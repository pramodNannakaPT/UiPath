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800A" w14:textId="77777777" w:rsidR="009B18AC" w:rsidRDefault="009B18AC" w:rsidP="009B18AC">
      <w:pPr>
        <w:autoSpaceDE w:val="0"/>
        <w:autoSpaceDN w:val="0"/>
        <w:adjustRightInd w:val="0"/>
        <w:ind w:left="2880" w:firstLine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Venkata Sakamuri</w:t>
      </w:r>
    </w:p>
    <w:p w14:paraId="43D6B55C" w14:textId="77777777" w:rsidR="009B18AC" w:rsidRDefault="009B18AC" w:rsidP="009B18AC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Email: </w:t>
      </w:r>
      <w:hyperlink r:id="rId8" w:history="1">
        <w:r>
          <w:rPr>
            <w:rFonts w:ascii="Arial" w:hAnsi="Arial" w:cs="Arial"/>
            <w:b/>
            <w:bCs/>
            <w:color w:val="0000FF"/>
            <w:sz w:val="20"/>
            <w:szCs w:val="20"/>
            <w:u w:val="single" w:color="0000FF"/>
          </w:rPr>
          <w:t>venkatbisolutionarchitect@gmail.com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Phone: (484) 478-3001</w:t>
      </w:r>
    </w:p>
    <w:p w14:paraId="1EF85278" w14:textId="28199581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Certifications:</w:t>
      </w:r>
    </w:p>
    <w:p w14:paraId="37807EB1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Microsoft Certified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Azure Solutions Architect Expert</w:t>
      </w:r>
    </w:p>
    <w:p w14:paraId="57890F83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Microsoft Certified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Azure Data Engineer Associate </w:t>
      </w:r>
    </w:p>
    <w:p w14:paraId="4024EBCF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Microsoft Certified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Azure Data Scientist Associate</w:t>
      </w:r>
    </w:p>
    <w:p w14:paraId="63772828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Microsoft Certified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Azure Administrator Associate</w:t>
      </w:r>
    </w:p>
    <w:p w14:paraId="6D4C7D11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SAP Certified Application Associate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- SAP HANA</w:t>
      </w:r>
    </w:p>
    <w:p w14:paraId="2A66DCA7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SAP Certified Application Associate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- SAP Business Objects Web Intelligence 4.1 </w:t>
      </w:r>
    </w:p>
    <w:p w14:paraId="472BC6AA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SAP Certified Application Associate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- SAP Business Intelligence Platform 4.1 </w:t>
      </w:r>
    </w:p>
    <w:p w14:paraId="757132FC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Scrum Certification</w:t>
      </w:r>
    </w:p>
    <w:p w14:paraId="12BDD57A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14:paraId="17B35A67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Professional Summary: </w:t>
      </w:r>
    </w:p>
    <w:p w14:paraId="569FD3EB" w14:textId="4984C602" w:rsidR="009B18AC" w:rsidRPr="002A19AE" w:rsidRDefault="00803886" w:rsidP="002A19AE">
      <w:pPr>
        <w:pStyle w:val="ListParagraph"/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2A19AE">
        <w:rPr>
          <w:rFonts w:ascii="Arial" w:hAnsi="Arial" w:cs="Arial"/>
          <w:color w:val="000000"/>
          <w:sz w:val="18"/>
          <w:szCs w:val="18"/>
        </w:rPr>
        <w:t>15</w:t>
      </w:r>
      <w:r w:rsidR="00E3611B" w:rsidRPr="002A19AE">
        <w:rPr>
          <w:rFonts w:ascii="Arial" w:hAnsi="Arial" w:cs="Arial"/>
          <w:color w:val="000000"/>
          <w:sz w:val="18"/>
          <w:szCs w:val="18"/>
        </w:rPr>
        <w:t xml:space="preserve"> plus </w:t>
      </w:r>
      <w:r w:rsidR="009B18AC" w:rsidRPr="002A19AE">
        <w:rPr>
          <w:rFonts w:ascii="Arial" w:hAnsi="Arial" w:cs="Arial"/>
          <w:color w:val="000000"/>
          <w:sz w:val="18"/>
          <w:szCs w:val="18"/>
        </w:rPr>
        <w:t xml:space="preserve">years of experience in the IT industry in various </w:t>
      </w:r>
      <w:r w:rsidR="007F309D" w:rsidRPr="002A19AE">
        <w:rPr>
          <w:rFonts w:ascii="Arial" w:hAnsi="Arial" w:cs="Arial"/>
          <w:color w:val="000000"/>
          <w:sz w:val="18"/>
          <w:szCs w:val="18"/>
        </w:rPr>
        <w:t xml:space="preserve">domains like </w:t>
      </w:r>
      <w:r w:rsidR="009B18AC" w:rsidRPr="002A19AE">
        <w:rPr>
          <w:rFonts w:ascii="Arial" w:hAnsi="Arial" w:cs="Arial"/>
          <w:b/>
          <w:bCs/>
          <w:color w:val="000000"/>
          <w:sz w:val="18"/>
          <w:szCs w:val="18"/>
        </w:rPr>
        <w:t xml:space="preserve">Analytics, </w:t>
      </w:r>
      <w:r w:rsidR="007F309D" w:rsidRPr="002A19AE">
        <w:rPr>
          <w:rFonts w:ascii="Arial" w:hAnsi="Arial" w:cs="Arial"/>
          <w:b/>
          <w:bCs/>
          <w:color w:val="000000"/>
          <w:sz w:val="18"/>
          <w:szCs w:val="18"/>
        </w:rPr>
        <w:t xml:space="preserve">Cloud, </w:t>
      </w:r>
      <w:r w:rsidR="009B18AC" w:rsidRPr="002A19AE">
        <w:rPr>
          <w:rFonts w:ascii="Arial" w:hAnsi="Arial" w:cs="Arial"/>
          <w:b/>
          <w:bCs/>
          <w:color w:val="000000"/>
          <w:sz w:val="18"/>
          <w:szCs w:val="18"/>
        </w:rPr>
        <w:t xml:space="preserve">Data warehousing, </w:t>
      </w:r>
      <w:r w:rsidR="007F309D" w:rsidRPr="002A19AE">
        <w:rPr>
          <w:rFonts w:ascii="Arial" w:hAnsi="Arial" w:cs="Arial"/>
          <w:b/>
          <w:bCs/>
          <w:color w:val="000000"/>
          <w:sz w:val="18"/>
          <w:szCs w:val="18"/>
        </w:rPr>
        <w:t xml:space="preserve">Azure Data Factory, Databricks, </w:t>
      </w:r>
      <w:r w:rsidR="00FF5B1A" w:rsidRPr="002A19AE">
        <w:rPr>
          <w:rFonts w:ascii="Arial" w:hAnsi="Arial" w:cs="Arial"/>
          <w:b/>
          <w:bCs/>
          <w:color w:val="000000"/>
          <w:sz w:val="18"/>
          <w:szCs w:val="18"/>
        </w:rPr>
        <w:t xml:space="preserve">Machine Learning, </w:t>
      </w:r>
      <w:r w:rsidR="007F309D" w:rsidRPr="002A19AE">
        <w:rPr>
          <w:rFonts w:ascii="Arial" w:hAnsi="Arial" w:cs="Arial"/>
          <w:b/>
          <w:bCs/>
          <w:color w:val="000000"/>
          <w:sz w:val="18"/>
          <w:szCs w:val="18"/>
        </w:rPr>
        <w:t xml:space="preserve">Python, SAP HANA, BI, Data Services, Power </w:t>
      </w:r>
      <w:proofErr w:type="gramStart"/>
      <w:r w:rsidR="007F309D" w:rsidRPr="002A19AE">
        <w:rPr>
          <w:rFonts w:ascii="Arial" w:hAnsi="Arial" w:cs="Arial"/>
          <w:b/>
          <w:bCs/>
          <w:color w:val="000000"/>
          <w:sz w:val="18"/>
          <w:szCs w:val="18"/>
        </w:rPr>
        <w:t>BI</w:t>
      </w:r>
      <w:proofErr w:type="gramEnd"/>
      <w:r w:rsidR="009B18AC" w:rsidRPr="002A19AE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9B18AC" w:rsidRPr="002A19AE">
        <w:rPr>
          <w:rFonts w:ascii="Arial" w:hAnsi="Arial" w:cs="Arial"/>
          <w:color w:val="000000"/>
          <w:sz w:val="18"/>
          <w:szCs w:val="18"/>
        </w:rPr>
        <w:t xml:space="preserve">and </w:t>
      </w:r>
      <w:r w:rsidR="007F309D" w:rsidRPr="002A19AE">
        <w:rPr>
          <w:rFonts w:ascii="Arial" w:hAnsi="Arial" w:cs="Arial"/>
          <w:b/>
          <w:bCs/>
          <w:color w:val="000000"/>
          <w:sz w:val="18"/>
          <w:szCs w:val="18"/>
        </w:rPr>
        <w:t>SAC</w:t>
      </w:r>
    </w:p>
    <w:p w14:paraId="0FC76519" w14:textId="3569FAD2" w:rsidR="009B18AC" w:rsidRDefault="009B18AC" w:rsidP="002A19AE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Expertise in Data Architecture, Data Modeling, </w:t>
      </w:r>
      <w:r w:rsidR="007F309D">
        <w:rPr>
          <w:rFonts w:ascii="Arial" w:hAnsi="Arial" w:cs="Arial"/>
          <w:color w:val="000000"/>
          <w:sz w:val="18"/>
          <w:szCs w:val="18"/>
        </w:rPr>
        <w:t xml:space="preserve">Data Profiling, Cloud Architecture, </w:t>
      </w:r>
      <w:r>
        <w:rPr>
          <w:rFonts w:ascii="Arial" w:hAnsi="Arial" w:cs="Arial"/>
          <w:color w:val="000000"/>
          <w:sz w:val="18"/>
          <w:szCs w:val="18"/>
        </w:rPr>
        <w:t>Enterprise Application Developments using Azure Cloud platform.</w:t>
      </w:r>
    </w:p>
    <w:p w14:paraId="3DC811D9" w14:textId="2FBE16C6" w:rsidR="00F37315" w:rsidRPr="007F309D" w:rsidRDefault="00F37315" w:rsidP="007F309D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Built multiple data lake</w:t>
      </w:r>
      <w:r w:rsidR="00BF048C">
        <w:rPr>
          <w:rFonts w:ascii="Arial" w:hAnsi="Arial" w:cs="Arial"/>
          <w:color w:val="000000"/>
          <w:sz w:val="18"/>
          <w:szCs w:val="18"/>
        </w:rPr>
        <w:t xml:space="preserve">s and how the data will be received, validated, </w:t>
      </w:r>
      <w:proofErr w:type="gramStart"/>
      <w:r w:rsidR="00BF048C">
        <w:rPr>
          <w:rFonts w:ascii="Arial" w:hAnsi="Arial" w:cs="Arial"/>
          <w:color w:val="000000"/>
          <w:sz w:val="18"/>
          <w:szCs w:val="18"/>
        </w:rPr>
        <w:t>transformed</w:t>
      </w:r>
      <w:proofErr w:type="gramEnd"/>
      <w:r w:rsidR="00BF048C">
        <w:rPr>
          <w:rFonts w:ascii="Arial" w:hAnsi="Arial" w:cs="Arial"/>
          <w:color w:val="000000"/>
          <w:sz w:val="18"/>
          <w:szCs w:val="18"/>
        </w:rPr>
        <w:t xml:space="preserve"> and then published.</w:t>
      </w:r>
    </w:p>
    <w:p w14:paraId="6F7E396F" w14:textId="77777777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Expertise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SAP HANA </w:t>
      </w:r>
      <w:r>
        <w:rPr>
          <w:rFonts w:ascii="Arial" w:hAnsi="Arial" w:cs="Arial"/>
          <w:color w:val="000000"/>
          <w:sz w:val="18"/>
          <w:szCs w:val="18"/>
        </w:rPr>
        <w:t>Modeling, Data provisioning (</w:t>
      </w:r>
      <w:r>
        <w:rPr>
          <w:rFonts w:ascii="Arial" w:hAnsi="Arial" w:cs="Arial"/>
          <w:b/>
          <w:bCs/>
          <w:color w:val="000000"/>
          <w:sz w:val="18"/>
          <w:szCs w:val="18"/>
        </w:rPr>
        <w:t>BODS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SAP Landscape Transformation (SLT) </w:t>
      </w:r>
      <w:r>
        <w:rPr>
          <w:rFonts w:ascii="Arial" w:hAnsi="Arial" w:cs="Arial"/>
          <w:color w:val="000000"/>
          <w:sz w:val="18"/>
          <w:szCs w:val="18"/>
        </w:rPr>
        <w:t>to perform real-time data replication</w:t>
      </w:r>
      <w:r>
        <w:rPr>
          <w:rFonts w:ascii="Arial" w:hAnsi="Arial" w:cs="Arial"/>
          <w:b/>
          <w:bCs/>
          <w:color w:val="000000"/>
          <w:sz w:val="18"/>
          <w:szCs w:val="18"/>
        </w:rPr>
        <w:t>, DXC, SDA, SDI, SDQ, ODP and ODQ)</w:t>
      </w:r>
      <w:r>
        <w:rPr>
          <w:rFonts w:ascii="Arial" w:hAnsi="Arial" w:cs="Arial"/>
          <w:color w:val="000000"/>
          <w:sz w:val="18"/>
          <w:szCs w:val="18"/>
        </w:rPr>
        <w:t xml:space="preserve"> and Text analytics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14:paraId="586E50DB" w14:textId="45C519EE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Expert</w:t>
      </w:r>
      <w:r w:rsidR="00DE139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in </w:t>
      </w:r>
      <w:r w:rsidR="001064B3">
        <w:rPr>
          <w:rFonts w:ascii="Arial" w:hAnsi="Arial" w:cs="Arial"/>
          <w:color w:val="000000"/>
          <w:sz w:val="18"/>
          <w:szCs w:val="18"/>
        </w:rPr>
        <w:t xml:space="preserve">designing </w:t>
      </w:r>
      <w:r w:rsidR="00DE1396">
        <w:rPr>
          <w:rFonts w:ascii="Arial" w:hAnsi="Arial" w:cs="Arial"/>
          <w:color w:val="000000"/>
          <w:sz w:val="18"/>
          <w:szCs w:val="18"/>
        </w:rPr>
        <w:t>M</w:t>
      </w:r>
      <w:r w:rsidR="001064B3">
        <w:rPr>
          <w:rFonts w:ascii="Arial" w:hAnsi="Arial" w:cs="Arial"/>
          <w:color w:val="000000"/>
          <w:sz w:val="18"/>
          <w:szCs w:val="18"/>
        </w:rPr>
        <w:t>ergers and Acquisitions, Spin-offs</w:t>
      </w:r>
      <w:r w:rsidR="00DE1396">
        <w:rPr>
          <w:rFonts w:ascii="Arial" w:hAnsi="Arial" w:cs="Arial"/>
          <w:color w:val="000000"/>
          <w:sz w:val="18"/>
          <w:szCs w:val="18"/>
        </w:rPr>
        <w:t xml:space="preserve"> </w:t>
      </w:r>
      <w:r w:rsidR="001064B3">
        <w:rPr>
          <w:rFonts w:ascii="Arial" w:hAnsi="Arial" w:cs="Arial"/>
          <w:color w:val="000000"/>
          <w:sz w:val="18"/>
          <w:szCs w:val="18"/>
        </w:rPr>
        <w:t xml:space="preserve">Data and ETL Architecture </w:t>
      </w:r>
    </w:p>
    <w:p w14:paraId="1B20D361" w14:textId="5D8503D5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Expertise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SAP Business Objects BI Cloud/4.2/BI 4.1/4.0/3.2/3.1</w:t>
      </w:r>
      <w:r>
        <w:rPr>
          <w:rFonts w:ascii="Arial" w:hAnsi="Arial" w:cs="Arial"/>
          <w:color w:val="000000"/>
          <w:sz w:val="18"/>
          <w:szCs w:val="18"/>
        </w:rPr>
        <w:t xml:space="preserve">, Crystal Reports XI 2008 and </w:t>
      </w:r>
      <w:r w:rsidR="00404E56">
        <w:rPr>
          <w:rFonts w:ascii="Arial" w:hAnsi="Arial" w:cs="Arial"/>
          <w:color w:val="000000"/>
          <w:sz w:val="18"/>
          <w:szCs w:val="18"/>
        </w:rPr>
        <w:t>Xcelsius</w:t>
      </w:r>
      <w:r>
        <w:rPr>
          <w:rFonts w:ascii="Arial" w:hAnsi="Arial" w:cs="Arial"/>
          <w:color w:val="000000"/>
          <w:sz w:val="18"/>
          <w:szCs w:val="18"/>
        </w:rPr>
        <w:t xml:space="preserve"> 2008, </w:t>
      </w:r>
      <w:r>
        <w:rPr>
          <w:rFonts w:ascii="Arial" w:hAnsi="Arial" w:cs="Arial"/>
          <w:b/>
          <w:bCs/>
          <w:color w:val="000000"/>
          <w:sz w:val="18"/>
          <w:szCs w:val="18"/>
        </w:rPr>
        <w:t>SAP Business Objects Data Services 3.1 to 3.2/4.0/4.1 and 4.2, Data Quality and Data Insight.</w:t>
      </w:r>
    </w:p>
    <w:p w14:paraId="5559E057" w14:textId="77777777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Expert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SAP Business Objects Data Services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r>
        <w:rPr>
          <w:rFonts w:ascii="Arial" w:hAnsi="Arial" w:cs="Arial"/>
          <w:b/>
          <w:bCs/>
          <w:color w:val="000000"/>
          <w:sz w:val="18"/>
          <w:szCs w:val="18"/>
        </w:rPr>
        <w:t>SAP Information Steward</w:t>
      </w:r>
      <w:r>
        <w:rPr>
          <w:rFonts w:ascii="Arial" w:hAnsi="Arial" w:cs="Arial"/>
          <w:color w:val="000000"/>
          <w:sz w:val="18"/>
          <w:szCs w:val="18"/>
        </w:rPr>
        <w:t xml:space="preserve"> 4.x / 3.x.</w:t>
      </w:r>
    </w:p>
    <w:p w14:paraId="74005AF8" w14:textId="77777777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Experience in HANA Enterprise Modelling including </w:t>
      </w:r>
      <w:r>
        <w:rPr>
          <w:rFonts w:ascii="Arial" w:hAnsi="Arial" w:cs="Arial"/>
          <w:b/>
          <w:bCs/>
          <w:color w:val="000000"/>
          <w:sz w:val="18"/>
          <w:szCs w:val="18"/>
        </w:rPr>
        <w:t>Attribute Views, Analytical Views, Calculation Views, SQL scripting, CE functions, Analytical Privileges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4CAED57A" w14:textId="3BAC81A5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Extracted data from various </w:t>
      </w:r>
      <w:r>
        <w:rPr>
          <w:rFonts w:ascii="Arial" w:hAnsi="Arial" w:cs="Arial"/>
          <w:b/>
          <w:bCs/>
          <w:color w:val="000000"/>
          <w:sz w:val="18"/>
          <w:szCs w:val="18"/>
        </w:rPr>
        <w:t>SAP modules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SAP ECC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 w:rsidR="001064B3" w:rsidRPr="009C71A8">
        <w:rPr>
          <w:rFonts w:ascii="Arial" w:hAnsi="Arial" w:cs="Arial"/>
          <w:b/>
          <w:bCs/>
          <w:color w:val="000000"/>
          <w:sz w:val="18"/>
          <w:szCs w:val="18"/>
        </w:rPr>
        <w:t xml:space="preserve">BW, </w:t>
      </w:r>
      <w:r w:rsidRPr="009C71A8">
        <w:rPr>
          <w:rFonts w:ascii="Arial" w:hAnsi="Arial" w:cs="Arial"/>
          <w:b/>
          <w:bCs/>
          <w:color w:val="000000"/>
          <w:sz w:val="18"/>
          <w:szCs w:val="18"/>
        </w:rPr>
        <w:t>FI</w:t>
      </w:r>
      <w:r>
        <w:rPr>
          <w:rFonts w:ascii="Arial" w:hAnsi="Arial" w:cs="Arial"/>
          <w:b/>
          <w:bCs/>
          <w:color w:val="000000"/>
          <w:sz w:val="18"/>
          <w:szCs w:val="18"/>
        </w:rPr>
        <w:t>, Controlling, COPA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b/>
          <w:bCs/>
          <w:color w:val="000000"/>
          <w:sz w:val="18"/>
          <w:szCs w:val="18"/>
        </w:rPr>
        <w:t>SD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r>
        <w:rPr>
          <w:rFonts w:ascii="Arial" w:hAnsi="Arial" w:cs="Arial"/>
          <w:b/>
          <w:bCs/>
          <w:color w:val="000000"/>
          <w:sz w:val="18"/>
          <w:szCs w:val="18"/>
        </w:rPr>
        <w:t>SCM</w:t>
      </w:r>
      <w:r>
        <w:rPr>
          <w:rFonts w:ascii="Arial" w:hAnsi="Arial" w:cs="Arial"/>
          <w:color w:val="000000"/>
          <w:sz w:val="18"/>
          <w:szCs w:val="18"/>
        </w:rPr>
        <w:t xml:space="preserve"> (Materials Management and Purchasing)</w:t>
      </w:r>
      <w:r w:rsidR="00797890">
        <w:rPr>
          <w:rFonts w:ascii="Arial" w:hAnsi="Arial" w:cs="Arial"/>
          <w:color w:val="000000"/>
          <w:sz w:val="18"/>
          <w:szCs w:val="18"/>
        </w:rPr>
        <w:t xml:space="preserve">, SCP </w:t>
      </w:r>
      <w:r>
        <w:rPr>
          <w:rFonts w:ascii="Arial" w:hAnsi="Arial" w:cs="Arial"/>
          <w:color w:val="000000"/>
          <w:sz w:val="18"/>
          <w:szCs w:val="18"/>
        </w:rPr>
        <w:t xml:space="preserve">and Cleanse using </w:t>
      </w:r>
      <w:r>
        <w:rPr>
          <w:rFonts w:ascii="Arial" w:hAnsi="Arial" w:cs="Arial"/>
          <w:b/>
          <w:bCs/>
          <w:color w:val="000000"/>
          <w:sz w:val="18"/>
          <w:szCs w:val="18"/>
        </w:rPr>
        <w:t>SAP BO Data Services</w:t>
      </w:r>
      <w:r>
        <w:rPr>
          <w:rFonts w:ascii="Arial" w:hAnsi="Arial" w:cs="Arial"/>
          <w:color w:val="000000"/>
          <w:sz w:val="18"/>
          <w:szCs w:val="18"/>
        </w:rPr>
        <w:t xml:space="preserve"> tools and maintained the data quality using business validation rules in the </w:t>
      </w:r>
      <w:r>
        <w:rPr>
          <w:rFonts w:ascii="Arial" w:hAnsi="Arial" w:cs="Arial"/>
          <w:b/>
          <w:bCs/>
          <w:color w:val="000000"/>
          <w:sz w:val="18"/>
          <w:szCs w:val="18"/>
        </w:rPr>
        <w:t>Data Quality</w:t>
      </w:r>
      <w:r>
        <w:rPr>
          <w:rFonts w:ascii="Arial" w:hAnsi="Arial" w:cs="Arial"/>
          <w:color w:val="000000"/>
          <w:sz w:val="18"/>
          <w:szCs w:val="18"/>
        </w:rPr>
        <w:t xml:space="preserve"> transforms.  </w:t>
      </w:r>
    </w:p>
    <w:p w14:paraId="6A408D0C" w14:textId="52F0E91B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Experienced in all aspects of BI projects </w:t>
      </w:r>
      <w:r w:rsidR="003250FF">
        <w:rPr>
          <w:rFonts w:ascii="Arial" w:hAnsi="Arial" w:cs="Arial"/>
          <w:color w:val="000000"/>
          <w:sz w:val="18"/>
          <w:szCs w:val="18"/>
        </w:rPr>
        <w:t>including</w:t>
      </w:r>
      <w:r>
        <w:rPr>
          <w:rFonts w:ascii="Arial" w:hAnsi="Arial" w:cs="Arial"/>
          <w:color w:val="000000"/>
          <w:sz w:val="18"/>
          <w:szCs w:val="18"/>
        </w:rPr>
        <w:t xml:space="preserve"> gap analysis, blueprinting, design specifications which include functional specification documents (</w:t>
      </w:r>
      <w:r>
        <w:rPr>
          <w:rFonts w:ascii="Arial" w:hAnsi="Arial" w:cs="Arial"/>
          <w:b/>
          <w:bCs/>
          <w:color w:val="000000"/>
          <w:sz w:val="18"/>
          <w:szCs w:val="18"/>
        </w:rPr>
        <w:t>FSD</w:t>
      </w:r>
      <w:r>
        <w:rPr>
          <w:rFonts w:ascii="Arial" w:hAnsi="Arial" w:cs="Arial"/>
          <w:color w:val="000000"/>
          <w:sz w:val="18"/>
          <w:szCs w:val="18"/>
        </w:rPr>
        <w:t>), business process documents (BPD) and technical specification documents (</w:t>
      </w:r>
      <w:r>
        <w:rPr>
          <w:rFonts w:ascii="Arial" w:hAnsi="Arial" w:cs="Arial"/>
          <w:b/>
          <w:bCs/>
          <w:color w:val="000000"/>
          <w:sz w:val="18"/>
          <w:szCs w:val="18"/>
        </w:rPr>
        <w:t>TSD</w:t>
      </w:r>
      <w:r>
        <w:rPr>
          <w:rFonts w:ascii="Arial" w:hAnsi="Arial" w:cs="Arial"/>
          <w:color w:val="000000"/>
          <w:sz w:val="18"/>
          <w:szCs w:val="18"/>
        </w:rPr>
        <w:t>), development, performance tuning, testing, documentation, maintenance, training, security authorizations and troubleshooting.</w:t>
      </w:r>
    </w:p>
    <w:p w14:paraId="496FFC7F" w14:textId="2A7C7310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Good understanding of data migration from legacy system to </w:t>
      </w:r>
      <w:r>
        <w:rPr>
          <w:rFonts w:ascii="Arial" w:hAnsi="Arial" w:cs="Arial"/>
          <w:b/>
          <w:bCs/>
          <w:color w:val="000000"/>
          <w:sz w:val="18"/>
          <w:szCs w:val="18"/>
        </w:rPr>
        <w:t>S/4 HANA data migration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0356EB15" w14:textId="420ED1E4" w:rsidR="00BF048C" w:rsidRDefault="00BF048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Developed roadmaps and deliverables plan to migrate existing on-prem applications to Azure Cloud</w:t>
      </w:r>
      <w:r w:rsidR="007B4AAB">
        <w:rPr>
          <w:rFonts w:ascii="Arial" w:hAnsi="Arial" w:cs="Arial"/>
          <w:color w:val="000000"/>
          <w:sz w:val="18"/>
          <w:szCs w:val="18"/>
        </w:rPr>
        <w:t>.</w:t>
      </w:r>
    </w:p>
    <w:p w14:paraId="683666A1" w14:textId="77777777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Excellent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SQL Server 2016/2012/2008/2005/2000</w:t>
      </w:r>
      <w:r>
        <w:rPr>
          <w:rFonts w:ascii="Arial" w:hAnsi="Arial" w:cs="Arial"/>
          <w:color w:val="000000"/>
          <w:sz w:val="18"/>
          <w:szCs w:val="18"/>
        </w:rPr>
        <w:t xml:space="preserve">, SQL Server Management Studio, Reporting Services, Analysis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Services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Integration Services.</w:t>
      </w:r>
    </w:p>
    <w:p w14:paraId="0A0C2E2B" w14:textId="77777777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Experience in Master Data Quality, Master Data Governance, Data Integration, Master Data Processes, Standards and Enterprise Master Data Solution Architecture.</w:t>
      </w:r>
    </w:p>
    <w:p w14:paraId="1053EEE2" w14:textId="0EF5B714" w:rsidR="009B18AC" w:rsidRDefault="009B18AC" w:rsidP="009B18AC">
      <w:pPr>
        <w:numPr>
          <w:ilvl w:val="0"/>
          <w:numId w:val="3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Led offshore technical teams</w:t>
      </w:r>
      <w:r>
        <w:rPr>
          <w:rFonts w:ascii="Arial" w:hAnsi="Arial" w:cs="Arial"/>
          <w:color w:val="000000"/>
          <w:sz w:val="18"/>
          <w:szCs w:val="18"/>
        </w:rPr>
        <w:t xml:space="preserve"> during various </w:t>
      </w:r>
      <w:r w:rsidR="00A273D2">
        <w:rPr>
          <w:rFonts w:ascii="Arial" w:hAnsi="Arial" w:cs="Arial"/>
          <w:color w:val="000000"/>
          <w:sz w:val="18"/>
          <w:szCs w:val="18"/>
        </w:rPr>
        <w:t xml:space="preserve">M&amp;A </w:t>
      </w:r>
      <w:r>
        <w:rPr>
          <w:rFonts w:ascii="Arial" w:hAnsi="Arial" w:cs="Arial"/>
          <w:color w:val="000000"/>
          <w:sz w:val="18"/>
          <w:szCs w:val="18"/>
        </w:rPr>
        <w:t xml:space="preserve">projects and </w:t>
      </w:r>
      <w:r w:rsidR="00A273D2">
        <w:rPr>
          <w:rFonts w:ascii="Arial" w:hAnsi="Arial" w:cs="Arial"/>
          <w:color w:val="000000"/>
          <w:sz w:val="18"/>
          <w:szCs w:val="18"/>
        </w:rPr>
        <w:t xml:space="preserve">IT </w:t>
      </w:r>
      <w:r>
        <w:rPr>
          <w:rFonts w:ascii="Arial" w:hAnsi="Arial" w:cs="Arial"/>
          <w:color w:val="000000"/>
          <w:sz w:val="18"/>
          <w:szCs w:val="18"/>
        </w:rPr>
        <w:t>Implementations.</w:t>
      </w:r>
    </w:p>
    <w:p w14:paraId="0D81A1E9" w14:textId="77777777" w:rsidR="001C72DA" w:rsidRPr="001C72DA" w:rsidRDefault="001C72DA" w:rsidP="001C72DA">
      <w:pPr>
        <w:jc w:val="both"/>
        <w:rPr>
          <w:rFonts w:ascii="Arial" w:hAnsi="Arial" w:cs="Arial"/>
          <w:b/>
          <w:sz w:val="18"/>
          <w:szCs w:val="18"/>
        </w:rPr>
      </w:pPr>
      <w:r w:rsidRPr="001C72DA">
        <w:rPr>
          <w:rFonts w:ascii="Arial" w:hAnsi="Arial" w:cs="Arial"/>
          <w:b/>
          <w:sz w:val="18"/>
          <w:szCs w:val="18"/>
        </w:rPr>
        <w:t>Areas of Expertise:</w:t>
      </w:r>
    </w:p>
    <w:tbl>
      <w:tblPr>
        <w:tblW w:w="4996" w:type="pct"/>
        <w:tblInd w:w="-3" w:type="dxa"/>
        <w:shd w:val="clear" w:color="auto" w:fill="B8CCE4" w:themeFill="accent1" w:themeFillTint="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63"/>
        <w:gridCol w:w="4763"/>
      </w:tblGrid>
      <w:tr w:rsidR="001C72DA" w:rsidRPr="001C72DA" w14:paraId="621368CE" w14:textId="77777777" w:rsidTr="00E67BCA">
        <w:trPr>
          <w:trHeight w:val="1359"/>
        </w:trPr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D0CE2" w14:textId="5E02272D" w:rsidR="001C72DA" w:rsidRPr="001C72DA" w:rsidRDefault="007B640E" w:rsidP="00E67BCA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Data Strategy &amp; Analytics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  <w:p w14:paraId="78541E81" w14:textId="10EBA454" w:rsidR="001C72DA" w:rsidRPr="001C72DA" w:rsidRDefault="00130B1B" w:rsidP="00E67BCA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Data Architecture</w:t>
            </w:r>
          </w:p>
          <w:p w14:paraId="4E2323FD" w14:textId="45359621" w:rsidR="001C72DA" w:rsidRDefault="007B640E" w:rsidP="00E67BCA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Data Warehousing </w:t>
            </w:r>
          </w:p>
          <w:p w14:paraId="33CD49FA" w14:textId="659BDB6D" w:rsidR="007B640E" w:rsidRPr="001C72DA" w:rsidRDefault="007B640E" w:rsidP="00E67BCA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Organizational Leadership, </w:t>
            </w: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Costing &amp; Budgeting</w:t>
            </w:r>
          </w:p>
          <w:p w14:paraId="352874C2" w14:textId="77777777" w:rsidR="001C72DA" w:rsidRPr="001C72DA" w:rsidRDefault="001C72DA" w:rsidP="00E67BCA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Multicultural Team Management</w:t>
            </w:r>
          </w:p>
          <w:p w14:paraId="4ACC1A21" w14:textId="56A86535" w:rsidR="001C72DA" w:rsidRPr="007B640E" w:rsidRDefault="001C72DA" w:rsidP="00E67BCA">
            <w:pPr>
              <w:pStyle w:val="ListParagraph"/>
              <w:numPr>
                <w:ilvl w:val="0"/>
                <w:numId w:val="38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Resource &amp; Vendor Management</w:t>
            </w:r>
          </w:p>
        </w:tc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348EB" w14:textId="77777777" w:rsidR="001C72DA" w:rsidRPr="001C72DA" w:rsidRDefault="001C72DA" w:rsidP="00E67BC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Business Process Optimization</w:t>
            </w:r>
          </w:p>
          <w:p w14:paraId="65E12C8C" w14:textId="77777777" w:rsidR="001C72DA" w:rsidRPr="001C72DA" w:rsidRDefault="001C72DA" w:rsidP="00E67BC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Stakeholder Management &amp; Communication</w:t>
            </w:r>
          </w:p>
          <w:p w14:paraId="0A76D426" w14:textId="77777777" w:rsidR="001C72DA" w:rsidRPr="001C72DA" w:rsidRDefault="001C72DA" w:rsidP="00E67BC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Change Management</w:t>
            </w:r>
          </w:p>
          <w:p w14:paraId="0BB56EC1" w14:textId="77777777" w:rsidR="001C72DA" w:rsidRPr="001C72DA" w:rsidRDefault="001C72DA" w:rsidP="00E67BC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Mentoring &amp; Coaching</w:t>
            </w:r>
          </w:p>
          <w:p w14:paraId="29313902" w14:textId="77777777" w:rsidR="001C72DA" w:rsidRDefault="001C72DA" w:rsidP="00E67BC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Agile &amp; Scrum Methodology</w:t>
            </w:r>
          </w:p>
          <w:p w14:paraId="5CCA906C" w14:textId="7D2C8D03" w:rsidR="00130B1B" w:rsidRPr="00130B1B" w:rsidRDefault="00130B1B" w:rsidP="00E67BC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C72DA">
              <w:rPr>
                <w:rFonts w:ascii="Arial" w:hAnsi="Arial" w:cs="Arial"/>
                <w:color w:val="333333"/>
                <w:sz w:val="18"/>
                <w:szCs w:val="18"/>
              </w:rPr>
              <w:t>Excellent Liaison &amp; Troubleshooting Skills</w:t>
            </w:r>
          </w:p>
        </w:tc>
      </w:tr>
    </w:tbl>
    <w:p w14:paraId="7EFFFD9C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DB13BA3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Technical Skills: </w:t>
      </w:r>
    </w:p>
    <w:p w14:paraId="5349C0B1" w14:textId="00A0FB80" w:rsidR="009B18AC" w:rsidRDefault="009B18AC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Cloud-System</w:t>
      </w:r>
      <w:r w:rsidR="00B56F30">
        <w:rPr>
          <w:rFonts w:ascii="Arial" w:hAnsi="Arial" w:cs="Arial"/>
          <w:b/>
          <w:bCs/>
          <w:color w:val="000000"/>
          <w:sz w:val="18"/>
          <w:szCs w:val="18"/>
        </w:rPr>
        <w:t>s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Microsoft Azure, A</w:t>
      </w:r>
      <w:r w:rsidR="00DF5F39">
        <w:rPr>
          <w:rFonts w:ascii="Arial" w:hAnsi="Arial" w:cs="Arial"/>
          <w:color w:val="000000"/>
          <w:sz w:val="18"/>
          <w:szCs w:val="18"/>
        </w:rPr>
        <w:t>W</w:t>
      </w:r>
      <w:r>
        <w:rPr>
          <w:rFonts w:ascii="Arial" w:hAnsi="Arial" w:cs="Arial"/>
          <w:color w:val="000000"/>
          <w:sz w:val="18"/>
          <w:szCs w:val="18"/>
        </w:rPr>
        <w:t>S, Cl</w:t>
      </w:r>
      <w:r w:rsidR="001620A8">
        <w:rPr>
          <w:rFonts w:ascii="Arial" w:hAnsi="Arial" w:cs="Arial"/>
          <w:color w:val="000000"/>
          <w:sz w:val="18"/>
          <w:szCs w:val="18"/>
        </w:rPr>
        <w:t>ou</w:t>
      </w:r>
      <w:r>
        <w:rPr>
          <w:rFonts w:ascii="Arial" w:hAnsi="Arial" w:cs="Arial"/>
          <w:color w:val="000000"/>
          <w:sz w:val="18"/>
          <w:szCs w:val="18"/>
        </w:rPr>
        <w:t>de</w:t>
      </w:r>
      <w:r w:rsidR="001620A8">
        <w:rPr>
          <w:rFonts w:ascii="Arial" w:hAnsi="Arial" w:cs="Arial"/>
          <w:color w:val="000000"/>
          <w:sz w:val="18"/>
          <w:szCs w:val="18"/>
        </w:rPr>
        <w:t>r</w:t>
      </w:r>
      <w:r>
        <w:rPr>
          <w:rFonts w:ascii="Arial" w:hAnsi="Arial" w:cs="Arial"/>
          <w:color w:val="000000"/>
          <w:sz w:val="18"/>
          <w:szCs w:val="18"/>
        </w:rPr>
        <w:t>a</w:t>
      </w:r>
    </w:p>
    <w:p w14:paraId="4F723665" w14:textId="52FFDC3F" w:rsidR="009B18AC" w:rsidRDefault="009B18AC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Cloud Components: </w:t>
      </w:r>
      <w:r>
        <w:rPr>
          <w:rFonts w:ascii="Arial" w:hAnsi="Arial" w:cs="Arial"/>
          <w:color w:val="000000"/>
          <w:sz w:val="18"/>
          <w:szCs w:val="18"/>
        </w:rPr>
        <w:t xml:space="preserve">ADLS, </w:t>
      </w:r>
      <w:r w:rsidR="00B56F30">
        <w:rPr>
          <w:rFonts w:ascii="Arial" w:hAnsi="Arial" w:cs="Arial"/>
          <w:color w:val="000000"/>
          <w:sz w:val="18"/>
          <w:szCs w:val="18"/>
        </w:rPr>
        <w:t xml:space="preserve">Azure Data Factory, </w:t>
      </w:r>
      <w:r w:rsidR="00110DAE">
        <w:rPr>
          <w:rFonts w:ascii="Arial" w:hAnsi="Arial" w:cs="Arial"/>
          <w:color w:val="000000"/>
          <w:sz w:val="18"/>
          <w:szCs w:val="18"/>
        </w:rPr>
        <w:t xml:space="preserve">Azure Services, </w:t>
      </w:r>
      <w:r w:rsidR="00DF5F39">
        <w:rPr>
          <w:rFonts w:ascii="Arial" w:hAnsi="Arial" w:cs="Arial"/>
          <w:color w:val="000000"/>
          <w:sz w:val="18"/>
          <w:szCs w:val="18"/>
        </w:rPr>
        <w:t xml:space="preserve">Azure CI/CD, </w:t>
      </w:r>
      <w:r w:rsidR="007612DB">
        <w:rPr>
          <w:rFonts w:ascii="Arial" w:hAnsi="Arial" w:cs="Arial"/>
          <w:color w:val="000000"/>
          <w:sz w:val="18"/>
          <w:szCs w:val="18"/>
        </w:rPr>
        <w:t xml:space="preserve">Databricks, </w:t>
      </w:r>
      <w:r w:rsidR="00DF5F39">
        <w:rPr>
          <w:rFonts w:ascii="Arial" w:hAnsi="Arial" w:cs="Arial"/>
          <w:color w:val="000000"/>
          <w:sz w:val="18"/>
          <w:szCs w:val="18"/>
        </w:rPr>
        <w:t xml:space="preserve">Machine Learning, </w:t>
      </w:r>
      <w:r>
        <w:rPr>
          <w:rFonts w:ascii="Arial" w:hAnsi="Arial" w:cs="Arial"/>
          <w:color w:val="000000"/>
          <w:sz w:val="18"/>
          <w:szCs w:val="18"/>
        </w:rPr>
        <w:t>Blob</w:t>
      </w:r>
      <w:r w:rsidR="00AF7389">
        <w:rPr>
          <w:rFonts w:ascii="Arial" w:hAnsi="Arial" w:cs="Arial"/>
          <w:color w:val="000000"/>
          <w:sz w:val="18"/>
          <w:szCs w:val="18"/>
        </w:rPr>
        <w:t xml:space="preserve">, </w:t>
      </w:r>
      <w:r w:rsidR="006034C8">
        <w:rPr>
          <w:rFonts w:ascii="Arial" w:hAnsi="Arial" w:cs="Arial"/>
          <w:color w:val="000000"/>
          <w:sz w:val="18"/>
          <w:szCs w:val="18"/>
        </w:rPr>
        <w:t>Azure Data Lake storage Gen2</w:t>
      </w:r>
    </w:p>
    <w:p w14:paraId="6B9D9056" w14:textId="53CA3D94" w:rsidR="009B18AC" w:rsidRDefault="009B18AC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Analytical/OLAP Tools:</w:t>
      </w:r>
      <w:r>
        <w:rPr>
          <w:rFonts w:ascii="Arial" w:hAnsi="Arial" w:cs="Arial"/>
          <w:color w:val="000000"/>
          <w:sz w:val="18"/>
          <w:szCs w:val="18"/>
        </w:rPr>
        <w:t xml:space="preserve"> SAP HANA, SAP BW, Business Objects BI Cloud/ 4.2 / BI 4.2/4.1</w:t>
      </w:r>
      <w:r w:rsidR="00404E56">
        <w:rPr>
          <w:rFonts w:ascii="Arial" w:hAnsi="Arial" w:cs="Arial"/>
          <w:color w:val="000000"/>
          <w:sz w:val="18"/>
          <w:szCs w:val="18"/>
        </w:rPr>
        <w:t>,</w:t>
      </w:r>
      <w:r w:rsidR="00B56F30">
        <w:rPr>
          <w:rFonts w:ascii="Arial" w:hAnsi="Arial" w:cs="Arial"/>
          <w:color w:val="000000"/>
          <w:sz w:val="18"/>
          <w:szCs w:val="18"/>
        </w:rPr>
        <w:t xml:space="preserve"> Power BI,</w:t>
      </w:r>
      <w:r w:rsidR="00EF2A5C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Tableau, SAP Analytics Cloud </w:t>
      </w:r>
      <w:r w:rsidR="00B56F30">
        <w:rPr>
          <w:rFonts w:ascii="Arial" w:hAnsi="Arial" w:cs="Arial"/>
          <w:color w:val="000000"/>
          <w:sz w:val="18"/>
          <w:szCs w:val="18"/>
        </w:rPr>
        <w:t xml:space="preserve">(SAC) </w:t>
      </w:r>
      <w:r>
        <w:rPr>
          <w:rFonts w:ascii="Arial" w:hAnsi="Arial" w:cs="Arial"/>
          <w:color w:val="000000"/>
          <w:sz w:val="18"/>
          <w:szCs w:val="18"/>
        </w:rPr>
        <w:t>and Analysis of Office.</w:t>
      </w:r>
    </w:p>
    <w:p w14:paraId="16B736AB" w14:textId="42138EA4" w:rsidR="009B18AC" w:rsidRDefault="009B18AC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ETL: </w:t>
      </w:r>
      <w:r>
        <w:rPr>
          <w:rFonts w:ascii="Arial" w:hAnsi="Arial" w:cs="Arial"/>
          <w:color w:val="000000"/>
          <w:sz w:val="18"/>
          <w:szCs w:val="18"/>
        </w:rPr>
        <w:t>SAP BO Data Services 4.2/4.1,3.X, Data Quality, Data Profiling, SSIS, SAP Information Steward</w:t>
      </w:r>
      <w:r w:rsidR="00110DAE">
        <w:rPr>
          <w:rFonts w:ascii="Arial" w:hAnsi="Arial" w:cs="Arial"/>
          <w:color w:val="000000"/>
          <w:sz w:val="18"/>
          <w:szCs w:val="18"/>
        </w:rPr>
        <w:t xml:space="preserve"> and Alteryx</w:t>
      </w:r>
    </w:p>
    <w:p w14:paraId="0DB908AE" w14:textId="77777777" w:rsidR="009B18AC" w:rsidRDefault="009B18AC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Languages: </w:t>
      </w:r>
      <w:r>
        <w:rPr>
          <w:rFonts w:ascii="Arial" w:hAnsi="Arial" w:cs="Arial"/>
          <w:color w:val="000000"/>
          <w:sz w:val="18"/>
          <w:szCs w:val="18"/>
        </w:rPr>
        <w:t>Python, Scala, JAVA, SQL, PL/SQL, .NET.</w:t>
      </w:r>
    </w:p>
    <w:p w14:paraId="11469955" w14:textId="0FBA5DC8" w:rsidR="009B18AC" w:rsidRDefault="009B18AC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Databases: </w:t>
      </w:r>
      <w:r w:rsidR="00DF5F39" w:rsidRPr="00DF5F39">
        <w:rPr>
          <w:rFonts w:ascii="Arial" w:hAnsi="Arial" w:cs="Arial"/>
          <w:color w:val="000000"/>
          <w:sz w:val="18"/>
          <w:szCs w:val="18"/>
        </w:rPr>
        <w:t>Cosmos DB,</w:t>
      </w:r>
      <w:r w:rsidR="00DF5F39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DF5F39">
        <w:rPr>
          <w:rFonts w:ascii="Arial" w:hAnsi="Arial" w:cs="Arial"/>
          <w:color w:val="000000"/>
          <w:sz w:val="18"/>
          <w:szCs w:val="18"/>
        </w:rPr>
        <w:t xml:space="preserve">Snowflake, </w:t>
      </w:r>
      <w:r>
        <w:rPr>
          <w:rFonts w:ascii="Arial" w:hAnsi="Arial" w:cs="Arial"/>
          <w:color w:val="000000"/>
          <w:sz w:val="18"/>
          <w:szCs w:val="18"/>
        </w:rPr>
        <w:t xml:space="preserve">Oracle </w:t>
      </w:r>
      <w:r w:rsidR="00B56F30">
        <w:rPr>
          <w:rFonts w:ascii="Arial" w:hAnsi="Arial" w:cs="Arial"/>
          <w:color w:val="000000"/>
          <w:sz w:val="18"/>
          <w:szCs w:val="18"/>
        </w:rPr>
        <w:t>10x/11</w:t>
      </w:r>
      <w:r w:rsidR="00EA4651">
        <w:rPr>
          <w:rFonts w:ascii="Arial" w:hAnsi="Arial" w:cs="Arial"/>
          <w:color w:val="000000"/>
          <w:sz w:val="18"/>
          <w:szCs w:val="18"/>
        </w:rPr>
        <w:t>x, Teradata</w:t>
      </w:r>
      <w:r>
        <w:rPr>
          <w:rFonts w:ascii="Arial" w:hAnsi="Arial" w:cs="Arial"/>
          <w:color w:val="000000"/>
          <w:sz w:val="18"/>
          <w:szCs w:val="18"/>
        </w:rPr>
        <w:t>, SQL Server</w:t>
      </w:r>
      <w:r w:rsidR="00DF5F39">
        <w:rPr>
          <w:rFonts w:ascii="Arial" w:hAnsi="Arial" w:cs="Arial"/>
          <w:color w:val="000000"/>
          <w:sz w:val="18"/>
          <w:szCs w:val="18"/>
        </w:rPr>
        <w:t xml:space="preserve"> 2016/2012/2008</w:t>
      </w:r>
      <w:r>
        <w:rPr>
          <w:rFonts w:ascii="Arial" w:hAnsi="Arial" w:cs="Arial"/>
          <w:color w:val="000000"/>
          <w:sz w:val="18"/>
          <w:szCs w:val="18"/>
        </w:rPr>
        <w:t xml:space="preserve">, DB2, Sybase 15x/16x, SAP HANA, </w:t>
      </w:r>
      <w:r w:rsidR="00547C2D"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>/4 HANA.</w:t>
      </w:r>
      <w:r w:rsidR="00EA4651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C74FA0A" w14:textId="07F1F76F" w:rsidR="009B18AC" w:rsidRDefault="009B18AC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Data Modeling Tools: </w:t>
      </w:r>
      <w:r>
        <w:rPr>
          <w:rFonts w:ascii="Arial" w:hAnsi="Arial" w:cs="Arial"/>
          <w:color w:val="000000"/>
          <w:sz w:val="18"/>
          <w:szCs w:val="18"/>
        </w:rPr>
        <w:t xml:space="preserve">SAP HANA Studio, SAP HANA XS, SAP HANA XSA, </w:t>
      </w:r>
      <w:r w:rsidR="00B56F30">
        <w:rPr>
          <w:rFonts w:ascii="Arial" w:hAnsi="Arial" w:cs="Arial"/>
          <w:color w:val="000000"/>
          <w:sz w:val="18"/>
          <w:szCs w:val="18"/>
        </w:rPr>
        <w:t>DB Visualizer</w:t>
      </w:r>
      <w:r>
        <w:rPr>
          <w:rFonts w:ascii="Arial" w:hAnsi="Arial" w:cs="Arial"/>
          <w:color w:val="000000"/>
          <w:sz w:val="18"/>
          <w:szCs w:val="18"/>
        </w:rPr>
        <w:t>, ERWIN, Oracle Designer</w:t>
      </w:r>
    </w:p>
    <w:p w14:paraId="0EA93943" w14:textId="04D26C0D" w:rsidR="009B18AC" w:rsidRDefault="00B56F30" w:rsidP="009B18AC">
      <w:pPr>
        <w:tabs>
          <w:tab w:val="left" w:pos="43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ERP/Big data</w:t>
      </w:r>
      <w:r w:rsidR="009B18AC">
        <w:rPr>
          <w:rFonts w:ascii="Arial" w:hAnsi="Arial" w:cs="Arial"/>
          <w:b/>
          <w:bCs/>
          <w:color w:val="000000"/>
          <w:sz w:val="18"/>
          <w:szCs w:val="18"/>
        </w:rPr>
        <w:t xml:space="preserve">: </w:t>
      </w:r>
      <w:r w:rsidR="009B18AC">
        <w:rPr>
          <w:rFonts w:ascii="Arial" w:hAnsi="Arial" w:cs="Arial"/>
          <w:color w:val="000000"/>
          <w:sz w:val="18"/>
          <w:szCs w:val="18"/>
        </w:rPr>
        <w:t>Azure,</w:t>
      </w:r>
      <w:r w:rsidR="009B18AC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9B18AC">
        <w:rPr>
          <w:rFonts w:ascii="Arial" w:hAnsi="Arial" w:cs="Arial"/>
          <w:color w:val="000000"/>
          <w:sz w:val="18"/>
          <w:szCs w:val="18"/>
        </w:rPr>
        <w:t>SAP CRM, FI</w:t>
      </w:r>
      <w:r w:rsidR="00396978">
        <w:rPr>
          <w:rFonts w:ascii="Arial" w:hAnsi="Arial" w:cs="Arial"/>
          <w:color w:val="000000"/>
          <w:sz w:val="18"/>
          <w:szCs w:val="18"/>
        </w:rPr>
        <w:t>-</w:t>
      </w:r>
      <w:r w:rsidR="009B18AC">
        <w:rPr>
          <w:rFonts w:ascii="Arial" w:hAnsi="Arial" w:cs="Arial"/>
          <w:color w:val="000000"/>
          <w:sz w:val="18"/>
          <w:szCs w:val="18"/>
        </w:rPr>
        <w:t>CO,</w:t>
      </w:r>
      <w:r w:rsidR="00EA4651">
        <w:rPr>
          <w:rFonts w:ascii="Arial" w:hAnsi="Arial" w:cs="Arial"/>
          <w:color w:val="000000"/>
          <w:sz w:val="18"/>
          <w:szCs w:val="18"/>
        </w:rPr>
        <w:t xml:space="preserve"> </w:t>
      </w:r>
      <w:r w:rsidR="00396978">
        <w:rPr>
          <w:rFonts w:ascii="Arial" w:hAnsi="Arial" w:cs="Arial"/>
          <w:color w:val="000000"/>
          <w:sz w:val="18"/>
          <w:szCs w:val="18"/>
        </w:rPr>
        <w:t>BW,</w:t>
      </w:r>
      <w:r w:rsidR="009B18AC">
        <w:rPr>
          <w:rFonts w:ascii="Arial" w:hAnsi="Arial" w:cs="Arial"/>
          <w:color w:val="000000"/>
          <w:sz w:val="18"/>
          <w:szCs w:val="18"/>
        </w:rPr>
        <w:t xml:space="preserve"> COPA, SD, ECC, HCM, Hadoop.</w:t>
      </w:r>
    </w:p>
    <w:p w14:paraId="0D067AD6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4CA31FC2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Professional Experience:  </w:t>
      </w:r>
    </w:p>
    <w:p w14:paraId="601D2C07" w14:textId="77777777" w:rsidR="00F8510E" w:rsidRDefault="00F8510E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9064246" w14:textId="2AFF5BFD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DuPont, Wilmington, DE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     </w:t>
      </w:r>
    </w:p>
    <w:p w14:paraId="70294760" w14:textId="34B311E9" w:rsidR="009B18AC" w:rsidRDefault="00C83A24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Data Solutions Architect/ </w:t>
      </w:r>
      <w:r w:rsidR="009B18AC">
        <w:rPr>
          <w:rFonts w:ascii="Arial" w:hAnsi="Arial" w:cs="Arial"/>
          <w:b/>
          <w:bCs/>
          <w:color w:val="000000"/>
          <w:sz w:val="18"/>
          <w:szCs w:val="18"/>
        </w:rPr>
        <w:t xml:space="preserve">Technical Lead                                              </w:t>
      </w:r>
      <w:r w:rsidR="0043518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435185"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   </w:t>
      </w:r>
      <w:r w:rsidR="009B18AC">
        <w:rPr>
          <w:rFonts w:ascii="Arial" w:hAnsi="Arial" w:cs="Arial"/>
          <w:b/>
          <w:bCs/>
          <w:color w:val="000000"/>
          <w:sz w:val="18"/>
          <w:szCs w:val="18"/>
        </w:rPr>
        <w:t xml:space="preserve"> Jun 2018 to Current</w:t>
      </w:r>
    </w:p>
    <w:p w14:paraId="0671B3A3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Responsibilities: </w:t>
      </w:r>
    </w:p>
    <w:p w14:paraId="53051F00" w14:textId="7EEDE9DB" w:rsidR="009B18AC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Worked with </w:t>
      </w:r>
      <w:r w:rsidR="00396978">
        <w:rPr>
          <w:rFonts w:ascii="Arial" w:hAnsi="Arial" w:cs="Arial"/>
          <w:color w:val="000000"/>
          <w:sz w:val="18"/>
          <w:szCs w:val="18"/>
        </w:rPr>
        <w:t xml:space="preserve">various </w:t>
      </w:r>
      <w:r w:rsidR="004B7C24">
        <w:rPr>
          <w:rFonts w:ascii="Arial" w:hAnsi="Arial" w:cs="Arial"/>
          <w:color w:val="000000"/>
          <w:sz w:val="18"/>
          <w:szCs w:val="18"/>
        </w:rPr>
        <w:t>M&amp;A business and p</w:t>
      </w:r>
      <w:r>
        <w:rPr>
          <w:rFonts w:ascii="Arial" w:hAnsi="Arial" w:cs="Arial"/>
          <w:color w:val="000000"/>
          <w:sz w:val="18"/>
          <w:szCs w:val="18"/>
        </w:rPr>
        <w:t>roject team</w:t>
      </w:r>
      <w:r w:rsidR="004B7C24"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4B7C24">
        <w:rPr>
          <w:rFonts w:ascii="Arial" w:hAnsi="Arial" w:cs="Arial"/>
          <w:color w:val="000000"/>
          <w:sz w:val="18"/>
          <w:szCs w:val="18"/>
        </w:rPr>
        <w:t xml:space="preserve">(DOW Chemicals, CORTEVA and IFF) </w:t>
      </w:r>
      <w:r>
        <w:rPr>
          <w:rFonts w:ascii="Arial" w:hAnsi="Arial" w:cs="Arial"/>
          <w:color w:val="000000"/>
          <w:sz w:val="18"/>
          <w:szCs w:val="18"/>
        </w:rPr>
        <w:t>to collect the requirements</w:t>
      </w:r>
      <w:r w:rsidR="0057154D">
        <w:rPr>
          <w:rFonts w:ascii="Arial" w:hAnsi="Arial" w:cs="Arial"/>
          <w:color w:val="000000"/>
          <w:sz w:val="18"/>
          <w:szCs w:val="18"/>
        </w:rPr>
        <w:t xml:space="preserve"> for designing databases architecture</w:t>
      </w:r>
    </w:p>
    <w:p w14:paraId="068311FA" w14:textId="689EB5D3" w:rsidR="009B18AC" w:rsidRDefault="00BF6667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Designed end-to-end architecture and framework</w:t>
      </w:r>
      <w:r w:rsidR="009574A8">
        <w:rPr>
          <w:rFonts w:ascii="Arial" w:hAnsi="Arial" w:cs="Arial"/>
          <w:color w:val="000000"/>
          <w:sz w:val="18"/>
          <w:szCs w:val="18"/>
        </w:rPr>
        <w:t xml:space="preserve"> to build Data Warehouse</w:t>
      </w:r>
    </w:p>
    <w:p w14:paraId="6D556887" w14:textId="72FCB3FD" w:rsidR="009B18AC" w:rsidRDefault="007A431E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Setup Data Architecture, Data Flows for various systems</w:t>
      </w:r>
    </w:p>
    <w:p w14:paraId="6391F53B" w14:textId="4DBCA4C2" w:rsidR="005218C1" w:rsidRPr="007F05E8" w:rsidRDefault="005218C1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Build and deployed Azure VMs, storage </w:t>
      </w:r>
      <w:r w:rsidRPr="007F05E8">
        <w:rPr>
          <w:rFonts w:ascii="Arial" w:hAnsi="Arial" w:cs="Arial"/>
          <w:color w:val="000000"/>
          <w:sz w:val="18"/>
          <w:szCs w:val="18"/>
        </w:rPr>
        <w:t>systems (Blob, ADLS)</w:t>
      </w:r>
    </w:p>
    <w:p w14:paraId="59098F73" w14:textId="01F7D4C7" w:rsidR="007F05E8" w:rsidRPr="007F05E8" w:rsidRDefault="007F05E8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18"/>
          <w:szCs w:val="18"/>
        </w:rPr>
      </w:pPr>
      <w:r w:rsidRPr="007F05E8">
        <w:rPr>
          <w:rFonts w:ascii="Arial" w:hAnsi="Arial" w:cs="Arial"/>
          <w:color w:val="000000"/>
          <w:sz w:val="18"/>
          <w:szCs w:val="18"/>
        </w:rPr>
        <w:t>Developed Azure CI/CD pipelines</w:t>
      </w:r>
      <w:r w:rsidR="001915E1">
        <w:rPr>
          <w:rFonts w:ascii="Arial" w:hAnsi="Arial" w:cs="Arial"/>
          <w:color w:val="000000"/>
          <w:sz w:val="18"/>
          <w:szCs w:val="18"/>
        </w:rPr>
        <w:t xml:space="preserve">, built many predictive models/APIs in Azure Machine Learning. </w:t>
      </w:r>
    </w:p>
    <w:p w14:paraId="6C109181" w14:textId="6B511953" w:rsidR="005218C1" w:rsidRDefault="005D765A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Architect &amp; implement medium to large scale BI solutions on Azure using Azure Data platform services</w:t>
      </w:r>
      <w:r w:rsidR="007F05E8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(Azure Data Lake, Data Factory, Data Lake Analytics, Stream Analytics, Azure SQL DW, HDInsight/Databricks, </w:t>
      </w:r>
      <w:r w:rsidR="00174ECC">
        <w:rPr>
          <w:rFonts w:ascii="Arial" w:hAnsi="Arial" w:cs="Arial"/>
          <w:color w:val="000000"/>
          <w:sz w:val="18"/>
          <w:szCs w:val="18"/>
        </w:rPr>
        <w:t>No SQL DB)</w:t>
      </w:r>
    </w:p>
    <w:p w14:paraId="0097F28A" w14:textId="77777777" w:rsidR="009B18AC" w:rsidRPr="005218C1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18"/>
          <w:szCs w:val="18"/>
        </w:rPr>
      </w:pPr>
      <w:r w:rsidRPr="005218C1">
        <w:rPr>
          <w:rFonts w:ascii="Arial" w:hAnsi="Arial" w:cs="Arial"/>
          <w:color w:val="000000"/>
          <w:sz w:val="18"/>
          <w:szCs w:val="18"/>
        </w:rPr>
        <w:t>Developed physical data models and created DDL scripts to create database schema and database objects</w:t>
      </w:r>
    </w:p>
    <w:p w14:paraId="60405666" w14:textId="77777777" w:rsidR="009B18AC" w:rsidRPr="005218C1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18"/>
          <w:szCs w:val="18"/>
        </w:rPr>
      </w:pPr>
      <w:r w:rsidRPr="005218C1">
        <w:rPr>
          <w:rFonts w:ascii="Arial" w:hAnsi="Arial" w:cs="Arial"/>
          <w:color w:val="000000"/>
          <w:sz w:val="18"/>
          <w:szCs w:val="18"/>
        </w:rPr>
        <w:t>Worked with BODS admin to create many SQL and HANA Data Stores in SAP Data Services</w:t>
      </w:r>
    </w:p>
    <w:p w14:paraId="5D21B214" w14:textId="77777777" w:rsidR="009B18AC" w:rsidRPr="005218C1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5218C1">
        <w:rPr>
          <w:rFonts w:ascii="Arial" w:hAnsi="Arial" w:cs="Arial"/>
          <w:color w:val="000000"/>
          <w:sz w:val="18"/>
          <w:szCs w:val="18"/>
        </w:rPr>
        <w:t>Designed and developed ETL routines in BODS, modified or created new Data Services jobs to meet project requirements.</w:t>
      </w:r>
    </w:p>
    <w:p w14:paraId="70B97F0E" w14:textId="239C1F42" w:rsidR="009B18AC" w:rsidRPr="005218C1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5218C1">
        <w:rPr>
          <w:rFonts w:ascii="Arial" w:hAnsi="Arial" w:cs="Arial"/>
          <w:color w:val="000000"/>
          <w:sz w:val="18"/>
          <w:szCs w:val="18"/>
        </w:rPr>
        <w:t>Used Formats and Transforms including Flat File formats, Query, Table Comparison, History Preserving, Hierarchy Flattening, Match Transform, Validation Transform, Key Generation and Map Operation.</w:t>
      </w:r>
    </w:p>
    <w:p w14:paraId="3767E8D7" w14:textId="0BA09629" w:rsidR="007A431E" w:rsidRPr="005218C1" w:rsidRDefault="007A431E" w:rsidP="007A431E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18"/>
          <w:szCs w:val="18"/>
        </w:rPr>
      </w:pPr>
      <w:r w:rsidRPr="005218C1">
        <w:rPr>
          <w:rFonts w:ascii="Arial" w:hAnsi="Arial" w:cs="Arial"/>
          <w:color w:val="000000"/>
          <w:sz w:val="18"/>
          <w:szCs w:val="18"/>
        </w:rPr>
        <w:t>Providing continuous support to Integrated Management Reporting</w:t>
      </w:r>
    </w:p>
    <w:p w14:paraId="174C3B78" w14:textId="00C3C46D" w:rsidR="009B18AC" w:rsidRPr="005218C1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28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5218C1">
        <w:rPr>
          <w:rFonts w:ascii="Arial" w:hAnsi="Arial" w:cs="Arial"/>
          <w:color w:val="000000"/>
          <w:sz w:val="18"/>
          <w:szCs w:val="18"/>
        </w:rPr>
        <w:t xml:space="preserve">Designed Visualizations, </w:t>
      </w:r>
      <w:r w:rsidR="00FC7D97">
        <w:rPr>
          <w:rFonts w:ascii="Arial" w:hAnsi="Arial" w:cs="Arial"/>
          <w:color w:val="000000"/>
          <w:sz w:val="18"/>
          <w:szCs w:val="18"/>
        </w:rPr>
        <w:t>dashboards in Power BI. Azure Synapse Link/ Direct query to connect Power BI to Cosmos DB.</w:t>
      </w:r>
    </w:p>
    <w:p w14:paraId="629215FA" w14:textId="47CE9F06" w:rsidR="009B18AC" w:rsidRDefault="009B18AC" w:rsidP="009B18AC">
      <w:pPr>
        <w:numPr>
          <w:ilvl w:val="0"/>
          <w:numId w:val="34"/>
        </w:numPr>
        <w:tabs>
          <w:tab w:val="left" w:pos="20"/>
          <w:tab w:val="left" w:pos="360"/>
          <w:tab w:val="left" w:pos="720"/>
        </w:tabs>
        <w:autoSpaceDE w:val="0"/>
        <w:autoSpaceDN w:val="0"/>
        <w:adjustRightInd w:val="0"/>
        <w:spacing w:after="28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5218C1">
        <w:rPr>
          <w:rFonts w:ascii="Arial" w:hAnsi="Arial" w:cs="Arial"/>
          <w:color w:val="000000"/>
          <w:sz w:val="20"/>
          <w:szCs w:val="20"/>
        </w:rPr>
        <w:t xml:space="preserve">Extracting data from various sources, map and transform it to a target data model and </w:t>
      </w:r>
      <w:r w:rsidR="0055548E" w:rsidRPr="005218C1">
        <w:rPr>
          <w:rFonts w:ascii="Arial" w:hAnsi="Arial" w:cs="Arial"/>
          <w:color w:val="000000"/>
          <w:sz w:val="20"/>
          <w:szCs w:val="20"/>
        </w:rPr>
        <w:t>load</w:t>
      </w:r>
      <w:r w:rsidRPr="005218C1">
        <w:rPr>
          <w:rFonts w:ascii="Arial" w:hAnsi="Arial" w:cs="Arial"/>
          <w:color w:val="000000"/>
          <w:sz w:val="20"/>
          <w:szCs w:val="20"/>
        </w:rPr>
        <w:t xml:space="preserve"> the data into the target, created lot of batch jobs and maintained versioning in DI Central Repository.</w:t>
      </w:r>
    </w:p>
    <w:p w14:paraId="6167BAE9" w14:textId="77777777" w:rsidR="005D765A" w:rsidRDefault="00E05D65" w:rsidP="009B18AC">
      <w:pPr>
        <w:numPr>
          <w:ilvl w:val="0"/>
          <w:numId w:val="34"/>
        </w:numPr>
        <w:tabs>
          <w:tab w:val="left" w:pos="20"/>
          <w:tab w:val="left" w:pos="360"/>
          <w:tab w:val="left" w:pos="720"/>
        </w:tabs>
        <w:autoSpaceDE w:val="0"/>
        <w:autoSpaceDN w:val="0"/>
        <w:adjustRightInd w:val="0"/>
        <w:spacing w:after="28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Power BI Reports &amp; effective dashboards after gathering and translating end user </w:t>
      </w:r>
    </w:p>
    <w:p w14:paraId="5CB77CE0" w14:textId="1B1DCDAA" w:rsidR="00E05D65" w:rsidRPr="005218C1" w:rsidRDefault="00E05D65" w:rsidP="005D765A">
      <w:pPr>
        <w:tabs>
          <w:tab w:val="left" w:pos="20"/>
          <w:tab w:val="left" w:pos="360"/>
          <w:tab w:val="left" w:pos="720"/>
        </w:tabs>
        <w:autoSpaceDE w:val="0"/>
        <w:autoSpaceDN w:val="0"/>
        <w:adjustRightInd w:val="0"/>
        <w:spacing w:after="28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requirements.</w:t>
      </w:r>
    </w:p>
    <w:p w14:paraId="1961F82E" w14:textId="16A633C2" w:rsidR="009B18AC" w:rsidRPr="005218C1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5218C1">
        <w:rPr>
          <w:rFonts w:ascii="Arial" w:hAnsi="Arial" w:cs="Arial"/>
          <w:color w:val="000000"/>
          <w:sz w:val="18"/>
          <w:szCs w:val="18"/>
        </w:rPr>
        <w:t xml:space="preserve">Managed TCS </w:t>
      </w:r>
      <w:r w:rsidR="00404E56" w:rsidRPr="005218C1">
        <w:rPr>
          <w:rFonts w:ascii="Arial" w:hAnsi="Arial" w:cs="Arial"/>
          <w:color w:val="000000"/>
          <w:sz w:val="18"/>
          <w:szCs w:val="18"/>
        </w:rPr>
        <w:t>offshore</w:t>
      </w:r>
      <w:r w:rsidRPr="005218C1">
        <w:rPr>
          <w:rFonts w:ascii="Arial" w:hAnsi="Arial" w:cs="Arial"/>
          <w:color w:val="000000"/>
          <w:sz w:val="18"/>
          <w:szCs w:val="18"/>
        </w:rPr>
        <w:t xml:space="preserve"> team members</w:t>
      </w:r>
    </w:p>
    <w:p w14:paraId="5E7AC6D0" w14:textId="77777777" w:rsidR="009B18AC" w:rsidRDefault="009B18AC" w:rsidP="009B18AC">
      <w:pPr>
        <w:numPr>
          <w:ilvl w:val="0"/>
          <w:numId w:val="3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Mentoring team members and providing valuable suggestions to team to improve the process </w:t>
      </w:r>
    </w:p>
    <w:p w14:paraId="272A0C0E" w14:textId="77777777" w:rsidR="009B18AC" w:rsidRDefault="009B18AC" w:rsidP="00D409B1">
      <w:p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14:paraId="131D3D8B" w14:textId="6A02770B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Environments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4B7C24">
        <w:rPr>
          <w:rFonts w:ascii="Arial" w:hAnsi="Arial" w:cs="Arial"/>
          <w:color w:val="000000"/>
          <w:sz w:val="18"/>
          <w:szCs w:val="18"/>
        </w:rPr>
        <w:t xml:space="preserve">SAP HANA, Azure, Databricks, Python, Blob, Cloudera, </w:t>
      </w:r>
      <w:r>
        <w:rPr>
          <w:rFonts w:ascii="Arial" w:hAnsi="Arial" w:cs="Arial"/>
          <w:color w:val="000000"/>
          <w:sz w:val="18"/>
          <w:szCs w:val="18"/>
        </w:rPr>
        <w:t>SAP Business Objects Enterprise 4.2, Data services 4.2, SQL Server</w:t>
      </w:r>
      <w:r w:rsidR="004B7C24">
        <w:rPr>
          <w:rFonts w:ascii="Arial" w:hAnsi="Arial" w:cs="Arial"/>
          <w:color w:val="000000"/>
          <w:sz w:val="18"/>
          <w:szCs w:val="18"/>
        </w:rPr>
        <w:t>2016</w:t>
      </w:r>
      <w:r>
        <w:rPr>
          <w:rFonts w:ascii="Arial" w:hAnsi="Arial" w:cs="Arial"/>
          <w:color w:val="000000"/>
          <w:sz w:val="18"/>
          <w:szCs w:val="18"/>
        </w:rPr>
        <w:t xml:space="preserve">, HANA, </w:t>
      </w:r>
      <w:r w:rsidR="004B7C24">
        <w:rPr>
          <w:rFonts w:ascii="Arial" w:hAnsi="Arial" w:cs="Arial"/>
          <w:color w:val="000000"/>
          <w:sz w:val="18"/>
          <w:szCs w:val="18"/>
        </w:rPr>
        <w:t xml:space="preserve">S/4 HANA, BW4HANA, </w:t>
      </w:r>
      <w:r>
        <w:rPr>
          <w:rFonts w:ascii="Arial" w:hAnsi="Arial" w:cs="Arial"/>
          <w:color w:val="000000"/>
          <w:sz w:val="18"/>
          <w:szCs w:val="18"/>
        </w:rPr>
        <w:t xml:space="preserve">Power BI, </w:t>
      </w:r>
      <w:r w:rsidR="004234D2">
        <w:rPr>
          <w:rFonts w:ascii="Arial" w:hAnsi="Arial" w:cs="Arial"/>
          <w:color w:val="000000"/>
          <w:sz w:val="18"/>
          <w:szCs w:val="18"/>
        </w:rPr>
        <w:t>Azu</w:t>
      </w:r>
      <w:r w:rsidR="00D409B1">
        <w:rPr>
          <w:rFonts w:ascii="Arial" w:hAnsi="Arial" w:cs="Arial"/>
          <w:color w:val="000000"/>
          <w:sz w:val="18"/>
          <w:szCs w:val="18"/>
        </w:rPr>
        <w:t>r</w:t>
      </w:r>
      <w:r w:rsidR="004234D2">
        <w:rPr>
          <w:rFonts w:ascii="Arial" w:hAnsi="Arial" w:cs="Arial"/>
          <w:color w:val="000000"/>
          <w:sz w:val="18"/>
          <w:szCs w:val="18"/>
        </w:rPr>
        <w:t xml:space="preserve">e CI/CD, Machine Learning, Cosmos DB, </w:t>
      </w:r>
      <w:r>
        <w:rPr>
          <w:rFonts w:ascii="Arial" w:hAnsi="Arial" w:cs="Arial"/>
          <w:color w:val="000000"/>
          <w:sz w:val="18"/>
          <w:szCs w:val="18"/>
        </w:rPr>
        <w:t>Azure Data Factory, Databricks, Python, and Tableau</w:t>
      </w:r>
    </w:p>
    <w:p w14:paraId="63CEC9C5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F1F8753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7973F30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05FEB95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Client: SEKISUI SPI – Thermoplastics Manufacturing, Bloomsburg, PA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     </w:t>
      </w:r>
    </w:p>
    <w:p w14:paraId="4ADD701F" w14:textId="63398C88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SAP BO Data Services </w:t>
      </w:r>
      <w:r w:rsidR="007D389E">
        <w:rPr>
          <w:rFonts w:ascii="Arial" w:hAnsi="Arial" w:cs="Arial"/>
          <w:b/>
          <w:bCs/>
          <w:color w:val="000000"/>
          <w:sz w:val="18"/>
          <w:szCs w:val="18"/>
        </w:rPr>
        <w:t>Architect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                                                              </w:t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    Nov 2016 to May 2018</w:t>
      </w:r>
    </w:p>
    <w:p w14:paraId="2C23298F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Projects:  ERP Upgrade Project</w:t>
      </w:r>
    </w:p>
    <w:p w14:paraId="5BFE13B0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Responsibilities: </w:t>
      </w:r>
    </w:p>
    <w:p w14:paraId="3D461E61" w14:textId="36E4A048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Worked with various BPO’s to collect the business requirements.</w:t>
      </w:r>
    </w:p>
    <w:p w14:paraId="7BE5AE43" w14:textId="31695A96" w:rsidR="008D1B79" w:rsidRDefault="008D1B79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Worked with Data Engineers, DBAs as part of Da</w:t>
      </w:r>
      <w:r w:rsidR="00C85596">
        <w:rPr>
          <w:rFonts w:ascii="Arial" w:hAnsi="Arial" w:cs="Arial"/>
          <w:color w:val="000000"/>
          <w:sz w:val="18"/>
          <w:szCs w:val="18"/>
        </w:rPr>
        <w:t xml:space="preserve">tawarehouse / Databases </w:t>
      </w:r>
      <w:r>
        <w:rPr>
          <w:rFonts w:ascii="Arial" w:hAnsi="Arial" w:cs="Arial"/>
          <w:color w:val="000000"/>
          <w:sz w:val="18"/>
          <w:szCs w:val="18"/>
        </w:rPr>
        <w:t>design and Development.</w:t>
      </w:r>
    </w:p>
    <w:p w14:paraId="70BCE45B" w14:textId="0BA0521D" w:rsidR="008D1B79" w:rsidRDefault="008D1B79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Develop and maintain Enterprise Data Models for Enterprise Class Data Initiatives </w:t>
      </w:r>
    </w:p>
    <w:p w14:paraId="207AE61F" w14:textId="6E5C56B3" w:rsidR="00F57B13" w:rsidRPr="00F57B13" w:rsidRDefault="00F57B13" w:rsidP="00F57B13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Provided Data strategy, adoption, architecture and design as well as data engineering and modelling.</w:t>
      </w:r>
    </w:p>
    <w:p w14:paraId="4608481A" w14:textId="77777777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Used technical transformation document to design and build the extraction, transformation, and loading (ETL) modules.</w:t>
      </w:r>
    </w:p>
    <w:p w14:paraId="46C2F79E" w14:textId="77777777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Developed physical data models and created DDL scripts to create database schema and database objects</w:t>
      </w:r>
    </w:p>
    <w:p w14:paraId="40A25100" w14:textId="77777777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Created many </w:t>
      </w:r>
      <w:r>
        <w:rPr>
          <w:rFonts w:ascii="Arial" w:hAnsi="Arial" w:cs="Arial"/>
          <w:b/>
          <w:bCs/>
          <w:color w:val="000000"/>
          <w:sz w:val="18"/>
          <w:szCs w:val="18"/>
        </w:rPr>
        <w:t>Data Stores</w:t>
      </w:r>
      <w:r>
        <w:rPr>
          <w:rFonts w:ascii="Arial" w:hAnsi="Arial" w:cs="Arial"/>
          <w:color w:val="000000"/>
          <w:sz w:val="18"/>
          <w:szCs w:val="18"/>
        </w:rPr>
        <w:t xml:space="preserve"> in SAP Data Services</w:t>
      </w:r>
    </w:p>
    <w:p w14:paraId="2E0A365B" w14:textId="715347C9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Designed and developed </w:t>
      </w:r>
      <w:r>
        <w:rPr>
          <w:rFonts w:ascii="Arial" w:hAnsi="Arial" w:cs="Arial"/>
          <w:b/>
          <w:bCs/>
          <w:color w:val="000000"/>
          <w:sz w:val="18"/>
          <w:szCs w:val="18"/>
        </w:rPr>
        <w:t>ETL routines in BODS</w:t>
      </w:r>
      <w:r>
        <w:rPr>
          <w:rFonts w:ascii="Arial" w:hAnsi="Arial" w:cs="Arial"/>
          <w:color w:val="000000"/>
          <w:sz w:val="18"/>
          <w:szCs w:val="18"/>
        </w:rPr>
        <w:t>, modified or created new Data Services jobs to meet project requirements.</w:t>
      </w:r>
    </w:p>
    <w:p w14:paraId="22F5E115" w14:textId="7292DC9B" w:rsidR="00FC7D97" w:rsidRDefault="00FC7D97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Developed many SQL queries/ </w:t>
      </w:r>
      <w:r w:rsidR="009574A8"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 xml:space="preserve">tored procedures </w:t>
      </w:r>
    </w:p>
    <w:p w14:paraId="58D4143A" w14:textId="77777777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Used Formats and Transforms including </w:t>
      </w:r>
      <w:r>
        <w:rPr>
          <w:rFonts w:ascii="Arial" w:hAnsi="Arial" w:cs="Arial"/>
          <w:b/>
          <w:bCs/>
          <w:color w:val="000000"/>
          <w:sz w:val="18"/>
          <w:szCs w:val="18"/>
        </w:rPr>
        <w:t>Flat File formats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Query, Table Comparison, History Preserving, Hierarchy Flattening, Match Transform, Validation Transform, Key Generation </w:t>
      </w:r>
      <w:r>
        <w:rPr>
          <w:rFonts w:ascii="Arial" w:hAnsi="Arial" w:cs="Arial"/>
          <w:color w:val="000000"/>
          <w:sz w:val="18"/>
          <w:szCs w:val="18"/>
        </w:rPr>
        <w:t xml:space="preserve">and </w:t>
      </w:r>
      <w:r>
        <w:rPr>
          <w:rFonts w:ascii="Arial" w:hAnsi="Arial" w:cs="Arial"/>
          <w:b/>
          <w:bCs/>
          <w:color w:val="000000"/>
          <w:sz w:val="18"/>
          <w:szCs w:val="18"/>
        </w:rPr>
        <w:t>Map Operation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5B18E6BC" w14:textId="77777777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spacing w:after="28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Designed Visualizations, stories in Business Objects Enterprise cloud.</w:t>
      </w:r>
    </w:p>
    <w:p w14:paraId="6558A930" w14:textId="77777777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  <w:tab w:val="left" w:pos="720"/>
        </w:tabs>
        <w:autoSpaceDE w:val="0"/>
        <w:autoSpaceDN w:val="0"/>
        <w:adjustRightInd w:val="0"/>
        <w:spacing w:after="28"/>
        <w:ind w:left="36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Extracting </w:t>
      </w:r>
      <w:r>
        <w:rPr>
          <w:rFonts w:ascii="Arial" w:hAnsi="Arial" w:cs="Arial"/>
          <w:b/>
          <w:bCs/>
          <w:color w:val="000000"/>
          <w:sz w:val="20"/>
          <w:szCs w:val="20"/>
        </w:rPr>
        <w:t>data from various sources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map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transform</w:t>
      </w:r>
      <w:r>
        <w:rPr>
          <w:rFonts w:ascii="Arial" w:hAnsi="Arial" w:cs="Arial"/>
          <w:color w:val="000000"/>
          <w:sz w:val="20"/>
          <w:szCs w:val="20"/>
        </w:rPr>
        <w:t xml:space="preserve"> it to a target data model and actually load the data into the target, created lot of batch jobs and maintained versioning in DI Central Repository.</w:t>
      </w:r>
    </w:p>
    <w:p w14:paraId="155F900D" w14:textId="77777777" w:rsidR="009B18AC" w:rsidRDefault="009B18AC" w:rsidP="009B18AC">
      <w:pPr>
        <w:numPr>
          <w:ilvl w:val="0"/>
          <w:numId w:val="28"/>
        </w:numPr>
        <w:tabs>
          <w:tab w:val="clear" w:pos="-1080"/>
          <w:tab w:val="left" w:pos="2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Developed various Crystal Reports for Finance, Customer Service, Accounts Payable, Accounts receivable and shipping departments.</w:t>
      </w:r>
    </w:p>
    <w:p w14:paraId="0E25EEA2" w14:textId="77777777" w:rsidR="009B18AC" w:rsidRDefault="009B18AC" w:rsidP="009B18AC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14:paraId="60408142" w14:textId="51463212" w:rsidR="009B18AC" w:rsidRPr="0099138F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Environments</w:t>
      </w:r>
      <w:r>
        <w:rPr>
          <w:rFonts w:ascii="Arial" w:hAnsi="Arial" w:cs="Arial"/>
          <w:color w:val="000000"/>
          <w:sz w:val="18"/>
          <w:szCs w:val="18"/>
        </w:rPr>
        <w:t xml:space="preserve">: SAP Business Objects Enterprise 4.2, </w:t>
      </w:r>
      <w:r w:rsidR="001915E1">
        <w:rPr>
          <w:rFonts w:ascii="Arial" w:hAnsi="Arial" w:cs="Arial"/>
          <w:color w:val="000000"/>
          <w:sz w:val="18"/>
          <w:szCs w:val="18"/>
        </w:rPr>
        <w:t xml:space="preserve">Databricks, Azure Data Lake, </w:t>
      </w:r>
      <w:r>
        <w:rPr>
          <w:rFonts w:ascii="Arial" w:hAnsi="Arial" w:cs="Arial"/>
          <w:color w:val="000000"/>
          <w:sz w:val="18"/>
          <w:szCs w:val="18"/>
        </w:rPr>
        <w:t xml:space="preserve">Data services 4.2, SQL Server 2012, Crystal Reports Enterprise, </w:t>
      </w:r>
      <w:r w:rsidRPr="0099138F">
        <w:rPr>
          <w:rFonts w:ascii="Arial" w:hAnsi="Arial" w:cs="Arial"/>
          <w:color w:val="000000"/>
          <w:sz w:val="18"/>
          <w:szCs w:val="18"/>
        </w:rPr>
        <w:t xml:space="preserve">Asana, Oracle 11i, </w:t>
      </w:r>
      <w:r w:rsidR="001915E1">
        <w:rPr>
          <w:rFonts w:ascii="Arial" w:hAnsi="Arial" w:cs="Arial"/>
          <w:color w:val="000000"/>
          <w:sz w:val="18"/>
          <w:szCs w:val="18"/>
        </w:rPr>
        <w:t xml:space="preserve">Design Studio, </w:t>
      </w:r>
      <w:r w:rsidRPr="0099138F">
        <w:rPr>
          <w:rFonts w:ascii="Arial" w:hAnsi="Arial" w:cs="Arial"/>
          <w:color w:val="000000"/>
          <w:sz w:val="18"/>
          <w:szCs w:val="18"/>
        </w:rPr>
        <w:t>SQL Developer</w:t>
      </w:r>
      <w:r w:rsidR="001915E1">
        <w:rPr>
          <w:rFonts w:ascii="Arial" w:hAnsi="Arial" w:cs="Arial"/>
          <w:color w:val="000000"/>
          <w:sz w:val="18"/>
          <w:szCs w:val="18"/>
        </w:rPr>
        <w:t>, Power BI</w:t>
      </w:r>
      <w:r w:rsidRPr="0099138F">
        <w:rPr>
          <w:rFonts w:ascii="Arial" w:hAnsi="Arial" w:cs="Arial"/>
          <w:color w:val="000000"/>
          <w:sz w:val="18"/>
          <w:szCs w:val="18"/>
        </w:rPr>
        <w:t xml:space="preserve"> and IQMS.</w:t>
      </w:r>
    </w:p>
    <w:p w14:paraId="25ABBAF6" w14:textId="77777777" w:rsidR="009B18AC" w:rsidRPr="0099138F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8303E1E" w14:textId="77777777" w:rsidR="009B18AC" w:rsidRPr="00D330B5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</w:p>
    <w:p w14:paraId="7DCBDB10" w14:textId="1609B33A" w:rsidR="009B18AC" w:rsidRPr="00D330B5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571DE2">
        <w:rPr>
          <w:rFonts w:ascii="Arial" w:hAnsi="Arial" w:cs="Arial"/>
          <w:b/>
          <w:bCs/>
          <w:color w:val="000000"/>
          <w:sz w:val="18"/>
          <w:szCs w:val="18"/>
        </w:rPr>
        <w:t>Rising Pharmaceuticals, Allendale, New Jersey</w:t>
      </w:r>
      <w:r w:rsidRPr="00D330B5">
        <w:rPr>
          <w:rFonts w:ascii="Arial" w:hAnsi="Arial" w:cs="Arial"/>
          <w:color w:val="000000"/>
          <w:sz w:val="18"/>
          <w:szCs w:val="18"/>
        </w:rPr>
        <w:t xml:space="preserve"> </w:t>
      </w:r>
      <w:r w:rsidRPr="00D330B5">
        <w:rPr>
          <w:rFonts w:ascii="Arial" w:hAnsi="Arial" w:cs="Arial"/>
          <w:color w:val="000000"/>
          <w:sz w:val="18"/>
          <w:szCs w:val="18"/>
        </w:rPr>
        <w:tab/>
      </w:r>
      <w:r w:rsidRPr="00D330B5">
        <w:rPr>
          <w:rFonts w:ascii="Arial" w:hAnsi="Arial" w:cs="Arial"/>
          <w:color w:val="000000"/>
          <w:sz w:val="18"/>
          <w:szCs w:val="18"/>
        </w:rPr>
        <w:tab/>
      </w:r>
      <w:r w:rsidRPr="00D330B5">
        <w:rPr>
          <w:rFonts w:ascii="Arial" w:hAnsi="Arial" w:cs="Arial"/>
          <w:color w:val="000000"/>
          <w:sz w:val="18"/>
          <w:szCs w:val="18"/>
        </w:rPr>
        <w:tab/>
        <w:t xml:space="preserve"> </w:t>
      </w:r>
      <w:r w:rsidR="00161D73">
        <w:rPr>
          <w:rFonts w:ascii="Arial" w:hAnsi="Arial" w:cs="Arial"/>
          <w:color w:val="000000"/>
          <w:sz w:val="18"/>
          <w:szCs w:val="18"/>
        </w:rPr>
        <w:tab/>
      </w:r>
      <w:r w:rsidR="00161D73">
        <w:rPr>
          <w:rFonts w:ascii="Arial" w:hAnsi="Arial" w:cs="Arial"/>
          <w:color w:val="000000"/>
          <w:sz w:val="18"/>
          <w:szCs w:val="18"/>
        </w:rPr>
        <w:tab/>
      </w:r>
      <w:r w:rsidR="00571DE2">
        <w:rPr>
          <w:rFonts w:ascii="Arial" w:hAnsi="Arial" w:cs="Arial"/>
          <w:color w:val="000000"/>
          <w:sz w:val="18"/>
          <w:szCs w:val="18"/>
        </w:rPr>
        <w:t xml:space="preserve"> </w:t>
      </w:r>
      <w:r w:rsidR="00161D73" w:rsidRPr="00D330B5">
        <w:rPr>
          <w:rFonts w:ascii="Arial" w:hAnsi="Arial" w:cs="Arial"/>
          <w:color w:val="000000"/>
          <w:sz w:val="18"/>
          <w:szCs w:val="18"/>
        </w:rPr>
        <w:t>May 2014 to Oct 2016</w:t>
      </w:r>
    </w:p>
    <w:p w14:paraId="109FF0AC" w14:textId="507F2608" w:rsidR="009B18AC" w:rsidRPr="00D330B5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D330B5">
        <w:rPr>
          <w:rFonts w:ascii="Arial" w:hAnsi="Arial" w:cs="Arial"/>
          <w:color w:val="000000"/>
          <w:sz w:val="18"/>
          <w:szCs w:val="18"/>
        </w:rPr>
        <w:t xml:space="preserve">SAP HANA/BI/Data Migration Consultant </w:t>
      </w:r>
      <w:r w:rsidRPr="00D330B5">
        <w:rPr>
          <w:rFonts w:ascii="Arial" w:hAnsi="Arial" w:cs="Arial"/>
          <w:color w:val="000000"/>
          <w:sz w:val="18"/>
          <w:szCs w:val="18"/>
        </w:rPr>
        <w:tab/>
      </w:r>
      <w:r w:rsidRPr="00D330B5">
        <w:rPr>
          <w:rFonts w:ascii="Arial" w:hAnsi="Arial" w:cs="Arial"/>
          <w:color w:val="000000"/>
          <w:sz w:val="18"/>
          <w:szCs w:val="18"/>
        </w:rPr>
        <w:tab/>
      </w:r>
      <w:r w:rsidRPr="00D330B5">
        <w:rPr>
          <w:rFonts w:ascii="Arial" w:hAnsi="Arial" w:cs="Arial"/>
          <w:color w:val="000000"/>
          <w:sz w:val="18"/>
          <w:szCs w:val="18"/>
        </w:rPr>
        <w:tab/>
      </w:r>
      <w:r w:rsidRPr="00D330B5">
        <w:rPr>
          <w:rFonts w:ascii="Arial" w:hAnsi="Arial" w:cs="Arial"/>
          <w:color w:val="000000"/>
          <w:sz w:val="18"/>
          <w:szCs w:val="18"/>
        </w:rPr>
        <w:tab/>
      </w:r>
      <w:r w:rsidRPr="00D330B5">
        <w:rPr>
          <w:rFonts w:ascii="Arial" w:hAnsi="Arial" w:cs="Arial"/>
          <w:color w:val="000000"/>
          <w:sz w:val="18"/>
          <w:szCs w:val="18"/>
        </w:rPr>
        <w:tab/>
      </w:r>
      <w:r w:rsidRPr="00D330B5">
        <w:rPr>
          <w:rFonts w:ascii="Arial" w:hAnsi="Arial" w:cs="Arial"/>
          <w:color w:val="000000"/>
          <w:sz w:val="18"/>
          <w:szCs w:val="18"/>
        </w:rPr>
        <w:tab/>
        <w:t xml:space="preserve"> </w:t>
      </w:r>
    </w:p>
    <w:p w14:paraId="3CBE0D4E" w14:textId="03C1D5F5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000000"/>
          <w:sz w:val="18"/>
          <w:szCs w:val="18"/>
        </w:rPr>
      </w:pPr>
    </w:p>
    <w:p w14:paraId="6211492B" w14:textId="68259BD5" w:rsidR="009B18AC" w:rsidRPr="00D1056C" w:rsidRDefault="0055548E" w:rsidP="009B18AC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CSC,</w:t>
      </w:r>
      <w:r w:rsidR="009B18AC" w:rsidRPr="00685BE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9B18AC" w:rsidRPr="00D1056C">
        <w:rPr>
          <w:rFonts w:ascii="Arial" w:hAnsi="Arial" w:cs="Arial"/>
          <w:color w:val="000000"/>
          <w:sz w:val="18"/>
          <w:szCs w:val="18"/>
        </w:rPr>
        <w:t>Falls Church, V</w:t>
      </w:r>
      <w:r>
        <w:rPr>
          <w:rFonts w:ascii="Arial" w:hAnsi="Arial" w:cs="Arial"/>
          <w:color w:val="000000"/>
          <w:sz w:val="18"/>
          <w:szCs w:val="18"/>
        </w:rPr>
        <w:t>A</w:t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416CE2">
        <w:rPr>
          <w:rFonts w:ascii="Arial" w:hAnsi="Arial" w:cs="Arial"/>
          <w:color w:val="000000"/>
          <w:sz w:val="18"/>
          <w:szCs w:val="18"/>
        </w:rPr>
        <w:t xml:space="preserve"> </w:t>
      </w:r>
      <w:r w:rsidR="00D05C77" w:rsidRPr="00D1056C">
        <w:rPr>
          <w:rFonts w:ascii="Arial" w:hAnsi="Arial" w:cs="Arial"/>
          <w:color w:val="000000"/>
          <w:sz w:val="18"/>
          <w:szCs w:val="18"/>
        </w:rPr>
        <w:t>Oct 2013 to April 2014</w:t>
      </w:r>
      <w:r w:rsidR="009B18AC" w:rsidRPr="00D1056C">
        <w:rPr>
          <w:rFonts w:ascii="Arial" w:hAnsi="Arial" w:cs="Arial"/>
          <w:color w:val="000000"/>
          <w:sz w:val="18"/>
          <w:szCs w:val="18"/>
        </w:rPr>
        <w:t xml:space="preserve">  </w:t>
      </w:r>
    </w:p>
    <w:p w14:paraId="4C30DCAC" w14:textId="2AF5BA82" w:rsidR="009B18AC" w:rsidRPr="00D1056C" w:rsidRDefault="009B18AC" w:rsidP="009B18AC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D1056C">
        <w:rPr>
          <w:rFonts w:ascii="Arial" w:hAnsi="Arial" w:cs="Arial"/>
          <w:color w:val="000000"/>
          <w:sz w:val="18"/>
          <w:szCs w:val="18"/>
        </w:rPr>
        <w:t xml:space="preserve">SAP BI and Business Objects Architect                                                                        </w:t>
      </w:r>
      <w:r w:rsidRPr="00D1056C">
        <w:rPr>
          <w:rFonts w:ascii="Arial" w:hAnsi="Arial" w:cs="Arial"/>
          <w:color w:val="000000"/>
          <w:sz w:val="18"/>
          <w:szCs w:val="18"/>
        </w:rPr>
        <w:tab/>
      </w:r>
    </w:p>
    <w:p w14:paraId="70CFDFA9" w14:textId="77777777" w:rsidR="00740FAD" w:rsidRPr="00685BE4" w:rsidRDefault="00740FAD" w:rsidP="009B18A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A371A2F" w14:textId="4287D62B" w:rsidR="009B18AC" w:rsidRPr="00D1056C" w:rsidRDefault="009B18AC" w:rsidP="009B18AC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685BE4">
        <w:rPr>
          <w:rFonts w:ascii="Arial" w:hAnsi="Arial" w:cs="Arial"/>
          <w:b/>
          <w:bCs/>
          <w:color w:val="000000"/>
          <w:sz w:val="18"/>
          <w:szCs w:val="18"/>
        </w:rPr>
        <w:t xml:space="preserve">SAP, Newtown Square, </w:t>
      </w:r>
      <w:r w:rsidRPr="00D1056C">
        <w:rPr>
          <w:rFonts w:ascii="Arial" w:hAnsi="Arial" w:cs="Arial"/>
          <w:color w:val="000000"/>
          <w:sz w:val="18"/>
          <w:szCs w:val="18"/>
        </w:rPr>
        <w:t>P</w:t>
      </w:r>
      <w:r w:rsidR="0055548E">
        <w:rPr>
          <w:rFonts w:ascii="Arial" w:hAnsi="Arial" w:cs="Arial"/>
          <w:color w:val="000000"/>
          <w:sz w:val="18"/>
          <w:szCs w:val="18"/>
        </w:rPr>
        <w:t>A</w:t>
      </w:r>
      <w:r w:rsidR="0055548E">
        <w:rPr>
          <w:rFonts w:ascii="Arial" w:hAnsi="Arial" w:cs="Arial"/>
          <w:color w:val="000000"/>
          <w:sz w:val="18"/>
          <w:szCs w:val="18"/>
        </w:rPr>
        <w:tab/>
      </w:r>
      <w:r w:rsidR="0055548E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 w:rsidRPr="00D1056C">
        <w:rPr>
          <w:rFonts w:ascii="Arial" w:hAnsi="Arial" w:cs="Arial"/>
          <w:color w:val="000000"/>
          <w:sz w:val="18"/>
          <w:szCs w:val="18"/>
        </w:rPr>
        <w:t>May 2006 to Oct 2013</w:t>
      </w:r>
    </w:p>
    <w:p w14:paraId="7EF433FE" w14:textId="35414D2D" w:rsidR="009B18AC" w:rsidRPr="00D1056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D1056C">
        <w:rPr>
          <w:rFonts w:ascii="Arial" w:hAnsi="Arial" w:cs="Arial"/>
          <w:color w:val="000000"/>
          <w:sz w:val="18"/>
          <w:szCs w:val="18"/>
        </w:rPr>
        <w:t xml:space="preserve">SAP </w:t>
      </w:r>
      <w:r w:rsidR="00D07026" w:rsidRPr="00D1056C">
        <w:rPr>
          <w:rFonts w:ascii="Arial" w:hAnsi="Arial" w:cs="Arial"/>
          <w:color w:val="000000"/>
          <w:sz w:val="18"/>
          <w:szCs w:val="18"/>
        </w:rPr>
        <w:t>Principal Architect/</w:t>
      </w:r>
      <w:r w:rsidRPr="00D1056C">
        <w:rPr>
          <w:rFonts w:ascii="Arial" w:hAnsi="Arial" w:cs="Arial"/>
          <w:color w:val="000000"/>
          <w:sz w:val="18"/>
          <w:szCs w:val="18"/>
        </w:rPr>
        <w:t xml:space="preserve"> SAP BI</w:t>
      </w:r>
      <w:r w:rsidR="00D25260" w:rsidRPr="00D1056C">
        <w:rPr>
          <w:rFonts w:ascii="Arial" w:hAnsi="Arial" w:cs="Arial"/>
          <w:color w:val="000000"/>
          <w:sz w:val="18"/>
          <w:szCs w:val="18"/>
        </w:rPr>
        <w:t xml:space="preserve"> </w:t>
      </w:r>
      <w:r w:rsidRPr="00D1056C">
        <w:rPr>
          <w:rFonts w:ascii="Arial" w:hAnsi="Arial" w:cs="Arial"/>
          <w:color w:val="000000"/>
          <w:sz w:val="18"/>
          <w:szCs w:val="18"/>
        </w:rPr>
        <w:t xml:space="preserve">Data Migration Expert                                                    </w:t>
      </w:r>
      <w:r w:rsidR="00D1056C">
        <w:rPr>
          <w:rFonts w:ascii="Arial" w:hAnsi="Arial" w:cs="Arial"/>
          <w:color w:val="000000"/>
          <w:sz w:val="18"/>
          <w:szCs w:val="18"/>
        </w:rPr>
        <w:tab/>
      </w:r>
    </w:p>
    <w:p w14:paraId="46423FA8" w14:textId="77777777" w:rsidR="009B18AC" w:rsidRPr="00685BE4" w:rsidRDefault="009B18AC" w:rsidP="009B18A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690E320" w14:textId="2D090FAC" w:rsidR="009B18AC" w:rsidRPr="00D1056C" w:rsidRDefault="005D307A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Vensys </w:t>
      </w:r>
      <w:r w:rsidR="00494540">
        <w:rPr>
          <w:rFonts w:ascii="Arial" w:hAnsi="Arial" w:cs="Arial"/>
          <w:b/>
          <w:bCs/>
          <w:color w:val="000000"/>
          <w:sz w:val="18"/>
          <w:szCs w:val="18"/>
        </w:rPr>
        <w:t xml:space="preserve">Technologies, </w:t>
      </w:r>
      <w:r w:rsidR="00494540" w:rsidRPr="00685BE4">
        <w:rPr>
          <w:rFonts w:ascii="Arial" w:hAnsi="Arial" w:cs="Arial"/>
          <w:b/>
          <w:bCs/>
          <w:color w:val="000000"/>
          <w:sz w:val="18"/>
          <w:szCs w:val="18"/>
        </w:rPr>
        <w:t>Miramar</w:t>
      </w:r>
      <w:r w:rsidRPr="00D1056C">
        <w:rPr>
          <w:rFonts w:ascii="Arial" w:hAnsi="Arial" w:cs="Arial"/>
          <w:color w:val="000000"/>
          <w:sz w:val="18"/>
          <w:szCs w:val="18"/>
        </w:rPr>
        <w:t>, F</w:t>
      </w:r>
      <w:r w:rsidR="0055548E">
        <w:rPr>
          <w:rFonts w:ascii="Arial" w:hAnsi="Arial" w:cs="Arial"/>
          <w:color w:val="000000"/>
          <w:sz w:val="18"/>
          <w:szCs w:val="18"/>
        </w:rPr>
        <w:t>L</w:t>
      </w:r>
      <w:r w:rsidR="0055548E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 w:rsidRPr="00D1056C">
        <w:rPr>
          <w:rFonts w:ascii="Arial" w:hAnsi="Arial" w:cs="Arial"/>
          <w:color w:val="000000"/>
          <w:sz w:val="18"/>
          <w:szCs w:val="18"/>
        </w:rPr>
        <w:t>Dec 2005 to May 2006</w:t>
      </w:r>
      <w:r w:rsidR="009B18AC" w:rsidRPr="00D1056C"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</w:p>
    <w:p w14:paraId="2F662D53" w14:textId="3E478A29" w:rsidR="009B18AC" w:rsidRPr="00D1056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D1056C">
        <w:rPr>
          <w:rFonts w:ascii="Arial" w:hAnsi="Arial" w:cs="Arial"/>
          <w:color w:val="000000"/>
          <w:sz w:val="18"/>
          <w:szCs w:val="18"/>
        </w:rPr>
        <w:t xml:space="preserve">Senior Consultant                                                                                                                  </w:t>
      </w:r>
    </w:p>
    <w:p w14:paraId="6BB0D2B4" w14:textId="77777777" w:rsidR="009B18AC" w:rsidRPr="00685BE4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9903FB2" w14:textId="4001A6E8" w:rsidR="009B18AC" w:rsidRPr="00D1056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685BE4">
        <w:rPr>
          <w:rFonts w:ascii="Arial" w:hAnsi="Arial" w:cs="Arial"/>
          <w:b/>
          <w:bCs/>
          <w:color w:val="000000"/>
          <w:sz w:val="18"/>
          <w:szCs w:val="18"/>
        </w:rPr>
        <w:t xml:space="preserve">Bank of Nova Scotia (Scotiabank), </w:t>
      </w:r>
      <w:r w:rsidRPr="00D1056C">
        <w:rPr>
          <w:rFonts w:ascii="Arial" w:hAnsi="Arial" w:cs="Arial"/>
          <w:color w:val="000000"/>
          <w:sz w:val="18"/>
          <w:szCs w:val="18"/>
        </w:rPr>
        <w:t>Jamaica, W</w:t>
      </w:r>
      <w:r w:rsidR="0055548E">
        <w:rPr>
          <w:rFonts w:ascii="Arial" w:hAnsi="Arial" w:cs="Arial"/>
          <w:color w:val="000000"/>
          <w:sz w:val="18"/>
          <w:szCs w:val="18"/>
        </w:rPr>
        <w:t>I</w:t>
      </w:r>
      <w:r w:rsidR="0055548E">
        <w:rPr>
          <w:rFonts w:ascii="Arial" w:hAnsi="Arial" w:cs="Arial"/>
          <w:color w:val="000000"/>
          <w:sz w:val="18"/>
          <w:szCs w:val="18"/>
        </w:rPr>
        <w:tab/>
      </w:r>
      <w:r w:rsidR="0055548E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>
        <w:rPr>
          <w:rFonts w:ascii="Arial" w:hAnsi="Arial" w:cs="Arial"/>
          <w:color w:val="000000"/>
          <w:sz w:val="18"/>
          <w:szCs w:val="18"/>
        </w:rPr>
        <w:tab/>
      </w:r>
      <w:r w:rsidR="00D05C77" w:rsidRPr="00D1056C">
        <w:rPr>
          <w:rFonts w:ascii="Arial" w:hAnsi="Arial" w:cs="Arial"/>
          <w:color w:val="000000"/>
          <w:sz w:val="18"/>
          <w:szCs w:val="18"/>
        </w:rPr>
        <w:t>Sep 2001 to Sep 2005</w:t>
      </w:r>
    </w:p>
    <w:p w14:paraId="2DE876B1" w14:textId="6DBA3004" w:rsidR="009B18AC" w:rsidRPr="00D1056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D1056C">
        <w:rPr>
          <w:rFonts w:ascii="Arial" w:hAnsi="Arial" w:cs="Arial"/>
          <w:color w:val="000000"/>
          <w:sz w:val="18"/>
          <w:szCs w:val="18"/>
        </w:rPr>
        <w:t xml:space="preserve">Senior Software Engineer </w:t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  <w:t xml:space="preserve">                                       </w:t>
      </w:r>
      <w:r w:rsidR="0054134E" w:rsidRPr="00D1056C">
        <w:rPr>
          <w:rFonts w:ascii="Arial" w:hAnsi="Arial" w:cs="Arial"/>
          <w:color w:val="000000"/>
          <w:sz w:val="18"/>
          <w:szCs w:val="18"/>
        </w:rPr>
        <w:tab/>
      </w:r>
      <w:r w:rsidR="00D07026" w:rsidRPr="00D1056C">
        <w:rPr>
          <w:rFonts w:ascii="Arial" w:hAnsi="Arial" w:cs="Arial"/>
          <w:color w:val="000000"/>
          <w:sz w:val="18"/>
          <w:szCs w:val="18"/>
        </w:rPr>
        <w:t xml:space="preserve"> </w:t>
      </w:r>
      <w:r w:rsidR="007A1E14">
        <w:rPr>
          <w:rFonts w:ascii="Arial" w:hAnsi="Arial" w:cs="Arial"/>
          <w:color w:val="000000"/>
          <w:sz w:val="18"/>
          <w:szCs w:val="18"/>
        </w:rPr>
        <w:t xml:space="preserve">            </w:t>
      </w:r>
    </w:p>
    <w:p w14:paraId="03DE4CCA" w14:textId="77777777" w:rsidR="009B18AC" w:rsidRPr="00685BE4" w:rsidRDefault="009B18AC" w:rsidP="009B18A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234A0B4" w14:textId="3932CEE3" w:rsidR="009B18AC" w:rsidRPr="00D1056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685BE4">
        <w:rPr>
          <w:rFonts w:ascii="Arial" w:hAnsi="Arial" w:cs="Arial"/>
          <w:b/>
          <w:bCs/>
          <w:color w:val="000000"/>
          <w:sz w:val="18"/>
          <w:szCs w:val="18"/>
        </w:rPr>
        <w:t xml:space="preserve">Lapwing Solutions, </w:t>
      </w:r>
      <w:r w:rsidRPr="00D1056C">
        <w:rPr>
          <w:rFonts w:ascii="Arial" w:hAnsi="Arial" w:cs="Arial"/>
          <w:color w:val="000000"/>
          <w:sz w:val="18"/>
          <w:szCs w:val="18"/>
        </w:rPr>
        <w:t xml:space="preserve">India </w:t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>
        <w:rPr>
          <w:rFonts w:ascii="Arial" w:hAnsi="Arial" w:cs="Arial"/>
          <w:color w:val="000000"/>
          <w:sz w:val="18"/>
          <w:szCs w:val="18"/>
        </w:rPr>
        <w:tab/>
      </w:r>
      <w:r w:rsidR="000F4B0E" w:rsidRPr="00D1056C">
        <w:rPr>
          <w:rFonts w:ascii="Arial" w:hAnsi="Arial" w:cs="Arial"/>
          <w:color w:val="000000"/>
          <w:sz w:val="18"/>
          <w:szCs w:val="18"/>
        </w:rPr>
        <w:t>Jan 2000 to Jul 2001</w:t>
      </w:r>
    </w:p>
    <w:p w14:paraId="3805B929" w14:textId="13EC1754" w:rsidR="009B18AC" w:rsidRPr="00D1056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D1056C">
        <w:rPr>
          <w:rFonts w:ascii="Arial" w:hAnsi="Arial" w:cs="Arial"/>
          <w:color w:val="000000"/>
          <w:sz w:val="18"/>
          <w:szCs w:val="18"/>
        </w:rPr>
        <w:t>Software Engineer</w:t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</w:r>
      <w:r w:rsidRPr="00D1056C">
        <w:rPr>
          <w:rFonts w:ascii="Arial" w:hAnsi="Arial" w:cs="Arial"/>
          <w:color w:val="000000"/>
          <w:sz w:val="18"/>
          <w:szCs w:val="18"/>
        </w:rPr>
        <w:tab/>
        <w:t xml:space="preserve">         </w:t>
      </w:r>
      <w:r w:rsidR="007A1E14">
        <w:rPr>
          <w:rFonts w:ascii="Arial" w:hAnsi="Arial" w:cs="Arial"/>
          <w:color w:val="000000"/>
          <w:sz w:val="18"/>
          <w:szCs w:val="18"/>
        </w:rPr>
        <w:t xml:space="preserve">    </w:t>
      </w:r>
    </w:p>
    <w:p w14:paraId="7FED9AEF" w14:textId="3D78D296" w:rsidR="009B18AC" w:rsidRPr="00685BE4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F33AB5E" w14:textId="77777777" w:rsidR="0054134E" w:rsidRDefault="0054134E" w:rsidP="009B18AC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000000"/>
          <w:sz w:val="18"/>
          <w:szCs w:val="18"/>
        </w:rPr>
      </w:pPr>
    </w:p>
    <w:p w14:paraId="595DBEE7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  <w:u w:val="single" w:color="000000"/>
        </w:rPr>
      </w:pPr>
      <w:r>
        <w:rPr>
          <w:rFonts w:ascii="Arial" w:hAnsi="Arial" w:cs="Arial"/>
          <w:b/>
          <w:bCs/>
          <w:color w:val="000000"/>
          <w:sz w:val="18"/>
          <w:szCs w:val="18"/>
          <w:u w:val="single" w:color="000000"/>
        </w:rPr>
        <w:t xml:space="preserve">Education:  </w:t>
      </w:r>
    </w:p>
    <w:p w14:paraId="7C719C53" w14:textId="051052CD" w:rsidR="009B18AC" w:rsidRDefault="0008073F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  <w:u w:color="000000"/>
        </w:rPr>
      </w:pPr>
      <w:r>
        <w:rPr>
          <w:rFonts w:ascii="Arial" w:hAnsi="Arial" w:cs="Arial"/>
          <w:color w:val="000000"/>
          <w:sz w:val="18"/>
          <w:szCs w:val="18"/>
          <w:u w:color="000000"/>
        </w:rPr>
        <w:t>Master’s in computer applications</w:t>
      </w:r>
      <w:r w:rsidR="00905401">
        <w:rPr>
          <w:rFonts w:ascii="Arial" w:hAnsi="Arial" w:cs="Arial"/>
          <w:color w:val="000000"/>
          <w:sz w:val="18"/>
          <w:szCs w:val="18"/>
          <w:u w:color="000000"/>
        </w:rPr>
        <w:t>, University of Madras, Chennai, India.</w:t>
      </w:r>
      <w:r w:rsidR="007A1E14">
        <w:rPr>
          <w:rFonts w:ascii="Arial" w:hAnsi="Arial" w:cs="Arial"/>
          <w:color w:val="000000"/>
          <w:sz w:val="18"/>
          <w:szCs w:val="18"/>
          <w:u w:color="000000"/>
        </w:rPr>
        <w:t xml:space="preserve"> </w:t>
      </w:r>
      <w:r w:rsidR="007A1E14">
        <w:rPr>
          <w:rFonts w:ascii="Arial" w:hAnsi="Arial" w:cs="Arial"/>
          <w:color w:val="000000"/>
          <w:sz w:val="18"/>
          <w:szCs w:val="18"/>
          <w:u w:color="000000"/>
        </w:rPr>
        <w:tab/>
      </w:r>
      <w:r w:rsidR="009B18AC">
        <w:rPr>
          <w:rFonts w:ascii="Arial" w:hAnsi="Arial" w:cs="Arial"/>
          <w:color w:val="000000"/>
          <w:sz w:val="18"/>
          <w:szCs w:val="18"/>
          <w:u w:color="000000"/>
        </w:rPr>
        <w:tab/>
      </w:r>
    </w:p>
    <w:p w14:paraId="2D871863" w14:textId="385E2599" w:rsidR="009B18AC" w:rsidRDefault="0008073F" w:rsidP="009B18A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  <w:u w:color="000000"/>
        </w:rPr>
      </w:pPr>
      <w:r>
        <w:rPr>
          <w:rFonts w:ascii="Arial" w:hAnsi="Arial" w:cs="Arial"/>
          <w:color w:val="000000"/>
          <w:sz w:val="18"/>
          <w:szCs w:val="18"/>
          <w:u w:color="000000"/>
        </w:rPr>
        <w:t>Bachelor’s in science</w:t>
      </w:r>
      <w:r w:rsidR="00905401">
        <w:rPr>
          <w:rFonts w:ascii="Arial" w:hAnsi="Arial" w:cs="Arial"/>
          <w:color w:val="000000"/>
          <w:sz w:val="18"/>
          <w:szCs w:val="18"/>
          <w:u w:color="000000"/>
        </w:rPr>
        <w:t xml:space="preserve">, Sri Venkateswara University, </w:t>
      </w:r>
      <w:r>
        <w:rPr>
          <w:rFonts w:ascii="Arial" w:hAnsi="Arial" w:cs="Arial"/>
          <w:color w:val="000000"/>
          <w:sz w:val="18"/>
          <w:szCs w:val="18"/>
          <w:u w:color="000000"/>
        </w:rPr>
        <w:t>Tirupati</w:t>
      </w:r>
      <w:r w:rsidR="00905401">
        <w:rPr>
          <w:rFonts w:ascii="Arial" w:hAnsi="Arial" w:cs="Arial"/>
          <w:color w:val="000000"/>
          <w:sz w:val="18"/>
          <w:szCs w:val="18"/>
          <w:u w:color="000000"/>
        </w:rPr>
        <w:t>, India.</w:t>
      </w:r>
      <w:r w:rsidR="009B18AC">
        <w:rPr>
          <w:rFonts w:ascii="Arial" w:hAnsi="Arial" w:cs="Arial"/>
          <w:color w:val="000000"/>
          <w:sz w:val="18"/>
          <w:szCs w:val="18"/>
          <w:u w:color="000000"/>
        </w:rPr>
        <w:t xml:space="preserve"> </w:t>
      </w:r>
      <w:r w:rsidR="009B18AC">
        <w:rPr>
          <w:rFonts w:ascii="Arial" w:hAnsi="Arial" w:cs="Arial"/>
          <w:color w:val="000000"/>
          <w:sz w:val="18"/>
          <w:szCs w:val="18"/>
          <w:u w:color="000000"/>
        </w:rPr>
        <w:tab/>
      </w:r>
      <w:r w:rsidR="009B18AC">
        <w:rPr>
          <w:rFonts w:ascii="Arial" w:hAnsi="Arial" w:cs="Arial"/>
          <w:color w:val="000000"/>
          <w:sz w:val="18"/>
          <w:szCs w:val="18"/>
          <w:u w:color="000000"/>
        </w:rPr>
        <w:tab/>
      </w:r>
      <w:r w:rsidR="009B18AC">
        <w:rPr>
          <w:rFonts w:ascii="Arial" w:hAnsi="Arial" w:cs="Arial"/>
          <w:color w:val="000000"/>
          <w:sz w:val="18"/>
          <w:szCs w:val="18"/>
          <w:u w:color="000000"/>
        </w:rPr>
        <w:tab/>
        <w:t xml:space="preserve"> </w:t>
      </w:r>
    </w:p>
    <w:p w14:paraId="32BF47BC" w14:textId="77777777" w:rsidR="009B18AC" w:rsidRDefault="009B18AC" w:rsidP="009B18A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18"/>
          <w:szCs w:val="18"/>
          <w:u w:color="000000"/>
        </w:rPr>
      </w:pPr>
    </w:p>
    <w:p w14:paraId="4C31B080" w14:textId="4DFBBC0A" w:rsidR="008A00ED" w:rsidRPr="00E67BCA" w:rsidRDefault="00E67BCA" w:rsidP="009B18AC">
      <w:pPr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 w:rsidRPr="00E67BCA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Citizenship:</w:t>
      </w:r>
    </w:p>
    <w:p w14:paraId="26A9576E" w14:textId="73F66132" w:rsidR="00E67BCA" w:rsidRPr="00E67BCA" w:rsidRDefault="00E67BCA" w:rsidP="009B18AC">
      <w:pPr>
        <w:jc w:val="both"/>
        <w:rPr>
          <w:rFonts w:ascii="Arial" w:hAnsi="Arial" w:cs="Arial"/>
          <w:sz w:val="18"/>
          <w:szCs w:val="18"/>
          <w:lang w:val="en-JM"/>
        </w:rPr>
      </w:pPr>
      <w:r w:rsidRPr="00E67BCA">
        <w:rPr>
          <w:rFonts w:ascii="Arial" w:hAnsi="Arial" w:cs="Arial"/>
          <w:color w:val="000000"/>
          <w:sz w:val="18"/>
          <w:szCs w:val="18"/>
          <w:u w:color="000000"/>
        </w:rPr>
        <w:t>United States</w:t>
      </w:r>
    </w:p>
    <w:sectPr w:rsidR="00E67BCA" w:rsidRPr="00E67BCA" w:rsidSect="000E6B51">
      <w:headerReference w:type="default" r:id="rId9"/>
      <w:footerReference w:type="default" r:id="rId10"/>
      <w:pgSz w:w="12240" w:h="15840"/>
      <w:pgMar w:top="900" w:right="126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7011" w14:textId="77777777" w:rsidR="003E4FAB" w:rsidRDefault="003E4FAB" w:rsidP="00384D43">
      <w:r>
        <w:separator/>
      </w:r>
    </w:p>
  </w:endnote>
  <w:endnote w:type="continuationSeparator" w:id="0">
    <w:p w14:paraId="1352C13D" w14:textId="77777777" w:rsidR="003E4FAB" w:rsidRDefault="003E4FAB" w:rsidP="0038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880368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42190" w14:textId="77777777" w:rsidR="00713979" w:rsidRPr="00713979" w:rsidRDefault="00713979">
        <w:pPr>
          <w:pStyle w:val="Footer"/>
          <w:jc w:val="right"/>
          <w:rPr>
            <w:sz w:val="20"/>
            <w:szCs w:val="20"/>
          </w:rPr>
        </w:pPr>
        <w:r w:rsidRPr="00713979">
          <w:rPr>
            <w:sz w:val="20"/>
            <w:szCs w:val="20"/>
          </w:rPr>
          <w:fldChar w:fldCharType="begin"/>
        </w:r>
        <w:r w:rsidRPr="00713979">
          <w:rPr>
            <w:sz w:val="20"/>
            <w:szCs w:val="20"/>
          </w:rPr>
          <w:instrText xml:space="preserve"> PAGE   \* MERGEFORMAT </w:instrText>
        </w:r>
        <w:r w:rsidRPr="00713979">
          <w:rPr>
            <w:sz w:val="20"/>
            <w:szCs w:val="20"/>
          </w:rPr>
          <w:fldChar w:fldCharType="separate"/>
        </w:r>
        <w:r w:rsidR="00987E41">
          <w:rPr>
            <w:noProof/>
            <w:sz w:val="20"/>
            <w:szCs w:val="20"/>
          </w:rPr>
          <w:t>6</w:t>
        </w:r>
        <w:r w:rsidRPr="00713979">
          <w:rPr>
            <w:noProof/>
            <w:sz w:val="20"/>
            <w:szCs w:val="20"/>
          </w:rPr>
          <w:fldChar w:fldCharType="end"/>
        </w:r>
      </w:p>
    </w:sdtContent>
  </w:sdt>
  <w:p w14:paraId="17888C46" w14:textId="77777777" w:rsidR="00713979" w:rsidRDefault="00713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B901" w14:textId="77777777" w:rsidR="003E4FAB" w:rsidRDefault="003E4FAB" w:rsidP="00384D43">
      <w:r>
        <w:separator/>
      </w:r>
    </w:p>
  </w:footnote>
  <w:footnote w:type="continuationSeparator" w:id="0">
    <w:p w14:paraId="525AE9EC" w14:textId="77777777" w:rsidR="003E4FAB" w:rsidRDefault="003E4FAB" w:rsidP="0038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6B26" w14:textId="54937DBA" w:rsidR="00DC2134" w:rsidRDefault="00DC2134">
    <w:pPr>
      <w:pStyle w:val="Header"/>
    </w:pPr>
    <w:r>
      <w:rPr>
        <w:rFonts w:ascii="Calibri" w:hAnsi="Calibri" w:cs="Arial"/>
        <w:b/>
        <w:noProof/>
        <w:sz w:val="32"/>
      </w:rPr>
      <w:drawing>
        <wp:inline distT="0" distB="0" distL="0" distR="0" wp14:anchorId="39FF8F8E" wp14:editId="5F348FFA">
          <wp:extent cx="787690" cy="1333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P_Certified_Associate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698" cy="148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58F0">
      <w:t xml:space="preserve"> </w:t>
    </w:r>
    <w:r w:rsidR="00E35404">
      <w:rPr>
        <w:noProof/>
      </w:rPr>
      <w:drawing>
        <wp:inline distT="0" distB="0" distL="0" distR="0" wp14:anchorId="4ED8C485" wp14:editId="7E5BCEDD">
          <wp:extent cx="527050" cy="52705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759C">
      <w:rPr>
        <w:noProof/>
      </w:rPr>
      <w:drawing>
        <wp:inline distT="0" distB="0" distL="0" distR="0" wp14:anchorId="1F2CE0CA" wp14:editId="771A772C">
          <wp:extent cx="53975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2DC2">
      <w:rPr>
        <w:noProof/>
      </w:rPr>
      <w:drawing>
        <wp:inline distT="0" distB="0" distL="0" distR="0" wp14:anchorId="6DEA8011" wp14:editId="278B29DC">
          <wp:extent cx="552450" cy="552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85E67" w:rsidRPr="00F85E67">
      <w:rPr>
        <w:noProof/>
      </w:rPr>
      <w:t xml:space="preserve"> </w:t>
    </w:r>
    <w:r w:rsidR="00F85E67" w:rsidRPr="00F85E67">
      <w:rPr>
        <w:noProof/>
      </w:rPr>
      <w:drawing>
        <wp:inline distT="0" distB="0" distL="0" distR="0" wp14:anchorId="11975C0E" wp14:editId="2B3AFF4C">
          <wp:extent cx="571500" cy="571500"/>
          <wp:effectExtent l="0" t="0" r="0" b="0"/>
          <wp:docPr id="1" name="Picture 1" descr="A picture containing text, sign, blu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blue&#10;&#10;Description automatically generated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986BEA" w14:textId="77777777" w:rsidR="00384D43" w:rsidRDefault="00384D43" w:rsidP="00384D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784360E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-1080"/>
        </w:tabs>
        <w:ind w:left="-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108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080"/>
        </w:tabs>
        <w:ind w:left="72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1080"/>
        </w:tabs>
        <w:ind w:left="144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1080"/>
        </w:tabs>
        <w:ind w:left="21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080"/>
        </w:tabs>
        <w:ind w:left="288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1080"/>
        </w:tabs>
        <w:ind w:left="360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1080"/>
        </w:tabs>
        <w:ind w:left="432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080"/>
        </w:tabs>
        <w:ind w:left="5040" w:firstLine="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firstLine="0"/>
      </w:pPr>
      <w:rPr>
        <w:rFonts w:ascii="Wingdings" w:hAnsi="Wingdings" w:cs="Wingdings"/>
      </w:rPr>
    </w:lvl>
  </w:abstractNum>
  <w:abstractNum w:abstractNumId="4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firstLine="0"/>
      </w:pPr>
      <w:rPr>
        <w:rFonts w:ascii="Wingdings" w:hAnsi="Wingdings" w:cs="Wingdings"/>
      </w:rPr>
    </w:lvl>
  </w:abstractNum>
  <w:abstractNum w:abstractNumId="5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firstLine="0"/>
      </w:pPr>
      <w:rPr>
        <w:rFonts w:ascii="Wingdings" w:hAnsi="Wingdings" w:cs="Wingdings"/>
      </w:rPr>
    </w:lvl>
  </w:abstractNum>
  <w:abstractNum w:abstractNumId="6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firstLine="0"/>
      </w:pPr>
      <w:rPr>
        <w:rFonts w:ascii="Wingdings" w:hAnsi="Wingdings" w:cs="Wingdings"/>
      </w:rPr>
    </w:lvl>
  </w:abstractNum>
  <w:abstractNum w:abstractNumId="7" w15:restartNumberingAfterBreak="0">
    <w:nsid w:val="00E5798A"/>
    <w:multiLevelType w:val="hybridMultilevel"/>
    <w:tmpl w:val="66B2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E07068"/>
    <w:multiLevelType w:val="hybridMultilevel"/>
    <w:tmpl w:val="3904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92628"/>
    <w:multiLevelType w:val="hybridMultilevel"/>
    <w:tmpl w:val="2710E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2F11BA"/>
    <w:multiLevelType w:val="hybridMultilevel"/>
    <w:tmpl w:val="0756C0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1018B3"/>
    <w:multiLevelType w:val="hybridMultilevel"/>
    <w:tmpl w:val="692899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87C0D"/>
    <w:multiLevelType w:val="multilevel"/>
    <w:tmpl w:val="84E23D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3" w15:restartNumberingAfterBreak="0">
    <w:nsid w:val="0FCF286B"/>
    <w:multiLevelType w:val="hybridMultilevel"/>
    <w:tmpl w:val="9E10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1F74C8"/>
    <w:multiLevelType w:val="multilevel"/>
    <w:tmpl w:val="DC00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7569F"/>
    <w:multiLevelType w:val="hybridMultilevel"/>
    <w:tmpl w:val="C624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A56BCA"/>
    <w:multiLevelType w:val="hybridMultilevel"/>
    <w:tmpl w:val="1144B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D2D03"/>
    <w:multiLevelType w:val="hybridMultilevel"/>
    <w:tmpl w:val="002E3C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EB6037"/>
    <w:multiLevelType w:val="hybridMultilevel"/>
    <w:tmpl w:val="0DACFBF8"/>
    <w:lvl w:ilvl="0" w:tplc="1D0249A6">
      <w:start w:val="1"/>
      <w:numFmt w:val="bullet"/>
      <w:pStyle w:val="CompanyNam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A3606E"/>
    <w:multiLevelType w:val="hybridMultilevel"/>
    <w:tmpl w:val="363E40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910FD5"/>
    <w:multiLevelType w:val="hybridMultilevel"/>
    <w:tmpl w:val="364441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8CA4E82"/>
    <w:multiLevelType w:val="hybridMultilevel"/>
    <w:tmpl w:val="81C04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E7244D"/>
    <w:multiLevelType w:val="hybridMultilevel"/>
    <w:tmpl w:val="9104EC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AEE0120"/>
    <w:multiLevelType w:val="hybridMultilevel"/>
    <w:tmpl w:val="C8A4BD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F350A1"/>
    <w:multiLevelType w:val="hybridMultilevel"/>
    <w:tmpl w:val="2E724A34"/>
    <w:lvl w:ilvl="0" w:tplc="FF30793E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70C76"/>
    <w:multiLevelType w:val="hybridMultilevel"/>
    <w:tmpl w:val="6AF2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3DC3"/>
    <w:multiLevelType w:val="multilevel"/>
    <w:tmpl w:val="7C7AF650"/>
    <w:lvl w:ilvl="0">
      <w:start w:val="1"/>
      <w:numFmt w:val="bullet"/>
      <w:pStyle w:val="Experience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5193531"/>
    <w:multiLevelType w:val="hybridMultilevel"/>
    <w:tmpl w:val="A2A4DC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806917"/>
    <w:multiLevelType w:val="hybridMultilevel"/>
    <w:tmpl w:val="C7CA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C4F5D"/>
    <w:multiLevelType w:val="hybridMultilevel"/>
    <w:tmpl w:val="CC22A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D521B2"/>
    <w:multiLevelType w:val="hybridMultilevel"/>
    <w:tmpl w:val="A10E3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1E22F5"/>
    <w:multiLevelType w:val="hybridMultilevel"/>
    <w:tmpl w:val="A7E698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FF24C1"/>
    <w:multiLevelType w:val="hybridMultilevel"/>
    <w:tmpl w:val="8E4A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E0684"/>
    <w:multiLevelType w:val="hybridMultilevel"/>
    <w:tmpl w:val="58424882"/>
    <w:lvl w:ilvl="0" w:tplc="4D6ED4B8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6C1C56"/>
    <w:multiLevelType w:val="hybridMultilevel"/>
    <w:tmpl w:val="74B01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7220F"/>
    <w:multiLevelType w:val="hybridMultilevel"/>
    <w:tmpl w:val="B3900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D7532A"/>
    <w:multiLevelType w:val="hybridMultilevel"/>
    <w:tmpl w:val="4DB4527A"/>
    <w:lvl w:ilvl="0" w:tplc="0409000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4680"/>
        </w:tabs>
        <w:ind w:left="-46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960"/>
        </w:tabs>
        <w:ind w:left="-39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 w16cid:durableId="1912159410">
    <w:abstractNumId w:val="23"/>
  </w:num>
  <w:num w:numId="2" w16cid:durableId="1375815203">
    <w:abstractNumId w:val="36"/>
  </w:num>
  <w:num w:numId="3" w16cid:durableId="724257332">
    <w:abstractNumId w:val="10"/>
  </w:num>
  <w:num w:numId="4" w16cid:durableId="2145654489">
    <w:abstractNumId w:val="26"/>
  </w:num>
  <w:num w:numId="5" w16cid:durableId="559244219">
    <w:abstractNumId w:val="21"/>
  </w:num>
  <w:num w:numId="6" w16cid:durableId="23946350">
    <w:abstractNumId w:val="29"/>
  </w:num>
  <w:num w:numId="7" w16cid:durableId="902376244">
    <w:abstractNumId w:val="15"/>
  </w:num>
  <w:num w:numId="8" w16cid:durableId="1280137428">
    <w:abstractNumId w:val="18"/>
  </w:num>
  <w:num w:numId="9" w16cid:durableId="653527059">
    <w:abstractNumId w:val="12"/>
  </w:num>
  <w:num w:numId="10" w16cid:durableId="65984616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713834">
    <w:abstractNumId w:val="31"/>
  </w:num>
  <w:num w:numId="12" w16cid:durableId="442388041">
    <w:abstractNumId w:val="24"/>
  </w:num>
  <w:num w:numId="13" w16cid:durableId="1755055640">
    <w:abstractNumId w:val="11"/>
  </w:num>
  <w:num w:numId="14" w16cid:durableId="1429738831">
    <w:abstractNumId w:val="17"/>
  </w:num>
  <w:num w:numId="15" w16cid:durableId="1413774564">
    <w:abstractNumId w:val="27"/>
  </w:num>
  <w:num w:numId="16" w16cid:durableId="1696420605">
    <w:abstractNumId w:val="25"/>
  </w:num>
  <w:num w:numId="17" w16cid:durableId="1716470133">
    <w:abstractNumId w:val="9"/>
  </w:num>
  <w:num w:numId="18" w16cid:durableId="1815634382">
    <w:abstractNumId w:val="19"/>
  </w:num>
  <w:num w:numId="19" w16cid:durableId="327288464">
    <w:abstractNumId w:val="20"/>
  </w:num>
  <w:num w:numId="20" w16cid:durableId="2050956244">
    <w:abstractNumId w:val="28"/>
  </w:num>
  <w:num w:numId="21" w16cid:durableId="316880537">
    <w:abstractNumId w:val="30"/>
  </w:num>
  <w:num w:numId="22" w16cid:durableId="582951551">
    <w:abstractNumId w:val="34"/>
  </w:num>
  <w:num w:numId="23" w16cid:durableId="11418285">
    <w:abstractNumId w:val="16"/>
  </w:num>
  <w:num w:numId="24" w16cid:durableId="1111127424">
    <w:abstractNumId w:val="33"/>
  </w:num>
  <w:num w:numId="25" w16cid:durableId="656612513">
    <w:abstractNumId w:val="14"/>
  </w:num>
  <w:num w:numId="26" w16cid:durableId="1840073428">
    <w:abstractNumId w:val="35"/>
  </w:num>
  <w:num w:numId="27" w16cid:durableId="165025273">
    <w:abstractNumId w:val="3"/>
  </w:num>
  <w:num w:numId="28" w16cid:durableId="2137335991">
    <w:abstractNumId w:val="2"/>
  </w:num>
  <w:num w:numId="29" w16cid:durableId="2140491567">
    <w:abstractNumId w:val="24"/>
  </w:num>
  <w:num w:numId="30" w16cid:durableId="1392582817">
    <w:abstractNumId w:val="4"/>
  </w:num>
  <w:num w:numId="31" w16cid:durableId="1132791462">
    <w:abstractNumId w:val="5"/>
  </w:num>
  <w:num w:numId="32" w16cid:durableId="1149706993">
    <w:abstractNumId w:val="6"/>
  </w:num>
  <w:num w:numId="33" w16cid:durableId="2131363705">
    <w:abstractNumId w:val="0"/>
  </w:num>
  <w:num w:numId="34" w16cid:durableId="1726752293">
    <w:abstractNumId w:val="1"/>
  </w:num>
  <w:num w:numId="35" w16cid:durableId="1290815254">
    <w:abstractNumId w:val="32"/>
  </w:num>
  <w:num w:numId="36" w16cid:durableId="530000362">
    <w:abstractNumId w:val="13"/>
  </w:num>
  <w:num w:numId="37" w16cid:durableId="346685653">
    <w:abstractNumId w:val="7"/>
  </w:num>
  <w:num w:numId="38" w16cid:durableId="12835369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F"/>
    <w:rsid w:val="00001CA5"/>
    <w:rsid w:val="00006728"/>
    <w:rsid w:val="00006B51"/>
    <w:rsid w:val="00010D43"/>
    <w:rsid w:val="0001176F"/>
    <w:rsid w:val="00011CE0"/>
    <w:rsid w:val="00011D98"/>
    <w:rsid w:val="0002092C"/>
    <w:rsid w:val="00021175"/>
    <w:rsid w:val="00022819"/>
    <w:rsid w:val="0002386B"/>
    <w:rsid w:val="00030414"/>
    <w:rsid w:val="0003348B"/>
    <w:rsid w:val="00036BD6"/>
    <w:rsid w:val="0004046B"/>
    <w:rsid w:val="000414FD"/>
    <w:rsid w:val="00042AFE"/>
    <w:rsid w:val="00043087"/>
    <w:rsid w:val="000433A5"/>
    <w:rsid w:val="00044E61"/>
    <w:rsid w:val="000460B8"/>
    <w:rsid w:val="00047C2A"/>
    <w:rsid w:val="00047E74"/>
    <w:rsid w:val="000511F6"/>
    <w:rsid w:val="00051AF1"/>
    <w:rsid w:val="00054B65"/>
    <w:rsid w:val="00055EDD"/>
    <w:rsid w:val="00055F01"/>
    <w:rsid w:val="000565C7"/>
    <w:rsid w:val="000634C3"/>
    <w:rsid w:val="00063C8E"/>
    <w:rsid w:val="00066FA5"/>
    <w:rsid w:val="0007380F"/>
    <w:rsid w:val="00073848"/>
    <w:rsid w:val="0007391B"/>
    <w:rsid w:val="00073B5B"/>
    <w:rsid w:val="00074DA8"/>
    <w:rsid w:val="000778D4"/>
    <w:rsid w:val="0008073F"/>
    <w:rsid w:val="000849F8"/>
    <w:rsid w:val="0008528A"/>
    <w:rsid w:val="00085BF4"/>
    <w:rsid w:val="0008647B"/>
    <w:rsid w:val="00087756"/>
    <w:rsid w:val="00091028"/>
    <w:rsid w:val="00092400"/>
    <w:rsid w:val="0009338D"/>
    <w:rsid w:val="0009350D"/>
    <w:rsid w:val="00093DB5"/>
    <w:rsid w:val="00093E47"/>
    <w:rsid w:val="000958B1"/>
    <w:rsid w:val="00096BD3"/>
    <w:rsid w:val="000A0179"/>
    <w:rsid w:val="000A15EB"/>
    <w:rsid w:val="000A2C72"/>
    <w:rsid w:val="000A4A3F"/>
    <w:rsid w:val="000A6760"/>
    <w:rsid w:val="000A6984"/>
    <w:rsid w:val="000A6B2F"/>
    <w:rsid w:val="000A7554"/>
    <w:rsid w:val="000B2E90"/>
    <w:rsid w:val="000B433C"/>
    <w:rsid w:val="000B63F6"/>
    <w:rsid w:val="000B72C5"/>
    <w:rsid w:val="000B72DF"/>
    <w:rsid w:val="000B7354"/>
    <w:rsid w:val="000C1977"/>
    <w:rsid w:val="000C4EA4"/>
    <w:rsid w:val="000D16B4"/>
    <w:rsid w:val="000D1B1A"/>
    <w:rsid w:val="000D1CA8"/>
    <w:rsid w:val="000E6702"/>
    <w:rsid w:val="000E6B51"/>
    <w:rsid w:val="000F4B0E"/>
    <w:rsid w:val="000F4DD6"/>
    <w:rsid w:val="000F6DA0"/>
    <w:rsid w:val="00105B86"/>
    <w:rsid w:val="001064B3"/>
    <w:rsid w:val="0011040B"/>
    <w:rsid w:val="00110DAE"/>
    <w:rsid w:val="00111C6C"/>
    <w:rsid w:val="00112C23"/>
    <w:rsid w:val="0011655E"/>
    <w:rsid w:val="00120997"/>
    <w:rsid w:val="00125B26"/>
    <w:rsid w:val="0013089D"/>
    <w:rsid w:val="00130B1B"/>
    <w:rsid w:val="00132298"/>
    <w:rsid w:val="0013230A"/>
    <w:rsid w:val="00132469"/>
    <w:rsid w:val="00134343"/>
    <w:rsid w:val="00135343"/>
    <w:rsid w:val="0013571F"/>
    <w:rsid w:val="00136200"/>
    <w:rsid w:val="0013661A"/>
    <w:rsid w:val="0014330D"/>
    <w:rsid w:val="001439D9"/>
    <w:rsid w:val="00151EDA"/>
    <w:rsid w:val="001559BC"/>
    <w:rsid w:val="0015712A"/>
    <w:rsid w:val="00160EC4"/>
    <w:rsid w:val="00161814"/>
    <w:rsid w:val="00161C3D"/>
    <w:rsid w:val="00161D73"/>
    <w:rsid w:val="001620A8"/>
    <w:rsid w:val="00162A18"/>
    <w:rsid w:val="00162ECC"/>
    <w:rsid w:val="001630F7"/>
    <w:rsid w:val="00163FBE"/>
    <w:rsid w:val="001662C4"/>
    <w:rsid w:val="00167B31"/>
    <w:rsid w:val="00172001"/>
    <w:rsid w:val="00174D66"/>
    <w:rsid w:val="00174ECC"/>
    <w:rsid w:val="001762FB"/>
    <w:rsid w:val="00181135"/>
    <w:rsid w:val="001827CA"/>
    <w:rsid w:val="00184CB9"/>
    <w:rsid w:val="00185012"/>
    <w:rsid w:val="001901F1"/>
    <w:rsid w:val="0019152C"/>
    <w:rsid w:val="001915E1"/>
    <w:rsid w:val="00192D45"/>
    <w:rsid w:val="001932BA"/>
    <w:rsid w:val="0019338E"/>
    <w:rsid w:val="0019568C"/>
    <w:rsid w:val="001963BA"/>
    <w:rsid w:val="001A4821"/>
    <w:rsid w:val="001A5792"/>
    <w:rsid w:val="001A69A7"/>
    <w:rsid w:val="001A6AF7"/>
    <w:rsid w:val="001B008C"/>
    <w:rsid w:val="001B18E7"/>
    <w:rsid w:val="001B3854"/>
    <w:rsid w:val="001B41E1"/>
    <w:rsid w:val="001B5EDE"/>
    <w:rsid w:val="001B6503"/>
    <w:rsid w:val="001B7271"/>
    <w:rsid w:val="001C4615"/>
    <w:rsid w:val="001C47BA"/>
    <w:rsid w:val="001C56E8"/>
    <w:rsid w:val="001C5DC3"/>
    <w:rsid w:val="001C72DA"/>
    <w:rsid w:val="001C7A7A"/>
    <w:rsid w:val="001D00FA"/>
    <w:rsid w:val="001D3202"/>
    <w:rsid w:val="001D5E43"/>
    <w:rsid w:val="001E052B"/>
    <w:rsid w:val="001E1F2C"/>
    <w:rsid w:val="001E33EE"/>
    <w:rsid w:val="001E4517"/>
    <w:rsid w:val="001E48E7"/>
    <w:rsid w:val="001F2C8B"/>
    <w:rsid w:val="001F5447"/>
    <w:rsid w:val="001F79D3"/>
    <w:rsid w:val="002004C7"/>
    <w:rsid w:val="00200793"/>
    <w:rsid w:val="00203268"/>
    <w:rsid w:val="00203287"/>
    <w:rsid w:val="00203F0C"/>
    <w:rsid w:val="002042EA"/>
    <w:rsid w:val="00211D14"/>
    <w:rsid w:val="0021240E"/>
    <w:rsid w:val="00213056"/>
    <w:rsid w:val="00213BC3"/>
    <w:rsid w:val="00217E45"/>
    <w:rsid w:val="00217EAF"/>
    <w:rsid w:val="00222032"/>
    <w:rsid w:val="002226D0"/>
    <w:rsid w:val="00222813"/>
    <w:rsid w:val="00222B0A"/>
    <w:rsid w:val="00224B14"/>
    <w:rsid w:val="00225649"/>
    <w:rsid w:val="002262E2"/>
    <w:rsid w:val="00230014"/>
    <w:rsid w:val="00231BD5"/>
    <w:rsid w:val="002330BB"/>
    <w:rsid w:val="00233D88"/>
    <w:rsid w:val="00233D9B"/>
    <w:rsid w:val="0023457C"/>
    <w:rsid w:val="002351BE"/>
    <w:rsid w:val="002369C1"/>
    <w:rsid w:val="00236C12"/>
    <w:rsid w:val="00240309"/>
    <w:rsid w:val="00241802"/>
    <w:rsid w:val="002439A0"/>
    <w:rsid w:val="002456C5"/>
    <w:rsid w:val="00245B3E"/>
    <w:rsid w:val="00247CCD"/>
    <w:rsid w:val="00253BF3"/>
    <w:rsid w:val="0025757A"/>
    <w:rsid w:val="00257842"/>
    <w:rsid w:val="00264303"/>
    <w:rsid w:val="00266A32"/>
    <w:rsid w:val="002708C2"/>
    <w:rsid w:val="0027107B"/>
    <w:rsid w:val="002710FD"/>
    <w:rsid w:val="002744D2"/>
    <w:rsid w:val="002762C0"/>
    <w:rsid w:val="0028238C"/>
    <w:rsid w:val="002845A2"/>
    <w:rsid w:val="00286447"/>
    <w:rsid w:val="0029182C"/>
    <w:rsid w:val="00291E0E"/>
    <w:rsid w:val="0029200F"/>
    <w:rsid w:val="00292161"/>
    <w:rsid w:val="00294436"/>
    <w:rsid w:val="00294BD1"/>
    <w:rsid w:val="00295B8A"/>
    <w:rsid w:val="002A12F0"/>
    <w:rsid w:val="002A19AE"/>
    <w:rsid w:val="002A21DD"/>
    <w:rsid w:val="002A78C5"/>
    <w:rsid w:val="002A7EAD"/>
    <w:rsid w:val="002B00CA"/>
    <w:rsid w:val="002B1C1D"/>
    <w:rsid w:val="002B3421"/>
    <w:rsid w:val="002B49DB"/>
    <w:rsid w:val="002C0EEC"/>
    <w:rsid w:val="002C292C"/>
    <w:rsid w:val="002C2F61"/>
    <w:rsid w:val="002C3FE9"/>
    <w:rsid w:val="002C60DE"/>
    <w:rsid w:val="002D3A44"/>
    <w:rsid w:val="002D4512"/>
    <w:rsid w:val="002D5285"/>
    <w:rsid w:val="002D7247"/>
    <w:rsid w:val="002D7854"/>
    <w:rsid w:val="002D7E15"/>
    <w:rsid w:val="002E10FD"/>
    <w:rsid w:val="002E2082"/>
    <w:rsid w:val="002E59A9"/>
    <w:rsid w:val="002F12FF"/>
    <w:rsid w:val="002F1306"/>
    <w:rsid w:val="002F2962"/>
    <w:rsid w:val="002F314B"/>
    <w:rsid w:val="002F3292"/>
    <w:rsid w:val="002F34FA"/>
    <w:rsid w:val="002F3E81"/>
    <w:rsid w:val="002F759C"/>
    <w:rsid w:val="0030187F"/>
    <w:rsid w:val="003039CD"/>
    <w:rsid w:val="0031129B"/>
    <w:rsid w:val="00311590"/>
    <w:rsid w:val="00311F97"/>
    <w:rsid w:val="003123A8"/>
    <w:rsid w:val="003127E0"/>
    <w:rsid w:val="00313F8E"/>
    <w:rsid w:val="0031464F"/>
    <w:rsid w:val="003158CF"/>
    <w:rsid w:val="0031640F"/>
    <w:rsid w:val="00322229"/>
    <w:rsid w:val="00322E96"/>
    <w:rsid w:val="003237D0"/>
    <w:rsid w:val="0032403B"/>
    <w:rsid w:val="003242DB"/>
    <w:rsid w:val="003250FF"/>
    <w:rsid w:val="00325BD0"/>
    <w:rsid w:val="00326D95"/>
    <w:rsid w:val="003279EE"/>
    <w:rsid w:val="00330C4A"/>
    <w:rsid w:val="003314BE"/>
    <w:rsid w:val="00331E0B"/>
    <w:rsid w:val="00333387"/>
    <w:rsid w:val="003339D8"/>
    <w:rsid w:val="00333A4A"/>
    <w:rsid w:val="00344D35"/>
    <w:rsid w:val="00346A7C"/>
    <w:rsid w:val="00354D9D"/>
    <w:rsid w:val="00360959"/>
    <w:rsid w:val="00366702"/>
    <w:rsid w:val="003718CD"/>
    <w:rsid w:val="00372BCC"/>
    <w:rsid w:val="00375EFE"/>
    <w:rsid w:val="0037698A"/>
    <w:rsid w:val="00376ABE"/>
    <w:rsid w:val="00376DA9"/>
    <w:rsid w:val="00377AD4"/>
    <w:rsid w:val="00377DB8"/>
    <w:rsid w:val="00383382"/>
    <w:rsid w:val="00384D43"/>
    <w:rsid w:val="00385D62"/>
    <w:rsid w:val="00387514"/>
    <w:rsid w:val="00390CEA"/>
    <w:rsid w:val="00393AA5"/>
    <w:rsid w:val="0039677D"/>
    <w:rsid w:val="00396978"/>
    <w:rsid w:val="003A048D"/>
    <w:rsid w:val="003A0AE2"/>
    <w:rsid w:val="003A4B21"/>
    <w:rsid w:val="003A7ABC"/>
    <w:rsid w:val="003B08B0"/>
    <w:rsid w:val="003B1618"/>
    <w:rsid w:val="003B1B21"/>
    <w:rsid w:val="003C376D"/>
    <w:rsid w:val="003C3AFE"/>
    <w:rsid w:val="003C5DD0"/>
    <w:rsid w:val="003D10EB"/>
    <w:rsid w:val="003D28E1"/>
    <w:rsid w:val="003D3051"/>
    <w:rsid w:val="003D70A1"/>
    <w:rsid w:val="003D7BE5"/>
    <w:rsid w:val="003E0CF3"/>
    <w:rsid w:val="003E107C"/>
    <w:rsid w:val="003E4FAB"/>
    <w:rsid w:val="003E7CDA"/>
    <w:rsid w:val="003F2DD6"/>
    <w:rsid w:val="003F32CA"/>
    <w:rsid w:val="003F781C"/>
    <w:rsid w:val="003F7848"/>
    <w:rsid w:val="00401EB6"/>
    <w:rsid w:val="00402074"/>
    <w:rsid w:val="004024E6"/>
    <w:rsid w:val="00403454"/>
    <w:rsid w:val="00404E56"/>
    <w:rsid w:val="00407D17"/>
    <w:rsid w:val="004119B0"/>
    <w:rsid w:val="00411BDF"/>
    <w:rsid w:val="0041200B"/>
    <w:rsid w:val="004128C3"/>
    <w:rsid w:val="0041317B"/>
    <w:rsid w:val="00413C3F"/>
    <w:rsid w:val="00413FE3"/>
    <w:rsid w:val="004169DA"/>
    <w:rsid w:val="00416CE2"/>
    <w:rsid w:val="004234D2"/>
    <w:rsid w:val="00425F3C"/>
    <w:rsid w:val="00426109"/>
    <w:rsid w:val="00430C38"/>
    <w:rsid w:val="00433316"/>
    <w:rsid w:val="00433F9E"/>
    <w:rsid w:val="00435185"/>
    <w:rsid w:val="00435936"/>
    <w:rsid w:val="00441AAD"/>
    <w:rsid w:val="004426B9"/>
    <w:rsid w:val="00444512"/>
    <w:rsid w:val="00444D7E"/>
    <w:rsid w:val="0044689C"/>
    <w:rsid w:val="00447B4C"/>
    <w:rsid w:val="00451AD5"/>
    <w:rsid w:val="00451E23"/>
    <w:rsid w:val="0045347B"/>
    <w:rsid w:val="004573D8"/>
    <w:rsid w:val="0046442D"/>
    <w:rsid w:val="00464777"/>
    <w:rsid w:val="0046733E"/>
    <w:rsid w:val="00467A1B"/>
    <w:rsid w:val="00467ADA"/>
    <w:rsid w:val="00467CCB"/>
    <w:rsid w:val="00471637"/>
    <w:rsid w:val="00472A02"/>
    <w:rsid w:val="00476404"/>
    <w:rsid w:val="00480903"/>
    <w:rsid w:val="004819B1"/>
    <w:rsid w:val="00485F12"/>
    <w:rsid w:val="00494540"/>
    <w:rsid w:val="00494BAF"/>
    <w:rsid w:val="00495CF5"/>
    <w:rsid w:val="004A0213"/>
    <w:rsid w:val="004A12D0"/>
    <w:rsid w:val="004A1846"/>
    <w:rsid w:val="004A52B7"/>
    <w:rsid w:val="004B0D4C"/>
    <w:rsid w:val="004B295C"/>
    <w:rsid w:val="004B7C24"/>
    <w:rsid w:val="004B7FB2"/>
    <w:rsid w:val="004C040D"/>
    <w:rsid w:val="004C301C"/>
    <w:rsid w:val="004C505D"/>
    <w:rsid w:val="004C66D8"/>
    <w:rsid w:val="004D13B3"/>
    <w:rsid w:val="004D31B0"/>
    <w:rsid w:val="004D325C"/>
    <w:rsid w:val="004D59C5"/>
    <w:rsid w:val="004D6451"/>
    <w:rsid w:val="004E20F2"/>
    <w:rsid w:val="004E3D08"/>
    <w:rsid w:val="004E44D7"/>
    <w:rsid w:val="004E4AF2"/>
    <w:rsid w:val="004E5AF2"/>
    <w:rsid w:val="004F0A82"/>
    <w:rsid w:val="004F15C7"/>
    <w:rsid w:val="004F1B59"/>
    <w:rsid w:val="004F2563"/>
    <w:rsid w:val="004F5FAE"/>
    <w:rsid w:val="00501550"/>
    <w:rsid w:val="00503555"/>
    <w:rsid w:val="00504B8D"/>
    <w:rsid w:val="00505A45"/>
    <w:rsid w:val="00511D3E"/>
    <w:rsid w:val="00516D5F"/>
    <w:rsid w:val="005218C1"/>
    <w:rsid w:val="005238B2"/>
    <w:rsid w:val="00523F94"/>
    <w:rsid w:val="00525727"/>
    <w:rsid w:val="00525F40"/>
    <w:rsid w:val="00530165"/>
    <w:rsid w:val="005318F2"/>
    <w:rsid w:val="00532A22"/>
    <w:rsid w:val="00533792"/>
    <w:rsid w:val="005339D2"/>
    <w:rsid w:val="00533D0B"/>
    <w:rsid w:val="00534367"/>
    <w:rsid w:val="00537358"/>
    <w:rsid w:val="005375EF"/>
    <w:rsid w:val="00537D40"/>
    <w:rsid w:val="0054062B"/>
    <w:rsid w:val="0054134E"/>
    <w:rsid w:val="00541A1B"/>
    <w:rsid w:val="00541DBC"/>
    <w:rsid w:val="00547C2D"/>
    <w:rsid w:val="00550EC6"/>
    <w:rsid w:val="00551E24"/>
    <w:rsid w:val="00554838"/>
    <w:rsid w:val="005550A6"/>
    <w:rsid w:val="0055548E"/>
    <w:rsid w:val="00555C7B"/>
    <w:rsid w:val="00556682"/>
    <w:rsid w:val="005567F9"/>
    <w:rsid w:val="00557F37"/>
    <w:rsid w:val="00557FC5"/>
    <w:rsid w:val="0056023B"/>
    <w:rsid w:val="00560842"/>
    <w:rsid w:val="0056463A"/>
    <w:rsid w:val="00567E68"/>
    <w:rsid w:val="005705F7"/>
    <w:rsid w:val="0057137C"/>
    <w:rsid w:val="0057154D"/>
    <w:rsid w:val="00571DE2"/>
    <w:rsid w:val="00577F82"/>
    <w:rsid w:val="005809E5"/>
    <w:rsid w:val="00582AE8"/>
    <w:rsid w:val="0058386E"/>
    <w:rsid w:val="00586FCD"/>
    <w:rsid w:val="00587283"/>
    <w:rsid w:val="0058761D"/>
    <w:rsid w:val="005900CD"/>
    <w:rsid w:val="00590438"/>
    <w:rsid w:val="00590D72"/>
    <w:rsid w:val="00590EFF"/>
    <w:rsid w:val="00593B52"/>
    <w:rsid w:val="0059594D"/>
    <w:rsid w:val="005A1124"/>
    <w:rsid w:val="005A41B9"/>
    <w:rsid w:val="005A484C"/>
    <w:rsid w:val="005A5359"/>
    <w:rsid w:val="005B0190"/>
    <w:rsid w:val="005B08CA"/>
    <w:rsid w:val="005B3DCD"/>
    <w:rsid w:val="005B47B6"/>
    <w:rsid w:val="005B5F8C"/>
    <w:rsid w:val="005C03AB"/>
    <w:rsid w:val="005C219E"/>
    <w:rsid w:val="005C25D0"/>
    <w:rsid w:val="005C25EA"/>
    <w:rsid w:val="005C29EB"/>
    <w:rsid w:val="005C4DA1"/>
    <w:rsid w:val="005C5E3C"/>
    <w:rsid w:val="005C7692"/>
    <w:rsid w:val="005D2CB6"/>
    <w:rsid w:val="005D307A"/>
    <w:rsid w:val="005D4AD6"/>
    <w:rsid w:val="005D5F73"/>
    <w:rsid w:val="005D6789"/>
    <w:rsid w:val="005D73E4"/>
    <w:rsid w:val="005D75EC"/>
    <w:rsid w:val="005D765A"/>
    <w:rsid w:val="005E23EC"/>
    <w:rsid w:val="005E765C"/>
    <w:rsid w:val="005F415E"/>
    <w:rsid w:val="005F4226"/>
    <w:rsid w:val="005F6865"/>
    <w:rsid w:val="005F7ADA"/>
    <w:rsid w:val="006005F0"/>
    <w:rsid w:val="006021DD"/>
    <w:rsid w:val="006034C8"/>
    <w:rsid w:val="00603FCD"/>
    <w:rsid w:val="00606262"/>
    <w:rsid w:val="00606EF6"/>
    <w:rsid w:val="00607E76"/>
    <w:rsid w:val="00611AA9"/>
    <w:rsid w:val="00611D3A"/>
    <w:rsid w:val="006154B4"/>
    <w:rsid w:val="00615F6F"/>
    <w:rsid w:val="00616E30"/>
    <w:rsid w:val="006216E9"/>
    <w:rsid w:val="00621CF0"/>
    <w:rsid w:val="00621E32"/>
    <w:rsid w:val="0062222D"/>
    <w:rsid w:val="00625B89"/>
    <w:rsid w:val="0062622E"/>
    <w:rsid w:val="00627F37"/>
    <w:rsid w:val="00630F82"/>
    <w:rsid w:val="00631819"/>
    <w:rsid w:val="006319B3"/>
    <w:rsid w:val="00632095"/>
    <w:rsid w:val="00632109"/>
    <w:rsid w:val="00635D2C"/>
    <w:rsid w:val="006374F0"/>
    <w:rsid w:val="00637A12"/>
    <w:rsid w:val="00641DBD"/>
    <w:rsid w:val="00642562"/>
    <w:rsid w:val="00643E77"/>
    <w:rsid w:val="00646878"/>
    <w:rsid w:val="006504C0"/>
    <w:rsid w:val="00651538"/>
    <w:rsid w:val="006518B9"/>
    <w:rsid w:val="0065277E"/>
    <w:rsid w:val="00654E07"/>
    <w:rsid w:val="00655BAD"/>
    <w:rsid w:val="006566D3"/>
    <w:rsid w:val="00656F64"/>
    <w:rsid w:val="006578F2"/>
    <w:rsid w:val="00657EB9"/>
    <w:rsid w:val="00662189"/>
    <w:rsid w:val="00663DF2"/>
    <w:rsid w:val="006735A2"/>
    <w:rsid w:val="0067383E"/>
    <w:rsid w:val="006743BE"/>
    <w:rsid w:val="006800E8"/>
    <w:rsid w:val="00681CDB"/>
    <w:rsid w:val="0068388A"/>
    <w:rsid w:val="00685BE4"/>
    <w:rsid w:val="00687572"/>
    <w:rsid w:val="006906D8"/>
    <w:rsid w:val="00692127"/>
    <w:rsid w:val="006923D2"/>
    <w:rsid w:val="00694C93"/>
    <w:rsid w:val="006955FD"/>
    <w:rsid w:val="00696CF1"/>
    <w:rsid w:val="006A0967"/>
    <w:rsid w:val="006A2F6C"/>
    <w:rsid w:val="006B0773"/>
    <w:rsid w:val="006B36B0"/>
    <w:rsid w:val="006B73BC"/>
    <w:rsid w:val="006B787F"/>
    <w:rsid w:val="006C2F9F"/>
    <w:rsid w:val="006C33EB"/>
    <w:rsid w:val="006C62C3"/>
    <w:rsid w:val="006D0319"/>
    <w:rsid w:val="006D0C69"/>
    <w:rsid w:val="006D2921"/>
    <w:rsid w:val="006D4FF6"/>
    <w:rsid w:val="006D577B"/>
    <w:rsid w:val="006E6108"/>
    <w:rsid w:val="006E6338"/>
    <w:rsid w:val="006E67FB"/>
    <w:rsid w:val="006E7DA1"/>
    <w:rsid w:val="006F061A"/>
    <w:rsid w:val="006F0A70"/>
    <w:rsid w:val="006F14A1"/>
    <w:rsid w:val="006F2738"/>
    <w:rsid w:val="006F55AD"/>
    <w:rsid w:val="006F6992"/>
    <w:rsid w:val="007006F9"/>
    <w:rsid w:val="00700CA0"/>
    <w:rsid w:val="00703F49"/>
    <w:rsid w:val="00704D89"/>
    <w:rsid w:val="00706242"/>
    <w:rsid w:val="00706C26"/>
    <w:rsid w:val="007070D7"/>
    <w:rsid w:val="00707FE6"/>
    <w:rsid w:val="00707FE8"/>
    <w:rsid w:val="00711EBC"/>
    <w:rsid w:val="00713979"/>
    <w:rsid w:val="0071529C"/>
    <w:rsid w:val="007156EF"/>
    <w:rsid w:val="00716387"/>
    <w:rsid w:val="00717CF3"/>
    <w:rsid w:val="007230C7"/>
    <w:rsid w:val="007252A3"/>
    <w:rsid w:val="00726BF8"/>
    <w:rsid w:val="00727267"/>
    <w:rsid w:val="0072768D"/>
    <w:rsid w:val="007317F7"/>
    <w:rsid w:val="0073378F"/>
    <w:rsid w:val="00733BB2"/>
    <w:rsid w:val="0073421A"/>
    <w:rsid w:val="00740804"/>
    <w:rsid w:val="00740FAD"/>
    <w:rsid w:val="00742668"/>
    <w:rsid w:val="00743637"/>
    <w:rsid w:val="0074539A"/>
    <w:rsid w:val="00745B20"/>
    <w:rsid w:val="00750E5B"/>
    <w:rsid w:val="00751A19"/>
    <w:rsid w:val="00753208"/>
    <w:rsid w:val="00754267"/>
    <w:rsid w:val="007553BA"/>
    <w:rsid w:val="00757070"/>
    <w:rsid w:val="0075772E"/>
    <w:rsid w:val="00757E26"/>
    <w:rsid w:val="00760F6E"/>
    <w:rsid w:val="007612DB"/>
    <w:rsid w:val="00761DA0"/>
    <w:rsid w:val="0076511A"/>
    <w:rsid w:val="00766364"/>
    <w:rsid w:val="00766D77"/>
    <w:rsid w:val="007745AD"/>
    <w:rsid w:val="0077485F"/>
    <w:rsid w:val="00776156"/>
    <w:rsid w:val="00776BCB"/>
    <w:rsid w:val="00777391"/>
    <w:rsid w:val="0077778A"/>
    <w:rsid w:val="0077790D"/>
    <w:rsid w:val="007810D2"/>
    <w:rsid w:val="00781B62"/>
    <w:rsid w:val="00781FD6"/>
    <w:rsid w:val="00785965"/>
    <w:rsid w:val="007878D6"/>
    <w:rsid w:val="00791776"/>
    <w:rsid w:val="0079317D"/>
    <w:rsid w:val="007942ED"/>
    <w:rsid w:val="007946C0"/>
    <w:rsid w:val="00795523"/>
    <w:rsid w:val="00795D49"/>
    <w:rsid w:val="00796099"/>
    <w:rsid w:val="00796BD8"/>
    <w:rsid w:val="00796DE5"/>
    <w:rsid w:val="00797890"/>
    <w:rsid w:val="007A1E14"/>
    <w:rsid w:val="007A33D8"/>
    <w:rsid w:val="007A3B2E"/>
    <w:rsid w:val="007A3D73"/>
    <w:rsid w:val="007A431E"/>
    <w:rsid w:val="007A4872"/>
    <w:rsid w:val="007A5452"/>
    <w:rsid w:val="007A7598"/>
    <w:rsid w:val="007B0217"/>
    <w:rsid w:val="007B0CFB"/>
    <w:rsid w:val="007B31BA"/>
    <w:rsid w:val="007B4AAB"/>
    <w:rsid w:val="007B5173"/>
    <w:rsid w:val="007B5716"/>
    <w:rsid w:val="007B640E"/>
    <w:rsid w:val="007C164D"/>
    <w:rsid w:val="007C1CAB"/>
    <w:rsid w:val="007C1F9B"/>
    <w:rsid w:val="007C3226"/>
    <w:rsid w:val="007C6D1F"/>
    <w:rsid w:val="007D389E"/>
    <w:rsid w:val="007D5926"/>
    <w:rsid w:val="007D5DFA"/>
    <w:rsid w:val="007D6AA0"/>
    <w:rsid w:val="007E12C0"/>
    <w:rsid w:val="007E1EFF"/>
    <w:rsid w:val="007E33BD"/>
    <w:rsid w:val="007E3FBA"/>
    <w:rsid w:val="007E5977"/>
    <w:rsid w:val="007E6C45"/>
    <w:rsid w:val="007F05E8"/>
    <w:rsid w:val="007F13D2"/>
    <w:rsid w:val="007F309D"/>
    <w:rsid w:val="007F3F2A"/>
    <w:rsid w:val="007F720C"/>
    <w:rsid w:val="00800551"/>
    <w:rsid w:val="00801419"/>
    <w:rsid w:val="00802B6B"/>
    <w:rsid w:val="00803886"/>
    <w:rsid w:val="00805033"/>
    <w:rsid w:val="00806667"/>
    <w:rsid w:val="00806B14"/>
    <w:rsid w:val="00806E2C"/>
    <w:rsid w:val="008120CD"/>
    <w:rsid w:val="00814709"/>
    <w:rsid w:val="00814A3E"/>
    <w:rsid w:val="00815ED3"/>
    <w:rsid w:val="00816AB3"/>
    <w:rsid w:val="008231B8"/>
    <w:rsid w:val="00824BAF"/>
    <w:rsid w:val="00836B1B"/>
    <w:rsid w:val="00837457"/>
    <w:rsid w:val="00837C49"/>
    <w:rsid w:val="0084092A"/>
    <w:rsid w:val="0084564A"/>
    <w:rsid w:val="00847E12"/>
    <w:rsid w:val="00847EBD"/>
    <w:rsid w:val="00852236"/>
    <w:rsid w:val="00852C20"/>
    <w:rsid w:val="0085438A"/>
    <w:rsid w:val="008544F7"/>
    <w:rsid w:val="00855F65"/>
    <w:rsid w:val="00857DDF"/>
    <w:rsid w:val="00860792"/>
    <w:rsid w:val="008622CB"/>
    <w:rsid w:val="00862780"/>
    <w:rsid w:val="008639D8"/>
    <w:rsid w:val="00863FB1"/>
    <w:rsid w:val="008703A8"/>
    <w:rsid w:val="00872A3C"/>
    <w:rsid w:val="00874957"/>
    <w:rsid w:val="008804E7"/>
    <w:rsid w:val="00881EF4"/>
    <w:rsid w:val="00882D40"/>
    <w:rsid w:val="00885006"/>
    <w:rsid w:val="008858F0"/>
    <w:rsid w:val="008861A8"/>
    <w:rsid w:val="008868B2"/>
    <w:rsid w:val="008876E9"/>
    <w:rsid w:val="00887A28"/>
    <w:rsid w:val="00887C7E"/>
    <w:rsid w:val="008917E5"/>
    <w:rsid w:val="008940A2"/>
    <w:rsid w:val="0089527C"/>
    <w:rsid w:val="00896354"/>
    <w:rsid w:val="00896DF5"/>
    <w:rsid w:val="00897A50"/>
    <w:rsid w:val="008A00ED"/>
    <w:rsid w:val="008A2FB4"/>
    <w:rsid w:val="008A320C"/>
    <w:rsid w:val="008A3FBE"/>
    <w:rsid w:val="008A4318"/>
    <w:rsid w:val="008A7BAF"/>
    <w:rsid w:val="008B0297"/>
    <w:rsid w:val="008B0E6B"/>
    <w:rsid w:val="008B23DF"/>
    <w:rsid w:val="008B365D"/>
    <w:rsid w:val="008B4D70"/>
    <w:rsid w:val="008B57C0"/>
    <w:rsid w:val="008B5E0A"/>
    <w:rsid w:val="008B7AF9"/>
    <w:rsid w:val="008C03A8"/>
    <w:rsid w:val="008C1720"/>
    <w:rsid w:val="008C3A57"/>
    <w:rsid w:val="008C5148"/>
    <w:rsid w:val="008C68AF"/>
    <w:rsid w:val="008D1B79"/>
    <w:rsid w:val="008D2BCC"/>
    <w:rsid w:val="008D54FE"/>
    <w:rsid w:val="008E20B5"/>
    <w:rsid w:val="008E3337"/>
    <w:rsid w:val="008E4C45"/>
    <w:rsid w:val="008E51B0"/>
    <w:rsid w:val="008E787A"/>
    <w:rsid w:val="008F0988"/>
    <w:rsid w:val="008F2337"/>
    <w:rsid w:val="008F255B"/>
    <w:rsid w:val="008F63F6"/>
    <w:rsid w:val="008F6956"/>
    <w:rsid w:val="008F6FE0"/>
    <w:rsid w:val="009046BA"/>
    <w:rsid w:val="00905401"/>
    <w:rsid w:val="00905575"/>
    <w:rsid w:val="00907FAA"/>
    <w:rsid w:val="00912C29"/>
    <w:rsid w:val="00912DDB"/>
    <w:rsid w:val="00913B54"/>
    <w:rsid w:val="00915FA5"/>
    <w:rsid w:val="0091606C"/>
    <w:rsid w:val="00917F7F"/>
    <w:rsid w:val="00921388"/>
    <w:rsid w:val="00921CAF"/>
    <w:rsid w:val="00924118"/>
    <w:rsid w:val="00925075"/>
    <w:rsid w:val="00925694"/>
    <w:rsid w:val="00925E2B"/>
    <w:rsid w:val="00926DEC"/>
    <w:rsid w:val="00932AF4"/>
    <w:rsid w:val="0093341E"/>
    <w:rsid w:val="009342D1"/>
    <w:rsid w:val="0093457B"/>
    <w:rsid w:val="00934B0B"/>
    <w:rsid w:val="0093552A"/>
    <w:rsid w:val="00935F45"/>
    <w:rsid w:val="009369FD"/>
    <w:rsid w:val="00936DDF"/>
    <w:rsid w:val="00937898"/>
    <w:rsid w:val="00941278"/>
    <w:rsid w:val="00944E1D"/>
    <w:rsid w:val="0094513D"/>
    <w:rsid w:val="00950006"/>
    <w:rsid w:val="00951584"/>
    <w:rsid w:val="00952D26"/>
    <w:rsid w:val="00952F84"/>
    <w:rsid w:val="00954BC5"/>
    <w:rsid w:val="00955A31"/>
    <w:rsid w:val="00955BE8"/>
    <w:rsid w:val="009574A8"/>
    <w:rsid w:val="009579EC"/>
    <w:rsid w:val="00961698"/>
    <w:rsid w:val="00965BC3"/>
    <w:rsid w:val="00970ABF"/>
    <w:rsid w:val="00972C24"/>
    <w:rsid w:val="00973014"/>
    <w:rsid w:val="0097389B"/>
    <w:rsid w:val="00974B14"/>
    <w:rsid w:val="00975539"/>
    <w:rsid w:val="00976B22"/>
    <w:rsid w:val="00977F87"/>
    <w:rsid w:val="0098209D"/>
    <w:rsid w:val="00982AD2"/>
    <w:rsid w:val="00983C2D"/>
    <w:rsid w:val="009861D3"/>
    <w:rsid w:val="00987E41"/>
    <w:rsid w:val="0099138F"/>
    <w:rsid w:val="00992926"/>
    <w:rsid w:val="0099570D"/>
    <w:rsid w:val="009964C0"/>
    <w:rsid w:val="00996CF2"/>
    <w:rsid w:val="009A0939"/>
    <w:rsid w:val="009A3C36"/>
    <w:rsid w:val="009A56E4"/>
    <w:rsid w:val="009A6C79"/>
    <w:rsid w:val="009A6E1C"/>
    <w:rsid w:val="009B03CF"/>
    <w:rsid w:val="009B179F"/>
    <w:rsid w:val="009B18AC"/>
    <w:rsid w:val="009B4DC8"/>
    <w:rsid w:val="009B5F45"/>
    <w:rsid w:val="009B7D0E"/>
    <w:rsid w:val="009C009C"/>
    <w:rsid w:val="009C1B62"/>
    <w:rsid w:val="009C28EE"/>
    <w:rsid w:val="009C374B"/>
    <w:rsid w:val="009C466C"/>
    <w:rsid w:val="009C4B80"/>
    <w:rsid w:val="009C5682"/>
    <w:rsid w:val="009C6814"/>
    <w:rsid w:val="009C71A8"/>
    <w:rsid w:val="009C73A4"/>
    <w:rsid w:val="009D3087"/>
    <w:rsid w:val="009D3B8A"/>
    <w:rsid w:val="009D4B41"/>
    <w:rsid w:val="009D4E8C"/>
    <w:rsid w:val="009D694F"/>
    <w:rsid w:val="009E110B"/>
    <w:rsid w:val="009E1296"/>
    <w:rsid w:val="009E2741"/>
    <w:rsid w:val="009E4FB6"/>
    <w:rsid w:val="009E6212"/>
    <w:rsid w:val="009E7912"/>
    <w:rsid w:val="009E7A51"/>
    <w:rsid w:val="009F22A3"/>
    <w:rsid w:val="009F3D27"/>
    <w:rsid w:val="009F4378"/>
    <w:rsid w:val="009F5E53"/>
    <w:rsid w:val="009F5E98"/>
    <w:rsid w:val="00A014AD"/>
    <w:rsid w:val="00A0173E"/>
    <w:rsid w:val="00A02B53"/>
    <w:rsid w:val="00A02DC2"/>
    <w:rsid w:val="00A031BF"/>
    <w:rsid w:val="00A04536"/>
    <w:rsid w:val="00A05FD0"/>
    <w:rsid w:val="00A0622D"/>
    <w:rsid w:val="00A101E6"/>
    <w:rsid w:val="00A169F4"/>
    <w:rsid w:val="00A179E5"/>
    <w:rsid w:val="00A2175B"/>
    <w:rsid w:val="00A21BAC"/>
    <w:rsid w:val="00A2231C"/>
    <w:rsid w:val="00A23813"/>
    <w:rsid w:val="00A23FEE"/>
    <w:rsid w:val="00A2420D"/>
    <w:rsid w:val="00A25794"/>
    <w:rsid w:val="00A273D2"/>
    <w:rsid w:val="00A27DFF"/>
    <w:rsid w:val="00A350E0"/>
    <w:rsid w:val="00A37429"/>
    <w:rsid w:val="00A407F1"/>
    <w:rsid w:val="00A41341"/>
    <w:rsid w:val="00A44C9A"/>
    <w:rsid w:val="00A4615A"/>
    <w:rsid w:val="00A50716"/>
    <w:rsid w:val="00A51A69"/>
    <w:rsid w:val="00A5463B"/>
    <w:rsid w:val="00A57606"/>
    <w:rsid w:val="00A62849"/>
    <w:rsid w:val="00A660AE"/>
    <w:rsid w:val="00A6668D"/>
    <w:rsid w:val="00A66A04"/>
    <w:rsid w:val="00A709D3"/>
    <w:rsid w:val="00A716AA"/>
    <w:rsid w:val="00A7202B"/>
    <w:rsid w:val="00A722B7"/>
    <w:rsid w:val="00A7310D"/>
    <w:rsid w:val="00A7314A"/>
    <w:rsid w:val="00A73F50"/>
    <w:rsid w:val="00A763CE"/>
    <w:rsid w:val="00A76A0D"/>
    <w:rsid w:val="00A80A01"/>
    <w:rsid w:val="00A81DA6"/>
    <w:rsid w:val="00A8412D"/>
    <w:rsid w:val="00A8687C"/>
    <w:rsid w:val="00A9103E"/>
    <w:rsid w:val="00A93D63"/>
    <w:rsid w:val="00A94AAF"/>
    <w:rsid w:val="00A964DB"/>
    <w:rsid w:val="00AA3201"/>
    <w:rsid w:val="00AA3F00"/>
    <w:rsid w:val="00AA3F54"/>
    <w:rsid w:val="00AA47D4"/>
    <w:rsid w:val="00AA4D60"/>
    <w:rsid w:val="00AA5BDB"/>
    <w:rsid w:val="00AA5F87"/>
    <w:rsid w:val="00AA6083"/>
    <w:rsid w:val="00AA6C6E"/>
    <w:rsid w:val="00AA6D38"/>
    <w:rsid w:val="00AA7250"/>
    <w:rsid w:val="00AB26F7"/>
    <w:rsid w:val="00AB2A67"/>
    <w:rsid w:val="00AB320B"/>
    <w:rsid w:val="00AB4640"/>
    <w:rsid w:val="00AB5553"/>
    <w:rsid w:val="00AB740F"/>
    <w:rsid w:val="00AC144A"/>
    <w:rsid w:val="00AC162F"/>
    <w:rsid w:val="00AC1C08"/>
    <w:rsid w:val="00AC22A6"/>
    <w:rsid w:val="00AC4969"/>
    <w:rsid w:val="00AC55A6"/>
    <w:rsid w:val="00AD42EF"/>
    <w:rsid w:val="00AD77DF"/>
    <w:rsid w:val="00AE3FAD"/>
    <w:rsid w:val="00AE5562"/>
    <w:rsid w:val="00AE639E"/>
    <w:rsid w:val="00AE7BCF"/>
    <w:rsid w:val="00AE7E47"/>
    <w:rsid w:val="00AE7F77"/>
    <w:rsid w:val="00AF0290"/>
    <w:rsid w:val="00AF13DE"/>
    <w:rsid w:val="00AF6535"/>
    <w:rsid w:val="00AF659A"/>
    <w:rsid w:val="00AF7215"/>
    <w:rsid w:val="00AF7389"/>
    <w:rsid w:val="00B00638"/>
    <w:rsid w:val="00B01309"/>
    <w:rsid w:val="00B069C7"/>
    <w:rsid w:val="00B0774A"/>
    <w:rsid w:val="00B105FC"/>
    <w:rsid w:val="00B109B7"/>
    <w:rsid w:val="00B11D31"/>
    <w:rsid w:val="00B15D71"/>
    <w:rsid w:val="00B168FA"/>
    <w:rsid w:val="00B226EB"/>
    <w:rsid w:val="00B247B2"/>
    <w:rsid w:val="00B24D4D"/>
    <w:rsid w:val="00B25BB2"/>
    <w:rsid w:val="00B276D6"/>
    <w:rsid w:val="00B326F9"/>
    <w:rsid w:val="00B3332F"/>
    <w:rsid w:val="00B4134A"/>
    <w:rsid w:val="00B44F4B"/>
    <w:rsid w:val="00B46E16"/>
    <w:rsid w:val="00B4711F"/>
    <w:rsid w:val="00B47854"/>
    <w:rsid w:val="00B51BF4"/>
    <w:rsid w:val="00B56F30"/>
    <w:rsid w:val="00B573A4"/>
    <w:rsid w:val="00B6530A"/>
    <w:rsid w:val="00B70136"/>
    <w:rsid w:val="00B707F0"/>
    <w:rsid w:val="00B70AF2"/>
    <w:rsid w:val="00B70AF8"/>
    <w:rsid w:val="00B70B29"/>
    <w:rsid w:val="00B72B53"/>
    <w:rsid w:val="00B77AD3"/>
    <w:rsid w:val="00B8056E"/>
    <w:rsid w:val="00B914F3"/>
    <w:rsid w:val="00B9166F"/>
    <w:rsid w:val="00B920CA"/>
    <w:rsid w:val="00B93F3E"/>
    <w:rsid w:val="00B94DEE"/>
    <w:rsid w:val="00B95508"/>
    <w:rsid w:val="00B96912"/>
    <w:rsid w:val="00BA0B9B"/>
    <w:rsid w:val="00BA1871"/>
    <w:rsid w:val="00BA1C88"/>
    <w:rsid w:val="00BA2157"/>
    <w:rsid w:val="00BA2348"/>
    <w:rsid w:val="00BA2A28"/>
    <w:rsid w:val="00BA48D2"/>
    <w:rsid w:val="00BA578E"/>
    <w:rsid w:val="00BA685F"/>
    <w:rsid w:val="00BB4FC2"/>
    <w:rsid w:val="00BB63E3"/>
    <w:rsid w:val="00BB6D7B"/>
    <w:rsid w:val="00BC0707"/>
    <w:rsid w:val="00BC0CE0"/>
    <w:rsid w:val="00BC1440"/>
    <w:rsid w:val="00BC2FDC"/>
    <w:rsid w:val="00BC4F3C"/>
    <w:rsid w:val="00BC59B9"/>
    <w:rsid w:val="00BC5E94"/>
    <w:rsid w:val="00BD2DA2"/>
    <w:rsid w:val="00BD42F5"/>
    <w:rsid w:val="00BD5660"/>
    <w:rsid w:val="00BD6B72"/>
    <w:rsid w:val="00BD6F4F"/>
    <w:rsid w:val="00BD71B8"/>
    <w:rsid w:val="00BE01FB"/>
    <w:rsid w:val="00BE6C4B"/>
    <w:rsid w:val="00BF048C"/>
    <w:rsid w:val="00BF05F3"/>
    <w:rsid w:val="00BF34E6"/>
    <w:rsid w:val="00BF3F7F"/>
    <w:rsid w:val="00BF62CC"/>
    <w:rsid w:val="00BF6667"/>
    <w:rsid w:val="00BF7FA5"/>
    <w:rsid w:val="00C016E3"/>
    <w:rsid w:val="00C0185C"/>
    <w:rsid w:val="00C05CDC"/>
    <w:rsid w:val="00C06BD2"/>
    <w:rsid w:val="00C07EDE"/>
    <w:rsid w:val="00C10FBC"/>
    <w:rsid w:val="00C115BA"/>
    <w:rsid w:val="00C145C8"/>
    <w:rsid w:val="00C1561F"/>
    <w:rsid w:val="00C15643"/>
    <w:rsid w:val="00C15F4B"/>
    <w:rsid w:val="00C17CFA"/>
    <w:rsid w:val="00C22F47"/>
    <w:rsid w:val="00C27E16"/>
    <w:rsid w:val="00C3315F"/>
    <w:rsid w:val="00C4240A"/>
    <w:rsid w:val="00C42F0F"/>
    <w:rsid w:val="00C444E8"/>
    <w:rsid w:val="00C45EA1"/>
    <w:rsid w:val="00C460A3"/>
    <w:rsid w:val="00C50DF2"/>
    <w:rsid w:val="00C53A50"/>
    <w:rsid w:val="00C54E40"/>
    <w:rsid w:val="00C552EC"/>
    <w:rsid w:val="00C605AE"/>
    <w:rsid w:val="00C60D04"/>
    <w:rsid w:val="00C625C5"/>
    <w:rsid w:val="00C65876"/>
    <w:rsid w:val="00C6783E"/>
    <w:rsid w:val="00C70540"/>
    <w:rsid w:val="00C70B19"/>
    <w:rsid w:val="00C7115E"/>
    <w:rsid w:val="00C73575"/>
    <w:rsid w:val="00C73F88"/>
    <w:rsid w:val="00C75724"/>
    <w:rsid w:val="00C76556"/>
    <w:rsid w:val="00C76D3C"/>
    <w:rsid w:val="00C801DF"/>
    <w:rsid w:val="00C812DB"/>
    <w:rsid w:val="00C81CE1"/>
    <w:rsid w:val="00C82DDE"/>
    <w:rsid w:val="00C83A24"/>
    <w:rsid w:val="00C83D8E"/>
    <w:rsid w:val="00C84F5B"/>
    <w:rsid w:val="00C85596"/>
    <w:rsid w:val="00C8663B"/>
    <w:rsid w:val="00C86E56"/>
    <w:rsid w:val="00C92559"/>
    <w:rsid w:val="00C94B6F"/>
    <w:rsid w:val="00C95362"/>
    <w:rsid w:val="00C9642F"/>
    <w:rsid w:val="00C96A54"/>
    <w:rsid w:val="00C974AC"/>
    <w:rsid w:val="00C97AD4"/>
    <w:rsid w:val="00C97EB7"/>
    <w:rsid w:val="00CA47FD"/>
    <w:rsid w:val="00CA4F1C"/>
    <w:rsid w:val="00CA5E81"/>
    <w:rsid w:val="00CB312E"/>
    <w:rsid w:val="00CB55D0"/>
    <w:rsid w:val="00CB7B56"/>
    <w:rsid w:val="00CC07B7"/>
    <w:rsid w:val="00CC2115"/>
    <w:rsid w:val="00CC434D"/>
    <w:rsid w:val="00CC4E12"/>
    <w:rsid w:val="00CC50D7"/>
    <w:rsid w:val="00CC563A"/>
    <w:rsid w:val="00CC6B2F"/>
    <w:rsid w:val="00CD0F48"/>
    <w:rsid w:val="00CD69EA"/>
    <w:rsid w:val="00CD74CA"/>
    <w:rsid w:val="00CD7A65"/>
    <w:rsid w:val="00CE07E1"/>
    <w:rsid w:val="00CE2B70"/>
    <w:rsid w:val="00CE38F4"/>
    <w:rsid w:val="00CF1D20"/>
    <w:rsid w:val="00CF21C2"/>
    <w:rsid w:val="00CF71CB"/>
    <w:rsid w:val="00D003A1"/>
    <w:rsid w:val="00D0141C"/>
    <w:rsid w:val="00D016FF"/>
    <w:rsid w:val="00D05C77"/>
    <w:rsid w:val="00D07026"/>
    <w:rsid w:val="00D1056C"/>
    <w:rsid w:val="00D12048"/>
    <w:rsid w:val="00D140BC"/>
    <w:rsid w:val="00D1553E"/>
    <w:rsid w:val="00D15926"/>
    <w:rsid w:val="00D20A40"/>
    <w:rsid w:val="00D21A82"/>
    <w:rsid w:val="00D2519C"/>
    <w:rsid w:val="00D25260"/>
    <w:rsid w:val="00D267DE"/>
    <w:rsid w:val="00D27951"/>
    <w:rsid w:val="00D3029D"/>
    <w:rsid w:val="00D30AFD"/>
    <w:rsid w:val="00D31E74"/>
    <w:rsid w:val="00D32FDE"/>
    <w:rsid w:val="00D330B5"/>
    <w:rsid w:val="00D3411A"/>
    <w:rsid w:val="00D34D0F"/>
    <w:rsid w:val="00D353FD"/>
    <w:rsid w:val="00D363AB"/>
    <w:rsid w:val="00D3798F"/>
    <w:rsid w:val="00D409B1"/>
    <w:rsid w:val="00D45385"/>
    <w:rsid w:val="00D47A82"/>
    <w:rsid w:val="00D51D88"/>
    <w:rsid w:val="00D52663"/>
    <w:rsid w:val="00D56C7E"/>
    <w:rsid w:val="00D60C82"/>
    <w:rsid w:val="00D66013"/>
    <w:rsid w:val="00D71D6E"/>
    <w:rsid w:val="00D761F7"/>
    <w:rsid w:val="00D76FFD"/>
    <w:rsid w:val="00D806B5"/>
    <w:rsid w:val="00D80E15"/>
    <w:rsid w:val="00D83D7D"/>
    <w:rsid w:val="00D83E69"/>
    <w:rsid w:val="00D85831"/>
    <w:rsid w:val="00D87BA4"/>
    <w:rsid w:val="00D90132"/>
    <w:rsid w:val="00D91F44"/>
    <w:rsid w:val="00D96C94"/>
    <w:rsid w:val="00DA0371"/>
    <w:rsid w:val="00DA1EE1"/>
    <w:rsid w:val="00DA22E3"/>
    <w:rsid w:val="00DA5F3A"/>
    <w:rsid w:val="00DB0EBE"/>
    <w:rsid w:val="00DB3B21"/>
    <w:rsid w:val="00DB427A"/>
    <w:rsid w:val="00DB4FBB"/>
    <w:rsid w:val="00DB79AA"/>
    <w:rsid w:val="00DC01D2"/>
    <w:rsid w:val="00DC2134"/>
    <w:rsid w:val="00DC5AA2"/>
    <w:rsid w:val="00DC7EB4"/>
    <w:rsid w:val="00DD28EB"/>
    <w:rsid w:val="00DD2DC3"/>
    <w:rsid w:val="00DD3130"/>
    <w:rsid w:val="00DD4553"/>
    <w:rsid w:val="00DD4CB6"/>
    <w:rsid w:val="00DD503F"/>
    <w:rsid w:val="00DD5452"/>
    <w:rsid w:val="00DD5D49"/>
    <w:rsid w:val="00DD683E"/>
    <w:rsid w:val="00DD741A"/>
    <w:rsid w:val="00DE0C39"/>
    <w:rsid w:val="00DE1396"/>
    <w:rsid w:val="00DE3AAA"/>
    <w:rsid w:val="00DE75A3"/>
    <w:rsid w:val="00DF0870"/>
    <w:rsid w:val="00DF093F"/>
    <w:rsid w:val="00DF422E"/>
    <w:rsid w:val="00DF5AF7"/>
    <w:rsid w:val="00DF5DC7"/>
    <w:rsid w:val="00DF5F39"/>
    <w:rsid w:val="00DF7DCD"/>
    <w:rsid w:val="00E0046D"/>
    <w:rsid w:val="00E00912"/>
    <w:rsid w:val="00E039B3"/>
    <w:rsid w:val="00E04B14"/>
    <w:rsid w:val="00E05519"/>
    <w:rsid w:val="00E05D65"/>
    <w:rsid w:val="00E06295"/>
    <w:rsid w:val="00E079A1"/>
    <w:rsid w:val="00E11FC0"/>
    <w:rsid w:val="00E15D4B"/>
    <w:rsid w:val="00E1656C"/>
    <w:rsid w:val="00E2128A"/>
    <w:rsid w:val="00E2248A"/>
    <w:rsid w:val="00E24E21"/>
    <w:rsid w:val="00E26B59"/>
    <w:rsid w:val="00E30769"/>
    <w:rsid w:val="00E35404"/>
    <w:rsid w:val="00E35D36"/>
    <w:rsid w:val="00E3611B"/>
    <w:rsid w:val="00E378E5"/>
    <w:rsid w:val="00E425A8"/>
    <w:rsid w:val="00E455D3"/>
    <w:rsid w:val="00E47BC4"/>
    <w:rsid w:val="00E50CD5"/>
    <w:rsid w:val="00E50F25"/>
    <w:rsid w:val="00E60935"/>
    <w:rsid w:val="00E64BB2"/>
    <w:rsid w:val="00E661D3"/>
    <w:rsid w:val="00E67BCA"/>
    <w:rsid w:val="00E7061F"/>
    <w:rsid w:val="00E70E2A"/>
    <w:rsid w:val="00E72CE1"/>
    <w:rsid w:val="00E73362"/>
    <w:rsid w:val="00E73847"/>
    <w:rsid w:val="00E7475A"/>
    <w:rsid w:val="00E74DCE"/>
    <w:rsid w:val="00E761BF"/>
    <w:rsid w:val="00E764DF"/>
    <w:rsid w:val="00E76F31"/>
    <w:rsid w:val="00E77BF0"/>
    <w:rsid w:val="00E80902"/>
    <w:rsid w:val="00E81DA4"/>
    <w:rsid w:val="00E8306E"/>
    <w:rsid w:val="00E8436A"/>
    <w:rsid w:val="00E85103"/>
    <w:rsid w:val="00E85FE3"/>
    <w:rsid w:val="00E86B9E"/>
    <w:rsid w:val="00E87491"/>
    <w:rsid w:val="00E87C63"/>
    <w:rsid w:val="00E90207"/>
    <w:rsid w:val="00E90259"/>
    <w:rsid w:val="00E925E5"/>
    <w:rsid w:val="00E95D17"/>
    <w:rsid w:val="00E95D8A"/>
    <w:rsid w:val="00EA4651"/>
    <w:rsid w:val="00EA4BAC"/>
    <w:rsid w:val="00EA77F2"/>
    <w:rsid w:val="00EB3845"/>
    <w:rsid w:val="00EB553C"/>
    <w:rsid w:val="00EC444C"/>
    <w:rsid w:val="00EC701E"/>
    <w:rsid w:val="00EC7890"/>
    <w:rsid w:val="00EC7D0A"/>
    <w:rsid w:val="00ED4496"/>
    <w:rsid w:val="00ED6586"/>
    <w:rsid w:val="00EE2CD2"/>
    <w:rsid w:val="00EE32DB"/>
    <w:rsid w:val="00EE33F5"/>
    <w:rsid w:val="00EE5E0D"/>
    <w:rsid w:val="00EF0B69"/>
    <w:rsid w:val="00EF2A5C"/>
    <w:rsid w:val="00EF34FE"/>
    <w:rsid w:val="00EF4B8B"/>
    <w:rsid w:val="00EF7E7E"/>
    <w:rsid w:val="00F01B30"/>
    <w:rsid w:val="00F02684"/>
    <w:rsid w:val="00F026AC"/>
    <w:rsid w:val="00F05510"/>
    <w:rsid w:val="00F06531"/>
    <w:rsid w:val="00F12DFB"/>
    <w:rsid w:val="00F13F46"/>
    <w:rsid w:val="00F162EE"/>
    <w:rsid w:val="00F16ABD"/>
    <w:rsid w:val="00F20D64"/>
    <w:rsid w:val="00F2193F"/>
    <w:rsid w:val="00F22F2F"/>
    <w:rsid w:val="00F23357"/>
    <w:rsid w:val="00F24468"/>
    <w:rsid w:val="00F2617B"/>
    <w:rsid w:val="00F31DD6"/>
    <w:rsid w:val="00F335B4"/>
    <w:rsid w:val="00F3426B"/>
    <w:rsid w:val="00F34DB2"/>
    <w:rsid w:val="00F35770"/>
    <w:rsid w:val="00F37315"/>
    <w:rsid w:val="00F37FD9"/>
    <w:rsid w:val="00F4093F"/>
    <w:rsid w:val="00F40E1E"/>
    <w:rsid w:val="00F425E0"/>
    <w:rsid w:val="00F4306D"/>
    <w:rsid w:val="00F43287"/>
    <w:rsid w:val="00F432D9"/>
    <w:rsid w:val="00F43AE9"/>
    <w:rsid w:val="00F46D78"/>
    <w:rsid w:val="00F528A9"/>
    <w:rsid w:val="00F52E92"/>
    <w:rsid w:val="00F54A7D"/>
    <w:rsid w:val="00F57B13"/>
    <w:rsid w:val="00F613DB"/>
    <w:rsid w:val="00F61DE1"/>
    <w:rsid w:val="00F62A28"/>
    <w:rsid w:val="00F630B2"/>
    <w:rsid w:val="00F64BF5"/>
    <w:rsid w:val="00F66DF4"/>
    <w:rsid w:val="00F7586C"/>
    <w:rsid w:val="00F7622E"/>
    <w:rsid w:val="00F775AF"/>
    <w:rsid w:val="00F80EF3"/>
    <w:rsid w:val="00F8145E"/>
    <w:rsid w:val="00F8320E"/>
    <w:rsid w:val="00F8510E"/>
    <w:rsid w:val="00F8536D"/>
    <w:rsid w:val="00F85386"/>
    <w:rsid w:val="00F85E67"/>
    <w:rsid w:val="00F87C78"/>
    <w:rsid w:val="00F911EE"/>
    <w:rsid w:val="00F9432B"/>
    <w:rsid w:val="00F9451E"/>
    <w:rsid w:val="00F9594E"/>
    <w:rsid w:val="00FA0E89"/>
    <w:rsid w:val="00FA1F9A"/>
    <w:rsid w:val="00FA3856"/>
    <w:rsid w:val="00FB1157"/>
    <w:rsid w:val="00FB150F"/>
    <w:rsid w:val="00FB2459"/>
    <w:rsid w:val="00FB75ED"/>
    <w:rsid w:val="00FC0D20"/>
    <w:rsid w:val="00FC38C4"/>
    <w:rsid w:val="00FC519B"/>
    <w:rsid w:val="00FC51D4"/>
    <w:rsid w:val="00FC7D97"/>
    <w:rsid w:val="00FD029B"/>
    <w:rsid w:val="00FD4952"/>
    <w:rsid w:val="00FD4C2C"/>
    <w:rsid w:val="00FD7822"/>
    <w:rsid w:val="00FE0FED"/>
    <w:rsid w:val="00FE1F8C"/>
    <w:rsid w:val="00FE2426"/>
    <w:rsid w:val="00FE6B7F"/>
    <w:rsid w:val="00FF0F04"/>
    <w:rsid w:val="00FF5B1A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ABAA5"/>
  <w15:docId w15:val="{D2CBC980-913E-4653-9C8E-4AA946D6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2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A2231C"/>
    <w:pPr>
      <w:keepNext/>
      <w:widowControl w:val="0"/>
      <w:outlineLvl w:val="3"/>
    </w:pPr>
    <w:rPr>
      <w:rFonts w:ascii="Verdana" w:hAnsi="Verdana" w:cs="Arial"/>
      <w:b/>
      <w:sz w:val="18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A2231C"/>
    <w:pPr>
      <w:keepNext/>
      <w:widowControl w:val="0"/>
      <w:jc w:val="both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E0E"/>
    <w:rPr>
      <w:color w:val="0000FF"/>
      <w:u w:val="single"/>
    </w:rPr>
  </w:style>
  <w:style w:type="paragraph" w:styleId="BodyText3">
    <w:name w:val="Body Text 3"/>
    <w:basedOn w:val="Normal"/>
    <w:rsid w:val="00687572"/>
    <w:pPr>
      <w:tabs>
        <w:tab w:val="left" w:pos="4320"/>
      </w:tabs>
    </w:pPr>
    <w:rPr>
      <w:rFonts w:ascii="Book Antiqua" w:hAnsi="Book Antiqua"/>
      <w:bCs/>
      <w:sz w:val="22"/>
    </w:rPr>
  </w:style>
  <w:style w:type="paragraph" w:styleId="PlainText">
    <w:name w:val="Plain Text"/>
    <w:basedOn w:val="Normal"/>
    <w:rsid w:val="00C8663B"/>
    <w:rPr>
      <w:rFonts w:ascii="Courier New" w:hAnsi="Courier New" w:cs="Courier New"/>
      <w:sz w:val="20"/>
      <w:szCs w:val="20"/>
    </w:rPr>
  </w:style>
  <w:style w:type="paragraph" w:customStyle="1" w:styleId="Experience1">
    <w:name w:val="Experience1"/>
    <w:link w:val="Experience1Char"/>
    <w:rsid w:val="001C7A7A"/>
    <w:pPr>
      <w:tabs>
        <w:tab w:val="left" w:pos="1800"/>
        <w:tab w:val="right" w:pos="10080"/>
      </w:tabs>
    </w:pPr>
    <w:rPr>
      <w:rFonts w:ascii="Arial" w:hAnsi="Arial" w:cs="Arial"/>
      <w:b/>
      <w:bCs/>
    </w:rPr>
  </w:style>
  <w:style w:type="character" w:customStyle="1" w:styleId="Experience1Char">
    <w:name w:val="Experience1 Char"/>
    <w:basedOn w:val="DefaultParagraphFont"/>
    <w:link w:val="Experience1"/>
    <w:rsid w:val="001C7A7A"/>
    <w:rPr>
      <w:rFonts w:ascii="Arial" w:hAnsi="Arial" w:cs="Arial"/>
      <w:b/>
      <w:bCs/>
    </w:rPr>
  </w:style>
  <w:style w:type="paragraph" w:styleId="BodyText">
    <w:name w:val="Body Text"/>
    <w:basedOn w:val="Normal"/>
    <w:link w:val="BodyTextChar"/>
    <w:rsid w:val="001C7A7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7A7A"/>
    <w:rPr>
      <w:sz w:val="24"/>
      <w:szCs w:val="24"/>
    </w:rPr>
  </w:style>
  <w:style w:type="paragraph" w:customStyle="1" w:styleId="ExperienceList">
    <w:name w:val="ExperienceList"/>
    <w:basedOn w:val="BodyText"/>
    <w:rsid w:val="00751A19"/>
    <w:pPr>
      <w:numPr>
        <w:numId w:val="4"/>
      </w:numPr>
      <w:tabs>
        <w:tab w:val="left" w:pos="360"/>
        <w:tab w:val="right" w:pos="10080"/>
      </w:tabs>
      <w:spacing w:after="0"/>
      <w:ind w:left="360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rsid w:val="00BA215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A2157"/>
    <w:rPr>
      <w:sz w:val="24"/>
      <w:szCs w:val="24"/>
    </w:rPr>
  </w:style>
  <w:style w:type="paragraph" w:styleId="NormalWeb">
    <w:name w:val="Normal (Web)"/>
    <w:basedOn w:val="Normal"/>
    <w:unhideWhenUsed/>
    <w:rsid w:val="00F16A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6EF6"/>
    <w:pPr>
      <w:ind w:left="720"/>
      <w:contextualSpacing/>
    </w:pPr>
  </w:style>
  <w:style w:type="paragraph" w:customStyle="1" w:styleId="Default">
    <w:name w:val="Default"/>
    <w:rsid w:val="002C3FE9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84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D4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84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D43"/>
    <w:rPr>
      <w:sz w:val="24"/>
      <w:szCs w:val="24"/>
    </w:rPr>
  </w:style>
  <w:style w:type="paragraph" w:styleId="BalloonText">
    <w:name w:val="Balloon Text"/>
    <w:basedOn w:val="Normal"/>
    <w:link w:val="BalloonTextChar"/>
    <w:rsid w:val="00384D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4D4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0B2E90"/>
    <w:pPr>
      <w:numPr>
        <w:numId w:val="8"/>
      </w:numPr>
      <w:jc w:val="both"/>
    </w:pPr>
    <w:rPr>
      <w:rFonts w:ascii="Arial" w:hAnsi="Arial" w:cs="Arial"/>
      <w:bCs/>
      <w:snapToGrid w:val="0"/>
      <w:sz w:val="20"/>
      <w:szCs w:val="16"/>
      <w:u w:color="0000FF"/>
    </w:rPr>
  </w:style>
  <w:style w:type="paragraph" w:styleId="BodyTextIndent2">
    <w:name w:val="Body Text Indent 2"/>
    <w:basedOn w:val="Normal"/>
    <w:link w:val="BodyTextIndent2Char"/>
    <w:rsid w:val="00726BF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26BF8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1B4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B41E1"/>
    <w:rPr>
      <w:rFonts w:ascii="Courier New" w:eastAsia="Courier New" w:hAnsi="Courier New" w:cs="Courier New"/>
    </w:rPr>
  </w:style>
  <w:style w:type="paragraph" w:customStyle="1" w:styleId="NormalBlack">
    <w:name w:val="Normal + Black"/>
    <w:basedOn w:val="Normal"/>
    <w:rsid w:val="00471637"/>
    <w:pPr>
      <w:numPr>
        <w:numId w:val="12"/>
      </w:numPr>
    </w:pPr>
    <w:rPr>
      <w:color w:val="000000"/>
    </w:rPr>
  </w:style>
  <w:style w:type="paragraph" w:customStyle="1" w:styleId="NormalArial">
    <w:name w:val="Normal + Arial"/>
    <w:basedOn w:val="NormalBlack"/>
    <w:rsid w:val="00471637"/>
  </w:style>
  <w:style w:type="character" w:customStyle="1" w:styleId="Heading4Char">
    <w:name w:val="Heading 4 Char"/>
    <w:basedOn w:val="DefaultParagraphFont"/>
    <w:link w:val="Heading4"/>
    <w:rsid w:val="00A2231C"/>
    <w:rPr>
      <w:rFonts w:ascii="Verdana" w:hAnsi="Verdana" w:cs="Arial"/>
      <w:b/>
      <w:sz w:val="18"/>
      <w:u w:val="single"/>
    </w:rPr>
  </w:style>
  <w:style w:type="character" w:customStyle="1" w:styleId="Heading5Char">
    <w:name w:val="Heading 5 Char"/>
    <w:basedOn w:val="DefaultParagraphFont"/>
    <w:link w:val="Heading5"/>
    <w:rsid w:val="00A2231C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A2231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E639E"/>
  </w:style>
  <w:style w:type="character" w:customStyle="1" w:styleId="Heading1Char">
    <w:name w:val="Heading 1 Char"/>
    <w:basedOn w:val="DefaultParagraphFont"/>
    <w:link w:val="Heading1"/>
    <w:rsid w:val="00010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bisolutionarchitec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99C6-BA35-4D09-8559-360EE763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9473</CharactersWithSpaces>
  <SharedDoc>false</SharedDoc>
  <HLinks>
    <vt:vector size="12" baseType="variant">
      <vt:variant>
        <vt:i4>4522036</vt:i4>
      </vt:variant>
      <vt:variant>
        <vt:i4>3</vt:i4>
      </vt:variant>
      <vt:variant>
        <vt:i4>0</vt:i4>
      </vt:variant>
      <vt:variant>
        <vt:i4>5</vt:i4>
      </vt:variant>
      <vt:variant>
        <vt:lpwstr>http://education-portal.com/clinical_data_management_training.html</vt:lpwstr>
      </vt:variant>
      <vt:variant>
        <vt:lpwstr/>
      </vt:variant>
      <vt:variant>
        <vt:i4>6881356</vt:i4>
      </vt:variant>
      <vt:variant>
        <vt:i4>0</vt:i4>
      </vt:variant>
      <vt:variant>
        <vt:i4>0</vt:i4>
      </vt:variant>
      <vt:variant>
        <vt:i4>5</vt:i4>
      </vt:variant>
      <vt:variant>
        <vt:lpwstr>mailto:sujanavenkat@gmail.com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David</dc:creator>
  <cp:lastModifiedBy>Venkata Sakamuri</cp:lastModifiedBy>
  <cp:revision>53</cp:revision>
  <cp:lastPrinted>2010-04-29T19:05:00Z</cp:lastPrinted>
  <dcterms:created xsi:type="dcterms:W3CDTF">2022-04-04T21:15:00Z</dcterms:created>
  <dcterms:modified xsi:type="dcterms:W3CDTF">2022-05-04T19:44:00Z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