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80476" w14:textId="2FE2BCC8" w:rsidR="00B52E7B" w:rsidRPr="00385E60" w:rsidRDefault="00B52E7B" w:rsidP="00673F1C">
      <w:pPr>
        <w:pStyle w:val="Heading1"/>
        <w:jc w:val="right"/>
        <w:rPr>
          <w:rFonts w:cstheme="minorHAnsi"/>
          <w:color w:val="auto"/>
        </w:rPr>
      </w:pPr>
      <w:bookmarkStart w:id="0" w:name="_Toc179166142"/>
      <w:r w:rsidRPr="0042614C">
        <w:rPr>
          <w:rFonts w:cstheme="minorHAnsi"/>
          <w:lang w:val="en-US"/>
        </w:rPr>
        <w:t xml:space="preserve">Resume: </w:t>
      </w:r>
      <w:bookmarkEnd w:id="0"/>
      <w:r w:rsidR="00C81454" w:rsidRPr="0042614C">
        <w:rPr>
          <w:rFonts w:cstheme="minorHAnsi"/>
          <w:lang w:val="en-US"/>
        </w:rPr>
        <w:t>SAMPATH KUMAR BHASHETTY</w:t>
      </w:r>
      <w:r w:rsidR="00C81454" w:rsidRPr="0042614C">
        <w:rPr>
          <w:rFonts w:cstheme="minorHAnsi"/>
          <w:color w:val="auto"/>
        </w:rPr>
        <w:t xml:space="preserve"> </w:t>
      </w:r>
      <w:r w:rsidR="00385E60">
        <w:rPr>
          <w:rFonts w:cstheme="minorHAnsi"/>
          <w:color w:val="auto"/>
        </w:rPr>
        <w:t xml:space="preserve">                                                                              </w:t>
      </w:r>
      <w:r w:rsidR="00B84689">
        <w:rPr>
          <w:rFonts w:cstheme="minorHAnsi"/>
          <w:bCs w:val="0"/>
          <w:iCs/>
          <w:lang w:val="en-US"/>
        </w:rPr>
        <w:t>778-791-4425</w:t>
      </w:r>
      <w:r w:rsidR="00885708">
        <w:rPr>
          <w:rFonts w:cstheme="minorHAnsi"/>
          <w:bCs w:val="0"/>
          <w:iCs/>
          <w:lang w:val="en-US"/>
        </w:rPr>
        <w:t xml:space="preserve"> </w:t>
      </w:r>
      <w:r w:rsidR="00385E60">
        <w:rPr>
          <w:rFonts w:cstheme="minorHAnsi"/>
          <w:bCs w:val="0"/>
          <w:iCs/>
          <w:lang w:val="en-US"/>
        </w:rPr>
        <w:t xml:space="preserve"> </w:t>
      </w:r>
      <w:r w:rsidR="00673F1C">
        <w:rPr>
          <w:rFonts w:cstheme="minorHAnsi"/>
          <w:bCs w:val="0"/>
          <w:iCs/>
          <w:lang w:val="en-US"/>
        </w:rPr>
        <w:t xml:space="preserve">            </w:t>
      </w:r>
    </w:p>
    <w:p w14:paraId="227FE46E" w14:textId="77777777" w:rsidR="00B52E7B" w:rsidRPr="0042614C" w:rsidRDefault="00B52E7B" w:rsidP="00B52E7B">
      <w:pPr>
        <w:pStyle w:val="Heading4"/>
        <w:rPr>
          <w:rFonts w:cstheme="minorHAnsi"/>
          <w:lang w:val="en-US"/>
        </w:rPr>
      </w:pPr>
      <w:r w:rsidRPr="0042614C">
        <w:rPr>
          <w:rFonts w:cstheme="minorHAnsi"/>
          <w:lang w:val="en-US"/>
        </w:rPr>
        <w:t>GENERAL INFORMATION</w:t>
      </w:r>
    </w:p>
    <w:p w14:paraId="7EFB9090" w14:textId="77777777" w:rsidR="00A271C2" w:rsidRDefault="00B52E7B" w:rsidP="00B52E7B">
      <w:pPr>
        <w:rPr>
          <w:rFonts w:cstheme="minorHAnsi"/>
          <w:bCs/>
          <w:iCs/>
          <w:sz w:val="22"/>
          <w:szCs w:val="22"/>
          <w:lang w:val="en-US" w:bidi="en-US"/>
        </w:rPr>
      </w:pPr>
      <w:r w:rsidRPr="0042614C">
        <w:rPr>
          <w:rFonts w:cstheme="minorHAnsi"/>
          <w:b/>
          <w:sz w:val="22"/>
          <w:szCs w:val="22"/>
          <w:lang w:val="en-US" w:bidi="en-US"/>
        </w:rPr>
        <w:t>Name</w:t>
      </w:r>
      <w:r w:rsidRPr="0042614C">
        <w:rPr>
          <w:rFonts w:cstheme="minorHAnsi"/>
          <w:sz w:val="22"/>
          <w:szCs w:val="22"/>
          <w:lang w:val="en-US" w:bidi="en-US"/>
        </w:rPr>
        <w:tab/>
      </w:r>
      <w:r w:rsidRPr="0042614C">
        <w:rPr>
          <w:rFonts w:cstheme="minorHAnsi"/>
          <w:sz w:val="22"/>
          <w:szCs w:val="22"/>
          <w:lang w:val="en-US" w:bidi="en-US"/>
        </w:rPr>
        <w:tab/>
        <w:t>:</w:t>
      </w:r>
      <w:r w:rsidRPr="0042614C">
        <w:rPr>
          <w:rFonts w:cstheme="minorHAnsi"/>
          <w:sz w:val="22"/>
          <w:szCs w:val="22"/>
          <w:lang w:val="en-US" w:bidi="en-US"/>
        </w:rPr>
        <w:tab/>
      </w:r>
      <w:r w:rsidR="00C81454" w:rsidRPr="0042614C">
        <w:rPr>
          <w:rFonts w:cstheme="minorHAnsi"/>
          <w:bCs/>
          <w:iCs/>
          <w:sz w:val="22"/>
          <w:szCs w:val="22"/>
          <w:lang w:val="en-US" w:bidi="en-US"/>
        </w:rPr>
        <w:t>Sampath Kumar Bhashetty</w:t>
      </w:r>
    </w:p>
    <w:p w14:paraId="1F6B2754" w14:textId="190CA96F" w:rsidR="00B52E7B" w:rsidRPr="00A271C2" w:rsidRDefault="00A271C2" w:rsidP="00B52E7B">
      <w:pPr>
        <w:rPr>
          <w:rFonts w:cstheme="minorHAnsi"/>
          <w:b/>
          <w:iCs/>
          <w:sz w:val="22"/>
          <w:szCs w:val="22"/>
          <w:lang w:val="en-US" w:bidi="en-US"/>
        </w:rPr>
      </w:pPr>
      <w:r w:rsidRPr="00A271C2">
        <w:rPr>
          <w:rFonts w:cstheme="minorHAnsi"/>
          <w:b/>
          <w:iCs/>
          <w:sz w:val="22"/>
          <w:szCs w:val="22"/>
          <w:lang w:val="en-US" w:bidi="en-US"/>
        </w:rPr>
        <w:t>Email</w:t>
      </w:r>
      <w:r w:rsidR="002353E8" w:rsidRPr="00A271C2">
        <w:rPr>
          <w:rFonts w:cstheme="minorHAnsi"/>
          <w:b/>
          <w:iCs/>
          <w:sz w:val="22"/>
          <w:szCs w:val="22"/>
          <w:lang w:val="en-US" w:bidi="en-US"/>
        </w:rPr>
        <w:tab/>
      </w:r>
      <w:r>
        <w:rPr>
          <w:rFonts w:cstheme="minorHAnsi"/>
          <w:b/>
          <w:iCs/>
          <w:sz w:val="22"/>
          <w:szCs w:val="22"/>
          <w:lang w:val="en-US" w:bidi="en-US"/>
        </w:rPr>
        <w:t xml:space="preserve">               : </w:t>
      </w:r>
      <w:r>
        <w:rPr>
          <w:rFonts w:cstheme="minorHAnsi"/>
          <w:b/>
          <w:iCs/>
          <w:sz w:val="22"/>
          <w:szCs w:val="22"/>
          <w:lang w:val="en-US" w:bidi="en-US"/>
        </w:rPr>
        <w:tab/>
      </w:r>
      <w:r w:rsidRPr="00727B4D">
        <w:rPr>
          <w:rFonts w:cstheme="minorHAnsi"/>
          <w:bCs/>
          <w:iCs/>
          <w:sz w:val="22"/>
          <w:szCs w:val="22"/>
          <w:lang w:val="en-US" w:bidi="en-US"/>
        </w:rPr>
        <w:t>sammybhashetty@gmail.com</w:t>
      </w:r>
    </w:p>
    <w:p w14:paraId="6CD09369" w14:textId="0D5680C0" w:rsidR="006A108D" w:rsidRDefault="006A108D" w:rsidP="006A108D">
      <w:pPr>
        <w:pStyle w:val="Heading4"/>
        <w:spacing w:line="240" w:lineRule="auto"/>
        <w:rPr>
          <w:rFonts w:cstheme="minorHAnsi"/>
        </w:rPr>
      </w:pPr>
      <w:r w:rsidRPr="0042614C">
        <w:rPr>
          <w:rFonts w:cstheme="minorHAnsi"/>
        </w:rPr>
        <w:t xml:space="preserve">Experience </w:t>
      </w:r>
      <w:r w:rsidR="006275F1" w:rsidRPr="0042614C">
        <w:rPr>
          <w:rFonts w:cstheme="minorHAnsi"/>
        </w:rPr>
        <w:t>highlights</w:t>
      </w:r>
    </w:p>
    <w:p w14:paraId="058F0FA0" w14:textId="5E45346F" w:rsidR="00237933" w:rsidRDefault="00BC2A80" w:rsidP="00237933">
      <w:pPr>
        <w:spacing w:before="100" w:beforeAutospacing="1" w:after="113"/>
        <w:ind w:left="6"/>
        <w:jc w:val="both"/>
        <w:rPr>
          <w:sz w:val="22"/>
          <w:szCs w:val="22"/>
        </w:rPr>
      </w:pPr>
      <w:r>
        <w:rPr>
          <w:sz w:val="22"/>
          <w:szCs w:val="22"/>
        </w:rPr>
        <w:t>1</w:t>
      </w:r>
      <w:r w:rsidR="00B84689">
        <w:rPr>
          <w:sz w:val="22"/>
          <w:szCs w:val="22"/>
        </w:rPr>
        <w:t>5</w:t>
      </w:r>
      <w:r>
        <w:rPr>
          <w:sz w:val="22"/>
          <w:szCs w:val="22"/>
        </w:rPr>
        <w:t>+</w:t>
      </w:r>
      <w:r w:rsidR="00237933">
        <w:rPr>
          <w:sz w:val="22"/>
          <w:szCs w:val="22"/>
        </w:rPr>
        <w:t xml:space="preserve"> </w:t>
      </w:r>
      <w:r w:rsidR="00237933" w:rsidRPr="008E7F97">
        <w:rPr>
          <w:sz w:val="22"/>
          <w:szCs w:val="22"/>
        </w:rPr>
        <w:t xml:space="preserve">years of professional </w:t>
      </w:r>
      <w:r w:rsidR="00237933">
        <w:rPr>
          <w:sz w:val="22"/>
          <w:szCs w:val="22"/>
        </w:rPr>
        <w:t xml:space="preserve">experience in </w:t>
      </w:r>
      <w:r w:rsidR="00237933" w:rsidRPr="008E7F97">
        <w:rPr>
          <w:sz w:val="22"/>
          <w:szCs w:val="22"/>
        </w:rPr>
        <w:t>software Architecture,</w:t>
      </w:r>
      <w:r w:rsidR="00237933">
        <w:rPr>
          <w:sz w:val="22"/>
          <w:szCs w:val="22"/>
        </w:rPr>
        <w:t xml:space="preserve"> design, </w:t>
      </w:r>
      <w:r w:rsidR="007D00F3">
        <w:rPr>
          <w:sz w:val="22"/>
          <w:szCs w:val="22"/>
        </w:rPr>
        <w:t>implementation,</w:t>
      </w:r>
      <w:r w:rsidR="00237933">
        <w:rPr>
          <w:sz w:val="22"/>
          <w:szCs w:val="22"/>
        </w:rPr>
        <w:t xml:space="preserve"> and maintenance</w:t>
      </w:r>
      <w:r>
        <w:rPr>
          <w:sz w:val="22"/>
          <w:szCs w:val="22"/>
        </w:rPr>
        <w:t>, w</w:t>
      </w:r>
      <w:r w:rsidR="00237933">
        <w:rPr>
          <w:sz w:val="22"/>
          <w:szCs w:val="22"/>
        </w:rPr>
        <w:t>orked as Engineering Project Manager, Business Analyst, Onsite Coordinator and Technical lead to provide End to End BI solution.</w:t>
      </w:r>
      <w:r w:rsidR="00237933" w:rsidRPr="008E7F97">
        <w:rPr>
          <w:sz w:val="22"/>
          <w:szCs w:val="22"/>
        </w:rPr>
        <w:t xml:space="preserve"> </w:t>
      </w:r>
      <w:r w:rsidR="007C6349">
        <w:rPr>
          <w:sz w:val="22"/>
          <w:szCs w:val="22"/>
        </w:rPr>
        <w:t>Also</w:t>
      </w:r>
      <w:r w:rsidR="00237933">
        <w:rPr>
          <w:sz w:val="22"/>
          <w:szCs w:val="22"/>
        </w:rPr>
        <w:t xml:space="preserve"> experienced in .Net application development, Excel VBA programming, Business Intelligence including </w:t>
      </w:r>
      <w:r w:rsidR="004351E6">
        <w:rPr>
          <w:sz w:val="22"/>
          <w:szCs w:val="22"/>
        </w:rPr>
        <w:t>Microsoft Azure</w:t>
      </w:r>
      <w:r w:rsidR="00F733B5">
        <w:rPr>
          <w:sz w:val="22"/>
          <w:szCs w:val="22"/>
        </w:rPr>
        <w:t xml:space="preserve"> Services, </w:t>
      </w:r>
      <w:r w:rsidR="00F733B5" w:rsidRPr="00F733B5">
        <w:rPr>
          <w:b/>
          <w:bCs/>
          <w:sz w:val="22"/>
          <w:szCs w:val="22"/>
        </w:rPr>
        <w:t>Azure Data Factory, Azure Data Bricks, Azure Synapse Analytics</w:t>
      </w:r>
      <w:r w:rsidR="004351E6">
        <w:rPr>
          <w:sz w:val="22"/>
          <w:szCs w:val="22"/>
        </w:rPr>
        <w:t xml:space="preserve">, </w:t>
      </w:r>
      <w:r w:rsidR="00237933">
        <w:rPr>
          <w:sz w:val="22"/>
          <w:szCs w:val="22"/>
        </w:rPr>
        <w:t>Power BI/Self-service BI, Power BI</w:t>
      </w:r>
      <w:r w:rsidR="004D03BA">
        <w:rPr>
          <w:sz w:val="22"/>
          <w:szCs w:val="22"/>
        </w:rPr>
        <w:t xml:space="preserve"> Gen2</w:t>
      </w:r>
      <w:r>
        <w:rPr>
          <w:sz w:val="22"/>
          <w:szCs w:val="22"/>
        </w:rPr>
        <w:t>.</w:t>
      </w:r>
    </w:p>
    <w:p w14:paraId="5C5729D1" w14:textId="553A4AA3" w:rsidR="00237933" w:rsidRDefault="00576EAC" w:rsidP="00237933">
      <w:pPr>
        <w:spacing w:before="100" w:beforeAutospacing="1" w:after="113"/>
        <w:ind w:left="6"/>
        <w:jc w:val="both"/>
        <w:rPr>
          <w:sz w:val="22"/>
          <w:szCs w:val="22"/>
        </w:rPr>
      </w:pPr>
      <w:r>
        <w:rPr>
          <w:sz w:val="22"/>
          <w:szCs w:val="22"/>
        </w:rPr>
        <w:t>6</w:t>
      </w:r>
      <w:r w:rsidR="00237933">
        <w:rPr>
          <w:sz w:val="22"/>
          <w:szCs w:val="22"/>
        </w:rPr>
        <w:t>+ years of experience working from onsite as Project Manager</w:t>
      </w:r>
      <w:r w:rsidR="00D64B69">
        <w:rPr>
          <w:sz w:val="22"/>
          <w:szCs w:val="22"/>
        </w:rPr>
        <w:t xml:space="preserve"> and SME (Subject matter expert)</w:t>
      </w:r>
      <w:r w:rsidR="00237933">
        <w:rPr>
          <w:sz w:val="22"/>
          <w:szCs w:val="22"/>
        </w:rPr>
        <w:t xml:space="preserve">, managing various stakeholders including requirement, change management working with Onsite and Offshore Model, </w:t>
      </w:r>
      <w:r w:rsidR="00816D41">
        <w:rPr>
          <w:sz w:val="22"/>
          <w:szCs w:val="22"/>
        </w:rPr>
        <w:t>which</w:t>
      </w:r>
      <w:r w:rsidR="00506C09">
        <w:rPr>
          <w:sz w:val="22"/>
          <w:szCs w:val="22"/>
        </w:rPr>
        <w:t xml:space="preserve"> needs</w:t>
      </w:r>
      <w:r w:rsidR="00237933">
        <w:rPr>
          <w:sz w:val="22"/>
          <w:szCs w:val="22"/>
        </w:rPr>
        <w:t xml:space="preserve"> e</w:t>
      </w:r>
      <w:r w:rsidR="00237933" w:rsidRPr="008E7F97">
        <w:rPr>
          <w:sz w:val="22"/>
          <w:szCs w:val="22"/>
        </w:rPr>
        <w:t>xcellent communication skills and</w:t>
      </w:r>
      <w:r w:rsidR="00237933">
        <w:rPr>
          <w:sz w:val="22"/>
          <w:szCs w:val="22"/>
        </w:rPr>
        <w:t xml:space="preserve"> a </w:t>
      </w:r>
      <w:r w:rsidR="00237933" w:rsidRPr="008E7F97">
        <w:rPr>
          <w:sz w:val="22"/>
          <w:szCs w:val="22"/>
        </w:rPr>
        <w:t xml:space="preserve">great </w:t>
      </w:r>
      <w:r w:rsidR="007D00F3" w:rsidRPr="008E7F97">
        <w:rPr>
          <w:sz w:val="22"/>
          <w:szCs w:val="22"/>
        </w:rPr>
        <w:t>collaborator</w:t>
      </w:r>
      <w:r w:rsidR="00237933" w:rsidRPr="008E7F97">
        <w:rPr>
          <w:sz w:val="22"/>
          <w:szCs w:val="22"/>
        </w:rPr>
        <w:t xml:space="preserve"> with short learning curves</w:t>
      </w:r>
      <w:r w:rsidR="00237933">
        <w:rPr>
          <w:sz w:val="22"/>
          <w:szCs w:val="22"/>
        </w:rPr>
        <w:t>.</w:t>
      </w:r>
    </w:p>
    <w:p w14:paraId="595B05C0" w14:textId="7E9A7786" w:rsidR="00633D2D" w:rsidRPr="00633D2D" w:rsidRDefault="009765B4" w:rsidP="00633D2D">
      <w:pPr>
        <w:numPr>
          <w:ilvl w:val="0"/>
          <w:numId w:val="13"/>
        </w:numPr>
        <w:spacing w:before="0" w:line="240" w:lineRule="auto"/>
        <w:jc w:val="both"/>
        <w:rPr>
          <w:rFonts w:cstheme="minorHAnsi"/>
          <w:sz w:val="22"/>
          <w:szCs w:val="22"/>
        </w:rPr>
      </w:pPr>
      <w:r>
        <w:rPr>
          <w:rFonts w:cstheme="minorHAnsi"/>
          <w:b/>
          <w:sz w:val="22"/>
          <w:szCs w:val="22"/>
        </w:rPr>
        <w:t>Multi</w:t>
      </w:r>
      <w:r w:rsidR="00102E94">
        <w:rPr>
          <w:rFonts w:cstheme="minorHAnsi"/>
          <w:b/>
          <w:sz w:val="22"/>
          <w:szCs w:val="22"/>
        </w:rPr>
        <w:t>-</w:t>
      </w:r>
      <w:r w:rsidR="00842990">
        <w:rPr>
          <w:rFonts w:cstheme="minorHAnsi"/>
          <w:b/>
          <w:sz w:val="22"/>
          <w:szCs w:val="22"/>
        </w:rPr>
        <w:t>c</w:t>
      </w:r>
      <w:r w:rsidR="007F09F8">
        <w:rPr>
          <w:rFonts w:cstheme="minorHAnsi"/>
          <w:b/>
          <w:sz w:val="22"/>
          <w:szCs w:val="22"/>
        </w:rPr>
        <w:t>ountry and multi-cultural work</w:t>
      </w:r>
      <w:r w:rsidR="001A7300" w:rsidRPr="001F2132">
        <w:rPr>
          <w:rFonts w:cstheme="minorHAnsi"/>
          <w:b/>
          <w:sz w:val="22"/>
          <w:szCs w:val="22"/>
        </w:rPr>
        <w:t xml:space="preserve"> </w:t>
      </w:r>
      <w:r w:rsidR="00855295" w:rsidRPr="006842EA">
        <w:rPr>
          <w:rFonts w:cstheme="minorHAnsi"/>
          <w:sz w:val="22"/>
          <w:szCs w:val="22"/>
        </w:rPr>
        <w:t>experience</w:t>
      </w:r>
      <w:r w:rsidR="00855295">
        <w:rPr>
          <w:rFonts w:cstheme="minorHAnsi"/>
          <w:sz w:val="22"/>
          <w:szCs w:val="22"/>
        </w:rPr>
        <w:t xml:space="preserve"> </w:t>
      </w:r>
      <w:r w:rsidR="00962679">
        <w:rPr>
          <w:rFonts w:cstheme="minorHAnsi"/>
          <w:sz w:val="22"/>
          <w:szCs w:val="22"/>
        </w:rPr>
        <w:t>o</w:t>
      </w:r>
      <w:r w:rsidR="006842EA">
        <w:rPr>
          <w:rFonts w:cstheme="minorHAnsi"/>
          <w:sz w:val="22"/>
          <w:szCs w:val="22"/>
        </w:rPr>
        <w:t xml:space="preserve">n </w:t>
      </w:r>
      <w:r w:rsidR="006842EA" w:rsidRPr="006842EA">
        <w:rPr>
          <w:rFonts w:cstheme="minorHAnsi"/>
          <w:sz w:val="22"/>
          <w:szCs w:val="22"/>
        </w:rPr>
        <w:t>global assignments</w:t>
      </w:r>
      <w:r w:rsidR="006842EA">
        <w:rPr>
          <w:rFonts w:cstheme="minorHAnsi"/>
          <w:sz w:val="22"/>
          <w:szCs w:val="22"/>
        </w:rPr>
        <w:t xml:space="preserve"> </w:t>
      </w:r>
      <w:r w:rsidR="00604C4E">
        <w:rPr>
          <w:rFonts w:cstheme="minorHAnsi"/>
          <w:sz w:val="22"/>
          <w:szCs w:val="22"/>
        </w:rPr>
        <w:t>across</w:t>
      </w:r>
      <w:r w:rsidR="00855295">
        <w:rPr>
          <w:rFonts w:cstheme="minorHAnsi"/>
          <w:sz w:val="22"/>
          <w:szCs w:val="22"/>
        </w:rPr>
        <w:t xml:space="preserve"> India, </w:t>
      </w:r>
      <w:r w:rsidR="00093C74">
        <w:rPr>
          <w:rFonts w:cstheme="minorHAnsi"/>
          <w:sz w:val="22"/>
          <w:szCs w:val="22"/>
        </w:rPr>
        <w:t xml:space="preserve">Canada, </w:t>
      </w:r>
      <w:r w:rsidR="00855295">
        <w:rPr>
          <w:rFonts w:cstheme="minorHAnsi"/>
          <w:sz w:val="22"/>
          <w:szCs w:val="22"/>
        </w:rPr>
        <w:t xml:space="preserve">United States of America, </w:t>
      </w:r>
      <w:r w:rsidR="00816D41">
        <w:rPr>
          <w:rFonts w:cstheme="minorHAnsi"/>
          <w:sz w:val="22"/>
          <w:szCs w:val="22"/>
        </w:rPr>
        <w:t>Denmark,</w:t>
      </w:r>
      <w:r w:rsidR="00B87527">
        <w:rPr>
          <w:rFonts w:cstheme="minorHAnsi"/>
          <w:sz w:val="22"/>
          <w:szCs w:val="22"/>
        </w:rPr>
        <w:t xml:space="preserve"> and United Kingdom</w:t>
      </w:r>
      <w:r w:rsidR="003626E1">
        <w:rPr>
          <w:rFonts w:cstheme="minorHAnsi"/>
          <w:sz w:val="22"/>
          <w:szCs w:val="22"/>
        </w:rPr>
        <w:t>.</w:t>
      </w:r>
    </w:p>
    <w:p w14:paraId="5A632A2A" w14:textId="0FACA9C4" w:rsidR="00C4064D" w:rsidRPr="00746FAD" w:rsidRDefault="00C4064D" w:rsidP="00C4064D">
      <w:pPr>
        <w:numPr>
          <w:ilvl w:val="0"/>
          <w:numId w:val="13"/>
        </w:numPr>
        <w:spacing w:before="0" w:line="240" w:lineRule="auto"/>
        <w:jc w:val="both"/>
        <w:rPr>
          <w:rFonts w:cstheme="minorHAnsi"/>
          <w:sz w:val="22"/>
          <w:szCs w:val="22"/>
        </w:rPr>
      </w:pPr>
      <w:r w:rsidRPr="00746FAD">
        <w:rPr>
          <w:rFonts w:cstheme="minorHAnsi"/>
          <w:sz w:val="22"/>
          <w:szCs w:val="22"/>
        </w:rPr>
        <w:t xml:space="preserve">Experienced in developing detailed project </w:t>
      </w:r>
      <w:r w:rsidR="003B2A20" w:rsidRPr="00746FAD">
        <w:rPr>
          <w:rFonts w:cstheme="minorHAnsi"/>
          <w:sz w:val="22"/>
          <w:szCs w:val="22"/>
        </w:rPr>
        <w:t>plans</w:t>
      </w:r>
      <w:r w:rsidR="003B2A20">
        <w:rPr>
          <w:rFonts w:cstheme="minorHAnsi"/>
          <w:sz w:val="22"/>
          <w:szCs w:val="22"/>
        </w:rPr>
        <w:t>,</w:t>
      </w:r>
      <w:r w:rsidR="003B2A20" w:rsidRPr="00746FAD">
        <w:rPr>
          <w:rFonts w:cstheme="minorHAnsi"/>
          <w:sz w:val="22"/>
          <w:szCs w:val="22"/>
        </w:rPr>
        <w:t xml:space="preserve"> effort</w:t>
      </w:r>
      <w:r w:rsidR="003B2A20">
        <w:rPr>
          <w:rFonts w:cstheme="minorHAnsi"/>
          <w:sz w:val="22"/>
          <w:szCs w:val="22"/>
        </w:rPr>
        <w:t>s</w:t>
      </w:r>
      <w:r w:rsidRPr="00746FAD">
        <w:rPr>
          <w:rFonts w:cstheme="minorHAnsi"/>
          <w:sz w:val="22"/>
          <w:szCs w:val="22"/>
        </w:rPr>
        <w:t xml:space="preserve"> estimation, resource allocation &amp; management, </w:t>
      </w:r>
      <w:r w:rsidR="00E6326B" w:rsidRPr="00746FAD">
        <w:rPr>
          <w:rFonts w:cstheme="minorHAnsi"/>
          <w:sz w:val="22"/>
          <w:szCs w:val="22"/>
        </w:rPr>
        <w:t>release</w:t>
      </w:r>
      <w:r w:rsidR="00E6326B">
        <w:rPr>
          <w:rFonts w:cstheme="minorHAnsi"/>
          <w:sz w:val="22"/>
          <w:szCs w:val="22"/>
        </w:rPr>
        <w:t xml:space="preserve">, </w:t>
      </w:r>
      <w:r w:rsidR="006B3392" w:rsidRPr="00746FAD">
        <w:rPr>
          <w:rFonts w:cstheme="minorHAnsi"/>
          <w:sz w:val="22"/>
          <w:szCs w:val="22"/>
        </w:rPr>
        <w:t>implementation,</w:t>
      </w:r>
      <w:r w:rsidRPr="00746FAD">
        <w:rPr>
          <w:rFonts w:cstheme="minorHAnsi"/>
          <w:sz w:val="22"/>
          <w:szCs w:val="22"/>
        </w:rPr>
        <w:t xml:space="preserve"> and delivery.</w:t>
      </w:r>
    </w:p>
    <w:p w14:paraId="16EC15B7" w14:textId="1BF4FA8B" w:rsidR="00237933" w:rsidRPr="00746FAD" w:rsidRDefault="00237933" w:rsidP="00746FAD">
      <w:pPr>
        <w:numPr>
          <w:ilvl w:val="0"/>
          <w:numId w:val="13"/>
        </w:numPr>
        <w:spacing w:before="0" w:line="240" w:lineRule="auto"/>
        <w:jc w:val="both"/>
        <w:rPr>
          <w:rFonts w:cstheme="minorHAnsi"/>
          <w:sz w:val="22"/>
          <w:szCs w:val="22"/>
        </w:rPr>
      </w:pPr>
      <w:r w:rsidRPr="00746FAD">
        <w:rPr>
          <w:rFonts w:cstheme="minorHAnsi"/>
          <w:sz w:val="22"/>
          <w:szCs w:val="22"/>
        </w:rPr>
        <w:t xml:space="preserve">As a </w:t>
      </w:r>
      <w:r w:rsidRPr="003A44EA">
        <w:rPr>
          <w:rFonts w:cstheme="minorHAnsi"/>
          <w:sz w:val="22"/>
          <w:szCs w:val="22"/>
        </w:rPr>
        <w:t>Subject Matter Expert</w:t>
      </w:r>
      <w:r w:rsidRPr="00746FAD">
        <w:rPr>
          <w:rFonts w:cstheme="minorHAnsi"/>
          <w:sz w:val="22"/>
          <w:szCs w:val="22"/>
        </w:rPr>
        <w:t xml:space="preserve"> (SME), can understand the scope of the project requirements &amp; deliverables. </w:t>
      </w:r>
    </w:p>
    <w:p w14:paraId="61F1B78C" w14:textId="77777777" w:rsidR="00237933" w:rsidRPr="00746FAD" w:rsidRDefault="00237933" w:rsidP="00746FAD">
      <w:pPr>
        <w:numPr>
          <w:ilvl w:val="0"/>
          <w:numId w:val="13"/>
        </w:numPr>
        <w:spacing w:before="0" w:line="240" w:lineRule="auto"/>
        <w:jc w:val="both"/>
        <w:rPr>
          <w:rFonts w:cstheme="minorHAnsi"/>
          <w:sz w:val="22"/>
          <w:szCs w:val="22"/>
        </w:rPr>
      </w:pPr>
      <w:r w:rsidRPr="00746FAD">
        <w:rPr>
          <w:rFonts w:cstheme="minorHAnsi"/>
          <w:sz w:val="22"/>
          <w:szCs w:val="22"/>
        </w:rPr>
        <w:t>Experience in applying SDM’s – Waterfall and Agile / Iterative project development methodologies.</w:t>
      </w:r>
    </w:p>
    <w:p w14:paraId="61C740F0" w14:textId="0E729D09" w:rsidR="00237933" w:rsidRPr="00746FAD" w:rsidRDefault="00237933" w:rsidP="00746FAD">
      <w:pPr>
        <w:numPr>
          <w:ilvl w:val="0"/>
          <w:numId w:val="13"/>
        </w:numPr>
        <w:spacing w:before="0" w:line="240" w:lineRule="auto"/>
        <w:jc w:val="both"/>
        <w:rPr>
          <w:rFonts w:cstheme="minorHAnsi"/>
          <w:sz w:val="22"/>
          <w:szCs w:val="22"/>
        </w:rPr>
      </w:pPr>
      <w:r w:rsidRPr="00746FAD">
        <w:rPr>
          <w:rFonts w:cstheme="minorHAnsi"/>
          <w:sz w:val="22"/>
          <w:szCs w:val="22"/>
        </w:rPr>
        <w:t xml:space="preserve">As SME responsible for leading projects, on-board resources, guide teams and drive the deliverables. </w:t>
      </w:r>
      <w:r w:rsidR="00746FAD">
        <w:rPr>
          <w:rFonts w:cstheme="minorHAnsi"/>
          <w:sz w:val="22"/>
          <w:szCs w:val="22"/>
        </w:rPr>
        <w:t xml:space="preserve"> </w:t>
      </w:r>
    </w:p>
    <w:p w14:paraId="3413142D" w14:textId="4E8DD69F" w:rsidR="00237933" w:rsidRPr="00746FAD" w:rsidRDefault="00237933" w:rsidP="00746FAD">
      <w:pPr>
        <w:numPr>
          <w:ilvl w:val="0"/>
          <w:numId w:val="13"/>
        </w:numPr>
        <w:spacing w:before="0" w:line="240" w:lineRule="auto"/>
        <w:jc w:val="both"/>
        <w:rPr>
          <w:rFonts w:cstheme="minorHAnsi"/>
          <w:sz w:val="22"/>
          <w:szCs w:val="22"/>
        </w:rPr>
      </w:pPr>
      <w:r w:rsidRPr="00746FAD">
        <w:rPr>
          <w:rFonts w:cstheme="minorHAnsi"/>
          <w:sz w:val="22"/>
          <w:szCs w:val="22"/>
        </w:rPr>
        <w:t xml:space="preserve">Expertise in applying the best practices in the project day-to-day priorities in adherence to the project scope </w:t>
      </w:r>
    </w:p>
    <w:p w14:paraId="5AF9C5C8" w14:textId="77777777" w:rsidR="00237933" w:rsidRPr="00746FAD" w:rsidRDefault="00237933" w:rsidP="00746FAD">
      <w:pPr>
        <w:numPr>
          <w:ilvl w:val="0"/>
          <w:numId w:val="13"/>
        </w:numPr>
        <w:spacing w:before="0" w:line="240" w:lineRule="auto"/>
        <w:jc w:val="both"/>
        <w:rPr>
          <w:rFonts w:cstheme="minorHAnsi"/>
          <w:sz w:val="22"/>
          <w:szCs w:val="22"/>
        </w:rPr>
      </w:pPr>
      <w:r w:rsidRPr="00746FAD">
        <w:rPr>
          <w:rFonts w:cstheme="minorHAnsi"/>
          <w:sz w:val="22"/>
          <w:szCs w:val="22"/>
        </w:rPr>
        <w:t>Expertise in identifying the project risks, develop mitigation plan and resolving.</w:t>
      </w:r>
    </w:p>
    <w:p w14:paraId="3B2575C7" w14:textId="425032EC" w:rsidR="00237933" w:rsidRPr="00746FAD" w:rsidRDefault="00816D41" w:rsidP="00746FAD">
      <w:pPr>
        <w:numPr>
          <w:ilvl w:val="0"/>
          <w:numId w:val="13"/>
        </w:numPr>
        <w:spacing w:before="0" w:line="240" w:lineRule="auto"/>
        <w:jc w:val="both"/>
        <w:rPr>
          <w:rFonts w:cstheme="minorHAnsi"/>
          <w:sz w:val="22"/>
          <w:szCs w:val="22"/>
        </w:rPr>
      </w:pPr>
      <w:r w:rsidRPr="00746FAD">
        <w:rPr>
          <w:rFonts w:cstheme="minorHAnsi"/>
          <w:sz w:val="22"/>
          <w:szCs w:val="22"/>
        </w:rPr>
        <w:t>Initiative-taking</w:t>
      </w:r>
      <w:r w:rsidR="00237933" w:rsidRPr="00746FAD">
        <w:rPr>
          <w:rFonts w:cstheme="minorHAnsi"/>
          <w:sz w:val="22"/>
          <w:szCs w:val="22"/>
        </w:rPr>
        <w:t xml:space="preserve"> to learn </w:t>
      </w:r>
      <w:r w:rsidRPr="00746FAD">
        <w:rPr>
          <w:rFonts w:cstheme="minorHAnsi"/>
          <w:sz w:val="22"/>
          <w:szCs w:val="22"/>
        </w:rPr>
        <w:t>modern technologies</w:t>
      </w:r>
      <w:r w:rsidR="00237933" w:rsidRPr="00746FAD">
        <w:rPr>
          <w:rFonts w:cstheme="minorHAnsi"/>
          <w:sz w:val="22"/>
          <w:szCs w:val="22"/>
        </w:rPr>
        <w:t>, tools, project management procedures.</w:t>
      </w:r>
    </w:p>
    <w:p w14:paraId="27243141" w14:textId="77777777" w:rsidR="00237933" w:rsidRPr="00746FAD" w:rsidRDefault="00237933" w:rsidP="00746FAD">
      <w:pPr>
        <w:numPr>
          <w:ilvl w:val="0"/>
          <w:numId w:val="13"/>
        </w:numPr>
        <w:spacing w:before="0" w:line="240" w:lineRule="auto"/>
        <w:jc w:val="both"/>
        <w:rPr>
          <w:rFonts w:cstheme="minorHAnsi"/>
          <w:sz w:val="22"/>
          <w:szCs w:val="22"/>
        </w:rPr>
      </w:pPr>
      <w:r w:rsidRPr="00746FAD">
        <w:rPr>
          <w:rFonts w:cstheme="minorHAnsi"/>
          <w:sz w:val="22"/>
          <w:szCs w:val="22"/>
        </w:rPr>
        <w:t>Strong leadership, communication and negotiating skills.</w:t>
      </w:r>
    </w:p>
    <w:p w14:paraId="5F265922" w14:textId="77777777" w:rsidR="00237933" w:rsidRPr="00746FAD" w:rsidRDefault="00237933" w:rsidP="00746FAD">
      <w:pPr>
        <w:numPr>
          <w:ilvl w:val="0"/>
          <w:numId w:val="13"/>
        </w:numPr>
        <w:spacing w:before="0" w:line="240" w:lineRule="auto"/>
        <w:jc w:val="both"/>
        <w:rPr>
          <w:rFonts w:cstheme="minorHAnsi"/>
          <w:sz w:val="22"/>
          <w:szCs w:val="22"/>
        </w:rPr>
      </w:pPr>
      <w:r w:rsidRPr="00746FAD">
        <w:rPr>
          <w:rFonts w:cstheme="minorHAnsi"/>
          <w:sz w:val="22"/>
          <w:szCs w:val="22"/>
        </w:rPr>
        <w:t>Responsible for application Service Level Agreement (SLA’s).</w:t>
      </w:r>
    </w:p>
    <w:p w14:paraId="5D3665D6" w14:textId="77777777" w:rsidR="00237933" w:rsidRPr="00746FAD" w:rsidRDefault="00237933" w:rsidP="00746FAD">
      <w:pPr>
        <w:numPr>
          <w:ilvl w:val="0"/>
          <w:numId w:val="13"/>
        </w:numPr>
        <w:spacing w:before="0" w:line="240" w:lineRule="auto"/>
        <w:jc w:val="both"/>
        <w:rPr>
          <w:rFonts w:cstheme="minorHAnsi"/>
          <w:sz w:val="22"/>
          <w:szCs w:val="22"/>
        </w:rPr>
      </w:pPr>
      <w:r w:rsidRPr="00746FAD">
        <w:rPr>
          <w:rFonts w:cstheme="minorHAnsi"/>
          <w:sz w:val="22"/>
          <w:szCs w:val="22"/>
        </w:rPr>
        <w:t>Experience in effective handling in production issue review meetings through Problem Management.</w:t>
      </w:r>
    </w:p>
    <w:p w14:paraId="014A88B4" w14:textId="4CD0D83F" w:rsidR="006A1A54" w:rsidRDefault="00237933" w:rsidP="00C4064D">
      <w:pPr>
        <w:numPr>
          <w:ilvl w:val="0"/>
          <w:numId w:val="13"/>
        </w:numPr>
        <w:spacing w:before="0" w:line="240" w:lineRule="auto"/>
        <w:jc w:val="both"/>
        <w:rPr>
          <w:rFonts w:cstheme="minorHAnsi"/>
          <w:sz w:val="22"/>
          <w:szCs w:val="22"/>
        </w:rPr>
      </w:pPr>
      <w:r w:rsidRPr="00746FAD">
        <w:rPr>
          <w:rFonts w:cstheme="minorHAnsi"/>
          <w:sz w:val="22"/>
          <w:szCs w:val="22"/>
        </w:rPr>
        <w:t>Experience in developing and deploying applications in n-tier architecture.</w:t>
      </w:r>
      <w:r w:rsidR="00C4064D">
        <w:rPr>
          <w:rFonts w:cstheme="minorHAnsi"/>
          <w:sz w:val="22"/>
          <w:szCs w:val="22"/>
        </w:rPr>
        <w:t xml:space="preserve"> </w:t>
      </w:r>
    </w:p>
    <w:p w14:paraId="58526E26" w14:textId="77777777" w:rsidR="00F52922" w:rsidRPr="00746FAD" w:rsidRDefault="00F52922" w:rsidP="00F52922">
      <w:pPr>
        <w:numPr>
          <w:ilvl w:val="0"/>
          <w:numId w:val="13"/>
        </w:numPr>
        <w:spacing w:before="0" w:line="240" w:lineRule="auto"/>
        <w:jc w:val="both"/>
        <w:rPr>
          <w:rFonts w:cstheme="minorHAnsi"/>
          <w:sz w:val="22"/>
          <w:szCs w:val="22"/>
        </w:rPr>
      </w:pPr>
      <w:r w:rsidRPr="00746FAD">
        <w:rPr>
          <w:rFonts w:cstheme="minorHAnsi"/>
          <w:sz w:val="22"/>
          <w:szCs w:val="22"/>
        </w:rPr>
        <w:t>Experience in using Microsoft Project Management Tool.</w:t>
      </w:r>
    </w:p>
    <w:p w14:paraId="6D58980B" w14:textId="0BDCA549" w:rsidR="00F52922" w:rsidRPr="00746FAD" w:rsidRDefault="00F52922" w:rsidP="00F52922">
      <w:pPr>
        <w:numPr>
          <w:ilvl w:val="0"/>
          <w:numId w:val="13"/>
        </w:numPr>
        <w:spacing w:before="0" w:line="240" w:lineRule="auto"/>
        <w:jc w:val="both"/>
        <w:rPr>
          <w:rFonts w:cstheme="minorHAnsi"/>
          <w:sz w:val="22"/>
          <w:szCs w:val="22"/>
        </w:rPr>
      </w:pPr>
      <w:r w:rsidRPr="00746FAD">
        <w:rPr>
          <w:rFonts w:cstheme="minorHAnsi"/>
          <w:sz w:val="22"/>
          <w:szCs w:val="22"/>
        </w:rPr>
        <w:t xml:space="preserve">Expertise in facilitating &amp; handling project team meetings and follow </w:t>
      </w:r>
      <w:r w:rsidR="00816D41" w:rsidRPr="00746FAD">
        <w:rPr>
          <w:rFonts w:cstheme="minorHAnsi"/>
          <w:sz w:val="22"/>
          <w:szCs w:val="22"/>
        </w:rPr>
        <w:t>ups</w:t>
      </w:r>
      <w:r w:rsidRPr="00746FAD">
        <w:rPr>
          <w:rFonts w:cstheme="minorHAnsi"/>
          <w:sz w:val="22"/>
          <w:szCs w:val="22"/>
        </w:rPr>
        <w:t>.</w:t>
      </w:r>
    </w:p>
    <w:p w14:paraId="7ACDE1F1" w14:textId="37D1B4A7" w:rsidR="00F52922" w:rsidRPr="00746FAD" w:rsidRDefault="00F52922" w:rsidP="00F52922">
      <w:pPr>
        <w:numPr>
          <w:ilvl w:val="0"/>
          <w:numId w:val="13"/>
        </w:numPr>
        <w:spacing w:before="0" w:line="240" w:lineRule="auto"/>
        <w:jc w:val="both"/>
        <w:rPr>
          <w:rFonts w:cstheme="minorHAnsi"/>
          <w:sz w:val="22"/>
          <w:szCs w:val="22"/>
        </w:rPr>
      </w:pPr>
      <w:r w:rsidRPr="00746FAD">
        <w:rPr>
          <w:rFonts w:cstheme="minorHAnsi"/>
          <w:sz w:val="22"/>
          <w:szCs w:val="22"/>
        </w:rPr>
        <w:t xml:space="preserve">Maintain strong relationship with business stakeholders (Client), domain architects, technical solution owners, IT managers, problem management teams, DBA’s, </w:t>
      </w:r>
      <w:r w:rsidR="00816D41" w:rsidRPr="00746FAD">
        <w:rPr>
          <w:rFonts w:cstheme="minorHAnsi"/>
          <w:sz w:val="22"/>
          <w:szCs w:val="22"/>
        </w:rPr>
        <w:t>QAs,</w:t>
      </w:r>
      <w:r w:rsidRPr="00746FAD">
        <w:rPr>
          <w:rFonts w:cstheme="minorHAnsi"/>
          <w:sz w:val="22"/>
          <w:szCs w:val="22"/>
        </w:rPr>
        <w:t xml:space="preserve"> and network &amp; infrastructure teams.</w:t>
      </w:r>
    </w:p>
    <w:p w14:paraId="4761D5CF" w14:textId="77777777" w:rsidR="00F52922" w:rsidRPr="00746FAD" w:rsidRDefault="00F52922" w:rsidP="00F52922">
      <w:pPr>
        <w:numPr>
          <w:ilvl w:val="0"/>
          <w:numId w:val="13"/>
        </w:numPr>
        <w:spacing w:before="0" w:line="240" w:lineRule="auto"/>
        <w:jc w:val="both"/>
        <w:rPr>
          <w:rFonts w:cstheme="minorHAnsi"/>
          <w:sz w:val="22"/>
          <w:szCs w:val="22"/>
        </w:rPr>
      </w:pPr>
      <w:r w:rsidRPr="00746FAD">
        <w:rPr>
          <w:rFonts w:cstheme="minorHAnsi"/>
          <w:sz w:val="22"/>
          <w:szCs w:val="22"/>
        </w:rPr>
        <w:t>Experience in working with Offshore and Onsite Model.</w:t>
      </w:r>
    </w:p>
    <w:p w14:paraId="236B0116" w14:textId="77777777" w:rsidR="006A1A54" w:rsidRPr="0042614C" w:rsidRDefault="006A1A54" w:rsidP="00052738">
      <w:pPr>
        <w:rPr>
          <w:rFonts w:cstheme="minorHAnsi"/>
          <w:sz w:val="22"/>
          <w:szCs w:val="22"/>
        </w:rPr>
      </w:pPr>
    </w:p>
    <w:p w14:paraId="5B157C76" w14:textId="77777777" w:rsidR="00B52E7B" w:rsidRPr="0042614C" w:rsidRDefault="00B52E7B" w:rsidP="00B52E7B">
      <w:pPr>
        <w:pStyle w:val="Heading4"/>
        <w:rPr>
          <w:rFonts w:cstheme="minorHAnsi"/>
        </w:rPr>
      </w:pPr>
      <w:r w:rsidRPr="0042614C">
        <w:rPr>
          <w:rFonts w:cstheme="minorHAnsi"/>
        </w:rPr>
        <w:t>SKILLS</w:t>
      </w:r>
    </w:p>
    <w:p w14:paraId="6254AD8B" w14:textId="77777777" w:rsidR="00052738" w:rsidRPr="0042614C" w:rsidRDefault="00052738" w:rsidP="00052738">
      <w:pPr>
        <w:ind w:firstLine="720"/>
        <w:rPr>
          <w:rFonts w:cstheme="minorHAnsi"/>
          <w:sz w:val="22"/>
          <w:szCs w:val="22"/>
        </w:rPr>
      </w:pPr>
      <w:r w:rsidRPr="0042614C">
        <w:rPr>
          <w:rFonts w:cstheme="minorHAnsi"/>
          <w:b/>
          <w:sz w:val="22"/>
          <w:szCs w:val="22"/>
        </w:rPr>
        <w:t>Concepts</w:t>
      </w:r>
      <w:r w:rsidRPr="0042614C">
        <w:rPr>
          <w:rFonts w:cstheme="minorHAnsi"/>
          <w:sz w:val="22"/>
          <w:szCs w:val="22"/>
        </w:rPr>
        <w:tab/>
      </w:r>
      <w:r w:rsidRPr="0042614C">
        <w:rPr>
          <w:rFonts w:cstheme="minorHAnsi"/>
          <w:b/>
          <w:sz w:val="22"/>
          <w:szCs w:val="22"/>
        </w:rPr>
        <w:t>:</w:t>
      </w:r>
    </w:p>
    <w:p w14:paraId="65929A97" w14:textId="52DCBE81" w:rsidR="00052738" w:rsidRPr="0042614C" w:rsidRDefault="00052738" w:rsidP="00052738">
      <w:pPr>
        <w:numPr>
          <w:ilvl w:val="0"/>
          <w:numId w:val="4"/>
        </w:numPr>
        <w:spacing w:before="0" w:line="240" w:lineRule="auto"/>
        <w:rPr>
          <w:rFonts w:cstheme="minorHAnsi"/>
          <w:sz w:val="22"/>
          <w:szCs w:val="22"/>
        </w:rPr>
      </w:pPr>
      <w:r w:rsidRPr="0042614C">
        <w:rPr>
          <w:rFonts w:cstheme="minorHAnsi"/>
          <w:sz w:val="22"/>
          <w:szCs w:val="22"/>
        </w:rPr>
        <w:lastRenderedPageBreak/>
        <w:t>Business Intelligence – Dimensional Mode</w:t>
      </w:r>
      <w:r w:rsidR="00290D23" w:rsidRPr="0042614C">
        <w:rPr>
          <w:rFonts w:cstheme="minorHAnsi"/>
          <w:sz w:val="22"/>
          <w:szCs w:val="22"/>
        </w:rPr>
        <w:t>l</w:t>
      </w:r>
      <w:r w:rsidRPr="0042614C">
        <w:rPr>
          <w:rFonts w:cstheme="minorHAnsi"/>
          <w:sz w:val="22"/>
          <w:szCs w:val="22"/>
        </w:rPr>
        <w:t>ling,</w:t>
      </w:r>
      <w:r w:rsidR="006A1A54" w:rsidRPr="0042614C">
        <w:rPr>
          <w:rFonts w:cstheme="minorHAnsi"/>
          <w:sz w:val="22"/>
          <w:szCs w:val="22"/>
        </w:rPr>
        <w:t xml:space="preserve"> MS SQL Server, T-SQL,</w:t>
      </w:r>
      <w:r w:rsidRPr="0042614C">
        <w:rPr>
          <w:rFonts w:cstheme="minorHAnsi"/>
          <w:sz w:val="22"/>
          <w:szCs w:val="22"/>
        </w:rPr>
        <w:t xml:space="preserve"> ETL, </w:t>
      </w:r>
      <w:r w:rsidR="00380D9D">
        <w:rPr>
          <w:rFonts w:cstheme="minorHAnsi"/>
          <w:sz w:val="22"/>
          <w:szCs w:val="22"/>
        </w:rPr>
        <w:t xml:space="preserve">Azure, </w:t>
      </w:r>
      <w:r w:rsidR="004F7708">
        <w:rPr>
          <w:rFonts w:cstheme="minorHAnsi"/>
          <w:sz w:val="22"/>
          <w:szCs w:val="22"/>
        </w:rPr>
        <w:t xml:space="preserve">Big Data, </w:t>
      </w:r>
      <w:r w:rsidR="00375B0D">
        <w:rPr>
          <w:rFonts w:cstheme="minorHAnsi"/>
          <w:sz w:val="22"/>
          <w:szCs w:val="22"/>
        </w:rPr>
        <w:t>Microsoft Azure</w:t>
      </w:r>
      <w:r w:rsidR="00205808">
        <w:rPr>
          <w:rFonts w:cstheme="minorHAnsi"/>
          <w:sz w:val="22"/>
          <w:szCs w:val="22"/>
        </w:rPr>
        <w:t>, Data Factory, Data</w:t>
      </w:r>
      <w:r w:rsidR="00EA7557">
        <w:rPr>
          <w:rFonts w:cstheme="minorHAnsi"/>
          <w:sz w:val="22"/>
          <w:szCs w:val="22"/>
        </w:rPr>
        <w:t xml:space="preserve"> </w:t>
      </w:r>
      <w:r w:rsidR="00205808">
        <w:rPr>
          <w:rFonts w:cstheme="minorHAnsi"/>
          <w:sz w:val="22"/>
          <w:szCs w:val="22"/>
        </w:rPr>
        <w:t xml:space="preserve">bricks, </w:t>
      </w:r>
      <w:r w:rsidR="008C74ED" w:rsidRPr="008C74ED">
        <w:rPr>
          <w:rFonts w:cstheme="minorHAnsi"/>
          <w:sz w:val="22"/>
          <w:szCs w:val="22"/>
        </w:rPr>
        <w:t xml:space="preserve">Data Lake and </w:t>
      </w:r>
      <w:r w:rsidR="00205808">
        <w:rPr>
          <w:rFonts w:cstheme="minorHAnsi"/>
          <w:sz w:val="22"/>
          <w:szCs w:val="22"/>
        </w:rPr>
        <w:t xml:space="preserve">Synapse </w:t>
      </w:r>
      <w:r w:rsidR="008C74ED" w:rsidRPr="008C74ED">
        <w:rPr>
          <w:rFonts w:cstheme="minorHAnsi"/>
          <w:sz w:val="22"/>
          <w:szCs w:val="22"/>
        </w:rPr>
        <w:t>Analytics</w:t>
      </w:r>
      <w:r w:rsidR="00D0642E" w:rsidRPr="008C74ED">
        <w:rPr>
          <w:rFonts w:cstheme="minorHAnsi"/>
          <w:sz w:val="22"/>
          <w:szCs w:val="22"/>
        </w:rPr>
        <w:t xml:space="preserve">, </w:t>
      </w:r>
      <w:r w:rsidRPr="0042614C">
        <w:rPr>
          <w:rFonts w:cstheme="minorHAnsi"/>
          <w:sz w:val="22"/>
          <w:szCs w:val="22"/>
        </w:rPr>
        <w:t>Reporting</w:t>
      </w:r>
    </w:p>
    <w:p w14:paraId="44417EAD" w14:textId="4D3E3E0D" w:rsidR="006A1A54" w:rsidRPr="0042614C" w:rsidRDefault="007E5AF4" w:rsidP="004A2AF3">
      <w:pPr>
        <w:numPr>
          <w:ilvl w:val="0"/>
          <w:numId w:val="4"/>
        </w:numPr>
        <w:spacing w:before="0" w:line="240" w:lineRule="auto"/>
        <w:jc w:val="both"/>
        <w:rPr>
          <w:rFonts w:cstheme="minorHAnsi"/>
          <w:sz w:val="22"/>
          <w:szCs w:val="22"/>
        </w:rPr>
      </w:pPr>
      <w:r>
        <w:rPr>
          <w:rFonts w:cstheme="minorHAnsi"/>
          <w:sz w:val="22"/>
          <w:szCs w:val="22"/>
        </w:rPr>
        <w:t>Microsoft Azure, Synapse Analytics</w:t>
      </w:r>
      <w:r w:rsidR="002F519F">
        <w:rPr>
          <w:rFonts w:cstheme="minorHAnsi"/>
          <w:sz w:val="22"/>
          <w:szCs w:val="22"/>
        </w:rPr>
        <w:t xml:space="preserve">, </w:t>
      </w:r>
      <w:r w:rsidR="006A1A54" w:rsidRPr="0042614C">
        <w:rPr>
          <w:rFonts w:cstheme="minorHAnsi"/>
          <w:sz w:val="22"/>
          <w:szCs w:val="22"/>
        </w:rPr>
        <w:t xml:space="preserve">Power BI, MS Office, </w:t>
      </w:r>
      <w:bookmarkStart w:id="1" w:name="_Hlk498984913"/>
      <w:r w:rsidR="006A1A54" w:rsidRPr="0042614C">
        <w:rPr>
          <w:rFonts w:cstheme="minorHAnsi"/>
          <w:sz w:val="22"/>
          <w:szCs w:val="22"/>
        </w:rPr>
        <w:t>SharePoint, PowerPivot, Power Query</w:t>
      </w:r>
      <w:bookmarkEnd w:id="1"/>
      <w:r w:rsidR="002F519F">
        <w:rPr>
          <w:rFonts w:cstheme="minorHAnsi"/>
          <w:sz w:val="22"/>
          <w:szCs w:val="22"/>
        </w:rPr>
        <w:t>. Logic apps</w:t>
      </w:r>
    </w:p>
    <w:p w14:paraId="1FA59B4D" w14:textId="7AB2CB8D" w:rsidR="006A1A54" w:rsidRPr="0042614C" w:rsidRDefault="006A1A54" w:rsidP="004A2AF3">
      <w:pPr>
        <w:numPr>
          <w:ilvl w:val="0"/>
          <w:numId w:val="4"/>
        </w:numPr>
        <w:spacing w:before="0" w:line="240" w:lineRule="auto"/>
        <w:jc w:val="both"/>
        <w:rPr>
          <w:rFonts w:cstheme="minorHAnsi"/>
          <w:sz w:val="22"/>
          <w:szCs w:val="22"/>
        </w:rPr>
      </w:pPr>
      <w:r w:rsidRPr="0042614C">
        <w:rPr>
          <w:rFonts w:cstheme="minorHAnsi"/>
          <w:sz w:val="22"/>
          <w:szCs w:val="22"/>
        </w:rPr>
        <w:t xml:space="preserve">MS Visual </w:t>
      </w:r>
      <w:r w:rsidR="00EB46F2" w:rsidRPr="0042614C">
        <w:rPr>
          <w:rFonts w:cstheme="minorHAnsi"/>
          <w:sz w:val="22"/>
          <w:szCs w:val="22"/>
        </w:rPr>
        <w:t>Studio, TFS</w:t>
      </w:r>
    </w:p>
    <w:p w14:paraId="2F439464" w14:textId="77777777" w:rsidR="006A1A54" w:rsidRPr="0042614C" w:rsidRDefault="006A1A54" w:rsidP="006A1A54">
      <w:pPr>
        <w:spacing w:before="0" w:line="240" w:lineRule="auto"/>
        <w:ind w:left="1800"/>
        <w:rPr>
          <w:rFonts w:cstheme="minorHAnsi"/>
          <w:sz w:val="22"/>
          <w:szCs w:val="22"/>
        </w:rPr>
      </w:pPr>
    </w:p>
    <w:p w14:paraId="4A4CC5A1" w14:textId="77777777" w:rsidR="00B52E7B" w:rsidRPr="0042614C" w:rsidRDefault="00B52E7B" w:rsidP="00B52E7B">
      <w:pPr>
        <w:pStyle w:val="Heading4"/>
        <w:rPr>
          <w:rFonts w:cstheme="minorHAnsi"/>
        </w:rPr>
      </w:pPr>
      <w:r w:rsidRPr="0042614C">
        <w:rPr>
          <w:rFonts w:cstheme="minorHAnsi"/>
        </w:rPr>
        <w:t>Education</w:t>
      </w:r>
    </w:p>
    <w:p w14:paraId="7E468076" w14:textId="77777777" w:rsidR="00346043" w:rsidRPr="0042614C" w:rsidRDefault="00346043" w:rsidP="0072467C">
      <w:pPr>
        <w:pStyle w:val="BodyText2"/>
        <w:numPr>
          <w:ilvl w:val="0"/>
          <w:numId w:val="2"/>
        </w:numPr>
        <w:tabs>
          <w:tab w:val="clear" w:pos="720"/>
          <w:tab w:val="num" w:pos="360"/>
          <w:tab w:val="left" w:pos="1980"/>
        </w:tabs>
        <w:spacing w:before="0" w:after="40" w:line="240" w:lineRule="auto"/>
        <w:ind w:left="360"/>
        <w:jc w:val="both"/>
        <w:rPr>
          <w:rFonts w:cstheme="minorHAnsi"/>
          <w:sz w:val="22"/>
          <w:szCs w:val="22"/>
          <w:u w:val="single"/>
        </w:rPr>
      </w:pPr>
      <w:r w:rsidRPr="0042614C">
        <w:rPr>
          <w:rFonts w:cstheme="minorHAnsi"/>
          <w:b/>
          <w:sz w:val="22"/>
          <w:szCs w:val="22"/>
          <w:lang w:bidi="en-US"/>
        </w:rPr>
        <w:t>Degree, Major</w:t>
      </w:r>
      <w:r w:rsidRPr="0042614C">
        <w:rPr>
          <w:rFonts w:cstheme="minorHAnsi"/>
          <w:b/>
          <w:sz w:val="22"/>
          <w:szCs w:val="22"/>
          <w:lang w:bidi="en-US"/>
        </w:rPr>
        <w:tab/>
      </w:r>
      <w:r w:rsidRPr="0042614C">
        <w:rPr>
          <w:rFonts w:cstheme="minorHAnsi"/>
          <w:sz w:val="22"/>
          <w:szCs w:val="22"/>
          <w:lang w:bidi="en-US"/>
        </w:rPr>
        <w:tab/>
        <w:t>:</w:t>
      </w:r>
      <w:r w:rsidRPr="0042614C">
        <w:rPr>
          <w:rFonts w:cstheme="minorHAnsi"/>
          <w:sz w:val="22"/>
          <w:szCs w:val="22"/>
          <w:lang w:bidi="en-US"/>
        </w:rPr>
        <w:tab/>
      </w:r>
      <w:r w:rsidR="00BA3EF0" w:rsidRPr="0042614C">
        <w:rPr>
          <w:rFonts w:cstheme="minorHAnsi"/>
          <w:sz w:val="22"/>
          <w:szCs w:val="22"/>
          <w:lang w:val="en-US"/>
        </w:rPr>
        <w:t>MCA (</w:t>
      </w:r>
      <w:r w:rsidR="00052738" w:rsidRPr="0042614C">
        <w:rPr>
          <w:rFonts w:cstheme="minorHAnsi"/>
          <w:sz w:val="22"/>
          <w:szCs w:val="22"/>
          <w:lang w:val="en-US"/>
        </w:rPr>
        <w:t>Master of Computer Applications</w:t>
      </w:r>
      <w:r w:rsidRPr="0042614C">
        <w:rPr>
          <w:rFonts w:cstheme="minorHAnsi"/>
          <w:sz w:val="22"/>
          <w:szCs w:val="22"/>
          <w:lang w:val="en-US"/>
        </w:rPr>
        <w:t>), Osmania University</w:t>
      </w:r>
      <w:r w:rsidR="00052738" w:rsidRPr="0042614C">
        <w:rPr>
          <w:rFonts w:cstheme="minorHAnsi"/>
          <w:sz w:val="22"/>
          <w:szCs w:val="22"/>
          <w:lang w:val="en-US"/>
        </w:rPr>
        <w:t>,</w:t>
      </w:r>
      <w:r w:rsidRPr="0042614C">
        <w:rPr>
          <w:rFonts w:cstheme="minorHAnsi"/>
          <w:sz w:val="22"/>
          <w:szCs w:val="22"/>
          <w:lang w:val="en-US"/>
        </w:rPr>
        <w:t xml:space="preserve"> India</w:t>
      </w:r>
    </w:p>
    <w:p w14:paraId="71BB19F0" w14:textId="77777777" w:rsidR="00B52E7B" w:rsidRPr="0042614C" w:rsidRDefault="00B52E7B" w:rsidP="00B52E7B">
      <w:pPr>
        <w:pStyle w:val="Heading4"/>
        <w:rPr>
          <w:rFonts w:cstheme="minorHAnsi"/>
        </w:rPr>
      </w:pPr>
      <w:r w:rsidRPr="0042614C">
        <w:rPr>
          <w:rFonts w:cstheme="minorHAnsi"/>
        </w:rPr>
        <w:t>Relevant Experience</w:t>
      </w:r>
    </w:p>
    <w:p w14:paraId="1E283111" w14:textId="77777777" w:rsidR="002F71CA" w:rsidRPr="0042614C" w:rsidRDefault="002F71CA" w:rsidP="002F71CA">
      <w:pPr>
        <w:ind w:left="2160" w:hanging="2160"/>
        <w:contextualSpacing/>
        <w:jc w:val="both"/>
        <w:rPr>
          <w:rFonts w:cstheme="minorHAnsi"/>
          <w:b/>
          <w:sz w:val="22"/>
          <w:szCs w:val="22"/>
          <w:lang w:bidi="en-US"/>
        </w:rPr>
      </w:pPr>
    </w:p>
    <w:p w14:paraId="06EF09E2" w14:textId="1115BFFC" w:rsidR="002F71CA" w:rsidRPr="0042614C" w:rsidRDefault="00F41EBC" w:rsidP="002F71CA">
      <w:pPr>
        <w:pStyle w:val="Heading1"/>
        <w:rPr>
          <w:lang w:val="en-US"/>
        </w:rPr>
      </w:pPr>
      <w:r>
        <w:rPr>
          <w:lang w:val="en-US"/>
        </w:rPr>
        <w:t xml:space="preserve">Current </w:t>
      </w:r>
      <w:r w:rsidR="002F71CA" w:rsidRPr="0042614C">
        <w:rPr>
          <w:lang w:val="en-US"/>
        </w:rPr>
        <w:t xml:space="preserve">Project       </w:t>
      </w:r>
      <w:r w:rsidR="006209A1" w:rsidRPr="0042614C">
        <w:rPr>
          <w:lang w:val="en-US"/>
        </w:rPr>
        <w:t xml:space="preserve"> :</w:t>
      </w:r>
      <w:r w:rsidR="002F71CA" w:rsidRPr="0042614C">
        <w:rPr>
          <w:lang w:val="en-US"/>
        </w:rPr>
        <w:tab/>
        <w:t xml:space="preserve">  </w:t>
      </w:r>
      <w:r w:rsidR="006209A1">
        <w:rPr>
          <w:lang w:val="en-US"/>
        </w:rPr>
        <w:t>MCAPS (</w:t>
      </w:r>
      <w:r w:rsidR="00AC0D84">
        <w:rPr>
          <w:lang w:val="en-US"/>
        </w:rPr>
        <w:t>MICROSOFT CUSTOMER AND PARTNER</w:t>
      </w:r>
      <w:r w:rsidR="002F71CA">
        <w:rPr>
          <w:lang w:val="en-US"/>
        </w:rPr>
        <w:t xml:space="preserve"> SOLUTIONS)</w:t>
      </w:r>
    </w:p>
    <w:p w14:paraId="1B5AD921" w14:textId="3AB6A297" w:rsidR="002F71CA" w:rsidRDefault="002F71CA" w:rsidP="002F71CA">
      <w:pPr>
        <w:contextualSpacing/>
        <w:jc w:val="both"/>
        <w:rPr>
          <w:rFonts w:cstheme="minorHAnsi"/>
          <w:b/>
          <w:sz w:val="22"/>
          <w:szCs w:val="22"/>
          <w:lang w:bidi="en-US"/>
        </w:rPr>
      </w:pPr>
      <w:r>
        <w:rPr>
          <w:rFonts w:cstheme="minorHAnsi"/>
          <w:b/>
          <w:sz w:val="22"/>
          <w:szCs w:val="22"/>
          <w:lang w:bidi="en-US"/>
        </w:rPr>
        <w:t>Duration</w:t>
      </w:r>
      <w:r>
        <w:rPr>
          <w:rFonts w:cstheme="minorHAnsi"/>
          <w:b/>
          <w:sz w:val="22"/>
          <w:szCs w:val="22"/>
          <w:lang w:bidi="en-US"/>
        </w:rPr>
        <w:tab/>
        <w:t>:</w:t>
      </w:r>
      <w:r>
        <w:rPr>
          <w:rFonts w:cstheme="minorHAnsi"/>
          <w:b/>
          <w:sz w:val="22"/>
          <w:szCs w:val="22"/>
          <w:lang w:bidi="en-US"/>
        </w:rPr>
        <w:tab/>
        <w:t xml:space="preserve"> </w:t>
      </w:r>
      <w:r>
        <w:rPr>
          <w:rFonts w:cstheme="minorHAnsi"/>
          <w:sz w:val="22"/>
          <w:szCs w:val="22"/>
          <w:lang w:bidi="en-US"/>
        </w:rPr>
        <w:t>June 2020</w:t>
      </w:r>
      <w:r w:rsidR="00AC0D84">
        <w:rPr>
          <w:rFonts w:cstheme="minorHAnsi"/>
          <w:sz w:val="22"/>
          <w:szCs w:val="22"/>
          <w:lang w:bidi="en-US"/>
        </w:rPr>
        <w:t xml:space="preserve"> – Till </w:t>
      </w:r>
      <w:r w:rsidR="00816E59">
        <w:rPr>
          <w:rFonts w:cstheme="minorHAnsi"/>
          <w:sz w:val="22"/>
          <w:szCs w:val="22"/>
          <w:lang w:bidi="en-US"/>
        </w:rPr>
        <w:t>Date</w:t>
      </w:r>
    </w:p>
    <w:p w14:paraId="0748790B" w14:textId="4C16CF79" w:rsidR="002F71CA" w:rsidRPr="0042614C" w:rsidRDefault="002F71CA" w:rsidP="002F71CA">
      <w:pPr>
        <w:contextualSpacing/>
        <w:jc w:val="both"/>
        <w:rPr>
          <w:rFonts w:cstheme="minorHAnsi"/>
          <w:bCs/>
          <w:iCs/>
          <w:sz w:val="22"/>
          <w:szCs w:val="22"/>
          <w:lang w:val="en-US" w:bidi="en-US"/>
        </w:rPr>
      </w:pPr>
      <w:r w:rsidRPr="0042614C">
        <w:rPr>
          <w:rFonts w:cstheme="minorHAnsi"/>
          <w:b/>
          <w:sz w:val="22"/>
          <w:szCs w:val="22"/>
          <w:lang w:bidi="en-US"/>
        </w:rPr>
        <w:t>Team Size</w:t>
      </w:r>
      <w:r w:rsidRPr="0042614C">
        <w:rPr>
          <w:rFonts w:cstheme="minorHAnsi"/>
          <w:sz w:val="22"/>
          <w:szCs w:val="22"/>
          <w:lang w:bidi="en-US"/>
        </w:rPr>
        <w:tab/>
        <w:t>:</w:t>
      </w:r>
      <w:r>
        <w:rPr>
          <w:rFonts w:cstheme="minorHAnsi"/>
          <w:sz w:val="22"/>
          <w:szCs w:val="22"/>
          <w:lang w:bidi="en-US"/>
        </w:rPr>
        <w:tab/>
        <w:t xml:space="preserve"> </w:t>
      </w:r>
      <w:r w:rsidR="00FB09C0">
        <w:rPr>
          <w:rFonts w:cstheme="minorHAnsi"/>
          <w:sz w:val="22"/>
          <w:szCs w:val="22"/>
          <w:lang w:bidi="en-US"/>
        </w:rPr>
        <w:t>6</w:t>
      </w:r>
    </w:p>
    <w:p w14:paraId="02585B5D" w14:textId="6306537A" w:rsidR="002F71CA" w:rsidRPr="0042614C" w:rsidRDefault="002F71CA" w:rsidP="002F71CA">
      <w:pPr>
        <w:contextualSpacing/>
        <w:jc w:val="both"/>
        <w:rPr>
          <w:rFonts w:cstheme="minorHAnsi"/>
          <w:sz w:val="22"/>
          <w:szCs w:val="22"/>
          <w:lang w:bidi="en-US"/>
        </w:rPr>
      </w:pPr>
      <w:r w:rsidRPr="0042614C">
        <w:rPr>
          <w:rFonts w:cstheme="minorHAnsi"/>
          <w:b/>
          <w:sz w:val="22"/>
          <w:szCs w:val="22"/>
          <w:lang w:bidi="en-US"/>
        </w:rPr>
        <w:t xml:space="preserve">Title                </w:t>
      </w:r>
      <w:r w:rsidRPr="0042614C">
        <w:rPr>
          <w:rFonts w:cstheme="minorHAnsi"/>
          <w:b/>
          <w:sz w:val="22"/>
          <w:szCs w:val="22"/>
          <w:lang w:bidi="en-US"/>
        </w:rPr>
        <w:tab/>
      </w:r>
      <w:r>
        <w:rPr>
          <w:rFonts w:cstheme="minorHAnsi"/>
          <w:sz w:val="22"/>
          <w:szCs w:val="22"/>
          <w:lang w:bidi="en-US"/>
        </w:rPr>
        <w:t xml:space="preserve">:              </w:t>
      </w:r>
      <w:r w:rsidR="006209A1">
        <w:rPr>
          <w:rFonts w:cstheme="minorHAnsi"/>
          <w:sz w:val="22"/>
          <w:szCs w:val="22"/>
          <w:lang w:bidi="en-US"/>
        </w:rPr>
        <w:t>Senior Technical</w:t>
      </w:r>
      <w:r w:rsidR="002A1379">
        <w:rPr>
          <w:rFonts w:cstheme="minorHAnsi"/>
          <w:sz w:val="22"/>
          <w:szCs w:val="22"/>
          <w:lang w:bidi="en-US"/>
        </w:rPr>
        <w:t xml:space="preserve"> Lead / Onsite Co-ordinator</w:t>
      </w:r>
    </w:p>
    <w:p w14:paraId="12B5B363" w14:textId="77777777" w:rsidR="002F71CA" w:rsidRPr="0042614C" w:rsidRDefault="002F71CA" w:rsidP="002F71CA">
      <w:pPr>
        <w:contextualSpacing/>
        <w:jc w:val="both"/>
        <w:rPr>
          <w:rFonts w:cstheme="minorHAnsi"/>
          <w:sz w:val="22"/>
          <w:szCs w:val="22"/>
          <w:lang w:bidi="en-US"/>
        </w:rPr>
      </w:pPr>
      <w:r w:rsidRPr="0042614C">
        <w:rPr>
          <w:rFonts w:cstheme="minorHAnsi"/>
          <w:b/>
          <w:sz w:val="22"/>
          <w:szCs w:val="22"/>
          <w:lang w:bidi="en-US"/>
        </w:rPr>
        <w:t>Employer</w:t>
      </w:r>
      <w:r w:rsidRPr="0042614C">
        <w:rPr>
          <w:rFonts w:cstheme="minorHAnsi"/>
          <w:sz w:val="22"/>
          <w:szCs w:val="22"/>
          <w:lang w:bidi="en-US"/>
        </w:rPr>
        <w:tab/>
        <w:t>:</w:t>
      </w:r>
      <w:r w:rsidRPr="0042614C">
        <w:rPr>
          <w:rFonts w:cstheme="minorHAnsi"/>
          <w:sz w:val="22"/>
          <w:szCs w:val="22"/>
          <w:lang w:bidi="en-US"/>
        </w:rPr>
        <w:tab/>
        <w:t xml:space="preserve"> Sonata Software</w:t>
      </w:r>
    </w:p>
    <w:p w14:paraId="5FAFA413" w14:textId="77777777" w:rsidR="002F71CA" w:rsidRPr="0042614C" w:rsidRDefault="002F71CA" w:rsidP="002F71CA">
      <w:pPr>
        <w:tabs>
          <w:tab w:val="left" w:pos="1440"/>
        </w:tabs>
        <w:ind w:left="2160" w:hanging="2160"/>
        <w:rPr>
          <w:rFonts w:cstheme="minorHAnsi"/>
          <w:b/>
          <w:bCs/>
          <w:sz w:val="22"/>
          <w:szCs w:val="22"/>
          <w:lang w:val="en-US" w:bidi="en-US"/>
        </w:rPr>
      </w:pPr>
      <w:r w:rsidRPr="0042614C">
        <w:rPr>
          <w:rFonts w:cstheme="minorHAnsi"/>
          <w:b/>
          <w:bCs/>
          <w:sz w:val="22"/>
          <w:szCs w:val="22"/>
          <w:lang w:val="en-US" w:bidi="en-US"/>
        </w:rPr>
        <w:t>Project Summary:</w:t>
      </w:r>
    </w:p>
    <w:p w14:paraId="6D223A3F" w14:textId="4D3A6F1D" w:rsidR="002F71CA" w:rsidRPr="00142CA5" w:rsidRDefault="00656FDE" w:rsidP="00142CA5">
      <w:pPr>
        <w:autoSpaceDE w:val="0"/>
        <w:autoSpaceDN w:val="0"/>
        <w:adjustRightInd w:val="0"/>
        <w:spacing w:before="0" w:line="240" w:lineRule="auto"/>
        <w:ind w:left="720"/>
        <w:rPr>
          <w:rFonts w:cstheme="minorHAnsi"/>
          <w:sz w:val="22"/>
          <w:szCs w:val="22"/>
        </w:rPr>
      </w:pPr>
      <w:r w:rsidRPr="00142CA5">
        <w:rPr>
          <w:rFonts w:cstheme="minorHAnsi"/>
          <w:sz w:val="22"/>
          <w:szCs w:val="22"/>
        </w:rPr>
        <w:t xml:space="preserve">Microsoft Customer and Partner Solutions (MCAPS) is a newly created organization in Microsoft that merges </w:t>
      </w:r>
      <w:r w:rsidR="00142CA5" w:rsidRPr="00142CA5">
        <w:rPr>
          <w:rFonts w:cstheme="minorHAnsi"/>
          <w:sz w:val="22"/>
          <w:szCs w:val="22"/>
        </w:rPr>
        <w:t xml:space="preserve">GSMO (global sales, marketing, and services for subsidiaries worldwide, driving strategic planning, and running global </w:t>
      </w:r>
      <w:r w:rsidR="00D20662" w:rsidRPr="00142CA5">
        <w:rPr>
          <w:rFonts w:cstheme="minorHAnsi"/>
          <w:sz w:val="22"/>
          <w:szCs w:val="22"/>
        </w:rPr>
        <w:t>operations)</w:t>
      </w:r>
      <w:r w:rsidR="00142CA5" w:rsidRPr="00142CA5">
        <w:rPr>
          <w:rFonts w:cstheme="minorHAnsi"/>
          <w:sz w:val="22"/>
          <w:szCs w:val="22"/>
        </w:rPr>
        <w:t xml:space="preserve"> </w:t>
      </w:r>
      <w:r w:rsidRPr="00142CA5">
        <w:rPr>
          <w:rFonts w:cstheme="minorHAnsi"/>
          <w:sz w:val="22"/>
          <w:szCs w:val="22"/>
        </w:rPr>
        <w:t xml:space="preserve">and WCB </w:t>
      </w:r>
      <w:r w:rsidR="00D20662">
        <w:rPr>
          <w:rFonts w:cstheme="minorHAnsi"/>
          <w:sz w:val="22"/>
          <w:szCs w:val="22"/>
        </w:rPr>
        <w:t>(</w:t>
      </w:r>
      <w:r w:rsidR="00030AE1">
        <w:rPr>
          <w:rFonts w:cstheme="minorHAnsi"/>
          <w:sz w:val="22"/>
          <w:szCs w:val="22"/>
        </w:rPr>
        <w:t xml:space="preserve">Worldwide Commercial Business) </w:t>
      </w:r>
      <w:r w:rsidRPr="00142CA5">
        <w:rPr>
          <w:rFonts w:cstheme="minorHAnsi"/>
          <w:sz w:val="22"/>
          <w:szCs w:val="22"/>
        </w:rPr>
        <w:t>into one unified commercial go to market organization</w:t>
      </w:r>
      <w:r w:rsidR="002F71CA">
        <w:rPr>
          <w:rFonts w:cstheme="minorHAnsi"/>
          <w:sz w:val="22"/>
          <w:szCs w:val="22"/>
        </w:rPr>
        <w:t xml:space="preserve"> </w:t>
      </w:r>
      <w:r w:rsidR="00284344">
        <w:rPr>
          <w:rFonts w:cstheme="minorHAnsi"/>
          <w:sz w:val="22"/>
          <w:szCs w:val="22"/>
        </w:rPr>
        <w:t xml:space="preserve">helping </w:t>
      </w:r>
      <w:r w:rsidR="00CE1176" w:rsidRPr="00CE1176">
        <w:rPr>
          <w:rFonts w:cstheme="minorHAnsi"/>
          <w:sz w:val="22"/>
          <w:szCs w:val="22"/>
        </w:rPr>
        <w:t xml:space="preserve">customers </w:t>
      </w:r>
      <w:r w:rsidR="00CE1176">
        <w:rPr>
          <w:rFonts w:cstheme="minorHAnsi"/>
          <w:sz w:val="22"/>
          <w:szCs w:val="22"/>
        </w:rPr>
        <w:t>by</w:t>
      </w:r>
      <w:r w:rsidR="00CE1176" w:rsidRPr="00CE1176">
        <w:rPr>
          <w:rFonts w:cstheme="minorHAnsi"/>
          <w:sz w:val="22"/>
          <w:szCs w:val="22"/>
        </w:rPr>
        <w:t xml:space="preserve"> using the Microsoft Cloud to advance industries and keep business moving forward</w:t>
      </w:r>
    </w:p>
    <w:p w14:paraId="55216784" w14:textId="77777777" w:rsidR="002F71CA" w:rsidRPr="0042614C" w:rsidRDefault="002F71CA" w:rsidP="002F71CA">
      <w:pPr>
        <w:tabs>
          <w:tab w:val="left" w:pos="1440"/>
        </w:tabs>
        <w:ind w:left="2160" w:hanging="2160"/>
        <w:rPr>
          <w:rFonts w:cstheme="minorHAnsi"/>
          <w:b/>
          <w:bCs/>
          <w:sz w:val="22"/>
          <w:szCs w:val="22"/>
          <w:lang w:val="en-US" w:bidi="en-US"/>
        </w:rPr>
      </w:pPr>
      <w:r w:rsidRPr="0042614C">
        <w:rPr>
          <w:rFonts w:cstheme="minorHAnsi"/>
          <w:b/>
          <w:bCs/>
          <w:sz w:val="22"/>
          <w:szCs w:val="22"/>
          <w:lang w:val="en-US" w:bidi="en-US"/>
        </w:rPr>
        <w:t>Responsibilities:</w:t>
      </w:r>
    </w:p>
    <w:p w14:paraId="57A73383" w14:textId="6CC3C7BE" w:rsidR="00946967" w:rsidRDefault="00186633" w:rsidP="002F71CA">
      <w:pPr>
        <w:numPr>
          <w:ilvl w:val="0"/>
          <w:numId w:val="5"/>
        </w:numPr>
        <w:autoSpaceDE w:val="0"/>
        <w:autoSpaceDN w:val="0"/>
        <w:adjustRightInd w:val="0"/>
        <w:spacing w:before="0" w:line="240" w:lineRule="auto"/>
        <w:rPr>
          <w:rFonts w:cstheme="minorHAnsi"/>
          <w:sz w:val="22"/>
          <w:szCs w:val="22"/>
        </w:rPr>
      </w:pPr>
      <w:r>
        <w:rPr>
          <w:rFonts w:cstheme="minorHAnsi"/>
          <w:sz w:val="22"/>
          <w:szCs w:val="22"/>
        </w:rPr>
        <w:t xml:space="preserve">Migration of on-prem to Azure using </w:t>
      </w:r>
      <w:r w:rsidRPr="001E0B38">
        <w:rPr>
          <w:rFonts w:cstheme="minorHAnsi"/>
          <w:b/>
          <w:bCs/>
          <w:sz w:val="22"/>
          <w:szCs w:val="22"/>
        </w:rPr>
        <w:t>Azure Data Factory, Azure Data Bricks, Azure Synapse Analy</w:t>
      </w:r>
      <w:r w:rsidR="001E0B38" w:rsidRPr="001E0B38">
        <w:rPr>
          <w:rFonts w:cstheme="minorHAnsi"/>
          <w:b/>
          <w:bCs/>
          <w:sz w:val="22"/>
          <w:szCs w:val="22"/>
        </w:rPr>
        <w:t>tics</w:t>
      </w:r>
    </w:p>
    <w:p w14:paraId="7D8D0AB1" w14:textId="63BFFF04" w:rsidR="002F71CA" w:rsidRDefault="00A20F05" w:rsidP="002F71CA">
      <w:pPr>
        <w:numPr>
          <w:ilvl w:val="0"/>
          <w:numId w:val="5"/>
        </w:numPr>
        <w:autoSpaceDE w:val="0"/>
        <w:autoSpaceDN w:val="0"/>
        <w:adjustRightInd w:val="0"/>
        <w:spacing w:before="0" w:line="240" w:lineRule="auto"/>
        <w:rPr>
          <w:rFonts w:cstheme="minorHAnsi"/>
          <w:sz w:val="22"/>
          <w:szCs w:val="22"/>
        </w:rPr>
      </w:pPr>
      <w:r w:rsidRPr="00A20F05">
        <w:rPr>
          <w:rFonts w:cstheme="minorHAnsi"/>
          <w:sz w:val="22"/>
          <w:szCs w:val="22"/>
        </w:rPr>
        <w:t xml:space="preserve">Cross-team coordination and community of business </w:t>
      </w:r>
      <w:r w:rsidR="002F71CA" w:rsidRPr="00393BAF">
        <w:rPr>
          <w:rFonts w:cstheme="minorHAnsi"/>
          <w:sz w:val="22"/>
          <w:szCs w:val="22"/>
        </w:rPr>
        <w:t xml:space="preserve">owners </w:t>
      </w:r>
      <w:r w:rsidR="00FA153B">
        <w:rPr>
          <w:rFonts w:cstheme="minorHAnsi"/>
          <w:sz w:val="22"/>
          <w:szCs w:val="22"/>
        </w:rPr>
        <w:t xml:space="preserve">and </w:t>
      </w:r>
      <w:r w:rsidR="00FB6B9C" w:rsidRPr="00591D2F">
        <w:rPr>
          <w:rFonts w:cstheme="minorHAnsi"/>
          <w:sz w:val="22"/>
          <w:szCs w:val="22"/>
        </w:rPr>
        <w:t>Engineering</w:t>
      </w:r>
      <w:r w:rsidR="00FB6B9C" w:rsidRPr="00A20F05">
        <w:rPr>
          <w:rFonts w:cstheme="minorHAnsi"/>
          <w:sz w:val="22"/>
          <w:szCs w:val="22"/>
        </w:rPr>
        <w:t xml:space="preserve"> teams</w:t>
      </w:r>
      <w:r w:rsidR="00FA153B">
        <w:rPr>
          <w:rFonts w:cstheme="minorHAnsi"/>
          <w:sz w:val="22"/>
          <w:szCs w:val="22"/>
        </w:rPr>
        <w:t xml:space="preserve"> </w:t>
      </w:r>
      <w:r w:rsidR="002F71CA" w:rsidRPr="00393BAF">
        <w:rPr>
          <w:rFonts w:cstheme="minorHAnsi"/>
          <w:sz w:val="22"/>
          <w:szCs w:val="22"/>
        </w:rPr>
        <w:t xml:space="preserve">of respective solutions in gathering requirements </w:t>
      </w:r>
      <w:r w:rsidR="00FA153B">
        <w:rPr>
          <w:rFonts w:cstheme="minorHAnsi"/>
          <w:sz w:val="22"/>
          <w:szCs w:val="22"/>
        </w:rPr>
        <w:t>to</w:t>
      </w:r>
      <w:r w:rsidR="000E62D4">
        <w:rPr>
          <w:rFonts w:cstheme="minorHAnsi"/>
          <w:sz w:val="22"/>
          <w:szCs w:val="22"/>
        </w:rPr>
        <w:t xml:space="preserve"> onboard the required data point from diverse sources using Microsoft Azure</w:t>
      </w:r>
      <w:r w:rsidR="00ED6194">
        <w:rPr>
          <w:rFonts w:cstheme="minorHAnsi"/>
          <w:sz w:val="22"/>
          <w:szCs w:val="22"/>
        </w:rPr>
        <w:t xml:space="preserve"> services</w:t>
      </w:r>
      <w:r w:rsidR="001C4D99">
        <w:rPr>
          <w:rFonts w:cstheme="minorHAnsi"/>
          <w:sz w:val="22"/>
          <w:szCs w:val="22"/>
        </w:rPr>
        <w:t xml:space="preserve"> using Azure Data Factory, Azure </w:t>
      </w:r>
      <w:r w:rsidR="00007062">
        <w:rPr>
          <w:rFonts w:cstheme="minorHAnsi"/>
          <w:sz w:val="22"/>
          <w:szCs w:val="22"/>
        </w:rPr>
        <w:t xml:space="preserve">data bricks, Azure Synapse Analytics </w:t>
      </w:r>
    </w:p>
    <w:p w14:paraId="4FA2E04E" w14:textId="6978C784" w:rsidR="00ED6194" w:rsidRPr="007264AD" w:rsidRDefault="00171A24" w:rsidP="002F71CA">
      <w:pPr>
        <w:numPr>
          <w:ilvl w:val="0"/>
          <w:numId w:val="5"/>
        </w:numPr>
        <w:autoSpaceDE w:val="0"/>
        <w:autoSpaceDN w:val="0"/>
        <w:adjustRightInd w:val="0"/>
        <w:spacing w:before="0" w:line="240" w:lineRule="auto"/>
        <w:rPr>
          <w:rFonts w:cstheme="minorHAnsi"/>
          <w:sz w:val="22"/>
          <w:szCs w:val="22"/>
        </w:rPr>
      </w:pPr>
      <w:r w:rsidRPr="00FB6B9C">
        <w:rPr>
          <w:rFonts w:cstheme="minorHAnsi"/>
          <w:sz w:val="22"/>
          <w:szCs w:val="22"/>
        </w:rPr>
        <w:t>Advocates for priorities, deliverables, resources, and dependencies to deliver expected outcomes</w:t>
      </w:r>
    </w:p>
    <w:p w14:paraId="65121F80" w14:textId="32E3434C" w:rsidR="007264AD" w:rsidRPr="00393BAF" w:rsidRDefault="007264AD" w:rsidP="002F71CA">
      <w:pPr>
        <w:numPr>
          <w:ilvl w:val="0"/>
          <w:numId w:val="5"/>
        </w:numPr>
        <w:autoSpaceDE w:val="0"/>
        <w:autoSpaceDN w:val="0"/>
        <w:adjustRightInd w:val="0"/>
        <w:spacing w:before="0" w:line="240" w:lineRule="auto"/>
        <w:rPr>
          <w:rFonts w:cstheme="minorHAnsi"/>
          <w:sz w:val="22"/>
          <w:szCs w:val="22"/>
        </w:rPr>
      </w:pPr>
      <w:r w:rsidRPr="00FB6B9C">
        <w:rPr>
          <w:rFonts w:cstheme="minorHAnsi"/>
          <w:sz w:val="22"/>
          <w:szCs w:val="22"/>
        </w:rPr>
        <w:t>Exceptional customer focus with a strong drive to proactively engage with business and help them improve business processes</w:t>
      </w:r>
    </w:p>
    <w:p w14:paraId="26E01D0A" w14:textId="3C4565F2" w:rsidR="002F71CA" w:rsidRPr="00393BAF" w:rsidRDefault="002F71CA" w:rsidP="002F71CA">
      <w:pPr>
        <w:numPr>
          <w:ilvl w:val="0"/>
          <w:numId w:val="5"/>
        </w:numPr>
        <w:autoSpaceDE w:val="0"/>
        <w:autoSpaceDN w:val="0"/>
        <w:adjustRightInd w:val="0"/>
        <w:spacing w:before="0" w:line="240" w:lineRule="auto"/>
        <w:rPr>
          <w:rFonts w:cstheme="minorHAnsi"/>
          <w:sz w:val="22"/>
          <w:szCs w:val="22"/>
        </w:rPr>
      </w:pPr>
      <w:r>
        <w:rPr>
          <w:rFonts w:cstheme="minorHAnsi"/>
          <w:sz w:val="22"/>
          <w:szCs w:val="22"/>
        </w:rPr>
        <w:t>D</w:t>
      </w:r>
      <w:r w:rsidRPr="00393BAF">
        <w:rPr>
          <w:rFonts w:cstheme="minorHAnsi"/>
          <w:sz w:val="22"/>
          <w:szCs w:val="22"/>
        </w:rPr>
        <w:t xml:space="preserve">esigning </w:t>
      </w:r>
      <w:r w:rsidR="00EA722A">
        <w:rPr>
          <w:rFonts w:cstheme="minorHAnsi"/>
          <w:sz w:val="22"/>
          <w:szCs w:val="22"/>
        </w:rPr>
        <w:t xml:space="preserve">and deploying </w:t>
      </w:r>
      <w:r w:rsidRPr="00393BAF">
        <w:rPr>
          <w:rFonts w:cstheme="minorHAnsi"/>
          <w:sz w:val="22"/>
          <w:szCs w:val="22"/>
        </w:rPr>
        <w:t>tabular cube</w:t>
      </w:r>
      <w:r w:rsidR="00FB6B9C">
        <w:rPr>
          <w:rFonts w:cstheme="minorHAnsi"/>
          <w:sz w:val="22"/>
          <w:szCs w:val="22"/>
        </w:rPr>
        <w:t>s</w:t>
      </w:r>
      <w:r w:rsidR="00EA722A">
        <w:rPr>
          <w:rFonts w:cstheme="minorHAnsi"/>
          <w:sz w:val="22"/>
          <w:szCs w:val="22"/>
        </w:rPr>
        <w:t xml:space="preserve"> and scheduling.</w:t>
      </w:r>
    </w:p>
    <w:p w14:paraId="7EC6E278" w14:textId="3F188ED1" w:rsidR="002F71CA" w:rsidRPr="00393BAF" w:rsidRDefault="002F71CA" w:rsidP="002F71CA">
      <w:pPr>
        <w:numPr>
          <w:ilvl w:val="0"/>
          <w:numId w:val="5"/>
        </w:numPr>
        <w:autoSpaceDE w:val="0"/>
        <w:autoSpaceDN w:val="0"/>
        <w:adjustRightInd w:val="0"/>
        <w:spacing w:before="0" w:line="240" w:lineRule="auto"/>
        <w:rPr>
          <w:rFonts w:cstheme="minorHAnsi"/>
          <w:sz w:val="22"/>
          <w:szCs w:val="22"/>
        </w:rPr>
      </w:pPr>
      <w:r>
        <w:rPr>
          <w:rFonts w:cstheme="minorHAnsi"/>
          <w:sz w:val="22"/>
          <w:szCs w:val="22"/>
        </w:rPr>
        <w:t>D</w:t>
      </w:r>
      <w:r w:rsidRPr="00393BAF">
        <w:rPr>
          <w:rFonts w:cstheme="minorHAnsi"/>
          <w:sz w:val="22"/>
          <w:szCs w:val="22"/>
        </w:rPr>
        <w:t xml:space="preserve">esigning of database objects while working on various enhancement features – from end-to-end – i.e., data extraction from </w:t>
      </w:r>
      <w:r w:rsidR="009D5C3F">
        <w:rPr>
          <w:rFonts w:cstheme="minorHAnsi"/>
          <w:sz w:val="22"/>
          <w:szCs w:val="22"/>
        </w:rPr>
        <w:t>diverse sources</w:t>
      </w:r>
      <w:r>
        <w:rPr>
          <w:rFonts w:cstheme="minorHAnsi"/>
          <w:sz w:val="22"/>
          <w:szCs w:val="22"/>
        </w:rPr>
        <w:t xml:space="preserve"> including Azure dashboards </w:t>
      </w:r>
      <w:r w:rsidRPr="00393BAF">
        <w:rPr>
          <w:rFonts w:cstheme="minorHAnsi"/>
          <w:sz w:val="22"/>
          <w:szCs w:val="22"/>
        </w:rPr>
        <w:t xml:space="preserve">to generating reports into Power BI. </w:t>
      </w:r>
    </w:p>
    <w:p w14:paraId="2EEB0DA1" w14:textId="296DA9AA" w:rsidR="002F71CA" w:rsidRPr="00393BAF" w:rsidRDefault="002F71CA" w:rsidP="002F71CA">
      <w:pPr>
        <w:numPr>
          <w:ilvl w:val="0"/>
          <w:numId w:val="5"/>
        </w:numPr>
        <w:autoSpaceDE w:val="0"/>
        <w:autoSpaceDN w:val="0"/>
        <w:adjustRightInd w:val="0"/>
        <w:spacing w:before="0" w:line="240" w:lineRule="auto"/>
        <w:rPr>
          <w:rFonts w:cstheme="minorHAnsi"/>
          <w:sz w:val="22"/>
          <w:szCs w:val="22"/>
        </w:rPr>
      </w:pPr>
      <w:r>
        <w:rPr>
          <w:rFonts w:cstheme="minorHAnsi"/>
          <w:sz w:val="22"/>
          <w:szCs w:val="22"/>
        </w:rPr>
        <w:t>M</w:t>
      </w:r>
      <w:r w:rsidRPr="00393BAF">
        <w:rPr>
          <w:rFonts w:cstheme="minorHAnsi"/>
          <w:sz w:val="22"/>
          <w:szCs w:val="22"/>
        </w:rPr>
        <w:t>igrating existing Stored Procedures involving complex logic to align with the existing framework of this platform.</w:t>
      </w:r>
    </w:p>
    <w:p w14:paraId="0A76B308" w14:textId="77777777" w:rsidR="002F71CA" w:rsidRPr="00393BAF" w:rsidRDefault="002F71CA" w:rsidP="002F71CA">
      <w:pPr>
        <w:numPr>
          <w:ilvl w:val="0"/>
          <w:numId w:val="5"/>
        </w:numPr>
        <w:autoSpaceDE w:val="0"/>
        <w:autoSpaceDN w:val="0"/>
        <w:adjustRightInd w:val="0"/>
        <w:spacing w:before="0" w:line="240" w:lineRule="auto"/>
        <w:rPr>
          <w:rFonts w:cstheme="minorHAnsi"/>
          <w:sz w:val="22"/>
          <w:szCs w:val="22"/>
        </w:rPr>
      </w:pPr>
      <w:r>
        <w:rPr>
          <w:rFonts w:cstheme="minorHAnsi"/>
          <w:sz w:val="22"/>
          <w:szCs w:val="22"/>
        </w:rPr>
        <w:t>M</w:t>
      </w:r>
      <w:r w:rsidRPr="00393BAF">
        <w:rPr>
          <w:rFonts w:cstheme="minorHAnsi"/>
          <w:sz w:val="22"/>
          <w:szCs w:val="22"/>
        </w:rPr>
        <w:t xml:space="preserve">odifying the stored procedures logic to support changing business needs (through addition of new metrics or enhancements to the existing reporting metrics). </w:t>
      </w:r>
    </w:p>
    <w:p w14:paraId="06BEEFB5" w14:textId="77777777" w:rsidR="002F71CA" w:rsidRPr="00393BAF" w:rsidRDefault="002F71CA" w:rsidP="002F71CA">
      <w:pPr>
        <w:numPr>
          <w:ilvl w:val="0"/>
          <w:numId w:val="5"/>
        </w:numPr>
        <w:autoSpaceDE w:val="0"/>
        <w:autoSpaceDN w:val="0"/>
        <w:adjustRightInd w:val="0"/>
        <w:spacing w:before="0" w:line="240" w:lineRule="auto"/>
        <w:rPr>
          <w:rFonts w:cstheme="minorHAnsi"/>
          <w:sz w:val="22"/>
          <w:szCs w:val="22"/>
        </w:rPr>
      </w:pPr>
      <w:r>
        <w:rPr>
          <w:rFonts w:cstheme="minorHAnsi"/>
          <w:sz w:val="22"/>
          <w:szCs w:val="22"/>
        </w:rPr>
        <w:t>P</w:t>
      </w:r>
      <w:r w:rsidRPr="00393BAF">
        <w:rPr>
          <w:rFonts w:cstheme="minorHAnsi"/>
          <w:sz w:val="22"/>
          <w:szCs w:val="22"/>
        </w:rPr>
        <w:t>erformance improvement activities to enhance query / job execution times – like adding indexes where needed, materializing the database fact table views for the cubes to load the stored data instead of building data on the fly, etc.</w:t>
      </w:r>
    </w:p>
    <w:p w14:paraId="77A31B6D" w14:textId="6175E3C1" w:rsidR="002F71CA" w:rsidRDefault="002F71CA" w:rsidP="002F71CA">
      <w:pPr>
        <w:numPr>
          <w:ilvl w:val="0"/>
          <w:numId w:val="5"/>
        </w:numPr>
        <w:autoSpaceDE w:val="0"/>
        <w:autoSpaceDN w:val="0"/>
        <w:adjustRightInd w:val="0"/>
        <w:spacing w:before="0" w:line="240" w:lineRule="auto"/>
        <w:rPr>
          <w:rFonts w:cstheme="minorHAnsi"/>
          <w:sz w:val="22"/>
          <w:szCs w:val="22"/>
        </w:rPr>
      </w:pPr>
      <w:r w:rsidRPr="00393BAF">
        <w:rPr>
          <w:rFonts w:cstheme="minorHAnsi"/>
          <w:sz w:val="22"/>
          <w:szCs w:val="22"/>
        </w:rPr>
        <w:lastRenderedPageBreak/>
        <w:t xml:space="preserve">Handling </w:t>
      </w:r>
      <w:r w:rsidR="001C4D99">
        <w:rPr>
          <w:rFonts w:cstheme="minorHAnsi"/>
          <w:sz w:val="22"/>
          <w:szCs w:val="22"/>
        </w:rPr>
        <w:t xml:space="preserve">the </w:t>
      </w:r>
      <w:r w:rsidRPr="00393BAF">
        <w:rPr>
          <w:rFonts w:cstheme="minorHAnsi"/>
          <w:sz w:val="22"/>
          <w:szCs w:val="22"/>
        </w:rPr>
        <w:t>data refresh activities</w:t>
      </w:r>
      <w:r w:rsidR="001C4D99">
        <w:rPr>
          <w:rFonts w:cstheme="minorHAnsi"/>
          <w:sz w:val="22"/>
          <w:szCs w:val="22"/>
        </w:rPr>
        <w:t>, j</w:t>
      </w:r>
      <w:r w:rsidRPr="00393BAF">
        <w:rPr>
          <w:rFonts w:cstheme="minorHAnsi"/>
          <w:sz w:val="22"/>
          <w:szCs w:val="22"/>
        </w:rPr>
        <w:t>ob</w:t>
      </w:r>
      <w:r w:rsidR="001C4D99">
        <w:rPr>
          <w:rFonts w:cstheme="minorHAnsi"/>
          <w:sz w:val="22"/>
          <w:szCs w:val="22"/>
        </w:rPr>
        <w:t>s</w:t>
      </w:r>
      <w:r w:rsidRPr="00393BAF">
        <w:rPr>
          <w:rFonts w:cstheme="minorHAnsi"/>
          <w:sz w:val="22"/>
          <w:szCs w:val="22"/>
        </w:rPr>
        <w:t xml:space="preserve"> scheduling, data extractions &amp; processing, processing of cubes to push latest data, refreshing Power BI reports and dashboards, refreshing of standard excel based reports, sending out data publish notifications.</w:t>
      </w:r>
    </w:p>
    <w:p w14:paraId="476024CD" w14:textId="77777777" w:rsidR="002F71CA" w:rsidRPr="00393BAF" w:rsidRDefault="002F71CA" w:rsidP="002F71CA">
      <w:pPr>
        <w:numPr>
          <w:ilvl w:val="0"/>
          <w:numId w:val="5"/>
        </w:numPr>
        <w:autoSpaceDE w:val="0"/>
        <w:autoSpaceDN w:val="0"/>
        <w:adjustRightInd w:val="0"/>
        <w:spacing w:before="0" w:line="240" w:lineRule="auto"/>
        <w:rPr>
          <w:rFonts w:cstheme="minorHAnsi"/>
          <w:sz w:val="22"/>
          <w:szCs w:val="22"/>
        </w:rPr>
      </w:pPr>
      <w:r>
        <w:rPr>
          <w:rFonts w:cstheme="minorHAnsi"/>
          <w:sz w:val="22"/>
          <w:szCs w:val="22"/>
        </w:rPr>
        <w:t>Designate the work tasks to the offshore team and reviewing the work done by them.</w:t>
      </w:r>
    </w:p>
    <w:p w14:paraId="4E709E38" w14:textId="77777777" w:rsidR="002F71CA" w:rsidRDefault="002F71CA" w:rsidP="002F71CA">
      <w:pPr>
        <w:pStyle w:val="ListParagraph"/>
        <w:suppressAutoHyphens/>
        <w:spacing w:before="0" w:line="240" w:lineRule="auto"/>
        <w:ind w:left="1440"/>
        <w:jc w:val="both"/>
        <w:rPr>
          <w:rFonts w:asciiTheme="minorHAnsi" w:hAnsiTheme="minorHAnsi" w:cstheme="minorHAnsi"/>
          <w:b/>
          <w:bCs/>
          <w:sz w:val="22"/>
          <w:szCs w:val="22"/>
          <w:lang w:val="en-US" w:bidi="en-US"/>
        </w:rPr>
      </w:pPr>
    </w:p>
    <w:p w14:paraId="5172AAB3" w14:textId="77777777" w:rsidR="002F71CA" w:rsidRPr="0042614C" w:rsidRDefault="002F71CA" w:rsidP="002F71CA">
      <w:pPr>
        <w:pStyle w:val="ListParagraph"/>
        <w:suppressAutoHyphens/>
        <w:spacing w:before="0" w:line="240" w:lineRule="auto"/>
        <w:ind w:left="1440"/>
        <w:jc w:val="both"/>
        <w:rPr>
          <w:rFonts w:asciiTheme="minorHAnsi" w:hAnsiTheme="minorHAnsi" w:cstheme="minorHAnsi"/>
          <w:b/>
          <w:bCs/>
          <w:sz w:val="22"/>
          <w:szCs w:val="22"/>
          <w:lang w:val="en-US" w:bidi="en-US"/>
        </w:rPr>
      </w:pPr>
    </w:p>
    <w:p w14:paraId="370B857F" w14:textId="77777777" w:rsidR="002F71CA" w:rsidRPr="0042614C" w:rsidRDefault="002F71CA" w:rsidP="002F71CA">
      <w:pPr>
        <w:suppressAutoHyphens/>
        <w:spacing w:before="0" w:line="240" w:lineRule="auto"/>
        <w:jc w:val="both"/>
        <w:rPr>
          <w:rFonts w:cstheme="minorHAnsi"/>
          <w:b/>
          <w:bCs/>
          <w:sz w:val="22"/>
          <w:szCs w:val="22"/>
          <w:lang w:val="en-US" w:bidi="en-US"/>
        </w:rPr>
      </w:pPr>
      <w:r w:rsidRPr="0042614C">
        <w:rPr>
          <w:rFonts w:cstheme="minorHAnsi"/>
          <w:b/>
          <w:bCs/>
          <w:sz w:val="22"/>
          <w:szCs w:val="22"/>
          <w:lang w:val="en-US" w:bidi="en-US"/>
        </w:rPr>
        <w:t>Tools and Technologies:</w:t>
      </w:r>
    </w:p>
    <w:p w14:paraId="500D2543" w14:textId="3358D3D8" w:rsidR="002F71CA" w:rsidRDefault="002F71CA" w:rsidP="002F71CA">
      <w:pPr>
        <w:pStyle w:val="ListParagraph"/>
        <w:numPr>
          <w:ilvl w:val="0"/>
          <w:numId w:val="1"/>
        </w:numPr>
        <w:spacing w:before="0"/>
        <w:rPr>
          <w:rFonts w:asciiTheme="minorHAnsi" w:hAnsiTheme="minorHAnsi" w:cstheme="minorHAnsi"/>
          <w:sz w:val="22"/>
          <w:szCs w:val="22"/>
          <w:lang w:bidi="en-US"/>
        </w:rPr>
      </w:pPr>
      <w:r>
        <w:rPr>
          <w:rFonts w:asciiTheme="minorHAnsi" w:hAnsiTheme="minorHAnsi" w:cstheme="minorHAnsi"/>
          <w:sz w:val="22"/>
          <w:szCs w:val="22"/>
          <w:lang w:bidi="en-US"/>
        </w:rPr>
        <w:t xml:space="preserve">Azure, </w:t>
      </w:r>
      <w:r w:rsidRPr="00EE778D">
        <w:rPr>
          <w:rFonts w:asciiTheme="minorHAnsi" w:hAnsiTheme="minorHAnsi" w:cstheme="minorHAnsi"/>
          <w:sz w:val="22"/>
          <w:szCs w:val="22"/>
          <w:lang w:bidi="en-US"/>
        </w:rPr>
        <w:t>SQL Server 2016 / 2017, SSIS, SSAS, Windows Server 2016 Data</w:t>
      </w:r>
      <w:r>
        <w:rPr>
          <w:rFonts w:cstheme="minorHAnsi"/>
        </w:rPr>
        <w:t xml:space="preserve"> </w:t>
      </w:r>
      <w:r w:rsidR="00DB28AF" w:rsidRPr="00EE778D">
        <w:rPr>
          <w:rFonts w:asciiTheme="minorHAnsi" w:hAnsiTheme="minorHAnsi" w:cstheme="minorHAnsi"/>
          <w:sz w:val="22"/>
          <w:szCs w:val="22"/>
          <w:lang w:bidi="en-US"/>
        </w:rPr>
        <w:t>Centre</w:t>
      </w:r>
      <w:r>
        <w:rPr>
          <w:rFonts w:asciiTheme="minorHAnsi" w:hAnsiTheme="minorHAnsi" w:cstheme="minorHAnsi"/>
          <w:sz w:val="22"/>
          <w:szCs w:val="22"/>
          <w:lang w:bidi="en-US"/>
        </w:rPr>
        <w:t>, Power BI, Visual Studio 2017, VSO</w:t>
      </w:r>
      <w:r w:rsidRPr="0042614C">
        <w:rPr>
          <w:rFonts w:asciiTheme="minorHAnsi" w:hAnsiTheme="minorHAnsi" w:cstheme="minorHAnsi"/>
          <w:sz w:val="22"/>
          <w:szCs w:val="22"/>
          <w:lang w:bidi="en-US"/>
        </w:rPr>
        <w:t xml:space="preserve"> and MS Excel </w:t>
      </w:r>
      <w:r>
        <w:rPr>
          <w:rFonts w:asciiTheme="minorHAnsi" w:hAnsiTheme="minorHAnsi" w:cstheme="minorHAnsi"/>
          <w:sz w:val="22"/>
          <w:szCs w:val="22"/>
          <w:lang w:bidi="en-US"/>
        </w:rPr>
        <w:t>2016, Excel Data Loader, MSRA</w:t>
      </w:r>
      <w:r w:rsidRPr="0042614C">
        <w:rPr>
          <w:rFonts w:asciiTheme="minorHAnsi" w:hAnsiTheme="minorHAnsi" w:cstheme="minorHAnsi"/>
          <w:sz w:val="22"/>
          <w:szCs w:val="22"/>
          <w:lang w:bidi="en-US"/>
        </w:rPr>
        <w:t>.</w:t>
      </w:r>
    </w:p>
    <w:p w14:paraId="235B6A29" w14:textId="77777777" w:rsidR="002F71CA" w:rsidRDefault="002F71CA" w:rsidP="002F71CA">
      <w:pPr>
        <w:ind w:left="2160" w:hanging="2160"/>
        <w:contextualSpacing/>
        <w:jc w:val="both"/>
        <w:rPr>
          <w:rFonts w:cstheme="minorHAnsi"/>
          <w:b/>
          <w:sz w:val="22"/>
          <w:szCs w:val="22"/>
          <w:lang w:bidi="en-US"/>
        </w:rPr>
      </w:pPr>
    </w:p>
    <w:p w14:paraId="0623A177" w14:textId="5BFD0492" w:rsidR="00BF5686" w:rsidRPr="0042614C" w:rsidRDefault="00BF5686" w:rsidP="00BF5686">
      <w:pPr>
        <w:pStyle w:val="Heading1"/>
        <w:rPr>
          <w:lang w:val="en-US"/>
        </w:rPr>
      </w:pPr>
      <w:r w:rsidRPr="0042614C">
        <w:rPr>
          <w:lang w:val="en-US"/>
        </w:rPr>
        <w:t>Project         :</w:t>
      </w:r>
      <w:r w:rsidRPr="0042614C">
        <w:rPr>
          <w:lang w:val="en-US"/>
        </w:rPr>
        <w:tab/>
        <w:t xml:space="preserve">  </w:t>
      </w:r>
      <w:r>
        <w:rPr>
          <w:lang w:val="en-US"/>
        </w:rPr>
        <w:t xml:space="preserve">Agile BI </w:t>
      </w:r>
      <w:r w:rsidR="00F46FF9">
        <w:rPr>
          <w:lang w:val="en-US"/>
        </w:rPr>
        <w:t xml:space="preserve"> (</w:t>
      </w:r>
      <w:r w:rsidR="001D13D1">
        <w:rPr>
          <w:lang w:val="en-US"/>
        </w:rPr>
        <w:t>WORLDWIDE</w:t>
      </w:r>
      <w:r w:rsidR="002975A0">
        <w:rPr>
          <w:lang w:val="en-US"/>
        </w:rPr>
        <w:t xml:space="preserve"> COMMERCIAL SOLUTIONS)</w:t>
      </w:r>
    </w:p>
    <w:p w14:paraId="77A54732" w14:textId="5EC6F858" w:rsidR="00520B69" w:rsidRDefault="00520B69" w:rsidP="00BF5686">
      <w:pPr>
        <w:contextualSpacing/>
        <w:jc w:val="both"/>
        <w:rPr>
          <w:rFonts w:cstheme="minorHAnsi"/>
          <w:b/>
          <w:sz w:val="22"/>
          <w:szCs w:val="22"/>
          <w:lang w:bidi="en-US"/>
        </w:rPr>
      </w:pPr>
      <w:r>
        <w:rPr>
          <w:rFonts w:cstheme="minorHAnsi"/>
          <w:b/>
          <w:sz w:val="22"/>
          <w:szCs w:val="22"/>
          <w:lang w:bidi="en-US"/>
        </w:rPr>
        <w:t>Duration</w:t>
      </w:r>
      <w:r>
        <w:rPr>
          <w:rFonts w:cstheme="minorHAnsi"/>
          <w:b/>
          <w:sz w:val="22"/>
          <w:szCs w:val="22"/>
          <w:lang w:bidi="en-US"/>
        </w:rPr>
        <w:tab/>
        <w:t>:</w:t>
      </w:r>
      <w:r>
        <w:rPr>
          <w:rFonts w:cstheme="minorHAnsi"/>
          <w:b/>
          <w:sz w:val="22"/>
          <w:szCs w:val="22"/>
          <w:lang w:bidi="en-US"/>
        </w:rPr>
        <w:tab/>
      </w:r>
      <w:r w:rsidR="003A19CD">
        <w:rPr>
          <w:rFonts w:cstheme="minorHAnsi"/>
          <w:b/>
          <w:sz w:val="22"/>
          <w:szCs w:val="22"/>
          <w:lang w:bidi="en-US"/>
        </w:rPr>
        <w:t xml:space="preserve"> </w:t>
      </w:r>
      <w:r w:rsidR="00255493" w:rsidRPr="00122301">
        <w:rPr>
          <w:rFonts w:cstheme="minorHAnsi"/>
          <w:sz w:val="22"/>
          <w:szCs w:val="22"/>
          <w:lang w:bidi="en-US"/>
        </w:rPr>
        <w:t>4</w:t>
      </w:r>
      <w:r w:rsidR="00255493" w:rsidRPr="00122301">
        <w:rPr>
          <w:rFonts w:cstheme="minorHAnsi"/>
          <w:sz w:val="22"/>
          <w:szCs w:val="22"/>
          <w:vertAlign w:val="superscript"/>
          <w:lang w:bidi="en-US"/>
        </w:rPr>
        <w:t>th</w:t>
      </w:r>
      <w:r w:rsidR="00255493">
        <w:rPr>
          <w:rFonts w:cstheme="minorHAnsi"/>
          <w:b/>
          <w:sz w:val="22"/>
          <w:szCs w:val="22"/>
          <w:lang w:bidi="en-US"/>
        </w:rPr>
        <w:t xml:space="preserve"> </w:t>
      </w:r>
      <w:r w:rsidR="00255493">
        <w:rPr>
          <w:rFonts w:cstheme="minorHAnsi"/>
          <w:sz w:val="22"/>
          <w:szCs w:val="22"/>
          <w:lang w:bidi="en-US"/>
        </w:rPr>
        <w:t>Sep</w:t>
      </w:r>
      <w:r w:rsidR="00255493" w:rsidRPr="003A19CD">
        <w:rPr>
          <w:rFonts w:cstheme="minorHAnsi"/>
          <w:sz w:val="22"/>
          <w:szCs w:val="22"/>
          <w:lang w:bidi="en-US"/>
        </w:rPr>
        <w:t xml:space="preserve"> 201</w:t>
      </w:r>
      <w:r w:rsidR="00255493">
        <w:rPr>
          <w:rFonts w:cstheme="minorHAnsi"/>
          <w:sz w:val="22"/>
          <w:szCs w:val="22"/>
          <w:lang w:bidi="en-US"/>
        </w:rPr>
        <w:t>7</w:t>
      </w:r>
      <w:r w:rsidR="00255493" w:rsidRPr="003A19CD">
        <w:rPr>
          <w:rFonts w:cstheme="minorHAnsi"/>
          <w:sz w:val="22"/>
          <w:szCs w:val="22"/>
          <w:lang w:bidi="en-US"/>
        </w:rPr>
        <w:t xml:space="preserve"> </w:t>
      </w:r>
      <w:r w:rsidR="00665696">
        <w:rPr>
          <w:rFonts w:cstheme="minorHAnsi"/>
          <w:sz w:val="22"/>
          <w:szCs w:val="22"/>
          <w:lang w:bidi="en-US"/>
        </w:rPr>
        <w:t>–</w:t>
      </w:r>
      <w:r w:rsidRPr="00520B69">
        <w:rPr>
          <w:rFonts w:cstheme="minorHAnsi"/>
          <w:sz w:val="22"/>
          <w:szCs w:val="22"/>
          <w:lang w:bidi="en-US"/>
        </w:rPr>
        <w:t xml:space="preserve"> </w:t>
      </w:r>
      <w:r w:rsidR="00665696">
        <w:rPr>
          <w:rFonts w:cstheme="minorHAnsi"/>
          <w:sz w:val="22"/>
          <w:szCs w:val="22"/>
          <w:lang w:bidi="en-US"/>
        </w:rPr>
        <w:t>June 2020</w:t>
      </w:r>
    </w:p>
    <w:p w14:paraId="1FF61691" w14:textId="208A6083" w:rsidR="00BF5686" w:rsidRPr="0042614C" w:rsidRDefault="00BF5686" w:rsidP="00BF5686">
      <w:pPr>
        <w:contextualSpacing/>
        <w:jc w:val="both"/>
        <w:rPr>
          <w:rFonts w:cstheme="minorHAnsi"/>
          <w:bCs/>
          <w:iCs/>
          <w:sz w:val="22"/>
          <w:szCs w:val="22"/>
          <w:lang w:val="en-US" w:bidi="en-US"/>
        </w:rPr>
      </w:pPr>
      <w:r w:rsidRPr="0042614C">
        <w:rPr>
          <w:rFonts w:cstheme="minorHAnsi"/>
          <w:b/>
          <w:sz w:val="22"/>
          <w:szCs w:val="22"/>
          <w:lang w:bidi="en-US"/>
        </w:rPr>
        <w:t>Team Size</w:t>
      </w:r>
      <w:r w:rsidRPr="0042614C">
        <w:rPr>
          <w:rFonts w:cstheme="minorHAnsi"/>
          <w:sz w:val="22"/>
          <w:szCs w:val="22"/>
          <w:lang w:bidi="en-US"/>
        </w:rPr>
        <w:tab/>
        <w:t>:</w:t>
      </w:r>
      <w:r>
        <w:rPr>
          <w:rFonts w:cstheme="minorHAnsi"/>
          <w:sz w:val="22"/>
          <w:szCs w:val="22"/>
          <w:lang w:bidi="en-US"/>
        </w:rPr>
        <w:tab/>
        <w:t xml:space="preserve"> </w:t>
      </w:r>
      <w:r w:rsidR="00F46FF9">
        <w:rPr>
          <w:rFonts w:cstheme="minorHAnsi"/>
          <w:sz w:val="22"/>
          <w:szCs w:val="22"/>
          <w:lang w:bidi="en-US"/>
        </w:rPr>
        <w:t>20</w:t>
      </w:r>
    </w:p>
    <w:p w14:paraId="3ECC8554" w14:textId="44FB0F9B" w:rsidR="00BF5686" w:rsidRPr="0042614C" w:rsidRDefault="00BF5686" w:rsidP="00BF5686">
      <w:pPr>
        <w:contextualSpacing/>
        <w:jc w:val="both"/>
        <w:rPr>
          <w:rFonts w:cstheme="minorHAnsi"/>
          <w:sz w:val="22"/>
          <w:szCs w:val="22"/>
          <w:lang w:bidi="en-US"/>
        </w:rPr>
      </w:pPr>
      <w:r w:rsidRPr="0042614C">
        <w:rPr>
          <w:rFonts w:cstheme="minorHAnsi"/>
          <w:b/>
          <w:sz w:val="22"/>
          <w:szCs w:val="22"/>
          <w:lang w:bidi="en-US"/>
        </w:rPr>
        <w:t xml:space="preserve">Title                </w:t>
      </w:r>
      <w:r w:rsidRPr="0042614C">
        <w:rPr>
          <w:rFonts w:cstheme="minorHAnsi"/>
          <w:b/>
          <w:sz w:val="22"/>
          <w:szCs w:val="22"/>
          <w:lang w:bidi="en-US"/>
        </w:rPr>
        <w:tab/>
      </w:r>
      <w:r>
        <w:rPr>
          <w:rFonts w:cstheme="minorHAnsi"/>
          <w:sz w:val="22"/>
          <w:szCs w:val="22"/>
          <w:lang w:bidi="en-US"/>
        </w:rPr>
        <w:t xml:space="preserve">:              </w:t>
      </w:r>
      <w:r w:rsidR="002A1379">
        <w:rPr>
          <w:rFonts w:cstheme="minorHAnsi"/>
          <w:sz w:val="22"/>
          <w:szCs w:val="22"/>
          <w:lang w:bidi="en-US"/>
        </w:rPr>
        <w:t xml:space="preserve">Technical Lead </w:t>
      </w:r>
      <w:r>
        <w:rPr>
          <w:rFonts w:cstheme="minorHAnsi"/>
          <w:sz w:val="22"/>
          <w:szCs w:val="22"/>
          <w:lang w:bidi="en-US"/>
        </w:rPr>
        <w:t>/ Onsite Co-ordinator</w:t>
      </w:r>
    </w:p>
    <w:p w14:paraId="4723BA63" w14:textId="77777777" w:rsidR="00BF5686" w:rsidRPr="0042614C" w:rsidRDefault="00BF5686" w:rsidP="00BF5686">
      <w:pPr>
        <w:contextualSpacing/>
        <w:jc w:val="both"/>
        <w:rPr>
          <w:rFonts w:cstheme="minorHAnsi"/>
          <w:sz w:val="22"/>
          <w:szCs w:val="22"/>
          <w:lang w:bidi="en-US"/>
        </w:rPr>
      </w:pPr>
      <w:r w:rsidRPr="0042614C">
        <w:rPr>
          <w:rFonts w:cstheme="minorHAnsi"/>
          <w:b/>
          <w:sz w:val="22"/>
          <w:szCs w:val="22"/>
          <w:lang w:bidi="en-US"/>
        </w:rPr>
        <w:t>Employer</w:t>
      </w:r>
      <w:r w:rsidRPr="0042614C">
        <w:rPr>
          <w:rFonts w:cstheme="minorHAnsi"/>
          <w:sz w:val="22"/>
          <w:szCs w:val="22"/>
          <w:lang w:bidi="en-US"/>
        </w:rPr>
        <w:tab/>
        <w:t>:</w:t>
      </w:r>
      <w:r w:rsidRPr="0042614C">
        <w:rPr>
          <w:rFonts w:cstheme="minorHAnsi"/>
          <w:sz w:val="22"/>
          <w:szCs w:val="22"/>
          <w:lang w:bidi="en-US"/>
        </w:rPr>
        <w:tab/>
        <w:t xml:space="preserve"> Sonata Software</w:t>
      </w:r>
    </w:p>
    <w:p w14:paraId="40B23DC2" w14:textId="77777777" w:rsidR="00BF5686" w:rsidRPr="0042614C" w:rsidRDefault="00BF5686" w:rsidP="00BF5686">
      <w:pPr>
        <w:tabs>
          <w:tab w:val="left" w:pos="1440"/>
        </w:tabs>
        <w:ind w:left="2160" w:hanging="2160"/>
        <w:rPr>
          <w:rFonts w:cstheme="minorHAnsi"/>
          <w:b/>
          <w:bCs/>
          <w:sz w:val="22"/>
          <w:szCs w:val="22"/>
          <w:lang w:val="en-US" w:bidi="en-US"/>
        </w:rPr>
      </w:pPr>
      <w:r w:rsidRPr="0042614C">
        <w:rPr>
          <w:rFonts w:cstheme="minorHAnsi"/>
          <w:b/>
          <w:bCs/>
          <w:sz w:val="22"/>
          <w:szCs w:val="22"/>
          <w:lang w:val="en-US" w:bidi="en-US"/>
        </w:rPr>
        <w:t>Project Summary:</w:t>
      </w:r>
    </w:p>
    <w:p w14:paraId="4B945AD3" w14:textId="1C222464" w:rsidR="00CE3D4E" w:rsidRPr="00243402" w:rsidRDefault="00CE3D4E" w:rsidP="00CE3D4E">
      <w:pPr>
        <w:ind w:left="720"/>
        <w:jc w:val="both"/>
        <w:rPr>
          <w:rFonts w:ascii="Segoe UI" w:hAnsi="Segoe UI" w:cs="Segoe UI"/>
          <w:color w:val="000000"/>
        </w:rPr>
      </w:pPr>
      <w:r>
        <w:rPr>
          <w:rFonts w:cstheme="minorHAnsi"/>
          <w:sz w:val="22"/>
          <w:szCs w:val="22"/>
        </w:rPr>
        <w:t xml:space="preserve"> </w:t>
      </w:r>
      <w:r w:rsidRPr="00A14E9B">
        <w:rPr>
          <w:rFonts w:ascii="Segoe UI" w:hAnsi="Segoe UI" w:cs="Segoe UI"/>
          <w:b/>
          <w:color w:val="000000"/>
        </w:rPr>
        <w:t xml:space="preserve">Worldwide Licensing </w:t>
      </w:r>
      <w:r w:rsidRPr="00A14E9B">
        <w:rPr>
          <w:rFonts w:cstheme="minorHAnsi"/>
          <w:b/>
          <w:sz w:val="22"/>
          <w:szCs w:val="22"/>
        </w:rPr>
        <w:t>and</w:t>
      </w:r>
      <w:r w:rsidRPr="00A14E9B">
        <w:rPr>
          <w:rFonts w:ascii="Segoe UI" w:hAnsi="Segoe UI" w:cs="Segoe UI"/>
          <w:b/>
          <w:color w:val="000000"/>
        </w:rPr>
        <w:t xml:space="preserve"> Pricing </w:t>
      </w:r>
      <w:r w:rsidRPr="00A14E9B">
        <w:rPr>
          <w:rFonts w:ascii="Segoe UI" w:hAnsi="Segoe UI" w:cs="Segoe UI"/>
          <w:color w:val="000000"/>
        </w:rPr>
        <w:t>Finance</w:t>
      </w:r>
      <w:r w:rsidRPr="00243402">
        <w:rPr>
          <w:rFonts w:ascii="Segoe UI" w:hAnsi="Segoe UI" w:cs="Segoe UI"/>
          <w:color w:val="000000"/>
        </w:rPr>
        <w:t xml:space="preserve"> was about building financial metrics across various licensing programs that the customers purchased from </w:t>
      </w:r>
      <w:r w:rsidRPr="00A14E9B">
        <w:rPr>
          <w:rFonts w:ascii="Segoe UI" w:hAnsi="Segoe UI" w:cs="Segoe UI"/>
          <w:b/>
          <w:color w:val="000000"/>
        </w:rPr>
        <w:t>Microsoft</w:t>
      </w:r>
      <w:r w:rsidRPr="00243402">
        <w:rPr>
          <w:rFonts w:ascii="Segoe UI" w:hAnsi="Segoe UI" w:cs="Segoe UI"/>
          <w:color w:val="000000"/>
        </w:rPr>
        <w:t>. It also involved publishing these metrics onto dashboards for access to the users from sales team to high level executives.</w:t>
      </w:r>
    </w:p>
    <w:p w14:paraId="691F307A" w14:textId="77777777" w:rsidR="00933AA2" w:rsidRPr="00933AA2" w:rsidRDefault="00933AA2" w:rsidP="00933AA2">
      <w:pPr>
        <w:ind w:left="720"/>
        <w:jc w:val="both"/>
        <w:rPr>
          <w:rFonts w:ascii="Segoe UI" w:hAnsi="Segoe UI" w:cs="Segoe UI"/>
          <w:color w:val="000000"/>
        </w:rPr>
      </w:pPr>
      <w:r w:rsidRPr="00933AA2">
        <w:rPr>
          <w:rFonts w:ascii="Segoe UI" w:hAnsi="Segoe UI" w:cs="Segoe UI"/>
          <w:color w:val="000000"/>
        </w:rPr>
        <w:t>Agile BI platform provides reporting solutions to different finance groups within Microsoft (managed as part of Starlight group). This project was about integrating WCS (earlier WWLP) Finance reporting solutions into this same Agile BI platform.</w:t>
      </w:r>
    </w:p>
    <w:p w14:paraId="0FC289AD" w14:textId="77777777" w:rsidR="00BF5686" w:rsidRPr="0042614C" w:rsidRDefault="00BF5686" w:rsidP="00BF5686">
      <w:pPr>
        <w:tabs>
          <w:tab w:val="left" w:pos="1440"/>
        </w:tabs>
        <w:ind w:left="2160" w:hanging="2160"/>
        <w:rPr>
          <w:rFonts w:cstheme="minorHAnsi"/>
          <w:b/>
          <w:bCs/>
          <w:sz w:val="22"/>
          <w:szCs w:val="22"/>
          <w:lang w:val="en-US" w:bidi="en-US"/>
        </w:rPr>
      </w:pPr>
      <w:r w:rsidRPr="0042614C">
        <w:rPr>
          <w:rFonts w:cstheme="minorHAnsi"/>
          <w:b/>
          <w:bCs/>
          <w:sz w:val="22"/>
          <w:szCs w:val="22"/>
          <w:lang w:val="en-US" w:bidi="en-US"/>
        </w:rPr>
        <w:t>Responsibilities:</w:t>
      </w:r>
    </w:p>
    <w:p w14:paraId="2D81D1F1" w14:textId="0F76BAF6" w:rsidR="00BC2477" w:rsidRPr="00393BAF" w:rsidRDefault="00014BF1" w:rsidP="00BC2477">
      <w:pPr>
        <w:numPr>
          <w:ilvl w:val="0"/>
          <w:numId w:val="5"/>
        </w:numPr>
        <w:autoSpaceDE w:val="0"/>
        <w:autoSpaceDN w:val="0"/>
        <w:adjustRightInd w:val="0"/>
        <w:spacing w:before="0" w:line="240" w:lineRule="auto"/>
        <w:rPr>
          <w:rFonts w:cstheme="minorHAnsi"/>
          <w:sz w:val="22"/>
          <w:szCs w:val="22"/>
        </w:rPr>
      </w:pPr>
      <w:r>
        <w:rPr>
          <w:rFonts w:cstheme="minorHAnsi"/>
          <w:sz w:val="22"/>
          <w:szCs w:val="22"/>
        </w:rPr>
        <w:t xml:space="preserve">Interacting with </w:t>
      </w:r>
      <w:r w:rsidRPr="00393BAF">
        <w:rPr>
          <w:rFonts w:cstheme="minorHAnsi"/>
          <w:sz w:val="22"/>
          <w:szCs w:val="22"/>
        </w:rPr>
        <w:t xml:space="preserve">business owners of respective solutions in gathering requirements and in getting User Acceptance Tests (UAT) done for the enhancements </w:t>
      </w:r>
      <w:r w:rsidR="001D13D1" w:rsidRPr="00393BAF">
        <w:rPr>
          <w:rFonts w:cstheme="minorHAnsi"/>
          <w:sz w:val="22"/>
          <w:szCs w:val="22"/>
        </w:rPr>
        <w:t>conducted</w:t>
      </w:r>
      <w:r w:rsidRPr="00393BAF">
        <w:rPr>
          <w:rFonts w:cstheme="minorHAnsi"/>
          <w:sz w:val="22"/>
          <w:szCs w:val="22"/>
        </w:rPr>
        <w:t xml:space="preserve">. </w:t>
      </w:r>
    </w:p>
    <w:p w14:paraId="685FCDFC" w14:textId="77777777" w:rsidR="00BC2477" w:rsidRPr="00393BAF" w:rsidRDefault="00BC2477" w:rsidP="00BC2477">
      <w:pPr>
        <w:numPr>
          <w:ilvl w:val="0"/>
          <w:numId w:val="5"/>
        </w:numPr>
        <w:autoSpaceDE w:val="0"/>
        <w:autoSpaceDN w:val="0"/>
        <w:adjustRightInd w:val="0"/>
        <w:spacing w:before="0" w:line="240" w:lineRule="auto"/>
        <w:rPr>
          <w:rFonts w:cstheme="minorHAnsi"/>
          <w:sz w:val="22"/>
          <w:szCs w:val="22"/>
        </w:rPr>
      </w:pPr>
      <w:r>
        <w:rPr>
          <w:rFonts w:cstheme="minorHAnsi"/>
          <w:sz w:val="22"/>
          <w:szCs w:val="22"/>
        </w:rPr>
        <w:t>D</w:t>
      </w:r>
      <w:r w:rsidRPr="00393BAF">
        <w:rPr>
          <w:rFonts w:cstheme="minorHAnsi"/>
          <w:sz w:val="22"/>
          <w:szCs w:val="22"/>
        </w:rPr>
        <w:t>esigning SSAS tabular cube that combined data from different independent cubes on existing WCS system into one cube on Agile BI platform.</w:t>
      </w:r>
    </w:p>
    <w:p w14:paraId="3E6E28AB" w14:textId="750DA010" w:rsidR="00BC2477" w:rsidRPr="00393BAF" w:rsidRDefault="00BC2477" w:rsidP="00BC2477">
      <w:pPr>
        <w:numPr>
          <w:ilvl w:val="0"/>
          <w:numId w:val="5"/>
        </w:numPr>
        <w:autoSpaceDE w:val="0"/>
        <w:autoSpaceDN w:val="0"/>
        <w:adjustRightInd w:val="0"/>
        <w:spacing w:before="0" w:line="240" w:lineRule="auto"/>
        <w:rPr>
          <w:rFonts w:cstheme="minorHAnsi"/>
          <w:sz w:val="22"/>
          <w:szCs w:val="22"/>
        </w:rPr>
      </w:pPr>
      <w:r>
        <w:rPr>
          <w:rFonts w:cstheme="minorHAnsi"/>
          <w:sz w:val="22"/>
          <w:szCs w:val="22"/>
        </w:rPr>
        <w:t>D</w:t>
      </w:r>
      <w:r w:rsidRPr="00393BAF">
        <w:rPr>
          <w:rFonts w:cstheme="minorHAnsi"/>
          <w:sz w:val="22"/>
          <w:szCs w:val="22"/>
        </w:rPr>
        <w:t xml:space="preserve">esigning of database objects while working on various enhancement features – from end-to-end – i.e., data extraction from </w:t>
      </w:r>
      <w:r w:rsidR="001D13D1">
        <w:rPr>
          <w:rFonts w:cstheme="minorHAnsi"/>
          <w:sz w:val="22"/>
          <w:szCs w:val="22"/>
        </w:rPr>
        <w:t>diverse sources</w:t>
      </w:r>
      <w:r w:rsidR="00B906F3">
        <w:rPr>
          <w:rFonts w:cstheme="minorHAnsi"/>
          <w:sz w:val="22"/>
          <w:szCs w:val="22"/>
        </w:rPr>
        <w:t xml:space="preserve"> including Azure dashboards </w:t>
      </w:r>
      <w:r w:rsidRPr="00393BAF">
        <w:rPr>
          <w:rFonts w:cstheme="minorHAnsi"/>
          <w:sz w:val="22"/>
          <w:szCs w:val="22"/>
        </w:rPr>
        <w:t xml:space="preserve">to generating reports into Power BI. </w:t>
      </w:r>
    </w:p>
    <w:p w14:paraId="013B514B" w14:textId="101344CE" w:rsidR="001777E1" w:rsidRPr="00393BAF" w:rsidRDefault="00BD560D" w:rsidP="00393BAF">
      <w:pPr>
        <w:numPr>
          <w:ilvl w:val="0"/>
          <w:numId w:val="5"/>
        </w:numPr>
        <w:autoSpaceDE w:val="0"/>
        <w:autoSpaceDN w:val="0"/>
        <w:adjustRightInd w:val="0"/>
        <w:spacing w:before="0" w:line="240" w:lineRule="auto"/>
        <w:rPr>
          <w:rFonts w:cstheme="minorHAnsi"/>
          <w:sz w:val="22"/>
          <w:szCs w:val="22"/>
        </w:rPr>
      </w:pPr>
      <w:r>
        <w:rPr>
          <w:rFonts w:cstheme="minorHAnsi"/>
          <w:sz w:val="22"/>
          <w:szCs w:val="22"/>
        </w:rPr>
        <w:t>M</w:t>
      </w:r>
      <w:r w:rsidR="00393BAF" w:rsidRPr="00393BAF">
        <w:rPr>
          <w:rFonts w:cstheme="minorHAnsi"/>
          <w:sz w:val="22"/>
          <w:szCs w:val="22"/>
        </w:rPr>
        <w:t xml:space="preserve">igrating </w:t>
      </w:r>
      <w:r w:rsidR="001777E1" w:rsidRPr="00393BAF">
        <w:rPr>
          <w:rFonts w:cstheme="minorHAnsi"/>
          <w:sz w:val="22"/>
          <w:szCs w:val="22"/>
        </w:rPr>
        <w:t xml:space="preserve">existing Stored Procedures involving complex logic from WCS system into Agile BI platform </w:t>
      </w:r>
      <w:r w:rsidR="00393BAF" w:rsidRPr="00393BAF">
        <w:rPr>
          <w:rFonts w:cstheme="minorHAnsi"/>
          <w:sz w:val="22"/>
          <w:szCs w:val="22"/>
        </w:rPr>
        <w:t>to</w:t>
      </w:r>
      <w:r w:rsidR="001777E1" w:rsidRPr="00393BAF">
        <w:rPr>
          <w:rFonts w:cstheme="minorHAnsi"/>
          <w:sz w:val="22"/>
          <w:szCs w:val="22"/>
        </w:rPr>
        <w:t xml:space="preserve"> align with the existing framework of this platform.</w:t>
      </w:r>
    </w:p>
    <w:p w14:paraId="7A195BFC" w14:textId="07D91185" w:rsidR="001777E1" w:rsidRPr="00393BAF" w:rsidRDefault="00BD560D" w:rsidP="00BC2477">
      <w:pPr>
        <w:numPr>
          <w:ilvl w:val="0"/>
          <w:numId w:val="5"/>
        </w:numPr>
        <w:autoSpaceDE w:val="0"/>
        <w:autoSpaceDN w:val="0"/>
        <w:adjustRightInd w:val="0"/>
        <w:spacing w:before="0" w:line="240" w:lineRule="auto"/>
        <w:rPr>
          <w:rFonts w:cstheme="minorHAnsi"/>
          <w:sz w:val="22"/>
          <w:szCs w:val="22"/>
        </w:rPr>
      </w:pPr>
      <w:r>
        <w:rPr>
          <w:rFonts w:cstheme="minorHAnsi"/>
          <w:sz w:val="22"/>
          <w:szCs w:val="22"/>
        </w:rPr>
        <w:t>M</w:t>
      </w:r>
      <w:r w:rsidRPr="00393BAF">
        <w:rPr>
          <w:rFonts w:cstheme="minorHAnsi"/>
          <w:sz w:val="22"/>
          <w:szCs w:val="22"/>
        </w:rPr>
        <w:t xml:space="preserve">odifying </w:t>
      </w:r>
      <w:r w:rsidR="001777E1" w:rsidRPr="00393BAF">
        <w:rPr>
          <w:rFonts w:cstheme="minorHAnsi"/>
          <w:sz w:val="22"/>
          <w:szCs w:val="22"/>
        </w:rPr>
        <w:t xml:space="preserve">the stored procedures logic to support changing business needs (through addition of new metrics or enhancements to the existing reporting metrics). </w:t>
      </w:r>
    </w:p>
    <w:p w14:paraId="39EAD513" w14:textId="3A613E0F" w:rsidR="001777E1" w:rsidRPr="00393BAF" w:rsidRDefault="00BD560D" w:rsidP="00393BAF">
      <w:pPr>
        <w:numPr>
          <w:ilvl w:val="0"/>
          <w:numId w:val="5"/>
        </w:numPr>
        <w:autoSpaceDE w:val="0"/>
        <w:autoSpaceDN w:val="0"/>
        <w:adjustRightInd w:val="0"/>
        <w:spacing w:before="0" w:line="240" w:lineRule="auto"/>
        <w:rPr>
          <w:rFonts w:cstheme="minorHAnsi"/>
          <w:sz w:val="22"/>
          <w:szCs w:val="22"/>
        </w:rPr>
      </w:pPr>
      <w:r>
        <w:rPr>
          <w:rFonts w:cstheme="minorHAnsi"/>
          <w:sz w:val="22"/>
          <w:szCs w:val="22"/>
        </w:rPr>
        <w:t>P</w:t>
      </w:r>
      <w:r w:rsidR="001777E1" w:rsidRPr="00393BAF">
        <w:rPr>
          <w:rFonts w:cstheme="minorHAnsi"/>
          <w:sz w:val="22"/>
          <w:szCs w:val="22"/>
        </w:rPr>
        <w:t>erformance improvement activities to enhance query / job execution times – like adding indexes where needed, materializing the database fact table views for the cubes to load the stored data instead of building data on the fly, etc.</w:t>
      </w:r>
    </w:p>
    <w:p w14:paraId="00FCFD91" w14:textId="473BD4D2" w:rsidR="001777E1" w:rsidRPr="00393BAF" w:rsidRDefault="001777E1" w:rsidP="00393BAF">
      <w:pPr>
        <w:numPr>
          <w:ilvl w:val="0"/>
          <w:numId w:val="5"/>
        </w:numPr>
        <w:autoSpaceDE w:val="0"/>
        <w:autoSpaceDN w:val="0"/>
        <w:adjustRightInd w:val="0"/>
        <w:spacing w:before="0" w:line="240" w:lineRule="auto"/>
        <w:rPr>
          <w:rFonts w:cstheme="minorHAnsi"/>
          <w:sz w:val="22"/>
          <w:szCs w:val="22"/>
        </w:rPr>
      </w:pPr>
      <w:r w:rsidRPr="00393BAF">
        <w:rPr>
          <w:rFonts w:cstheme="minorHAnsi"/>
          <w:sz w:val="22"/>
          <w:szCs w:val="22"/>
        </w:rPr>
        <w:t>Handl</w:t>
      </w:r>
      <w:r w:rsidR="00BD560D">
        <w:rPr>
          <w:rFonts w:cstheme="minorHAnsi"/>
          <w:sz w:val="22"/>
          <w:szCs w:val="22"/>
        </w:rPr>
        <w:t>ing</w:t>
      </w:r>
      <w:r w:rsidRPr="00393BAF">
        <w:rPr>
          <w:rFonts w:cstheme="minorHAnsi"/>
          <w:sz w:val="22"/>
          <w:szCs w:val="22"/>
        </w:rPr>
        <w:t xml:space="preserve"> queries on metrics from user and business owners by </w:t>
      </w:r>
      <w:r w:rsidR="00DC7329" w:rsidRPr="00393BAF">
        <w:rPr>
          <w:rFonts w:cstheme="minorHAnsi"/>
          <w:sz w:val="22"/>
          <w:szCs w:val="22"/>
        </w:rPr>
        <w:t>analysing</w:t>
      </w:r>
      <w:r w:rsidRPr="00393BAF">
        <w:rPr>
          <w:rFonts w:cstheme="minorHAnsi"/>
          <w:sz w:val="22"/>
          <w:szCs w:val="22"/>
        </w:rPr>
        <w:t xml:space="preserve"> the backend logic end-to-end (from source data extraction to user facing reports) and responding them with details.</w:t>
      </w:r>
    </w:p>
    <w:p w14:paraId="2CFE5C34" w14:textId="5862195C" w:rsidR="00BF5686" w:rsidRDefault="00BF5686" w:rsidP="00BF5686">
      <w:pPr>
        <w:pStyle w:val="ListParagraph"/>
        <w:suppressAutoHyphens/>
        <w:spacing w:before="0" w:line="240" w:lineRule="auto"/>
        <w:ind w:left="1440"/>
        <w:jc w:val="both"/>
        <w:rPr>
          <w:rFonts w:asciiTheme="minorHAnsi" w:hAnsiTheme="minorHAnsi" w:cstheme="minorHAnsi"/>
          <w:b/>
          <w:bCs/>
          <w:sz w:val="22"/>
          <w:szCs w:val="22"/>
          <w:lang w:val="en-US" w:bidi="en-US"/>
        </w:rPr>
      </w:pPr>
    </w:p>
    <w:p w14:paraId="4673C0BA" w14:textId="77777777" w:rsidR="00393BAF" w:rsidRPr="0042614C" w:rsidRDefault="00393BAF" w:rsidP="00BF5686">
      <w:pPr>
        <w:pStyle w:val="ListParagraph"/>
        <w:suppressAutoHyphens/>
        <w:spacing w:before="0" w:line="240" w:lineRule="auto"/>
        <w:ind w:left="1440"/>
        <w:jc w:val="both"/>
        <w:rPr>
          <w:rFonts w:asciiTheme="minorHAnsi" w:hAnsiTheme="minorHAnsi" w:cstheme="minorHAnsi"/>
          <w:b/>
          <w:bCs/>
          <w:sz w:val="22"/>
          <w:szCs w:val="22"/>
          <w:lang w:val="en-US" w:bidi="en-US"/>
        </w:rPr>
      </w:pPr>
    </w:p>
    <w:p w14:paraId="3523F05D" w14:textId="77777777" w:rsidR="00BF5686" w:rsidRPr="0042614C" w:rsidRDefault="00BF5686" w:rsidP="00BF5686">
      <w:pPr>
        <w:suppressAutoHyphens/>
        <w:spacing w:before="0" w:line="240" w:lineRule="auto"/>
        <w:jc w:val="both"/>
        <w:rPr>
          <w:rFonts w:cstheme="minorHAnsi"/>
          <w:b/>
          <w:bCs/>
          <w:sz w:val="22"/>
          <w:szCs w:val="22"/>
          <w:lang w:val="en-US" w:bidi="en-US"/>
        </w:rPr>
      </w:pPr>
      <w:r w:rsidRPr="0042614C">
        <w:rPr>
          <w:rFonts w:cstheme="minorHAnsi"/>
          <w:b/>
          <w:bCs/>
          <w:sz w:val="22"/>
          <w:szCs w:val="22"/>
          <w:lang w:val="en-US" w:bidi="en-US"/>
        </w:rPr>
        <w:lastRenderedPageBreak/>
        <w:t>Tools and Technologies:</w:t>
      </w:r>
    </w:p>
    <w:p w14:paraId="3EC8DF79" w14:textId="0B1FD300" w:rsidR="00BF5686" w:rsidRDefault="00286B06" w:rsidP="00BF5686">
      <w:pPr>
        <w:pStyle w:val="ListParagraph"/>
        <w:numPr>
          <w:ilvl w:val="0"/>
          <w:numId w:val="1"/>
        </w:numPr>
        <w:spacing w:before="0"/>
        <w:rPr>
          <w:rFonts w:asciiTheme="minorHAnsi" w:hAnsiTheme="minorHAnsi" w:cstheme="minorHAnsi"/>
          <w:sz w:val="22"/>
          <w:szCs w:val="22"/>
          <w:lang w:bidi="en-US"/>
        </w:rPr>
      </w:pPr>
      <w:r>
        <w:rPr>
          <w:rFonts w:asciiTheme="minorHAnsi" w:hAnsiTheme="minorHAnsi" w:cstheme="minorHAnsi"/>
          <w:sz w:val="22"/>
          <w:szCs w:val="22"/>
          <w:lang w:bidi="en-US"/>
        </w:rPr>
        <w:t xml:space="preserve">Azure, </w:t>
      </w:r>
      <w:r w:rsidR="00EE778D" w:rsidRPr="00EE778D">
        <w:rPr>
          <w:rFonts w:asciiTheme="minorHAnsi" w:hAnsiTheme="minorHAnsi" w:cstheme="minorHAnsi"/>
          <w:sz w:val="22"/>
          <w:szCs w:val="22"/>
          <w:lang w:bidi="en-US"/>
        </w:rPr>
        <w:t>SQL Server 2016 / 2017, SSIS, SSAS, Windows Server 2016 Data</w:t>
      </w:r>
      <w:r w:rsidR="00EE778D">
        <w:rPr>
          <w:rFonts w:cstheme="minorHAnsi"/>
        </w:rPr>
        <w:t xml:space="preserve"> </w:t>
      </w:r>
      <w:r w:rsidR="006A2ECD" w:rsidRPr="00EE778D">
        <w:rPr>
          <w:rFonts w:asciiTheme="minorHAnsi" w:hAnsiTheme="minorHAnsi" w:cstheme="minorHAnsi"/>
          <w:sz w:val="22"/>
          <w:szCs w:val="22"/>
          <w:lang w:bidi="en-US"/>
        </w:rPr>
        <w:t>Centre</w:t>
      </w:r>
      <w:r w:rsidR="004E089F">
        <w:rPr>
          <w:rFonts w:asciiTheme="minorHAnsi" w:hAnsiTheme="minorHAnsi" w:cstheme="minorHAnsi"/>
          <w:sz w:val="22"/>
          <w:szCs w:val="22"/>
          <w:lang w:bidi="en-US"/>
        </w:rPr>
        <w:t xml:space="preserve">, </w:t>
      </w:r>
      <w:r w:rsidR="00BF5686">
        <w:rPr>
          <w:rFonts w:asciiTheme="minorHAnsi" w:hAnsiTheme="minorHAnsi" w:cstheme="minorHAnsi"/>
          <w:sz w:val="22"/>
          <w:szCs w:val="22"/>
          <w:lang w:bidi="en-US"/>
        </w:rPr>
        <w:t xml:space="preserve">Power </w:t>
      </w:r>
      <w:r w:rsidR="004E089F">
        <w:rPr>
          <w:rFonts w:asciiTheme="minorHAnsi" w:hAnsiTheme="minorHAnsi" w:cstheme="minorHAnsi"/>
          <w:sz w:val="22"/>
          <w:szCs w:val="22"/>
          <w:lang w:bidi="en-US"/>
        </w:rPr>
        <w:t>BI,</w:t>
      </w:r>
      <w:r w:rsidR="00661E85">
        <w:rPr>
          <w:rFonts w:asciiTheme="minorHAnsi" w:hAnsiTheme="minorHAnsi" w:cstheme="minorHAnsi"/>
          <w:sz w:val="22"/>
          <w:szCs w:val="22"/>
          <w:lang w:bidi="en-US"/>
        </w:rPr>
        <w:t xml:space="preserve"> Visual Studio 2017,</w:t>
      </w:r>
      <w:r w:rsidR="004E089F">
        <w:rPr>
          <w:rFonts w:asciiTheme="minorHAnsi" w:hAnsiTheme="minorHAnsi" w:cstheme="minorHAnsi"/>
          <w:sz w:val="22"/>
          <w:szCs w:val="22"/>
          <w:lang w:bidi="en-US"/>
        </w:rPr>
        <w:t xml:space="preserve"> </w:t>
      </w:r>
      <w:r w:rsidR="00BF5686">
        <w:rPr>
          <w:rFonts w:asciiTheme="minorHAnsi" w:hAnsiTheme="minorHAnsi" w:cstheme="minorHAnsi"/>
          <w:sz w:val="22"/>
          <w:szCs w:val="22"/>
          <w:lang w:bidi="en-US"/>
        </w:rPr>
        <w:t>VSO</w:t>
      </w:r>
      <w:r w:rsidR="00BF5686" w:rsidRPr="0042614C">
        <w:rPr>
          <w:rFonts w:asciiTheme="minorHAnsi" w:hAnsiTheme="minorHAnsi" w:cstheme="minorHAnsi"/>
          <w:sz w:val="22"/>
          <w:szCs w:val="22"/>
          <w:lang w:bidi="en-US"/>
        </w:rPr>
        <w:t xml:space="preserve"> and MS Excel </w:t>
      </w:r>
      <w:r w:rsidR="00BF5686">
        <w:rPr>
          <w:rFonts w:asciiTheme="minorHAnsi" w:hAnsiTheme="minorHAnsi" w:cstheme="minorHAnsi"/>
          <w:sz w:val="22"/>
          <w:szCs w:val="22"/>
          <w:lang w:bidi="en-US"/>
        </w:rPr>
        <w:t>2016</w:t>
      </w:r>
      <w:r w:rsidR="00E82F3C">
        <w:rPr>
          <w:rFonts w:asciiTheme="minorHAnsi" w:hAnsiTheme="minorHAnsi" w:cstheme="minorHAnsi"/>
          <w:sz w:val="22"/>
          <w:szCs w:val="22"/>
          <w:lang w:bidi="en-US"/>
        </w:rPr>
        <w:t>, Excel Data Loader, MSRA</w:t>
      </w:r>
      <w:r w:rsidR="00BF5686" w:rsidRPr="0042614C">
        <w:rPr>
          <w:rFonts w:asciiTheme="minorHAnsi" w:hAnsiTheme="minorHAnsi" w:cstheme="minorHAnsi"/>
          <w:sz w:val="22"/>
          <w:szCs w:val="22"/>
          <w:lang w:bidi="en-US"/>
        </w:rPr>
        <w:t>.</w:t>
      </w:r>
    </w:p>
    <w:p w14:paraId="215CFE68" w14:textId="77777777" w:rsidR="00BF5686" w:rsidRDefault="00BF5686" w:rsidP="008B10AC">
      <w:pPr>
        <w:ind w:left="2160" w:hanging="2160"/>
        <w:contextualSpacing/>
        <w:jc w:val="both"/>
        <w:rPr>
          <w:rFonts w:cstheme="minorHAnsi"/>
          <w:b/>
          <w:sz w:val="22"/>
          <w:szCs w:val="22"/>
          <w:lang w:bidi="en-US"/>
        </w:rPr>
      </w:pPr>
    </w:p>
    <w:p w14:paraId="526D06C9" w14:textId="77777777" w:rsidR="00F9032D" w:rsidRPr="0042614C" w:rsidRDefault="00F9032D" w:rsidP="00F9032D">
      <w:pPr>
        <w:ind w:left="2160" w:hanging="2160"/>
        <w:contextualSpacing/>
        <w:jc w:val="both"/>
        <w:rPr>
          <w:rFonts w:cstheme="minorHAnsi"/>
          <w:b/>
          <w:sz w:val="22"/>
          <w:szCs w:val="22"/>
          <w:lang w:bidi="en-US"/>
        </w:rPr>
      </w:pPr>
    </w:p>
    <w:p w14:paraId="3BAA2789" w14:textId="77777777" w:rsidR="00F9032D" w:rsidRPr="0042614C" w:rsidRDefault="00F9032D" w:rsidP="00F9032D">
      <w:pPr>
        <w:pStyle w:val="Heading1"/>
        <w:rPr>
          <w:lang w:val="en-US"/>
        </w:rPr>
      </w:pPr>
      <w:bookmarkStart w:id="2" w:name="_Hlk498985082"/>
      <w:r w:rsidRPr="0042614C">
        <w:rPr>
          <w:lang w:val="en-US"/>
        </w:rPr>
        <w:t>Project         :</w:t>
      </w:r>
      <w:r w:rsidRPr="0042614C">
        <w:rPr>
          <w:lang w:val="en-US"/>
        </w:rPr>
        <w:tab/>
        <w:t xml:space="preserve">  </w:t>
      </w:r>
      <w:r>
        <w:rPr>
          <w:lang w:val="en-US"/>
        </w:rPr>
        <w:t>GSMO ROB/SLT</w:t>
      </w:r>
    </w:p>
    <w:p w14:paraId="34507258" w14:textId="364C6314" w:rsidR="003A19CD" w:rsidRDefault="003A19CD" w:rsidP="003A19CD">
      <w:pPr>
        <w:contextualSpacing/>
        <w:jc w:val="both"/>
        <w:rPr>
          <w:rFonts w:cstheme="minorHAnsi"/>
          <w:b/>
          <w:sz w:val="22"/>
          <w:szCs w:val="22"/>
          <w:lang w:bidi="en-US"/>
        </w:rPr>
      </w:pPr>
      <w:r>
        <w:rPr>
          <w:rFonts w:cstheme="minorHAnsi"/>
          <w:b/>
          <w:sz w:val="22"/>
          <w:szCs w:val="22"/>
          <w:lang w:bidi="en-US"/>
        </w:rPr>
        <w:t>Duration</w:t>
      </w:r>
      <w:r>
        <w:rPr>
          <w:rFonts w:cstheme="minorHAnsi"/>
          <w:b/>
          <w:sz w:val="22"/>
          <w:szCs w:val="22"/>
          <w:lang w:bidi="en-US"/>
        </w:rPr>
        <w:tab/>
        <w:t>:</w:t>
      </w:r>
      <w:r>
        <w:rPr>
          <w:rFonts w:cstheme="minorHAnsi"/>
          <w:b/>
          <w:sz w:val="22"/>
          <w:szCs w:val="22"/>
          <w:lang w:bidi="en-US"/>
        </w:rPr>
        <w:tab/>
        <w:t xml:space="preserve"> </w:t>
      </w:r>
      <w:r w:rsidR="00A75D4F">
        <w:rPr>
          <w:rFonts w:cstheme="minorHAnsi"/>
          <w:sz w:val="22"/>
          <w:szCs w:val="22"/>
          <w:lang w:bidi="en-US"/>
        </w:rPr>
        <w:t>16</w:t>
      </w:r>
      <w:r w:rsidR="00122301" w:rsidRPr="00122301">
        <w:rPr>
          <w:rFonts w:cstheme="minorHAnsi"/>
          <w:sz w:val="22"/>
          <w:szCs w:val="22"/>
          <w:vertAlign w:val="superscript"/>
          <w:lang w:bidi="en-US"/>
        </w:rPr>
        <w:t>th</w:t>
      </w:r>
      <w:r w:rsidR="00122301">
        <w:rPr>
          <w:rFonts w:cstheme="minorHAnsi"/>
          <w:b/>
          <w:sz w:val="22"/>
          <w:szCs w:val="22"/>
          <w:lang w:bidi="en-US"/>
        </w:rPr>
        <w:t xml:space="preserve"> </w:t>
      </w:r>
      <w:r w:rsidR="00A75D4F">
        <w:rPr>
          <w:rFonts w:cstheme="minorHAnsi"/>
          <w:sz w:val="22"/>
          <w:szCs w:val="22"/>
          <w:lang w:bidi="en-US"/>
        </w:rPr>
        <w:t>May</w:t>
      </w:r>
      <w:r w:rsidRPr="003A19CD">
        <w:rPr>
          <w:rFonts w:cstheme="minorHAnsi"/>
          <w:sz w:val="22"/>
          <w:szCs w:val="22"/>
          <w:lang w:bidi="en-US"/>
        </w:rPr>
        <w:t xml:space="preserve"> 201</w:t>
      </w:r>
      <w:r w:rsidR="00273A3E">
        <w:rPr>
          <w:rFonts w:cstheme="minorHAnsi"/>
          <w:sz w:val="22"/>
          <w:szCs w:val="22"/>
          <w:lang w:bidi="en-US"/>
        </w:rPr>
        <w:t>7</w:t>
      </w:r>
      <w:r w:rsidRPr="003A19CD">
        <w:rPr>
          <w:rFonts w:cstheme="minorHAnsi"/>
          <w:sz w:val="22"/>
          <w:szCs w:val="22"/>
          <w:lang w:bidi="en-US"/>
        </w:rPr>
        <w:t xml:space="preserve"> - </w:t>
      </w:r>
      <w:r w:rsidR="002F71CA" w:rsidRPr="003A19CD">
        <w:rPr>
          <w:rFonts w:cstheme="minorHAnsi"/>
          <w:sz w:val="22"/>
          <w:szCs w:val="22"/>
          <w:lang w:bidi="en-US"/>
        </w:rPr>
        <w:t>2</w:t>
      </w:r>
      <w:r w:rsidR="002F71CA">
        <w:rPr>
          <w:rFonts w:cstheme="minorHAnsi"/>
          <w:sz w:val="22"/>
          <w:szCs w:val="22"/>
          <w:lang w:bidi="en-US"/>
        </w:rPr>
        <w:t>1</w:t>
      </w:r>
      <w:r w:rsidR="002F71CA" w:rsidRPr="003A19CD">
        <w:rPr>
          <w:rFonts w:cstheme="minorHAnsi"/>
          <w:sz w:val="22"/>
          <w:szCs w:val="22"/>
          <w:vertAlign w:val="superscript"/>
          <w:lang w:bidi="en-US"/>
        </w:rPr>
        <w:t>st</w:t>
      </w:r>
      <w:r w:rsidRPr="003A19CD">
        <w:rPr>
          <w:rFonts w:cstheme="minorHAnsi"/>
          <w:sz w:val="22"/>
          <w:szCs w:val="22"/>
          <w:lang w:bidi="en-US"/>
        </w:rPr>
        <w:t xml:space="preserve"> </w:t>
      </w:r>
      <w:r w:rsidR="006F792C">
        <w:rPr>
          <w:rFonts w:cstheme="minorHAnsi"/>
          <w:sz w:val="22"/>
          <w:szCs w:val="22"/>
          <w:lang w:bidi="en-US"/>
        </w:rPr>
        <w:t>Aug</w:t>
      </w:r>
      <w:r w:rsidRPr="003A19CD">
        <w:rPr>
          <w:rFonts w:cstheme="minorHAnsi"/>
          <w:sz w:val="22"/>
          <w:szCs w:val="22"/>
          <w:lang w:bidi="en-US"/>
        </w:rPr>
        <w:t xml:space="preserve"> 2017</w:t>
      </w:r>
      <w:r>
        <w:rPr>
          <w:rFonts w:cstheme="minorHAnsi"/>
          <w:sz w:val="22"/>
          <w:szCs w:val="22"/>
          <w:lang w:bidi="en-US"/>
        </w:rPr>
        <w:t xml:space="preserve"> </w:t>
      </w:r>
    </w:p>
    <w:p w14:paraId="09BB766F" w14:textId="77A16BF1" w:rsidR="00F9032D" w:rsidRPr="0042614C" w:rsidRDefault="00F9032D" w:rsidP="00F9032D">
      <w:pPr>
        <w:contextualSpacing/>
        <w:jc w:val="both"/>
        <w:rPr>
          <w:rFonts w:cstheme="minorHAnsi"/>
          <w:bCs/>
          <w:iCs/>
          <w:sz w:val="22"/>
          <w:szCs w:val="22"/>
          <w:lang w:val="en-US" w:bidi="en-US"/>
        </w:rPr>
      </w:pPr>
      <w:r w:rsidRPr="0042614C">
        <w:rPr>
          <w:rFonts w:cstheme="minorHAnsi"/>
          <w:b/>
          <w:sz w:val="22"/>
          <w:szCs w:val="22"/>
          <w:lang w:bidi="en-US"/>
        </w:rPr>
        <w:t>Team Size</w:t>
      </w:r>
      <w:r w:rsidRPr="0042614C">
        <w:rPr>
          <w:rFonts w:cstheme="minorHAnsi"/>
          <w:sz w:val="22"/>
          <w:szCs w:val="22"/>
          <w:lang w:bidi="en-US"/>
        </w:rPr>
        <w:tab/>
        <w:t>:</w:t>
      </w:r>
      <w:r w:rsidR="001A31D4">
        <w:rPr>
          <w:rFonts w:cstheme="minorHAnsi"/>
          <w:sz w:val="22"/>
          <w:szCs w:val="22"/>
          <w:lang w:bidi="en-US"/>
        </w:rPr>
        <w:tab/>
        <w:t xml:space="preserve"> 10</w:t>
      </w:r>
    </w:p>
    <w:p w14:paraId="77BB349F" w14:textId="1F49040F" w:rsidR="00F9032D" w:rsidRPr="0042614C" w:rsidRDefault="00F9032D" w:rsidP="00F9032D">
      <w:pPr>
        <w:contextualSpacing/>
        <w:jc w:val="both"/>
        <w:rPr>
          <w:rFonts w:cstheme="minorHAnsi"/>
          <w:sz w:val="22"/>
          <w:szCs w:val="22"/>
          <w:lang w:bidi="en-US"/>
        </w:rPr>
      </w:pPr>
      <w:r w:rsidRPr="0042614C">
        <w:rPr>
          <w:rFonts w:cstheme="minorHAnsi"/>
          <w:b/>
          <w:sz w:val="22"/>
          <w:szCs w:val="22"/>
          <w:lang w:bidi="en-US"/>
        </w:rPr>
        <w:t xml:space="preserve">Title                </w:t>
      </w:r>
      <w:r w:rsidRPr="0042614C">
        <w:rPr>
          <w:rFonts w:cstheme="minorHAnsi"/>
          <w:b/>
          <w:sz w:val="22"/>
          <w:szCs w:val="22"/>
          <w:lang w:bidi="en-US"/>
        </w:rPr>
        <w:tab/>
      </w:r>
      <w:r>
        <w:rPr>
          <w:rFonts w:cstheme="minorHAnsi"/>
          <w:sz w:val="22"/>
          <w:szCs w:val="22"/>
          <w:lang w:bidi="en-US"/>
        </w:rPr>
        <w:t xml:space="preserve">:              </w:t>
      </w:r>
      <w:r w:rsidR="001A61D9">
        <w:rPr>
          <w:rFonts w:cstheme="minorHAnsi"/>
          <w:sz w:val="22"/>
          <w:szCs w:val="22"/>
          <w:lang w:bidi="en-US"/>
        </w:rPr>
        <w:t>Senior Lead</w:t>
      </w:r>
      <w:r>
        <w:rPr>
          <w:rFonts w:cstheme="minorHAnsi"/>
          <w:sz w:val="22"/>
          <w:szCs w:val="22"/>
          <w:lang w:bidi="en-US"/>
        </w:rPr>
        <w:t>/ Onsite Co-ordinator</w:t>
      </w:r>
    </w:p>
    <w:p w14:paraId="63DEAFB8" w14:textId="77777777" w:rsidR="00F9032D" w:rsidRPr="0042614C" w:rsidRDefault="00F9032D" w:rsidP="00F9032D">
      <w:pPr>
        <w:contextualSpacing/>
        <w:jc w:val="both"/>
        <w:rPr>
          <w:rFonts w:cstheme="minorHAnsi"/>
          <w:sz w:val="22"/>
          <w:szCs w:val="22"/>
          <w:lang w:bidi="en-US"/>
        </w:rPr>
      </w:pPr>
      <w:r w:rsidRPr="0042614C">
        <w:rPr>
          <w:rFonts w:cstheme="minorHAnsi"/>
          <w:b/>
          <w:sz w:val="22"/>
          <w:szCs w:val="22"/>
          <w:lang w:bidi="en-US"/>
        </w:rPr>
        <w:t>Employer</w:t>
      </w:r>
      <w:r w:rsidRPr="0042614C">
        <w:rPr>
          <w:rFonts w:cstheme="minorHAnsi"/>
          <w:sz w:val="22"/>
          <w:szCs w:val="22"/>
          <w:lang w:bidi="en-US"/>
        </w:rPr>
        <w:tab/>
        <w:t>:</w:t>
      </w:r>
      <w:r w:rsidRPr="0042614C">
        <w:rPr>
          <w:rFonts w:cstheme="minorHAnsi"/>
          <w:sz w:val="22"/>
          <w:szCs w:val="22"/>
          <w:lang w:bidi="en-US"/>
        </w:rPr>
        <w:tab/>
        <w:t xml:space="preserve"> Sonata Software</w:t>
      </w:r>
    </w:p>
    <w:p w14:paraId="71081EB3" w14:textId="77777777" w:rsidR="00F9032D" w:rsidRPr="0042614C" w:rsidRDefault="00F9032D" w:rsidP="00F9032D">
      <w:pPr>
        <w:tabs>
          <w:tab w:val="left" w:pos="1440"/>
        </w:tabs>
        <w:ind w:left="2160" w:hanging="2160"/>
        <w:rPr>
          <w:rFonts w:cstheme="minorHAnsi"/>
          <w:b/>
          <w:bCs/>
          <w:sz w:val="22"/>
          <w:szCs w:val="22"/>
          <w:lang w:val="en-US" w:bidi="en-US"/>
        </w:rPr>
      </w:pPr>
      <w:r w:rsidRPr="0042614C">
        <w:rPr>
          <w:rFonts w:cstheme="minorHAnsi"/>
          <w:b/>
          <w:bCs/>
          <w:sz w:val="22"/>
          <w:szCs w:val="22"/>
          <w:lang w:val="en-US" w:bidi="en-US"/>
        </w:rPr>
        <w:t>Project Summary:</w:t>
      </w:r>
    </w:p>
    <w:p w14:paraId="5F8EB8B4" w14:textId="629B0A0E" w:rsidR="00F9032D" w:rsidRDefault="00F9032D" w:rsidP="00F9032D">
      <w:pPr>
        <w:ind w:left="720"/>
        <w:jc w:val="both"/>
        <w:rPr>
          <w:rFonts w:cstheme="minorHAnsi"/>
          <w:sz w:val="22"/>
          <w:szCs w:val="22"/>
        </w:rPr>
      </w:pPr>
      <w:r w:rsidRPr="00F9032D">
        <w:rPr>
          <w:rFonts w:cstheme="minorHAnsi"/>
          <w:sz w:val="22"/>
          <w:szCs w:val="22"/>
        </w:rPr>
        <w:t xml:space="preserve">Global Sales, Marketing and Operations group, A Microsoft business unit that is responsible for global sales, </w:t>
      </w:r>
      <w:r w:rsidR="001D13D1" w:rsidRPr="00F9032D">
        <w:rPr>
          <w:rFonts w:cstheme="minorHAnsi"/>
          <w:sz w:val="22"/>
          <w:szCs w:val="22"/>
        </w:rPr>
        <w:t>marketing,</w:t>
      </w:r>
      <w:r w:rsidRPr="00F9032D">
        <w:rPr>
          <w:rFonts w:cstheme="minorHAnsi"/>
          <w:sz w:val="22"/>
          <w:szCs w:val="22"/>
        </w:rPr>
        <w:t xml:space="preserve"> and services for 122 subsidiaries worldwide, driving strategic planning, and running global operations, requires a Development and support Team of Business Intelligence/Reporting Analysts to support ROB Process (Rhythm of Business) for </w:t>
      </w:r>
      <w:r w:rsidR="0063601B" w:rsidRPr="00F9032D">
        <w:rPr>
          <w:rFonts w:cstheme="minorHAnsi"/>
          <w:sz w:val="22"/>
          <w:szCs w:val="22"/>
        </w:rPr>
        <w:t>Worldwide</w:t>
      </w:r>
      <w:r w:rsidRPr="00F9032D">
        <w:rPr>
          <w:rFonts w:cstheme="minorHAnsi"/>
          <w:sz w:val="22"/>
          <w:szCs w:val="22"/>
        </w:rPr>
        <w:t xml:space="preserve"> field operations and Monthly/Quarterly Business updates. </w:t>
      </w:r>
    </w:p>
    <w:p w14:paraId="0150BF04" w14:textId="77777777" w:rsidR="00F9032D" w:rsidRPr="00F9032D" w:rsidRDefault="00F9032D" w:rsidP="00F9032D">
      <w:pPr>
        <w:ind w:left="720"/>
        <w:jc w:val="both"/>
        <w:rPr>
          <w:rFonts w:cstheme="minorHAnsi"/>
          <w:sz w:val="22"/>
          <w:szCs w:val="22"/>
        </w:rPr>
      </w:pPr>
      <w:r w:rsidRPr="00F9032D">
        <w:rPr>
          <w:rFonts w:cstheme="minorHAnsi"/>
          <w:sz w:val="22"/>
          <w:szCs w:val="22"/>
        </w:rPr>
        <w:t xml:space="preserve">Project focuses on rapid development and deployment of detail reports and Dashboards. Development requires extensive knowledge of disparate source systems </w:t>
      </w:r>
    </w:p>
    <w:p w14:paraId="11BCA5F7" w14:textId="77777777" w:rsidR="00F9032D" w:rsidRPr="0042614C" w:rsidRDefault="00F9032D" w:rsidP="00F9032D">
      <w:pPr>
        <w:tabs>
          <w:tab w:val="left" w:pos="1440"/>
        </w:tabs>
        <w:ind w:left="2160" w:hanging="2160"/>
        <w:rPr>
          <w:rFonts w:cstheme="minorHAnsi"/>
          <w:b/>
          <w:bCs/>
          <w:sz w:val="22"/>
          <w:szCs w:val="22"/>
          <w:lang w:val="en-US" w:bidi="en-US"/>
        </w:rPr>
      </w:pPr>
      <w:r w:rsidRPr="0042614C">
        <w:rPr>
          <w:rFonts w:cstheme="minorHAnsi"/>
          <w:b/>
          <w:bCs/>
          <w:sz w:val="22"/>
          <w:szCs w:val="22"/>
          <w:lang w:val="en-US" w:bidi="en-US"/>
        </w:rPr>
        <w:t>Responsibilities:</w:t>
      </w:r>
    </w:p>
    <w:p w14:paraId="0D37C056" w14:textId="77777777" w:rsidR="00F9032D" w:rsidRDefault="00246972" w:rsidP="00246972">
      <w:pPr>
        <w:numPr>
          <w:ilvl w:val="0"/>
          <w:numId w:val="5"/>
        </w:numPr>
        <w:autoSpaceDE w:val="0"/>
        <w:autoSpaceDN w:val="0"/>
        <w:adjustRightInd w:val="0"/>
        <w:spacing w:before="0" w:line="240" w:lineRule="auto"/>
        <w:rPr>
          <w:rFonts w:cstheme="minorHAnsi"/>
          <w:sz w:val="22"/>
          <w:szCs w:val="22"/>
        </w:rPr>
      </w:pPr>
      <w:r w:rsidRPr="00246972">
        <w:rPr>
          <w:rFonts w:eastAsia="Times New Roman" w:cstheme="minorHAnsi"/>
          <w:sz w:val="22"/>
          <w:szCs w:val="22"/>
        </w:rPr>
        <w:t>Work with stakeholde</w:t>
      </w:r>
      <w:r w:rsidR="00103760">
        <w:rPr>
          <w:rFonts w:eastAsia="Times New Roman" w:cstheme="minorHAnsi"/>
          <w:sz w:val="22"/>
          <w:szCs w:val="22"/>
        </w:rPr>
        <w:t>rs in gathering requirements</w:t>
      </w:r>
      <w:r>
        <w:rPr>
          <w:rFonts w:eastAsia="Times New Roman" w:cstheme="minorHAnsi"/>
          <w:sz w:val="22"/>
          <w:szCs w:val="22"/>
        </w:rPr>
        <w:t xml:space="preserve"> </w:t>
      </w:r>
      <w:r w:rsidR="00F9032D" w:rsidRPr="00246972">
        <w:rPr>
          <w:rFonts w:eastAsia="Times New Roman" w:cstheme="minorHAnsi"/>
          <w:sz w:val="22"/>
          <w:szCs w:val="22"/>
        </w:rPr>
        <w:t>on</w:t>
      </w:r>
      <w:r w:rsidR="00F9032D">
        <w:rPr>
          <w:rFonts w:cstheme="minorHAnsi"/>
          <w:sz w:val="22"/>
          <w:szCs w:val="22"/>
        </w:rPr>
        <w:t xml:space="preserve"> the artifacts (charts) that need to be developed for </w:t>
      </w:r>
      <w:r w:rsidR="00F9032D" w:rsidRPr="00F9032D">
        <w:rPr>
          <w:rFonts w:cstheme="minorHAnsi"/>
          <w:sz w:val="22"/>
          <w:szCs w:val="22"/>
        </w:rPr>
        <w:t>Monthly/Quarterly Business updates</w:t>
      </w:r>
      <w:r w:rsidR="00F9032D">
        <w:rPr>
          <w:rFonts w:cstheme="minorHAnsi"/>
          <w:sz w:val="22"/>
          <w:szCs w:val="22"/>
        </w:rPr>
        <w:t>.</w:t>
      </w:r>
    </w:p>
    <w:p w14:paraId="2EDA6CC9" w14:textId="77777777" w:rsidR="00F9032D" w:rsidRDefault="00F9032D" w:rsidP="00F9032D">
      <w:pPr>
        <w:pStyle w:val="ListParagraph"/>
        <w:numPr>
          <w:ilvl w:val="0"/>
          <w:numId w:val="5"/>
        </w:numPr>
        <w:suppressAutoHyphens/>
        <w:spacing w:before="0" w:line="240" w:lineRule="auto"/>
        <w:jc w:val="both"/>
        <w:rPr>
          <w:rFonts w:asciiTheme="minorHAnsi" w:hAnsiTheme="minorHAnsi" w:cstheme="minorHAnsi"/>
          <w:sz w:val="22"/>
          <w:szCs w:val="22"/>
        </w:rPr>
      </w:pPr>
      <w:r>
        <w:rPr>
          <w:rFonts w:asciiTheme="minorHAnsi" w:hAnsiTheme="minorHAnsi" w:cstheme="minorHAnsi"/>
          <w:sz w:val="22"/>
          <w:szCs w:val="22"/>
        </w:rPr>
        <w:t>Get the analysis done and review the same with data providers for each chart and get the sign off.</w:t>
      </w:r>
    </w:p>
    <w:p w14:paraId="0C8C2C6F" w14:textId="77777777" w:rsidR="003A553A" w:rsidRDefault="00F9032D" w:rsidP="003A553A">
      <w:pPr>
        <w:pStyle w:val="ListParagraph"/>
        <w:numPr>
          <w:ilvl w:val="0"/>
          <w:numId w:val="5"/>
        </w:numPr>
        <w:suppressAutoHyphens/>
        <w:spacing w:before="0" w:line="240" w:lineRule="auto"/>
        <w:jc w:val="both"/>
        <w:rPr>
          <w:rFonts w:asciiTheme="minorHAnsi" w:hAnsiTheme="minorHAnsi" w:cstheme="minorHAnsi"/>
          <w:sz w:val="22"/>
          <w:szCs w:val="22"/>
        </w:rPr>
      </w:pPr>
      <w:r>
        <w:rPr>
          <w:rFonts w:asciiTheme="minorHAnsi" w:hAnsiTheme="minorHAnsi" w:cstheme="minorHAnsi"/>
          <w:sz w:val="22"/>
          <w:szCs w:val="22"/>
        </w:rPr>
        <w:t xml:space="preserve">Create requests in VSO </w:t>
      </w:r>
      <w:r w:rsidR="005A4980">
        <w:rPr>
          <w:rFonts w:asciiTheme="minorHAnsi" w:hAnsiTheme="minorHAnsi" w:cstheme="minorHAnsi"/>
          <w:sz w:val="22"/>
          <w:szCs w:val="22"/>
        </w:rPr>
        <w:t>and work with data platform team to onboard data required</w:t>
      </w:r>
      <w:r>
        <w:rPr>
          <w:rFonts w:asciiTheme="minorHAnsi" w:hAnsiTheme="minorHAnsi" w:cstheme="minorHAnsi"/>
          <w:sz w:val="22"/>
          <w:szCs w:val="22"/>
        </w:rPr>
        <w:t xml:space="preserve"> </w:t>
      </w:r>
      <w:r w:rsidR="003A553A">
        <w:rPr>
          <w:rFonts w:asciiTheme="minorHAnsi" w:hAnsiTheme="minorHAnsi" w:cstheme="minorHAnsi"/>
          <w:sz w:val="22"/>
          <w:szCs w:val="22"/>
        </w:rPr>
        <w:t>for the PBI reports.</w:t>
      </w:r>
    </w:p>
    <w:p w14:paraId="78914C24" w14:textId="2F708C5A" w:rsidR="009F1FD2" w:rsidRDefault="00F70E45" w:rsidP="003A553A">
      <w:pPr>
        <w:pStyle w:val="ListParagraph"/>
        <w:numPr>
          <w:ilvl w:val="0"/>
          <w:numId w:val="5"/>
        </w:numPr>
        <w:suppressAutoHyphens/>
        <w:spacing w:before="0" w:line="240" w:lineRule="auto"/>
        <w:jc w:val="both"/>
        <w:rPr>
          <w:rFonts w:asciiTheme="minorHAnsi" w:hAnsiTheme="minorHAnsi" w:cstheme="minorHAnsi"/>
          <w:sz w:val="22"/>
          <w:szCs w:val="22"/>
        </w:rPr>
      </w:pPr>
      <w:r>
        <w:rPr>
          <w:rFonts w:asciiTheme="minorHAnsi" w:hAnsiTheme="minorHAnsi" w:cstheme="minorHAnsi"/>
          <w:sz w:val="22"/>
          <w:szCs w:val="22"/>
        </w:rPr>
        <w:t xml:space="preserve">Create the Power BI reports using the dimensions and measures as requested in the </w:t>
      </w:r>
      <w:r w:rsidR="0063601B">
        <w:rPr>
          <w:rFonts w:asciiTheme="minorHAnsi" w:hAnsiTheme="minorHAnsi" w:cstheme="minorHAnsi"/>
          <w:sz w:val="22"/>
          <w:szCs w:val="22"/>
        </w:rPr>
        <w:t>mock-up</w:t>
      </w:r>
      <w:r>
        <w:rPr>
          <w:rFonts w:asciiTheme="minorHAnsi" w:hAnsiTheme="minorHAnsi" w:cstheme="minorHAnsi"/>
          <w:sz w:val="22"/>
          <w:szCs w:val="22"/>
        </w:rPr>
        <w:t xml:space="preserve"> slide. </w:t>
      </w:r>
    </w:p>
    <w:p w14:paraId="7922F0E8" w14:textId="77777777" w:rsidR="00B6119A" w:rsidRDefault="003A553A" w:rsidP="00B6119A">
      <w:pPr>
        <w:pStyle w:val="ListParagraph"/>
        <w:numPr>
          <w:ilvl w:val="0"/>
          <w:numId w:val="5"/>
        </w:numPr>
        <w:suppressAutoHyphens/>
        <w:spacing w:before="0" w:line="240" w:lineRule="auto"/>
        <w:jc w:val="both"/>
        <w:rPr>
          <w:rFonts w:asciiTheme="minorHAnsi" w:hAnsiTheme="minorHAnsi" w:cstheme="minorHAnsi"/>
          <w:sz w:val="22"/>
          <w:szCs w:val="22"/>
        </w:rPr>
      </w:pPr>
      <w:r>
        <w:rPr>
          <w:rFonts w:asciiTheme="minorHAnsi" w:hAnsiTheme="minorHAnsi" w:cstheme="minorHAnsi"/>
          <w:sz w:val="22"/>
          <w:szCs w:val="22"/>
        </w:rPr>
        <w:t>Run these rep</w:t>
      </w:r>
      <w:r w:rsidR="005A4980">
        <w:rPr>
          <w:rFonts w:asciiTheme="minorHAnsi" w:hAnsiTheme="minorHAnsi" w:cstheme="minorHAnsi"/>
          <w:sz w:val="22"/>
          <w:szCs w:val="22"/>
        </w:rPr>
        <w:t>orts through</w:t>
      </w:r>
      <w:r>
        <w:rPr>
          <w:rFonts w:asciiTheme="minorHAnsi" w:hAnsiTheme="minorHAnsi" w:cstheme="minorHAnsi"/>
          <w:sz w:val="22"/>
          <w:szCs w:val="22"/>
        </w:rPr>
        <w:t xml:space="preserve"> ROB</w:t>
      </w:r>
      <w:r w:rsidR="005A4980">
        <w:rPr>
          <w:rFonts w:asciiTheme="minorHAnsi" w:hAnsiTheme="minorHAnsi" w:cstheme="minorHAnsi"/>
          <w:sz w:val="22"/>
          <w:szCs w:val="22"/>
        </w:rPr>
        <w:t xml:space="preserve"> Tool (Microsoft internal tool)</w:t>
      </w:r>
      <w:r w:rsidR="00B6119A">
        <w:rPr>
          <w:rFonts w:asciiTheme="minorHAnsi" w:hAnsiTheme="minorHAnsi" w:cstheme="minorHAnsi"/>
          <w:sz w:val="22"/>
          <w:szCs w:val="22"/>
        </w:rPr>
        <w:t xml:space="preserve"> which creates a PPT slide deck with the screenshots.</w:t>
      </w:r>
    </w:p>
    <w:p w14:paraId="4C80E533" w14:textId="02AF8BA8" w:rsidR="00F9032D" w:rsidRDefault="00F9032D" w:rsidP="00F9032D">
      <w:pPr>
        <w:pStyle w:val="ListParagraph"/>
        <w:suppressAutoHyphens/>
        <w:spacing w:before="0" w:line="240" w:lineRule="auto"/>
        <w:ind w:left="1440"/>
        <w:jc w:val="both"/>
        <w:rPr>
          <w:rFonts w:asciiTheme="minorHAnsi" w:hAnsiTheme="minorHAnsi" w:cstheme="minorHAnsi"/>
          <w:b/>
          <w:bCs/>
          <w:sz w:val="22"/>
          <w:szCs w:val="22"/>
          <w:lang w:val="en-US" w:bidi="en-US"/>
        </w:rPr>
      </w:pPr>
    </w:p>
    <w:p w14:paraId="238D595D" w14:textId="77777777" w:rsidR="001C4AC0" w:rsidRPr="0042614C" w:rsidRDefault="001C4AC0" w:rsidP="00F9032D">
      <w:pPr>
        <w:pStyle w:val="ListParagraph"/>
        <w:suppressAutoHyphens/>
        <w:spacing w:before="0" w:line="240" w:lineRule="auto"/>
        <w:ind w:left="1440"/>
        <w:jc w:val="both"/>
        <w:rPr>
          <w:rFonts w:asciiTheme="minorHAnsi" w:hAnsiTheme="minorHAnsi" w:cstheme="minorHAnsi"/>
          <w:b/>
          <w:bCs/>
          <w:sz w:val="22"/>
          <w:szCs w:val="22"/>
          <w:lang w:val="en-US" w:bidi="en-US"/>
        </w:rPr>
      </w:pPr>
    </w:p>
    <w:p w14:paraId="07E5A52E" w14:textId="77777777" w:rsidR="00F9032D" w:rsidRPr="0042614C" w:rsidRDefault="00F9032D" w:rsidP="00F9032D">
      <w:pPr>
        <w:suppressAutoHyphens/>
        <w:spacing w:before="0" w:line="240" w:lineRule="auto"/>
        <w:jc w:val="both"/>
        <w:rPr>
          <w:rFonts w:cstheme="minorHAnsi"/>
          <w:b/>
          <w:bCs/>
          <w:sz w:val="22"/>
          <w:szCs w:val="22"/>
          <w:lang w:val="en-US" w:bidi="en-US"/>
        </w:rPr>
      </w:pPr>
      <w:r w:rsidRPr="0042614C">
        <w:rPr>
          <w:rFonts w:cstheme="minorHAnsi"/>
          <w:b/>
          <w:bCs/>
          <w:sz w:val="22"/>
          <w:szCs w:val="22"/>
          <w:lang w:val="en-US" w:bidi="en-US"/>
        </w:rPr>
        <w:t>Tools and Technologies:</w:t>
      </w:r>
    </w:p>
    <w:p w14:paraId="0FFE8C69" w14:textId="4177FC63" w:rsidR="00F9032D" w:rsidRDefault="00F8373C" w:rsidP="00F9032D">
      <w:pPr>
        <w:pStyle w:val="ListParagraph"/>
        <w:numPr>
          <w:ilvl w:val="0"/>
          <w:numId w:val="1"/>
        </w:numPr>
        <w:spacing w:before="0"/>
        <w:rPr>
          <w:rFonts w:asciiTheme="minorHAnsi" w:hAnsiTheme="minorHAnsi" w:cstheme="minorHAnsi"/>
          <w:sz w:val="22"/>
          <w:szCs w:val="22"/>
          <w:lang w:bidi="en-US"/>
        </w:rPr>
      </w:pPr>
      <w:r>
        <w:rPr>
          <w:rFonts w:asciiTheme="minorHAnsi" w:hAnsiTheme="minorHAnsi" w:cstheme="minorHAnsi"/>
          <w:sz w:val="22"/>
          <w:szCs w:val="22"/>
          <w:lang w:bidi="en-US"/>
        </w:rPr>
        <w:t>SQL Server 2014, S</w:t>
      </w:r>
      <w:r w:rsidR="004A0827">
        <w:rPr>
          <w:rFonts w:asciiTheme="minorHAnsi" w:hAnsiTheme="minorHAnsi" w:cstheme="minorHAnsi"/>
          <w:sz w:val="22"/>
          <w:szCs w:val="22"/>
          <w:lang w:bidi="en-US"/>
        </w:rPr>
        <w:t xml:space="preserve">QL Server Integration Services, </w:t>
      </w:r>
      <w:r w:rsidR="00103760">
        <w:rPr>
          <w:rFonts w:asciiTheme="minorHAnsi" w:hAnsiTheme="minorHAnsi" w:cstheme="minorHAnsi"/>
          <w:sz w:val="22"/>
          <w:szCs w:val="22"/>
          <w:lang w:bidi="en-US"/>
        </w:rPr>
        <w:t>Power BI, ROB Tool</w:t>
      </w:r>
      <w:r w:rsidR="00F9032D" w:rsidRPr="0042614C">
        <w:rPr>
          <w:rFonts w:asciiTheme="minorHAnsi" w:hAnsiTheme="minorHAnsi" w:cstheme="minorHAnsi"/>
          <w:sz w:val="22"/>
          <w:szCs w:val="22"/>
          <w:lang w:bidi="en-US"/>
        </w:rPr>
        <w:t xml:space="preserve">, </w:t>
      </w:r>
      <w:r w:rsidR="00103760">
        <w:rPr>
          <w:rFonts w:asciiTheme="minorHAnsi" w:hAnsiTheme="minorHAnsi" w:cstheme="minorHAnsi"/>
          <w:sz w:val="22"/>
          <w:szCs w:val="22"/>
          <w:lang w:bidi="en-US"/>
        </w:rPr>
        <w:t>VSO</w:t>
      </w:r>
      <w:r w:rsidR="00F9032D" w:rsidRPr="0042614C">
        <w:rPr>
          <w:rFonts w:asciiTheme="minorHAnsi" w:hAnsiTheme="minorHAnsi" w:cstheme="minorHAnsi"/>
          <w:sz w:val="22"/>
          <w:szCs w:val="22"/>
          <w:lang w:bidi="en-US"/>
        </w:rPr>
        <w:t xml:space="preserve"> and MS Excel </w:t>
      </w:r>
      <w:r w:rsidR="00103760">
        <w:rPr>
          <w:rFonts w:asciiTheme="minorHAnsi" w:hAnsiTheme="minorHAnsi" w:cstheme="minorHAnsi"/>
          <w:sz w:val="22"/>
          <w:szCs w:val="22"/>
          <w:lang w:bidi="en-US"/>
        </w:rPr>
        <w:t>2016</w:t>
      </w:r>
      <w:r w:rsidR="00F9032D" w:rsidRPr="0042614C">
        <w:rPr>
          <w:rFonts w:asciiTheme="minorHAnsi" w:hAnsiTheme="minorHAnsi" w:cstheme="minorHAnsi"/>
          <w:sz w:val="22"/>
          <w:szCs w:val="22"/>
          <w:lang w:bidi="en-US"/>
        </w:rPr>
        <w:t>.</w:t>
      </w:r>
    </w:p>
    <w:p w14:paraId="335D628D" w14:textId="77777777" w:rsidR="00653419" w:rsidRPr="00653419" w:rsidRDefault="00653419" w:rsidP="00653419">
      <w:pPr>
        <w:spacing w:before="0"/>
        <w:rPr>
          <w:rFonts w:cstheme="minorHAnsi"/>
          <w:sz w:val="22"/>
          <w:szCs w:val="22"/>
          <w:lang w:bidi="en-US"/>
        </w:rPr>
      </w:pPr>
    </w:p>
    <w:p w14:paraId="209A7CDD" w14:textId="77777777" w:rsidR="00653419" w:rsidRPr="0042614C" w:rsidRDefault="00653419" w:rsidP="00653419">
      <w:pPr>
        <w:ind w:left="2160" w:hanging="2160"/>
        <w:contextualSpacing/>
        <w:jc w:val="both"/>
        <w:rPr>
          <w:rFonts w:cstheme="minorHAnsi"/>
          <w:b/>
          <w:sz w:val="22"/>
          <w:szCs w:val="22"/>
          <w:lang w:bidi="en-US"/>
        </w:rPr>
      </w:pPr>
    </w:p>
    <w:p w14:paraId="61B4E241" w14:textId="77777777" w:rsidR="00653419" w:rsidRPr="0042614C" w:rsidRDefault="00653419" w:rsidP="00653419">
      <w:pPr>
        <w:pStyle w:val="Heading1"/>
        <w:rPr>
          <w:lang w:val="en-US"/>
        </w:rPr>
      </w:pPr>
      <w:r w:rsidRPr="0042614C">
        <w:rPr>
          <w:lang w:val="en-US"/>
        </w:rPr>
        <w:t>Project         :</w:t>
      </w:r>
      <w:r w:rsidRPr="0042614C">
        <w:rPr>
          <w:lang w:val="en-US"/>
        </w:rPr>
        <w:tab/>
        <w:t xml:space="preserve"> </w:t>
      </w:r>
      <w:r>
        <w:rPr>
          <w:lang w:val="en-US"/>
        </w:rPr>
        <w:t>Advanced Services Delivery</w:t>
      </w:r>
    </w:p>
    <w:p w14:paraId="225BC9CD" w14:textId="7401728B" w:rsidR="00F4024E" w:rsidRDefault="00F4024E" w:rsidP="00F4024E">
      <w:pPr>
        <w:contextualSpacing/>
        <w:jc w:val="both"/>
        <w:rPr>
          <w:rFonts w:cstheme="minorHAnsi"/>
          <w:b/>
          <w:sz w:val="22"/>
          <w:szCs w:val="22"/>
          <w:lang w:bidi="en-US"/>
        </w:rPr>
      </w:pPr>
      <w:r>
        <w:rPr>
          <w:rFonts w:cstheme="minorHAnsi"/>
          <w:b/>
          <w:sz w:val="22"/>
          <w:szCs w:val="22"/>
          <w:lang w:bidi="en-US"/>
        </w:rPr>
        <w:t>Duration</w:t>
      </w:r>
      <w:r>
        <w:rPr>
          <w:rFonts w:cstheme="minorHAnsi"/>
          <w:b/>
          <w:sz w:val="22"/>
          <w:szCs w:val="22"/>
          <w:lang w:bidi="en-US"/>
        </w:rPr>
        <w:tab/>
        <w:t>:</w:t>
      </w:r>
      <w:r>
        <w:rPr>
          <w:rFonts w:cstheme="minorHAnsi"/>
          <w:b/>
          <w:sz w:val="22"/>
          <w:szCs w:val="22"/>
          <w:lang w:bidi="en-US"/>
        </w:rPr>
        <w:tab/>
        <w:t xml:space="preserve"> </w:t>
      </w:r>
      <w:r w:rsidR="0004553B">
        <w:rPr>
          <w:rFonts w:cstheme="minorHAnsi"/>
          <w:sz w:val="22"/>
          <w:szCs w:val="22"/>
          <w:lang w:bidi="en-US"/>
        </w:rPr>
        <w:t>2</w:t>
      </w:r>
      <w:r w:rsidR="00057CDE">
        <w:rPr>
          <w:rFonts w:cstheme="minorHAnsi"/>
          <w:sz w:val="22"/>
          <w:szCs w:val="22"/>
          <w:lang w:bidi="en-US"/>
        </w:rPr>
        <w:t>1</w:t>
      </w:r>
      <w:r w:rsidR="0004553B" w:rsidRPr="0004553B">
        <w:rPr>
          <w:rFonts w:cstheme="minorHAnsi"/>
          <w:sz w:val="22"/>
          <w:szCs w:val="22"/>
          <w:vertAlign w:val="superscript"/>
          <w:lang w:bidi="en-US"/>
        </w:rPr>
        <w:t>st</w:t>
      </w:r>
      <w:r w:rsidR="0004553B">
        <w:rPr>
          <w:rFonts w:cstheme="minorHAnsi"/>
          <w:sz w:val="22"/>
          <w:szCs w:val="22"/>
          <w:lang w:bidi="en-US"/>
        </w:rPr>
        <w:t xml:space="preserve"> </w:t>
      </w:r>
      <w:r>
        <w:rPr>
          <w:rFonts w:cstheme="minorHAnsi"/>
          <w:sz w:val="22"/>
          <w:szCs w:val="22"/>
          <w:lang w:bidi="en-US"/>
        </w:rPr>
        <w:t>May</w:t>
      </w:r>
      <w:r w:rsidRPr="003A19CD">
        <w:rPr>
          <w:rFonts w:cstheme="minorHAnsi"/>
          <w:sz w:val="22"/>
          <w:szCs w:val="22"/>
          <w:lang w:bidi="en-US"/>
        </w:rPr>
        <w:t xml:space="preserve"> 201</w:t>
      </w:r>
      <w:r w:rsidR="00057CDE">
        <w:rPr>
          <w:rFonts w:cstheme="minorHAnsi"/>
          <w:sz w:val="22"/>
          <w:szCs w:val="22"/>
          <w:lang w:bidi="en-US"/>
        </w:rPr>
        <w:t>5</w:t>
      </w:r>
      <w:r w:rsidRPr="003A19CD">
        <w:rPr>
          <w:rFonts w:cstheme="minorHAnsi"/>
          <w:sz w:val="22"/>
          <w:szCs w:val="22"/>
          <w:lang w:bidi="en-US"/>
        </w:rPr>
        <w:t xml:space="preserve"> </w:t>
      </w:r>
      <w:r w:rsidR="005F2063">
        <w:rPr>
          <w:rFonts w:cstheme="minorHAnsi"/>
          <w:sz w:val="22"/>
          <w:szCs w:val="22"/>
          <w:lang w:bidi="en-US"/>
        </w:rPr>
        <w:t>–</w:t>
      </w:r>
      <w:r w:rsidRPr="003A19CD">
        <w:rPr>
          <w:rFonts w:cstheme="minorHAnsi"/>
          <w:sz w:val="22"/>
          <w:szCs w:val="22"/>
          <w:lang w:bidi="en-US"/>
        </w:rPr>
        <w:t xml:space="preserve"> </w:t>
      </w:r>
      <w:r w:rsidR="005F2063">
        <w:rPr>
          <w:rFonts w:cstheme="minorHAnsi"/>
          <w:sz w:val="22"/>
          <w:szCs w:val="22"/>
          <w:lang w:bidi="en-US"/>
        </w:rPr>
        <w:t>2</w:t>
      </w:r>
      <w:r w:rsidR="005F2063" w:rsidRPr="005F2063">
        <w:rPr>
          <w:rFonts w:cstheme="minorHAnsi"/>
          <w:sz w:val="22"/>
          <w:szCs w:val="22"/>
          <w:vertAlign w:val="superscript"/>
          <w:lang w:bidi="en-US"/>
        </w:rPr>
        <w:t>nd</w:t>
      </w:r>
      <w:r w:rsidR="005F2063">
        <w:rPr>
          <w:rFonts w:cstheme="minorHAnsi"/>
          <w:sz w:val="22"/>
          <w:szCs w:val="22"/>
          <w:lang w:bidi="en-US"/>
        </w:rPr>
        <w:t xml:space="preserve"> </w:t>
      </w:r>
      <w:r w:rsidR="00C473CE">
        <w:rPr>
          <w:rFonts w:cstheme="minorHAnsi"/>
          <w:sz w:val="22"/>
          <w:szCs w:val="22"/>
          <w:lang w:bidi="en-US"/>
        </w:rPr>
        <w:t>May</w:t>
      </w:r>
      <w:r w:rsidRPr="003A19CD">
        <w:rPr>
          <w:rFonts w:cstheme="minorHAnsi"/>
          <w:sz w:val="22"/>
          <w:szCs w:val="22"/>
          <w:lang w:bidi="en-US"/>
        </w:rPr>
        <w:t xml:space="preserve"> 2017</w:t>
      </w:r>
      <w:r>
        <w:rPr>
          <w:rFonts w:cstheme="minorHAnsi"/>
          <w:sz w:val="22"/>
          <w:szCs w:val="22"/>
          <w:lang w:bidi="en-US"/>
        </w:rPr>
        <w:t xml:space="preserve"> </w:t>
      </w:r>
    </w:p>
    <w:p w14:paraId="7358CBC0" w14:textId="24614878" w:rsidR="00653419" w:rsidRPr="0042614C" w:rsidRDefault="00653419" w:rsidP="00653419">
      <w:pPr>
        <w:contextualSpacing/>
        <w:jc w:val="both"/>
        <w:rPr>
          <w:rFonts w:cstheme="minorHAnsi"/>
          <w:bCs/>
          <w:iCs/>
          <w:sz w:val="22"/>
          <w:szCs w:val="22"/>
          <w:lang w:val="en-US" w:bidi="en-US"/>
        </w:rPr>
      </w:pPr>
      <w:r w:rsidRPr="0042614C">
        <w:rPr>
          <w:rFonts w:cstheme="minorHAnsi"/>
          <w:b/>
          <w:sz w:val="22"/>
          <w:szCs w:val="22"/>
          <w:lang w:bidi="en-US"/>
        </w:rPr>
        <w:t>Team Size</w:t>
      </w:r>
      <w:r w:rsidRPr="0042614C">
        <w:rPr>
          <w:rFonts w:cstheme="minorHAnsi"/>
          <w:sz w:val="22"/>
          <w:szCs w:val="22"/>
          <w:lang w:bidi="en-US"/>
        </w:rPr>
        <w:tab/>
        <w:t>:</w:t>
      </w:r>
      <w:r w:rsidRPr="0042614C">
        <w:rPr>
          <w:rFonts w:cstheme="minorHAnsi"/>
          <w:sz w:val="22"/>
          <w:szCs w:val="22"/>
          <w:lang w:bidi="en-US"/>
        </w:rPr>
        <w:tab/>
        <w:t xml:space="preserve"> </w:t>
      </w:r>
      <w:r w:rsidR="0064014A">
        <w:rPr>
          <w:rFonts w:cstheme="minorHAnsi"/>
          <w:sz w:val="22"/>
          <w:szCs w:val="22"/>
          <w:lang w:bidi="en-US"/>
        </w:rPr>
        <w:t>7</w:t>
      </w:r>
    </w:p>
    <w:p w14:paraId="308D736C" w14:textId="0DD07B17" w:rsidR="00653419" w:rsidRPr="0042614C" w:rsidRDefault="00653419" w:rsidP="00653419">
      <w:pPr>
        <w:contextualSpacing/>
        <w:jc w:val="both"/>
        <w:rPr>
          <w:rFonts w:cstheme="minorHAnsi"/>
          <w:sz w:val="22"/>
          <w:szCs w:val="22"/>
          <w:lang w:bidi="en-US"/>
        </w:rPr>
      </w:pPr>
      <w:r w:rsidRPr="0042614C">
        <w:rPr>
          <w:rFonts w:cstheme="minorHAnsi"/>
          <w:b/>
          <w:sz w:val="22"/>
          <w:szCs w:val="22"/>
          <w:lang w:bidi="en-US"/>
        </w:rPr>
        <w:t xml:space="preserve">Title                </w:t>
      </w:r>
      <w:r w:rsidRPr="0042614C">
        <w:rPr>
          <w:rFonts w:cstheme="minorHAnsi"/>
          <w:b/>
          <w:sz w:val="22"/>
          <w:szCs w:val="22"/>
          <w:lang w:bidi="en-US"/>
        </w:rPr>
        <w:tab/>
      </w:r>
      <w:r>
        <w:rPr>
          <w:rFonts w:cstheme="minorHAnsi"/>
          <w:sz w:val="22"/>
          <w:szCs w:val="22"/>
          <w:lang w:bidi="en-US"/>
        </w:rPr>
        <w:t xml:space="preserve">:              </w:t>
      </w:r>
      <w:r w:rsidR="002A1379">
        <w:rPr>
          <w:rFonts w:cstheme="minorHAnsi"/>
          <w:sz w:val="22"/>
          <w:szCs w:val="22"/>
          <w:lang w:bidi="en-US"/>
        </w:rPr>
        <w:t>Senior Lead/ Onsite Co-ordinator</w:t>
      </w:r>
    </w:p>
    <w:p w14:paraId="3D91B4A6" w14:textId="77777777" w:rsidR="00653419" w:rsidRPr="0042614C" w:rsidRDefault="00653419" w:rsidP="00653419">
      <w:pPr>
        <w:contextualSpacing/>
        <w:jc w:val="both"/>
        <w:rPr>
          <w:rFonts w:cstheme="minorHAnsi"/>
          <w:sz w:val="22"/>
          <w:szCs w:val="22"/>
          <w:lang w:bidi="en-US"/>
        </w:rPr>
      </w:pPr>
      <w:r w:rsidRPr="0042614C">
        <w:rPr>
          <w:rFonts w:cstheme="minorHAnsi"/>
          <w:b/>
          <w:sz w:val="22"/>
          <w:szCs w:val="22"/>
          <w:lang w:bidi="en-US"/>
        </w:rPr>
        <w:t>Employer</w:t>
      </w:r>
      <w:r w:rsidRPr="0042614C">
        <w:rPr>
          <w:rFonts w:cstheme="minorHAnsi"/>
          <w:sz w:val="22"/>
          <w:szCs w:val="22"/>
          <w:lang w:bidi="en-US"/>
        </w:rPr>
        <w:tab/>
        <w:t>:</w:t>
      </w:r>
      <w:r w:rsidRPr="0042614C">
        <w:rPr>
          <w:rFonts w:cstheme="minorHAnsi"/>
          <w:sz w:val="22"/>
          <w:szCs w:val="22"/>
          <w:lang w:bidi="en-US"/>
        </w:rPr>
        <w:tab/>
        <w:t xml:space="preserve"> Sonata Software</w:t>
      </w:r>
    </w:p>
    <w:p w14:paraId="19CC29E9" w14:textId="77777777" w:rsidR="00653419" w:rsidRPr="0042614C" w:rsidRDefault="00653419" w:rsidP="00653419">
      <w:pPr>
        <w:tabs>
          <w:tab w:val="left" w:pos="1440"/>
        </w:tabs>
        <w:ind w:left="2160" w:hanging="2160"/>
        <w:rPr>
          <w:rFonts w:cstheme="minorHAnsi"/>
          <w:b/>
          <w:bCs/>
          <w:sz w:val="22"/>
          <w:szCs w:val="22"/>
          <w:lang w:val="en-US" w:bidi="en-US"/>
        </w:rPr>
      </w:pPr>
      <w:r w:rsidRPr="0042614C">
        <w:rPr>
          <w:rFonts w:cstheme="minorHAnsi"/>
          <w:b/>
          <w:bCs/>
          <w:sz w:val="22"/>
          <w:szCs w:val="22"/>
          <w:lang w:val="en-US" w:bidi="en-US"/>
        </w:rPr>
        <w:lastRenderedPageBreak/>
        <w:t>Project Summary:</w:t>
      </w:r>
    </w:p>
    <w:p w14:paraId="39D83843" w14:textId="77777777" w:rsidR="0041753A" w:rsidRDefault="001D3590" w:rsidP="00337DD4">
      <w:pPr>
        <w:tabs>
          <w:tab w:val="left" w:pos="1440"/>
        </w:tabs>
        <w:ind w:left="2160" w:hanging="2160"/>
        <w:rPr>
          <w:rFonts w:ascii="Segoe UI" w:hAnsi="Segoe UI" w:cs="Segoe UI"/>
          <w:color w:val="000000"/>
        </w:rPr>
      </w:pPr>
      <w:r>
        <w:rPr>
          <w:rFonts w:ascii="Segoe UI" w:hAnsi="Segoe UI" w:cs="Segoe UI"/>
          <w:color w:val="000000"/>
        </w:rPr>
        <w:t>ASD as the Intellectual Property arm of Premier Education Services providing IP in the Education, Assessment</w:t>
      </w:r>
      <w:r w:rsidR="0041753A">
        <w:rPr>
          <w:rFonts w:ascii="Segoe UI" w:hAnsi="Segoe UI" w:cs="Segoe UI"/>
          <w:color w:val="000000"/>
        </w:rPr>
        <w:t xml:space="preserve"> </w:t>
      </w:r>
      <w:r>
        <w:rPr>
          <w:rFonts w:ascii="Segoe UI" w:hAnsi="Segoe UI" w:cs="Segoe UI"/>
          <w:color w:val="000000"/>
        </w:rPr>
        <w:t>and</w:t>
      </w:r>
      <w:r w:rsidR="00337DD4">
        <w:rPr>
          <w:rFonts w:ascii="Segoe UI" w:hAnsi="Segoe UI" w:cs="Segoe UI"/>
          <w:color w:val="000000"/>
        </w:rPr>
        <w:t xml:space="preserve"> </w:t>
      </w:r>
    </w:p>
    <w:p w14:paraId="48708ECF" w14:textId="34D3972B" w:rsidR="001D3590" w:rsidRDefault="001D3590" w:rsidP="00337DD4">
      <w:pPr>
        <w:tabs>
          <w:tab w:val="left" w:pos="1440"/>
        </w:tabs>
        <w:ind w:left="2160" w:hanging="2160"/>
        <w:rPr>
          <w:rFonts w:ascii="Segoe UI" w:hAnsi="Segoe UI" w:cs="Segoe UI"/>
          <w:color w:val="000000"/>
        </w:rPr>
      </w:pPr>
      <w:r>
        <w:rPr>
          <w:rFonts w:ascii="Segoe UI" w:hAnsi="Segoe UI" w:cs="Segoe UI"/>
          <w:color w:val="000000"/>
        </w:rPr>
        <w:t xml:space="preserve">Operations spaces which </w:t>
      </w:r>
      <w:r w:rsidR="008E49E5">
        <w:rPr>
          <w:rFonts w:ascii="Segoe UI" w:hAnsi="Segoe UI" w:cs="Segoe UI"/>
          <w:color w:val="000000"/>
        </w:rPr>
        <w:t>deliver</w:t>
      </w:r>
      <w:r>
        <w:rPr>
          <w:rFonts w:ascii="Segoe UI" w:hAnsi="Segoe UI" w:cs="Segoe UI"/>
          <w:color w:val="000000"/>
        </w:rPr>
        <w:t xml:space="preserve"> over </w:t>
      </w:r>
      <w:r w:rsidRPr="00B564E4">
        <w:rPr>
          <w:rFonts w:ascii="Segoe UI" w:hAnsi="Segoe UI" w:cs="Segoe UI"/>
          <w:b/>
          <w:color w:val="000000"/>
        </w:rPr>
        <w:t>$200 million revenue for Microsoft</w:t>
      </w:r>
      <w:r>
        <w:rPr>
          <w:rFonts w:ascii="Segoe UI" w:hAnsi="Segoe UI" w:cs="Segoe UI"/>
          <w:color w:val="000000"/>
        </w:rPr>
        <w:t>.</w:t>
      </w:r>
    </w:p>
    <w:p w14:paraId="212379C3" w14:textId="77777777" w:rsidR="00653419" w:rsidRPr="0042614C" w:rsidRDefault="00653419" w:rsidP="00653419">
      <w:pPr>
        <w:tabs>
          <w:tab w:val="left" w:pos="1440"/>
        </w:tabs>
        <w:ind w:left="2160" w:hanging="2160"/>
        <w:rPr>
          <w:rFonts w:cstheme="minorHAnsi"/>
          <w:b/>
          <w:bCs/>
          <w:sz w:val="22"/>
          <w:szCs w:val="22"/>
          <w:lang w:val="en-US" w:bidi="en-US"/>
        </w:rPr>
      </w:pPr>
      <w:r w:rsidRPr="0042614C">
        <w:rPr>
          <w:rFonts w:cstheme="minorHAnsi"/>
          <w:b/>
          <w:bCs/>
          <w:sz w:val="22"/>
          <w:szCs w:val="22"/>
          <w:lang w:val="en-US" w:bidi="en-US"/>
        </w:rPr>
        <w:t>Responsibilities:</w:t>
      </w:r>
    </w:p>
    <w:p w14:paraId="6902EA28" w14:textId="77777777" w:rsidR="00965187" w:rsidRPr="0042614C" w:rsidRDefault="00965187" w:rsidP="00965187">
      <w:pPr>
        <w:pStyle w:val="ListParagraph"/>
        <w:numPr>
          <w:ilvl w:val="0"/>
          <w:numId w:val="5"/>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Creating project plan and distributing the tasks across the team</w:t>
      </w:r>
      <w:r w:rsidR="007F7DA3">
        <w:rPr>
          <w:rFonts w:asciiTheme="minorHAnsi" w:hAnsiTheme="minorHAnsi" w:cstheme="minorHAnsi"/>
          <w:sz w:val="22"/>
          <w:szCs w:val="22"/>
        </w:rPr>
        <w:t>.</w:t>
      </w:r>
    </w:p>
    <w:p w14:paraId="2FDDE2D7" w14:textId="77777777" w:rsidR="001D3590" w:rsidRPr="001D3590" w:rsidRDefault="001D3590" w:rsidP="001D3590">
      <w:pPr>
        <w:pStyle w:val="ListParagraph"/>
        <w:numPr>
          <w:ilvl w:val="0"/>
          <w:numId w:val="5"/>
        </w:numPr>
        <w:suppressAutoHyphens/>
        <w:spacing w:before="0" w:line="240" w:lineRule="auto"/>
        <w:jc w:val="both"/>
        <w:rPr>
          <w:rFonts w:asciiTheme="minorHAnsi" w:hAnsiTheme="minorHAnsi" w:cstheme="minorHAnsi"/>
          <w:sz w:val="22"/>
          <w:szCs w:val="22"/>
        </w:rPr>
      </w:pPr>
      <w:r>
        <w:rPr>
          <w:rFonts w:asciiTheme="minorHAnsi" w:hAnsiTheme="minorHAnsi" w:cstheme="minorHAnsi"/>
          <w:sz w:val="22"/>
          <w:szCs w:val="22"/>
        </w:rPr>
        <w:t xml:space="preserve">Create Excel reports </w:t>
      </w:r>
      <w:r w:rsidR="007F7DA3">
        <w:rPr>
          <w:rFonts w:asciiTheme="minorHAnsi" w:hAnsiTheme="minorHAnsi" w:cstheme="minorHAnsi"/>
          <w:sz w:val="22"/>
          <w:szCs w:val="22"/>
        </w:rPr>
        <w:t>to measure the consumption of the hours by the PFE’s across the world.</w:t>
      </w:r>
    </w:p>
    <w:p w14:paraId="6E541191" w14:textId="77777777" w:rsidR="007F7DA3" w:rsidRPr="007F7DA3" w:rsidRDefault="007F7DA3" w:rsidP="007F7DA3">
      <w:pPr>
        <w:pStyle w:val="ListParagraph"/>
        <w:numPr>
          <w:ilvl w:val="0"/>
          <w:numId w:val="5"/>
        </w:numPr>
        <w:suppressAutoHyphens/>
        <w:spacing w:before="0" w:line="240" w:lineRule="auto"/>
        <w:jc w:val="both"/>
        <w:rPr>
          <w:rFonts w:asciiTheme="minorHAnsi" w:hAnsiTheme="minorHAnsi" w:cstheme="minorHAnsi"/>
          <w:sz w:val="22"/>
          <w:szCs w:val="22"/>
        </w:rPr>
      </w:pPr>
      <w:r>
        <w:rPr>
          <w:rFonts w:asciiTheme="minorHAnsi" w:hAnsiTheme="minorHAnsi" w:cstheme="minorHAnsi"/>
          <w:sz w:val="22"/>
          <w:szCs w:val="22"/>
        </w:rPr>
        <w:t>Communicate with PMs owning different portfolios and make sure all the reporting is done without any errors.</w:t>
      </w:r>
    </w:p>
    <w:p w14:paraId="2A32E21C" w14:textId="77777777" w:rsidR="007F7DA3" w:rsidRPr="007F7DA3" w:rsidRDefault="007F7DA3" w:rsidP="007F7DA3">
      <w:pPr>
        <w:pStyle w:val="ListParagraph"/>
        <w:numPr>
          <w:ilvl w:val="0"/>
          <w:numId w:val="5"/>
        </w:numPr>
        <w:suppressAutoHyphens/>
        <w:spacing w:before="0" w:line="240" w:lineRule="auto"/>
        <w:jc w:val="both"/>
        <w:rPr>
          <w:rFonts w:asciiTheme="minorHAnsi" w:hAnsiTheme="minorHAnsi" w:cstheme="minorHAnsi"/>
          <w:sz w:val="22"/>
          <w:szCs w:val="22"/>
        </w:rPr>
      </w:pPr>
      <w:r w:rsidRPr="007F7DA3">
        <w:rPr>
          <w:rFonts w:asciiTheme="minorHAnsi" w:hAnsiTheme="minorHAnsi" w:cstheme="minorHAnsi"/>
          <w:sz w:val="22"/>
          <w:szCs w:val="22"/>
        </w:rPr>
        <w:t>Upload the refreshed reports to the SharePoint site.</w:t>
      </w:r>
    </w:p>
    <w:p w14:paraId="7D191E84" w14:textId="77777777" w:rsidR="007F7DA3" w:rsidRDefault="007F7DA3" w:rsidP="007F7DA3">
      <w:pPr>
        <w:pStyle w:val="ListParagraph"/>
        <w:numPr>
          <w:ilvl w:val="0"/>
          <w:numId w:val="5"/>
        </w:numPr>
        <w:suppressAutoHyphens/>
        <w:spacing w:before="0" w:line="240" w:lineRule="auto"/>
        <w:jc w:val="both"/>
        <w:rPr>
          <w:rFonts w:asciiTheme="minorHAnsi" w:hAnsiTheme="minorHAnsi" w:cstheme="minorHAnsi"/>
          <w:sz w:val="22"/>
          <w:szCs w:val="22"/>
        </w:rPr>
      </w:pPr>
      <w:r>
        <w:rPr>
          <w:rFonts w:asciiTheme="minorHAnsi" w:hAnsiTheme="minorHAnsi" w:cstheme="minorHAnsi"/>
          <w:sz w:val="22"/>
          <w:szCs w:val="22"/>
        </w:rPr>
        <w:t>Notifications</w:t>
      </w:r>
      <w:r w:rsidRPr="007F7DA3">
        <w:rPr>
          <w:rFonts w:asciiTheme="minorHAnsi" w:hAnsiTheme="minorHAnsi" w:cstheme="minorHAnsi"/>
          <w:sz w:val="22"/>
          <w:szCs w:val="22"/>
        </w:rPr>
        <w:t xml:space="preserve"> to all the domain leads and ASD PMs with the latest Budget Vs Consumption values with the report links.</w:t>
      </w:r>
    </w:p>
    <w:p w14:paraId="47B49FB2" w14:textId="77777777" w:rsidR="007F7DA3" w:rsidRPr="007F7DA3" w:rsidRDefault="007F7DA3" w:rsidP="007F7DA3">
      <w:pPr>
        <w:pStyle w:val="ListParagraph"/>
        <w:numPr>
          <w:ilvl w:val="0"/>
          <w:numId w:val="5"/>
        </w:numPr>
        <w:suppressAutoHyphens/>
        <w:spacing w:before="0" w:line="240" w:lineRule="auto"/>
        <w:jc w:val="both"/>
        <w:rPr>
          <w:rFonts w:asciiTheme="minorHAnsi" w:hAnsiTheme="minorHAnsi" w:cstheme="minorHAnsi"/>
          <w:sz w:val="22"/>
          <w:szCs w:val="22"/>
        </w:rPr>
      </w:pPr>
      <w:r w:rsidRPr="007F7DA3">
        <w:rPr>
          <w:rFonts w:asciiTheme="minorHAnsi" w:hAnsiTheme="minorHAnsi" w:cstheme="minorHAnsi"/>
          <w:sz w:val="22"/>
          <w:szCs w:val="22"/>
        </w:rPr>
        <w:t>Coordinating between ASD PMs, PFEs, Instructors, Schedulers and LOD support and make sure the Labs are onboarded and ready for delivery.</w:t>
      </w:r>
    </w:p>
    <w:p w14:paraId="775F3F4F" w14:textId="77777777" w:rsidR="007F7DA3" w:rsidRPr="007F7DA3" w:rsidRDefault="007F7DA3" w:rsidP="007F7DA3">
      <w:pPr>
        <w:pStyle w:val="ListParagraph"/>
        <w:numPr>
          <w:ilvl w:val="0"/>
          <w:numId w:val="5"/>
        </w:numPr>
        <w:suppressAutoHyphens/>
        <w:spacing w:before="0" w:line="240" w:lineRule="auto"/>
        <w:jc w:val="both"/>
        <w:rPr>
          <w:rFonts w:asciiTheme="minorHAnsi" w:hAnsiTheme="minorHAnsi" w:cstheme="minorHAnsi"/>
          <w:sz w:val="22"/>
          <w:szCs w:val="22"/>
        </w:rPr>
      </w:pPr>
      <w:r w:rsidRPr="007F7DA3">
        <w:rPr>
          <w:rFonts w:asciiTheme="minorHAnsi" w:hAnsiTheme="minorHAnsi" w:cstheme="minorHAnsi"/>
          <w:sz w:val="22"/>
          <w:szCs w:val="22"/>
        </w:rPr>
        <w:t>Onboarding support with respect to labs and Lab Manuals.</w:t>
      </w:r>
    </w:p>
    <w:p w14:paraId="1C0CBD20" w14:textId="77777777" w:rsidR="007F7DA3" w:rsidRPr="007F7DA3" w:rsidRDefault="007F7DA3" w:rsidP="007F7DA3">
      <w:pPr>
        <w:pStyle w:val="ListParagraph"/>
        <w:numPr>
          <w:ilvl w:val="0"/>
          <w:numId w:val="5"/>
        </w:numPr>
        <w:suppressAutoHyphens/>
        <w:spacing w:before="0" w:line="240" w:lineRule="auto"/>
        <w:jc w:val="both"/>
        <w:rPr>
          <w:rFonts w:asciiTheme="minorHAnsi" w:hAnsiTheme="minorHAnsi" w:cstheme="minorHAnsi"/>
          <w:sz w:val="22"/>
          <w:szCs w:val="22"/>
        </w:rPr>
      </w:pPr>
      <w:r w:rsidRPr="007F7DA3">
        <w:rPr>
          <w:rFonts w:asciiTheme="minorHAnsi" w:hAnsiTheme="minorHAnsi" w:cstheme="minorHAnsi"/>
          <w:sz w:val="22"/>
          <w:szCs w:val="22"/>
        </w:rPr>
        <w:t xml:space="preserve">Creating/updating the SharePoint site with workflows that send out email notifications to ASD PMs, Content Owners and LOD team. </w:t>
      </w:r>
    </w:p>
    <w:p w14:paraId="2FC03F2E" w14:textId="00D1D2E6" w:rsidR="007F7DA3" w:rsidRPr="007F7DA3" w:rsidRDefault="007F7DA3" w:rsidP="007F7DA3">
      <w:pPr>
        <w:pStyle w:val="ListParagraph"/>
        <w:numPr>
          <w:ilvl w:val="0"/>
          <w:numId w:val="5"/>
        </w:numPr>
        <w:suppressAutoHyphens/>
        <w:spacing w:before="0" w:line="240" w:lineRule="auto"/>
        <w:jc w:val="both"/>
        <w:rPr>
          <w:rFonts w:asciiTheme="minorHAnsi" w:hAnsiTheme="minorHAnsi" w:cstheme="minorHAnsi"/>
          <w:sz w:val="22"/>
          <w:szCs w:val="22"/>
        </w:rPr>
      </w:pPr>
      <w:r w:rsidRPr="007F7DA3">
        <w:rPr>
          <w:rFonts w:asciiTheme="minorHAnsi" w:hAnsiTheme="minorHAnsi" w:cstheme="minorHAnsi"/>
          <w:sz w:val="22"/>
          <w:szCs w:val="22"/>
        </w:rPr>
        <w:t xml:space="preserve">Creating Users and providing access to </w:t>
      </w:r>
      <w:r w:rsidR="008E49E5" w:rsidRPr="007F7DA3">
        <w:rPr>
          <w:rFonts w:asciiTheme="minorHAnsi" w:hAnsiTheme="minorHAnsi" w:cstheme="minorHAnsi"/>
          <w:sz w:val="22"/>
          <w:szCs w:val="22"/>
        </w:rPr>
        <w:t>distinct roles</w:t>
      </w:r>
      <w:r w:rsidRPr="007F7DA3">
        <w:rPr>
          <w:rFonts w:asciiTheme="minorHAnsi" w:hAnsiTheme="minorHAnsi" w:cstheme="minorHAnsi"/>
          <w:sz w:val="22"/>
          <w:szCs w:val="22"/>
        </w:rPr>
        <w:t xml:space="preserve"> on LMS LOD.</w:t>
      </w:r>
    </w:p>
    <w:p w14:paraId="7D449748" w14:textId="77777777" w:rsidR="007F7DA3" w:rsidRPr="007F7DA3" w:rsidRDefault="007F7DA3" w:rsidP="007F7DA3">
      <w:pPr>
        <w:pStyle w:val="ListParagraph"/>
        <w:numPr>
          <w:ilvl w:val="0"/>
          <w:numId w:val="5"/>
        </w:numPr>
        <w:suppressAutoHyphens/>
        <w:spacing w:before="0" w:line="240" w:lineRule="auto"/>
        <w:jc w:val="both"/>
        <w:rPr>
          <w:rFonts w:asciiTheme="minorHAnsi" w:hAnsiTheme="minorHAnsi" w:cstheme="minorHAnsi"/>
          <w:sz w:val="22"/>
          <w:szCs w:val="22"/>
        </w:rPr>
      </w:pPr>
      <w:r w:rsidRPr="007F7DA3">
        <w:rPr>
          <w:rFonts w:asciiTheme="minorHAnsi" w:hAnsiTheme="minorHAnsi" w:cstheme="minorHAnsi"/>
          <w:sz w:val="22"/>
          <w:szCs w:val="22"/>
        </w:rPr>
        <w:t>Creating/Updating requests using the Axis tool.</w:t>
      </w:r>
    </w:p>
    <w:p w14:paraId="4B6CA19D" w14:textId="77777777" w:rsidR="007F7DA3" w:rsidRPr="007F7DA3" w:rsidRDefault="007F7DA3" w:rsidP="007F7DA3">
      <w:pPr>
        <w:pStyle w:val="ListParagraph"/>
        <w:numPr>
          <w:ilvl w:val="0"/>
          <w:numId w:val="5"/>
        </w:numPr>
        <w:suppressAutoHyphens/>
        <w:spacing w:before="0" w:line="240" w:lineRule="auto"/>
        <w:jc w:val="both"/>
        <w:rPr>
          <w:rFonts w:asciiTheme="minorHAnsi" w:hAnsiTheme="minorHAnsi" w:cstheme="minorHAnsi"/>
          <w:sz w:val="22"/>
          <w:szCs w:val="22"/>
        </w:rPr>
      </w:pPr>
      <w:r w:rsidRPr="007F7DA3">
        <w:rPr>
          <w:rFonts w:asciiTheme="minorHAnsi" w:hAnsiTheme="minorHAnsi" w:cstheme="minorHAnsi"/>
          <w:sz w:val="22"/>
          <w:szCs w:val="22"/>
        </w:rPr>
        <w:t>Updated the TFS features with the ROSS request created.</w:t>
      </w:r>
    </w:p>
    <w:p w14:paraId="2180D2A3" w14:textId="77777777" w:rsidR="007F7DA3" w:rsidRPr="007F7DA3" w:rsidRDefault="007F7DA3" w:rsidP="007F7DA3">
      <w:pPr>
        <w:pStyle w:val="ListParagraph"/>
        <w:numPr>
          <w:ilvl w:val="0"/>
          <w:numId w:val="5"/>
        </w:numPr>
        <w:suppressAutoHyphens/>
        <w:spacing w:before="0" w:line="240" w:lineRule="auto"/>
        <w:jc w:val="both"/>
        <w:rPr>
          <w:rFonts w:cstheme="minorHAnsi"/>
          <w:b/>
          <w:bCs/>
          <w:sz w:val="22"/>
          <w:szCs w:val="22"/>
          <w:lang w:val="en-US" w:bidi="en-US"/>
        </w:rPr>
      </w:pPr>
      <w:r w:rsidRPr="007F7DA3">
        <w:rPr>
          <w:rFonts w:asciiTheme="minorHAnsi" w:hAnsiTheme="minorHAnsi" w:cstheme="minorHAnsi"/>
          <w:sz w:val="22"/>
          <w:szCs w:val="22"/>
        </w:rPr>
        <w:t>Policheck all the content documents created on the SharePoint site.</w:t>
      </w:r>
    </w:p>
    <w:p w14:paraId="661D7F72" w14:textId="77777777" w:rsidR="007F7DA3" w:rsidRDefault="007F7DA3" w:rsidP="007F7DA3">
      <w:pPr>
        <w:pStyle w:val="ListParagraph"/>
        <w:suppressAutoHyphens/>
        <w:spacing w:before="0" w:line="240" w:lineRule="auto"/>
        <w:ind w:left="1440"/>
        <w:jc w:val="both"/>
        <w:rPr>
          <w:rFonts w:cstheme="minorHAnsi"/>
          <w:b/>
          <w:bCs/>
          <w:sz w:val="22"/>
          <w:szCs w:val="22"/>
          <w:lang w:val="en-US" w:bidi="en-US"/>
        </w:rPr>
      </w:pPr>
      <w:r>
        <w:rPr>
          <w:rFonts w:cstheme="minorHAnsi"/>
          <w:b/>
          <w:bCs/>
          <w:sz w:val="22"/>
          <w:szCs w:val="22"/>
          <w:lang w:val="en-US" w:bidi="en-US"/>
        </w:rPr>
        <w:t xml:space="preserve"> </w:t>
      </w:r>
    </w:p>
    <w:p w14:paraId="14AF1627" w14:textId="77777777" w:rsidR="00653419" w:rsidRPr="0042614C" w:rsidRDefault="00653419" w:rsidP="001D3590">
      <w:pPr>
        <w:suppressAutoHyphens/>
        <w:spacing w:before="0" w:line="240" w:lineRule="auto"/>
        <w:jc w:val="both"/>
        <w:rPr>
          <w:rFonts w:cstheme="minorHAnsi"/>
          <w:b/>
          <w:bCs/>
          <w:sz w:val="22"/>
          <w:szCs w:val="22"/>
          <w:lang w:val="en-US" w:bidi="en-US"/>
        </w:rPr>
      </w:pPr>
      <w:r w:rsidRPr="0042614C">
        <w:rPr>
          <w:rFonts w:cstheme="minorHAnsi"/>
          <w:b/>
          <w:bCs/>
          <w:sz w:val="22"/>
          <w:szCs w:val="22"/>
          <w:lang w:val="en-US" w:bidi="en-US"/>
        </w:rPr>
        <w:t>Tools and Technologies:</w:t>
      </w:r>
    </w:p>
    <w:p w14:paraId="1BF19290" w14:textId="77777777" w:rsidR="00653419" w:rsidRPr="0042614C" w:rsidRDefault="001D3590" w:rsidP="00653419">
      <w:pPr>
        <w:pStyle w:val="ListParagraph"/>
        <w:numPr>
          <w:ilvl w:val="0"/>
          <w:numId w:val="1"/>
        </w:numPr>
        <w:spacing w:before="0"/>
        <w:rPr>
          <w:rFonts w:asciiTheme="minorHAnsi" w:hAnsiTheme="minorHAnsi" w:cstheme="minorHAnsi"/>
          <w:sz w:val="22"/>
          <w:szCs w:val="22"/>
          <w:lang w:bidi="en-US"/>
        </w:rPr>
      </w:pPr>
      <w:r>
        <w:rPr>
          <w:rFonts w:asciiTheme="minorHAnsi" w:hAnsiTheme="minorHAnsi" w:cstheme="minorHAnsi"/>
          <w:sz w:val="22"/>
          <w:szCs w:val="22"/>
          <w:lang w:bidi="en-US"/>
        </w:rPr>
        <w:t xml:space="preserve">MS Excel 2016, </w:t>
      </w:r>
      <w:r w:rsidR="007F7DA3">
        <w:rPr>
          <w:rFonts w:asciiTheme="minorHAnsi" w:hAnsiTheme="minorHAnsi" w:cstheme="minorHAnsi"/>
          <w:sz w:val="22"/>
          <w:szCs w:val="22"/>
          <w:lang w:bidi="en-US"/>
        </w:rPr>
        <w:t xml:space="preserve">SharePoint designer, </w:t>
      </w:r>
      <w:r>
        <w:rPr>
          <w:rFonts w:asciiTheme="minorHAnsi" w:hAnsiTheme="minorHAnsi" w:cstheme="minorHAnsi"/>
          <w:sz w:val="22"/>
          <w:szCs w:val="22"/>
          <w:lang w:bidi="en-US"/>
        </w:rPr>
        <w:t>VSTF, AXIS. Policheck</w:t>
      </w:r>
    </w:p>
    <w:p w14:paraId="1D90613A" w14:textId="77777777" w:rsidR="00653419" w:rsidRDefault="00653419" w:rsidP="00653419">
      <w:pPr>
        <w:spacing w:before="0"/>
        <w:rPr>
          <w:rFonts w:cstheme="minorHAnsi"/>
          <w:sz w:val="22"/>
          <w:szCs w:val="22"/>
          <w:lang w:bidi="en-US"/>
        </w:rPr>
      </w:pPr>
    </w:p>
    <w:p w14:paraId="46EEA96A" w14:textId="77777777" w:rsidR="00F9032D" w:rsidRPr="0042614C" w:rsidRDefault="00F9032D" w:rsidP="008B10AC">
      <w:pPr>
        <w:ind w:left="2160" w:hanging="2160"/>
        <w:contextualSpacing/>
        <w:jc w:val="both"/>
        <w:rPr>
          <w:rFonts w:cstheme="minorHAnsi"/>
          <w:b/>
          <w:sz w:val="22"/>
          <w:szCs w:val="22"/>
          <w:lang w:bidi="en-US"/>
        </w:rPr>
      </w:pPr>
    </w:p>
    <w:bookmarkEnd w:id="2"/>
    <w:p w14:paraId="4CE61BF4" w14:textId="77777777" w:rsidR="00290D23" w:rsidRPr="0042614C" w:rsidRDefault="00290D23" w:rsidP="003B7447">
      <w:pPr>
        <w:pStyle w:val="Heading1"/>
        <w:rPr>
          <w:lang w:val="en-US"/>
        </w:rPr>
      </w:pPr>
      <w:r w:rsidRPr="0042614C">
        <w:rPr>
          <w:lang w:val="en-US"/>
        </w:rPr>
        <w:t xml:space="preserve">Project     </w:t>
      </w:r>
      <w:r w:rsidR="003B7447" w:rsidRPr="0042614C">
        <w:rPr>
          <w:lang w:val="en-US"/>
        </w:rPr>
        <w:t xml:space="preserve">   </w:t>
      </w:r>
      <w:r w:rsidRPr="0042614C">
        <w:rPr>
          <w:lang w:val="en-US"/>
        </w:rPr>
        <w:t xml:space="preserve"> </w:t>
      </w:r>
      <w:r w:rsidR="00E9353E" w:rsidRPr="0042614C">
        <w:rPr>
          <w:lang w:val="en-US"/>
        </w:rPr>
        <w:t>:</w:t>
      </w:r>
      <w:r w:rsidR="00E9353E" w:rsidRPr="0042614C">
        <w:rPr>
          <w:lang w:val="en-US"/>
        </w:rPr>
        <w:tab/>
        <w:t xml:space="preserve"> </w:t>
      </w:r>
      <w:r w:rsidRPr="0042614C">
        <w:rPr>
          <w:lang w:val="en-US"/>
        </w:rPr>
        <w:t xml:space="preserve"> Argentum</w:t>
      </w:r>
    </w:p>
    <w:p w14:paraId="79206AB8" w14:textId="1CCC5625" w:rsidR="009A075D" w:rsidRDefault="009A075D" w:rsidP="009A075D">
      <w:pPr>
        <w:contextualSpacing/>
        <w:jc w:val="both"/>
        <w:rPr>
          <w:rFonts w:cstheme="minorHAnsi"/>
          <w:b/>
          <w:sz w:val="22"/>
          <w:szCs w:val="22"/>
          <w:lang w:bidi="en-US"/>
        </w:rPr>
      </w:pPr>
      <w:r>
        <w:rPr>
          <w:rFonts w:cstheme="minorHAnsi"/>
          <w:b/>
          <w:sz w:val="22"/>
          <w:szCs w:val="22"/>
          <w:lang w:bidi="en-US"/>
        </w:rPr>
        <w:t>Duration</w:t>
      </w:r>
      <w:r>
        <w:rPr>
          <w:rFonts w:cstheme="minorHAnsi"/>
          <w:b/>
          <w:sz w:val="22"/>
          <w:szCs w:val="22"/>
          <w:lang w:bidi="en-US"/>
        </w:rPr>
        <w:tab/>
        <w:t>:</w:t>
      </w:r>
      <w:r>
        <w:rPr>
          <w:rFonts w:cstheme="minorHAnsi"/>
          <w:b/>
          <w:sz w:val="22"/>
          <w:szCs w:val="22"/>
          <w:lang w:bidi="en-US"/>
        </w:rPr>
        <w:tab/>
      </w:r>
      <w:r w:rsidR="00FD6481">
        <w:rPr>
          <w:rFonts w:cstheme="minorHAnsi"/>
          <w:sz w:val="22"/>
          <w:szCs w:val="22"/>
          <w:lang w:bidi="en-US"/>
        </w:rPr>
        <w:t>21</w:t>
      </w:r>
      <w:r w:rsidR="00FD6481" w:rsidRPr="00FD6481">
        <w:rPr>
          <w:rFonts w:cstheme="minorHAnsi"/>
          <w:sz w:val="22"/>
          <w:szCs w:val="22"/>
          <w:vertAlign w:val="superscript"/>
          <w:lang w:bidi="en-US"/>
        </w:rPr>
        <w:t>st</w:t>
      </w:r>
      <w:r w:rsidR="00FD6481">
        <w:rPr>
          <w:rFonts w:cstheme="minorHAnsi"/>
          <w:sz w:val="22"/>
          <w:szCs w:val="22"/>
          <w:lang w:bidi="en-US"/>
        </w:rPr>
        <w:t xml:space="preserve"> </w:t>
      </w:r>
      <w:r w:rsidR="00C214A8" w:rsidRPr="00C214A8">
        <w:rPr>
          <w:rFonts w:cstheme="minorHAnsi"/>
          <w:sz w:val="22"/>
          <w:szCs w:val="22"/>
          <w:lang w:bidi="en-US"/>
        </w:rPr>
        <w:t>Dec</w:t>
      </w:r>
      <w:r w:rsidRPr="00C214A8">
        <w:rPr>
          <w:rFonts w:cstheme="minorHAnsi"/>
          <w:sz w:val="22"/>
          <w:szCs w:val="22"/>
          <w:lang w:bidi="en-US"/>
        </w:rPr>
        <w:t xml:space="preserve"> </w:t>
      </w:r>
      <w:r w:rsidR="00C214A8" w:rsidRPr="00C214A8">
        <w:rPr>
          <w:rFonts w:cstheme="minorHAnsi"/>
          <w:sz w:val="22"/>
          <w:szCs w:val="22"/>
          <w:lang w:bidi="en-US"/>
        </w:rPr>
        <w:t>201</w:t>
      </w:r>
      <w:r w:rsidR="00196890">
        <w:rPr>
          <w:rFonts w:cstheme="minorHAnsi"/>
          <w:sz w:val="22"/>
          <w:szCs w:val="22"/>
          <w:lang w:bidi="en-US"/>
        </w:rPr>
        <w:t>2</w:t>
      </w:r>
      <w:r w:rsidR="00C214A8">
        <w:rPr>
          <w:rFonts w:cstheme="minorHAnsi"/>
          <w:b/>
          <w:sz w:val="22"/>
          <w:szCs w:val="22"/>
          <w:lang w:bidi="en-US"/>
        </w:rPr>
        <w:t xml:space="preserve"> </w:t>
      </w:r>
      <w:r w:rsidR="0004553B">
        <w:rPr>
          <w:rFonts w:cstheme="minorHAnsi"/>
          <w:b/>
          <w:sz w:val="22"/>
          <w:szCs w:val="22"/>
          <w:lang w:bidi="en-US"/>
        </w:rPr>
        <w:t>–</w:t>
      </w:r>
      <w:r w:rsidR="00C214A8">
        <w:rPr>
          <w:rFonts w:cstheme="minorHAnsi"/>
          <w:b/>
          <w:sz w:val="22"/>
          <w:szCs w:val="22"/>
          <w:lang w:bidi="en-US"/>
        </w:rPr>
        <w:t xml:space="preserve"> </w:t>
      </w:r>
      <w:r w:rsidR="0004553B">
        <w:rPr>
          <w:rFonts w:cstheme="minorHAnsi"/>
          <w:sz w:val="22"/>
          <w:szCs w:val="22"/>
          <w:lang w:bidi="en-US"/>
        </w:rPr>
        <w:t>11</w:t>
      </w:r>
      <w:r w:rsidR="0004553B" w:rsidRPr="0004553B">
        <w:rPr>
          <w:rFonts w:cstheme="minorHAnsi"/>
          <w:sz w:val="22"/>
          <w:szCs w:val="22"/>
          <w:vertAlign w:val="superscript"/>
          <w:lang w:bidi="en-US"/>
        </w:rPr>
        <w:t>th</w:t>
      </w:r>
      <w:r w:rsidR="0004553B">
        <w:rPr>
          <w:rFonts w:cstheme="minorHAnsi"/>
          <w:sz w:val="22"/>
          <w:szCs w:val="22"/>
          <w:lang w:bidi="en-US"/>
        </w:rPr>
        <w:t xml:space="preserve"> </w:t>
      </w:r>
      <w:r>
        <w:rPr>
          <w:rFonts w:cstheme="minorHAnsi"/>
          <w:sz w:val="22"/>
          <w:szCs w:val="22"/>
          <w:lang w:bidi="en-US"/>
        </w:rPr>
        <w:t>May</w:t>
      </w:r>
      <w:r w:rsidRPr="003A19CD">
        <w:rPr>
          <w:rFonts w:cstheme="minorHAnsi"/>
          <w:sz w:val="22"/>
          <w:szCs w:val="22"/>
          <w:lang w:bidi="en-US"/>
        </w:rPr>
        <w:t xml:space="preserve"> 201</w:t>
      </w:r>
      <w:r>
        <w:rPr>
          <w:rFonts w:cstheme="minorHAnsi"/>
          <w:sz w:val="22"/>
          <w:szCs w:val="22"/>
          <w:lang w:bidi="en-US"/>
        </w:rPr>
        <w:t>5</w:t>
      </w:r>
      <w:r w:rsidRPr="003A19CD">
        <w:rPr>
          <w:rFonts w:cstheme="minorHAnsi"/>
          <w:sz w:val="22"/>
          <w:szCs w:val="22"/>
          <w:lang w:bidi="en-US"/>
        </w:rPr>
        <w:t xml:space="preserve"> </w:t>
      </w:r>
      <w:r>
        <w:rPr>
          <w:rFonts w:cstheme="minorHAnsi"/>
          <w:sz w:val="22"/>
          <w:szCs w:val="22"/>
          <w:lang w:bidi="en-US"/>
        </w:rPr>
        <w:t xml:space="preserve">  </w:t>
      </w:r>
    </w:p>
    <w:p w14:paraId="32CB2E51" w14:textId="4F1F1B8F" w:rsidR="00290D23" w:rsidRPr="0042614C" w:rsidRDefault="00290D23" w:rsidP="00290D23">
      <w:pPr>
        <w:contextualSpacing/>
        <w:jc w:val="both"/>
        <w:rPr>
          <w:rFonts w:cstheme="minorHAnsi"/>
          <w:bCs/>
          <w:iCs/>
          <w:sz w:val="22"/>
          <w:szCs w:val="22"/>
          <w:lang w:val="en-US" w:bidi="en-US"/>
        </w:rPr>
      </w:pPr>
      <w:r w:rsidRPr="0042614C">
        <w:rPr>
          <w:rFonts w:cstheme="minorHAnsi"/>
          <w:b/>
          <w:sz w:val="22"/>
          <w:szCs w:val="22"/>
          <w:lang w:bidi="en-US"/>
        </w:rPr>
        <w:t>Team Size</w:t>
      </w:r>
      <w:r w:rsidRPr="0042614C">
        <w:rPr>
          <w:rFonts w:cstheme="minorHAnsi"/>
          <w:sz w:val="22"/>
          <w:szCs w:val="22"/>
          <w:lang w:bidi="en-US"/>
        </w:rPr>
        <w:tab/>
        <w:t>:</w:t>
      </w:r>
      <w:r w:rsidR="00CF470B" w:rsidRPr="0042614C">
        <w:rPr>
          <w:rFonts w:cstheme="minorHAnsi"/>
          <w:sz w:val="22"/>
          <w:szCs w:val="22"/>
          <w:lang w:bidi="en-US"/>
        </w:rPr>
        <w:tab/>
        <w:t xml:space="preserve"> 13</w:t>
      </w:r>
    </w:p>
    <w:p w14:paraId="37BCA8A0" w14:textId="5D821242" w:rsidR="00290D23" w:rsidRPr="0042614C" w:rsidRDefault="00290D23" w:rsidP="00F9032D">
      <w:pPr>
        <w:contextualSpacing/>
        <w:jc w:val="both"/>
        <w:rPr>
          <w:rFonts w:cstheme="minorHAnsi"/>
          <w:sz w:val="22"/>
          <w:szCs w:val="22"/>
          <w:lang w:bidi="en-US"/>
        </w:rPr>
      </w:pPr>
      <w:r w:rsidRPr="0042614C">
        <w:rPr>
          <w:rFonts w:cstheme="minorHAnsi"/>
          <w:b/>
          <w:sz w:val="22"/>
          <w:szCs w:val="22"/>
          <w:lang w:bidi="en-US"/>
        </w:rPr>
        <w:t xml:space="preserve">Title                </w:t>
      </w:r>
      <w:r w:rsidRPr="0042614C">
        <w:rPr>
          <w:rFonts w:cstheme="minorHAnsi"/>
          <w:b/>
          <w:sz w:val="22"/>
          <w:szCs w:val="22"/>
          <w:lang w:bidi="en-US"/>
        </w:rPr>
        <w:tab/>
      </w:r>
      <w:r w:rsidR="00F9032D">
        <w:rPr>
          <w:rFonts w:cstheme="minorHAnsi"/>
          <w:sz w:val="22"/>
          <w:szCs w:val="22"/>
          <w:lang w:bidi="en-US"/>
        </w:rPr>
        <w:t xml:space="preserve">:             </w:t>
      </w:r>
      <w:r w:rsidR="000A32CF">
        <w:rPr>
          <w:rFonts w:cstheme="minorHAnsi"/>
          <w:sz w:val="22"/>
          <w:szCs w:val="22"/>
          <w:lang w:bidi="en-US"/>
        </w:rPr>
        <w:t>Technical</w:t>
      </w:r>
      <w:r w:rsidR="00F9032D">
        <w:rPr>
          <w:rFonts w:cstheme="minorHAnsi"/>
          <w:sz w:val="22"/>
          <w:szCs w:val="22"/>
          <w:lang w:bidi="en-US"/>
        </w:rPr>
        <w:t xml:space="preserve"> </w:t>
      </w:r>
      <w:r w:rsidRPr="0042614C">
        <w:rPr>
          <w:rFonts w:cstheme="minorHAnsi"/>
          <w:sz w:val="22"/>
          <w:szCs w:val="22"/>
          <w:lang w:bidi="en-US"/>
        </w:rPr>
        <w:t>Lead and Data analyst</w:t>
      </w:r>
    </w:p>
    <w:p w14:paraId="5B9DDBBD" w14:textId="77777777" w:rsidR="00290D23" w:rsidRPr="0042614C" w:rsidRDefault="00290D23" w:rsidP="00290D23">
      <w:pPr>
        <w:contextualSpacing/>
        <w:jc w:val="both"/>
        <w:rPr>
          <w:rFonts w:cstheme="minorHAnsi"/>
          <w:sz w:val="22"/>
          <w:szCs w:val="22"/>
          <w:lang w:bidi="en-US"/>
        </w:rPr>
      </w:pPr>
      <w:r w:rsidRPr="0042614C">
        <w:rPr>
          <w:rFonts w:cstheme="minorHAnsi"/>
          <w:b/>
          <w:sz w:val="22"/>
          <w:szCs w:val="22"/>
          <w:lang w:bidi="en-US"/>
        </w:rPr>
        <w:t>Employer</w:t>
      </w:r>
      <w:r w:rsidRPr="0042614C">
        <w:rPr>
          <w:rFonts w:cstheme="minorHAnsi"/>
          <w:sz w:val="22"/>
          <w:szCs w:val="22"/>
          <w:lang w:bidi="en-US"/>
        </w:rPr>
        <w:tab/>
        <w:t>:</w:t>
      </w:r>
      <w:r w:rsidR="006A1A54" w:rsidRPr="0042614C">
        <w:rPr>
          <w:rFonts w:cstheme="minorHAnsi"/>
          <w:sz w:val="22"/>
          <w:szCs w:val="22"/>
          <w:lang w:bidi="en-US"/>
        </w:rPr>
        <w:tab/>
        <w:t xml:space="preserve"> Sonata</w:t>
      </w:r>
      <w:r w:rsidRPr="0042614C">
        <w:rPr>
          <w:rFonts w:cstheme="minorHAnsi"/>
          <w:sz w:val="22"/>
          <w:szCs w:val="22"/>
          <w:lang w:bidi="en-US"/>
        </w:rPr>
        <w:t xml:space="preserve"> Software</w:t>
      </w:r>
    </w:p>
    <w:p w14:paraId="5203C4CA" w14:textId="77777777" w:rsidR="00290D23" w:rsidRPr="0042614C" w:rsidRDefault="00290D23" w:rsidP="00290D23">
      <w:pPr>
        <w:tabs>
          <w:tab w:val="left" w:pos="1440"/>
        </w:tabs>
        <w:ind w:left="2160" w:hanging="2160"/>
        <w:rPr>
          <w:rFonts w:cstheme="minorHAnsi"/>
          <w:b/>
          <w:bCs/>
          <w:sz w:val="22"/>
          <w:szCs w:val="22"/>
          <w:lang w:val="en-US" w:bidi="en-US"/>
        </w:rPr>
      </w:pPr>
      <w:r w:rsidRPr="0042614C">
        <w:rPr>
          <w:rFonts w:cstheme="minorHAnsi"/>
          <w:b/>
          <w:bCs/>
          <w:sz w:val="22"/>
          <w:szCs w:val="22"/>
          <w:lang w:val="en-US" w:bidi="en-US"/>
        </w:rPr>
        <w:t>Project Summary:</w:t>
      </w:r>
    </w:p>
    <w:p w14:paraId="75A15F22" w14:textId="77777777" w:rsidR="00290D23" w:rsidRPr="0042614C" w:rsidRDefault="00290D23" w:rsidP="00290D23">
      <w:pPr>
        <w:ind w:left="720"/>
        <w:jc w:val="both"/>
        <w:rPr>
          <w:rFonts w:cstheme="minorHAnsi"/>
          <w:sz w:val="22"/>
          <w:szCs w:val="22"/>
        </w:rPr>
      </w:pPr>
      <w:r w:rsidRPr="0042614C">
        <w:rPr>
          <w:rFonts w:cstheme="minorHAnsi"/>
          <w:sz w:val="22"/>
          <w:szCs w:val="22"/>
        </w:rPr>
        <w:t xml:space="preserve">Partners play a critical role in helping </w:t>
      </w:r>
      <w:r w:rsidRPr="00B564E4">
        <w:rPr>
          <w:rFonts w:cstheme="minorHAnsi"/>
          <w:b/>
          <w:sz w:val="22"/>
          <w:szCs w:val="22"/>
        </w:rPr>
        <w:t>Microsoft</w:t>
      </w:r>
      <w:r w:rsidRPr="0042614C">
        <w:rPr>
          <w:rFonts w:cstheme="minorHAnsi"/>
          <w:sz w:val="22"/>
          <w:szCs w:val="22"/>
        </w:rPr>
        <w:t xml:space="preserve"> gain market share with Cloud Services and marketplaces.  Microsoft compensates partners for their assistance to customers who sign up for MS Cloud Services or provide their IP (apps) to the marketplaces.  The existing process for paying incentives for these partners is manual and as the pay-out volume increases, this payment process became costly and the solution for the cost effective and more efficient payment system is to build and end-to-end partner fee payment platform that provides a common fee payment processing experience to partners across multiple Microsoft LOBs.</w:t>
      </w:r>
    </w:p>
    <w:p w14:paraId="4ACB8ED1" w14:textId="77777777" w:rsidR="00290D23" w:rsidRPr="0042614C" w:rsidRDefault="00290D23" w:rsidP="00290D23">
      <w:pPr>
        <w:ind w:left="720"/>
        <w:jc w:val="both"/>
        <w:rPr>
          <w:rFonts w:cstheme="minorHAnsi"/>
          <w:sz w:val="22"/>
          <w:szCs w:val="22"/>
        </w:rPr>
      </w:pPr>
      <w:r w:rsidRPr="0042614C">
        <w:rPr>
          <w:rFonts w:cstheme="minorHAnsi"/>
          <w:sz w:val="22"/>
          <w:szCs w:val="22"/>
        </w:rPr>
        <w:lastRenderedPageBreak/>
        <w:t>This solution involves multiple technologies. Primarily Microsoft SQL for data acquisition, cleansing, business rules application and payment files creation and SAP for payment calculation and invoice generation.</w:t>
      </w:r>
    </w:p>
    <w:p w14:paraId="7E32BE51" w14:textId="77777777" w:rsidR="00290D23" w:rsidRPr="0042614C" w:rsidRDefault="00290D23" w:rsidP="00290D23">
      <w:pPr>
        <w:tabs>
          <w:tab w:val="left" w:pos="1440"/>
        </w:tabs>
        <w:ind w:left="2160" w:hanging="2160"/>
        <w:rPr>
          <w:rFonts w:cstheme="minorHAnsi"/>
          <w:b/>
          <w:bCs/>
          <w:sz w:val="22"/>
          <w:szCs w:val="22"/>
          <w:lang w:val="en-US" w:bidi="en-US"/>
        </w:rPr>
      </w:pPr>
      <w:r w:rsidRPr="0042614C">
        <w:rPr>
          <w:rFonts w:cstheme="minorHAnsi"/>
          <w:b/>
          <w:bCs/>
          <w:sz w:val="22"/>
          <w:szCs w:val="22"/>
          <w:lang w:val="en-US" w:bidi="en-US"/>
        </w:rPr>
        <w:t>Responsibilities:</w:t>
      </w:r>
    </w:p>
    <w:p w14:paraId="7BBC13D2" w14:textId="77777777" w:rsidR="00290D23" w:rsidRPr="0042614C" w:rsidRDefault="00290D23" w:rsidP="00290D23">
      <w:pPr>
        <w:pStyle w:val="ListParagraph"/>
        <w:numPr>
          <w:ilvl w:val="0"/>
          <w:numId w:val="5"/>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Creating project plan and distributing the tasks across the team</w:t>
      </w:r>
    </w:p>
    <w:p w14:paraId="79515CCA" w14:textId="77777777" w:rsidR="00290D23" w:rsidRPr="0042614C" w:rsidRDefault="00290D23" w:rsidP="00290D23">
      <w:pPr>
        <w:pStyle w:val="ListParagraph"/>
        <w:numPr>
          <w:ilvl w:val="0"/>
          <w:numId w:val="5"/>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Point of contact for all data or business rules related questions in development team and to establish communication between dev team and other teams like business team, source system teams and PMs.</w:t>
      </w:r>
    </w:p>
    <w:p w14:paraId="4161BB2D" w14:textId="77777777" w:rsidR="00290D23" w:rsidRPr="0042614C" w:rsidRDefault="00290D23" w:rsidP="00290D23">
      <w:pPr>
        <w:pStyle w:val="ListParagraph"/>
        <w:numPr>
          <w:ilvl w:val="0"/>
          <w:numId w:val="5"/>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Source system data analysis, data profiling and identifying data points for data acquisition</w:t>
      </w:r>
    </w:p>
    <w:p w14:paraId="5D5688AF" w14:textId="77777777" w:rsidR="00290D23" w:rsidRPr="0042614C" w:rsidRDefault="00290D23" w:rsidP="00290D23">
      <w:pPr>
        <w:pStyle w:val="ListParagraph"/>
        <w:numPr>
          <w:ilvl w:val="0"/>
          <w:numId w:val="5"/>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Designing mechanism for data acquisition, cleansing and business rules application</w:t>
      </w:r>
    </w:p>
    <w:p w14:paraId="5BC68B85" w14:textId="77777777" w:rsidR="00290D23" w:rsidRPr="0042614C" w:rsidRDefault="00290D23" w:rsidP="00290D23">
      <w:pPr>
        <w:pStyle w:val="ListParagraph"/>
        <w:numPr>
          <w:ilvl w:val="0"/>
          <w:numId w:val="5"/>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Designing the dataflow model for the SQL part of the project</w:t>
      </w:r>
    </w:p>
    <w:p w14:paraId="6AE3675F" w14:textId="77777777" w:rsidR="00290D23" w:rsidRPr="0042614C" w:rsidRDefault="00290D23" w:rsidP="00290D23">
      <w:pPr>
        <w:pStyle w:val="ListParagraph"/>
        <w:numPr>
          <w:ilvl w:val="0"/>
          <w:numId w:val="5"/>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Designing the database schema objects</w:t>
      </w:r>
    </w:p>
    <w:p w14:paraId="3101A398" w14:textId="77777777" w:rsidR="00290D23" w:rsidRPr="0042614C" w:rsidRDefault="00290D23" w:rsidP="00290D23">
      <w:pPr>
        <w:pStyle w:val="ListParagraph"/>
        <w:numPr>
          <w:ilvl w:val="0"/>
          <w:numId w:val="5"/>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Preparation of Technical Specification document which is used as the baseline for the development</w:t>
      </w:r>
    </w:p>
    <w:p w14:paraId="26EDD044" w14:textId="77777777" w:rsidR="00290D23" w:rsidRPr="0042614C" w:rsidRDefault="00290D23" w:rsidP="00290D23">
      <w:pPr>
        <w:pStyle w:val="ListParagraph"/>
        <w:numPr>
          <w:ilvl w:val="0"/>
          <w:numId w:val="5"/>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 xml:space="preserve">Development of stored procedures for different tasks like </w:t>
      </w:r>
    </w:p>
    <w:p w14:paraId="0C5B9693" w14:textId="77777777" w:rsidR="00290D23" w:rsidRPr="0042614C" w:rsidRDefault="00290D23" w:rsidP="00290D23">
      <w:pPr>
        <w:pStyle w:val="ListParagraph"/>
        <w:numPr>
          <w:ilvl w:val="1"/>
          <w:numId w:val="5"/>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Extracting source data from different source systems</w:t>
      </w:r>
    </w:p>
    <w:p w14:paraId="30AC3F06" w14:textId="77777777" w:rsidR="00290D23" w:rsidRPr="0042614C" w:rsidRDefault="00290D23" w:rsidP="00290D23">
      <w:pPr>
        <w:pStyle w:val="ListParagraph"/>
        <w:numPr>
          <w:ilvl w:val="1"/>
          <w:numId w:val="5"/>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 xml:space="preserve">Data profiling </w:t>
      </w:r>
    </w:p>
    <w:p w14:paraId="5AFA96CE" w14:textId="77777777" w:rsidR="00290D23" w:rsidRPr="0042614C" w:rsidRDefault="00290D23" w:rsidP="00290D23">
      <w:pPr>
        <w:pStyle w:val="ListParagraph"/>
        <w:numPr>
          <w:ilvl w:val="1"/>
          <w:numId w:val="5"/>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Implementing validations on the data acquired</w:t>
      </w:r>
    </w:p>
    <w:p w14:paraId="5A783D91" w14:textId="77777777" w:rsidR="00290D23" w:rsidRPr="0042614C" w:rsidRDefault="00290D23" w:rsidP="00290D23">
      <w:pPr>
        <w:pStyle w:val="ListParagraph"/>
        <w:numPr>
          <w:ilvl w:val="0"/>
          <w:numId w:val="6"/>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Reviewing the code developed by other team members</w:t>
      </w:r>
    </w:p>
    <w:p w14:paraId="51DED09F" w14:textId="77777777" w:rsidR="00290D23" w:rsidRPr="0042614C" w:rsidRDefault="00290D23" w:rsidP="00290D23">
      <w:pPr>
        <w:pStyle w:val="ListParagraph"/>
        <w:numPr>
          <w:ilvl w:val="0"/>
          <w:numId w:val="6"/>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Bug tracking, build creations and monitoring version control in VSTF</w:t>
      </w:r>
    </w:p>
    <w:p w14:paraId="6BF641A5" w14:textId="1D283424" w:rsidR="00290D23" w:rsidRPr="0042614C" w:rsidRDefault="008E49E5" w:rsidP="00290D23">
      <w:pPr>
        <w:pStyle w:val="ListParagraph"/>
        <w:numPr>
          <w:ilvl w:val="0"/>
          <w:numId w:val="6"/>
        </w:numPr>
        <w:suppressAutoHyphens/>
        <w:spacing w:before="0" w:line="240" w:lineRule="auto"/>
        <w:jc w:val="both"/>
        <w:rPr>
          <w:rFonts w:asciiTheme="minorHAnsi" w:hAnsiTheme="minorHAnsi" w:cstheme="minorHAnsi"/>
          <w:b/>
          <w:sz w:val="22"/>
          <w:szCs w:val="22"/>
        </w:rPr>
      </w:pPr>
      <w:r>
        <w:rPr>
          <w:rFonts w:asciiTheme="minorHAnsi" w:hAnsiTheme="minorHAnsi" w:cstheme="minorHAnsi"/>
          <w:sz w:val="22"/>
          <w:szCs w:val="22"/>
        </w:rPr>
        <w:t>Aid</w:t>
      </w:r>
      <w:r w:rsidR="00290D23" w:rsidRPr="0042614C">
        <w:rPr>
          <w:rFonts w:asciiTheme="minorHAnsi" w:hAnsiTheme="minorHAnsi" w:cstheme="minorHAnsi"/>
          <w:sz w:val="22"/>
          <w:szCs w:val="22"/>
        </w:rPr>
        <w:t xml:space="preserve"> the operations team and Line 3 support team</w:t>
      </w:r>
    </w:p>
    <w:p w14:paraId="614147A2" w14:textId="77777777" w:rsidR="00290D23" w:rsidRPr="0042614C" w:rsidRDefault="00290D23" w:rsidP="00290D23">
      <w:pPr>
        <w:pStyle w:val="ListParagraph"/>
        <w:numPr>
          <w:ilvl w:val="0"/>
          <w:numId w:val="6"/>
        </w:numPr>
        <w:suppressAutoHyphens/>
        <w:spacing w:before="0" w:line="240" w:lineRule="auto"/>
        <w:jc w:val="both"/>
        <w:rPr>
          <w:rFonts w:asciiTheme="minorHAnsi" w:hAnsiTheme="minorHAnsi" w:cstheme="minorHAnsi"/>
          <w:b/>
          <w:sz w:val="22"/>
          <w:szCs w:val="22"/>
        </w:rPr>
      </w:pPr>
      <w:r w:rsidRPr="0042614C">
        <w:rPr>
          <w:rFonts w:asciiTheme="minorHAnsi" w:hAnsiTheme="minorHAnsi" w:cstheme="minorHAnsi"/>
          <w:sz w:val="22"/>
          <w:szCs w:val="22"/>
        </w:rPr>
        <w:t>Preparation of deployment doc for the operations team for deployment and build releases</w:t>
      </w:r>
    </w:p>
    <w:p w14:paraId="2065F2E3" w14:textId="77777777" w:rsidR="00290D23" w:rsidRPr="0042614C" w:rsidRDefault="00290D23" w:rsidP="00290D23">
      <w:pPr>
        <w:pStyle w:val="ListParagraph"/>
        <w:numPr>
          <w:ilvl w:val="0"/>
          <w:numId w:val="6"/>
        </w:numPr>
        <w:suppressAutoHyphens/>
        <w:spacing w:before="0" w:line="240" w:lineRule="auto"/>
        <w:jc w:val="both"/>
        <w:rPr>
          <w:rFonts w:asciiTheme="minorHAnsi" w:hAnsiTheme="minorHAnsi" w:cstheme="minorHAnsi"/>
          <w:b/>
          <w:bCs/>
          <w:sz w:val="22"/>
          <w:szCs w:val="22"/>
          <w:lang w:val="en-US" w:bidi="en-US"/>
        </w:rPr>
      </w:pPr>
      <w:r w:rsidRPr="0042614C">
        <w:rPr>
          <w:rFonts w:asciiTheme="minorHAnsi" w:hAnsiTheme="minorHAnsi" w:cstheme="minorHAnsi"/>
          <w:sz w:val="22"/>
          <w:szCs w:val="22"/>
        </w:rPr>
        <w:t>Tracking the CRs and effort estimations for the same</w:t>
      </w:r>
    </w:p>
    <w:p w14:paraId="0223AA90" w14:textId="77777777" w:rsidR="00290D23" w:rsidRPr="0042614C" w:rsidRDefault="00290D23" w:rsidP="00290D23">
      <w:pPr>
        <w:pStyle w:val="ListParagraph"/>
        <w:suppressAutoHyphens/>
        <w:spacing w:before="0" w:line="240" w:lineRule="auto"/>
        <w:ind w:left="1440"/>
        <w:jc w:val="both"/>
        <w:rPr>
          <w:rFonts w:asciiTheme="minorHAnsi" w:hAnsiTheme="minorHAnsi" w:cstheme="minorHAnsi"/>
          <w:b/>
          <w:bCs/>
          <w:sz w:val="22"/>
          <w:szCs w:val="22"/>
          <w:lang w:val="en-US" w:bidi="en-US"/>
        </w:rPr>
      </w:pPr>
    </w:p>
    <w:p w14:paraId="2D52FD5A" w14:textId="77777777" w:rsidR="00290D23" w:rsidRPr="0042614C" w:rsidRDefault="00290D23" w:rsidP="00290D23">
      <w:pPr>
        <w:suppressAutoHyphens/>
        <w:spacing w:before="0" w:line="240" w:lineRule="auto"/>
        <w:jc w:val="both"/>
        <w:rPr>
          <w:rFonts w:cstheme="minorHAnsi"/>
          <w:b/>
          <w:bCs/>
          <w:sz w:val="22"/>
          <w:szCs w:val="22"/>
          <w:lang w:val="en-US" w:bidi="en-US"/>
        </w:rPr>
      </w:pPr>
      <w:r w:rsidRPr="0042614C">
        <w:rPr>
          <w:rFonts w:cstheme="minorHAnsi"/>
          <w:b/>
          <w:bCs/>
          <w:sz w:val="22"/>
          <w:szCs w:val="22"/>
          <w:lang w:val="en-US" w:bidi="en-US"/>
        </w:rPr>
        <w:t>Tools and Technologies:</w:t>
      </w:r>
    </w:p>
    <w:p w14:paraId="63CE3186" w14:textId="611EDAC6" w:rsidR="00290D23" w:rsidRPr="0042614C" w:rsidRDefault="00290D23" w:rsidP="00290D23">
      <w:pPr>
        <w:pStyle w:val="ListParagraph"/>
        <w:numPr>
          <w:ilvl w:val="0"/>
          <w:numId w:val="1"/>
        </w:numPr>
        <w:spacing w:before="0"/>
        <w:rPr>
          <w:rFonts w:asciiTheme="minorHAnsi" w:hAnsiTheme="minorHAnsi" w:cstheme="minorHAnsi"/>
          <w:sz w:val="22"/>
          <w:szCs w:val="22"/>
          <w:lang w:bidi="en-US"/>
        </w:rPr>
      </w:pPr>
      <w:r w:rsidRPr="0042614C">
        <w:rPr>
          <w:rFonts w:asciiTheme="minorHAnsi" w:hAnsiTheme="minorHAnsi" w:cstheme="minorHAnsi"/>
          <w:sz w:val="22"/>
          <w:szCs w:val="22"/>
          <w:lang w:bidi="en-US"/>
        </w:rPr>
        <w:t>SQL Server 2008</w:t>
      </w:r>
      <w:r w:rsidR="00D60733">
        <w:rPr>
          <w:rFonts w:asciiTheme="minorHAnsi" w:hAnsiTheme="minorHAnsi" w:cstheme="minorHAnsi"/>
          <w:sz w:val="22"/>
          <w:szCs w:val="22"/>
          <w:lang w:bidi="en-US"/>
        </w:rPr>
        <w:t>/2012</w:t>
      </w:r>
      <w:r w:rsidRPr="0042614C">
        <w:rPr>
          <w:rFonts w:asciiTheme="minorHAnsi" w:hAnsiTheme="minorHAnsi" w:cstheme="minorHAnsi"/>
          <w:sz w:val="22"/>
          <w:szCs w:val="22"/>
          <w:lang w:bidi="en-US"/>
        </w:rPr>
        <w:t xml:space="preserve"> R2, SSIS, SSRS, VSTF and MS Excel 2010.</w:t>
      </w:r>
    </w:p>
    <w:p w14:paraId="784ECBA0" w14:textId="77777777" w:rsidR="00290D23" w:rsidRPr="0042614C" w:rsidRDefault="00290D23" w:rsidP="008B10AC">
      <w:pPr>
        <w:ind w:left="2160" w:hanging="2160"/>
        <w:contextualSpacing/>
        <w:jc w:val="both"/>
        <w:rPr>
          <w:rFonts w:cstheme="minorHAnsi"/>
          <w:b/>
          <w:sz w:val="22"/>
          <w:szCs w:val="22"/>
          <w:lang w:bidi="en-US"/>
        </w:rPr>
      </w:pPr>
    </w:p>
    <w:p w14:paraId="01E6B330" w14:textId="77777777" w:rsidR="00290D23" w:rsidRPr="0042614C" w:rsidRDefault="00290D23" w:rsidP="008B10AC">
      <w:pPr>
        <w:ind w:left="2160" w:hanging="2160"/>
        <w:contextualSpacing/>
        <w:jc w:val="both"/>
        <w:rPr>
          <w:rFonts w:cstheme="minorHAnsi"/>
          <w:b/>
          <w:sz w:val="22"/>
          <w:szCs w:val="22"/>
          <w:lang w:bidi="en-US"/>
        </w:rPr>
      </w:pPr>
      <w:bookmarkStart w:id="3" w:name="_Hlk498986851"/>
    </w:p>
    <w:p w14:paraId="0A74E7DF" w14:textId="77777777" w:rsidR="00B52E7B" w:rsidRPr="0042614C" w:rsidRDefault="00B52E7B" w:rsidP="003B7447">
      <w:pPr>
        <w:pStyle w:val="Heading1"/>
        <w:rPr>
          <w:lang w:val="en-US"/>
        </w:rPr>
      </w:pPr>
      <w:r w:rsidRPr="0042614C">
        <w:rPr>
          <w:lang w:val="en-US"/>
        </w:rPr>
        <w:t>Project</w:t>
      </w:r>
      <w:r w:rsidR="00AE6A02" w:rsidRPr="0042614C">
        <w:rPr>
          <w:lang w:val="en-US"/>
        </w:rPr>
        <w:t xml:space="preserve">     </w:t>
      </w:r>
      <w:r w:rsidR="003B7447" w:rsidRPr="0042614C">
        <w:rPr>
          <w:lang w:val="en-US"/>
        </w:rPr>
        <w:t xml:space="preserve">   </w:t>
      </w:r>
      <w:r w:rsidR="000C25A7" w:rsidRPr="0042614C">
        <w:rPr>
          <w:lang w:val="en-US"/>
        </w:rPr>
        <w:t xml:space="preserve"> </w:t>
      </w:r>
      <w:r w:rsidRPr="0042614C">
        <w:rPr>
          <w:lang w:val="en-US"/>
        </w:rPr>
        <w:t>:</w:t>
      </w:r>
      <w:r w:rsidRPr="0042614C">
        <w:rPr>
          <w:lang w:val="en-US"/>
        </w:rPr>
        <w:tab/>
      </w:r>
      <w:r w:rsidR="000C25A7" w:rsidRPr="0042614C">
        <w:rPr>
          <w:lang w:val="en-US"/>
        </w:rPr>
        <w:t xml:space="preserve"> </w:t>
      </w:r>
      <w:r w:rsidR="00CE67EF" w:rsidRPr="0042614C">
        <w:rPr>
          <w:lang w:val="en-US"/>
        </w:rPr>
        <w:t>KOBE</w:t>
      </w:r>
    </w:p>
    <w:p w14:paraId="60FB9162" w14:textId="552D7997" w:rsidR="00C214A8" w:rsidRDefault="00C214A8" w:rsidP="008B10AC">
      <w:pPr>
        <w:contextualSpacing/>
        <w:jc w:val="both"/>
        <w:rPr>
          <w:rFonts w:cstheme="minorHAnsi"/>
          <w:b/>
          <w:sz w:val="22"/>
          <w:szCs w:val="22"/>
          <w:lang w:bidi="en-US"/>
        </w:rPr>
      </w:pPr>
      <w:r>
        <w:rPr>
          <w:rFonts w:cstheme="minorHAnsi"/>
          <w:b/>
          <w:sz w:val="22"/>
          <w:szCs w:val="22"/>
          <w:lang w:bidi="en-US"/>
        </w:rPr>
        <w:t>Duration</w:t>
      </w:r>
      <w:r>
        <w:rPr>
          <w:rFonts w:cstheme="minorHAnsi"/>
          <w:b/>
          <w:sz w:val="22"/>
          <w:szCs w:val="22"/>
          <w:lang w:bidi="en-US"/>
        </w:rPr>
        <w:tab/>
        <w:t>:</w:t>
      </w:r>
      <w:r>
        <w:rPr>
          <w:rFonts w:cstheme="minorHAnsi"/>
          <w:b/>
          <w:sz w:val="22"/>
          <w:szCs w:val="22"/>
          <w:lang w:bidi="en-US"/>
        </w:rPr>
        <w:tab/>
      </w:r>
      <w:r w:rsidR="00311D3B" w:rsidRPr="00311D3B">
        <w:rPr>
          <w:rFonts w:cstheme="minorHAnsi"/>
          <w:sz w:val="22"/>
          <w:szCs w:val="22"/>
          <w:lang w:bidi="en-US"/>
        </w:rPr>
        <w:t>15</w:t>
      </w:r>
      <w:r w:rsidR="00311D3B" w:rsidRPr="00311D3B">
        <w:rPr>
          <w:rFonts w:cstheme="minorHAnsi"/>
          <w:sz w:val="22"/>
          <w:szCs w:val="22"/>
          <w:vertAlign w:val="superscript"/>
          <w:lang w:bidi="en-US"/>
        </w:rPr>
        <w:t>th</w:t>
      </w:r>
      <w:r w:rsidR="00311D3B">
        <w:rPr>
          <w:rFonts w:cstheme="minorHAnsi"/>
          <w:sz w:val="22"/>
          <w:szCs w:val="22"/>
          <w:lang w:bidi="en-US"/>
        </w:rPr>
        <w:t xml:space="preserve"> </w:t>
      </w:r>
      <w:r w:rsidR="00311D3B" w:rsidRPr="00311D3B">
        <w:rPr>
          <w:rFonts w:cstheme="minorHAnsi"/>
          <w:sz w:val="22"/>
          <w:szCs w:val="22"/>
          <w:lang w:bidi="en-US"/>
        </w:rPr>
        <w:t>Feb 2012 – 12</w:t>
      </w:r>
      <w:r w:rsidRPr="00311D3B">
        <w:rPr>
          <w:rFonts w:cstheme="minorHAnsi"/>
          <w:sz w:val="22"/>
          <w:szCs w:val="22"/>
          <w:vertAlign w:val="superscript"/>
          <w:lang w:bidi="en-US"/>
        </w:rPr>
        <w:t>th</w:t>
      </w:r>
      <w:r w:rsidRPr="00C214A8">
        <w:rPr>
          <w:rFonts w:cstheme="minorHAnsi"/>
          <w:sz w:val="22"/>
          <w:szCs w:val="22"/>
          <w:lang w:bidi="en-US"/>
        </w:rPr>
        <w:t xml:space="preserve"> Dec 201</w:t>
      </w:r>
      <w:r w:rsidR="00196890">
        <w:rPr>
          <w:rFonts w:cstheme="minorHAnsi"/>
          <w:sz w:val="22"/>
          <w:szCs w:val="22"/>
          <w:lang w:bidi="en-US"/>
        </w:rPr>
        <w:t>2</w:t>
      </w:r>
      <w:r>
        <w:rPr>
          <w:rFonts w:cstheme="minorHAnsi"/>
          <w:b/>
          <w:sz w:val="22"/>
          <w:szCs w:val="22"/>
          <w:lang w:bidi="en-US"/>
        </w:rPr>
        <w:t xml:space="preserve"> </w:t>
      </w:r>
    </w:p>
    <w:p w14:paraId="41F008AA" w14:textId="785414C6" w:rsidR="00B52E7B" w:rsidRPr="0042614C" w:rsidRDefault="00486DAB" w:rsidP="008B10AC">
      <w:pPr>
        <w:contextualSpacing/>
        <w:jc w:val="both"/>
        <w:rPr>
          <w:rFonts w:cstheme="minorHAnsi"/>
          <w:bCs/>
          <w:iCs/>
          <w:sz w:val="22"/>
          <w:szCs w:val="22"/>
          <w:lang w:val="en-US" w:bidi="en-US"/>
        </w:rPr>
      </w:pPr>
      <w:r w:rsidRPr="0042614C">
        <w:rPr>
          <w:rFonts w:cstheme="minorHAnsi"/>
          <w:b/>
          <w:sz w:val="22"/>
          <w:szCs w:val="22"/>
          <w:lang w:bidi="en-US"/>
        </w:rPr>
        <w:t>Team Size</w:t>
      </w:r>
      <w:r w:rsidR="00B52E7B" w:rsidRPr="0042614C">
        <w:rPr>
          <w:rFonts w:cstheme="minorHAnsi"/>
          <w:sz w:val="22"/>
          <w:szCs w:val="22"/>
          <w:lang w:bidi="en-US"/>
        </w:rPr>
        <w:tab/>
      </w:r>
      <w:r w:rsidR="008B10AC" w:rsidRPr="0042614C">
        <w:rPr>
          <w:rFonts w:cstheme="minorHAnsi"/>
          <w:sz w:val="22"/>
          <w:szCs w:val="22"/>
          <w:lang w:bidi="en-US"/>
        </w:rPr>
        <w:t>:</w:t>
      </w:r>
      <w:r w:rsidR="00B52E7B" w:rsidRPr="0042614C">
        <w:rPr>
          <w:rFonts w:cstheme="minorHAnsi"/>
          <w:sz w:val="22"/>
          <w:szCs w:val="22"/>
          <w:lang w:bidi="en-US"/>
        </w:rPr>
        <w:tab/>
      </w:r>
      <w:r w:rsidR="000C25A7" w:rsidRPr="0042614C">
        <w:rPr>
          <w:rFonts w:cstheme="minorHAnsi"/>
          <w:sz w:val="22"/>
          <w:szCs w:val="22"/>
          <w:lang w:bidi="en-US"/>
        </w:rPr>
        <w:t xml:space="preserve"> </w:t>
      </w:r>
      <w:r w:rsidRPr="0042614C">
        <w:rPr>
          <w:rFonts w:cstheme="minorHAnsi"/>
          <w:bCs/>
          <w:iCs/>
          <w:sz w:val="22"/>
          <w:szCs w:val="22"/>
          <w:lang w:val="en-US" w:bidi="en-US"/>
        </w:rPr>
        <w:t>6</w:t>
      </w:r>
    </w:p>
    <w:p w14:paraId="30894A80" w14:textId="09016E92" w:rsidR="00525F64" w:rsidRDefault="008B10AC" w:rsidP="00525F64">
      <w:pPr>
        <w:contextualSpacing/>
        <w:jc w:val="both"/>
        <w:rPr>
          <w:rFonts w:cstheme="minorHAnsi"/>
          <w:sz w:val="22"/>
          <w:szCs w:val="22"/>
          <w:lang w:bidi="en-US"/>
        </w:rPr>
      </w:pPr>
      <w:r w:rsidRPr="0042614C">
        <w:rPr>
          <w:rFonts w:cstheme="minorHAnsi"/>
          <w:b/>
          <w:sz w:val="22"/>
          <w:szCs w:val="22"/>
          <w:lang w:bidi="en-US"/>
        </w:rPr>
        <w:t xml:space="preserve">Title                </w:t>
      </w:r>
      <w:r w:rsidRPr="0042614C">
        <w:rPr>
          <w:rFonts w:cstheme="minorHAnsi"/>
          <w:b/>
          <w:sz w:val="22"/>
          <w:szCs w:val="22"/>
          <w:lang w:bidi="en-US"/>
        </w:rPr>
        <w:tab/>
      </w:r>
      <w:r w:rsidRPr="0042614C">
        <w:rPr>
          <w:rFonts w:cstheme="minorHAnsi"/>
          <w:sz w:val="22"/>
          <w:szCs w:val="22"/>
          <w:lang w:bidi="en-US"/>
        </w:rPr>
        <w:t>:</w:t>
      </w:r>
      <w:r w:rsidR="000C25A7" w:rsidRPr="0042614C">
        <w:rPr>
          <w:rFonts w:cstheme="minorHAnsi"/>
          <w:sz w:val="22"/>
          <w:szCs w:val="22"/>
          <w:lang w:bidi="en-US"/>
        </w:rPr>
        <w:t xml:space="preserve">              </w:t>
      </w:r>
      <w:r w:rsidR="006B0498">
        <w:rPr>
          <w:rFonts w:cstheme="minorHAnsi"/>
          <w:sz w:val="22"/>
          <w:szCs w:val="22"/>
          <w:lang w:bidi="en-US"/>
        </w:rPr>
        <w:t>Subject Matter Expert</w:t>
      </w:r>
      <w:r w:rsidR="00AD583A">
        <w:rPr>
          <w:rFonts w:cstheme="minorHAnsi"/>
          <w:sz w:val="22"/>
          <w:szCs w:val="22"/>
          <w:lang w:bidi="en-US"/>
        </w:rPr>
        <w:t>, Sr. Developer</w:t>
      </w:r>
    </w:p>
    <w:p w14:paraId="1DFBD882" w14:textId="77777777" w:rsidR="00525F64" w:rsidRPr="0042614C" w:rsidRDefault="00525F64" w:rsidP="00525F64">
      <w:pPr>
        <w:contextualSpacing/>
        <w:jc w:val="both"/>
        <w:rPr>
          <w:rFonts w:cstheme="minorHAnsi"/>
          <w:sz w:val="22"/>
          <w:szCs w:val="22"/>
          <w:lang w:bidi="en-US"/>
        </w:rPr>
      </w:pPr>
      <w:r w:rsidRPr="0042614C">
        <w:rPr>
          <w:rFonts w:cstheme="minorHAnsi"/>
          <w:b/>
          <w:sz w:val="22"/>
          <w:szCs w:val="22"/>
          <w:lang w:bidi="en-US"/>
        </w:rPr>
        <w:t>Employer</w:t>
      </w:r>
      <w:r w:rsidRPr="0042614C">
        <w:rPr>
          <w:rFonts w:cstheme="minorHAnsi"/>
          <w:sz w:val="22"/>
          <w:szCs w:val="22"/>
          <w:lang w:bidi="en-US"/>
        </w:rPr>
        <w:tab/>
        <w:t>:</w:t>
      </w:r>
      <w:r w:rsidRPr="0042614C">
        <w:rPr>
          <w:rFonts w:cstheme="minorHAnsi"/>
          <w:sz w:val="22"/>
          <w:szCs w:val="22"/>
          <w:lang w:bidi="en-US"/>
        </w:rPr>
        <w:tab/>
        <w:t xml:space="preserve"> Sonata Software</w:t>
      </w:r>
    </w:p>
    <w:p w14:paraId="61ADBC0E" w14:textId="77777777" w:rsidR="00525F64" w:rsidRDefault="00525F64" w:rsidP="00525F64">
      <w:pPr>
        <w:contextualSpacing/>
        <w:jc w:val="both"/>
        <w:rPr>
          <w:rFonts w:cstheme="minorHAnsi"/>
          <w:b/>
          <w:bCs/>
          <w:sz w:val="22"/>
          <w:szCs w:val="22"/>
          <w:lang w:val="en-US" w:bidi="en-US"/>
        </w:rPr>
      </w:pPr>
    </w:p>
    <w:p w14:paraId="61145434" w14:textId="77777777" w:rsidR="007742F6" w:rsidRPr="0042614C" w:rsidRDefault="007742F6" w:rsidP="00525F64">
      <w:pPr>
        <w:contextualSpacing/>
        <w:jc w:val="both"/>
        <w:rPr>
          <w:rFonts w:cstheme="minorHAnsi"/>
          <w:b/>
          <w:bCs/>
          <w:sz w:val="22"/>
          <w:szCs w:val="22"/>
          <w:lang w:val="en-US" w:bidi="en-US"/>
        </w:rPr>
      </w:pPr>
      <w:r w:rsidRPr="0042614C">
        <w:rPr>
          <w:rFonts w:cstheme="minorHAnsi"/>
          <w:b/>
          <w:bCs/>
          <w:sz w:val="22"/>
          <w:szCs w:val="22"/>
          <w:lang w:val="en-US" w:bidi="en-US"/>
        </w:rPr>
        <w:t xml:space="preserve">Project </w:t>
      </w:r>
      <w:r w:rsidR="00486DAB" w:rsidRPr="0042614C">
        <w:rPr>
          <w:rFonts w:cstheme="minorHAnsi"/>
          <w:b/>
          <w:bCs/>
          <w:sz w:val="22"/>
          <w:szCs w:val="22"/>
          <w:lang w:val="en-US" w:bidi="en-US"/>
        </w:rPr>
        <w:t>Summary</w:t>
      </w:r>
      <w:r w:rsidRPr="0042614C">
        <w:rPr>
          <w:rFonts w:cstheme="minorHAnsi"/>
          <w:b/>
          <w:bCs/>
          <w:sz w:val="22"/>
          <w:szCs w:val="22"/>
          <w:lang w:val="en-US" w:bidi="en-US"/>
        </w:rPr>
        <w:t>:</w:t>
      </w:r>
    </w:p>
    <w:p w14:paraId="63EF370A" w14:textId="3208F0D7" w:rsidR="00052738" w:rsidRPr="0042614C" w:rsidRDefault="00052738" w:rsidP="00052738">
      <w:pPr>
        <w:ind w:left="720"/>
        <w:jc w:val="both"/>
        <w:rPr>
          <w:rFonts w:cstheme="minorHAnsi"/>
          <w:sz w:val="22"/>
          <w:szCs w:val="22"/>
        </w:rPr>
      </w:pPr>
      <w:r w:rsidRPr="0042614C">
        <w:rPr>
          <w:rFonts w:cstheme="minorHAnsi"/>
          <w:sz w:val="22"/>
          <w:szCs w:val="22"/>
        </w:rPr>
        <w:t xml:space="preserve">With the number of subscribers to </w:t>
      </w:r>
      <w:r w:rsidRPr="00B564E4">
        <w:rPr>
          <w:rFonts w:cstheme="minorHAnsi"/>
          <w:b/>
          <w:sz w:val="22"/>
          <w:szCs w:val="22"/>
        </w:rPr>
        <w:t>Microsoft</w:t>
      </w:r>
      <w:r w:rsidRPr="0042614C">
        <w:rPr>
          <w:rFonts w:cstheme="minorHAnsi"/>
          <w:sz w:val="22"/>
          <w:szCs w:val="22"/>
        </w:rPr>
        <w:t xml:space="preserve"> online offerings growing exponentially, there are business operations challenges with the current system related to account receivables, under/over payment tracking, automating the dunning process etc. Integrating the OCP with SAP ERP and allowing RMCA to manage some of these processes </w:t>
      </w:r>
      <w:r w:rsidR="004F26F8">
        <w:rPr>
          <w:rFonts w:cstheme="minorHAnsi"/>
          <w:sz w:val="22"/>
          <w:szCs w:val="22"/>
        </w:rPr>
        <w:t>are</w:t>
      </w:r>
      <w:r w:rsidRPr="0042614C">
        <w:rPr>
          <w:rFonts w:cstheme="minorHAnsi"/>
          <w:sz w:val="22"/>
          <w:szCs w:val="22"/>
        </w:rPr>
        <w:t xml:space="preserve"> required for supporting the growing volumes of transactions as well as helps to utilize standard business processes in SAP RMCA. </w:t>
      </w:r>
      <w:r w:rsidR="008E49E5" w:rsidRPr="0042614C">
        <w:rPr>
          <w:rFonts w:cstheme="minorHAnsi"/>
          <w:sz w:val="22"/>
          <w:szCs w:val="22"/>
        </w:rPr>
        <w:t>So,</w:t>
      </w:r>
      <w:r w:rsidRPr="0042614C">
        <w:rPr>
          <w:rFonts w:cstheme="minorHAnsi"/>
          <w:sz w:val="22"/>
          <w:szCs w:val="22"/>
        </w:rPr>
        <w:t xml:space="preserve"> the objective is to do a one-time migration (via EMIGALL tool) of valid purchase customers (Business Partner) and their orders (Contract Account) into RMCA to enable the synchronization of OCP with SAP RMCA.</w:t>
      </w:r>
    </w:p>
    <w:p w14:paraId="6B1F66E7" w14:textId="77777777" w:rsidR="003874B8" w:rsidRPr="0042614C" w:rsidRDefault="003874B8" w:rsidP="003874B8">
      <w:pPr>
        <w:tabs>
          <w:tab w:val="left" w:pos="1440"/>
        </w:tabs>
        <w:ind w:left="2160" w:hanging="2160"/>
        <w:rPr>
          <w:rFonts w:cstheme="minorHAnsi"/>
          <w:b/>
          <w:bCs/>
          <w:sz w:val="22"/>
          <w:szCs w:val="22"/>
          <w:lang w:val="en-US" w:bidi="en-US"/>
        </w:rPr>
      </w:pPr>
      <w:r w:rsidRPr="0042614C">
        <w:rPr>
          <w:rFonts w:cstheme="minorHAnsi"/>
          <w:b/>
          <w:bCs/>
          <w:sz w:val="22"/>
          <w:szCs w:val="22"/>
          <w:lang w:val="en-US" w:bidi="en-US"/>
        </w:rPr>
        <w:t>Responsibilities:</w:t>
      </w:r>
    </w:p>
    <w:p w14:paraId="2EBB97D1" w14:textId="77777777" w:rsidR="00052738" w:rsidRPr="0042614C" w:rsidRDefault="00052738" w:rsidP="00052738">
      <w:pPr>
        <w:pStyle w:val="ListParagraph"/>
        <w:numPr>
          <w:ilvl w:val="0"/>
          <w:numId w:val="5"/>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lastRenderedPageBreak/>
        <w:t>Involved in preparation of Technical Spec document which is used as the baseline for the development</w:t>
      </w:r>
    </w:p>
    <w:p w14:paraId="6DBBF5FA" w14:textId="77777777" w:rsidR="00052738" w:rsidRPr="0042614C" w:rsidRDefault="00052738" w:rsidP="00052738">
      <w:pPr>
        <w:pStyle w:val="ListParagraph"/>
        <w:numPr>
          <w:ilvl w:val="0"/>
          <w:numId w:val="5"/>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 xml:space="preserve">Development of stored procedures for different tasks like </w:t>
      </w:r>
    </w:p>
    <w:p w14:paraId="5ED87BD8" w14:textId="77777777" w:rsidR="00052738" w:rsidRPr="0042614C" w:rsidRDefault="00052738" w:rsidP="00052738">
      <w:pPr>
        <w:pStyle w:val="ListParagraph"/>
        <w:numPr>
          <w:ilvl w:val="1"/>
          <w:numId w:val="5"/>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 xml:space="preserve">Extracting source data from </w:t>
      </w:r>
      <w:r w:rsidR="00CF470B" w:rsidRPr="0042614C">
        <w:rPr>
          <w:rFonts w:asciiTheme="minorHAnsi" w:hAnsiTheme="minorHAnsi" w:cstheme="minorHAnsi"/>
          <w:sz w:val="22"/>
          <w:szCs w:val="22"/>
        </w:rPr>
        <w:t>Feed store</w:t>
      </w:r>
      <w:r w:rsidRPr="0042614C">
        <w:rPr>
          <w:rFonts w:asciiTheme="minorHAnsi" w:hAnsiTheme="minorHAnsi" w:cstheme="minorHAnsi"/>
          <w:sz w:val="22"/>
          <w:szCs w:val="22"/>
        </w:rPr>
        <w:t xml:space="preserve"> using 3DAPI Sync stored procedure</w:t>
      </w:r>
    </w:p>
    <w:p w14:paraId="3213E968" w14:textId="77777777" w:rsidR="00052738" w:rsidRPr="0042614C" w:rsidRDefault="00052738" w:rsidP="00052738">
      <w:pPr>
        <w:pStyle w:val="ListParagraph"/>
        <w:numPr>
          <w:ilvl w:val="1"/>
          <w:numId w:val="5"/>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 xml:space="preserve">Populating the custom table required for view creation </w:t>
      </w:r>
    </w:p>
    <w:p w14:paraId="40EE0FC0" w14:textId="77777777" w:rsidR="00052738" w:rsidRPr="0042614C" w:rsidRDefault="00052738" w:rsidP="00052738">
      <w:pPr>
        <w:pStyle w:val="ListParagraph"/>
        <w:numPr>
          <w:ilvl w:val="1"/>
          <w:numId w:val="5"/>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 xml:space="preserve">Data profiling </w:t>
      </w:r>
    </w:p>
    <w:p w14:paraId="07DF11D8" w14:textId="77777777" w:rsidR="00052738" w:rsidRPr="0042614C" w:rsidRDefault="00052738" w:rsidP="00052738">
      <w:pPr>
        <w:pStyle w:val="ListParagraph"/>
        <w:numPr>
          <w:ilvl w:val="0"/>
          <w:numId w:val="5"/>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Development of the view layer which defines specific entities required for the data migration</w:t>
      </w:r>
    </w:p>
    <w:p w14:paraId="13BC3DD3" w14:textId="77777777" w:rsidR="00052738" w:rsidRPr="0042614C" w:rsidRDefault="00052738" w:rsidP="00052738">
      <w:pPr>
        <w:pStyle w:val="ListParagraph"/>
        <w:numPr>
          <w:ilvl w:val="0"/>
          <w:numId w:val="5"/>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 xml:space="preserve">Use Data Migration Engine (DME - a reusable framework component used in EAS group) for applying business rules and data transformations. </w:t>
      </w:r>
    </w:p>
    <w:p w14:paraId="379C7D87" w14:textId="77777777" w:rsidR="00052738" w:rsidRPr="0042614C" w:rsidRDefault="00052738" w:rsidP="00052738">
      <w:pPr>
        <w:pStyle w:val="ListParagraph"/>
        <w:numPr>
          <w:ilvl w:val="0"/>
          <w:numId w:val="6"/>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Developing ETL (Extraction, Transformation and Loading) routines using SSIS to call stored procedures, call DME and to generate tab delimited flat files as per the EMIGALL specifications and to implement Sawmill logging</w:t>
      </w:r>
    </w:p>
    <w:p w14:paraId="09886E86" w14:textId="77777777" w:rsidR="00052738" w:rsidRPr="0042614C" w:rsidRDefault="00052738" w:rsidP="00052738">
      <w:pPr>
        <w:pStyle w:val="ListParagraph"/>
        <w:numPr>
          <w:ilvl w:val="0"/>
          <w:numId w:val="6"/>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Unit testing and Code review</w:t>
      </w:r>
    </w:p>
    <w:p w14:paraId="5204D349" w14:textId="77777777" w:rsidR="00052738" w:rsidRPr="0042614C" w:rsidRDefault="00052738" w:rsidP="00052738">
      <w:pPr>
        <w:pStyle w:val="ListParagraph"/>
        <w:numPr>
          <w:ilvl w:val="0"/>
          <w:numId w:val="6"/>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Used VSTF for version control, bug tracking and build creations</w:t>
      </w:r>
    </w:p>
    <w:p w14:paraId="1E2A71BC" w14:textId="5F626955" w:rsidR="00052738" w:rsidRPr="0042614C" w:rsidRDefault="0098089F" w:rsidP="00052738">
      <w:pPr>
        <w:pStyle w:val="ListParagraph"/>
        <w:numPr>
          <w:ilvl w:val="0"/>
          <w:numId w:val="6"/>
        </w:numPr>
        <w:suppressAutoHyphens/>
        <w:spacing w:before="0" w:line="240" w:lineRule="auto"/>
        <w:jc w:val="both"/>
        <w:rPr>
          <w:rFonts w:asciiTheme="minorHAnsi" w:hAnsiTheme="minorHAnsi" w:cstheme="minorHAnsi"/>
          <w:b/>
          <w:sz w:val="22"/>
          <w:szCs w:val="22"/>
        </w:rPr>
      </w:pPr>
      <w:r w:rsidRPr="0042614C">
        <w:rPr>
          <w:rFonts w:asciiTheme="minorHAnsi" w:hAnsiTheme="minorHAnsi" w:cstheme="minorHAnsi"/>
          <w:sz w:val="22"/>
          <w:szCs w:val="22"/>
        </w:rPr>
        <w:t>Evaluating</w:t>
      </w:r>
      <w:r w:rsidR="00052738" w:rsidRPr="0042614C">
        <w:rPr>
          <w:rFonts w:asciiTheme="minorHAnsi" w:hAnsiTheme="minorHAnsi" w:cstheme="minorHAnsi"/>
          <w:sz w:val="22"/>
          <w:szCs w:val="22"/>
        </w:rPr>
        <w:t xml:space="preserve"> the deployment on DEV environment using Octopus tool.</w:t>
      </w:r>
    </w:p>
    <w:p w14:paraId="5D5A0772" w14:textId="77777777" w:rsidR="00052738" w:rsidRPr="0042614C" w:rsidRDefault="00052738" w:rsidP="00052738">
      <w:pPr>
        <w:pStyle w:val="ListParagraph"/>
        <w:numPr>
          <w:ilvl w:val="0"/>
          <w:numId w:val="6"/>
        </w:numPr>
        <w:suppressAutoHyphens/>
        <w:spacing w:before="0" w:line="240" w:lineRule="auto"/>
        <w:jc w:val="both"/>
        <w:rPr>
          <w:rFonts w:asciiTheme="minorHAnsi" w:hAnsiTheme="minorHAnsi" w:cstheme="minorHAnsi"/>
          <w:b/>
          <w:sz w:val="22"/>
          <w:szCs w:val="22"/>
        </w:rPr>
      </w:pPr>
      <w:r w:rsidRPr="0042614C">
        <w:rPr>
          <w:rFonts w:asciiTheme="minorHAnsi" w:hAnsiTheme="minorHAnsi" w:cstheme="minorHAnsi"/>
          <w:sz w:val="22"/>
          <w:szCs w:val="22"/>
        </w:rPr>
        <w:t>Preparation of deployment doc for ASM team for production deployment</w:t>
      </w:r>
    </w:p>
    <w:p w14:paraId="61DC8B8F" w14:textId="77777777" w:rsidR="00052738" w:rsidRPr="0042614C" w:rsidRDefault="00052738" w:rsidP="00052738">
      <w:pPr>
        <w:pStyle w:val="ListParagraph"/>
        <w:numPr>
          <w:ilvl w:val="0"/>
          <w:numId w:val="6"/>
        </w:numPr>
        <w:suppressAutoHyphens/>
        <w:spacing w:before="0" w:line="240" w:lineRule="auto"/>
        <w:jc w:val="both"/>
        <w:rPr>
          <w:rFonts w:asciiTheme="minorHAnsi" w:hAnsiTheme="minorHAnsi" w:cstheme="minorHAnsi"/>
          <w:b/>
          <w:bCs/>
          <w:sz w:val="22"/>
          <w:szCs w:val="22"/>
          <w:lang w:val="en-US" w:bidi="en-US"/>
        </w:rPr>
      </w:pPr>
      <w:r w:rsidRPr="0042614C">
        <w:rPr>
          <w:rFonts w:asciiTheme="minorHAnsi" w:hAnsiTheme="minorHAnsi" w:cstheme="minorHAnsi"/>
          <w:sz w:val="22"/>
          <w:szCs w:val="22"/>
        </w:rPr>
        <w:t xml:space="preserve">Development effort estimations for CR’s  </w:t>
      </w:r>
    </w:p>
    <w:p w14:paraId="64E2E369" w14:textId="77777777" w:rsidR="007637A0" w:rsidRPr="0042614C" w:rsidRDefault="007637A0" w:rsidP="00052738">
      <w:pPr>
        <w:suppressAutoHyphens/>
        <w:spacing w:before="0" w:line="240" w:lineRule="auto"/>
        <w:jc w:val="both"/>
        <w:rPr>
          <w:rFonts w:cstheme="minorHAnsi"/>
          <w:b/>
          <w:bCs/>
          <w:sz w:val="22"/>
          <w:szCs w:val="22"/>
          <w:lang w:val="en-US" w:bidi="en-US"/>
        </w:rPr>
      </w:pPr>
      <w:r w:rsidRPr="0042614C">
        <w:rPr>
          <w:rFonts w:cstheme="minorHAnsi"/>
          <w:b/>
          <w:bCs/>
          <w:sz w:val="22"/>
          <w:szCs w:val="22"/>
          <w:lang w:val="en-US" w:bidi="en-US"/>
        </w:rPr>
        <w:t>Tools and Technologies:</w:t>
      </w:r>
    </w:p>
    <w:p w14:paraId="6F3B13A6" w14:textId="5BE59A41" w:rsidR="007637A0" w:rsidRPr="0042614C" w:rsidRDefault="00B8081E" w:rsidP="0072467C">
      <w:pPr>
        <w:pStyle w:val="ListParagraph"/>
        <w:numPr>
          <w:ilvl w:val="0"/>
          <w:numId w:val="1"/>
        </w:numPr>
        <w:spacing w:before="0"/>
        <w:rPr>
          <w:rFonts w:asciiTheme="minorHAnsi" w:hAnsiTheme="minorHAnsi" w:cstheme="minorHAnsi"/>
          <w:sz w:val="22"/>
          <w:szCs w:val="22"/>
          <w:lang w:bidi="en-US"/>
        </w:rPr>
      </w:pPr>
      <w:r w:rsidRPr="0042614C">
        <w:rPr>
          <w:rFonts w:asciiTheme="minorHAnsi" w:hAnsiTheme="minorHAnsi" w:cstheme="minorHAnsi"/>
          <w:sz w:val="22"/>
          <w:szCs w:val="22"/>
          <w:lang w:bidi="en-US"/>
        </w:rPr>
        <w:t>SQL Server 2008</w:t>
      </w:r>
      <w:r w:rsidR="00D60733">
        <w:rPr>
          <w:rFonts w:asciiTheme="minorHAnsi" w:hAnsiTheme="minorHAnsi" w:cstheme="minorHAnsi"/>
          <w:sz w:val="22"/>
          <w:szCs w:val="22"/>
          <w:lang w:bidi="en-US"/>
        </w:rPr>
        <w:t>/2012</w:t>
      </w:r>
      <w:r w:rsidRPr="0042614C">
        <w:rPr>
          <w:rFonts w:asciiTheme="minorHAnsi" w:hAnsiTheme="minorHAnsi" w:cstheme="minorHAnsi"/>
          <w:sz w:val="22"/>
          <w:szCs w:val="22"/>
          <w:lang w:bidi="en-US"/>
        </w:rPr>
        <w:t xml:space="preserve">, SSIS </w:t>
      </w:r>
      <w:r w:rsidR="00CF470B" w:rsidRPr="0042614C">
        <w:rPr>
          <w:rFonts w:asciiTheme="minorHAnsi" w:hAnsiTheme="minorHAnsi" w:cstheme="minorHAnsi"/>
          <w:sz w:val="22"/>
          <w:szCs w:val="22"/>
          <w:lang w:bidi="en-US"/>
        </w:rPr>
        <w:t>2008, SSRS</w:t>
      </w:r>
      <w:r w:rsidRPr="0042614C">
        <w:rPr>
          <w:rFonts w:asciiTheme="minorHAnsi" w:hAnsiTheme="minorHAnsi" w:cstheme="minorHAnsi"/>
          <w:sz w:val="22"/>
          <w:szCs w:val="22"/>
          <w:lang w:bidi="en-US"/>
        </w:rPr>
        <w:t xml:space="preserve"> 2008, VSTF and MS Excel 2010.</w:t>
      </w:r>
    </w:p>
    <w:bookmarkEnd w:id="3"/>
    <w:p w14:paraId="486DC5B5" w14:textId="77777777" w:rsidR="007637A0" w:rsidRPr="0042614C" w:rsidRDefault="007637A0" w:rsidP="00B8081E">
      <w:pPr>
        <w:pStyle w:val="ListParagraph"/>
        <w:spacing w:before="0"/>
        <w:rPr>
          <w:rFonts w:asciiTheme="minorHAnsi" w:hAnsiTheme="minorHAnsi" w:cstheme="minorHAnsi"/>
          <w:sz w:val="22"/>
          <w:szCs w:val="22"/>
          <w:lang w:bidi="en-US"/>
        </w:rPr>
      </w:pPr>
    </w:p>
    <w:p w14:paraId="36469B14" w14:textId="77777777" w:rsidR="003B7447" w:rsidRPr="0042614C" w:rsidRDefault="0095371E" w:rsidP="003B7447">
      <w:pPr>
        <w:pStyle w:val="Heading1"/>
      </w:pPr>
      <w:r w:rsidRPr="0042614C">
        <w:rPr>
          <w:lang w:val="en-US"/>
        </w:rPr>
        <w:t xml:space="preserve">Project         </w:t>
      </w:r>
      <w:r w:rsidR="003B7447" w:rsidRPr="0042614C">
        <w:t>:</w:t>
      </w:r>
      <w:r w:rsidR="003B7447" w:rsidRPr="0042614C">
        <w:tab/>
      </w:r>
      <w:r w:rsidR="003B7447" w:rsidRPr="0042614C">
        <w:rPr>
          <w:rStyle w:val="Strong"/>
        </w:rPr>
        <w:t>BI and Reports migration</w:t>
      </w:r>
    </w:p>
    <w:p w14:paraId="48117922" w14:textId="379E62A3" w:rsidR="00210B4C" w:rsidRDefault="00210B4C" w:rsidP="00210B4C">
      <w:pPr>
        <w:contextualSpacing/>
        <w:jc w:val="both"/>
        <w:rPr>
          <w:rFonts w:cstheme="minorHAnsi"/>
          <w:b/>
          <w:sz w:val="22"/>
          <w:szCs w:val="22"/>
          <w:lang w:bidi="en-US"/>
        </w:rPr>
      </w:pPr>
      <w:r>
        <w:rPr>
          <w:rFonts w:cstheme="minorHAnsi"/>
          <w:b/>
          <w:sz w:val="22"/>
          <w:szCs w:val="22"/>
          <w:lang w:bidi="en-US"/>
        </w:rPr>
        <w:t>Duration</w:t>
      </w:r>
      <w:r>
        <w:rPr>
          <w:rFonts w:cstheme="minorHAnsi"/>
          <w:b/>
          <w:sz w:val="22"/>
          <w:szCs w:val="22"/>
          <w:lang w:bidi="en-US"/>
        </w:rPr>
        <w:tab/>
        <w:t>:</w:t>
      </w:r>
      <w:r>
        <w:rPr>
          <w:rFonts w:cstheme="minorHAnsi"/>
          <w:b/>
          <w:sz w:val="22"/>
          <w:szCs w:val="22"/>
          <w:lang w:bidi="en-US"/>
        </w:rPr>
        <w:tab/>
      </w:r>
      <w:r w:rsidR="002B37C9">
        <w:rPr>
          <w:rFonts w:cstheme="minorHAnsi"/>
          <w:sz w:val="22"/>
          <w:szCs w:val="22"/>
          <w:lang w:bidi="en-US"/>
        </w:rPr>
        <w:t>1</w:t>
      </w:r>
      <w:r w:rsidR="00355BB5">
        <w:rPr>
          <w:rFonts w:cstheme="minorHAnsi"/>
          <w:sz w:val="22"/>
          <w:szCs w:val="22"/>
          <w:lang w:bidi="en-US"/>
        </w:rPr>
        <w:t>4</w:t>
      </w:r>
      <w:r w:rsidR="00FD74EB" w:rsidRPr="00FD74EB">
        <w:rPr>
          <w:rFonts w:cstheme="minorHAnsi"/>
          <w:sz w:val="22"/>
          <w:szCs w:val="22"/>
          <w:vertAlign w:val="superscript"/>
          <w:lang w:bidi="en-US"/>
        </w:rPr>
        <w:t>th</w:t>
      </w:r>
      <w:r w:rsidR="00FD74EB">
        <w:rPr>
          <w:rFonts w:cstheme="minorHAnsi"/>
          <w:sz w:val="22"/>
          <w:szCs w:val="22"/>
          <w:lang w:bidi="en-US"/>
        </w:rPr>
        <w:t xml:space="preserve"> Jan</w:t>
      </w:r>
      <w:r w:rsidR="00D42186" w:rsidRPr="003E1293">
        <w:rPr>
          <w:rFonts w:cstheme="minorHAnsi"/>
          <w:sz w:val="22"/>
          <w:szCs w:val="22"/>
          <w:lang w:bidi="en-US"/>
        </w:rPr>
        <w:t xml:space="preserve"> 2010</w:t>
      </w:r>
      <w:r w:rsidR="00D42186">
        <w:rPr>
          <w:rFonts w:cstheme="minorHAnsi"/>
          <w:sz w:val="22"/>
          <w:szCs w:val="22"/>
          <w:lang w:bidi="en-US"/>
        </w:rPr>
        <w:t xml:space="preserve"> </w:t>
      </w:r>
      <w:r w:rsidRPr="00311D3B">
        <w:rPr>
          <w:rFonts w:cstheme="minorHAnsi"/>
          <w:sz w:val="22"/>
          <w:szCs w:val="22"/>
          <w:lang w:bidi="en-US"/>
        </w:rPr>
        <w:t>– 12</w:t>
      </w:r>
      <w:r w:rsidRPr="00311D3B">
        <w:rPr>
          <w:rFonts w:cstheme="minorHAnsi"/>
          <w:sz w:val="22"/>
          <w:szCs w:val="22"/>
          <w:vertAlign w:val="superscript"/>
          <w:lang w:bidi="en-US"/>
        </w:rPr>
        <w:t>th</w:t>
      </w:r>
      <w:r w:rsidRPr="00C214A8">
        <w:rPr>
          <w:rFonts w:cstheme="minorHAnsi"/>
          <w:sz w:val="22"/>
          <w:szCs w:val="22"/>
          <w:lang w:bidi="en-US"/>
        </w:rPr>
        <w:t xml:space="preserve"> </w:t>
      </w:r>
      <w:r w:rsidR="00884E84">
        <w:rPr>
          <w:rFonts w:cstheme="minorHAnsi"/>
          <w:sz w:val="22"/>
          <w:szCs w:val="22"/>
          <w:lang w:bidi="en-US"/>
        </w:rPr>
        <w:t>Jan</w:t>
      </w:r>
      <w:r w:rsidRPr="00C214A8">
        <w:rPr>
          <w:rFonts w:cstheme="minorHAnsi"/>
          <w:sz w:val="22"/>
          <w:szCs w:val="22"/>
          <w:lang w:bidi="en-US"/>
        </w:rPr>
        <w:t xml:space="preserve"> 201</w:t>
      </w:r>
      <w:r>
        <w:rPr>
          <w:rFonts w:cstheme="minorHAnsi"/>
          <w:sz w:val="22"/>
          <w:szCs w:val="22"/>
          <w:lang w:bidi="en-US"/>
        </w:rPr>
        <w:t>2</w:t>
      </w:r>
      <w:r>
        <w:rPr>
          <w:rFonts w:cstheme="minorHAnsi"/>
          <w:b/>
          <w:sz w:val="22"/>
          <w:szCs w:val="22"/>
          <w:lang w:bidi="en-US"/>
        </w:rPr>
        <w:t xml:space="preserve"> </w:t>
      </w:r>
    </w:p>
    <w:p w14:paraId="4DB81E70" w14:textId="3F4C3113" w:rsidR="0042614C" w:rsidRPr="0042614C" w:rsidRDefault="0042614C" w:rsidP="0042614C">
      <w:pPr>
        <w:contextualSpacing/>
        <w:jc w:val="both"/>
        <w:rPr>
          <w:rFonts w:cstheme="minorHAnsi"/>
          <w:bCs/>
          <w:iCs/>
          <w:sz w:val="22"/>
          <w:szCs w:val="22"/>
          <w:lang w:val="en-US" w:bidi="en-US"/>
        </w:rPr>
      </w:pPr>
      <w:r w:rsidRPr="0042614C">
        <w:rPr>
          <w:rFonts w:cstheme="minorHAnsi"/>
          <w:b/>
          <w:sz w:val="22"/>
          <w:szCs w:val="22"/>
          <w:lang w:bidi="en-US"/>
        </w:rPr>
        <w:t>Team Size</w:t>
      </w:r>
      <w:r w:rsidRPr="0042614C">
        <w:rPr>
          <w:rFonts w:cstheme="minorHAnsi"/>
          <w:sz w:val="22"/>
          <w:szCs w:val="22"/>
          <w:lang w:bidi="en-US"/>
        </w:rPr>
        <w:tab/>
        <w:t>:</w:t>
      </w:r>
      <w:r w:rsidRPr="0042614C">
        <w:rPr>
          <w:rFonts w:cstheme="minorHAnsi"/>
          <w:sz w:val="22"/>
          <w:szCs w:val="22"/>
          <w:lang w:bidi="en-US"/>
        </w:rPr>
        <w:tab/>
        <w:t xml:space="preserve"> </w:t>
      </w:r>
      <w:r w:rsidRPr="0042614C">
        <w:rPr>
          <w:rFonts w:cstheme="minorHAnsi"/>
          <w:bCs/>
          <w:iCs/>
          <w:sz w:val="22"/>
          <w:szCs w:val="22"/>
          <w:lang w:val="en-US" w:bidi="en-US"/>
        </w:rPr>
        <w:t>6</w:t>
      </w:r>
    </w:p>
    <w:p w14:paraId="2B74962A" w14:textId="13A66447" w:rsidR="0042614C" w:rsidRDefault="0042614C" w:rsidP="0042614C">
      <w:pPr>
        <w:contextualSpacing/>
        <w:jc w:val="both"/>
        <w:rPr>
          <w:rFonts w:cstheme="minorHAnsi"/>
          <w:sz w:val="22"/>
          <w:szCs w:val="22"/>
          <w:lang w:bidi="en-US"/>
        </w:rPr>
      </w:pPr>
      <w:r w:rsidRPr="0042614C">
        <w:rPr>
          <w:rFonts w:cstheme="minorHAnsi"/>
          <w:b/>
          <w:sz w:val="22"/>
          <w:szCs w:val="22"/>
          <w:lang w:bidi="en-US"/>
        </w:rPr>
        <w:t xml:space="preserve">Title                </w:t>
      </w:r>
      <w:r w:rsidRPr="0042614C">
        <w:rPr>
          <w:rFonts w:cstheme="minorHAnsi"/>
          <w:b/>
          <w:sz w:val="22"/>
          <w:szCs w:val="22"/>
          <w:lang w:bidi="en-US"/>
        </w:rPr>
        <w:tab/>
      </w:r>
      <w:r w:rsidRPr="0042614C">
        <w:rPr>
          <w:rFonts w:cstheme="minorHAnsi"/>
          <w:sz w:val="22"/>
          <w:szCs w:val="22"/>
          <w:lang w:bidi="en-US"/>
        </w:rPr>
        <w:t xml:space="preserve">:              </w:t>
      </w:r>
      <w:r w:rsidR="00127EE1">
        <w:rPr>
          <w:rFonts w:cstheme="minorHAnsi"/>
          <w:sz w:val="22"/>
          <w:szCs w:val="22"/>
          <w:lang w:bidi="en-US"/>
        </w:rPr>
        <w:t>Project</w:t>
      </w:r>
      <w:r w:rsidRPr="0042614C">
        <w:rPr>
          <w:rFonts w:cstheme="minorHAnsi"/>
          <w:sz w:val="22"/>
          <w:szCs w:val="22"/>
          <w:lang w:bidi="en-US"/>
        </w:rPr>
        <w:t xml:space="preserve"> Lead</w:t>
      </w:r>
    </w:p>
    <w:p w14:paraId="32B19D2E" w14:textId="77777777" w:rsidR="00B97E7B" w:rsidRPr="0042614C" w:rsidRDefault="00B97E7B" w:rsidP="00B97E7B">
      <w:pPr>
        <w:contextualSpacing/>
        <w:jc w:val="both"/>
        <w:rPr>
          <w:rFonts w:cstheme="minorHAnsi"/>
          <w:sz w:val="22"/>
          <w:szCs w:val="22"/>
          <w:lang w:bidi="en-US"/>
        </w:rPr>
      </w:pPr>
      <w:r w:rsidRPr="0042614C">
        <w:rPr>
          <w:rFonts w:cstheme="minorHAnsi"/>
          <w:b/>
          <w:sz w:val="22"/>
          <w:szCs w:val="22"/>
          <w:lang w:bidi="en-US"/>
        </w:rPr>
        <w:t>Employer</w:t>
      </w:r>
      <w:r w:rsidRPr="0042614C">
        <w:rPr>
          <w:rFonts w:cstheme="minorHAnsi"/>
          <w:sz w:val="22"/>
          <w:szCs w:val="22"/>
          <w:lang w:bidi="en-US"/>
        </w:rPr>
        <w:tab/>
        <w:t>:</w:t>
      </w:r>
      <w:r w:rsidRPr="0042614C">
        <w:rPr>
          <w:rFonts w:cstheme="minorHAnsi"/>
          <w:sz w:val="22"/>
          <w:szCs w:val="22"/>
          <w:lang w:bidi="en-US"/>
        </w:rPr>
        <w:tab/>
        <w:t xml:space="preserve"> Sonata Software</w:t>
      </w:r>
    </w:p>
    <w:p w14:paraId="62E7B1F8" w14:textId="77777777" w:rsidR="00B97E7B" w:rsidRPr="0042614C" w:rsidRDefault="00B97E7B" w:rsidP="0042614C">
      <w:pPr>
        <w:contextualSpacing/>
        <w:jc w:val="both"/>
        <w:rPr>
          <w:rFonts w:cstheme="minorHAnsi"/>
          <w:sz w:val="22"/>
          <w:szCs w:val="22"/>
          <w:lang w:bidi="en-US"/>
        </w:rPr>
      </w:pPr>
    </w:p>
    <w:p w14:paraId="6DA36323" w14:textId="77777777" w:rsidR="003B7447" w:rsidRPr="0042614C" w:rsidRDefault="003B7447" w:rsidP="003B7447">
      <w:pPr>
        <w:tabs>
          <w:tab w:val="left" w:pos="1440"/>
        </w:tabs>
        <w:ind w:left="2160" w:hanging="2160"/>
        <w:rPr>
          <w:rFonts w:cstheme="minorHAnsi"/>
          <w:b/>
          <w:bCs/>
          <w:sz w:val="22"/>
          <w:szCs w:val="22"/>
          <w:lang w:val="en-US" w:bidi="en-US"/>
        </w:rPr>
      </w:pPr>
      <w:r w:rsidRPr="0042614C">
        <w:rPr>
          <w:rFonts w:cstheme="minorHAnsi"/>
          <w:b/>
          <w:bCs/>
          <w:sz w:val="22"/>
          <w:szCs w:val="22"/>
          <w:lang w:val="en-US" w:bidi="en-US"/>
        </w:rPr>
        <w:t>Project Summary:</w:t>
      </w:r>
      <w:r w:rsidRPr="0042614C">
        <w:rPr>
          <w:sz w:val="22"/>
          <w:szCs w:val="22"/>
          <w:lang w:bidi="en-US"/>
        </w:rPr>
        <w:tab/>
      </w:r>
    </w:p>
    <w:p w14:paraId="301F3312" w14:textId="3E26919C" w:rsidR="003B7447" w:rsidRDefault="003B7447" w:rsidP="003B7447">
      <w:pPr>
        <w:ind w:left="720"/>
        <w:jc w:val="both"/>
        <w:rPr>
          <w:rFonts w:cstheme="minorHAnsi"/>
          <w:sz w:val="22"/>
          <w:szCs w:val="22"/>
        </w:rPr>
      </w:pPr>
      <w:r w:rsidRPr="0042614C">
        <w:rPr>
          <w:rFonts w:cstheme="minorHAnsi"/>
          <w:sz w:val="22"/>
          <w:szCs w:val="22"/>
        </w:rPr>
        <w:t xml:space="preserve">BI and reporting project involved conversion of existing AX reports to SSRS. Conversion of the reports using a new application template called Dynamics Reporting embedded in the .NET Framework. </w:t>
      </w:r>
    </w:p>
    <w:p w14:paraId="37F70F08" w14:textId="77777777" w:rsidR="003874B8" w:rsidRPr="0042614C" w:rsidRDefault="003874B8" w:rsidP="003874B8">
      <w:pPr>
        <w:tabs>
          <w:tab w:val="left" w:pos="1440"/>
        </w:tabs>
        <w:ind w:left="2160" w:hanging="2160"/>
        <w:rPr>
          <w:rFonts w:cstheme="minorHAnsi"/>
          <w:b/>
          <w:bCs/>
          <w:sz w:val="22"/>
          <w:szCs w:val="22"/>
          <w:lang w:val="en-US" w:bidi="en-US"/>
        </w:rPr>
      </w:pPr>
      <w:r w:rsidRPr="0042614C">
        <w:rPr>
          <w:rFonts w:cstheme="minorHAnsi"/>
          <w:b/>
          <w:bCs/>
          <w:sz w:val="22"/>
          <w:szCs w:val="22"/>
          <w:lang w:val="en-US" w:bidi="en-US"/>
        </w:rPr>
        <w:t>Responsibilities:</w:t>
      </w:r>
    </w:p>
    <w:p w14:paraId="1C08896A" w14:textId="40C90F45" w:rsidR="003B7447" w:rsidRPr="0042614C" w:rsidRDefault="003B7447" w:rsidP="003B7447">
      <w:pPr>
        <w:pStyle w:val="ListParagraph"/>
        <w:numPr>
          <w:ilvl w:val="0"/>
          <w:numId w:val="6"/>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 xml:space="preserve">Worked Onsite at Client’s place </w:t>
      </w:r>
      <w:r w:rsidR="00CF470B" w:rsidRPr="00F55FDC">
        <w:rPr>
          <w:rFonts w:asciiTheme="minorHAnsi" w:hAnsiTheme="minorHAnsi" w:cstheme="minorHAnsi"/>
          <w:b/>
          <w:sz w:val="22"/>
          <w:szCs w:val="22"/>
        </w:rPr>
        <w:t>Copenhagen</w:t>
      </w:r>
      <w:r w:rsidR="00B564E4">
        <w:rPr>
          <w:rFonts w:asciiTheme="minorHAnsi" w:hAnsiTheme="minorHAnsi" w:cstheme="minorHAnsi"/>
          <w:b/>
          <w:sz w:val="22"/>
          <w:szCs w:val="22"/>
        </w:rPr>
        <w:t>, Denmark</w:t>
      </w:r>
      <w:r w:rsidRPr="0042614C">
        <w:rPr>
          <w:rFonts w:asciiTheme="minorHAnsi" w:hAnsiTheme="minorHAnsi" w:cstheme="minorHAnsi"/>
          <w:sz w:val="22"/>
          <w:szCs w:val="22"/>
        </w:rPr>
        <w:t xml:space="preserve"> – Microsoft Campus as Onsite Coordinator</w:t>
      </w:r>
    </w:p>
    <w:p w14:paraId="0E8C6361" w14:textId="07A05113" w:rsidR="003B7447" w:rsidRPr="0042614C" w:rsidRDefault="00407E9E" w:rsidP="003B7447">
      <w:pPr>
        <w:pStyle w:val="ListParagraph"/>
        <w:numPr>
          <w:ilvl w:val="0"/>
          <w:numId w:val="6"/>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Oversaw</w:t>
      </w:r>
      <w:r w:rsidR="003B7447" w:rsidRPr="0042614C">
        <w:rPr>
          <w:rFonts w:asciiTheme="minorHAnsi" w:hAnsiTheme="minorHAnsi" w:cstheme="minorHAnsi"/>
          <w:sz w:val="22"/>
          <w:szCs w:val="22"/>
        </w:rPr>
        <w:t xml:space="preserve"> the work between Onsite and Offshore Team members.</w:t>
      </w:r>
    </w:p>
    <w:p w14:paraId="3ACD38BC" w14:textId="1942ADB0" w:rsidR="003B7447" w:rsidRPr="0042614C" w:rsidRDefault="003B7447" w:rsidP="003B7447">
      <w:pPr>
        <w:pStyle w:val="ListParagraph"/>
        <w:numPr>
          <w:ilvl w:val="0"/>
          <w:numId w:val="6"/>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On the AX front, it involved understanding the behaviour of Dynamics AX. Thorough analysis of functionality and design of the existing report</w:t>
      </w:r>
      <w:r w:rsidR="00102FD0">
        <w:rPr>
          <w:rFonts w:asciiTheme="minorHAnsi" w:hAnsiTheme="minorHAnsi" w:cstheme="minorHAnsi"/>
          <w:sz w:val="22"/>
          <w:szCs w:val="22"/>
        </w:rPr>
        <w:t>s</w:t>
      </w:r>
    </w:p>
    <w:p w14:paraId="6E065C7C" w14:textId="77777777" w:rsidR="003B7447" w:rsidRPr="0042614C" w:rsidRDefault="003B7447" w:rsidP="003B7447">
      <w:pPr>
        <w:pStyle w:val="ListParagraph"/>
        <w:numPr>
          <w:ilvl w:val="0"/>
          <w:numId w:val="6"/>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On the development front, it involved understanding the new framework, usage of C# in executing the business logic involved in existing reports.</w:t>
      </w:r>
    </w:p>
    <w:p w14:paraId="0516F93C" w14:textId="68ACE8EF" w:rsidR="003B7447" w:rsidRPr="0042614C" w:rsidRDefault="003B7447" w:rsidP="003B7447">
      <w:pPr>
        <w:pStyle w:val="ListParagraph"/>
        <w:numPr>
          <w:ilvl w:val="0"/>
          <w:numId w:val="6"/>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Reports developed to attain the functionality of the existing reports and to improve the look and feel of the reports.</w:t>
      </w:r>
    </w:p>
    <w:p w14:paraId="5D6433C2" w14:textId="7090306D" w:rsidR="003B7447" w:rsidRDefault="003B7447" w:rsidP="003B7447">
      <w:pPr>
        <w:pStyle w:val="ListParagraph"/>
        <w:numPr>
          <w:ilvl w:val="0"/>
          <w:numId w:val="6"/>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 xml:space="preserve">I worked extensively on product studio which involved logging new bugs, updating, </w:t>
      </w:r>
      <w:r w:rsidR="00102FD0" w:rsidRPr="0042614C">
        <w:rPr>
          <w:rFonts w:asciiTheme="minorHAnsi" w:hAnsiTheme="minorHAnsi" w:cstheme="minorHAnsi"/>
          <w:sz w:val="22"/>
          <w:szCs w:val="22"/>
        </w:rPr>
        <w:t>resolving,</w:t>
      </w:r>
      <w:r w:rsidRPr="0042614C">
        <w:rPr>
          <w:rFonts w:asciiTheme="minorHAnsi" w:hAnsiTheme="minorHAnsi" w:cstheme="minorHAnsi"/>
          <w:sz w:val="22"/>
          <w:szCs w:val="22"/>
        </w:rPr>
        <w:t xml:space="preserve"> and closing the bugs etc. and source depot browser for doing the check-ins’.</w:t>
      </w:r>
    </w:p>
    <w:p w14:paraId="6CB4BE7A" w14:textId="486288AB" w:rsidR="00D50E8D" w:rsidRPr="0042614C" w:rsidRDefault="004805E0" w:rsidP="003B7447">
      <w:pPr>
        <w:pStyle w:val="ListParagraph"/>
        <w:numPr>
          <w:ilvl w:val="0"/>
          <w:numId w:val="6"/>
        </w:numPr>
        <w:suppressAutoHyphens/>
        <w:spacing w:before="0" w:line="240" w:lineRule="auto"/>
        <w:jc w:val="both"/>
        <w:rPr>
          <w:rFonts w:asciiTheme="minorHAnsi" w:hAnsiTheme="minorHAnsi" w:cstheme="minorHAnsi"/>
          <w:sz w:val="22"/>
          <w:szCs w:val="22"/>
        </w:rPr>
      </w:pPr>
      <w:r>
        <w:rPr>
          <w:rFonts w:asciiTheme="minorHAnsi" w:hAnsiTheme="minorHAnsi" w:cstheme="minorHAnsi"/>
          <w:sz w:val="22"/>
          <w:szCs w:val="22"/>
        </w:rPr>
        <w:t xml:space="preserve">Visited </w:t>
      </w:r>
      <w:r w:rsidRPr="00B564E4">
        <w:rPr>
          <w:rFonts w:asciiTheme="minorHAnsi" w:hAnsiTheme="minorHAnsi" w:cstheme="minorHAnsi"/>
          <w:b/>
          <w:sz w:val="22"/>
          <w:szCs w:val="22"/>
        </w:rPr>
        <w:t>U</w:t>
      </w:r>
      <w:r w:rsidR="00B564E4" w:rsidRPr="00B564E4">
        <w:rPr>
          <w:rFonts w:asciiTheme="minorHAnsi" w:hAnsiTheme="minorHAnsi" w:cstheme="minorHAnsi"/>
          <w:b/>
          <w:sz w:val="22"/>
          <w:szCs w:val="22"/>
        </w:rPr>
        <w:t xml:space="preserve">nited </w:t>
      </w:r>
      <w:r w:rsidRPr="00B564E4">
        <w:rPr>
          <w:rFonts w:asciiTheme="minorHAnsi" w:hAnsiTheme="minorHAnsi" w:cstheme="minorHAnsi"/>
          <w:b/>
          <w:sz w:val="22"/>
          <w:szCs w:val="22"/>
        </w:rPr>
        <w:t>K</w:t>
      </w:r>
      <w:r w:rsidR="00B564E4" w:rsidRPr="00B564E4">
        <w:rPr>
          <w:rFonts w:asciiTheme="minorHAnsi" w:hAnsiTheme="minorHAnsi" w:cstheme="minorHAnsi"/>
          <w:b/>
          <w:sz w:val="22"/>
          <w:szCs w:val="22"/>
        </w:rPr>
        <w:t>ingdom</w:t>
      </w:r>
      <w:r>
        <w:rPr>
          <w:rFonts w:asciiTheme="minorHAnsi" w:hAnsiTheme="minorHAnsi" w:cstheme="minorHAnsi"/>
          <w:sz w:val="22"/>
          <w:szCs w:val="22"/>
        </w:rPr>
        <w:t xml:space="preserve"> on a business trip for implementation.</w:t>
      </w:r>
    </w:p>
    <w:p w14:paraId="682285D2" w14:textId="77777777" w:rsidR="003B7447" w:rsidRPr="0042614C" w:rsidRDefault="003B7447" w:rsidP="003B7447">
      <w:pPr>
        <w:spacing w:before="20" w:after="20" w:line="240" w:lineRule="auto"/>
        <w:ind w:left="720"/>
        <w:jc w:val="both"/>
        <w:rPr>
          <w:rFonts w:ascii="Calibri" w:eastAsia="Arial Unicode MS" w:hAnsi="Calibri" w:cs="Arial Unicode MS"/>
          <w:bCs/>
          <w:color w:val="000000"/>
          <w:spacing w:val="4"/>
          <w:sz w:val="22"/>
          <w:szCs w:val="22"/>
        </w:rPr>
      </w:pPr>
    </w:p>
    <w:p w14:paraId="0F74BC28" w14:textId="722C0A55" w:rsidR="003B7447" w:rsidRPr="0042614C" w:rsidRDefault="003B7447" w:rsidP="003B7447">
      <w:pPr>
        <w:spacing w:before="20" w:after="20"/>
        <w:rPr>
          <w:rFonts w:ascii="Calibri" w:eastAsia="Arial Unicode MS" w:hAnsi="Calibri" w:cs="Arial Unicode MS"/>
          <w:bCs/>
          <w:color w:val="000000"/>
          <w:spacing w:val="4"/>
          <w:sz w:val="22"/>
          <w:szCs w:val="22"/>
        </w:rPr>
      </w:pPr>
      <w:r w:rsidRPr="0042614C">
        <w:rPr>
          <w:b/>
          <w:sz w:val="22"/>
          <w:szCs w:val="22"/>
          <w:lang w:bidi="en-US"/>
        </w:rPr>
        <w:t>Technologies</w:t>
      </w:r>
      <w:r w:rsidRPr="0042614C">
        <w:rPr>
          <w:b/>
          <w:sz w:val="22"/>
          <w:szCs w:val="22"/>
          <w:lang w:bidi="en-US"/>
        </w:rPr>
        <w:tab/>
      </w:r>
      <w:r w:rsidRPr="0042614C">
        <w:rPr>
          <w:rFonts w:ascii="Calibri" w:eastAsia="Arial Unicode MS" w:hAnsi="Calibri" w:cs="Arial Unicode MS"/>
          <w:color w:val="000000"/>
          <w:spacing w:val="4"/>
          <w:sz w:val="22"/>
          <w:szCs w:val="22"/>
        </w:rPr>
        <w:t>:</w:t>
      </w:r>
      <w:r w:rsidRPr="0042614C">
        <w:rPr>
          <w:rFonts w:ascii="Calibri" w:eastAsia="Arial Unicode MS" w:hAnsi="Calibri" w:cs="Arial Unicode MS"/>
          <w:b/>
          <w:color w:val="000000"/>
          <w:spacing w:val="4"/>
          <w:sz w:val="22"/>
          <w:szCs w:val="22"/>
        </w:rPr>
        <w:tab/>
        <w:t xml:space="preserve"> </w:t>
      </w:r>
      <w:r w:rsidRPr="0042614C">
        <w:rPr>
          <w:rFonts w:eastAsia="Arial Unicode MS" w:cs="Arial Unicode MS"/>
          <w:bCs/>
          <w:color w:val="000000"/>
          <w:spacing w:val="4"/>
          <w:sz w:val="22"/>
          <w:szCs w:val="22"/>
        </w:rPr>
        <w:t xml:space="preserve">X++ Programming, SSRS, </w:t>
      </w:r>
      <w:r w:rsidRPr="00CF470B">
        <w:rPr>
          <w:rFonts w:ascii="Calibri" w:eastAsia="Arial Unicode MS" w:hAnsi="Calibri" w:cs="Arial Unicode MS"/>
          <w:color w:val="000000"/>
          <w:spacing w:val="4"/>
          <w:sz w:val="22"/>
          <w:szCs w:val="22"/>
        </w:rPr>
        <w:t>SQL</w:t>
      </w:r>
      <w:r w:rsidRPr="0042614C">
        <w:rPr>
          <w:rFonts w:ascii="Calibri" w:eastAsia="Arial Unicode MS" w:hAnsi="Calibri" w:cs="Arial Unicode MS"/>
          <w:bCs/>
          <w:color w:val="000000"/>
          <w:spacing w:val="4"/>
          <w:sz w:val="22"/>
          <w:szCs w:val="22"/>
        </w:rPr>
        <w:t xml:space="preserve"> Server 2005/2008</w:t>
      </w:r>
      <w:r w:rsidR="003931EB">
        <w:rPr>
          <w:rFonts w:ascii="Calibri" w:eastAsia="Arial Unicode MS" w:hAnsi="Calibri" w:cs="Arial Unicode MS"/>
          <w:bCs/>
          <w:color w:val="000000"/>
          <w:spacing w:val="4"/>
          <w:sz w:val="22"/>
          <w:szCs w:val="22"/>
        </w:rPr>
        <w:t>/2012</w:t>
      </w:r>
    </w:p>
    <w:p w14:paraId="0C630F78" w14:textId="77777777" w:rsidR="003B7447" w:rsidRPr="0042614C" w:rsidRDefault="003B7447" w:rsidP="003B7447">
      <w:pPr>
        <w:spacing w:before="20" w:after="20"/>
        <w:rPr>
          <w:rFonts w:eastAsia="Arial Unicode MS" w:cs="Arial Unicode MS"/>
          <w:bCs/>
          <w:color w:val="000000"/>
          <w:spacing w:val="4"/>
          <w:sz w:val="22"/>
          <w:szCs w:val="22"/>
        </w:rPr>
      </w:pPr>
      <w:r w:rsidRPr="0042614C">
        <w:rPr>
          <w:rFonts w:eastAsia="Arial Unicode MS" w:cs="Arial Unicode MS"/>
          <w:b/>
          <w:bCs/>
          <w:color w:val="000000"/>
          <w:spacing w:val="4"/>
          <w:sz w:val="22"/>
          <w:szCs w:val="22"/>
        </w:rPr>
        <w:lastRenderedPageBreak/>
        <w:t>Tools</w:t>
      </w:r>
      <w:r w:rsidRPr="0042614C">
        <w:rPr>
          <w:rFonts w:eastAsia="Arial Unicode MS" w:cs="Arial Unicode MS"/>
          <w:b/>
          <w:bCs/>
          <w:color w:val="000000"/>
          <w:spacing w:val="4"/>
          <w:sz w:val="22"/>
          <w:szCs w:val="22"/>
        </w:rPr>
        <w:tab/>
      </w:r>
      <w:r w:rsidRPr="0042614C">
        <w:rPr>
          <w:rFonts w:eastAsia="Arial Unicode MS" w:cs="Arial Unicode MS"/>
          <w:b/>
          <w:bCs/>
          <w:color w:val="000000"/>
          <w:spacing w:val="4"/>
          <w:sz w:val="22"/>
          <w:szCs w:val="22"/>
        </w:rPr>
        <w:tab/>
      </w:r>
      <w:r w:rsidRPr="0042614C">
        <w:rPr>
          <w:rFonts w:eastAsia="Arial Unicode MS" w:cs="Arial Unicode MS"/>
          <w:bCs/>
          <w:color w:val="000000"/>
          <w:spacing w:val="4"/>
          <w:sz w:val="22"/>
          <w:szCs w:val="22"/>
        </w:rPr>
        <w:t xml:space="preserve">: </w:t>
      </w:r>
      <w:r w:rsidRPr="0042614C">
        <w:rPr>
          <w:rFonts w:eastAsia="Arial Unicode MS" w:cs="Arial Unicode MS"/>
          <w:bCs/>
          <w:color w:val="000000"/>
          <w:spacing w:val="4"/>
          <w:sz w:val="22"/>
          <w:szCs w:val="22"/>
        </w:rPr>
        <w:tab/>
        <w:t>Product Studio, Source Depot, VSS</w:t>
      </w:r>
    </w:p>
    <w:p w14:paraId="308C14B7" w14:textId="6F68874E" w:rsidR="00044A0A" w:rsidRDefault="003B7447" w:rsidP="003B7447">
      <w:pPr>
        <w:spacing w:before="20" w:after="20"/>
        <w:rPr>
          <w:b/>
          <w:sz w:val="22"/>
          <w:szCs w:val="22"/>
          <w:lang w:bidi="en-US"/>
        </w:rPr>
      </w:pPr>
      <w:r w:rsidRPr="0042614C">
        <w:rPr>
          <w:b/>
          <w:sz w:val="22"/>
          <w:szCs w:val="22"/>
        </w:rPr>
        <w:t>Environment</w:t>
      </w:r>
      <w:r w:rsidRPr="0042614C">
        <w:rPr>
          <w:b/>
          <w:sz w:val="22"/>
          <w:szCs w:val="22"/>
        </w:rPr>
        <w:tab/>
      </w:r>
      <w:r w:rsidRPr="0042614C">
        <w:rPr>
          <w:rFonts w:eastAsia="Arial Unicode MS" w:cs="Arial Unicode MS"/>
          <w:color w:val="000000"/>
          <w:spacing w:val="4"/>
          <w:sz w:val="22"/>
          <w:szCs w:val="22"/>
        </w:rPr>
        <w:t>:</w:t>
      </w:r>
      <w:r w:rsidRPr="0042614C">
        <w:rPr>
          <w:rFonts w:eastAsia="Arial Unicode MS" w:cs="Arial Unicode MS"/>
          <w:bCs/>
          <w:color w:val="000000"/>
          <w:spacing w:val="4"/>
          <w:sz w:val="22"/>
          <w:szCs w:val="22"/>
        </w:rPr>
        <w:t xml:space="preserve"> </w:t>
      </w:r>
      <w:r w:rsidRPr="0042614C">
        <w:rPr>
          <w:rFonts w:eastAsia="Arial Unicode MS" w:cs="Arial Unicode MS"/>
          <w:bCs/>
          <w:color w:val="000000"/>
          <w:spacing w:val="4"/>
          <w:sz w:val="22"/>
          <w:szCs w:val="22"/>
        </w:rPr>
        <w:tab/>
        <w:t>Windows Server 2003/2008.</w:t>
      </w:r>
    </w:p>
    <w:p w14:paraId="7CDBA19E" w14:textId="3ED730E3" w:rsidR="00044A0A" w:rsidRDefault="00044A0A" w:rsidP="003B7447">
      <w:pPr>
        <w:spacing w:before="20" w:after="20"/>
        <w:rPr>
          <w:b/>
          <w:sz w:val="22"/>
          <w:szCs w:val="22"/>
          <w:lang w:bidi="en-US"/>
        </w:rPr>
      </w:pPr>
    </w:p>
    <w:p w14:paraId="5948A9DC" w14:textId="64A49FE4" w:rsidR="00044A0A" w:rsidRPr="0042614C" w:rsidRDefault="00044A0A" w:rsidP="00044A0A">
      <w:pPr>
        <w:pStyle w:val="Heading1"/>
      </w:pPr>
      <w:r w:rsidRPr="0042614C">
        <w:rPr>
          <w:lang w:val="en-US"/>
        </w:rPr>
        <w:t xml:space="preserve">Project       </w:t>
      </w:r>
      <w:r w:rsidR="00C06362" w:rsidRPr="0042614C">
        <w:rPr>
          <w:lang w:val="en-US"/>
        </w:rPr>
        <w:t xml:space="preserve"> :</w:t>
      </w:r>
      <w:r w:rsidRPr="0042614C">
        <w:tab/>
      </w:r>
      <w:r w:rsidR="001A307A" w:rsidRPr="001A307A">
        <w:rPr>
          <w:lang w:val="en-US"/>
        </w:rPr>
        <w:t>RMTK (Report Migration Tool Kit)</w:t>
      </w:r>
    </w:p>
    <w:p w14:paraId="2A6D5437" w14:textId="32F10F3A" w:rsidR="00AE347A" w:rsidRDefault="00AE347A" w:rsidP="00AE347A">
      <w:pPr>
        <w:contextualSpacing/>
        <w:jc w:val="both"/>
        <w:rPr>
          <w:rFonts w:cstheme="minorHAnsi"/>
          <w:b/>
          <w:sz w:val="22"/>
          <w:szCs w:val="22"/>
          <w:lang w:bidi="en-US"/>
        </w:rPr>
      </w:pPr>
      <w:r>
        <w:rPr>
          <w:rFonts w:cstheme="minorHAnsi"/>
          <w:b/>
          <w:sz w:val="22"/>
          <w:szCs w:val="22"/>
          <w:lang w:bidi="en-US"/>
        </w:rPr>
        <w:t>Duration</w:t>
      </w:r>
      <w:r>
        <w:rPr>
          <w:rFonts w:cstheme="minorHAnsi"/>
          <w:b/>
          <w:sz w:val="22"/>
          <w:szCs w:val="22"/>
          <w:lang w:bidi="en-US"/>
        </w:rPr>
        <w:tab/>
        <w:t>:</w:t>
      </w:r>
      <w:r>
        <w:rPr>
          <w:rFonts w:cstheme="minorHAnsi"/>
          <w:b/>
          <w:sz w:val="22"/>
          <w:szCs w:val="22"/>
          <w:lang w:bidi="en-US"/>
        </w:rPr>
        <w:tab/>
      </w:r>
      <w:r w:rsidRPr="00311D3B">
        <w:rPr>
          <w:rFonts w:cstheme="minorHAnsi"/>
          <w:sz w:val="22"/>
          <w:szCs w:val="22"/>
          <w:lang w:bidi="en-US"/>
        </w:rPr>
        <w:t>1</w:t>
      </w:r>
      <w:r w:rsidR="003E1293">
        <w:rPr>
          <w:rFonts w:cstheme="minorHAnsi"/>
          <w:sz w:val="22"/>
          <w:szCs w:val="22"/>
          <w:lang w:bidi="en-US"/>
        </w:rPr>
        <w:t>8</w:t>
      </w:r>
      <w:r w:rsidRPr="00311D3B">
        <w:rPr>
          <w:rFonts w:cstheme="minorHAnsi"/>
          <w:sz w:val="22"/>
          <w:szCs w:val="22"/>
          <w:vertAlign w:val="superscript"/>
          <w:lang w:bidi="en-US"/>
        </w:rPr>
        <w:t>th</w:t>
      </w:r>
      <w:r w:rsidRPr="00C214A8">
        <w:rPr>
          <w:rFonts w:cstheme="minorHAnsi"/>
          <w:sz w:val="22"/>
          <w:szCs w:val="22"/>
          <w:lang w:bidi="en-US"/>
        </w:rPr>
        <w:t xml:space="preserve"> </w:t>
      </w:r>
      <w:r>
        <w:rPr>
          <w:rFonts w:cstheme="minorHAnsi"/>
          <w:sz w:val="22"/>
          <w:szCs w:val="22"/>
          <w:lang w:bidi="en-US"/>
        </w:rPr>
        <w:t>Jul</w:t>
      </w:r>
      <w:r w:rsidRPr="00C214A8">
        <w:rPr>
          <w:rFonts w:cstheme="minorHAnsi"/>
          <w:sz w:val="22"/>
          <w:szCs w:val="22"/>
          <w:lang w:bidi="en-US"/>
        </w:rPr>
        <w:t xml:space="preserve"> 20</w:t>
      </w:r>
      <w:r>
        <w:rPr>
          <w:rFonts w:cstheme="minorHAnsi"/>
          <w:sz w:val="22"/>
          <w:szCs w:val="22"/>
          <w:lang w:bidi="en-US"/>
        </w:rPr>
        <w:t>07</w:t>
      </w:r>
      <w:r w:rsidRPr="003E1293">
        <w:rPr>
          <w:rFonts w:cstheme="minorHAnsi"/>
          <w:sz w:val="22"/>
          <w:szCs w:val="22"/>
          <w:lang w:bidi="en-US"/>
        </w:rPr>
        <w:t xml:space="preserve"> </w:t>
      </w:r>
      <w:r w:rsidR="003E1293" w:rsidRPr="003E1293">
        <w:rPr>
          <w:rFonts w:cstheme="minorHAnsi"/>
          <w:sz w:val="22"/>
          <w:szCs w:val="22"/>
          <w:lang w:bidi="en-US"/>
        </w:rPr>
        <w:t>– 21</w:t>
      </w:r>
      <w:r w:rsidR="003E1293" w:rsidRPr="003E1293">
        <w:rPr>
          <w:rFonts w:cstheme="minorHAnsi"/>
          <w:sz w:val="22"/>
          <w:szCs w:val="22"/>
          <w:vertAlign w:val="superscript"/>
          <w:lang w:bidi="en-US"/>
        </w:rPr>
        <w:t>st</w:t>
      </w:r>
      <w:r w:rsidR="003E1293" w:rsidRPr="003E1293">
        <w:rPr>
          <w:rFonts w:cstheme="minorHAnsi"/>
          <w:sz w:val="22"/>
          <w:szCs w:val="22"/>
          <w:lang w:bidi="en-US"/>
        </w:rPr>
        <w:t xml:space="preserve"> Dec 2010</w:t>
      </w:r>
    </w:p>
    <w:p w14:paraId="53A93F14" w14:textId="01E5F53A" w:rsidR="00044A0A" w:rsidRPr="0042614C" w:rsidRDefault="00044A0A" w:rsidP="00044A0A">
      <w:pPr>
        <w:contextualSpacing/>
        <w:jc w:val="both"/>
        <w:rPr>
          <w:rFonts w:cstheme="minorHAnsi"/>
          <w:bCs/>
          <w:iCs/>
          <w:sz w:val="22"/>
          <w:szCs w:val="22"/>
          <w:lang w:val="en-US" w:bidi="en-US"/>
        </w:rPr>
      </w:pPr>
      <w:r w:rsidRPr="0042614C">
        <w:rPr>
          <w:rFonts w:cstheme="minorHAnsi"/>
          <w:b/>
          <w:sz w:val="22"/>
          <w:szCs w:val="22"/>
          <w:lang w:bidi="en-US"/>
        </w:rPr>
        <w:t>Team Size</w:t>
      </w:r>
      <w:r w:rsidRPr="0042614C">
        <w:rPr>
          <w:rFonts w:cstheme="minorHAnsi"/>
          <w:sz w:val="22"/>
          <w:szCs w:val="22"/>
          <w:lang w:bidi="en-US"/>
        </w:rPr>
        <w:tab/>
        <w:t>:</w:t>
      </w:r>
      <w:r w:rsidRPr="0042614C">
        <w:rPr>
          <w:rFonts w:cstheme="minorHAnsi"/>
          <w:sz w:val="22"/>
          <w:szCs w:val="22"/>
          <w:lang w:bidi="en-US"/>
        </w:rPr>
        <w:tab/>
        <w:t xml:space="preserve"> </w:t>
      </w:r>
      <w:r w:rsidR="00F13C8A">
        <w:rPr>
          <w:rFonts w:cstheme="minorHAnsi"/>
          <w:bCs/>
          <w:iCs/>
          <w:sz w:val="22"/>
          <w:szCs w:val="22"/>
          <w:lang w:val="en-US" w:bidi="en-US"/>
        </w:rPr>
        <w:t>5</w:t>
      </w:r>
    </w:p>
    <w:p w14:paraId="1EE5BA29" w14:textId="676B2BA5" w:rsidR="00044A0A" w:rsidRDefault="00044A0A" w:rsidP="00044A0A">
      <w:pPr>
        <w:contextualSpacing/>
        <w:jc w:val="both"/>
        <w:rPr>
          <w:rFonts w:cstheme="minorHAnsi"/>
          <w:sz w:val="22"/>
          <w:szCs w:val="22"/>
          <w:lang w:bidi="en-US"/>
        </w:rPr>
      </w:pPr>
      <w:r w:rsidRPr="0042614C">
        <w:rPr>
          <w:rFonts w:cstheme="minorHAnsi"/>
          <w:b/>
          <w:sz w:val="22"/>
          <w:szCs w:val="22"/>
          <w:lang w:bidi="en-US"/>
        </w:rPr>
        <w:t xml:space="preserve">Title                </w:t>
      </w:r>
      <w:r w:rsidRPr="0042614C">
        <w:rPr>
          <w:rFonts w:cstheme="minorHAnsi"/>
          <w:b/>
          <w:sz w:val="22"/>
          <w:szCs w:val="22"/>
          <w:lang w:bidi="en-US"/>
        </w:rPr>
        <w:tab/>
      </w:r>
      <w:r w:rsidRPr="0042614C">
        <w:rPr>
          <w:rFonts w:cstheme="minorHAnsi"/>
          <w:sz w:val="22"/>
          <w:szCs w:val="22"/>
          <w:lang w:bidi="en-US"/>
        </w:rPr>
        <w:t xml:space="preserve">:             </w:t>
      </w:r>
      <w:r w:rsidR="00407679">
        <w:rPr>
          <w:rFonts w:cstheme="minorHAnsi"/>
          <w:sz w:val="22"/>
          <w:szCs w:val="22"/>
          <w:lang w:bidi="en-US"/>
        </w:rPr>
        <w:t xml:space="preserve"> </w:t>
      </w:r>
      <w:r w:rsidR="00407679" w:rsidRPr="00827618">
        <w:rPr>
          <w:rFonts w:cstheme="minorHAnsi"/>
          <w:sz w:val="22"/>
          <w:szCs w:val="22"/>
          <w:lang w:bidi="en-US"/>
        </w:rPr>
        <w:t>Senior Systems Analyst</w:t>
      </w:r>
      <w:r w:rsidR="00407679">
        <w:rPr>
          <w:rFonts w:cstheme="minorHAnsi"/>
          <w:sz w:val="22"/>
          <w:szCs w:val="22"/>
          <w:lang w:bidi="en-US"/>
        </w:rPr>
        <w:t xml:space="preserve"> &amp; SME</w:t>
      </w:r>
    </w:p>
    <w:p w14:paraId="6E236CD7" w14:textId="77777777" w:rsidR="00044A0A" w:rsidRPr="0042614C" w:rsidRDefault="00044A0A" w:rsidP="00044A0A">
      <w:pPr>
        <w:contextualSpacing/>
        <w:jc w:val="both"/>
        <w:rPr>
          <w:rFonts w:cstheme="minorHAnsi"/>
          <w:sz w:val="22"/>
          <w:szCs w:val="22"/>
          <w:lang w:bidi="en-US"/>
        </w:rPr>
      </w:pPr>
      <w:r w:rsidRPr="0042614C">
        <w:rPr>
          <w:rFonts w:cstheme="minorHAnsi"/>
          <w:b/>
          <w:sz w:val="22"/>
          <w:szCs w:val="22"/>
          <w:lang w:bidi="en-US"/>
        </w:rPr>
        <w:t>Employer</w:t>
      </w:r>
      <w:r w:rsidRPr="0042614C">
        <w:rPr>
          <w:rFonts w:cstheme="minorHAnsi"/>
          <w:sz w:val="22"/>
          <w:szCs w:val="22"/>
          <w:lang w:bidi="en-US"/>
        </w:rPr>
        <w:tab/>
        <w:t>:</w:t>
      </w:r>
      <w:r w:rsidRPr="0042614C">
        <w:rPr>
          <w:rFonts w:cstheme="minorHAnsi"/>
          <w:sz w:val="22"/>
          <w:szCs w:val="22"/>
          <w:lang w:bidi="en-US"/>
        </w:rPr>
        <w:tab/>
        <w:t xml:space="preserve"> Sonata Software</w:t>
      </w:r>
    </w:p>
    <w:p w14:paraId="60136BEA" w14:textId="77777777" w:rsidR="00044A0A" w:rsidRPr="0042614C" w:rsidRDefault="00044A0A" w:rsidP="00044A0A">
      <w:pPr>
        <w:contextualSpacing/>
        <w:jc w:val="both"/>
        <w:rPr>
          <w:rFonts w:cstheme="minorHAnsi"/>
          <w:sz w:val="22"/>
          <w:szCs w:val="22"/>
          <w:lang w:bidi="en-US"/>
        </w:rPr>
      </w:pPr>
    </w:p>
    <w:p w14:paraId="641FDAEE" w14:textId="77777777" w:rsidR="00044A0A" w:rsidRPr="0042614C" w:rsidRDefault="00044A0A" w:rsidP="00044A0A">
      <w:pPr>
        <w:tabs>
          <w:tab w:val="left" w:pos="1440"/>
        </w:tabs>
        <w:ind w:left="2160" w:hanging="2160"/>
        <w:rPr>
          <w:rFonts w:cstheme="minorHAnsi"/>
          <w:b/>
          <w:bCs/>
          <w:sz w:val="22"/>
          <w:szCs w:val="22"/>
          <w:lang w:val="en-US" w:bidi="en-US"/>
        </w:rPr>
      </w:pPr>
      <w:r w:rsidRPr="0042614C">
        <w:rPr>
          <w:rFonts w:cstheme="minorHAnsi"/>
          <w:b/>
          <w:bCs/>
          <w:sz w:val="22"/>
          <w:szCs w:val="22"/>
          <w:lang w:val="en-US" w:bidi="en-US"/>
        </w:rPr>
        <w:t>Project Summary:</w:t>
      </w:r>
      <w:r w:rsidRPr="0042614C">
        <w:rPr>
          <w:sz w:val="22"/>
          <w:szCs w:val="22"/>
          <w:lang w:bidi="en-US"/>
        </w:rPr>
        <w:tab/>
      </w:r>
    </w:p>
    <w:p w14:paraId="351EBE05" w14:textId="268B6BAB" w:rsidR="00044A0A" w:rsidRDefault="00D82B64" w:rsidP="00044A0A">
      <w:pPr>
        <w:ind w:left="720"/>
        <w:jc w:val="both"/>
        <w:rPr>
          <w:rFonts w:cstheme="minorHAnsi"/>
          <w:sz w:val="22"/>
          <w:szCs w:val="22"/>
        </w:rPr>
      </w:pPr>
      <w:r w:rsidRPr="00D82B64">
        <w:rPr>
          <w:rFonts w:cstheme="minorHAnsi"/>
          <w:sz w:val="22"/>
          <w:szCs w:val="22"/>
        </w:rPr>
        <w:t>RMTK (Report Migration Tool Kit), developed by Sonata Software Limited, in</w:t>
      </w:r>
      <w:r w:rsidR="009675B5">
        <w:rPr>
          <w:rFonts w:cstheme="minorHAnsi"/>
          <w:sz w:val="22"/>
          <w:szCs w:val="22"/>
        </w:rPr>
        <w:t>volves</w:t>
      </w:r>
      <w:r w:rsidRPr="00D82B64">
        <w:rPr>
          <w:rFonts w:cstheme="minorHAnsi"/>
          <w:sz w:val="22"/>
          <w:szCs w:val="22"/>
        </w:rPr>
        <w:t xml:space="preserve"> the migration of X++ Reports to SSRS (SQL Server Reporting Services) in Microsoft Dynamics AX 2009 and in Microsoft Dynamics AX </w:t>
      </w:r>
      <w:r w:rsidR="00DC00CE" w:rsidRPr="00D82B64">
        <w:rPr>
          <w:rFonts w:cstheme="minorHAnsi"/>
          <w:sz w:val="22"/>
          <w:szCs w:val="22"/>
        </w:rPr>
        <w:t>2011.</w:t>
      </w:r>
      <w:r w:rsidR="00044A0A" w:rsidRPr="0042614C">
        <w:rPr>
          <w:rFonts w:cstheme="minorHAnsi"/>
          <w:sz w:val="22"/>
          <w:szCs w:val="22"/>
        </w:rPr>
        <w:t xml:space="preserve"> </w:t>
      </w:r>
    </w:p>
    <w:p w14:paraId="776C8C52" w14:textId="77777777" w:rsidR="00044A0A" w:rsidRPr="0042614C" w:rsidRDefault="00044A0A" w:rsidP="00044A0A">
      <w:pPr>
        <w:tabs>
          <w:tab w:val="left" w:pos="1440"/>
        </w:tabs>
        <w:ind w:left="2160" w:hanging="2160"/>
        <w:rPr>
          <w:rFonts w:cstheme="minorHAnsi"/>
          <w:b/>
          <w:bCs/>
          <w:sz w:val="22"/>
          <w:szCs w:val="22"/>
          <w:lang w:val="en-US" w:bidi="en-US"/>
        </w:rPr>
      </w:pPr>
      <w:r w:rsidRPr="0042614C">
        <w:rPr>
          <w:rFonts w:cstheme="minorHAnsi"/>
          <w:b/>
          <w:bCs/>
          <w:sz w:val="22"/>
          <w:szCs w:val="22"/>
          <w:lang w:val="en-US" w:bidi="en-US"/>
        </w:rPr>
        <w:t>Responsibilities:</w:t>
      </w:r>
    </w:p>
    <w:p w14:paraId="2C96C592" w14:textId="04C73484" w:rsidR="00044A0A" w:rsidRPr="0042614C" w:rsidRDefault="00044A0A" w:rsidP="00044A0A">
      <w:pPr>
        <w:pStyle w:val="ListParagraph"/>
        <w:numPr>
          <w:ilvl w:val="0"/>
          <w:numId w:val="6"/>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On the AX front, it involved understanding the behaviour of Dynamics AX. Thorough analysis of functionality and design of the existing repor</w:t>
      </w:r>
      <w:r w:rsidR="00C06362">
        <w:rPr>
          <w:rFonts w:asciiTheme="minorHAnsi" w:hAnsiTheme="minorHAnsi" w:cstheme="minorHAnsi"/>
          <w:sz w:val="22"/>
          <w:szCs w:val="22"/>
        </w:rPr>
        <w:t>ts</w:t>
      </w:r>
      <w:r w:rsidRPr="0042614C">
        <w:rPr>
          <w:rFonts w:asciiTheme="minorHAnsi" w:hAnsiTheme="minorHAnsi" w:cstheme="minorHAnsi"/>
          <w:sz w:val="22"/>
          <w:szCs w:val="22"/>
        </w:rPr>
        <w:t>.</w:t>
      </w:r>
    </w:p>
    <w:p w14:paraId="2F2631A8" w14:textId="77777777" w:rsidR="00044A0A" w:rsidRPr="0042614C" w:rsidRDefault="00044A0A" w:rsidP="00044A0A">
      <w:pPr>
        <w:pStyle w:val="ListParagraph"/>
        <w:numPr>
          <w:ilvl w:val="0"/>
          <w:numId w:val="6"/>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On the development front, it involved understanding the new framework, usage of C# in executing the business logic involved in existing reports.</w:t>
      </w:r>
    </w:p>
    <w:p w14:paraId="674BB5AC" w14:textId="353C5695" w:rsidR="00044A0A" w:rsidRPr="0042614C" w:rsidRDefault="00044A0A" w:rsidP="00044A0A">
      <w:pPr>
        <w:pStyle w:val="ListParagraph"/>
        <w:numPr>
          <w:ilvl w:val="0"/>
          <w:numId w:val="6"/>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Reports developed to attain the functionality of the existing reports and to improve the look and feel of the reports.</w:t>
      </w:r>
    </w:p>
    <w:p w14:paraId="5E8577CD" w14:textId="5C0BDEB0" w:rsidR="00044A0A" w:rsidRPr="0042614C" w:rsidRDefault="00044A0A" w:rsidP="00044A0A">
      <w:pPr>
        <w:pStyle w:val="ListParagraph"/>
        <w:numPr>
          <w:ilvl w:val="0"/>
          <w:numId w:val="6"/>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 xml:space="preserve">I worked extensively on product studio which involved logging new bugs, updating, </w:t>
      </w:r>
      <w:r w:rsidR="00B3227E" w:rsidRPr="0042614C">
        <w:rPr>
          <w:rFonts w:asciiTheme="minorHAnsi" w:hAnsiTheme="minorHAnsi" w:cstheme="minorHAnsi"/>
          <w:sz w:val="22"/>
          <w:szCs w:val="22"/>
        </w:rPr>
        <w:t>resolving,</w:t>
      </w:r>
      <w:r w:rsidRPr="0042614C">
        <w:rPr>
          <w:rFonts w:asciiTheme="minorHAnsi" w:hAnsiTheme="minorHAnsi" w:cstheme="minorHAnsi"/>
          <w:sz w:val="22"/>
          <w:szCs w:val="22"/>
        </w:rPr>
        <w:t xml:space="preserve"> and closing the bugs etc. and source depot browser for doing the check-ins’.</w:t>
      </w:r>
    </w:p>
    <w:p w14:paraId="4151D807" w14:textId="77777777" w:rsidR="00044A0A" w:rsidRPr="0042614C" w:rsidRDefault="00044A0A" w:rsidP="00044A0A">
      <w:pPr>
        <w:spacing w:before="20" w:after="20" w:line="240" w:lineRule="auto"/>
        <w:ind w:left="720"/>
        <w:jc w:val="both"/>
        <w:rPr>
          <w:rFonts w:ascii="Calibri" w:eastAsia="Arial Unicode MS" w:hAnsi="Calibri" w:cs="Arial Unicode MS"/>
          <w:bCs/>
          <w:color w:val="000000"/>
          <w:spacing w:val="4"/>
          <w:sz w:val="22"/>
          <w:szCs w:val="22"/>
        </w:rPr>
      </w:pPr>
    </w:p>
    <w:p w14:paraId="4A8E5D5D" w14:textId="1BF75B8E" w:rsidR="004B7CAF" w:rsidRPr="004B7CAF" w:rsidRDefault="00044A0A" w:rsidP="00044A0A">
      <w:pPr>
        <w:spacing w:before="20" w:after="20"/>
        <w:rPr>
          <w:rFonts w:eastAsia="Arial Unicode MS" w:cs="Arial Unicode MS"/>
          <w:bCs/>
          <w:color w:val="000000"/>
          <w:spacing w:val="4"/>
          <w:sz w:val="22"/>
          <w:szCs w:val="22"/>
        </w:rPr>
      </w:pPr>
      <w:r w:rsidRPr="004B7CAF">
        <w:rPr>
          <w:rFonts w:eastAsia="Arial Unicode MS" w:cs="Arial Unicode MS"/>
          <w:b/>
          <w:bCs/>
          <w:color w:val="000000"/>
          <w:spacing w:val="4"/>
          <w:sz w:val="22"/>
          <w:szCs w:val="22"/>
        </w:rPr>
        <w:t>Technologies</w:t>
      </w:r>
      <w:r w:rsidRPr="004B7CAF">
        <w:rPr>
          <w:b/>
          <w:sz w:val="22"/>
          <w:szCs w:val="22"/>
          <w:lang w:bidi="en-US"/>
        </w:rPr>
        <w:tab/>
      </w:r>
      <w:r w:rsidRPr="004B7CAF">
        <w:rPr>
          <w:rFonts w:ascii="Calibri" w:eastAsia="Arial Unicode MS" w:hAnsi="Calibri" w:cs="Arial Unicode MS"/>
          <w:color w:val="000000"/>
          <w:spacing w:val="4"/>
          <w:sz w:val="22"/>
          <w:szCs w:val="22"/>
        </w:rPr>
        <w:t>:</w:t>
      </w:r>
      <w:r w:rsidR="004B7CAF">
        <w:rPr>
          <w:rFonts w:ascii="Calibri" w:eastAsia="Arial Unicode MS" w:hAnsi="Calibri" w:cs="Arial Unicode MS"/>
          <w:b/>
          <w:color w:val="000000"/>
          <w:spacing w:val="4"/>
          <w:sz w:val="22"/>
          <w:szCs w:val="22"/>
        </w:rPr>
        <w:tab/>
      </w:r>
      <w:r w:rsidR="000935FB" w:rsidRPr="004B7CAF">
        <w:rPr>
          <w:rFonts w:eastAsia="Arial Unicode MS" w:cs="Arial Unicode MS"/>
          <w:bCs/>
          <w:color w:val="000000"/>
          <w:spacing w:val="4"/>
          <w:sz w:val="22"/>
          <w:szCs w:val="22"/>
        </w:rPr>
        <w:t>Report Migration Tool Kit</w:t>
      </w:r>
      <w:r w:rsidR="004B7CAF" w:rsidRPr="004B7CAF">
        <w:rPr>
          <w:rFonts w:eastAsia="Arial Unicode MS" w:cs="Arial Unicode MS"/>
          <w:bCs/>
          <w:color w:val="000000"/>
          <w:spacing w:val="4"/>
          <w:sz w:val="22"/>
          <w:szCs w:val="22"/>
        </w:rPr>
        <w:t>, Visual</w:t>
      </w:r>
      <w:r w:rsidR="000935FB" w:rsidRPr="004B7CAF">
        <w:rPr>
          <w:rFonts w:eastAsia="Arial Unicode MS" w:cs="Arial Unicode MS"/>
          <w:bCs/>
          <w:color w:val="000000"/>
          <w:spacing w:val="4"/>
          <w:sz w:val="22"/>
          <w:szCs w:val="22"/>
        </w:rPr>
        <w:t xml:space="preserve"> Studio 2008, SQL Server 2008</w:t>
      </w:r>
      <w:r w:rsidR="004B7CAF" w:rsidRPr="004B7CAF">
        <w:rPr>
          <w:rFonts w:eastAsia="Arial Unicode MS" w:cs="Arial Unicode MS"/>
          <w:bCs/>
          <w:color w:val="000000"/>
          <w:spacing w:val="4"/>
          <w:sz w:val="22"/>
          <w:szCs w:val="22"/>
        </w:rPr>
        <w:t>,</w:t>
      </w:r>
      <w:r w:rsidR="004B7CAF">
        <w:rPr>
          <w:rFonts w:eastAsia="Arial Unicode MS" w:cs="Arial Unicode MS"/>
          <w:bCs/>
          <w:color w:val="000000"/>
          <w:spacing w:val="4"/>
          <w:sz w:val="22"/>
          <w:szCs w:val="22"/>
        </w:rPr>
        <w:t xml:space="preserve"> </w:t>
      </w:r>
      <w:r w:rsidR="000935FB" w:rsidRPr="004B7CAF">
        <w:rPr>
          <w:rFonts w:eastAsia="Arial Unicode MS" w:cs="Arial Unicode MS"/>
          <w:bCs/>
          <w:color w:val="000000"/>
          <w:spacing w:val="4"/>
          <w:sz w:val="22"/>
          <w:szCs w:val="22"/>
        </w:rPr>
        <w:t>Reporting Services</w:t>
      </w:r>
      <w:r w:rsidR="004B7CAF" w:rsidRPr="004B7CAF">
        <w:rPr>
          <w:rFonts w:eastAsia="Arial Unicode MS" w:cs="Arial Unicode MS"/>
          <w:bCs/>
          <w:color w:val="000000"/>
          <w:spacing w:val="4"/>
          <w:sz w:val="22"/>
          <w:szCs w:val="22"/>
        </w:rPr>
        <w:t>,</w:t>
      </w:r>
    </w:p>
    <w:p w14:paraId="7BD9553D" w14:textId="56DAEE18" w:rsidR="00044A0A" w:rsidRPr="004B7CAF" w:rsidRDefault="004B7CAF" w:rsidP="00044A0A">
      <w:pPr>
        <w:spacing w:before="20" w:after="20"/>
        <w:rPr>
          <w:rFonts w:eastAsia="Arial Unicode MS" w:cs="Arial Unicode MS"/>
          <w:bCs/>
          <w:color w:val="000000"/>
          <w:spacing w:val="4"/>
          <w:sz w:val="22"/>
          <w:szCs w:val="22"/>
        </w:rPr>
      </w:pPr>
      <w:r w:rsidRPr="004B7CAF">
        <w:rPr>
          <w:rFonts w:eastAsia="Arial Unicode MS" w:cs="Arial Unicode MS"/>
          <w:bCs/>
          <w:color w:val="000000"/>
          <w:spacing w:val="4"/>
          <w:sz w:val="22"/>
          <w:szCs w:val="22"/>
        </w:rPr>
        <w:t xml:space="preserve">                                       </w:t>
      </w:r>
      <w:r>
        <w:rPr>
          <w:rFonts w:eastAsia="Arial Unicode MS" w:cs="Arial Unicode MS"/>
          <w:bCs/>
          <w:color w:val="000000"/>
          <w:spacing w:val="4"/>
          <w:sz w:val="22"/>
          <w:szCs w:val="22"/>
        </w:rPr>
        <w:t xml:space="preserve"> </w:t>
      </w:r>
      <w:r w:rsidR="000935FB" w:rsidRPr="004B7CAF">
        <w:rPr>
          <w:rFonts w:eastAsia="Arial Unicode MS" w:cs="Arial Unicode MS"/>
          <w:bCs/>
          <w:color w:val="000000"/>
          <w:spacing w:val="4"/>
          <w:sz w:val="22"/>
          <w:szCs w:val="22"/>
        </w:rPr>
        <w:t>Dynamics</w:t>
      </w:r>
      <w:r w:rsidRPr="004B7CAF">
        <w:rPr>
          <w:rFonts w:eastAsia="Arial Unicode MS" w:cs="Arial Unicode MS"/>
          <w:bCs/>
          <w:color w:val="000000"/>
          <w:spacing w:val="4"/>
          <w:sz w:val="22"/>
          <w:szCs w:val="22"/>
        </w:rPr>
        <w:t xml:space="preserve"> AX,</w:t>
      </w:r>
      <w:r>
        <w:rPr>
          <w:rFonts w:eastAsia="Arial Unicode MS" w:cs="Arial Unicode MS"/>
          <w:bCs/>
          <w:color w:val="000000"/>
          <w:spacing w:val="4"/>
          <w:sz w:val="22"/>
          <w:szCs w:val="22"/>
        </w:rPr>
        <w:t xml:space="preserve"> </w:t>
      </w:r>
      <w:r w:rsidRPr="004B7CAF">
        <w:rPr>
          <w:rFonts w:eastAsia="Arial Unicode MS" w:cs="Arial Unicode MS"/>
          <w:bCs/>
          <w:color w:val="000000"/>
          <w:spacing w:val="4"/>
          <w:sz w:val="22"/>
          <w:szCs w:val="22"/>
        </w:rPr>
        <w:t>Internet Information Services 6.0</w:t>
      </w:r>
    </w:p>
    <w:p w14:paraId="5BA7F70D" w14:textId="77777777" w:rsidR="00044A0A" w:rsidRPr="0042614C" w:rsidRDefault="00044A0A" w:rsidP="00044A0A">
      <w:pPr>
        <w:spacing w:before="20" w:after="20"/>
        <w:rPr>
          <w:rFonts w:eastAsia="Arial Unicode MS" w:cs="Arial Unicode MS"/>
          <w:bCs/>
          <w:color w:val="000000"/>
          <w:spacing w:val="4"/>
          <w:sz w:val="22"/>
          <w:szCs w:val="22"/>
        </w:rPr>
      </w:pPr>
      <w:r w:rsidRPr="0042614C">
        <w:rPr>
          <w:rFonts w:eastAsia="Arial Unicode MS" w:cs="Arial Unicode MS"/>
          <w:b/>
          <w:bCs/>
          <w:color w:val="000000"/>
          <w:spacing w:val="4"/>
          <w:sz w:val="22"/>
          <w:szCs w:val="22"/>
        </w:rPr>
        <w:t>Tools</w:t>
      </w:r>
      <w:r w:rsidRPr="0042614C">
        <w:rPr>
          <w:rFonts w:eastAsia="Arial Unicode MS" w:cs="Arial Unicode MS"/>
          <w:b/>
          <w:bCs/>
          <w:color w:val="000000"/>
          <w:spacing w:val="4"/>
          <w:sz w:val="22"/>
          <w:szCs w:val="22"/>
        </w:rPr>
        <w:tab/>
      </w:r>
      <w:r w:rsidRPr="0042614C">
        <w:rPr>
          <w:rFonts w:eastAsia="Arial Unicode MS" w:cs="Arial Unicode MS"/>
          <w:b/>
          <w:bCs/>
          <w:color w:val="000000"/>
          <w:spacing w:val="4"/>
          <w:sz w:val="22"/>
          <w:szCs w:val="22"/>
        </w:rPr>
        <w:tab/>
      </w:r>
      <w:r w:rsidRPr="0042614C">
        <w:rPr>
          <w:rFonts w:eastAsia="Arial Unicode MS" w:cs="Arial Unicode MS"/>
          <w:bCs/>
          <w:color w:val="000000"/>
          <w:spacing w:val="4"/>
          <w:sz w:val="22"/>
          <w:szCs w:val="22"/>
        </w:rPr>
        <w:t xml:space="preserve">: </w:t>
      </w:r>
      <w:r w:rsidRPr="0042614C">
        <w:rPr>
          <w:rFonts w:eastAsia="Arial Unicode MS" w:cs="Arial Unicode MS"/>
          <w:bCs/>
          <w:color w:val="000000"/>
          <w:spacing w:val="4"/>
          <w:sz w:val="22"/>
          <w:szCs w:val="22"/>
        </w:rPr>
        <w:tab/>
        <w:t>Product Studio, Source Depot, VSS</w:t>
      </w:r>
    </w:p>
    <w:p w14:paraId="55BD8B28" w14:textId="77777777" w:rsidR="00044A0A" w:rsidRPr="0042614C" w:rsidRDefault="00044A0A" w:rsidP="00044A0A">
      <w:pPr>
        <w:spacing w:before="20" w:after="20"/>
        <w:rPr>
          <w:rFonts w:eastAsia="Arial Unicode MS" w:cs="Arial Unicode MS"/>
          <w:bCs/>
          <w:color w:val="000000"/>
          <w:spacing w:val="4"/>
          <w:sz w:val="22"/>
          <w:szCs w:val="22"/>
        </w:rPr>
      </w:pPr>
      <w:r w:rsidRPr="0042614C">
        <w:rPr>
          <w:b/>
          <w:sz w:val="22"/>
          <w:szCs w:val="22"/>
        </w:rPr>
        <w:t>Environment</w:t>
      </w:r>
      <w:r w:rsidRPr="0042614C">
        <w:rPr>
          <w:b/>
          <w:sz w:val="22"/>
          <w:szCs w:val="22"/>
        </w:rPr>
        <w:tab/>
      </w:r>
      <w:r w:rsidRPr="0042614C">
        <w:rPr>
          <w:rFonts w:eastAsia="Arial Unicode MS" w:cs="Arial Unicode MS"/>
          <w:color w:val="000000"/>
          <w:spacing w:val="4"/>
          <w:sz w:val="22"/>
          <w:szCs w:val="22"/>
        </w:rPr>
        <w:t>:</w:t>
      </w:r>
      <w:r w:rsidRPr="0042614C">
        <w:rPr>
          <w:rFonts w:eastAsia="Arial Unicode MS" w:cs="Arial Unicode MS"/>
          <w:bCs/>
          <w:color w:val="000000"/>
          <w:spacing w:val="4"/>
          <w:sz w:val="22"/>
          <w:szCs w:val="22"/>
        </w:rPr>
        <w:t xml:space="preserve"> </w:t>
      </w:r>
      <w:r w:rsidRPr="0042614C">
        <w:rPr>
          <w:rFonts w:eastAsia="Arial Unicode MS" w:cs="Arial Unicode MS"/>
          <w:bCs/>
          <w:color w:val="000000"/>
          <w:spacing w:val="4"/>
          <w:sz w:val="22"/>
          <w:szCs w:val="22"/>
        </w:rPr>
        <w:tab/>
        <w:t>Windows Server 2003/2008.</w:t>
      </w:r>
    </w:p>
    <w:p w14:paraId="607B51C0" w14:textId="77777777" w:rsidR="00044A0A" w:rsidRPr="0042614C" w:rsidRDefault="00044A0A" w:rsidP="003B7447">
      <w:pPr>
        <w:spacing w:before="20" w:after="20"/>
        <w:rPr>
          <w:b/>
          <w:sz w:val="22"/>
          <w:szCs w:val="22"/>
          <w:lang w:bidi="en-US"/>
        </w:rPr>
      </w:pPr>
    </w:p>
    <w:p w14:paraId="5EA8C0E2" w14:textId="294810D3" w:rsidR="003B7447" w:rsidRPr="0042614C" w:rsidRDefault="0095371E" w:rsidP="003B7447">
      <w:pPr>
        <w:pStyle w:val="Heading1"/>
      </w:pPr>
      <w:r w:rsidRPr="0042614C">
        <w:rPr>
          <w:lang w:val="en-US"/>
        </w:rPr>
        <w:t xml:space="preserve">Project       </w:t>
      </w:r>
      <w:r w:rsidR="00C06362" w:rsidRPr="0042614C">
        <w:rPr>
          <w:lang w:val="en-US"/>
        </w:rPr>
        <w:t xml:space="preserve"> :</w:t>
      </w:r>
      <w:r w:rsidR="003B7447" w:rsidRPr="0042614C">
        <w:tab/>
        <w:t>automation testing</w:t>
      </w:r>
    </w:p>
    <w:p w14:paraId="4342A88C" w14:textId="1F32C7C4" w:rsidR="00CB3FD0" w:rsidRDefault="00CB3FD0" w:rsidP="00CB3FD0">
      <w:pPr>
        <w:contextualSpacing/>
        <w:jc w:val="both"/>
        <w:rPr>
          <w:rFonts w:cstheme="minorHAnsi"/>
          <w:b/>
          <w:sz w:val="22"/>
          <w:szCs w:val="22"/>
          <w:lang w:bidi="en-US"/>
        </w:rPr>
      </w:pPr>
      <w:r>
        <w:rPr>
          <w:rFonts w:cstheme="minorHAnsi"/>
          <w:b/>
          <w:sz w:val="22"/>
          <w:szCs w:val="22"/>
          <w:lang w:bidi="en-US"/>
        </w:rPr>
        <w:t>Duration</w:t>
      </w:r>
      <w:r>
        <w:rPr>
          <w:rFonts w:cstheme="minorHAnsi"/>
          <w:b/>
          <w:sz w:val="22"/>
          <w:szCs w:val="22"/>
          <w:lang w:bidi="en-US"/>
        </w:rPr>
        <w:tab/>
        <w:t>:</w:t>
      </w:r>
      <w:r>
        <w:rPr>
          <w:rFonts w:cstheme="minorHAnsi"/>
          <w:b/>
          <w:sz w:val="22"/>
          <w:szCs w:val="22"/>
          <w:lang w:bidi="en-US"/>
        </w:rPr>
        <w:tab/>
      </w:r>
      <w:r w:rsidR="009F3B85">
        <w:rPr>
          <w:rFonts w:cstheme="minorHAnsi"/>
          <w:sz w:val="22"/>
          <w:szCs w:val="22"/>
          <w:lang w:bidi="en-US"/>
        </w:rPr>
        <w:t>8</w:t>
      </w:r>
      <w:r w:rsidRPr="00311D3B">
        <w:rPr>
          <w:rFonts w:cstheme="minorHAnsi"/>
          <w:sz w:val="22"/>
          <w:szCs w:val="22"/>
          <w:vertAlign w:val="superscript"/>
          <w:lang w:bidi="en-US"/>
        </w:rPr>
        <w:t>th</w:t>
      </w:r>
      <w:r>
        <w:rPr>
          <w:rFonts w:cstheme="minorHAnsi"/>
          <w:sz w:val="22"/>
          <w:szCs w:val="22"/>
          <w:lang w:bidi="en-US"/>
        </w:rPr>
        <w:t xml:space="preserve"> </w:t>
      </w:r>
      <w:r w:rsidR="00AA21A6">
        <w:rPr>
          <w:rFonts w:cstheme="minorHAnsi"/>
          <w:sz w:val="22"/>
          <w:szCs w:val="22"/>
          <w:lang w:bidi="en-US"/>
        </w:rPr>
        <w:t>Jan</w:t>
      </w:r>
      <w:r w:rsidRPr="00311D3B">
        <w:rPr>
          <w:rFonts w:cstheme="minorHAnsi"/>
          <w:sz w:val="22"/>
          <w:szCs w:val="22"/>
          <w:lang w:bidi="en-US"/>
        </w:rPr>
        <w:t xml:space="preserve"> 20</w:t>
      </w:r>
      <w:r w:rsidR="004254B6">
        <w:rPr>
          <w:rFonts w:cstheme="minorHAnsi"/>
          <w:sz w:val="22"/>
          <w:szCs w:val="22"/>
          <w:lang w:bidi="en-US"/>
        </w:rPr>
        <w:t>07</w:t>
      </w:r>
      <w:r w:rsidRPr="00311D3B">
        <w:rPr>
          <w:rFonts w:cstheme="minorHAnsi"/>
          <w:sz w:val="22"/>
          <w:szCs w:val="22"/>
          <w:lang w:bidi="en-US"/>
        </w:rPr>
        <w:t xml:space="preserve"> – 12</w:t>
      </w:r>
      <w:r w:rsidRPr="00311D3B">
        <w:rPr>
          <w:rFonts w:cstheme="minorHAnsi"/>
          <w:sz w:val="22"/>
          <w:szCs w:val="22"/>
          <w:vertAlign w:val="superscript"/>
          <w:lang w:bidi="en-US"/>
        </w:rPr>
        <w:t>th</w:t>
      </w:r>
      <w:r w:rsidRPr="00C214A8">
        <w:rPr>
          <w:rFonts w:cstheme="minorHAnsi"/>
          <w:sz w:val="22"/>
          <w:szCs w:val="22"/>
          <w:lang w:bidi="en-US"/>
        </w:rPr>
        <w:t xml:space="preserve"> </w:t>
      </w:r>
      <w:r w:rsidR="0065023B">
        <w:rPr>
          <w:rFonts w:cstheme="minorHAnsi"/>
          <w:sz w:val="22"/>
          <w:szCs w:val="22"/>
          <w:lang w:bidi="en-US"/>
        </w:rPr>
        <w:t>Jul</w:t>
      </w:r>
      <w:r w:rsidRPr="00C214A8">
        <w:rPr>
          <w:rFonts w:cstheme="minorHAnsi"/>
          <w:sz w:val="22"/>
          <w:szCs w:val="22"/>
          <w:lang w:bidi="en-US"/>
        </w:rPr>
        <w:t xml:space="preserve"> 20</w:t>
      </w:r>
      <w:r w:rsidR="00FD6B0A">
        <w:rPr>
          <w:rFonts w:cstheme="minorHAnsi"/>
          <w:sz w:val="22"/>
          <w:szCs w:val="22"/>
          <w:lang w:bidi="en-US"/>
        </w:rPr>
        <w:t>07</w:t>
      </w:r>
      <w:r>
        <w:rPr>
          <w:rFonts w:cstheme="minorHAnsi"/>
          <w:b/>
          <w:sz w:val="22"/>
          <w:szCs w:val="22"/>
          <w:lang w:bidi="en-US"/>
        </w:rPr>
        <w:t xml:space="preserve"> </w:t>
      </w:r>
    </w:p>
    <w:p w14:paraId="0AFC814F" w14:textId="77777777" w:rsidR="0042614C" w:rsidRPr="0042614C" w:rsidRDefault="0042614C" w:rsidP="0042614C">
      <w:pPr>
        <w:contextualSpacing/>
        <w:jc w:val="both"/>
        <w:rPr>
          <w:rFonts w:cstheme="minorHAnsi"/>
          <w:bCs/>
          <w:iCs/>
          <w:sz w:val="22"/>
          <w:szCs w:val="22"/>
          <w:lang w:val="en-US" w:bidi="en-US"/>
        </w:rPr>
      </w:pPr>
      <w:r w:rsidRPr="0042614C">
        <w:rPr>
          <w:rFonts w:cstheme="minorHAnsi"/>
          <w:b/>
          <w:sz w:val="22"/>
          <w:szCs w:val="22"/>
          <w:lang w:bidi="en-US"/>
        </w:rPr>
        <w:t>Team Size</w:t>
      </w:r>
      <w:r w:rsidRPr="0042614C">
        <w:rPr>
          <w:rFonts w:cstheme="minorHAnsi"/>
          <w:sz w:val="22"/>
          <w:szCs w:val="22"/>
          <w:lang w:bidi="en-US"/>
        </w:rPr>
        <w:tab/>
        <w:t>:</w:t>
      </w:r>
      <w:r w:rsidRPr="0042614C">
        <w:rPr>
          <w:rFonts w:cstheme="minorHAnsi"/>
          <w:sz w:val="22"/>
          <w:szCs w:val="22"/>
          <w:lang w:bidi="en-US"/>
        </w:rPr>
        <w:tab/>
        <w:t xml:space="preserve"> </w:t>
      </w:r>
      <w:r w:rsidRPr="0042614C">
        <w:rPr>
          <w:rFonts w:cstheme="minorHAnsi"/>
          <w:bCs/>
          <w:iCs/>
          <w:sz w:val="22"/>
          <w:szCs w:val="22"/>
          <w:lang w:val="en-US" w:bidi="en-US"/>
        </w:rPr>
        <w:t>20</w:t>
      </w:r>
    </w:p>
    <w:p w14:paraId="13F97A0F" w14:textId="534EEFA5" w:rsidR="0042614C" w:rsidRDefault="0042614C" w:rsidP="0042614C">
      <w:pPr>
        <w:contextualSpacing/>
        <w:jc w:val="both"/>
        <w:rPr>
          <w:rFonts w:cstheme="minorHAnsi"/>
          <w:sz w:val="22"/>
          <w:szCs w:val="22"/>
          <w:lang w:bidi="en-US"/>
        </w:rPr>
      </w:pPr>
      <w:r w:rsidRPr="0042614C">
        <w:rPr>
          <w:rFonts w:cstheme="minorHAnsi"/>
          <w:b/>
          <w:sz w:val="22"/>
          <w:szCs w:val="22"/>
          <w:lang w:bidi="en-US"/>
        </w:rPr>
        <w:t xml:space="preserve">Title                </w:t>
      </w:r>
      <w:r w:rsidRPr="0042614C">
        <w:rPr>
          <w:rFonts w:cstheme="minorHAnsi"/>
          <w:b/>
          <w:sz w:val="22"/>
          <w:szCs w:val="22"/>
          <w:lang w:bidi="en-US"/>
        </w:rPr>
        <w:tab/>
      </w:r>
      <w:r w:rsidRPr="0042614C">
        <w:rPr>
          <w:rFonts w:cstheme="minorHAnsi"/>
          <w:sz w:val="22"/>
          <w:szCs w:val="22"/>
          <w:lang w:bidi="en-US"/>
        </w:rPr>
        <w:t xml:space="preserve">:              </w:t>
      </w:r>
      <w:r w:rsidR="00F55FDC">
        <w:rPr>
          <w:rFonts w:cstheme="minorHAnsi"/>
          <w:sz w:val="22"/>
          <w:szCs w:val="22"/>
          <w:lang w:bidi="en-US"/>
        </w:rPr>
        <w:t xml:space="preserve">Sr. </w:t>
      </w:r>
      <w:r w:rsidRPr="0042614C">
        <w:rPr>
          <w:rFonts w:cstheme="minorHAnsi"/>
          <w:sz w:val="22"/>
          <w:szCs w:val="22"/>
          <w:lang w:bidi="en-US"/>
        </w:rPr>
        <w:t>Developer</w:t>
      </w:r>
    </w:p>
    <w:p w14:paraId="64CC5A6D" w14:textId="77777777" w:rsidR="00B97E7B" w:rsidRPr="0042614C" w:rsidRDefault="00B97E7B" w:rsidP="00B97E7B">
      <w:pPr>
        <w:contextualSpacing/>
        <w:jc w:val="both"/>
        <w:rPr>
          <w:rFonts w:cstheme="minorHAnsi"/>
          <w:sz w:val="22"/>
          <w:szCs w:val="22"/>
          <w:lang w:bidi="en-US"/>
        </w:rPr>
      </w:pPr>
      <w:r w:rsidRPr="0042614C">
        <w:rPr>
          <w:rFonts w:cstheme="minorHAnsi"/>
          <w:b/>
          <w:sz w:val="22"/>
          <w:szCs w:val="22"/>
          <w:lang w:bidi="en-US"/>
        </w:rPr>
        <w:t>Employer</w:t>
      </w:r>
      <w:r w:rsidRPr="0042614C">
        <w:rPr>
          <w:rFonts w:cstheme="minorHAnsi"/>
          <w:sz w:val="22"/>
          <w:szCs w:val="22"/>
          <w:lang w:bidi="en-US"/>
        </w:rPr>
        <w:tab/>
        <w:t>:</w:t>
      </w:r>
      <w:r w:rsidRPr="0042614C">
        <w:rPr>
          <w:rFonts w:cstheme="minorHAnsi"/>
          <w:sz w:val="22"/>
          <w:szCs w:val="22"/>
          <w:lang w:bidi="en-US"/>
        </w:rPr>
        <w:tab/>
        <w:t xml:space="preserve"> Sonata Software</w:t>
      </w:r>
    </w:p>
    <w:p w14:paraId="0EB604A8" w14:textId="77777777" w:rsidR="00B97E7B" w:rsidRPr="0042614C" w:rsidRDefault="00B97E7B" w:rsidP="0042614C">
      <w:pPr>
        <w:contextualSpacing/>
        <w:jc w:val="both"/>
        <w:rPr>
          <w:rFonts w:cstheme="minorHAnsi"/>
          <w:sz w:val="22"/>
          <w:szCs w:val="22"/>
          <w:lang w:bidi="en-US"/>
        </w:rPr>
      </w:pPr>
    </w:p>
    <w:p w14:paraId="77DD5A93" w14:textId="77777777" w:rsidR="0042614C" w:rsidRPr="0042614C" w:rsidRDefault="0042614C" w:rsidP="003B7447">
      <w:pPr>
        <w:rPr>
          <w:rFonts w:ascii="Calibri" w:eastAsia="Arial Unicode MS" w:hAnsi="Calibri" w:cs="Arial Unicode MS"/>
          <w:color w:val="000000"/>
          <w:spacing w:val="4"/>
          <w:sz w:val="22"/>
          <w:szCs w:val="22"/>
        </w:rPr>
      </w:pPr>
      <w:r w:rsidRPr="0042614C">
        <w:rPr>
          <w:rFonts w:cstheme="minorHAnsi"/>
          <w:b/>
          <w:bCs/>
          <w:sz w:val="22"/>
          <w:szCs w:val="22"/>
          <w:lang w:val="en-US" w:bidi="en-US"/>
        </w:rPr>
        <w:t>Project Summary:</w:t>
      </w:r>
    </w:p>
    <w:p w14:paraId="01E8A66D" w14:textId="58308A43" w:rsidR="003B7447" w:rsidRPr="0042614C" w:rsidRDefault="003B7447" w:rsidP="003B7447">
      <w:pPr>
        <w:rPr>
          <w:rFonts w:cstheme="minorHAnsi"/>
          <w:sz w:val="22"/>
          <w:szCs w:val="22"/>
        </w:rPr>
      </w:pPr>
      <w:r w:rsidRPr="0042614C">
        <w:rPr>
          <w:rFonts w:cstheme="minorHAnsi"/>
          <w:sz w:val="22"/>
          <w:szCs w:val="22"/>
        </w:rPr>
        <w:t>Development of automated test cases for Microsoft Dynamics Ax</w:t>
      </w:r>
      <w:r w:rsidR="00B3227E">
        <w:rPr>
          <w:rFonts w:cstheme="minorHAnsi"/>
          <w:sz w:val="22"/>
          <w:szCs w:val="22"/>
        </w:rPr>
        <w:t>apta</w:t>
      </w:r>
      <w:r w:rsidRPr="0042614C">
        <w:rPr>
          <w:rFonts w:cstheme="minorHAnsi"/>
          <w:sz w:val="22"/>
          <w:szCs w:val="22"/>
        </w:rPr>
        <w:t>.</w:t>
      </w:r>
    </w:p>
    <w:p w14:paraId="55456229" w14:textId="36B8E891" w:rsidR="003B7447" w:rsidRDefault="003B7447" w:rsidP="003B7447">
      <w:pPr>
        <w:rPr>
          <w:b/>
          <w:bCs/>
          <w:sz w:val="22"/>
          <w:szCs w:val="22"/>
          <w:lang w:bidi="en-US"/>
        </w:rPr>
      </w:pPr>
      <w:r w:rsidRPr="0042614C">
        <w:rPr>
          <w:rFonts w:cstheme="minorHAnsi"/>
          <w:sz w:val="22"/>
          <w:szCs w:val="22"/>
        </w:rPr>
        <w:lastRenderedPageBreak/>
        <w:t xml:space="preserve">This project is to automate the test cases for </w:t>
      </w:r>
      <w:r w:rsidR="00B3227E" w:rsidRPr="0042614C">
        <w:rPr>
          <w:rFonts w:cstheme="minorHAnsi"/>
          <w:sz w:val="22"/>
          <w:szCs w:val="22"/>
        </w:rPr>
        <w:t>unique features</w:t>
      </w:r>
      <w:r w:rsidRPr="0042614C">
        <w:rPr>
          <w:rFonts w:cstheme="minorHAnsi"/>
          <w:sz w:val="22"/>
          <w:szCs w:val="22"/>
        </w:rPr>
        <w:t xml:space="preserve"> present in Microsoft Dynamics Ax. This is </w:t>
      </w:r>
      <w:r w:rsidR="00B3227E" w:rsidRPr="0042614C">
        <w:rPr>
          <w:rFonts w:cstheme="minorHAnsi"/>
          <w:sz w:val="22"/>
          <w:szCs w:val="22"/>
        </w:rPr>
        <w:t>the</w:t>
      </w:r>
      <w:r w:rsidRPr="0042614C">
        <w:rPr>
          <w:rFonts w:cstheme="minorHAnsi"/>
          <w:sz w:val="22"/>
          <w:szCs w:val="22"/>
        </w:rPr>
        <w:t xml:space="preserve"> testing of the UI of Microsoft Dynamics A</w:t>
      </w:r>
      <w:r w:rsidR="00E67BA5">
        <w:rPr>
          <w:rFonts w:cstheme="minorHAnsi"/>
          <w:sz w:val="22"/>
          <w:szCs w:val="22"/>
        </w:rPr>
        <w:t>X</w:t>
      </w:r>
      <w:r w:rsidRPr="0042614C">
        <w:rPr>
          <w:rFonts w:cstheme="minorHAnsi"/>
          <w:sz w:val="22"/>
          <w:szCs w:val="22"/>
        </w:rPr>
        <w:t xml:space="preserve"> to check whether is performing the desired functionality or not. Here we get the TDS/ TC’s from Microsoft and we write the automated test cases using the XPF framework provided by Microsoft. The framework consists of a set of X++ classes and a couple of additional tools which helps us to automate the test case.</w:t>
      </w:r>
      <w:r w:rsidRPr="0042614C">
        <w:rPr>
          <w:b/>
          <w:bCs/>
          <w:sz w:val="22"/>
          <w:szCs w:val="22"/>
          <w:lang w:bidi="en-US"/>
        </w:rPr>
        <w:t xml:space="preserve"> </w:t>
      </w:r>
    </w:p>
    <w:p w14:paraId="61D3B26F" w14:textId="77777777" w:rsidR="003874B8" w:rsidRPr="0042614C" w:rsidRDefault="003874B8" w:rsidP="003874B8">
      <w:pPr>
        <w:tabs>
          <w:tab w:val="left" w:pos="1440"/>
        </w:tabs>
        <w:ind w:left="2160" w:hanging="2160"/>
        <w:rPr>
          <w:rFonts w:cstheme="minorHAnsi"/>
          <w:b/>
          <w:bCs/>
          <w:sz w:val="22"/>
          <w:szCs w:val="22"/>
          <w:lang w:val="en-US" w:bidi="en-US"/>
        </w:rPr>
      </w:pPr>
      <w:r w:rsidRPr="0042614C">
        <w:rPr>
          <w:rFonts w:cstheme="minorHAnsi"/>
          <w:b/>
          <w:bCs/>
          <w:sz w:val="22"/>
          <w:szCs w:val="22"/>
          <w:lang w:val="en-US" w:bidi="en-US"/>
        </w:rPr>
        <w:t>Responsibilities:</w:t>
      </w:r>
    </w:p>
    <w:p w14:paraId="1171409E" w14:textId="77777777" w:rsidR="003B7447" w:rsidRPr="0042614C" w:rsidRDefault="003B7447" w:rsidP="0042614C">
      <w:pPr>
        <w:pStyle w:val="ListParagraph"/>
        <w:numPr>
          <w:ilvl w:val="0"/>
          <w:numId w:val="6"/>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Coding in X++ using XPF framework.</w:t>
      </w:r>
    </w:p>
    <w:p w14:paraId="40C89D47" w14:textId="1B69B076" w:rsidR="003B7447" w:rsidRPr="0042614C" w:rsidRDefault="003B7447" w:rsidP="0042614C">
      <w:pPr>
        <w:pStyle w:val="ListParagraph"/>
        <w:numPr>
          <w:ilvl w:val="0"/>
          <w:numId w:val="6"/>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Analysis, Development and Functional testing on the modules</w:t>
      </w:r>
    </w:p>
    <w:p w14:paraId="6B468941" w14:textId="375439DB" w:rsidR="003B7447" w:rsidRPr="0042614C" w:rsidRDefault="003B7447" w:rsidP="0042614C">
      <w:pPr>
        <w:pStyle w:val="ListParagraph"/>
        <w:numPr>
          <w:ilvl w:val="0"/>
          <w:numId w:val="6"/>
        </w:numPr>
        <w:suppressAutoHyphens/>
        <w:spacing w:before="0" w:line="240" w:lineRule="auto"/>
        <w:jc w:val="both"/>
        <w:rPr>
          <w:rFonts w:asciiTheme="minorHAnsi" w:hAnsiTheme="minorHAnsi" w:cstheme="minorHAnsi"/>
          <w:sz w:val="22"/>
          <w:szCs w:val="22"/>
        </w:rPr>
      </w:pPr>
      <w:r w:rsidRPr="0042614C">
        <w:rPr>
          <w:rFonts w:asciiTheme="minorHAnsi" w:hAnsiTheme="minorHAnsi" w:cstheme="minorHAnsi"/>
          <w:sz w:val="22"/>
          <w:szCs w:val="22"/>
        </w:rPr>
        <w:t xml:space="preserve">Automation of the test cases using the X++ language to </w:t>
      </w:r>
      <w:r w:rsidR="00B3227E" w:rsidRPr="0042614C">
        <w:rPr>
          <w:rFonts w:asciiTheme="minorHAnsi" w:hAnsiTheme="minorHAnsi" w:cstheme="minorHAnsi"/>
          <w:sz w:val="22"/>
          <w:szCs w:val="22"/>
        </w:rPr>
        <w:t>evaluate</w:t>
      </w:r>
      <w:r w:rsidRPr="0042614C">
        <w:rPr>
          <w:rFonts w:asciiTheme="minorHAnsi" w:hAnsiTheme="minorHAnsi" w:cstheme="minorHAnsi"/>
          <w:sz w:val="22"/>
          <w:szCs w:val="22"/>
        </w:rPr>
        <w:t xml:space="preserve"> the required functionality in Axapta for different modules </w:t>
      </w:r>
    </w:p>
    <w:p w14:paraId="0C0C6200" w14:textId="77777777" w:rsidR="003B7447" w:rsidRPr="0042614C" w:rsidRDefault="003B7447" w:rsidP="003B7447">
      <w:pPr>
        <w:rPr>
          <w:rFonts w:ascii="Calibri" w:eastAsia="Arial Unicode MS" w:hAnsi="Calibri" w:cs="Arial Unicode MS"/>
          <w:bCs/>
          <w:color w:val="000000"/>
          <w:spacing w:val="4"/>
          <w:sz w:val="22"/>
          <w:szCs w:val="22"/>
        </w:rPr>
      </w:pPr>
      <w:r w:rsidRPr="0042614C">
        <w:rPr>
          <w:b/>
          <w:sz w:val="22"/>
          <w:szCs w:val="22"/>
          <w:lang w:bidi="en-US"/>
        </w:rPr>
        <w:t>Technologies</w:t>
      </w:r>
      <w:r w:rsidRPr="0042614C">
        <w:rPr>
          <w:b/>
          <w:sz w:val="22"/>
          <w:szCs w:val="22"/>
          <w:lang w:bidi="en-US"/>
        </w:rPr>
        <w:tab/>
      </w:r>
      <w:r w:rsidRPr="0042614C">
        <w:rPr>
          <w:sz w:val="22"/>
          <w:szCs w:val="22"/>
          <w:lang w:bidi="en-US"/>
        </w:rPr>
        <w:t>:</w:t>
      </w:r>
      <w:r w:rsidRPr="0042614C">
        <w:rPr>
          <w:sz w:val="22"/>
          <w:szCs w:val="22"/>
          <w:lang w:bidi="en-US"/>
        </w:rPr>
        <w:tab/>
      </w:r>
      <w:r w:rsidRPr="0042614C">
        <w:rPr>
          <w:rFonts w:ascii="Calibri" w:eastAsia="Arial Unicode MS" w:hAnsi="Calibri" w:cs="Arial Unicode MS"/>
          <w:bCs/>
          <w:color w:val="000000"/>
          <w:spacing w:val="4"/>
          <w:sz w:val="22"/>
          <w:szCs w:val="22"/>
        </w:rPr>
        <w:t xml:space="preserve">X++, XPF, </w:t>
      </w:r>
      <w:r w:rsidRPr="0042614C">
        <w:rPr>
          <w:rFonts w:ascii="Calibri" w:eastAsia="Arial Unicode MS" w:hAnsi="Calibri" w:cs="Arial Unicode MS"/>
          <w:color w:val="000000"/>
          <w:sz w:val="22"/>
          <w:szCs w:val="22"/>
        </w:rPr>
        <w:t xml:space="preserve">MorphX, </w:t>
      </w:r>
      <w:r w:rsidRPr="0042614C">
        <w:rPr>
          <w:rFonts w:ascii="Calibri" w:eastAsia="Arial Unicode MS" w:hAnsi="Calibri" w:cs="Arial Unicode MS"/>
          <w:bCs/>
          <w:color w:val="000000"/>
          <w:spacing w:val="4"/>
          <w:sz w:val="22"/>
          <w:szCs w:val="22"/>
        </w:rPr>
        <w:t>SQL Server 2000</w:t>
      </w:r>
    </w:p>
    <w:p w14:paraId="52185651" w14:textId="77777777" w:rsidR="003B7447" w:rsidRPr="0042614C" w:rsidRDefault="003B7447" w:rsidP="003B7447">
      <w:pPr>
        <w:spacing w:before="20" w:after="20"/>
        <w:rPr>
          <w:rFonts w:eastAsia="Arial Unicode MS" w:cs="Arial Unicode MS"/>
          <w:bCs/>
          <w:color w:val="000000"/>
          <w:spacing w:val="4"/>
          <w:sz w:val="22"/>
          <w:szCs w:val="22"/>
        </w:rPr>
      </w:pPr>
      <w:r w:rsidRPr="0042614C">
        <w:rPr>
          <w:b/>
          <w:sz w:val="22"/>
          <w:szCs w:val="22"/>
        </w:rPr>
        <w:t>Environment</w:t>
      </w:r>
      <w:r w:rsidRPr="0042614C">
        <w:rPr>
          <w:b/>
          <w:sz w:val="22"/>
          <w:szCs w:val="22"/>
        </w:rPr>
        <w:tab/>
      </w:r>
      <w:r w:rsidRPr="0042614C">
        <w:rPr>
          <w:rFonts w:eastAsia="Arial Unicode MS" w:cs="Arial Unicode MS"/>
          <w:color w:val="000000"/>
          <w:spacing w:val="4"/>
          <w:sz w:val="22"/>
          <w:szCs w:val="22"/>
        </w:rPr>
        <w:t>:</w:t>
      </w:r>
      <w:r w:rsidRPr="0042614C">
        <w:rPr>
          <w:rFonts w:eastAsia="Arial Unicode MS" w:cs="Arial Unicode MS"/>
          <w:bCs/>
          <w:color w:val="000000"/>
          <w:spacing w:val="4"/>
          <w:sz w:val="22"/>
          <w:szCs w:val="22"/>
        </w:rPr>
        <w:t xml:space="preserve">   </w:t>
      </w:r>
      <w:r w:rsidRPr="0042614C">
        <w:rPr>
          <w:rFonts w:eastAsia="Arial Unicode MS" w:cs="Arial Unicode MS"/>
          <w:bCs/>
          <w:color w:val="000000"/>
          <w:spacing w:val="4"/>
          <w:sz w:val="22"/>
          <w:szCs w:val="22"/>
        </w:rPr>
        <w:tab/>
        <w:t>Windows Server 2003/2008.</w:t>
      </w:r>
    </w:p>
    <w:p w14:paraId="0AB443BC" w14:textId="77777777" w:rsidR="00AE369D" w:rsidRPr="0042614C" w:rsidRDefault="00AE369D" w:rsidP="00B8081E">
      <w:pPr>
        <w:tabs>
          <w:tab w:val="left" w:pos="1440"/>
        </w:tabs>
        <w:ind w:left="2160" w:hanging="2160"/>
        <w:rPr>
          <w:rFonts w:cstheme="minorHAnsi"/>
          <w:sz w:val="22"/>
          <w:szCs w:val="22"/>
          <w:lang w:bidi="en-US"/>
        </w:rPr>
      </w:pPr>
    </w:p>
    <w:sectPr w:rsidR="00AE369D" w:rsidRPr="0042614C" w:rsidSect="00177BDF">
      <w:headerReference w:type="even" r:id="rId8"/>
      <w:headerReference w:type="default" r:id="rId9"/>
      <w:footerReference w:type="even" r:id="rId10"/>
      <w:footerReference w:type="default" r:id="rId11"/>
      <w:headerReference w:type="first" r:id="rId12"/>
      <w:footerReference w:type="first" r:id="rId13"/>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865DA" w14:textId="77777777" w:rsidR="004F30FF" w:rsidRDefault="004F30FF" w:rsidP="00C8199B">
      <w:pPr>
        <w:spacing w:before="0" w:line="240" w:lineRule="auto"/>
      </w:pPr>
      <w:r>
        <w:separator/>
      </w:r>
    </w:p>
  </w:endnote>
  <w:endnote w:type="continuationSeparator" w:id="0">
    <w:p w14:paraId="763FFAC5" w14:textId="77777777" w:rsidR="004F30FF" w:rsidRDefault="004F30FF" w:rsidP="00C8199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Calibri"/>
    <w:charset w:val="00"/>
    <w:family w:val="auto"/>
    <w:pitch w:val="default"/>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old">
    <w:altName w:val="Arial"/>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87352" w14:textId="77777777" w:rsidR="003A19CD" w:rsidRDefault="003A1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AD96B" w14:textId="46B28B86" w:rsidR="00177BDF" w:rsidRDefault="007E02F8">
    <w:pPr>
      <w:pStyle w:val="Footer"/>
      <w:rPr>
        <w:sz w:val="16"/>
        <w:szCs w:val="16"/>
      </w:rPr>
    </w:pPr>
    <w:r w:rsidRPr="00C100C9">
      <w:rPr>
        <w:sz w:val="16"/>
        <w:szCs w:val="16"/>
      </w:rPr>
      <w:ptab w:relativeTo="margin" w:alignment="center" w:leader="none"/>
    </w:r>
    <w:r w:rsidR="00266830">
      <w:fldChar w:fldCharType="begin"/>
    </w:r>
    <w:r>
      <w:instrText xml:space="preserve"> PAGE  \* Arabic  \* MERGEFORMAT </w:instrText>
    </w:r>
    <w:r w:rsidR="00266830">
      <w:fldChar w:fldCharType="separate"/>
    </w:r>
    <w:r w:rsidR="008A478C" w:rsidRPr="008A478C">
      <w:rPr>
        <w:noProof/>
        <w:sz w:val="16"/>
        <w:szCs w:val="16"/>
      </w:rPr>
      <w:t>7</w:t>
    </w:r>
    <w:r w:rsidR="00266830">
      <w:fldChar w:fldCharType="end"/>
    </w:r>
    <w:r w:rsidRPr="00C100C9">
      <w:rPr>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D02AC" w14:textId="77777777" w:rsidR="003A19CD" w:rsidRDefault="003A19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34869" w14:textId="77777777" w:rsidR="004F30FF" w:rsidRDefault="004F30FF" w:rsidP="00C8199B">
      <w:pPr>
        <w:spacing w:before="0" w:line="240" w:lineRule="auto"/>
      </w:pPr>
      <w:r>
        <w:separator/>
      </w:r>
    </w:p>
  </w:footnote>
  <w:footnote w:type="continuationSeparator" w:id="0">
    <w:p w14:paraId="1AC6F2A3" w14:textId="77777777" w:rsidR="004F30FF" w:rsidRDefault="004F30FF" w:rsidP="00C8199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AC68A" w14:textId="77777777" w:rsidR="003A19CD" w:rsidRDefault="003A19C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E9DC9" w14:textId="77777777" w:rsidR="003A19CD" w:rsidRDefault="003A19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7D342" w14:textId="77777777" w:rsidR="003A19CD" w:rsidRDefault="003A1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Wingdings" w:hAnsi="Wingdings" w:cs="StarSymbol"/>
        <w:sz w:val="18"/>
        <w:szCs w:val="18"/>
      </w:r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Symbol" w:hAnsi="Symbol"/>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4" w15:restartNumberingAfterBreak="0">
    <w:nsid w:val="02215F71"/>
    <w:multiLevelType w:val="hybridMultilevel"/>
    <w:tmpl w:val="34921348"/>
    <w:lvl w:ilvl="0" w:tplc="2F2C001E">
      <w:numFmt w:val="bullet"/>
      <w:lvlText w:val="•"/>
      <w:lvlJc w:val="left"/>
      <w:pPr>
        <w:ind w:left="1440" w:hanging="360"/>
      </w:pPr>
      <w:rPr>
        <w:rFonts w:ascii="Calibri" w:eastAsiaTheme="minorHAnsi" w:hAnsi="Calibri"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03BD24B3"/>
    <w:multiLevelType w:val="hybridMultilevel"/>
    <w:tmpl w:val="404650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6AA3EEE"/>
    <w:multiLevelType w:val="hybridMultilevel"/>
    <w:tmpl w:val="DB0E283E"/>
    <w:lvl w:ilvl="0" w:tplc="14F692B2">
      <w:numFmt w:val="bullet"/>
      <w:lvlText w:val="•"/>
      <w:lvlJc w:val="left"/>
      <w:pPr>
        <w:ind w:left="720" w:hanging="72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1ADC135C"/>
    <w:multiLevelType w:val="hybridMultilevel"/>
    <w:tmpl w:val="BB38D2C8"/>
    <w:lvl w:ilvl="0" w:tplc="FFFFFFFF">
      <w:start w:val="1"/>
      <w:numFmt w:val="bullet"/>
      <w:lvlText w:val=""/>
      <w:lvlJc w:val="left"/>
      <w:pPr>
        <w:tabs>
          <w:tab w:val="num" w:pos="2520"/>
        </w:tabs>
        <w:ind w:left="2520" w:hanging="360"/>
      </w:pPr>
      <w:rPr>
        <w:rFonts w:ascii="Symbol" w:hAnsi="Symbol" w:hint="default"/>
      </w:rPr>
    </w:lvl>
    <w:lvl w:ilvl="1" w:tplc="FFFFFFFF">
      <w:start w:val="1"/>
      <w:numFmt w:val="bullet"/>
      <w:lvlText w:val="o"/>
      <w:lvlJc w:val="left"/>
      <w:pPr>
        <w:tabs>
          <w:tab w:val="num" w:pos="3240"/>
        </w:tabs>
        <w:ind w:left="3240" w:hanging="360"/>
      </w:pPr>
      <w:rPr>
        <w:rFonts w:ascii="Courier New" w:hAnsi="Courier New" w:cs="Courier New" w:hint="default"/>
      </w:rPr>
    </w:lvl>
    <w:lvl w:ilvl="2" w:tplc="FFFFFFFF" w:tentative="1">
      <w:start w:val="1"/>
      <w:numFmt w:val="bullet"/>
      <w:lvlText w:val=""/>
      <w:lvlJc w:val="left"/>
      <w:pPr>
        <w:tabs>
          <w:tab w:val="num" w:pos="3960"/>
        </w:tabs>
        <w:ind w:left="3960" w:hanging="360"/>
      </w:pPr>
      <w:rPr>
        <w:rFonts w:ascii="Wingdings" w:hAnsi="Wingdings" w:hint="default"/>
      </w:rPr>
    </w:lvl>
    <w:lvl w:ilvl="3" w:tplc="FFFFFFFF" w:tentative="1">
      <w:start w:val="1"/>
      <w:numFmt w:val="bullet"/>
      <w:lvlText w:val=""/>
      <w:lvlJc w:val="left"/>
      <w:pPr>
        <w:tabs>
          <w:tab w:val="num" w:pos="4680"/>
        </w:tabs>
        <w:ind w:left="4680" w:hanging="360"/>
      </w:pPr>
      <w:rPr>
        <w:rFonts w:ascii="Symbol" w:hAnsi="Symbol" w:hint="default"/>
      </w:rPr>
    </w:lvl>
    <w:lvl w:ilvl="4" w:tplc="FFFFFFFF" w:tentative="1">
      <w:start w:val="1"/>
      <w:numFmt w:val="bullet"/>
      <w:lvlText w:val="o"/>
      <w:lvlJc w:val="left"/>
      <w:pPr>
        <w:tabs>
          <w:tab w:val="num" w:pos="5400"/>
        </w:tabs>
        <w:ind w:left="5400" w:hanging="360"/>
      </w:pPr>
      <w:rPr>
        <w:rFonts w:ascii="Courier New" w:hAnsi="Courier New" w:cs="Courier New" w:hint="default"/>
      </w:rPr>
    </w:lvl>
    <w:lvl w:ilvl="5" w:tplc="FFFFFFFF" w:tentative="1">
      <w:start w:val="1"/>
      <w:numFmt w:val="bullet"/>
      <w:lvlText w:val=""/>
      <w:lvlJc w:val="left"/>
      <w:pPr>
        <w:tabs>
          <w:tab w:val="num" w:pos="6120"/>
        </w:tabs>
        <w:ind w:left="6120" w:hanging="360"/>
      </w:pPr>
      <w:rPr>
        <w:rFonts w:ascii="Wingdings" w:hAnsi="Wingdings" w:hint="default"/>
      </w:rPr>
    </w:lvl>
    <w:lvl w:ilvl="6" w:tplc="FFFFFFFF" w:tentative="1">
      <w:start w:val="1"/>
      <w:numFmt w:val="bullet"/>
      <w:lvlText w:val=""/>
      <w:lvlJc w:val="left"/>
      <w:pPr>
        <w:tabs>
          <w:tab w:val="num" w:pos="6840"/>
        </w:tabs>
        <w:ind w:left="6840" w:hanging="360"/>
      </w:pPr>
      <w:rPr>
        <w:rFonts w:ascii="Symbol" w:hAnsi="Symbol" w:hint="default"/>
      </w:rPr>
    </w:lvl>
    <w:lvl w:ilvl="7" w:tplc="FFFFFFFF" w:tentative="1">
      <w:start w:val="1"/>
      <w:numFmt w:val="bullet"/>
      <w:lvlText w:val="o"/>
      <w:lvlJc w:val="left"/>
      <w:pPr>
        <w:tabs>
          <w:tab w:val="num" w:pos="7560"/>
        </w:tabs>
        <w:ind w:left="7560" w:hanging="360"/>
      </w:pPr>
      <w:rPr>
        <w:rFonts w:ascii="Courier New" w:hAnsi="Courier New" w:cs="Courier New" w:hint="default"/>
      </w:rPr>
    </w:lvl>
    <w:lvl w:ilvl="8" w:tplc="FFFFFFFF" w:tentative="1">
      <w:start w:val="1"/>
      <w:numFmt w:val="bullet"/>
      <w:lvlText w:val=""/>
      <w:lvlJc w:val="left"/>
      <w:pPr>
        <w:tabs>
          <w:tab w:val="num" w:pos="8280"/>
        </w:tabs>
        <w:ind w:left="8280" w:hanging="360"/>
      </w:pPr>
      <w:rPr>
        <w:rFonts w:ascii="Wingdings" w:hAnsi="Wingdings" w:hint="default"/>
      </w:rPr>
    </w:lvl>
  </w:abstractNum>
  <w:abstractNum w:abstractNumId="8" w15:restartNumberingAfterBreak="0">
    <w:nsid w:val="21AE3ADE"/>
    <w:multiLevelType w:val="hybridMultilevel"/>
    <w:tmpl w:val="52C47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2C41038F"/>
    <w:multiLevelType w:val="hybridMultilevel"/>
    <w:tmpl w:val="0C08DA72"/>
    <w:lvl w:ilvl="0" w:tplc="FFFFFFFF">
      <w:start w:val="1"/>
      <w:numFmt w:val="upperLetter"/>
      <w:lvlText w:val="%1."/>
      <w:lvlJc w:val="left"/>
      <w:pPr>
        <w:tabs>
          <w:tab w:val="num" w:pos="540"/>
        </w:tabs>
        <w:ind w:left="540" w:hanging="360"/>
      </w:pPr>
    </w:lvl>
    <w:lvl w:ilvl="1" w:tplc="E4809B8E">
      <w:start w:val="1"/>
      <w:numFmt w:val="lowerLetter"/>
      <w:lvlText w:val="%2."/>
      <w:lvlJc w:val="left"/>
      <w:pPr>
        <w:tabs>
          <w:tab w:val="num" w:pos="1080"/>
        </w:tabs>
        <w:ind w:left="1080" w:hanging="360"/>
      </w:pPr>
      <w:rPr>
        <w:rFonts w:hint="default"/>
      </w:r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15:restartNumberingAfterBreak="0">
    <w:nsid w:val="30C95AB9"/>
    <w:multiLevelType w:val="hybridMultilevel"/>
    <w:tmpl w:val="836C68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31374028"/>
    <w:multiLevelType w:val="hybridMultilevel"/>
    <w:tmpl w:val="DDCA2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F8341C"/>
    <w:multiLevelType w:val="multilevel"/>
    <w:tmpl w:val="C8A2649A"/>
    <w:lvl w:ilvl="0">
      <w:numFmt w:val="bullet"/>
      <w:lvlText w:val="•"/>
      <w:lvlJc w:val="left"/>
      <w:pPr>
        <w:tabs>
          <w:tab w:val="num" w:pos="360"/>
        </w:tabs>
        <w:ind w:left="360" w:hanging="360"/>
      </w:pPr>
      <w:rPr>
        <w:rFonts w:ascii="Times New Roman" w:eastAsia="Times New Roman" w:hAnsi="Times New Roman" w:cs="Times New Roman" w:hint="default"/>
        <w:b/>
        <w:i w:val="0"/>
        <w:sz w:val="24"/>
        <w:szCs w:val="24"/>
      </w:rPr>
    </w:lvl>
    <w:lvl w:ilvl="1">
      <w:start w:val="1"/>
      <w:numFmt w:val="bullet"/>
      <w:lvlText w:val=""/>
      <w:lvlJc w:val="left"/>
      <w:pPr>
        <w:tabs>
          <w:tab w:val="num" w:pos="432"/>
        </w:tabs>
        <w:ind w:left="432" w:hanging="432"/>
      </w:pPr>
      <w:rPr>
        <w:rFonts w:ascii="Symbol" w:hAnsi="Symbol" w:hint="default"/>
        <w:b/>
        <w:i w:val="0"/>
        <w:sz w:val="18"/>
        <w:szCs w:val="18"/>
      </w:rPr>
    </w:lvl>
    <w:lvl w:ilvl="2">
      <w:start w:val="1"/>
      <w:numFmt w:val="none"/>
      <w:lvlText w:val="%1.%2.%3."/>
      <w:lvlJc w:val="left"/>
      <w:pPr>
        <w:tabs>
          <w:tab w:val="num" w:pos="1080"/>
        </w:tabs>
        <w:ind w:left="864" w:hanging="504"/>
      </w:pPr>
      <w:rPr>
        <w:rFonts w:ascii="Arial Bold" w:hAnsi="Arial Bold" w:hint="default"/>
        <w:b/>
        <w:i w:val="0"/>
        <w:sz w:val="20"/>
        <w:szCs w:val="20"/>
      </w:rPr>
    </w:lvl>
    <w:lvl w:ilvl="3">
      <w:start w:val="1"/>
      <w:numFmt w:val="none"/>
      <w:lvlText w:val="%1.%2.%3.%4."/>
      <w:lvlJc w:val="left"/>
      <w:pPr>
        <w:tabs>
          <w:tab w:val="num" w:pos="1800"/>
        </w:tabs>
        <w:ind w:left="1368" w:hanging="648"/>
      </w:pPr>
      <w:rPr>
        <w:rFonts w:hint="default"/>
      </w:rPr>
    </w:lvl>
    <w:lvl w:ilvl="4">
      <w:start w:val="1"/>
      <w:numFmt w:val="none"/>
      <w:lvlText w:val="%1.%2.%3.%4.%5."/>
      <w:lvlJc w:val="left"/>
      <w:pPr>
        <w:tabs>
          <w:tab w:val="num" w:pos="2160"/>
        </w:tabs>
        <w:ind w:left="1872" w:hanging="792"/>
      </w:pPr>
      <w:rPr>
        <w:rFonts w:hint="default"/>
      </w:rPr>
    </w:lvl>
    <w:lvl w:ilvl="5">
      <w:start w:val="1"/>
      <w:numFmt w:val="none"/>
      <w:lvlText w:val="%1.%2.%3.%4.%5.%6."/>
      <w:lvlJc w:val="left"/>
      <w:pPr>
        <w:tabs>
          <w:tab w:val="num" w:pos="2880"/>
        </w:tabs>
        <w:ind w:left="2376" w:hanging="936"/>
      </w:pPr>
      <w:rPr>
        <w:rFonts w:hint="default"/>
      </w:rPr>
    </w:lvl>
    <w:lvl w:ilvl="6">
      <w:start w:val="1"/>
      <w:numFmt w:val="none"/>
      <w:lvlText w:val="%1.%2.%3.%4.%5.%6.%7."/>
      <w:lvlJc w:val="left"/>
      <w:pPr>
        <w:tabs>
          <w:tab w:val="num" w:pos="3240"/>
        </w:tabs>
        <w:ind w:left="2880" w:hanging="1080"/>
      </w:pPr>
      <w:rPr>
        <w:rFonts w:hint="default"/>
      </w:rPr>
    </w:lvl>
    <w:lvl w:ilvl="7">
      <w:start w:val="1"/>
      <w:numFmt w:val="none"/>
      <w:lvlText w:val="%1.%2.%3.%4.%5.%6.%7.%8."/>
      <w:lvlJc w:val="left"/>
      <w:pPr>
        <w:tabs>
          <w:tab w:val="num" w:pos="3960"/>
        </w:tabs>
        <w:ind w:left="3384" w:hanging="1224"/>
      </w:pPr>
      <w:rPr>
        <w:rFonts w:hint="default"/>
      </w:rPr>
    </w:lvl>
    <w:lvl w:ilvl="8">
      <w:start w:val="1"/>
      <w:numFmt w:val="none"/>
      <w:lvlText w:val="%1.%2.%3.%4.%5.%6.%7.%8.%9."/>
      <w:lvlJc w:val="left"/>
      <w:pPr>
        <w:tabs>
          <w:tab w:val="num" w:pos="4680"/>
        </w:tabs>
        <w:ind w:left="3960" w:hanging="1440"/>
      </w:pPr>
      <w:rPr>
        <w:rFonts w:hint="default"/>
      </w:rPr>
    </w:lvl>
  </w:abstractNum>
  <w:abstractNum w:abstractNumId="13" w15:restartNumberingAfterBreak="0">
    <w:nsid w:val="39647737"/>
    <w:multiLevelType w:val="hybridMultilevel"/>
    <w:tmpl w:val="037A9D4E"/>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447C0581"/>
    <w:multiLevelType w:val="hybridMultilevel"/>
    <w:tmpl w:val="9CF01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1D30DA"/>
    <w:multiLevelType w:val="multilevel"/>
    <w:tmpl w:val="C2D4E884"/>
    <w:lvl w:ilvl="0">
      <w:start w:val="1"/>
      <w:numFmt w:val="bullet"/>
      <w:lvlText w:val=""/>
      <w:lvlJc w:val="left"/>
      <w:pPr>
        <w:tabs>
          <w:tab w:val="num" w:pos="720"/>
        </w:tabs>
        <w:ind w:left="720" w:hanging="360"/>
      </w:pPr>
      <w:rPr>
        <w:rFonts w:ascii="Wingdings" w:hAnsi="Wingdings" w:hint="default"/>
        <w:b w:val="0"/>
        <w:i w:val="0"/>
        <w:smallCaps w:val="0"/>
        <w:strike w:val="0"/>
        <w:color w:val="000000"/>
        <w:sz w:val="20"/>
        <w:u w:val="none"/>
        <w:vertAlign w:val="baseline"/>
      </w:rPr>
    </w:lvl>
    <w:lvl w:ilvl="1">
      <w:start w:val="1"/>
      <w:numFmt w:val="bullet"/>
      <w:lvlText w:val="○"/>
      <w:lvlJc w:val="left"/>
      <w:pPr>
        <w:ind w:left="1440"/>
      </w:pPr>
      <w:rPr>
        <w:rFonts w:ascii="Courier New" w:eastAsia="Times New Roman" w:hAnsi="Courier New"/>
        <w:b w:val="0"/>
        <w:i w:val="0"/>
        <w:smallCaps w:val="0"/>
        <w:strike w:val="0"/>
        <w:color w:val="000000"/>
        <w:sz w:val="20"/>
        <w:u w:val="none"/>
        <w:vertAlign w:val="baseline"/>
      </w:rPr>
    </w:lvl>
    <w:lvl w:ilvl="2">
      <w:start w:val="1"/>
      <w:numFmt w:val="bullet"/>
      <w:lvlText w:val="■"/>
      <w:lvlJc w:val="left"/>
      <w:pPr>
        <w:ind w:left="2160"/>
      </w:pPr>
      <w:rPr>
        <w:rFonts w:ascii="Verdana" w:eastAsia="Times New Roman" w:hAnsi="Verdana"/>
        <w:b w:val="0"/>
        <w:i w:val="0"/>
        <w:smallCaps w:val="0"/>
        <w:strike w:val="0"/>
        <w:color w:val="000000"/>
        <w:sz w:val="20"/>
        <w:u w:val="none"/>
        <w:vertAlign w:val="baseline"/>
      </w:rPr>
    </w:lvl>
    <w:lvl w:ilvl="3">
      <w:start w:val="1"/>
      <w:numFmt w:val="bullet"/>
      <w:lvlText w:val="●"/>
      <w:lvlJc w:val="left"/>
      <w:pPr>
        <w:ind w:left="2880"/>
      </w:pPr>
      <w:rPr>
        <w:rFonts w:ascii="Verdana" w:eastAsia="Times New Roman" w:hAnsi="Verdana"/>
        <w:b w:val="0"/>
        <w:i w:val="0"/>
        <w:smallCaps w:val="0"/>
        <w:strike w:val="0"/>
        <w:color w:val="000000"/>
        <w:sz w:val="20"/>
        <w:u w:val="none"/>
        <w:vertAlign w:val="baseline"/>
      </w:rPr>
    </w:lvl>
    <w:lvl w:ilvl="4">
      <w:start w:val="1"/>
      <w:numFmt w:val="bullet"/>
      <w:lvlText w:val="○"/>
      <w:lvlJc w:val="left"/>
      <w:pPr>
        <w:ind w:left="3600"/>
      </w:pPr>
      <w:rPr>
        <w:rFonts w:ascii="Courier New" w:eastAsia="Times New Roman" w:hAnsi="Courier New"/>
        <w:b w:val="0"/>
        <w:i w:val="0"/>
        <w:smallCaps w:val="0"/>
        <w:strike w:val="0"/>
        <w:color w:val="000000"/>
        <w:sz w:val="20"/>
        <w:u w:val="none"/>
        <w:vertAlign w:val="baseline"/>
      </w:rPr>
    </w:lvl>
    <w:lvl w:ilvl="5">
      <w:start w:val="1"/>
      <w:numFmt w:val="bullet"/>
      <w:lvlText w:val="■"/>
      <w:lvlJc w:val="left"/>
      <w:pPr>
        <w:ind w:left="4320"/>
      </w:pPr>
      <w:rPr>
        <w:rFonts w:ascii="Verdana" w:eastAsia="Times New Roman" w:hAnsi="Verdana"/>
        <w:b w:val="0"/>
        <w:i w:val="0"/>
        <w:smallCaps w:val="0"/>
        <w:strike w:val="0"/>
        <w:color w:val="000000"/>
        <w:sz w:val="20"/>
        <w:u w:val="none"/>
        <w:vertAlign w:val="baseline"/>
      </w:rPr>
    </w:lvl>
    <w:lvl w:ilvl="6">
      <w:start w:val="1"/>
      <w:numFmt w:val="bullet"/>
      <w:lvlText w:val="●"/>
      <w:lvlJc w:val="left"/>
      <w:pPr>
        <w:ind w:left="5040"/>
      </w:pPr>
      <w:rPr>
        <w:rFonts w:ascii="Verdana" w:eastAsia="Times New Roman" w:hAnsi="Verdana"/>
        <w:b w:val="0"/>
        <w:i w:val="0"/>
        <w:smallCaps w:val="0"/>
        <w:strike w:val="0"/>
        <w:color w:val="000000"/>
        <w:sz w:val="20"/>
        <w:u w:val="none"/>
        <w:vertAlign w:val="baseline"/>
      </w:rPr>
    </w:lvl>
    <w:lvl w:ilvl="7">
      <w:start w:val="1"/>
      <w:numFmt w:val="bullet"/>
      <w:lvlText w:val="○"/>
      <w:lvlJc w:val="left"/>
      <w:pPr>
        <w:ind w:left="5760"/>
      </w:pPr>
      <w:rPr>
        <w:rFonts w:ascii="Courier New" w:eastAsia="Times New Roman" w:hAnsi="Courier New"/>
        <w:b w:val="0"/>
        <w:i w:val="0"/>
        <w:smallCaps w:val="0"/>
        <w:strike w:val="0"/>
        <w:color w:val="000000"/>
        <w:sz w:val="20"/>
        <w:u w:val="none"/>
        <w:vertAlign w:val="baseline"/>
      </w:rPr>
    </w:lvl>
    <w:lvl w:ilvl="8">
      <w:start w:val="1"/>
      <w:numFmt w:val="bullet"/>
      <w:lvlText w:val="■"/>
      <w:lvlJc w:val="left"/>
      <w:pPr>
        <w:ind w:left="6480"/>
      </w:pPr>
      <w:rPr>
        <w:rFonts w:ascii="Verdana" w:eastAsia="Times New Roman" w:hAnsi="Verdana"/>
        <w:b w:val="0"/>
        <w:i w:val="0"/>
        <w:smallCaps w:val="0"/>
        <w:strike w:val="0"/>
        <w:color w:val="000000"/>
        <w:sz w:val="20"/>
        <w:u w:val="none"/>
        <w:vertAlign w:val="baseline"/>
      </w:rPr>
    </w:lvl>
  </w:abstractNum>
  <w:abstractNum w:abstractNumId="16" w15:restartNumberingAfterBreak="0">
    <w:nsid w:val="50D40BC2"/>
    <w:multiLevelType w:val="hybridMultilevel"/>
    <w:tmpl w:val="A6D83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AA188F"/>
    <w:multiLevelType w:val="hybridMultilevel"/>
    <w:tmpl w:val="25F2391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5A9A1D7C"/>
    <w:multiLevelType w:val="hybridMultilevel"/>
    <w:tmpl w:val="84180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64CA613B"/>
    <w:multiLevelType w:val="hybridMultilevel"/>
    <w:tmpl w:val="ACAE34EE"/>
    <w:lvl w:ilvl="0" w:tplc="1780EA9A">
      <w:start w:val="1"/>
      <w:numFmt w:val="bullet"/>
      <w:lvlText w:val=""/>
      <w:lvlJc w:val="left"/>
      <w:pPr>
        <w:tabs>
          <w:tab w:val="num" w:pos="360"/>
        </w:tabs>
        <w:ind w:left="360" w:hanging="360"/>
      </w:pPr>
      <w:rPr>
        <w:rFonts w:ascii="Symbol" w:hAnsi="Symbol" w:hint="default"/>
      </w:rPr>
    </w:lvl>
    <w:lvl w:ilvl="1" w:tplc="D7FEEE40">
      <w:start w:val="1"/>
      <w:numFmt w:val="bullet"/>
      <w:lvlText w:val="o"/>
      <w:lvlJc w:val="left"/>
      <w:pPr>
        <w:tabs>
          <w:tab w:val="num" w:pos="1080"/>
        </w:tabs>
        <w:ind w:left="1080" w:hanging="360"/>
      </w:pPr>
      <w:rPr>
        <w:rFonts w:ascii="Courier New" w:hAnsi="Courier New" w:cs="Courier New" w:hint="default"/>
      </w:rPr>
    </w:lvl>
    <w:lvl w:ilvl="2" w:tplc="BB620F6C" w:tentative="1">
      <w:start w:val="1"/>
      <w:numFmt w:val="bullet"/>
      <w:lvlText w:val=""/>
      <w:lvlJc w:val="left"/>
      <w:pPr>
        <w:tabs>
          <w:tab w:val="num" w:pos="1800"/>
        </w:tabs>
        <w:ind w:left="1800" w:hanging="360"/>
      </w:pPr>
      <w:rPr>
        <w:rFonts w:ascii="Wingdings" w:hAnsi="Wingdings" w:hint="default"/>
      </w:rPr>
    </w:lvl>
    <w:lvl w:ilvl="3" w:tplc="0660136A" w:tentative="1">
      <w:start w:val="1"/>
      <w:numFmt w:val="bullet"/>
      <w:lvlText w:val=""/>
      <w:lvlJc w:val="left"/>
      <w:pPr>
        <w:tabs>
          <w:tab w:val="num" w:pos="2520"/>
        </w:tabs>
        <w:ind w:left="2520" w:hanging="360"/>
      </w:pPr>
      <w:rPr>
        <w:rFonts w:ascii="Symbol" w:hAnsi="Symbol" w:hint="default"/>
      </w:rPr>
    </w:lvl>
    <w:lvl w:ilvl="4" w:tplc="11183B98" w:tentative="1">
      <w:start w:val="1"/>
      <w:numFmt w:val="bullet"/>
      <w:lvlText w:val="o"/>
      <w:lvlJc w:val="left"/>
      <w:pPr>
        <w:tabs>
          <w:tab w:val="num" w:pos="3240"/>
        </w:tabs>
        <w:ind w:left="3240" w:hanging="360"/>
      </w:pPr>
      <w:rPr>
        <w:rFonts w:ascii="Courier New" w:hAnsi="Courier New" w:cs="Courier New" w:hint="default"/>
      </w:rPr>
    </w:lvl>
    <w:lvl w:ilvl="5" w:tplc="AEB62BD4" w:tentative="1">
      <w:start w:val="1"/>
      <w:numFmt w:val="bullet"/>
      <w:lvlText w:val=""/>
      <w:lvlJc w:val="left"/>
      <w:pPr>
        <w:tabs>
          <w:tab w:val="num" w:pos="3960"/>
        </w:tabs>
        <w:ind w:left="3960" w:hanging="360"/>
      </w:pPr>
      <w:rPr>
        <w:rFonts w:ascii="Wingdings" w:hAnsi="Wingdings" w:hint="default"/>
      </w:rPr>
    </w:lvl>
    <w:lvl w:ilvl="6" w:tplc="A93C0692" w:tentative="1">
      <w:start w:val="1"/>
      <w:numFmt w:val="bullet"/>
      <w:lvlText w:val=""/>
      <w:lvlJc w:val="left"/>
      <w:pPr>
        <w:tabs>
          <w:tab w:val="num" w:pos="4680"/>
        </w:tabs>
        <w:ind w:left="4680" w:hanging="360"/>
      </w:pPr>
      <w:rPr>
        <w:rFonts w:ascii="Symbol" w:hAnsi="Symbol" w:hint="default"/>
      </w:rPr>
    </w:lvl>
    <w:lvl w:ilvl="7" w:tplc="8F88E40A" w:tentative="1">
      <w:start w:val="1"/>
      <w:numFmt w:val="bullet"/>
      <w:lvlText w:val="o"/>
      <w:lvlJc w:val="left"/>
      <w:pPr>
        <w:tabs>
          <w:tab w:val="num" w:pos="5400"/>
        </w:tabs>
        <w:ind w:left="5400" w:hanging="360"/>
      </w:pPr>
      <w:rPr>
        <w:rFonts w:ascii="Courier New" w:hAnsi="Courier New" w:cs="Courier New" w:hint="default"/>
      </w:rPr>
    </w:lvl>
    <w:lvl w:ilvl="8" w:tplc="DA00DA76"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D581CD3"/>
    <w:multiLevelType w:val="hybridMultilevel"/>
    <w:tmpl w:val="02803780"/>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3210202"/>
    <w:multiLevelType w:val="hybridMultilevel"/>
    <w:tmpl w:val="A7201C8C"/>
    <w:lvl w:ilvl="0" w:tplc="F1563972">
      <w:numFmt w:val="bullet"/>
      <w:lvlText w:val=""/>
      <w:lvlJc w:val="left"/>
      <w:pPr>
        <w:ind w:left="735" w:hanging="375"/>
      </w:pPr>
      <w:rPr>
        <w:rFonts w:ascii="Symbol" w:eastAsia="Calibri" w:hAnsi="Symbol" w:cs="Calibri" w:hint="default"/>
        <w:sz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735B2B59"/>
    <w:multiLevelType w:val="hybridMultilevel"/>
    <w:tmpl w:val="44A4CD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8D1B95"/>
    <w:multiLevelType w:val="hybridMultilevel"/>
    <w:tmpl w:val="0B5A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D613EB1"/>
    <w:multiLevelType w:val="hybridMultilevel"/>
    <w:tmpl w:val="A5BED9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19"/>
  </w:num>
  <w:num w:numId="4">
    <w:abstractNumId w:val="13"/>
  </w:num>
  <w:num w:numId="5">
    <w:abstractNumId w:val="17"/>
  </w:num>
  <w:num w:numId="6">
    <w:abstractNumId w:val="4"/>
  </w:num>
  <w:num w:numId="7">
    <w:abstractNumId w:val="6"/>
  </w:num>
  <w:num w:numId="8">
    <w:abstractNumId w:val="12"/>
  </w:num>
  <w:num w:numId="9">
    <w:abstractNumId w:val="9"/>
  </w:num>
  <w:num w:numId="10">
    <w:abstractNumId w:val="16"/>
  </w:num>
  <w:num w:numId="11">
    <w:abstractNumId w:val="11"/>
  </w:num>
  <w:num w:numId="12">
    <w:abstractNumId w:val="8"/>
  </w:num>
  <w:num w:numId="13">
    <w:abstractNumId w:val="15"/>
  </w:num>
  <w:num w:numId="14">
    <w:abstractNumId w:val="18"/>
  </w:num>
  <w:num w:numId="15">
    <w:abstractNumId w:val="5"/>
  </w:num>
  <w:num w:numId="16">
    <w:abstractNumId w:val="21"/>
  </w:num>
  <w:num w:numId="17">
    <w:abstractNumId w:val="10"/>
  </w:num>
  <w:num w:numId="18">
    <w:abstractNumId w:val="23"/>
  </w:num>
  <w:num w:numId="19">
    <w:abstractNumId w:val="7"/>
  </w:num>
  <w:num w:numId="20">
    <w:abstractNumId w:val="20"/>
  </w:num>
  <w:num w:numId="21">
    <w:abstractNumId w:val="1"/>
  </w:num>
  <w:num w:numId="22">
    <w:abstractNumId w:val="2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E7B"/>
    <w:rsid w:val="0000309B"/>
    <w:rsid w:val="00006A7C"/>
    <w:rsid w:val="00006E67"/>
    <w:rsid w:val="00007062"/>
    <w:rsid w:val="00014BF1"/>
    <w:rsid w:val="00017DDE"/>
    <w:rsid w:val="00025DBE"/>
    <w:rsid w:val="00030AE1"/>
    <w:rsid w:val="00035EA9"/>
    <w:rsid w:val="000404EA"/>
    <w:rsid w:val="000444CC"/>
    <w:rsid w:val="00044A0A"/>
    <w:rsid w:val="0004553B"/>
    <w:rsid w:val="00050C04"/>
    <w:rsid w:val="00050E59"/>
    <w:rsid w:val="000526AE"/>
    <w:rsid w:val="00052738"/>
    <w:rsid w:val="00057CDE"/>
    <w:rsid w:val="00075F54"/>
    <w:rsid w:val="00085EA6"/>
    <w:rsid w:val="000935FB"/>
    <w:rsid w:val="00093C74"/>
    <w:rsid w:val="000A32CF"/>
    <w:rsid w:val="000A3A41"/>
    <w:rsid w:val="000A57D9"/>
    <w:rsid w:val="000B462B"/>
    <w:rsid w:val="000B507A"/>
    <w:rsid w:val="000C25A7"/>
    <w:rsid w:val="000D1875"/>
    <w:rsid w:val="000D7B8A"/>
    <w:rsid w:val="000E151D"/>
    <w:rsid w:val="000E2CE2"/>
    <w:rsid w:val="000E62D4"/>
    <w:rsid w:val="000E7A5E"/>
    <w:rsid w:val="000F1EDA"/>
    <w:rsid w:val="00102280"/>
    <w:rsid w:val="001023FC"/>
    <w:rsid w:val="00102E94"/>
    <w:rsid w:val="00102FD0"/>
    <w:rsid w:val="00103760"/>
    <w:rsid w:val="0011120D"/>
    <w:rsid w:val="00122301"/>
    <w:rsid w:val="00127C67"/>
    <w:rsid w:val="00127EE1"/>
    <w:rsid w:val="00132378"/>
    <w:rsid w:val="0014040F"/>
    <w:rsid w:val="001417F2"/>
    <w:rsid w:val="00142CA5"/>
    <w:rsid w:val="00153F1A"/>
    <w:rsid w:val="00157977"/>
    <w:rsid w:val="0016684C"/>
    <w:rsid w:val="00170162"/>
    <w:rsid w:val="00171A24"/>
    <w:rsid w:val="001777E1"/>
    <w:rsid w:val="00183BE9"/>
    <w:rsid w:val="00186633"/>
    <w:rsid w:val="001909E6"/>
    <w:rsid w:val="00191DF9"/>
    <w:rsid w:val="00192274"/>
    <w:rsid w:val="00196890"/>
    <w:rsid w:val="001A0607"/>
    <w:rsid w:val="001A307A"/>
    <w:rsid w:val="001A31D4"/>
    <w:rsid w:val="001A61D9"/>
    <w:rsid w:val="001A7300"/>
    <w:rsid w:val="001B14F8"/>
    <w:rsid w:val="001B7E40"/>
    <w:rsid w:val="001C4AC0"/>
    <w:rsid w:val="001C4D99"/>
    <w:rsid w:val="001D13D1"/>
    <w:rsid w:val="001D3590"/>
    <w:rsid w:val="001D5C3A"/>
    <w:rsid w:val="001E0B38"/>
    <w:rsid w:val="001E2439"/>
    <w:rsid w:val="001E32D4"/>
    <w:rsid w:val="001E7B99"/>
    <w:rsid w:val="001F2132"/>
    <w:rsid w:val="001F48AE"/>
    <w:rsid w:val="00203989"/>
    <w:rsid w:val="00205808"/>
    <w:rsid w:val="00210B4C"/>
    <w:rsid w:val="00211B70"/>
    <w:rsid w:val="00216B19"/>
    <w:rsid w:val="00232C76"/>
    <w:rsid w:val="002353E8"/>
    <w:rsid w:val="00237933"/>
    <w:rsid w:val="00240434"/>
    <w:rsid w:val="00243402"/>
    <w:rsid w:val="00246972"/>
    <w:rsid w:val="00251E58"/>
    <w:rsid w:val="00255493"/>
    <w:rsid w:val="00255B67"/>
    <w:rsid w:val="002603E8"/>
    <w:rsid w:val="00261537"/>
    <w:rsid w:val="00266830"/>
    <w:rsid w:val="00270CC8"/>
    <w:rsid w:val="00273A3E"/>
    <w:rsid w:val="0027748B"/>
    <w:rsid w:val="00284344"/>
    <w:rsid w:val="002859DE"/>
    <w:rsid w:val="00286B06"/>
    <w:rsid w:val="00290D23"/>
    <w:rsid w:val="002975A0"/>
    <w:rsid w:val="002A1379"/>
    <w:rsid w:val="002A17A8"/>
    <w:rsid w:val="002B18D2"/>
    <w:rsid w:val="002B260B"/>
    <w:rsid w:val="002B312A"/>
    <w:rsid w:val="002B37C9"/>
    <w:rsid w:val="002C2CA0"/>
    <w:rsid w:val="002D2ADA"/>
    <w:rsid w:val="002E079B"/>
    <w:rsid w:val="002F5192"/>
    <w:rsid w:val="002F519F"/>
    <w:rsid w:val="002F71CA"/>
    <w:rsid w:val="00311D3B"/>
    <w:rsid w:val="00314C11"/>
    <w:rsid w:val="00314C73"/>
    <w:rsid w:val="00321C7A"/>
    <w:rsid w:val="003221D9"/>
    <w:rsid w:val="00325DF0"/>
    <w:rsid w:val="00330AAF"/>
    <w:rsid w:val="00337DD4"/>
    <w:rsid w:val="003452D8"/>
    <w:rsid w:val="0034574D"/>
    <w:rsid w:val="00346043"/>
    <w:rsid w:val="00350803"/>
    <w:rsid w:val="00351EA4"/>
    <w:rsid w:val="0035294B"/>
    <w:rsid w:val="00355BB5"/>
    <w:rsid w:val="003626E1"/>
    <w:rsid w:val="0037452D"/>
    <w:rsid w:val="00375B0D"/>
    <w:rsid w:val="00380D9D"/>
    <w:rsid w:val="00385E60"/>
    <w:rsid w:val="00386AF1"/>
    <w:rsid w:val="003874B8"/>
    <w:rsid w:val="003931EB"/>
    <w:rsid w:val="00393BAF"/>
    <w:rsid w:val="003A06C7"/>
    <w:rsid w:val="003A19CD"/>
    <w:rsid w:val="003A2B4C"/>
    <w:rsid w:val="003A44EA"/>
    <w:rsid w:val="003A50E4"/>
    <w:rsid w:val="003A553A"/>
    <w:rsid w:val="003A7E55"/>
    <w:rsid w:val="003B2A20"/>
    <w:rsid w:val="003B7447"/>
    <w:rsid w:val="003B75BB"/>
    <w:rsid w:val="003D2BA8"/>
    <w:rsid w:val="003D2F1E"/>
    <w:rsid w:val="003E0120"/>
    <w:rsid w:val="003E1293"/>
    <w:rsid w:val="003E1A8F"/>
    <w:rsid w:val="00407679"/>
    <w:rsid w:val="00407E9E"/>
    <w:rsid w:val="0041753A"/>
    <w:rsid w:val="004212E8"/>
    <w:rsid w:val="00421F22"/>
    <w:rsid w:val="00423F35"/>
    <w:rsid w:val="004254B6"/>
    <w:rsid w:val="0042614C"/>
    <w:rsid w:val="00433E62"/>
    <w:rsid w:val="004351E6"/>
    <w:rsid w:val="00455FCC"/>
    <w:rsid w:val="00461AAE"/>
    <w:rsid w:val="00464139"/>
    <w:rsid w:val="0047030A"/>
    <w:rsid w:val="00473E5B"/>
    <w:rsid w:val="004805E0"/>
    <w:rsid w:val="00481C4E"/>
    <w:rsid w:val="00483ED1"/>
    <w:rsid w:val="00486DAB"/>
    <w:rsid w:val="004919D5"/>
    <w:rsid w:val="00495C03"/>
    <w:rsid w:val="00496267"/>
    <w:rsid w:val="004A0827"/>
    <w:rsid w:val="004B0664"/>
    <w:rsid w:val="004B5B8B"/>
    <w:rsid w:val="004B7CAF"/>
    <w:rsid w:val="004C07DC"/>
    <w:rsid w:val="004D03BA"/>
    <w:rsid w:val="004D2E61"/>
    <w:rsid w:val="004D7B5A"/>
    <w:rsid w:val="004E089F"/>
    <w:rsid w:val="004E24D7"/>
    <w:rsid w:val="004E31ED"/>
    <w:rsid w:val="004E7F60"/>
    <w:rsid w:val="004F26F8"/>
    <w:rsid w:val="004F30FF"/>
    <w:rsid w:val="004F7708"/>
    <w:rsid w:val="00506C09"/>
    <w:rsid w:val="00515B83"/>
    <w:rsid w:val="00520B69"/>
    <w:rsid w:val="00525F64"/>
    <w:rsid w:val="00530F97"/>
    <w:rsid w:val="00545BE3"/>
    <w:rsid w:val="005464D1"/>
    <w:rsid w:val="0055266B"/>
    <w:rsid w:val="005566AB"/>
    <w:rsid w:val="00576EAC"/>
    <w:rsid w:val="00591D2F"/>
    <w:rsid w:val="005A2350"/>
    <w:rsid w:val="005A4980"/>
    <w:rsid w:val="005C0571"/>
    <w:rsid w:val="005E246C"/>
    <w:rsid w:val="005E27D3"/>
    <w:rsid w:val="005F2063"/>
    <w:rsid w:val="006017AE"/>
    <w:rsid w:val="00604C4E"/>
    <w:rsid w:val="006209A1"/>
    <w:rsid w:val="00622750"/>
    <w:rsid w:val="006275F1"/>
    <w:rsid w:val="00633D2D"/>
    <w:rsid w:val="00634C93"/>
    <w:rsid w:val="006356C9"/>
    <w:rsid w:val="0063601B"/>
    <w:rsid w:val="0064014A"/>
    <w:rsid w:val="00640F7C"/>
    <w:rsid w:val="0065023B"/>
    <w:rsid w:val="0065178C"/>
    <w:rsid w:val="00651ECF"/>
    <w:rsid w:val="00653419"/>
    <w:rsid w:val="00656FDE"/>
    <w:rsid w:val="00661E85"/>
    <w:rsid w:val="00665696"/>
    <w:rsid w:val="0066766D"/>
    <w:rsid w:val="00671EC4"/>
    <w:rsid w:val="00673F1C"/>
    <w:rsid w:val="006842EA"/>
    <w:rsid w:val="006879C7"/>
    <w:rsid w:val="00691644"/>
    <w:rsid w:val="006928AE"/>
    <w:rsid w:val="006A108D"/>
    <w:rsid w:val="006A1A54"/>
    <w:rsid w:val="006A2ECD"/>
    <w:rsid w:val="006B0498"/>
    <w:rsid w:val="006B3392"/>
    <w:rsid w:val="006B5390"/>
    <w:rsid w:val="006C5416"/>
    <w:rsid w:val="006C7A94"/>
    <w:rsid w:val="006D101B"/>
    <w:rsid w:val="006D6B06"/>
    <w:rsid w:val="006F005F"/>
    <w:rsid w:val="006F0CC8"/>
    <w:rsid w:val="006F153C"/>
    <w:rsid w:val="006F6CBB"/>
    <w:rsid w:val="006F792C"/>
    <w:rsid w:val="00703B4E"/>
    <w:rsid w:val="00712090"/>
    <w:rsid w:val="00714C56"/>
    <w:rsid w:val="00720A19"/>
    <w:rsid w:val="0072467C"/>
    <w:rsid w:val="007264AD"/>
    <w:rsid w:val="00727B4D"/>
    <w:rsid w:val="00731FC9"/>
    <w:rsid w:val="00737225"/>
    <w:rsid w:val="007446EE"/>
    <w:rsid w:val="00746FAD"/>
    <w:rsid w:val="0075507E"/>
    <w:rsid w:val="00755260"/>
    <w:rsid w:val="00760A88"/>
    <w:rsid w:val="007637A0"/>
    <w:rsid w:val="007715F8"/>
    <w:rsid w:val="007732DB"/>
    <w:rsid w:val="007742F6"/>
    <w:rsid w:val="00775062"/>
    <w:rsid w:val="00776921"/>
    <w:rsid w:val="00783880"/>
    <w:rsid w:val="00792BE8"/>
    <w:rsid w:val="007A3100"/>
    <w:rsid w:val="007A4A78"/>
    <w:rsid w:val="007A4C9D"/>
    <w:rsid w:val="007B67E2"/>
    <w:rsid w:val="007B701B"/>
    <w:rsid w:val="007B74D4"/>
    <w:rsid w:val="007B7827"/>
    <w:rsid w:val="007C6349"/>
    <w:rsid w:val="007D00F3"/>
    <w:rsid w:val="007D054F"/>
    <w:rsid w:val="007E02F8"/>
    <w:rsid w:val="007E2DC0"/>
    <w:rsid w:val="007E5AF4"/>
    <w:rsid w:val="007E69CB"/>
    <w:rsid w:val="007E76C9"/>
    <w:rsid w:val="007E784C"/>
    <w:rsid w:val="007E7AE4"/>
    <w:rsid w:val="007F09F8"/>
    <w:rsid w:val="007F6522"/>
    <w:rsid w:val="007F73F3"/>
    <w:rsid w:val="007F7C8E"/>
    <w:rsid w:val="007F7DA3"/>
    <w:rsid w:val="00812857"/>
    <w:rsid w:val="00816D41"/>
    <w:rsid w:val="00816E59"/>
    <w:rsid w:val="00822DF8"/>
    <w:rsid w:val="00823EE7"/>
    <w:rsid w:val="00827618"/>
    <w:rsid w:val="00842990"/>
    <w:rsid w:val="00845582"/>
    <w:rsid w:val="0084580F"/>
    <w:rsid w:val="008465F0"/>
    <w:rsid w:val="00853563"/>
    <w:rsid w:val="00855295"/>
    <w:rsid w:val="0086578C"/>
    <w:rsid w:val="00872E47"/>
    <w:rsid w:val="00874A19"/>
    <w:rsid w:val="00884E84"/>
    <w:rsid w:val="00885014"/>
    <w:rsid w:val="00885708"/>
    <w:rsid w:val="008A07C3"/>
    <w:rsid w:val="008A478C"/>
    <w:rsid w:val="008A4B47"/>
    <w:rsid w:val="008B10AC"/>
    <w:rsid w:val="008B64CF"/>
    <w:rsid w:val="008C02A4"/>
    <w:rsid w:val="008C6735"/>
    <w:rsid w:val="008C74ED"/>
    <w:rsid w:val="008D2DDD"/>
    <w:rsid w:val="008D584A"/>
    <w:rsid w:val="008E1BC1"/>
    <w:rsid w:val="008E422B"/>
    <w:rsid w:val="008E49E5"/>
    <w:rsid w:val="008F3C4C"/>
    <w:rsid w:val="008F4C00"/>
    <w:rsid w:val="009100A1"/>
    <w:rsid w:val="00920C21"/>
    <w:rsid w:val="00923A2D"/>
    <w:rsid w:val="00930A23"/>
    <w:rsid w:val="009328C3"/>
    <w:rsid w:val="00933AA2"/>
    <w:rsid w:val="00941ACD"/>
    <w:rsid w:val="00946967"/>
    <w:rsid w:val="0095371E"/>
    <w:rsid w:val="00953CCE"/>
    <w:rsid w:val="00956866"/>
    <w:rsid w:val="00962679"/>
    <w:rsid w:val="00965187"/>
    <w:rsid w:val="009675B5"/>
    <w:rsid w:val="009701B0"/>
    <w:rsid w:val="00971929"/>
    <w:rsid w:val="00972ACA"/>
    <w:rsid w:val="0097325D"/>
    <w:rsid w:val="009765B4"/>
    <w:rsid w:val="0098089F"/>
    <w:rsid w:val="009855E0"/>
    <w:rsid w:val="009877D7"/>
    <w:rsid w:val="00994E84"/>
    <w:rsid w:val="009A075D"/>
    <w:rsid w:val="009A5755"/>
    <w:rsid w:val="009D5C3F"/>
    <w:rsid w:val="009D5C4F"/>
    <w:rsid w:val="009F1FD2"/>
    <w:rsid w:val="009F3B85"/>
    <w:rsid w:val="00A029FD"/>
    <w:rsid w:val="00A101E0"/>
    <w:rsid w:val="00A14E9B"/>
    <w:rsid w:val="00A20308"/>
    <w:rsid w:val="00A20F05"/>
    <w:rsid w:val="00A271C2"/>
    <w:rsid w:val="00A365A4"/>
    <w:rsid w:val="00A5022D"/>
    <w:rsid w:val="00A574CC"/>
    <w:rsid w:val="00A64775"/>
    <w:rsid w:val="00A75D4F"/>
    <w:rsid w:val="00A956E4"/>
    <w:rsid w:val="00A95C46"/>
    <w:rsid w:val="00AA0CE3"/>
    <w:rsid w:val="00AA21A6"/>
    <w:rsid w:val="00AB6362"/>
    <w:rsid w:val="00AC0D84"/>
    <w:rsid w:val="00AC3F06"/>
    <w:rsid w:val="00AC6590"/>
    <w:rsid w:val="00AC7278"/>
    <w:rsid w:val="00AD583A"/>
    <w:rsid w:val="00AD68BC"/>
    <w:rsid w:val="00AE07C6"/>
    <w:rsid w:val="00AE347A"/>
    <w:rsid w:val="00AE369D"/>
    <w:rsid w:val="00AE5737"/>
    <w:rsid w:val="00AE6A02"/>
    <w:rsid w:val="00AE7E16"/>
    <w:rsid w:val="00B013B4"/>
    <w:rsid w:val="00B10C01"/>
    <w:rsid w:val="00B16D2C"/>
    <w:rsid w:val="00B26065"/>
    <w:rsid w:val="00B3227E"/>
    <w:rsid w:val="00B37079"/>
    <w:rsid w:val="00B46E2B"/>
    <w:rsid w:val="00B52E7B"/>
    <w:rsid w:val="00B564E4"/>
    <w:rsid w:val="00B56C31"/>
    <w:rsid w:val="00B6119A"/>
    <w:rsid w:val="00B76C4E"/>
    <w:rsid w:val="00B8081E"/>
    <w:rsid w:val="00B84689"/>
    <w:rsid w:val="00B86030"/>
    <w:rsid w:val="00B87527"/>
    <w:rsid w:val="00B906F3"/>
    <w:rsid w:val="00B95505"/>
    <w:rsid w:val="00B97E7B"/>
    <w:rsid w:val="00BA3EF0"/>
    <w:rsid w:val="00BA4806"/>
    <w:rsid w:val="00BB100A"/>
    <w:rsid w:val="00BB1482"/>
    <w:rsid w:val="00BC0237"/>
    <w:rsid w:val="00BC2477"/>
    <w:rsid w:val="00BC2A80"/>
    <w:rsid w:val="00BD4396"/>
    <w:rsid w:val="00BD560D"/>
    <w:rsid w:val="00BE1824"/>
    <w:rsid w:val="00BE3EE8"/>
    <w:rsid w:val="00BF5686"/>
    <w:rsid w:val="00BF6708"/>
    <w:rsid w:val="00C01153"/>
    <w:rsid w:val="00C06362"/>
    <w:rsid w:val="00C06C7F"/>
    <w:rsid w:val="00C214A8"/>
    <w:rsid w:val="00C4064D"/>
    <w:rsid w:val="00C44181"/>
    <w:rsid w:val="00C473CE"/>
    <w:rsid w:val="00C47656"/>
    <w:rsid w:val="00C55DC5"/>
    <w:rsid w:val="00C57956"/>
    <w:rsid w:val="00C62743"/>
    <w:rsid w:val="00C81454"/>
    <w:rsid w:val="00C8199B"/>
    <w:rsid w:val="00C84C09"/>
    <w:rsid w:val="00CB3C34"/>
    <w:rsid w:val="00CB3FD0"/>
    <w:rsid w:val="00CC13E3"/>
    <w:rsid w:val="00CC4A4E"/>
    <w:rsid w:val="00CD007B"/>
    <w:rsid w:val="00CD3D2E"/>
    <w:rsid w:val="00CE0873"/>
    <w:rsid w:val="00CE1176"/>
    <w:rsid w:val="00CE3D4E"/>
    <w:rsid w:val="00CE642B"/>
    <w:rsid w:val="00CE67EF"/>
    <w:rsid w:val="00CF2EC7"/>
    <w:rsid w:val="00CF385F"/>
    <w:rsid w:val="00CF470B"/>
    <w:rsid w:val="00D0642E"/>
    <w:rsid w:val="00D07ED0"/>
    <w:rsid w:val="00D168B1"/>
    <w:rsid w:val="00D17120"/>
    <w:rsid w:val="00D20662"/>
    <w:rsid w:val="00D26EF0"/>
    <w:rsid w:val="00D27EBE"/>
    <w:rsid w:val="00D311D1"/>
    <w:rsid w:val="00D42186"/>
    <w:rsid w:val="00D50E8D"/>
    <w:rsid w:val="00D5126C"/>
    <w:rsid w:val="00D60733"/>
    <w:rsid w:val="00D64339"/>
    <w:rsid w:val="00D64B69"/>
    <w:rsid w:val="00D66673"/>
    <w:rsid w:val="00D673E6"/>
    <w:rsid w:val="00D82B64"/>
    <w:rsid w:val="00D85591"/>
    <w:rsid w:val="00D8724F"/>
    <w:rsid w:val="00D93127"/>
    <w:rsid w:val="00DA31D6"/>
    <w:rsid w:val="00DA3E5F"/>
    <w:rsid w:val="00DB0D58"/>
    <w:rsid w:val="00DB28AF"/>
    <w:rsid w:val="00DB33F5"/>
    <w:rsid w:val="00DB6D0F"/>
    <w:rsid w:val="00DC00CE"/>
    <w:rsid w:val="00DC2111"/>
    <w:rsid w:val="00DC7073"/>
    <w:rsid w:val="00DC7329"/>
    <w:rsid w:val="00DD1B9B"/>
    <w:rsid w:val="00DD47C5"/>
    <w:rsid w:val="00DE522F"/>
    <w:rsid w:val="00DF06F4"/>
    <w:rsid w:val="00E24748"/>
    <w:rsid w:val="00E26A24"/>
    <w:rsid w:val="00E337FF"/>
    <w:rsid w:val="00E441C4"/>
    <w:rsid w:val="00E4493F"/>
    <w:rsid w:val="00E6326B"/>
    <w:rsid w:val="00E67BA5"/>
    <w:rsid w:val="00E7274B"/>
    <w:rsid w:val="00E737BD"/>
    <w:rsid w:val="00E82F3C"/>
    <w:rsid w:val="00E87117"/>
    <w:rsid w:val="00E9353E"/>
    <w:rsid w:val="00EA0011"/>
    <w:rsid w:val="00EA09E1"/>
    <w:rsid w:val="00EA722A"/>
    <w:rsid w:val="00EA7557"/>
    <w:rsid w:val="00EB46F2"/>
    <w:rsid w:val="00EB6F55"/>
    <w:rsid w:val="00EC0EB3"/>
    <w:rsid w:val="00EC129E"/>
    <w:rsid w:val="00ED6194"/>
    <w:rsid w:val="00EE778D"/>
    <w:rsid w:val="00EF13F2"/>
    <w:rsid w:val="00F03163"/>
    <w:rsid w:val="00F075C2"/>
    <w:rsid w:val="00F13C8A"/>
    <w:rsid w:val="00F151B4"/>
    <w:rsid w:val="00F1743E"/>
    <w:rsid w:val="00F23F1A"/>
    <w:rsid w:val="00F4024E"/>
    <w:rsid w:val="00F41EBC"/>
    <w:rsid w:val="00F4634E"/>
    <w:rsid w:val="00F46FF9"/>
    <w:rsid w:val="00F52922"/>
    <w:rsid w:val="00F55FDC"/>
    <w:rsid w:val="00F561AF"/>
    <w:rsid w:val="00F60D69"/>
    <w:rsid w:val="00F70E45"/>
    <w:rsid w:val="00F733B5"/>
    <w:rsid w:val="00F749BA"/>
    <w:rsid w:val="00F8373C"/>
    <w:rsid w:val="00F9032D"/>
    <w:rsid w:val="00F95F35"/>
    <w:rsid w:val="00FA153B"/>
    <w:rsid w:val="00FB09C0"/>
    <w:rsid w:val="00FB5D06"/>
    <w:rsid w:val="00FB5FDF"/>
    <w:rsid w:val="00FB6B9C"/>
    <w:rsid w:val="00FC089A"/>
    <w:rsid w:val="00FD6481"/>
    <w:rsid w:val="00FD6B0A"/>
    <w:rsid w:val="00FD74EB"/>
    <w:rsid w:val="00FE0A63"/>
    <w:rsid w:val="00FE4A27"/>
    <w:rsid w:val="00FE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83E50E"/>
  <w15:docId w15:val="{B7BD2858-E257-4C1B-9128-48305ED1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E7B"/>
    <w:pPr>
      <w:spacing w:before="200" w:after="0"/>
    </w:pPr>
    <w:rPr>
      <w:rFonts w:eastAsiaTheme="minorEastAsia"/>
      <w:sz w:val="20"/>
      <w:szCs w:val="20"/>
      <w:lang w:val="en-GB" w:eastAsia="en-GB"/>
    </w:rPr>
  </w:style>
  <w:style w:type="paragraph" w:styleId="Heading1">
    <w:name w:val="heading 1"/>
    <w:basedOn w:val="Normal"/>
    <w:next w:val="Normal"/>
    <w:link w:val="Heading1Char"/>
    <w:uiPriority w:val="9"/>
    <w:qFormat/>
    <w:rsid w:val="00B52E7B"/>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4F81BD" w:themeFill="accent1"/>
      <w:outlineLvl w:val="0"/>
    </w:pPr>
    <w:rPr>
      <w:b/>
      <w:bCs/>
      <w:caps/>
      <w:color w:val="FFFFFF" w:themeColor="background1"/>
      <w:spacing w:val="15"/>
      <w:sz w:val="22"/>
      <w:szCs w:val="22"/>
      <w:shd w:val="clear" w:color="auto" w:fill="4F81BD" w:themeFill="accent1"/>
      <w:lang w:bidi="en-US"/>
    </w:rPr>
  </w:style>
  <w:style w:type="paragraph" w:styleId="Heading3">
    <w:name w:val="heading 3"/>
    <w:basedOn w:val="Normal"/>
    <w:next w:val="Normal"/>
    <w:link w:val="Heading3Char"/>
    <w:uiPriority w:val="9"/>
    <w:unhideWhenUsed/>
    <w:qFormat/>
    <w:rsid w:val="00B8081E"/>
    <w:pPr>
      <w:keepNext/>
      <w:spacing w:before="240" w:after="60" w:line="240" w:lineRule="auto"/>
      <w:outlineLvl w:val="2"/>
    </w:pPr>
    <w:rPr>
      <w:rFonts w:ascii="Cambria" w:eastAsia="Times New Roman" w:hAnsi="Cambria" w:cs="Times New Roman"/>
      <w:b/>
      <w:bCs/>
      <w:sz w:val="26"/>
      <w:szCs w:val="26"/>
      <w:lang w:val="en-US" w:eastAsia="en-US"/>
    </w:rPr>
  </w:style>
  <w:style w:type="paragraph" w:styleId="Heading4">
    <w:name w:val="heading 4"/>
    <w:basedOn w:val="Normal"/>
    <w:next w:val="Normal"/>
    <w:link w:val="Heading4Char"/>
    <w:uiPriority w:val="9"/>
    <w:unhideWhenUsed/>
    <w:qFormat/>
    <w:rsid w:val="00B52E7B"/>
    <w:pPr>
      <w:pBdr>
        <w:top w:val="dotted" w:sz="6" w:space="4" w:color="4F81BD" w:themeColor="accent1"/>
        <w:left w:val="dotted" w:sz="6" w:space="6" w:color="4F81BD" w:themeColor="accent1"/>
      </w:pBdr>
      <w:spacing w:before="300"/>
      <w:ind w:left="144"/>
      <w:outlineLvl w:val="3"/>
    </w:pPr>
    <w:rPr>
      <w:caps/>
      <w:color w:val="365F91" w:themeColor="accent1" w:themeShade="BF"/>
      <w:spacing w:val="10"/>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2E7B"/>
    <w:rPr>
      <w:rFonts w:eastAsiaTheme="minorEastAsia"/>
      <w:b/>
      <w:bCs/>
      <w:caps/>
      <w:color w:val="FFFFFF" w:themeColor="background1"/>
      <w:spacing w:val="15"/>
      <w:shd w:val="clear" w:color="auto" w:fill="4F81BD" w:themeFill="accent1"/>
      <w:lang w:val="en-GB" w:eastAsia="en-GB" w:bidi="en-US"/>
    </w:rPr>
  </w:style>
  <w:style w:type="character" w:customStyle="1" w:styleId="Heading4Char">
    <w:name w:val="Heading 4 Char"/>
    <w:basedOn w:val="DefaultParagraphFont"/>
    <w:link w:val="Heading4"/>
    <w:uiPriority w:val="9"/>
    <w:rsid w:val="00B52E7B"/>
    <w:rPr>
      <w:rFonts w:eastAsiaTheme="minorEastAsia"/>
      <w:caps/>
      <w:color w:val="365F91" w:themeColor="accent1" w:themeShade="BF"/>
      <w:spacing w:val="10"/>
      <w:lang w:val="en-GB" w:eastAsia="en-GB" w:bidi="en-US"/>
    </w:rPr>
  </w:style>
  <w:style w:type="paragraph" w:styleId="Footer">
    <w:name w:val="footer"/>
    <w:basedOn w:val="Normal"/>
    <w:link w:val="FooterChar"/>
    <w:uiPriority w:val="99"/>
    <w:unhideWhenUsed/>
    <w:rsid w:val="00B52E7B"/>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52E7B"/>
    <w:rPr>
      <w:rFonts w:eastAsiaTheme="minorEastAsia"/>
      <w:sz w:val="20"/>
      <w:szCs w:val="20"/>
      <w:lang w:val="en-GB" w:eastAsia="en-GB"/>
    </w:rPr>
  </w:style>
  <w:style w:type="paragraph" w:styleId="ListParagraph">
    <w:name w:val="List Paragraph"/>
    <w:basedOn w:val="Normal"/>
    <w:uiPriority w:val="34"/>
    <w:qFormat/>
    <w:rsid w:val="00B52E7B"/>
    <w:pPr>
      <w:ind w:left="720"/>
      <w:contextualSpacing/>
    </w:pPr>
    <w:rPr>
      <w:rFonts w:ascii="Calibri" w:eastAsia="Times New Roman" w:hAnsi="Calibri" w:cs="Times New Roman"/>
    </w:rPr>
  </w:style>
  <w:style w:type="paragraph" w:styleId="BodyText">
    <w:name w:val="Body Text"/>
    <w:basedOn w:val="Normal"/>
    <w:link w:val="BodyTextChar"/>
    <w:uiPriority w:val="99"/>
    <w:unhideWhenUsed/>
    <w:rsid w:val="00E4493F"/>
    <w:pPr>
      <w:spacing w:after="120"/>
    </w:pPr>
  </w:style>
  <w:style w:type="character" w:customStyle="1" w:styleId="BodyTextChar">
    <w:name w:val="Body Text Char"/>
    <w:basedOn w:val="DefaultParagraphFont"/>
    <w:link w:val="BodyText"/>
    <w:uiPriority w:val="99"/>
    <w:rsid w:val="00E4493F"/>
    <w:rPr>
      <w:rFonts w:eastAsiaTheme="minorEastAsia"/>
      <w:sz w:val="20"/>
      <w:szCs w:val="20"/>
      <w:lang w:val="en-GB" w:eastAsia="en-GB"/>
    </w:rPr>
  </w:style>
  <w:style w:type="paragraph" w:styleId="BodyText2">
    <w:name w:val="Body Text 2"/>
    <w:basedOn w:val="Normal"/>
    <w:link w:val="BodyText2Char"/>
    <w:uiPriority w:val="99"/>
    <w:unhideWhenUsed/>
    <w:rsid w:val="003D2BA8"/>
    <w:pPr>
      <w:spacing w:after="120" w:line="480" w:lineRule="auto"/>
    </w:pPr>
  </w:style>
  <w:style w:type="character" w:customStyle="1" w:styleId="BodyText2Char">
    <w:name w:val="Body Text 2 Char"/>
    <w:basedOn w:val="DefaultParagraphFont"/>
    <w:link w:val="BodyText2"/>
    <w:uiPriority w:val="99"/>
    <w:rsid w:val="003D2BA8"/>
    <w:rPr>
      <w:rFonts w:eastAsiaTheme="minorEastAsia"/>
      <w:sz w:val="20"/>
      <w:szCs w:val="20"/>
      <w:lang w:val="en-GB" w:eastAsia="en-GB"/>
    </w:rPr>
  </w:style>
  <w:style w:type="character" w:styleId="Hyperlink">
    <w:name w:val="Hyperlink"/>
    <w:basedOn w:val="DefaultParagraphFont"/>
    <w:uiPriority w:val="99"/>
    <w:unhideWhenUsed/>
    <w:rsid w:val="006D6B06"/>
    <w:rPr>
      <w:color w:val="0000FF" w:themeColor="hyperlink"/>
      <w:u w:val="single"/>
    </w:rPr>
  </w:style>
  <w:style w:type="character" w:styleId="CommentReference">
    <w:name w:val="annotation reference"/>
    <w:basedOn w:val="DefaultParagraphFont"/>
    <w:semiHidden/>
    <w:rsid w:val="00132378"/>
    <w:rPr>
      <w:sz w:val="16"/>
      <w:szCs w:val="16"/>
    </w:rPr>
  </w:style>
  <w:style w:type="paragraph" w:styleId="Header">
    <w:name w:val="header"/>
    <w:basedOn w:val="Normal"/>
    <w:link w:val="HeaderChar"/>
    <w:unhideWhenUsed/>
    <w:rsid w:val="004E31ED"/>
    <w:pPr>
      <w:tabs>
        <w:tab w:val="center" w:pos="4680"/>
        <w:tab w:val="right" w:pos="9360"/>
      </w:tabs>
      <w:spacing w:before="0" w:line="240" w:lineRule="auto"/>
    </w:pPr>
  </w:style>
  <w:style w:type="character" w:customStyle="1" w:styleId="HeaderChar">
    <w:name w:val="Header Char"/>
    <w:basedOn w:val="DefaultParagraphFont"/>
    <w:link w:val="Header"/>
    <w:uiPriority w:val="99"/>
    <w:rsid w:val="004E31ED"/>
    <w:rPr>
      <w:rFonts w:eastAsiaTheme="minorEastAsia"/>
      <w:sz w:val="20"/>
      <w:szCs w:val="20"/>
      <w:lang w:val="en-GB" w:eastAsia="en-GB"/>
    </w:rPr>
  </w:style>
  <w:style w:type="paragraph" w:customStyle="1" w:styleId="level1">
    <w:name w:val="_level1"/>
    <w:basedOn w:val="Normal"/>
    <w:uiPriority w:val="99"/>
    <w:rsid w:val="002C2CA0"/>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line="240" w:lineRule="auto"/>
      <w:ind w:left="360" w:hanging="360"/>
    </w:pPr>
    <w:rPr>
      <w:rFonts w:ascii="Calibri" w:eastAsia="Times New Roman" w:hAnsi="Calibri" w:cs="Times New Roman"/>
      <w:sz w:val="24"/>
      <w:lang w:val="en-US" w:eastAsia="en-US"/>
    </w:rPr>
  </w:style>
  <w:style w:type="paragraph" w:customStyle="1" w:styleId="NormalVerdana">
    <w:name w:val="Normal + Verdana"/>
    <w:aliases w:val="10 pt,Bold,Underline"/>
    <w:basedOn w:val="Header"/>
    <w:link w:val="NormalVerdanaChar"/>
    <w:uiPriority w:val="99"/>
    <w:rsid w:val="000D1875"/>
    <w:pPr>
      <w:widowControl w:val="0"/>
      <w:tabs>
        <w:tab w:val="clear" w:pos="4680"/>
        <w:tab w:val="clear" w:pos="9360"/>
        <w:tab w:val="left" w:pos="720"/>
        <w:tab w:val="center" w:pos="4320"/>
        <w:tab w:val="right" w:pos="8640"/>
      </w:tabs>
      <w:autoSpaceDE w:val="0"/>
      <w:autoSpaceDN w:val="0"/>
      <w:adjustRightInd w:val="0"/>
    </w:pPr>
    <w:rPr>
      <w:rFonts w:ascii="Verdana" w:eastAsia="Times New Roman" w:hAnsi="Verdana" w:cs="Times New Roman"/>
      <w:b/>
      <w:bCs/>
      <w:lang w:val="en-US" w:eastAsia="en-US"/>
    </w:rPr>
  </w:style>
  <w:style w:type="character" w:customStyle="1" w:styleId="NormalVerdanaChar">
    <w:name w:val="Normal + Verdana Char"/>
    <w:aliases w:val="10 pt Char,Bold Char,Underline Char"/>
    <w:link w:val="NormalVerdana"/>
    <w:uiPriority w:val="99"/>
    <w:locked/>
    <w:rsid w:val="000D1875"/>
    <w:rPr>
      <w:rFonts w:ascii="Verdana" w:eastAsia="Times New Roman" w:hAnsi="Verdana" w:cs="Times New Roman"/>
      <w:b/>
      <w:bCs/>
      <w:sz w:val="20"/>
      <w:szCs w:val="20"/>
    </w:rPr>
  </w:style>
  <w:style w:type="paragraph" w:styleId="NormalWeb">
    <w:name w:val="Normal (Web)"/>
    <w:basedOn w:val="Normal"/>
    <w:rsid w:val="00737225"/>
    <w:pPr>
      <w:autoSpaceDE w:val="0"/>
      <w:autoSpaceDN w:val="0"/>
      <w:spacing w:before="100" w:after="100" w:line="240" w:lineRule="auto"/>
    </w:pPr>
    <w:rPr>
      <w:rFonts w:ascii="Times New Roman" w:eastAsia="Times New Roman" w:hAnsi="Times New Roman" w:cs="Times New Roman"/>
      <w:sz w:val="24"/>
      <w:lang w:val="en-US" w:eastAsia="en-US"/>
    </w:rPr>
  </w:style>
  <w:style w:type="paragraph" w:styleId="BodyTextIndent">
    <w:name w:val="Body Text Indent"/>
    <w:basedOn w:val="Normal"/>
    <w:link w:val="BodyTextIndentChar"/>
    <w:uiPriority w:val="99"/>
    <w:semiHidden/>
    <w:unhideWhenUsed/>
    <w:rsid w:val="007742F6"/>
    <w:pPr>
      <w:spacing w:after="120"/>
      <w:ind w:left="360"/>
    </w:pPr>
  </w:style>
  <w:style w:type="character" w:customStyle="1" w:styleId="BodyTextIndentChar">
    <w:name w:val="Body Text Indent Char"/>
    <w:basedOn w:val="DefaultParagraphFont"/>
    <w:link w:val="BodyTextIndent"/>
    <w:uiPriority w:val="99"/>
    <w:semiHidden/>
    <w:rsid w:val="007742F6"/>
    <w:rPr>
      <w:rFonts w:eastAsiaTheme="minorEastAsia"/>
      <w:sz w:val="20"/>
      <w:szCs w:val="20"/>
      <w:lang w:val="en-GB" w:eastAsia="en-GB"/>
    </w:rPr>
  </w:style>
  <w:style w:type="paragraph" w:customStyle="1" w:styleId="achievement">
    <w:name w:val="achievement"/>
    <w:basedOn w:val="Normal"/>
    <w:rsid w:val="008C02A4"/>
    <w:pPr>
      <w:spacing w:before="0" w:line="240" w:lineRule="atLeast"/>
      <w:ind w:left="432" w:hanging="432"/>
      <w:jc w:val="both"/>
    </w:pPr>
    <w:rPr>
      <w:rFonts w:ascii="Verdana" w:eastAsia="Times New Roman" w:hAnsi="Verdana" w:cs="Times New Roman"/>
      <w:sz w:val="18"/>
      <w:szCs w:val="18"/>
      <w:lang w:val="en-US" w:eastAsia="en-US"/>
    </w:rPr>
  </w:style>
  <w:style w:type="paragraph" w:styleId="List">
    <w:name w:val="List"/>
    <w:basedOn w:val="Normal"/>
    <w:rsid w:val="000E7A5E"/>
    <w:pPr>
      <w:spacing w:before="0" w:line="240" w:lineRule="auto"/>
      <w:ind w:left="360" w:hanging="360"/>
    </w:pPr>
    <w:rPr>
      <w:rFonts w:ascii="Tms Rmn" w:eastAsia="Times New Roman" w:hAnsi="Tms Rmn" w:cs="Times New Roman"/>
      <w:lang w:val="en-US" w:eastAsia="en-US"/>
    </w:rPr>
  </w:style>
  <w:style w:type="character" w:customStyle="1" w:styleId="Heading3Char">
    <w:name w:val="Heading 3 Char"/>
    <w:basedOn w:val="DefaultParagraphFont"/>
    <w:link w:val="Heading3"/>
    <w:uiPriority w:val="9"/>
    <w:rsid w:val="00B8081E"/>
    <w:rPr>
      <w:rFonts w:ascii="Cambria" w:eastAsia="Times New Roman" w:hAnsi="Cambria" w:cs="Times New Roman"/>
      <w:b/>
      <w:bCs/>
      <w:sz w:val="26"/>
      <w:szCs w:val="26"/>
    </w:rPr>
  </w:style>
  <w:style w:type="paragraph" w:styleId="BodyText3">
    <w:name w:val="Body Text 3"/>
    <w:basedOn w:val="Normal"/>
    <w:link w:val="BodyText3Char"/>
    <w:uiPriority w:val="99"/>
    <w:semiHidden/>
    <w:unhideWhenUsed/>
    <w:rsid w:val="00B8081E"/>
    <w:pPr>
      <w:spacing w:before="0" w:after="120" w:line="240" w:lineRule="auto"/>
    </w:pPr>
    <w:rPr>
      <w:rFonts w:ascii="Times New Roman" w:eastAsia="Times New Roman" w:hAnsi="Times New Roman" w:cs="Times New Roman"/>
      <w:sz w:val="16"/>
      <w:szCs w:val="16"/>
      <w:lang w:val="en-US" w:eastAsia="en-US"/>
    </w:rPr>
  </w:style>
  <w:style w:type="character" w:customStyle="1" w:styleId="BodyText3Char">
    <w:name w:val="Body Text 3 Char"/>
    <w:basedOn w:val="DefaultParagraphFont"/>
    <w:link w:val="BodyText3"/>
    <w:uiPriority w:val="99"/>
    <w:semiHidden/>
    <w:rsid w:val="00B8081E"/>
    <w:rPr>
      <w:rFonts w:ascii="Times New Roman" w:eastAsia="Times New Roman" w:hAnsi="Times New Roman" w:cs="Times New Roman"/>
      <w:sz w:val="16"/>
      <w:szCs w:val="16"/>
    </w:rPr>
  </w:style>
  <w:style w:type="character" w:styleId="Strong">
    <w:name w:val="Strong"/>
    <w:basedOn w:val="DefaultParagraphFont"/>
    <w:uiPriority w:val="22"/>
    <w:qFormat/>
    <w:rsid w:val="003B74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57425">
      <w:bodyDiv w:val="1"/>
      <w:marLeft w:val="0"/>
      <w:marRight w:val="0"/>
      <w:marTop w:val="0"/>
      <w:marBottom w:val="0"/>
      <w:divBdr>
        <w:top w:val="none" w:sz="0" w:space="0" w:color="auto"/>
        <w:left w:val="none" w:sz="0" w:space="0" w:color="auto"/>
        <w:bottom w:val="none" w:sz="0" w:space="0" w:color="auto"/>
        <w:right w:val="none" w:sz="0" w:space="0" w:color="auto"/>
      </w:divBdr>
    </w:div>
    <w:div w:id="60636783">
      <w:bodyDiv w:val="1"/>
      <w:marLeft w:val="0"/>
      <w:marRight w:val="0"/>
      <w:marTop w:val="0"/>
      <w:marBottom w:val="0"/>
      <w:divBdr>
        <w:top w:val="none" w:sz="0" w:space="0" w:color="auto"/>
        <w:left w:val="none" w:sz="0" w:space="0" w:color="auto"/>
        <w:bottom w:val="none" w:sz="0" w:space="0" w:color="auto"/>
        <w:right w:val="none" w:sz="0" w:space="0" w:color="auto"/>
      </w:divBdr>
    </w:div>
    <w:div w:id="78258242">
      <w:bodyDiv w:val="1"/>
      <w:marLeft w:val="0"/>
      <w:marRight w:val="0"/>
      <w:marTop w:val="0"/>
      <w:marBottom w:val="0"/>
      <w:divBdr>
        <w:top w:val="none" w:sz="0" w:space="0" w:color="auto"/>
        <w:left w:val="none" w:sz="0" w:space="0" w:color="auto"/>
        <w:bottom w:val="none" w:sz="0" w:space="0" w:color="auto"/>
        <w:right w:val="none" w:sz="0" w:space="0" w:color="auto"/>
      </w:divBdr>
    </w:div>
    <w:div w:id="174198385">
      <w:bodyDiv w:val="1"/>
      <w:marLeft w:val="0"/>
      <w:marRight w:val="0"/>
      <w:marTop w:val="0"/>
      <w:marBottom w:val="0"/>
      <w:divBdr>
        <w:top w:val="none" w:sz="0" w:space="0" w:color="auto"/>
        <w:left w:val="none" w:sz="0" w:space="0" w:color="auto"/>
        <w:bottom w:val="none" w:sz="0" w:space="0" w:color="auto"/>
        <w:right w:val="none" w:sz="0" w:space="0" w:color="auto"/>
      </w:divBdr>
    </w:div>
    <w:div w:id="258102926">
      <w:bodyDiv w:val="1"/>
      <w:marLeft w:val="0"/>
      <w:marRight w:val="0"/>
      <w:marTop w:val="0"/>
      <w:marBottom w:val="0"/>
      <w:divBdr>
        <w:top w:val="none" w:sz="0" w:space="0" w:color="auto"/>
        <w:left w:val="none" w:sz="0" w:space="0" w:color="auto"/>
        <w:bottom w:val="none" w:sz="0" w:space="0" w:color="auto"/>
        <w:right w:val="none" w:sz="0" w:space="0" w:color="auto"/>
      </w:divBdr>
    </w:div>
    <w:div w:id="428550558">
      <w:bodyDiv w:val="1"/>
      <w:marLeft w:val="0"/>
      <w:marRight w:val="0"/>
      <w:marTop w:val="0"/>
      <w:marBottom w:val="0"/>
      <w:divBdr>
        <w:top w:val="none" w:sz="0" w:space="0" w:color="auto"/>
        <w:left w:val="none" w:sz="0" w:space="0" w:color="auto"/>
        <w:bottom w:val="none" w:sz="0" w:space="0" w:color="auto"/>
        <w:right w:val="none" w:sz="0" w:space="0" w:color="auto"/>
      </w:divBdr>
    </w:div>
    <w:div w:id="537088164">
      <w:bodyDiv w:val="1"/>
      <w:marLeft w:val="0"/>
      <w:marRight w:val="0"/>
      <w:marTop w:val="0"/>
      <w:marBottom w:val="0"/>
      <w:divBdr>
        <w:top w:val="none" w:sz="0" w:space="0" w:color="auto"/>
        <w:left w:val="none" w:sz="0" w:space="0" w:color="auto"/>
        <w:bottom w:val="none" w:sz="0" w:space="0" w:color="auto"/>
        <w:right w:val="none" w:sz="0" w:space="0" w:color="auto"/>
      </w:divBdr>
    </w:div>
    <w:div w:id="701323910">
      <w:bodyDiv w:val="1"/>
      <w:marLeft w:val="0"/>
      <w:marRight w:val="0"/>
      <w:marTop w:val="0"/>
      <w:marBottom w:val="0"/>
      <w:divBdr>
        <w:top w:val="none" w:sz="0" w:space="0" w:color="auto"/>
        <w:left w:val="none" w:sz="0" w:space="0" w:color="auto"/>
        <w:bottom w:val="none" w:sz="0" w:space="0" w:color="auto"/>
        <w:right w:val="none" w:sz="0" w:space="0" w:color="auto"/>
      </w:divBdr>
    </w:div>
    <w:div w:id="905342667">
      <w:bodyDiv w:val="1"/>
      <w:marLeft w:val="0"/>
      <w:marRight w:val="0"/>
      <w:marTop w:val="0"/>
      <w:marBottom w:val="0"/>
      <w:divBdr>
        <w:top w:val="none" w:sz="0" w:space="0" w:color="auto"/>
        <w:left w:val="none" w:sz="0" w:space="0" w:color="auto"/>
        <w:bottom w:val="none" w:sz="0" w:space="0" w:color="auto"/>
        <w:right w:val="none" w:sz="0" w:space="0" w:color="auto"/>
      </w:divBdr>
    </w:div>
    <w:div w:id="944113131">
      <w:bodyDiv w:val="1"/>
      <w:marLeft w:val="0"/>
      <w:marRight w:val="0"/>
      <w:marTop w:val="0"/>
      <w:marBottom w:val="0"/>
      <w:divBdr>
        <w:top w:val="none" w:sz="0" w:space="0" w:color="auto"/>
        <w:left w:val="none" w:sz="0" w:space="0" w:color="auto"/>
        <w:bottom w:val="none" w:sz="0" w:space="0" w:color="auto"/>
        <w:right w:val="none" w:sz="0" w:space="0" w:color="auto"/>
      </w:divBdr>
    </w:div>
    <w:div w:id="1324242195">
      <w:bodyDiv w:val="1"/>
      <w:marLeft w:val="0"/>
      <w:marRight w:val="0"/>
      <w:marTop w:val="0"/>
      <w:marBottom w:val="0"/>
      <w:divBdr>
        <w:top w:val="none" w:sz="0" w:space="0" w:color="auto"/>
        <w:left w:val="none" w:sz="0" w:space="0" w:color="auto"/>
        <w:bottom w:val="none" w:sz="0" w:space="0" w:color="auto"/>
        <w:right w:val="none" w:sz="0" w:space="0" w:color="auto"/>
      </w:divBdr>
    </w:div>
    <w:div w:id="1348751909">
      <w:bodyDiv w:val="1"/>
      <w:marLeft w:val="0"/>
      <w:marRight w:val="0"/>
      <w:marTop w:val="0"/>
      <w:marBottom w:val="0"/>
      <w:divBdr>
        <w:top w:val="none" w:sz="0" w:space="0" w:color="auto"/>
        <w:left w:val="none" w:sz="0" w:space="0" w:color="auto"/>
        <w:bottom w:val="none" w:sz="0" w:space="0" w:color="auto"/>
        <w:right w:val="none" w:sz="0" w:space="0" w:color="auto"/>
      </w:divBdr>
    </w:div>
    <w:div w:id="1371758860">
      <w:bodyDiv w:val="1"/>
      <w:marLeft w:val="0"/>
      <w:marRight w:val="0"/>
      <w:marTop w:val="0"/>
      <w:marBottom w:val="0"/>
      <w:divBdr>
        <w:top w:val="none" w:sz="0" w:space="0" w:color="auto"/>
        <w:left w:val="none" w:sz="0" w:space="0" w:color="auto"/>
        <w:bottom w:val="none" w:sz="0" w:space="0" w:color="auto"/>
        <w:right w:val="none" w:sz="0" w:space="0" w:color="auto"/>
      </w:divBdr>
    </w:div>
    <w:div w:id="1384988958">
      <w:bodyDiv w:val="1"/>
      <w:marLeft w:val="0"/>
      <w:marRight w:val="0"/>
      <w:marTop w:val="0"/>
      <w:marBottom w:val="0"/>
      <w:divBdr>
        <w:top w:val="none" w:sz="0" w:space="0" w:color="auto"/>
        <w:left w:val="none" w:sz="0" w:space="0" w:color="auto"/>
        <w:bottom w:val="none" w:sz="0" w:space="0" w:color="auto"/>
        <w:right w:val="none" w:sz="0" w:space="0" w:color="auto"/>
      </w:divBdr>
    </w:div>
    <w:div w:id="1483502078">
      <w:bodyDiv w:val="1"/>
      <w:marLeft w:val="0"/>
      <w:marRight w:val="0"/>
      <w:marTop w:val="0"/>
      <w:marBottom w:val="0"/>
      <w:divBdr>
        <w:top w:val="none" w:sz="0" w:space="0" w:color="auto"/>
        <w:left w:val="none" w:sz="0" w:space="0" w:color="auto"/>
        <w:bottom w:val="none" w:sz="0" w:space="0" w:color="auto"/>
        <w:right w:val="none" w:sz="0" w:space="0" w:color="auto"/>
      </w:divBdr>
    </w:div>
    <w:div w:id="1595479964">
      <w:bodyDiv w:val="1"/>
      <w:marLeft w:val="0"/>
      <w:marRight w:val="0"/>
      <w:marTop w:val="0"/>
      <w:marBottom w:val="0"/>
      <w:divBdr>
        <w:top w:val="none" w:sz="0" w:space="0" w:color="auto"/>
        <w:left w:val="none" w:sz="0" w:space="0" w:color="auto"/>
        <w:bottom w:val="none" w:sz="0" w:space="0" w:color="auto"/>
        <w:right w:val="none" w:sz="0" w:space="0" w:color="auto"/>
      </w:divBdr>
    </w:div>
    <w:div w:id="1647323302">
      <w:bodyDiv w:val="1"/>
      <w:marLeft w:val="0"/>
      <w:marRight w:val="0"/>
      <w:marTop w:val="0"/>
      <w:marBottom w:val="0"/>
      <w:divBdr>
        <w:top w:val="none" w:sz="0" w:space="0" w:color="auto"/>
        <w:left w:val="none" w:sz="0" w:space="0" w:color="auto"/>
        <w:bottom w:val="none" w:sz="0" w:space="0" w:color="auto"/>
        <w:right w:val="none" w:sz="0" w:space="0" w:color="auto"/>
      </w:divBdr>
    </w:div>
    <w:div w:id="1851217450">
      <w:bodyDiv w:val="1"/>
      <w:marLeft w:val="0"/>
      <w:marRight w:val="0"/>
      <w:marTop w:val="0"/>
      <w:marBottom w:val="0"/>
      <w:divBdr>
        <w:top w:val="none" w:sz="0" w:space="0" w:color="auto"/>
        <w:left w:val="none" w:sz="0" w:space="0" w:color="auto"/>
        <w:bottom w:val="none" w:sz="0" w:space="0" w:color="auto"/>
        <w:right w:val="none" w:sz="0" w:space="0" w:color="auto"/>
      </w:divBdr>
    </w:div>
    <w:div w:id="1867938314">
      <w:bodyDiv w:val="1"/>
      <w:marLeft w:val="0"/>
      <w:marRight w:val="0"/>
      <w:marTop w:val="0"/>
      <w:marBottom w:val="0"/>
      <w:divBdr>
        <w:top w:val="none" w:sz="0" w:space="0" w:color="auto"/>
        <w:left w:val="none" w:sz="0" w:space="0" w:color="auto"/>
        <w:bottom w:val="none" w:sz="0" w:space="0" w:color="auto"/>
        <w:right w:val="none" w:sz="0" w:space="0" w:color="auto"/>
      </w:divBdr>
    </w:div>
    <w:div w:id="1881628209">
      <w:bodyDiv w:val="1"/>
      <w:marLeft w:val="0"/>
      <w:marRight w:val="0"/>
      <w:marTop w:val="0"/>
      <w:marBottom w:val="0"/>
      <w:divBdr>
        <w:top w:val="none" w:sz="0" w:space="0" w:color="auto"/>
        <w:left w:val="none" w:sz="0" w:space="0" w:color="auto"/>
        <w:bottom w:val="none" w:sz="0" w:space="0" w:color="auto"/>
        <w:right w:val="none" w:sz="0" w:space="0" w:color="auto"/>
      </w:divBdr>
    </w:div>
    <w:div w:id="1925214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5E01F-D05D-4726-886D-8D43C92D002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406</TotalTime>
  <Pages>9</Pages>
  <Words>2806</Words>
  <Characters>16000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Sudhakar Reddy Papadasu (Sonata Software Ltd)</dc:creator>
  <cp:lastModifiedBy>Sampath Bhashetty (SONATA SOFTWARE NORTH AMERICA)</cp:lastModifiedBy>
  <cp:revision>71</cp:revision>
  <dcterms:created xsi:type="dcterms:W3CDTF">2022-02-05T21:02:00Z</dcterms:created>
  <dcterms:modified xsi:type="dcterms:W3CDTF">2022-02-14T23:28:00Z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v-sampb@microsoft.com</vt:lpwstr>
  </property>
  <property fmtid="{D5CDD505-2E9C-101B-9397-08002B2CF9AE}" pid="5" name="MSIP_Label_f42aa342-8706-4288-bd11-ebb85995028c_SetDate">
    <vt:lpwstr>2017-11-21T07:53:09.1790308Z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