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E2CAB" w:rsidRDefault="005E2CAB">
      <w:pPr>
        <w:rPr>
          <w:vanish/>
        </w:rPr>
      </w:pPr>
    </w:p>
    <w:p w:rsidR="005E2CAB" w:rsidRDefault="005E2CAB">
      <w:pPr>
        <w:rPr>
          <w:vanish/>
        </w:rPr>
      </w:pPr>
    </w:p>
    <w:tbl>
      <w:tblPr>
        <w:tblStyle w:val="documentparent-container"/>
        <w:tblW w:w="0" w:type="auto"/>
        <w:tblCellSpacing w:w="0" w:type="dxa"/>
        <w:tblLayout w:type="fixed"/>
        <w:tblCellMar>
          <w:left w:w="0" w:type="dxa"/>
          <w:right w:w="0" w:type="dxa"/>
        </w:tblCellMar>
        <w:tblLook w:val="05E0" w:firstRow="1" w:lastRow="1" w:firstColumn="1" w:lastColumn="1" w:noHBand="0" w:noVBand="1"/>
      </w:tblPr>
      <w:tblGrid>
        <w:gridCol w:w="600"/>
        <w:gridCol w:w="3160"/>
        <w:gridCol w:w="7600"/>
        <w:gridCol w:w="600"/>
      </w:tblGrid>
      <w:tr w:rsidR="005E2CAB">
        <w:trPr>
          <w:trHeight w:val="15998"/>
          <w:tblCellSpacing w:w="0" w:type="dxa"/>
        </w:trPr>
        <w:tc>
          <w:tcPr>
            <w:tcW w:w="600" w:type="dxa"/>
            <w:tcMar>
              <w:top w:w="0" w:type="dxa"/>
              <w:left w:w="0" w:type="dxa"/>
              <w:bottom w:w="0" w:type="dxa"/>
              <w:right w:w="0" w:type="dxa"/>
            </w:tcMar>
            <w:vAlign w:val="bottom"/>
            <w:hideMark/>
          </w:tcPr>
          <w:p w:rsidR="005E2CAB" w:rsidRDefault="005B0121">
            <w:r>
              <w:pict>
                <v:rect id="_x0000_s1026" style="position:absolute;margin-left:0;margin-top:0;width:595.3pt;height:167.7pt;z-index:251658240;mso-position-horizontal-relative:page;mso-position-vertical-relative:page" o:allowincell="f" fillcolor="this" strokecolor="this">
                  <v:fill opacity="0"/>
                  <v:textbox inset="0,0,0,0">
                    <w:txbxContent>
                      <w:tbl>
                        <w:tblPr>
                          <w:tblStyle w:val="documenttop-container"/>
                          <w:tblW w:w="0" w:type="auto"/>
                          <w:tblCellSpacing w:w="0" w:type="dxa"/>
                          <w:tblLayout w:type="fixed"/>
                          <w:tblCellMar>
                            <w:left w:w="0" w:type="dxa"/>
                            <w:right w:w="0" w:type="dxa"/>
                          </w:tblCellMar>
                          <w:tblLook w:val="05E0" w:firstRow="1" w:lastRow="1" w:firstColumn="1" w:lastColumn="1" w:noHBand="0" w:noVBand="1"/>
                        </w:tblPr>
                        <w:tblGrid>
                          <w:gridCol w:w="600"/>
                          <w:gridCol w:w="3160"/>
                          <w:gridCol w:w="7600"/>
                          <w:gridCol w:w="600"/>
                        </w:tblGrid>
                        <w:tr w:rsidR="005E2CAB">
                          <w:trPr>
                            <w:tblCellSpacing w:w="0" w:type="dxa"/>
                          </w:trPr>
                          <w:tc>
                            <w:tcPr>
                              <w:tcW w:w="600" w:type="dxa"/>
                              <w:shd w:val="clear" w:color="auto" w:fill="FFEFED"/>
                              <w:tcMar>
                                <w:top w:w="0" w:type="dxa"/>
                                <w:left w:w="0" w:type="dxa"/>
                                <w:bottom w:w="0" w:type="dxa"/>
                                <w:right w:w="0" w:type="dxa"/>
                              </w:tcMar>
                              <w:vAlign w:val="bottom"/>
                              <w:hideMark/>
                            </w:tcPr>
                            <w:p w:rsidR="005E2CAB" w:rsidRDefault="005E2CAB">
                              <w:pPr>
                                <w:rPr>
                                  <w:rFonts w:ascii="Saira Semi Condensed" w:eastAsia="Saira Semi Condensed" w:hAnsi="Saira Semi Condensed" w:cs="Saira Semi Condensed"/>
                                  <w:color w:val="000000"/>
                                  <w:sz w:val="20"/>
                                  <w:szCs w:val="20"/>
                                </w:rPr>
                              </w:pPr>
                            </w:p>
                          </w:tc>
                          <w:tc>
                            <w:tcPr>
                              <w:tcW w:w="3160" w:type="dxa"/>
                              <w:shd w:val="clear" w:color="auto" w:fill="FFE2DD"/>
                              <w:tcMar>
                                <w:top w:w="0" w:type="dxa"/>
                                <w:left w:w="200" w:type="dxa"/>
                                <w:bottom w:w="0" w:type="dxa"/>
                                <w:right w:w="200" w:type="dxa"/>
                              </w:tcMar>
                              <w:hideMark/>
                            </w:tcPr>
                            <w:p w:rsidR="005E2CAB" w:rsidRDefault="00F828A2">
                              <w:pPr>
                                <w:pStyle w:val="documentsvg-name"/>
                                <w:spacing w:before="400" w:line="300" w:lineRule="atLeast"/>
                                <w:ind w:left="200" w:right="200"/>
                                <w:rPr>
                                  <w:rStyle w:val="documenttop-containerleft-box"/>
                                  <w:rFonts w:ascii="Saira Semi Condensed" w:eastAsia="Saira Semi Condensed" w:hAnsi="Saira Semi Condensed" w:cs="Saira Semi Condensed"/>
                                  <w:color w:val="000000"/>
                                  <w:sz w:val="20"/>
                                  <w:szCs w:val="20"/>
                                </w:rPr>
                              </w:pPr>
                              <w:r>
                                <w:rPr>
                                  <w:rStyle w:val="documentsvg-namespan"/>
                                  <w:color w:val="FFF0EE"/>
                                  <w:u w:val="single" w:color="FFF0EE"/>
                                </w:rPr>
                                <w:t>S</w:t>
                              </w:r>
                            </w:p>
                            <w:p w:rsidR="005E2CAB" w:rsidRDefault="00F828A2">
                              <w:pPr>
                                <w:pStyle w:val="documenttop-containerleft-boxParagraph"/>
                                <w:spacing w:line="20" w:lineRule="atLeast"/>
                                <w:ind w:left="200" w:right="200"/>
                                <w:rPr>
                                  <w:rStyle w:val="documenttop-containerleft-box"/>
                                  <w:rFonts w:ascii="Saira Semi Condensed" w:eastAsia="Saira Semi Condensed" w:hAnsi="Saira Semi Condensed" w:cs="Saira Semi Condensed"/>
                                  <w:color w:val="000000"/>
                                  <w:sz w:val="2"/>
                                  <w:szCs w:val="2"/>
                                </w:rPr>
                              </w:pPr>
                              <w:r>
                                <w:rPr>
                                  <w:rStyle w:val="documenttop-containerleft-box"/>
                                  <w:rFonts w:ascii="Saira Semi Condensed" w:eastAsia="Saira Semi Condensed" w:hAnsi="Saira Semi Condensed" w:cs="Saira Semi Condensed"/>
                                  <w:color w:val="000000"/>
                                  <w:sz w:val="2"/>
                                  <w:szCs w:val="2"/>
                                </w:rPr>
                                <w:t>_13</w:t>
                              </w:r>
                            </w:p>
                          </w:tc>
                          <w:tc>
                            <w:tcPr>
                              <w:tcW w:w="7600" w:type="dxa"/>
                              <w:tcBorders>
                                <w:top w:val="none" w:sz="0" w:space="0" w:color="FFEFED"/>
                                <w:left w:val="none" w:sz="0" w:space="0" w:color="FFEFED"/>
                                <w:bottom w:val="none" w:sz="0" w:space="0" w:color="FFEFED"/>
                                <w:right w:val="none" w:sz="0" w:space="0" w:color="FFEFED"/>
                              </w:tcBorders>
                              <w:shd w:val="clear" w:color="auto" w:fill="FFEFED"/>
                              <w:tcMar>
                                <w:top w:w="0" w:type="dxa"/>
                                <w:left w:w="200" w:type="dxa"/>
                                <w:bottom w:w="0" w:type="dxa"/>
                                <w:right w:w="0" w:type="dxa"/>
                              </w:tcMar>
                              <w:hideMark/>
                            </w:tcPr>
                            <w:p w:rsidR="005E2CAB" w:rsidRDefault="00F828A2">
                              <w:pPr>
                                <w:pStyle w:val="nameborder"/>
                                <w:pBdr>
                                  <w:top w:val="none" w:sz="0" w:space="10" w:color="auto"/>
                                </w:pBdr>
                                <w:ind w:left="200"/>
                                <w:rPr>
                                  <w:rStyle w:val="documenttop-containerright-box"/>
                                  <w:rFonts w:ascii="Saira Semi Condensed" w:eastAsia="Saira Semi Condensed" w:hAnsi="Saira Semi Condensed" w:cs="Saira Semi Condensed"/>
                                  <w:color w:val="000000"/>
                                  <w:spacing w:val="20"/>
                                </w:rPr>
                              </w:pPr>
                              <w:r>
                                <w:rPr>
                                  <w:rStyle w:val="documenttop-containerright-box"/>
                                  <w:rFonts w:ascii="Saira Semi Condensed" w:eastAsia="Saira Semi Condensed" w:hAnsi="Saira Semi Condensed" w:cs="Saira Semi Condensed"/>
                                  <w:noProof/>
                                  <w:color w:val="000000"/>
                                  <w:spacing w:val="20"/>
                                  <w:lang w:val="en-IN" w:eastAsia="en-IN"/>
                                </w:rPr>
                                <w:drawing>
                                  <wp:inline distT="0" distB="0" distL="0" distR="0">
                                    <wp:extent cx="622154" cy="26009"/>
                                    <wp:effectExtent l="0" t="0" r="0" b="0"/>
                                    <wp:docPr id="100002" name="Picture 100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
                                            <pic:cNvPicPr>
                                              <a:picLocks/>
                                            </pic:cNvPicPr>
                                          </pic:nvPicPr>
                                          <pic:blipFill>
                                            <a:blip r:embed="rId7"/>
                                            <a:stretch>
                                              <a:fillRect/>
                                            </a:stretch>
                                          </pic:blipFill>
                                          <pic:spPr>
                                            <a:xfrm>
                                              <a:off x="0" y="0"/>
                                              <a:ext cx="622154" cy="26009"/>
                                            </a:xfrm>
                                            <a:prstGeom prst="rect">
                                              <a:avLst/>
                                            </a:prstGeom>
                                          </pic:spPr>
                                        </pic:pic>
                                      </a:graphicData>
                                    </a:graphic>
                                  </wp:inline>
                                </w:drawing>
                              </w:r>
                            </w:p>
                            <w:p w:rsidR="005E2CAB" w:rsidRDefault="00F828A2">
                              <w:pPr>
                                <w:pStyle w:val="documentname-inspanParagraph"/>
                                <w:spacing w:line="760" w:lineRule="exact"/>
                                <w:ind w:left="200"/>
                                <w:rPr>
                                  <w:rStyle w:val="documentname-inspan"/>
                                  <w:rFonts w:ascii="Saira Semi Condensed" w:eastAsia="Saira Semi Condensed" w:hAnsi="Saira Semi Condensed" w:cs="Saira Semi Condensed"/>
                                  <w:color w:val="000000"/>
                                  <w:spacing w:val="20"/>
                                  <w:sz w:val="2"/>
                                  <w:szCs w:val="2"/>
                                </w:rPr>
                              </w:pPr>
                              <w:r>
                                <w:rPr>
                                  <w:rStyle w:val="documentname-inspan"/>
                                  <w:rFonts w:ascii="Saira Semi Condensed" w:eastAsia="Saira Semi Condensed" w:hAnsi="Saira Semi Condensed" w:cs="Saira Semi Condensed"/>
                                  <w:color w:val="000000"/>
                                  <w:spacing w:val="20"/>
                                  <w:sz w:val="60"/>
                                  <w:szCs w:val="60"/>
                                </w:rPr>
                                <w:t>Sandeep</w:t>
                              </w:r>
                              <w:r>
                                <w:rPr>
                                  <w:rStyle w:val="documentname-in"/>
                                  <w:rFonts w:ascii="Saira Semi Condensed" w:eastAsia="Saira Semi Condensed" w:hAnsi="Saira Semi Condensed" w:cs="Saira Semi Condensed"/>
                                  <w:color w:val="000000"/>
                                  <w:spacing w:val="20"/>
                                  <w:sz w:val="60"/>
                                  <w:szCs w:val="60"/>
                                </w:rPr>
                                <w:t xml:space="preserve"> </w:t>
                              </w:r>
                              <w:proofErr w:type="spellStart"/>
                              <w:r>
                                <w:rPr>
                                  <w:rStyle w:val="documentname-inspan"/>
                                  <w:rFonts w:ascii="Saira Semi Condensed" w:eastAsia="Saira Semi Condensed" w:hAnsi="Saira Semi Condensed" w:cs="Saira Semi Condensed"/>
                                  <w:color w:val="000000"/>
                                  <w:spacing w:val="20"/>
                                  <w:sz w:val="60"/>
                                  <w:szCs w:val="60"/>
                                </w:rPr>
                                <w:t>Manchanda</w:t>
                              </w:r>
                              <w:proofErr w:type="spellEnd"/>
                              <w:r>
                                <w:rPr>
                                  <w:rStyle w:val="documentname-in"/>
                                  <w:rFonts w:ascii="Saira Semi Condensed" w:eastAsia="Saira Semi Condensed" w:hAnsi="Saira Semi Condensed" w:cs="Saira Semi Condensed"/>
                                  <w:color w:val="000000"/>
                                  <w:spacing w:val="20"/>
                                  <w:sz w:val="60"/>
                                  <w:szCs w:val="60"/>
                                </w:rPr>
                                <w:t xml:space="preserve"> </w:t>
                              </w:r>
                            </w:p>
                            <w:p w:rsidR="005E2CAB" w:rsidRDefault="00F828A2">
                              <w:pPr>
                                <w:pStyle w:val="namespacingWithoutName"/>
                                <w:spacing w:line="600" w:lineRule="atLeast"/>
                                <w:ind w:left="200"/>
                                <w:rPr>
                                  <w:rStyle w:val="documenttop-containerright-box"/>
                                  <w:rFonts w:ascii="Saira Semi Condensed" w:eastAsia="Saira Semi Condensed" w:hAnsi="Saira Semi Condensed" w:cs="Saira Semi Condensed"/>
                                  <w:color w:val="000000"/>
                                  <w:sz w:val="60"/>
                                  <w:szCs w:val="60"/>
                                </w:rPr>
                              </w:pPr>
                              <w:r>
                                <w:rPr>
                                  <w:rStyle w:val="documenttop-containerright-box"/>
                                  <w:rFonts w:ascii="Saira Semi Condensed" w:eastAsia="Saira Semi Condensed" w:hAnsi="Saira Semi Condensed" w:cs="Saira Semi Condensed"/>
                                  <w:color w:val="000000"/>
                                  <w:sz w:val="60"/>
                                  <w:szCs w:val="60"/>
                                </w:rPr>
                                <w:t> </w:t>
                              </w:r>
                            </w:p>
                            <w:p w:rsidR="005E2CAB" w:rsidRDefault="00F828A2">
                              <w:pPr>
                                <w:pStyle w:val="namediv"/>
                                <w:ind w:left="200"/>
                                <w:rPr>
                                  <w:rStyle w:val="documenttop-containerright-box"/>
                                  <w:rFonts w:ascii="Saira Semi Condensed" w:eastAsia="Saira Semi Condensed" w:hAnsi="Saira Semi Condensed" w:cs="Saira Semi Condensed"/>
                                  <w:color w:val="000000"/>
                                </w:rPr>
                              </w:pPr>
                              <w:r>
                                <w:rPr>
                                  <w:rStyle w:val="documenttop-containerright-box"/>
                                  <w:rFonts w:ascii="Saira Semi Condensed" w:eastAsia="Saira Semi Condensed" w:hAnsi="Saira Semi Condensed" w:cs="Saira Semi Condensed"/>
                                  <w:color w:val="000000"/>
                                </w:rPr>
                                <w:t> </w:t>
                              </w:r>
                            </w:p>
                          </w:tc>
                          <w:tc>
                            <w:tcPr>
                              <w:tcW w:w="600" w:type="dxa"/>
                              <w:tcBorders>
                                <w:top w:val="none" w:sz="0" w:space="0" w:color="FFEFED"/>
                                <w:left w:val="none" w:sz="0" w:space="0" w:color="FFEFED"/>
                                <w:bottom w:val="none" w:sz="0" w:space="0" w:color="FFEFED"/>
                                <w:right w:val="none" w:sz="0" w:space="0" w:color="FFEFED"/>
                              </w:tcBorders>
                              <w:shd w:val="clear" w:color="auto" w:fill="FFEFED"/>
                              <w:tcMar>
                                <w:top w:w="0" w:type="dxa"/>
                                <w:left w:w="0" w:type="dxa"/>
                                <w:bottom w:w="0" w:type="dxa"/>
                                <w:right w:w="0" w:type="dxa"/>
                              </w:tcMar>
                              <w:vAlign w:val="bottom"/>
                              <w:hideMark/>
                            </w:tcPr>
                            <w:p w:rsidR="005E2CAB" w:rsidRDefault="005E2CAB">
                              <w:pPr>
                                <w:pStyle w:val="namediv"/>
                                <w:ind w:left="200"/>
                                <w:rPr>
                                  <w:rStyle w:val="documenttop-containerright-box"/>
                                  <w:rFonts w:ascii="Saira Semi Condensed" w:eastAsia="Saira Semi Condensed" w:hAnsi="Saira Semi Condensed" w:cs="Saira Semi Condensed"/>
                                  <w:color w:val="000000"/>
                                </w:rPr>
                              </w:pPr>
                            </w:p>
                          </w:tc>
                        </w:tr>
                        <w:tr w:rsidR="005E2CAB">
                          <w:tblPrEx>
                            <w:shd w:val="clear" w:color="auto" w:fill="FE7A66"/>
                          </w:tblPrEx>
                          <w:trPr>
                            <w:tblCellSpacing w:w="0" w:type="dxa"/>
                          </w:trPr>
                          <w:tc>
                            <w:tcPr>
                              <w:tcW w:w="600" w:type="dxa"/>
                              <w:shd w:val="clear" w:color="auto" w:fill="FE7A66"/>
                              <w:tcMar>
                                <w:top w:w="0" w:type="dxa"/>
                                <w:left w:w="0" w:type="dxa"/>
                                <w:bottom w:w="0" w:type="dxa"/>
                                <w:right w:w="0" w:type="dxa"/>
                              </w:tcMar>
                              <w:vAlign w:val="bottom"/>
                              <w:hideMark/>
                            </w:tcPr>
                            <w:p w:rsidR="005E2CAB" w:rsidRDefault="005E2CAB">
                              <w:pPr>
                                <w:spacing w:line="260" w:lineRule="exact"/>
                                <w:rPr>
                                  <w:rFonts w:ascii="Saira Semi Condensed" w:eastAsia="Saira Semi Condensed" w:hAnsi="Saira Semi Condensed" w:cs="Saira Semi Condensed"/>
                                  <w:color w:val="000000"/>
                                  <w:sz w:val="20"/>
                                  <w:szCs w:val="20"/>
                                </w:rPr>
                              </w:pPr>
                            </w:p>
                          </w:tc>
                          <w:tc>
                            <w:tcPr>
                              <w:tcW w:w="3160" w:type="dxa"/>
                              <w:shd w:val="clear" w:color="auto" w:fill="DA7060"/>
                              <w:tcMar>
                                <w:top w:w="160" w:type="dxa"/>
                                <w:left w:w="200" w:type="dxa"/>
                                <w:bottom w:w="200" w:type="dxa"/>
                                <w:right w:w="200" w:type="dxa"/>
                              </w:tcMar>
                              <w:hideMark/>
                            </w:tcPr>
                            <w:p w:rsidR="005E2CAB" w:rsidRDefault="00F828A2">
                              <w:pPr>
                                <w:spacing w:line="260" w:lineRule="exact"/>
                                <w:ind w:left="200" w:right="200"/>
                                <w:rPr>
                                  <w:rStyle w:val="span"/>
                                  <w:rFonts w:ascii="Saira Semi Condensed" w:eastAsia="Saira Semi Condensed" w:hAnsi="Saira Semi Condensed" w:cs="Saira Semi Condensed"/>
                                  <w:color w:val="FFFFFF"/>
                                  <w:sz w:val="20"/>
                                  <w:szCs w:val="20"/>
                                </w:rPr>
                              </w:pPr>
                              <w:r>
                                <w:rPr>
                                  <w:rStyle w:val="span"/>
                                  <w:rFonts w:ascii="Saira Semi Condensed" w:eastAsia="Saira Semi Condensed" w:hAnsi="Saira Semi Condensed" w:cs="Saira Semi Condensed"/>
                                  <w:color w:val="FFFFFF"/>
                                  <w:sz w:val="20"/>
                                  <w:szCs w:val="20"/>
                                </w:rPr>
                                <w:t>9899982040</w:t>
                              </w:r>
                              <w:r>
                                <w:rPr>
                                  <w:rStyle w:val="documentphone-box"/>
                                  <w:rFonts w:ascii="Saira Semi Condensed" w:eastAsia="Saira Semi Condensed" w:hAnsi="Saira Semi Condensed" w:cs="Saira Semi Condensed"/>
                                  <w:color w:val="FFFFFF"/>
                                  <w:sz w:val="20"/>
                                  <w:szCs w:val="20"/>
                                </w:rPr>
                                <w:t xml:space="preserve"> </w:t>
                              </w:r>
                            </w:p>
                          </w:tc>
                          <w:tc>
                            <w:tcPr>
                              <w:tcW w:w="7600" w:type="dxa"/>
                              <w:tcBorders>
                                <w:top w:val="none" w:sz="0" w:space="0" w:color="FE7A66"/>
                                <w:left w:val="none" w:sz="0" w:space="0" w:color="FE7A66"/>
                                <w:bottom w:val="none" w:sz="0" w:space="0" w:color="FE7A66"/>
                                <w:right w:val="none" w:sz="0" w:space="0" w:color="FE7A66"/>
                              </w:tcBorders>
                              <w:shd w:val="clear" w:color="auto" w:fill="FE7A66"/>
                              <w:tcMar>
                                <w:top w:w="0" w:type="dxa"/>
                                <w:left w:w="200" w:type="dxa"/>
                                <w:bottom w:w="200" w:type="dxa"/>
                                <w:right w:w="0" w:type="dxa"/>
                              </w:tcMar>
                              <w:hideMark/>
                            </w:tcPr>
                            <w:tbl>
                              <w:tblPr>
                                <w:tblStyle w:val="documentaddress"/>
                                <w:tblW w:w="0" w:type="auto"/>
                                <w:tblCellSpacing w:w="0" w:type="dxa"/>
                                <w:tblInd w:w="200" w:type="dxa"/>
                                <w:tblLayout w:type="fixed"/>
                                <w:tblCellMar>
                                  <w:left w:w="0" w:type="dxa"/>
                                  <w:right w:w="0" w:type="dxa"/>
                                </w:tblCellMar>
                                <w:tblLook w:val="05E0" w:firstRow="1" w:lastRow="1" w:firstColumn="1" w:lastColumn="1" w:noHBand="0" w:noVBand="1"/>
                              </w:tblPr>
                              <w:tblGrid>
                                <w:gridCol w:w="3700"/>
                                <w:gridCol w:w="3700"/>
                              </w:tblGrid>
                              <w:tr w:rsidR="005E2CAB">
                                <w:trPr>
                                  <w:tblCellSpacing w:w="0" w:type="dxa"/>
                                </w:trPr>
                                <w:tc>
                                  <w:tcPr>
                                    <w:tcW w:w="3700" w:type="dxa"/>
                                    <w:tcMar>
                                      <w:top w:w="0" w:type="dxa"/>
                                      <w:left w:w="0" w:type="dxa"/>
                                      <w:bottom w:w="0" w:type="dxa"/>
                                      <w:right w:w="200" w:type="dxa"/>
                                    </w:tcMar>
                                    <w:hideMark/>
                                  </w:tcPr>
                                  <w:p w:rsidR="005E2CAB" w:rsidRDefault="00F828A2">
                                    <w:pPr>
                                      <w:spacing w:after="200" w:line="260" w:lineRule="exact"/>
                                      <w:rPr>
                                        <w:rStyle w:val="documentmid-containerright-box"/>
                                        <w:rFonts w:ascii="Saira Semi Condensed Medium" w:eastAsia="Saira Semi Condensed Medium" w:hAnsi="Saira Semi Condensed Medium" w:cs="Saira Semi Condensed Medium"/>
                                        <w:color w:val="FFFFFF"/>
                                        <w:sz w:val="20"/>
                                        <w:szCs w:val="20"/>
                                      </w:rPr>
                                    </w:pPr>
                                    <w:r>
                                      <w:rPr>
                                        <w:rStyle w:val="span"/>
                                        <w:rFonts w:ascii="Saira Semi Condensed Medium" w:eastAsia="Saira Semi Condensed Medium" w:hAnsi="Saira Semi Condensed Medium" w:cs="Saira Semi Condensed Medium"/>
                                        <w:color w:val="FFFFFF"/>
                                        <w:sz w:val="20"/>
                                        <w:szCs w:val="20"/>
                                      </w:rPr>
                                      <w:t>1sandeepmanchanda@gmail.com</w:t>
                                    </w:r>
                                  </w:p>
                                </w:tc>
                                <w:tc>
                                  <w:tcPr>
                                    <w:tcW w:w="3700" w:type="dxa"/>
                                    <w:tcMar>
                                      <w:top w:w="0" w:type="dxa"/>
                                      <w:left w:w="0" w:type="dxa"/>
                                      <w:bottom w:w="0" w:type="dxa"/>
                                      <w:right w:w="200" w:type="dxa"/>
                                    </w:tcMar>
                                    <w:hideMark/>
                                  </w:tcPr>
                                  <w:p w:rsidR="005E2CAB" w:rsidRDefault="00F828A2">
                                    <w:pPr>
                                      <w:spacing w:line="260" w:lineRule="exact"/>
                                      <w:rPr>
                                        <w:rStyle w:val="span"/>
                                        <w:rFonts w:ascii="Saira Semi Condensed Medium" w:eastAsia="Saira Semi Condensed Medium" w:hAnsi="Saira Semi Condensed Medium" w:cs="Saira Semi Condensed Medium"/>
                                        <w:color w:val="FFFFFF"/>
                                        <w:sz w:val="20"/>
                                        <w:szCs w:val="20"/>
                                      </w:rPr>
                                    </w:pPr>
                                    <w:r>
                                      <w:rPr>
                                        <w:rStyle w:val="span"/>
                                        <w:rFonts w:ascii="Saira Semi Condensed Medium" w:eastAsia="Saira Semi Condensed Medium" w:hAnsi="Saira Semi Condensed Medium" w:cs="Saira Semi Condensed Medium"/>
                                        <w:color w:val="FFFFFF"/>
                                        <w:sz w:val="20"/>
                                        <w:szCs w:val="20"/>
                                      </w:rPr>
                                      <w:t xml:space="preserve">New Delhi, DL 110019 </w:t>
                                    </w:r>
                                    <w:r>
                                      <w:rPr>
                                        <w:rStyle w:val="span"/>
                                        <w:rFonts w:ascii="Saira Semi Condensed Medium" w:eastAsia="Saira Semi Condensed Medium" w:hAnsi="Saira Semi Condensed Medium" w:cs="Saira Semi Condensed Medium"/>
                                        <w:vanish/>
                                        <w:color w:val="FFFFFF"/>
                                        <w:sz w:val="20"/>
                                        <w:szCs w:val="20"/>
                                      </w:rPr>
                                      <w:t>New Delhi, DL 110019</w:t>
                                    </w:r>
                                    <w:r>
                                      <w:rPr>
                                        <w:rStyle w:val="documentzipprefix"/>
                                        <w:rFonts w:ascii="Saira Semi Condensed Medium" w:eastAsia="Saira Semi Condensed Medium" w:hAnsi="Saira Semi Condensed Medium" w:cs="Saira Semi Condensed Medium"/>
                                        <w:color w:val="FFFFFF"/>
                                        <w:sz w:val="20"/>
                                        <w:szCs w:val="20"/>
                                      </w:rPr>
                                      <w:t xml:space="preserve"> </w:t>
                                    </w:r>
                                  </w:p>
                                </w:tc>
                              </w:tr>
                            </w:tbl>
                            <w:p w:rsidR="005E2CAB" w:rsidRDefault="005E2CAB">
                              <w:pPr>
                                <w:spacing w:line="260" w:lineRule="exact"/>
                                <w:rPr>
                                  <w:rStyle w:val="documentmid-containerright-box"/>
                                  <w:rFonts w:ascii="Saira Semi Condensed Medium" w:eastAsia="Saira Semi Condensed Medium" w:hAnsi="Saira Semi Condensed Medium" w:cs="Saira Semi Condensed Medium"/>
                                  <w:color w:val="FFFFFF"/>
                                  <w:sz w:val="20"/>
                                  <w:szCs w:val="20"/>
                                </w:rPr>
                              </w:pPr>
                            </w:p>
                          </w:tc>
                          <w:tc>
                            <w:tcPr>
                              <w:tcW w:w="600" w:type="dxa"/>
                              <w:tcBorders>
                                <w:top w:val="none" w:sz="0" w:space="0" w:color="FE7A66"/>
                                <w:left w:val="none" w:sz="0" w:space="0" w:color="FE7A66"/>
                                <w:bottom w:val="none" w:sz="0" w:space="0" w:color="FE7A66"/>
                                <w:right w:val="none" w:sz="0" w:space="0" w:color="FE7A66"/>
                              </w:tcBorders>
                              <w:shd w:val="clear" w:color="auto" w:fill="FE7A66"/>
                              <w:tcMar>
                                <w:top w:w="0" w:type="dxa"/>
                                <w:left w:w="0" w:type="dxa"/>
                                <w:bottom w:w="0" w:type="dxa"/>
                                <w:right w:w="0" w:type="dxa"/>
                              </w:tcMar>
                              <w:vAlign w:val="bottom"/>
                              <w:hideMark/>
                            </w:tcPr>
                            <w:p w:rsidR="005E2CAB" w:rsidRDefault="005E2CAB">
                              <w:pPr>
                                <w:spacing w:line="260" w:lineRule="exact"/>
                                <w:rPr>
                                  <w:rStyle w:val="documentmid-containerright-box"/>
                                  <w:rFonts w:ascii="Saira Semi Condensed Medium" w:eastAsia="Saira Semi Condensed Medium" w:hAnsi="Saira Semi Condensed Medium" w:cs="Saira Semi Condensed Medium"/>
                                  <w:color w:val="FFFFFF"/>
                                  <w:sz w:val="20"/>
                                  <w:szCs w:val="20"/>
                                </w:rPr>
                              </w:pPr>
                            </w:p>
                          </w:tc>
                        </w:tr>
                      </w:tbl>
                      <w:p w:rsidR="005E2CAB" w:rsidRDefault="005E2CAB"/>
                    </w:txbxContent>
                  </v:textbox>
                  <w10:wrap anchorx="page" anchory="page"/>
                </v:rect>
              </w:pict>
            </w:r>
          </w:p>
          <w:p w:rsidR="005E2CAB" w:rsidRDefault="005E2CAB">
            <w:pPr>
              <w:rPr>
                <w:rFonts w:ascii="Saira Semi Condensed" w:eastAsia="Saira Semi Condensed" w:hAnsi="Saira Semi Condensed" w:cs="Saira Semi Condensed"/>
                <w:color w:val="000000"/>
                <w:sz w:val="20"/>
                <w:szCs w:val="20"/>
              </w:rPr>
            </w:pPr>
          </w:p>
        </w:tc>
        <w:tc>
          <w:tcPr>
            <w:tcW w:w="3160" w:type="dxa"/>
            <w:shd w:val="clear" w:color="auto" w:fill="FFF2F0"/>
            <w:tcMar>
              <w:top w:w="400" w:type="dxa"/>
              <w:left w:w="200" w:type="dxa"/>
              <w:bottom w:w="400" w:type="dxa"/>
              <w:right w:w="200" w:type="dxa"/>
            </w:tcMar>
            <w:hideMark/>
          </w:tcPr>
          <w:p w:rsidR="005E2CAB" w:rsidRDefault="005E2CAB">
            <w:pPr>
              <w:spacing w:line="3354" w:lineRule="atLeast"/>
            </w:pPr>
          </w:p>
          <w:p w:rsidR="005E2CAB" w:rsidRDefault="00F828A2">
            <w:pPr>
              <w:pStyle w:val="documentsectiontitle"/>
              <w:spacing w:before="100" w:after="40" w:line="360" w:lineRule="atLeast"/>
              <w:ind w:left="200" w:right="200"/>
              <w:rPr>
                <w:rStyle w:val="documentparent-containerleft-box"/>
                <w:b/>
                <w:bCs/>
                <w:caps/>
                <w:color w:val="FE7A66"/>
                <w:spacing w:val="20"/>
                <w:sz w:val="28"/>
                <w:szCs w:val="28"/>
              </w:rPr>
            </w:pPr>
            <w:r>
              <w:rPr>
                <w:rStyle w:val="documentparent-containerleft-box"/>
                <w:b/>
                <w:bCs/>
                <w:caps/>
                <w:color w:val="FE7A66"/>
                <w:spacing w:val="20"/>
                <w:sz w:val="28"/>
                <w:szCs w:val="28"/>
              </w:rPr>
              <w:t>Website, Portfolio, Profiles</w:t>
            </w:r>
          </w:p>
          <w:p w:rsidR="005E2CAB" w:rsidRDefault="00F828A2">
            <w:pPr>
              <w:pStyle w:val="divdocumentulli"/>
              <w:numPr>
                <w:ilvl w:val="0"/>
                <w:numId w:val="1"/>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 xml:space="preserve">http://www.linkedin.com/in/sandeepdigitalpharmacist </w:t>
            </w:r>
          </w:p>
          <w:p w:rsidR="005E2CAB" w:rsidRDefault="00F828A2">
            <w:pPr>
              <w:pStyle w:val="documentsectiontitle"/>
              <w:spacing w:before="400" w:after="40" w:line="360" w:lineRule="atLeast"/>
              <w:ind w:left="200" w:right="200"/>
              <w:rPr>
                <w:rStyle w:val="documentparent-containerleft-box"/>
                <w:b/>
                <w:bCs/>
                <w:caps/>
                <w:color w:val="FE7A66"/>
                <w:spacing w:val="20"/>
                <w:sz w:val="28"/>
                <w:szCs w:val="28"/>
              </w:rPr>
            </w:pPr>
            <w:r>
              <w:rPr>
                <w:rStyle w:val="documentparent-containerleft-box"/>
                <w:b/>
                <w:bCs/>
                <w:caps/>
                <w:color w:val="FE7A66"/>
                <w:spacing w:val="20"/>
                <w:sz w:val="28"/>
                <w:szCs w:val="28"/>
              </w:rPr>
              <w:t>Skills</w:t>
            </w:r>
          </w:p>
          <w:p w:rsidR="005E2CAB" w:rsidRDefault="00F828A2">
            <w:pPr>
              <w:pStyle w:val="divdocumentulli"/>
              <w:numPr>
                <w:ilvl w:val="0"/>
                <w:numId w:val="2"/>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Managing, marketing plans, marketing,</w:t>
            </w:r>
          </w:p>
          <w:p w:rsidR="005E2CAB" w:rsidRDefault="00F828A2">
            <w:pPr>
              <w:pStyle w:val="divdocumentulli"/>
              <w:numPr>
                <w:ilvl w:val="0"/>
                <w:numId w:val="2"/>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Microsoft Excel, Microsoft PowerPoint, Microsoft Word,</w:t>
            </w:r>
          </w:p>
          <w:p w:rsidR="005E2CAB" w:rsidRDefault="00F828A2">
            <w:pPr>
              <w:pStyle w:val="divdocumentulli"/>
              <w:numPr>
                <w:ilvl w:val="0"/>
                <w:numId w:val="2"/>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Network, personnel, PROMOTION,</w:t>
            </w:r>
          </w:p>
          <w:p w:rsidR="005E2CAB" w:rsidRDefault="00F828A2">
            <w:pPr>
              <w:pStyle w:val="divdocumentulli"/>
              <w:numPr>
                <w:ilvl w:val="0"/>
                <w:numId w:val="2"/>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Retail, Sales, strategic, TV</w:t>
            </w:r>
          </w:p>
          <w:p w:rsidR="005E2CAB" w:rsidRDefault="00F828A2">
            <w:pPr>
              <w:pStyle w:val="divdocumentulli"/>
              <w:numPr>
                <w:ilvl w:val="0"/>
                <w:numId w:val="2"/>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Recruiting and hiring</w:t>
            </w:r>
          </w:p>
          <w:p w:rsidR="005E2CAB" w:rsidRDefault="00F828A2">
            <w:pPr>
              <w:pStyle w:val="divdocumentulli"/>
              <w:numPr>
                <w:ilvl w:val="0"/>
                <w:numId w:val="2"/>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Policy and procedure development</w:t>
            </w:r>
          </w:p>
          <w:p w:rsidR="005E2CAB" w:rsidRDefault="00F828A2">
            <w:pPr>
              <w:pStyle w:val="divdocumentulli"/>
              <w:numPr>
                <w:ilvl w:val="0"/>
                <w:numId w:val="2"/>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Supply chain distribution</w:t>
            </w:r>
          </w:p>
          <w:p w:rsidR="005E2CAB" w:rsidRDefault="00F828A2">
            <w:pPr>
              <w:pStyle w:val="divdocumentulli"/>
              <w:numPr>
                <w:ilvl w:val="0"/>
                <w:numId w:val="2"/>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Cost reduction and containment</w:t>
            </w:r>
          </w:p>
          <w:p w:rsidR="005E2CAB" w:rsidRDefault="00F828A2">
            <w:pPr>
              <w:pStyle w:val="divdocumentulli"/>
              <w:numPr>
                <w:ilvl w:val="0"/>
                <w:numId w:val="2"/>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Administration strength</w:t>
            </w:r>
          </w:p>
          <w:p w:rsidR="005E2CAB" w:rsidRDefault="00F828A2">
            <w:pPr>
              <w:pStyle w:val="divdocumentulli"/>
              <w:numPr>
                <w:ilvl w:val="0"/>
                <w:numId w:val="2"/>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Strong customer relations</w:t>
            </w:r>
          </w:p>
          <w:p w:rsidR="005E2CAB" w:rsidRDefault="00F828A2">
            <w:pPr>
              <w:pStyle w:val="divdocumentulli"/>
              <w:numPr>
                <w:ilvl w:val="0"/>
                <w:numId w:val="2"/>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Verbal/written communication</w:t>
            </w:r>
          </w:p>
          <w:p w:rsidR="005E2CAB" w:rsidRDefault="00F828A2">
            <w:pPr>
              <w:pStyle w:val="divdocumentulli"/>
              <w:numPr>
                <w:ilvl w:val="0"/>
                <w:numId w:val="2"/>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Digital Marketing</w:t>
            </w:r>
          </w:p>
          <w:p w:rsidR="005E2CAB" w:rsidRDefault="00F828A2">
            <w:pPr>
              <w:pStyle w:val="divdocumentulli"/>
              <w:numPr>
                <w:ilvl w:val="0"/>
                <w:numId w:val="2"/>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SEO,SEM,PPC,</w:t>
            </w:r>
          </w:p>
          <w:p w:rsidR="005E2CAB" w:rsidRDefault="00F828A2">
            <w:pPr>
              <w:pStyle w:val="divdocumentulli"/>
              <w:numPr>
                <w:ilvl w:val="0"/>
                <w:numId w:val="2"/>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Strategic planning</w:t>
            </w:r>
          </w:p>
          <w:p w:rsidR="005E2CAB" w:rsidRDefault="00F828A2">
            <w:pPr>
              <w:pStyle w:val="divdocumentulli"/>
              <w:numPr>
                <w:ilvl w:val="0"/>
                <w:numId w:val="2"/>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Performance metrics analysis</w:t>
            </w:r>
          </w:p>
          <w:p w:rsidR="005E2CAB" w:rsidRDefault="00F828A2">
            <w:pPr>
              <w:pStyle w:val="divdocumentulli"/>
              <w:numPr>
                <w:ilvl w:val="0"/>
                <w:numId w:val="2"/>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Targeted marketing</w:t>
            </w:r>
          </w:p>
          <w:p w:rsidR="005E2CAB" w:rsidRDefault="00F828A2">
            <w:pPr>
              <w:pStyle w:val="divdocumentulli"/>
              <w:numPr>
                <w:ilvl w:val="0"/>
                <w:numId w:val="2"/>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Relationship building and retention</w:t>
            </w:r>
          </w:p>
          <w:p w:rsidR="005E2CAB" w:rsidRDefault="00F828A2">
            <w:pPr>
              <w:pStyle w:val="divdocumentulli"/>
              <w:numPr>
                <w:ilvl w:val="0"/>
                <w:numId w:val="2"/>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Policy and Procedure Development</w:t>
            </w:r>
          </w:p>
          <w:p w:rsidR="005E2CAB" w:rsidRDefault="00F828A2">
            <w:pPr>
              <w:pStyle w:val="divdocumentulli"/>
              <w:numPr>
                <w:ilvl w:val="0"/>
                <w:numId w:val="2"/>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 xml:space="preserve">Performance Metrics </w:t>
            </w:r>
            <w:r>
              <w:rPr>
                <w:rStyle w:val="documentparent-containerleft-box"/>
                <w:rFonts w:ascii="Saira Semi Condensed" w:eastAsia="Saira Semi Condensed" w:hAnsi="Saira Semi Condensed" w:cs="Saira Semi Condensed"/>
                <w:color w:val="000000"/>
                <w:sz w:val="20"/>
                <w:szCs w:val="20"/>
              </w:rPr>
              <w:lastRenderedPageBreak/>
              <w:t>Analysis</w:t>
            </w:r>
          </w:p>
          <w:p w:rsidR="005E2CAB" w:rsidRDefault="00F828A2">
            <w:pPr>
              <w:pStyle w:val="divdocumentulli"/>
              <w:numPr>
                <w:ilvl w:val="0"/>
                <w:numId w:val="2"/>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Presentations</w:t>
            </w:r>
          </w:p>
          <w:p w:rsidR="005E2CAB" w:rsidRDefault="00F828A2">
            <w:pPr>
              <w:pStyle w:val="divdocumentulli"/>
              <w:numPr>
                <w:ilvl w:val="0"/>
                <w:numId w:val="2"/>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Recruiting and Hiring</w:t>
            </w:r>
          </w:p>
          <w:p w:rsidR="005E2CAB" w:rsidRDefault="00F828A2">
            <w:pPr>
              <w:pStyle w:val="divdocumentulli"/>
              <w:numPr>
                <w:ilvl w:val="0"/>
                <w:numId w:val="2"/>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Relationship building</w:t>
            </w:r>
          </w:p>
          <w:p w:rsidR="005E2CAB" w:rsidRDefault="00F828A2">
            <w:pPr>
              <w:pStyle w:val="divdocumentulli"/>
              <w:numPr>
                <w:ilvl w:val="0"/>
                <w:numId w:val="2"/>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Customer and employee rapport</w:t>
            </w:r>
          </w:p>
          <w:p w:rsidR="005E2CAB" w:rsidRDefault="00F828A2">
            <w:pPr>
              <w:pStyle w:val="divdocumentulli"/>
              <w:numPr>
                <w:ilvl w:val="0"/>
                <w:numId w:val="2"/>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Business administration</w:t>
            </w:r>
          </w:p>
          <w:p w:rsidR="005E2CAB" w:rsidRDefault="00F828A2">
            <w:pPr>
              <w:pStyle w:val="divdocumentulli"/>
              <w:numPr>
                <w:ilvl w:val="0"/>
                <w:numId w:val="2"/>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Financial administration</w:t>
            </w:r>
          </w:p>
          <w:p w:rsidR="005E2CAB" w:rsidRDefault="00F828A2">
            <w:pPr>
              <w:pStyle w:val="divdocumentulli"/>
              <w:numPr>
                <w:ilvl w:val="0"/>
                <w:numId w:val="2"/>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Budgeting</w:t>
            </w:r>
          </w:p>
          <w:p w:rsidR="005E2CAB" w:rsidRDefault="00F828A2">
            <w:pPr>
              <w:pStyle w:val="divdocumentulli"/>
              <w:numPr>
                <w:ilvl w:val="0"/>
                <w:numId w:val="2"/>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Financial Management</w:t>
            </w:r>
          </w:p>
          <w:p w:rsidR="005E2CAB" w:rsidRDefault="00F828A2">
            <w:pPr>
              <w:pStyle w:val="divdocumentulli"/>
              <w:numPr>
                <w:ilvl w:val="0"/>
                <w:numId w:val="2"/>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Consulting</w:t>
            </w:r>
          </w:p>
          <w:p w:rsidR="005E2CAB" w:rsidRDefault="00F828A2">
            <w:pPr>
              <w:pStyle w:val="divdocumentulli"/>
              <w:numPr>
                <w:ilvl w:val="0"/>
                <w:numId w:val="2"/>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Program oversight</w:t>
            </w:r>
          </w:p>
          <w:p w:rsidR="005E2CAB" w:rsidRDefault="00F828A2">
            <w:pPr>
              <w:pStyle w:val="divdocumentulli"/>
              <w:numPr>
                <w:ilvl w:val="0"/>
                <w:numId w:val="2"/>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Negotiation</w:t>
            </w:r>
          </w:p>
          <w:p w:rsidR="005E2CAB" w:rsidRDefault="00F828A2">
            <w:pPr>
              <w:pStyle w:val="divdocumentulli"/>
              <w:numPr>
                <w:ilvl w:val="0"/>
                <w:numId w:val="2"/>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Business planning</w:t>
            </w:r>
          </w:p>
          <w:p w:rsidR="005E2CAB" w:rsidRDefault="00F828A2">
            <w:pPr>
              <w:pStyle w:val="divdocumentulli"/>
              <w:numPr>
                <w:ilvl w:val="0"/>
                <w:numId w:val="2"/>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Staff Management</w:t>
            </w:r>
          </w:p>
          <w:p w:rsidR="005E2CAB" w:rsidRDefault="00F828A2">
            <w:pPr>
              <w:pStyle w:val="divdocumentulli"/>
              <w:numPr>
                <w:ilvl w:val="0"/>
                <w:numId w:val="2"/>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Excellent work ethics</w:t>
            </w:r>
          </w:p>
          <w:p w:rsidR="005E2CAB" w:rsidRDefault="00F828A2">
            <w:pPr>
              <w:pStyle w:val="divdocumentulli"/>
              <w:numPr>
                <w:ilvl w:val="0"/>
                <w:numId w:val="2"/>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E Commerce Development</w:t>
            </w:r>
          </w:p>
          <w:p w:rsidR="005E2CAB" w:rsidRDefault="00F828A2">
            <w:pPr>
              <w:pStyle w:val="divdocumentulli"/>
              <w:numPr>
                <w:ilvl w:val="0"/>
                <w:numId w:val="2"/>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Vendor procurement</w:t>
            </w:r>
          </w:p>
          <w:p w:rsidR="005E2CAB" w:rsidRDefault="00F828A2">
            <w:pPr>
              <w:pStyle w:val="divdocumentulli"/>
              <w:numPr>
                <w:ilvl w:val="0"/>
                <w:numId w:val="2"/>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New product launching</w:t>
            </w:r>
          </w:p>
          <w:p w:rsidR="005E2CAB" w:rsidRDefault="00F828A2">
            <w:pPr>
              <w:pStyle w:val="divdocumentulli"/>
              <w:numPr>
                <w:ilvl w:val="0"/>
                <w:numId w:val="2"/>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Search engine optimization</w:t>
            </w:r>
          </w:p>
          <w:p w:rsidR="005E2CAB" w:rsidRDefault="00F828A2">
            <w:pPr>
              <w:pStyle w:val="divdocumentulli"/>
              <w:numPr>
                <w:ilvl w:val="0"/>
                <w:numId w:val="2"/>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Social Media Management</w:t>
            </w:r>
          </w:p>
          <w:p w:rsidR="005E2CAB" w:rsidRDefault="00F828A2">
            <w:pPr>
              <w:pStyle w:val="divdocumentulli"/>
              <w:numPr>
                <w:ilvl w:val="0"/>
                <w:numId w:val="2"/>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P&amp;L Management</w:t>
            </w:r>
          </w:p>
          <w:p w:rsidR="005E2CAB" w:rsidRDefault="00F828A2">
            <w:pPr>
              <w:pStyle w:val="divdocumentulli"/>
              <w:numPr>
                <w:ilvl w:val="0"/>
                <w:numId w:val="2"/>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Campaign management</w:t>
            </w:r>
          </w:p>
          <w:p w:rsidR="005E2CAB" w:rsidRDefault="00F828A2">
            <w:pPr>
              <w:pStyle w:val="divdocumentulli"/>
              <w:numPr>
                <w:ilvl w:val="0"/>
                <w:numId w:val="2"/>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Teamwork</w:t>
            </w:r>
          </w:p>
          <w:p w:rsidR="005E2CAB" w:rsidRDefault="00F828A2">
            <w:pPr>
              <w:pStyle w:val="divdocumentulli"/>
              <w:numPr>
                <w:ilvl w:val="0"/>
                <w:numId w:val="2"/>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Training &amp; Development</w:t>
            </w:r>
          </w:p>
          <w:p w:rsidR="005E2CAB" w:rsidRDefault="00F828A2">
            <w:pPr>
              <w:pStyle w:val="divdocumentulli"/>
              <w:numPr>
                <w:ilvl w:val="0"/>
                <w:numId w:val="2"/>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Customer service, education, and counseling</w:t>
            </w:r>
          </w:p>
          <w:p w:rsidR="005E2CAB" w:rsidRDefault="00F828A2">
            <w:pPr>
              <w:pStyle w:val="divdocumentulli"/>
              <w:numPr>
                <w:ilvl w:val="0"/>
                <w:numId w:val="3"/>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Medication dispensing and immunizing</w:t>
            </w:r>
          </w:p>
          <w:p w:rsidR="005E2CAB" w:rsidRDefault="00F828A2">
            <w:pPr>
              <w:pStyle w:val="divdocumentulli"/>
              <w:numPr>
                <w:ilvl w:val="0"/>
                <w:numId w:val="3"/>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FDA Drug Safety Guidelines</w:t>
            </w:r>
          </w:p>
          <w:p w:rsidR="005E2CAB" w:rsidRDefault="00F828A2">
            <w:pPr>
              <w:pStyle w:val="divdocumentulli"/>
              <w:numPr>
                <w:ilvl w:val="0"/>
                <w:numId w:val="3"/>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Loss Prevention Controls</w:t>
            </w:r>
          </w:p>
          <w:p w:rsidR="005E2CAB" w:rsidRDefault="00F828A2">
            <w:pPr>
              <w:pStyle w:val="divdocumentulli"/>
              <w:numPr>
                <w:ilvl w:val="0"/>
                <w:numId w:val="3"/>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Safety Understanding</w:t>
            </w:r>
          </w:p>
          <w:p w:rsidR="005E2CAB" w:rsidRDefault="00F828A2">
            <w:pPr>
              <w:pStyle w:val="divdocumentulli"/>
              <w:numPr>
                <w:ilvl w:val="0"/>
                <w:numId w:val="3"/>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Pharmaceutical Sales and Services</w:t>
            </w:r>
          </w:p>
          <w:p w:rsidR="005E2CAB" w:rsidRDefault="00F828A2">
            <w:pPr>
              <w:pStyle w:val="divdocumentulli"/>
              <w:numPr>
                <w:ilvl w:val="0"/>
                <w:numId w:val="3"/>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Drug Safety</w:t>
            </w:r>
          </w:p>
          <w:p w:rsidR="005E2CAB" w:rsidRDefault="00F828A2">
            <w:pPr>
              <w:pStyle w:val="divdocumentulli"/>
              <w:numPr>
                <w:ilvl w:val="0"/>
                <w:numId w:val="3"/>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Regulatory Standards</w:t>
            </w:r>
          </w:p>
          <w:p w:rsidR="005E2CAB" w:rsidRDefault="00F828A2">
            <w:pPr>
              <w:pStyle w:val="divdocumentulli"/>
              <w:numPr>
                <w:ilvl w:val="0"/>
                <w:numId w:val="3"/>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Medication Therapy Management</w:t>
            </w:r>
          </w:p>
          <w:p w:rsidR="005E2CAB" w:rsidRDefault="00F828A2">
            <w:pPr>
              <w:pStyle w:val="divdocumentulli"/>
              <w:numPr>
                <w:ilvl w:val="0"/>
                <w:numId w:val="3"/>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Company Policy Compliance</w:t>
            </w:r>
          </w:p>
          <w:p w:rsidR="005E2CAB" w:rsidRDefault="00F828A2">
            <w:pPr>
              <w:pStyle w:val="divdocumentulli"/>
              <w:numPr>
                <w:ilvl w:val="0"/>
                <w:numId w:val="3"/>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Regulatory Requirements</w:t>
            </w:r>
          </w:p>
          <w:p w:rsidR="005E2CAB" w:rsidRDefault="00F828A2">
            <w:pPr>
              <w:pStyle w:val="divdocumentulli"/>
              <w:numPr>
                <w:ilvl w:val="0"/>
                <w:numId w:val="3"/>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Staff Training</w:t>
            </w:r>
          </w:p>
          <w:p w:rsidR="005E2CAB" w:rsidRDefault="00F828A2">
            <w:pPr>
              <w:pStyle w:val="divdocumentulli"/>
              <w:numPr>
                <w:ilvl w:val="0"/>
                <w:numId w:val="3"/>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Business growth and retention</w:t>
            </w:r>
          </w:p>
          <w:p w:rsidR="005E2CAB" w:rsidRDefault="00F828A2">
            <w:pPr>
              <w:pStyle w:val="divdocumentulli"/>
              <w:numPr>
                <w:ilvl w:val="0"/>
                <w:numId w:val="3"/>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Pharmaceutical sales techniques</w:t>
            </w:r>
          </w:p>
          <w:p w:rsidR="005E2CAB" w:rsidRDefault="00F828A2">
            <w:pPr>
              <w:pStyle w:val="divdocumentulli"/>
              <w:numPr>
                <w:ilvl w:val="0"/>
                <w:numId w:val="3"/>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Market Analysis</w:t>
            </w:r>
          </w:p>
          <w:p w:rsidR="005E2CAB" w:rsidRDefault="00F828A2">
            <w:pPr>
              <w:pStyle w:val="divdocumentulli"/>
              <w:numPr>
                <w:ilvl w:val="0"/>
                <w:numId w:val="3"/>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lastRenderedPageBreak/>
              <w:t>Market Strategy</w:t>
            </w:r>
          </w:p>
          <w:p w:rsidR="005E2CAB" w:rsidRDefault="00F828A2">
            <w:pPr>
              <w:pStyle w:val="divdocumentulli"/>
              <w:numPr>
                <w:ilvl w:val="0"/>
                <w:numId w:val="3"/>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Product Knowledge</w:t>
            </w:r>
          </w:p>
          <w:p w:rsidR="005E2CAB" w:rsidRDefault="00F828A2">
            <w:pPr>
              <w:pStyle w:val="divdocumentulli"/>
              <w:numPr>
                <w:ilvl w:val="0"/>
                <w:numId w:val="3"/>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Expense Reports</w:t>
            </w:r>
          </w:p>
          <w:p w:rsidR="005E2CAB" w:rsidRDefault="00F828A2">
            <w:pPr>
              <w:pStyle w:val="divdocumentulli"/>
              <w:numPr>
                <w:ilvl w:val="0"/>
                <w:numId w:val="3"/>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Appointment Setting</w:t>
            </w:r>
          </w:p>
          <w:p w:rsidR="005E2CAB" w:rsidRDefault="00F828A2">
            <w:pPr>
              <w:pStyle w:val="divdocumentulli"/>
              <w:numPr>
                <w:ilvl w:val="0"/>
                <w:numId w:val="3"/>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Network development</w:t>
            </w:r>
          </w:p>
          <w:p w:rsidR="005E2CAB" w:rsidRDefault="00F828A2">
            <w:pPr>
              <w:pStyle w:val="divdocumentulli"/>
              <w:numPr>
                <w:ilvl w:val="0"/>
                <w:numId w:val="3"/>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Revenue Generation</w:t>
            </w:r>
          </w:p>
          <w:p w:rsidR="005E2CAB" w:rsidRDefault="00F828A2">
            <w:pPr>
              <w:pStyle w:val="divdocumentulli"/>
              <w:numPr>
                <w:ilvl w:val="0"/>
                <w:numId w:val="3"/>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Retention strategies</w:t>
            </w:r>
          </w:p>
          <w:p w:rsidR="005E2CAB" w:rsidRDefault="00F828A2">
            <w:pPr>
              <w:pStyle w:val="divdocumentulli"/>
              <w:numPr>
                <w:ilvl w:val="0"/>
                <w:numId w:val="3"/>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Account development</w:t>
            </w:r>
          </w:p>
          <w:p w:rsidR="005E2CAB" w:rsidRDefault="00F828A2">
            <w:pPr>
              <w:pStyle w:val="divdocumentulli"/>
              <w:numPr>
                <w:ilvl w:val="0"/>
                <w:numId w:val="3"/>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Infection Control and Aseptic Procedures</w:t>
            </w:r>
          </w:p>
          <w:p w:rsidR="005E2CAB" w:rsidRDefault="00F828A2">
            <w:pPr>
              <w:pStyle w:val="divdocumentulli"/>
              <w:numPr>
                <w:ilvl w:val="0"/>
                <w:numId w:val="3"/>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Preventive skin care</w:t>
            </w:r>
          </w:p>
          <w:p w:rsidR="005E2CAB" w:rsidRDefault="00F828A2">
            <w:pPr>
              <w:pStyle w:val="divdocumentulli"/>
              <w:numPr>
                <w:ilvl w:val="0"/>
                <w:numId w:val="3"/>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Interpersonal Communication</w:t>
            </w:r>
          </w:p>
          <w:p w:rsidR="005E2CAB" w:rsidRDefault="00F828A2">
            <w:pPr>
              <w:pStyle w:val="divdocumentulli"/>
              <w:numPr>
                <w:ilvl w:val="0"/>
                <w:numId w:val="3"/>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Multitasking abilities</w:t>
            </w:r>
          </w:p>
          <w:p w:rsidR="005E2CAB" w:rsidRDefault="00F828A2">
            <w:pPr>
              <w:pStyle w:val="divdocumentulli"/>
              <w:numPr>
                <w:ilvl w:val="0"/>
                <w:numId w:val="3"/>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Conflict resolution</w:t>
            </w:r>
          </w:p>
          <w:p w:rsidR="005E2CAB" w:rsidRDefault="00F828A2">
            <w:pPr>
              <w:pStyle w:val="divdocumentulli"/>
              <w:numPr>
                <w:ilvl w:val="0"/>
                <w:numId w:val="3"/>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Planning and Coordination</w:t>
            </w:r>
          </w:p>
          <w:p w:rsidR="005E2CAB" w:rsidRDefault="00F828A2">
            <w:pPr>
              <w:pStyle w:val="divdocumentulli"/>
              <w:numPr>
                <w:ilvl w:val="0"/>
                <w:numId w:val="3"/>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Corporate Communications</w:t>
            </w:r>
          </w:p>
          <w:p w:rsidR="005E2CAB" w:rsidRDefault="00F828A2">
            <w:pPr>
              <w:pStyle w:val="divdocumentulli"/>
              <w:numPr>
                <w:ilvl w:val="0"/>
                <w:numId w:val="3"/>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Brand development</w:t>
            </w:r>
          </w:p>
          <w:p w:rsidR="005E2CAB" w:rsidRDefault="00F828A2">
            <w:pPr>
              <w:pStyle w:val="divdocumentulli"/>
              <w:numPr>
                <w:ilvl w:val="0"/>
                <w:numId w:val="3"/>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Budgeting and Allocation </w:t>
            </w:r>
          </w:p>
          <w:p w:rsidR="005E2CAB" w:rsidRDefault="00F828A2">
            <w:pPr>
              <w:pStyle w:val="divdocumentulli"/>
              <w:numPr>
                <w:ilvl w:val="0"/>
                <w:numId w:val="3"/>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Marketing and advertising</w:t>
            </w:r>
          </w:p>
          <w:p w:rsidR="005E2CAB" w:rsidRDefault="00F828A2">
            <w:pPr>
              <w:pStyle w:val="divdocumentulli"/>
              <w:numPr>
                <w:ilvl w:val="0"/>
                <w:numId w:val="3"/>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Product development</w:t>
            </w:r>
          </w:p>
          <w:p w:rsidR="005E2CAB" w:rsidRDefault="00F828A2">
            <w:pPr>
              <w:pStyle w:val="divdocumentulli"/>
              <w:numPr>
                <w:ilvl w:val="0"/>
                <w:numId w:val="3"/>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Relationship-Building</w:t>
            </w:r>
          </w:p>
          <w:p w:rsidR="005E2CAB" w:rsidRDefault="00F828A2">
            <w:pPr>
              <w:pStyle w:val="divdocumentulli"/>
              <w:numPr>
                <w:ilvl w:val="0"/>
                <w:numId w:val="3"/>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Sales Training</w:t>
            </w:r>
          </w:p>
          <w:p w:rsidR="005E2CAB" w:rsidRDefault="00F828A2">
            <w:pPr>
              <w:pStyle w:val="divdocumentulli"/>
              <w:numPr>
                <w:ilvl w:val="0"/>
                <w:numId w:val="3"/>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Performance Appraisals</w:t>
            </w:r>
          </w:p>
          <w:p w:rsidR="005E2CAB" w:rsidRDefault="00F828A2">
            <w:pPr>
              <w:pStyle w:val="divdocumentulli"/>
              <w:numPr>
                <w:ilvl w:val="0"/>
                <w:numId w:val="3"/>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Training Programs</w:t>
            </w:r>
          </w:p>
          <w:p w:rsidR="005E2CAB" w:rsidRDefault="00F828A2">
            <w:pPr>
              <w:pStyle w:val="divdocumentulli"/>
              <w:numPr>
                <w:ilvl w:val="0"/>
                <w:numId w:val="3"/>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Mergers and Acquisitions</w:t>
            </w:r>
          </w:p>
          <w:p w:rsidR="005E2CAB" w:rsidRDefault="00F828A2">
            <w:pPr>
              <w:pStyle w:val="divdocumentulli"/>
              <w:numPr>
                <w:ilvl w:val="0"/>
                <w:numId w:val="3"/>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Business growth and marketing strategies</w:t>
            </w:r>
          </w:p>
          <w:p w:rsidR="005E2CAB" w:rsidRDefault="00F828A2">
            <w:pPr>
              <w:pStyle w:val="divdocumentulli"/>
              <w:numPr>
                <w:ilvl w:val="0"/>
                <w:numId w:val="3"/>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Portfolio and finance management</w:t>
            </w:r>
          </w:p>
          <w:p w:rsidR="005E2CAB" w:rsidRDefault="00F828A2">
            <w:pPr>
              <w:pStyle w:val="divdocumentulli"/>
              <w:numPr>
                <w:ilvl w:val="0"/>
                <w:numId w:val="3"/>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Proposals and presentations</w:t>
            </w:r>
          </w:p>
          <w:p w:rsidR="005E2CAB" w:rsidRDefault="00F828A2">
            <w:pPr>
              <w:pStyle w:val="divdocumentulli"/>
              <w:numPr>
                <w:ilvl w:val="0"/>
                <w:numId w:val="3"/>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Performance monitoring and evaluation</w:t>
            </w:r>
          </w:p>
          <w:p w:rsidR="005E2CAB" w:rsidRDefault="00F828A2">
            <w:pPr>
              <w:pStyle w:val="divdocumentulli"/>
              <w:numPr>
                <w:ilvl w:val="0"/>
                <w:numId w:val="3"/>
              </w:numPr>
              <w:spacing w:line="300" w:lineRule="atLeast"/>
              <w:ind w:left="420" w:right="200" w:hanging="192"/>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color w:val="000000"/>
                <w:sz w:val="20"/>
                <w:szCs w:val="20"/>
              </w:rPr>
              <w:t>Market trends and analysis</w:t>
            </w:r>
          </w:p>
          <w:p w:rsidR="005E2CAB" w:rsidRDefault="00F828A2">
            <w:pPr>
              <w:pStyle w:val="documentsectiontitle"/>
              <w:spacing w:before="400" w:after="40" w:line="360" w:lineRule="atLeast"/>
              <w:ind w:left="200" w:right="200"/>
              <w:rPr>
                <w:rStyle w:val="documentparent-containerleft-box"/>
                <w:b/>
                <w:bCs/>
                <w:caps/>
                <w:color w:val="FE7A66"/>
                <w:spacing w:val="20"/>
                <w:sz w:val="28"/>
                <w:szCs w:val="28"/>
              </w:rPr>
            </w:pPr>
            <w:r>
              <w:rPr>
                <w:rStyle w:val="documentparent-containerleft-box"/>
                <w:b/>
                <w:bCs/>
                <w:caps/>
                <w:color w:val="FE7A66"/>
                <w:spacing w:val="20"/>
                <w:sz w:val="28"/>
                <w:szCs w:val="28"/>
              </w:rPr>
              <w:t>Languages</w:t>
            </w:r>
          </w:p>
          <w:p w:rsidR="005E2CAB" w:rsidRDefault="00F828A2">
            <w:pPr>
              <w:pStyle w:val="documentlangSecsinglecolumn"/>
              <w:spacing w:line="250" w:lineRule="exact"/>
              <w:ind w:left="200" w:right="200"/>
              <w:rPr>
                <w:rStyle w:val="documentparent-containerleft-box"/>
                <w:rFonts w:ascii="Saira Semi Condensed" w:eastAsia="Saira Semi Condensed" w:hAnsi="Saira Semi Condensed" w:cs="Saira Semi Condensed"/>
                <w:color w:val="000000"/>
                <w:sz w:val="20"/>
                <w:szCs w:val="20"/>
              </w:rPr>
            </w:pPr>
            <w:r>
              <w:rPr>
                <w:rStyle w:val="documentlangSecfieldany"/>
                <w:rFonts w:ascii="Saira Semi Condensed" w:eastAsia="Saira Semi Condensed" w:hAnsi="Saira Semi Condensed" w:cs="Saira Semi Condensed"/>
                <w:b/>
                <w:bCs/>
                <w:color w:val="000000"/>
                <w:sz w:val="20"/>
                <w:szCs w:val="20"/>
              </w:rPr>
              <w:t xml:space="preserve">Hindi, Punjabi, Haryanvi </w:t>
            </w:r>
            <w:r>
              <w:rPr>
                <w:rStyle w:val="documentlangSecfieldany"/>
                <w:rFonts w:ascii="Saira Semi Condensed" w:eastAsia="Saira Semi Condensed" w:hAnsi="Saira Semi Condensed" w:cs="Saira Semi Condensed"/>
                <w:color w:val="000000"/>
                <w:sz w:val="20"/>
                <w:szCs w:val="20"/>
              </w:rPr>
              <w:t>:</w:t>
            </w:r>
            <w:r>
              <w:rPr>
                <w:rStyle w:val="documentlangSecnativeLangParafield"/>
                <w:rFonts w:ascii="Saira Semi Condensed" w:eastAsia="Saira Semi Condensed" w:hAnsi="Saira Semi Condensed" w:cs="Saira Semi Condensed"/>
                <w:color w:val="000000"/>
                <w:sz w:val="20"/>
                <w:szCs w:val="20"/>
              </w:rPr>
              <w:t xml:space="preserve"> </w:t>
            </w:r>
            <w:r>
              <w:rPr>
                <w:rStyle w:val="documentlangSecfieldany"/>
                <w:rFonts w:ascii="Saira Semi Condensed" w:eastAsia="Saira Semi Condensed" w:hAnsi="Saira Semi Condensed" w:cs="Saira Semi Condensed"/>
                <w:color w:val="000000"/>
                <w:sz w:val="20"/>
                <w:szCs w:val="20"/>
              </w:rPr>
              <w:t>Native language</w:t>
            </w:r>
            <w:r>
              <w:rPr>
                <w:rStyle w:val="documentlangSecnativeLangParafield"/>
                <w:rFonts w:ascii="Saira Semi Condensed" w:eastAsia="Saira Semi Condensed" w:hAnsi="Saira Semi Condensed" w:cs="Saira Semi Condensed"/>
                <w:color w:val="000000"/>
                <w:sz w:val="20"/>
                <w:szCs w:val="20"/>
              </w:rPr>
              <w:t xml:space="preserve"> </w:t>
            </w:r>
          </w:p>
          <w:p w:rsidR="005E2CAB" w:rsidRDefault="00F828A2">
            <w:pPr>
              <w:pStyle w:val="div"/>
              <w:tabs>
                <w:tab w:val="right" w:pos="2500"/>
              </w:tabs>
              <w:spacing w:before="100" w:line="300" w:lineRule="atLeast"/>
              <w:ind w:left="200" w:right="200"/>
              <w:rPr>
                <w:rStyle w:val="documentparent-containerleft-box"/>
                <w:rFonts w:ascii="Saira Semi Condensed" w:eastAsia="Saira Semi Condensed" w:hAnsi="Saira Semi Condensed" w:cs="Saira Semi Condensed"/>
                <w:color w:val="000000"/>
                <w:sz w:val="20"/>
                <w:szCs w:val="20"/>
              </w:rPr>
            </w:pPr>
            <w:r>
              <w:rPr>
                <w:rStyle w:val="documentlangSecfieldany"/>
                <w:rFonts w:ascii="Saira Semi Condensed" w:eastAsia="Saira Semi Condensed" w:hAnsi="Saira Semi Condensed" w:cs="Saira Semi Condensed"/>
                <w:b/>
                <w:bCs/>
                <w:color w:val="000000"/>
                <w:sz w:val="20"/>
                <w:szCs w:val="20"/>
              </w:rPr>
              <w:t>English</w:t>
            </w:r>
            <w:r>
              <w:rPr>
                <w:rStyle w:val="documentlangSecfieldany"/>
                <w:rFonts w:ascii="Saira Semi Condensed" w:eastAsia="Saira Semi Condensed" w:hAnsi="Saira Semi Condensed" w:cs="Saira Semi Condensed"/>
                <w:color w:val="000000"/>
                <w:sz w:val="20"/>
                <w:szCs w:val="20"/>
              </w:rPr>
              <w:t>:</w:t>
            </w:r>
            <w:r>
              <w:rPr>
                <w:rStyle w:val="documentparent-containerleft-box"/>
                <w:rFonts w:ascii="Saira Semi Condensed" w:eastAsia="Saira Semi Condensed" w:hAnsi="Saira Semi Condensed" w:cs="Saira Semi Condensed"/>
                <w:color w:val="000000"/>
                <w:sz w:val="20"/>
                <w:szCs w:val="20"/>
              </w:rPr>
              <w:t xml:space="preserve"> </w:t>
            </w:r>
            <w:r>
              <w:rPr>
                <w:rStyle w:val="documentlangSecfieldany"/>
                <w:rFonts w:ascii="Saira Semi Condensed" w:eastAsia="Saira Semi Condensed" w:hAnsi="Saira Semi Condensed" w:cs="Saira Semi Condensed"/>
                <w:color w:val="000000"/>
                <w:sz w:val="20"/>
                <w:szCs w:val="20"/>
              </w:rPr>
              <w:tab/>
              <w:t>C2</w:t>
            </w:r>
          </w:p>
          <w:p w:rsidR="005E2CAB" w:rsidRDefault="00F828A2">
            <w:pPr>
              <w:pStyle w:val="documentsliced-rect"/>
              <w:spacing w:before="60" w:line="120" w:lineRule="exact"/>
              <w:ind w:left="200" w:right="200"/>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noProof/>
                <w:color w:val="000000"/>
                <w:sz w:val="20"/>
                <w:szCs w:val="20"/>
                <w:lang w:val="en-IN" w:eastAsia="en-IN"/>
              </w:rPr>
              <w:drawing>
                <wp:inline distT="0" distB="0" distL="0" distR="0">
                  <wp:extent cx="1446638" cy="76775"/>
                  <wp:effectExtent l="0" t="0" r="0" b="0"/>
                  <wp:docPr id="100004" name="Picture 100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
                          <pic:cNvPicPr>
                            <a:picLocks/>
                          </pic:cNvPicPr>
                        </pic:nvPicPr>
                        <pic:blipFill>
                          <a:blip r:embed="rId8"/>
                          <a:stretch>
                            <a:fillRect/>
                          </a:stretch>
                        </pic:blipFill>
                        <pic:spPr>
                          <a:xfrm>
                            <a:off x="0" y="0"/>
                            <a:ext cx="1446638" cy="76775"/>
                          </a:xfrm>
                          <a:prstGeom prst="rect">
                            <a:avLst/>
                          </a:prstGeom>
                        </pic:spPr>
                      </pic:pic>
                    </a:graphicData>
                  </a:graphic>
                </wp:inline>
              </w:drawing>
            </w:r>
          </w:p>
          <w:p w:rsidR="005E2CAB" w:rsidRDefault="00F828A2">
            <w:pPr>
              <w:pStyle w:val="div"/>
              <w:spacing w:line="250" w:lineRule="exact"/>
              <w:ind w:left="200" w:right="200"/>
              <w:rPr>
                <w:rStyle w:val="documentparent-containerleft-box"/>
                <w:rFonts w:ascii="Saira Semi Condensed" w:eastAsia="Saira Semi Condensed" w:hAnsi="Saira Semi Condensed" w:cs="Saira Semi Condensed"/>
                <w:color w:val="000000"/>
                <w:sz w:val="20"/>
                <w:szCs w:val="20"/>
              </w:rPr>
            </w:pPr>
            <w:r>
              <w:rPr>
                <w:rStyle w:val="documentlangSecfieldany"/>
                <w:rFonts w:ascii="Saira Semi Condensed" w:eastAsia="Saira Semi Condensed" w:hAnsi="Saira Semi Condensed" w:cs="Saira Semi Condensed"/>
                <w:color w:val="000000"/>
                <w:sz w:val="20"/>
                <w:szCs w:val="20"/>
              </w:rPr>
              <w:t>Proficient</w:t>
            </w:r>
          </w:p>
          <w:p w:rsidR="005E2CAB" w:rsidRDefault="00F828A2">
            <w:pPr>
              <w:pStyle w:val="div"/>
              <w:tabs>
                <w:tab w:val="right" w:pos="2500"/>
              </w:tabs>
              <w:spacing w:before="100" w:line="300" w:lineRule="atLeast"/>
              <w:ind w:left="200" w:right="200"/>
              <w:rPr>
                <w:rStyle w:val="documentparent-containerleft-box"/>
                <w:rFonts w:ascii="Saira Semi Condensed" w:eastAsia="Saira Semi Condensed" w:hAnsi="Saira Semi Condensed" w:cs="Saira Semi Condensed"/>
                <w:color w:val="000000"/>
                <w:sz w:val="20"/>
                <w:szCs w:val="20"/>
              </w:rPr>
            </w:pPr>
            <w:proofErr w:type="spellStart"/>
            <w:r>
              <w:rPr>
                <w:rStyle w:val="documentlangSecfieldany"/>
                <w:rFonts w:ascii="Saira Semi Condensed" w:eastAsia="Saira Semi Condensed" w:hAnsi="Saira Semi Condensed" w:cs="Saira Semi Condensed"/>
                <w:b/>
                <w:bCs/>
                <w:color w:val="000000"/>
                <w:sz w:val="20"/>
                <w:szCs w:val="20"/>
              </w:rPr>
              <w:t>kanada</w:t>
            </w:r>
            <w:proofErr w:type="spellEnd"/>
            <w:r>
              <w:rPr>
                <w:rStyle w:val="documentlangSecfieldany"/>
                <w:rFonts w:ascii="Saira Semi Condensed" w:eastAsia="Saira Semi Condensed" w:hAnsi="Saira Semi Condensed" w:cs="Saira Semi Condensed"/>
                <w:color w:val="000000"/>
                <w:sz w:val="20"/>
                <w:szCs w:val="20"/>
              </w:rPr>
              <w:t>:</w:t>
            </w:r>
            <w:r>
              <w:rPr>
                <w:rStyle w:val="documentparent-containerleft-box"/>
                <w:rFonts w:ascii="Saira Semi Condensed" w:eastAsia="Saira Semi Condensed" w:hAnsi="Saira Semi Condensed" w:cs="Saira Semi Condensed"/>
                <w:color w:val="000000"/>
                <w:sz w:val="20"/>
                <w:szCs w:val="20"/>
              </w:rPr>
              <w:t xml:space="preserve"> </w:t>
            </w:r>
            <w:r>
              <w:rPr>
                <w:rStyle w:val="documentlangSecfieldany"/>
                <w:rFonts w:ascii="Saira Semi Condensed" w:eastAsia="Saira Semi Condensed" w:hAnsi="Saira Semi Condensed" w:cs="Saira Semi Condensed"/>
                <w:color w:val="000000"/>
                <w:sz w:val="20"/>
                <w:szCs w:val="20"/>
              </w:rPr>
              <w:tab/>
              <w:t>A2</w:t>
            </w:r>
          </w:p>
          <w:p w:rsidR="005E2CAB" w:rsidRDefault="00F828A2">
            <w:pPr>
              <w:pStyle w:val="documentsliced-rect"/>
              <w:spacing w:before="60" w:line="120" w:lineRule="exact"/>
              <w:ind w:left="200" w:right="200"/>
              <w:rPr>
                <w:rStyle w:val="documentparent-containerleft-box"/>
                <w:rFonts w:ascii="Saira Semi Condensed" w:eastAsia="Saira Semi Condensed" w:hAnsi="Saira Semi Condensed" w:cs="Saira Semi Condensed"/>
                <w:color w:val="000000"/>
                <w:sz w:val="20"/>
                <w:szCs w:val="20"/>
              </w:rPr>
            </w:pPr>
            <w:r>
              <w:rPr>
                <w:rStyle w:val="documentparent-containerleft-box"/>
                <w:rFonts w:ascii="Saira Semi Condensed" w:eastAsia="Saira Semi Condensed" w:hAnsi="Saira Semi Condensed" w:cs="Saira Semi Condensed"/>
                <w:noProof/>
                <w:color w:val="000000"/>
                <w:sz w:val="20"/>
                <w:szCs w:val="20"/>
                <w:lang w:val="en-IN" w:eastAsia="en-IN"/>
              </w:rPr>
              <w:drawing>
                <wp:inline distT="0" distB="0" distL="0" distR="0">
                  <wp:extent cx="1446638" cy="76775"/>
                  <wp:effectExtent l="0" t="0" r="0" b="0"/>
                  <wp:docPr id="100006" name="Picture 1000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
                          <pic:cNvPicPr>
                            <a:picLocks/>
                          </pic:cNvPicPr>
                        </pic:nvPicPr>
                        <pic:blipFill>
                          <a:blip r:embed="rId9"/>
                          <a:stretch>
                            <a:fillRect/>
                          </a:stretch>
                        </pic:blipFill>
                        <pic:spPr>
                          <a:xfrm>
                            <a:off x="0" y="0"/>
                            <a:ext cx="1446638" cy="76775"/>
                          </a:xfrm>
                          <a:prstGeom prst="rect">
                            <a:avLst/>
                          </a:prstGeom>
                        </pic:spPr>
                      </pic:pic>
                    </a:graphicData>
                  </a:graphic>
                </wp:inline>
              </w:drawing>
            </w:r>
          </w:p>
          <w:p w:rsidR="005E2CAB" w:rsidRDefault="00F828A2">
            <w:pPr>
              <w:pStyle w:val="div"/>
              <w:spacing w:line="250" w:lineRule="exact"/>
              <w:ind w:left="200" w:right="200"/>
              <w:rPr>
                <w:rStyle w:val="documentparent-containerleft-box"/>
                <w:rFonts w:ascii="Saira Semi Condensed" w:eastAsia="Saira Semi Condensed" w:hAnsi="Saira Semi Condensed" w:cs="Saira Semi Condensed"/>
                <w:color w:val="000000"/>
                <w:sz w:val="20"/>
                <w:szCs w:val="20"/>
              </w:rPr>
            </w:pPr>
            <w:r>
              <w:rPr>
                <w:rStyle w:val="documentlangSecfieldany"/>
                <w:rFonts w:ascii="Saira Semi Condensed" w:eastAsia="Saira Semi Condensed" w:hAnsi="Saira Semi Condensed" w:cs="Saira Semi Condensed"/>
                <w:color w:val="000000"/>
                <w:sz w:val="20"/>
                <w:szCs w:val="20"/>
              </w:rPr>
              <w:t>Elementary</w:t>
            </w:r>
          </w:p>
          <w:p w:rsidR="005E2CAB" w:rsidRDefault="005E2CAB">
            <w:pPr>
              <w:pStyle w:val="documentparent-containerleft-boxParagraph"/>
              <w:pBdr>
                <w:top w:val="none" w:sz="0" w:space="0" w:color="auto"/>
                <w:bottom w:val="none" w:sz="0" w:space="0" w:color="auto"/>
              </w:pBdr>
              <w:spacing w:line="20" w:lineRule="atLeast"/>
              <w:ind w:left="200" w:right="200"/>
              <w:rPr>
                <w:rStyle w:val="documentparent-containerleft-box"/>
                <w:rFonts w:ascii="Saira Semi Condensed" w:eastAsia="Saira Semi Condensed" w:hAnsi="Saira Semi Condensed" w:cs="Saira Semi Condensed"/>
                <w:color w:val="000000"/>
                <w:sz w:val="2"/>
                <w:szCs w:val="2"/>
              </w:rPr>
            </w:pPr>
          </w:p>
        </w:tc>
        <w:tc>
          <w:tcPr>
            <w:tcW w:w="7600" w:type="dxa"/>
            <w:tcMar>
              <w:top w:w="0" w:type="dxa"/>
              <w:left w:w="200" w:type="dxa"/>
              <w:bottom w:w="0" w:type="dxa"/>
              <w:right w:w="0" w:type="dxa"/>
            </w:tcMar>
            <w:hideMark/>
          </w:tcPr>
          <w:p w:rsidR="007D2BCB" w:rsidRDefault="007D2BCB" w:rsidP="007D2BCB">
            <w:pPr>
              <w:pStyle w:val="documentsectiontitle"/>
              <w:spacing w:before="100" w:after="40" w:line="360" w:lineRule="atLeast"/>
              <w:rPr>
                <w:rFonts w:ascii="Times New Roman" w:eastAsia="Times New Roman" w:hAnsi="Times New Roman" w:cs="Times New Roman"/>
              </w:rPr>
            </w:pPr>
          </w:p>
          <w:p w:rsidR="007D2BCB" w:rsidRDefault="007D2BCB" w:rsidP="007D2BCB">
            <w:pPr>
              <w:pStyle w:val="documentsectiontitle"/>
              <w:spacing w:before="100" w:after="40" w:line="360" w:lineRule="atLeast"/>
              <w:rPr>
                <w:rFonts w:ascii="Times New Roman" w:eastAsia="Times New Roman" w:hAnsi="Times New Roman" w:cs="Times New Roman"/>
              </w:rPr>
            </w:pPr>
          </w:p>
          <w:p w:rsidR="007D2BCB" w:rsidRDefault="007D2BCB" w:rsidP="007D2BCB">
            <w:pPr>
              <w:pStyle w:val="documentsectiontitle"/>
              <w:spacing w:before="100" w:after="40" w:line="360" w:lineRule="atLeast"/>
              <w:rPr>
                <w:rFonts w:ascii="Times New Roman" w:eastAsia="Times New Roman" w:hAnsi="Times New Roman" w:cs="Times New Roman"/>
              </w:rPr>
            </w:pPr>
          </w:p>
          <w:p w:rsidR="007D2BCB" w:rsidRDefault="007D2BCB" w:rsidP="007D2BCB">
            <w:pPr>
              <w:pStyle w:val="documentsectiontitle"/>
              <w:spacing w:before="100" w:after="40" w:line="360" w:lineRule="atLeast"/>
              <w:rPr>
                <w:rFonts w:ascii="Times New Roman" w:eastAsia="Times New Roman" w:hAnsi="Times New Roman" w:cs="Times New Roman"/>
              </w:rPr>
            </w:pPr>
          </w:p>
          <w:p w:rsidR="007D2BCB" w:rsidRDefault="007D2BCB" w:rsidP="007D2BCB">
            <w:pPr>
              <w:pStyle w:val="documentsectiontitle"/>
              <w:spacing w:before="100" w:after="40" w:line="360" w:lineRule="atLeast"/>
              <w:rPr>
                <w:rFonts w:ascii="Times New Roman" w:eastAsia="Times New Roman" w:hAnsi="Times New Roman" w:cs="Times New Roman"/>
              </w:rPr>
            </w:pPr>
          </w:p>
          <w:p w:rsidR="007D2BCB" w:rsidRDefault="007D2BCB" w:rsidP="007D2BCB">
            <w:pPr>
              <w:pStyle w:val="documentsectiontitle"/>
              <w:spacing w:before="100" w:after="40" w:line="360" w:lineRule="atLeast"/>
              <w:rPr>
                <w:rFonts w:ascii="Times New Roman" w:eastAsia="Times New Roman" w:hAnsi="Times New Roman" w:cs="Times New Roman"/>
              </w:rPr>
            </w:pPr>
          </w:p>
          <w:p w:rsidR="005E2CAB" w:rsidRDefault="00F828A2" w:rsidP="007D2BCB">
            <w:pPr>
              <w:pStyle w:val="documentsectiontitle"/>
              <w:spacing w:before="100" w:after="40" w:line="360" w:lineRule="atLeast"/>
              <w:rPr>
                <w:rStyle w:val="documentright-box"/>
                <w:b/>
                <w:bCs/>
                <w:caps/>
                <w:color w:val="FE7A66"/>
                <w:spacing w:val="20"/>
                <w:sz w:val="28"/>
                <w:szCs w:val="28"/>
              </w:rPr>
            </w:pPr>
            <w:r>
              <w:rPr>
                <w:rStyle w:val="documentright-box"/>
                <w:b/>
                <w:bCs/>
                <w:caps/>
                <w:color w:val="FE7A66"/>
                <w:spacing w:val="20"/>
                <w:sz w:val="28"/>
                <w:szCs w:val="28"/>
              </w:rPr>
              <w:t>Professional Summary</w:t>
            </w:r>
          </w:p>
          <w:p w:rsidR="005E2CAB" w:rsidRDefault="00F828A2">
            <w:pPr>
              <w:pStyle w:val="p"/>
              <w:spacing w:line="300" w:lineRule="atLeast"/>
              <w:ind w:left="200"/>
              <w:rPr>
                <w:rStyle w:val="documentright-box"/>
                <w:rFonts w:ascii="Saira Semi Condensed Medium" w:eastAsia="Saira Semi Condensed Medium" w:hAnsi="Saira Semi Condensed Medium" w:cs="Saira Semi Condensed Medium"/>
                <w:color w:val="000000"/>
                <w:sz w:val="20"/>
                <w:szCs w:val="20"/>
              </w:rPr>
            </w:pPr>
            <w:r>
              <w:rPr>
                <w:rStyle w:val="documentright-box"/>
                <w:rFonts w:ascii="Saira Semi Condensed Medium" w:eastAsia="Saira Semi Condensed Medium" w:hAnsi="Saira Semi Condensed Medium" w:cs="Saira Semi Condensed Medium"/>
                <w:color w:val="000000"/>
                <w:sz w:val="20"/>
                <w:szCs w:val="20"/>
              </w:rPr>
              <w:t>Organized and</w:t>
            </w:r>
            <w:r w:rsidR="00385E1C">
              <w:rPr>
                <w:rStyle w:val="documentright-box"/>
                <w:rFonts w:ascii="Saira Semi Condensed Medium" w:eastAsia="Saira Semi Condensed Medium" w:hAnsi="Saira Semi Condensed Medium" w:cs="Saira Semi Condensed Medium"/>
                <w:color w:val="000000"/>
                <w:sz w:val="20"/>
                <w:szCs w:val="20"/>
              </w:rPr>
              <w:t xml:space="preserve"> detail-oriented </w:t>
            </w:r>
            <w:r>
              <w:rPr>
                <w:rStyle w:val="documentright-box"/>
                <w:rFonts w:ascii="Saira Semi Condensed Medium" w:eastAsia="Saira Semi Condensed Medium" w:hAnsi="Saira Semi Condensed Medium" w:cs="Saira Semi Condensed Medium"/>
                <w:color w:val="000000"/>
                <w:sz w:val="20"/>
                <w:szCs w:val="20"/>
              </w:rPr>
              <w:t xml:space="preserve">with 20 years of experience in Sales &amp; Marketing operations and the Pharmaceutical &amp; Healthcare Sector. </w:t>
            </w:r>
            <w:r w:rsidR="007D2BCB">
              <w:rPr>
                <w:rStyle w:val="documentright-box"/>
                <w:rFonts w:ascii="Saira Semi Condensed Medium" w:eastAsia="Saira Semi Condensed Medium" w:hAnsi="Saira Semi Condensed Medium" w:cs="Saira Semi Condensed Medium"/>
                <w:color w:val="000000"/>
                <w:sz w:val="20"/>
                <w:szCs w:val="20"/>
              </w:rPr>
              <w:t>With</w:t>
            </w:r>
            <w:r>
              <w:rPr>
                <w:rStyle w:val="documentright-box"/>
                <w:rFonts w:ascii="Saira Semi Condensed Medium" w:eastAsia="Saira Semi Condensed Medium" w:hAnsi="Saira Semi Condensed Medium" w:cs="Saira Semi Condensed Medium"/>
                <w:color w:val="000000"/>
                <w:sz w:val="20"/>
                <w:szCs w:val="20"/>
              </w:rPr>
              <w:t xml:space="preserve"> the knowledge and experience in Digital Marketing, SEO</w:t>
            </w:r>
            <w:r w:rsidR="007D2BCB">
              <w:rPr>
                <w:rStyle w:val="documentright-box"/>
                <w:rFonts w:ascii="Saira Semi Condensed Medium" w:eastAsia="Saira Semi Condensed Medium" w:hAnsi="Saira Semi Condensed Medium" w:cs="Saira Semi Condensed Medium"/>
                <w:color w:val="000000"/>
                <w:sz w:val="20"/>
                <w:szCs w:val="20"/>
              </w:rPr>
              <w:t>, SEM</w:t>
            </w:r>
            <w:r>
              <w:rPr>
                <w:rStyle w:val="documentright-box"/>
                <w:rFonts w:ascii="Saira Semi Condensed Medium" w:eastAsia="Saira Semi Condensed Medium" w:hAnsi="Saira Semi Condensed Medium" w:cs="Saira Semi Condensed Medium"/>
                <w:color w:val="000000"/>
                <w:sz w:val="20"/>
                <w:szCs w:val="20"/>
              </w:rPr>
              <w:t xml:space="preserve">, Affiliate Marketing e-Mail </w:t>
            </w:r>
            <w:r w:rsidR="007D2BCB">
              <w:rPr>
                <w:rStyle w:val="documentright-box"/>
                <w:rFonts w:ascii="Saira Semi Condensed Medium" w:eastAsia="Saira Semi Condensed Medium" w:hAnsi="Saira Semi Condensed Medium" w:cs="Saira Semi Condensed Medium"/>
                <w:color w:val="000000"/>
                <w:sz w:val="20"/>
                <w:szCs w:val="20"/>
              </w:rPr>
              <w:t>Marketing, PPC</w:t>
            </w:r>
            <w:r>
              <w:rPr>
                <w:rStyle w:val="documentright-box"/>
                <w:rFonts w:ascii="Saira Semi Condensed Medium" w:eastAsia="Saira Semi Condensed Medium" w:hAnsi="Saira Semi Condensed Medium" w:cs="Saira Semi Condensed Medium"/>
                <w:color w:val="000000"/>
                <w:sz w:val="20"/>
                <w:szCs w:val="20"/>
              </w:rPr>
              <w:t xml:space="preserve">. </w:t>
            </w:r>
            <w:proofErr w:type="gramStart"/>
            <w:r>
              <w:rPr>
                <w:rStyle w:val="documentright-box"/>
                <w:rFonts w:ascii="Saira Semi Condensed Medium" w:eastAsia="Saira Semi Condensed Medium" w:hAnsi="Saira Semi Condensed Medium" w:cs="Saira Semi Condensed Medium"/>
                <w:color w:val="000000"/>
                <w:sz w:val="20"/>
                <w:szCs w:val="20"/>
              </w:rPr>
              <w:t>ROI ,</w:t>
            </w:r>
            <w:proofErr w:type="gramEnd"/>
            <w:r>
              <w:rPr>
                <w:rStyle w:val="documentright-box"/>
                <w:rFonts w:ascii="Saira Semi Condensed Medium" w:eastAsia="Saira Semi Condensed Medium" w:hAnsi="Saira Semi Condensed Medium" w:cs="Saira Semi Condensed Medium"/>
                <w:color w:val="000000"/>
                <w:sz w:val="20"/>
                <w:szCs w:val="20"/>
              </w:rPr>
              <w:t xml:space="preserve"> Pharmacy retail operation and various segment in ethical business (</w:t>
            </w:r>
            <w:proofErr w:type="spellStart"/>
            <w:r>
              <w:rPr>
                <w:rStyle w:val="documentright-box"/>
                <w:rFonts w:ascii="Saira Semi Condensed Medium" w:eastAsia="Saira Semi Condensed Medium" w:hAnsi="Saira Semi Condensed Medium" w:cs="Saira Semi Condensed Medium"/>
                <w:color w:val="000000"/>
                <w:sz w:val="20"/>
                <w:szCs w:val="20"/>
              </w:rPr>
              <w:t>eg</w:t>
            </w:r>
            <w:proofErr w:type="spellEnd"/>
            <w:r>
              <w:rPr>
                <w:rStyle w:val="documentright-box"/>
                <w:rFonts w:ascii="Saira Semi Condensed Medium" w:eastAsia="Saira Semi Condensed Medium" w:hAnsi="Saira Semi Condensed Medium" w:cs="Saira Semi Condensed Medium"/>
                <w:color w:val="000000"/>
                <w:sz w:val="20"/>
                <w:szCs w:val="20"/>
              </w:rPr>
              <w:t>,</w:t>
            </w:r>
            <w:r w:rsidR="007D2BCB">
              <w:rPr>
                <w:rStyle w:val="documentright-box"/>
                <w:rFonts w:ascii="Saira Semi Condensed Medium" w:eastAsia="Saira Semi Condensed Medium" w:hAnsi="Saira Semi Condensed Medium" w:cs="Saira Semi Condensed Medium"/>
                <w:color w:val="000000"/>
                <w:sz w:val="20"/>
                <w:szCs w:val="20"/>
              </w:rPr>
              <w:t xml:space="preserve"> </w:t>
            </w:r>
            <w:r>
              <w:rPr>
                <w:rStyle w:val="documentright-box"/>
                <w:rFonts w:ascii="Saira Semi Condensed Medium" w:eastAsia="Saira Semi Condensed Medium" w:hAnsi="Saira Semi Condensed Medium" w:cs="Saira Semi Condensed Medium"/>
                <w:color w:val="000000"/>
                <w:sz w:val="20"/>
                <w:szCs w:val="20"/>
              </w:rPr>
              <w:t xml:space="preserve">Derma , </w:t>
            </w:r>
            <w:proofErr w:type="spellStart"/>
            <w:r>
              <w:rPr>
                <w:rStyle w:val="documentright-box"/>
                <w:rFonts w:ascii="Saira Semi Condensed Medium" w:eastAsia="Saira Semi Condensed Medium" w:hAnsi="Saira Semi Condensed Medium" w:cs="Saira Semi Condensed Medium"/>
                <w:color w:val="000000"/>
                <w:sz w:val="20"/>
                <w:szCs w:val="20"/>
              </w:rPr>
              <w:t>Ped</w:t>
            </w:r>
            <w:proofErr w:type="spellEnd"/>
            <w:r>
              <w:rPr>
                <w:rStyle w:val="documentright-box"/>
                <w:rFonts w:ascii="Saira Semi Condensed Medium" w:eastAsia="Saira Semi Condensed Medium" w:hAnsi="Saira Semi Condensed Medium" w:cs="Saira Semi Condensed Medium"/>
                <w:color w:val="000000"/>
                <w:sz w:val="20"/>
                <w:szCs w:val="20"/>
              </w:rPr>
              <w:t xml:space="preserve">., Critical care, ENT , Ortho ,Pain, Antibiotic ,General segment </w:t>
            </w:r>
            <w:proofErr w:type="spellStart"/>
            <w:r>
              <w:rPr>
                <w:rStyle w:val="documentright-box"/>
                <w:rFonts w:ascii="Saira Semi Condensed Medium" w:eastAsia="Saira Semi Condensed Medium" w:hAnsi="Saira Semi Condensed Medium" w:cs="Saira Semi Condensed Medium"/>
                <w:color w:val="000000"/>
                <w:sz w:val="20"/>
                <w:szCs w:val="20"/>
              </w:rPr>
              <w:t>Resp</w:t>
            </w:r>
            <w:proofErr w:type="spellEnd"/>
            <w:r>
              <w:rPr>
                <w:rStyle w:val="documentright-box"/>
                <w:rFonts w:ascii="Saira Semi Condensed Medium" w:eastAsia="Saira Semi Condensed Medium" w:hAnsi="Saira Semi Condensed Medium" w:cs="Saira Semi Condensed Medium"/>
                <w:color w:val="000000"/>
                <w:sz w:val="20"/>
                <w:szCs w:val="20"/>
              </w:rPr>
              <w:t>.,Cardiac, ) OTC , Ayurveda in Pharmaceutical &amp; Healthcare Domain. Adept at defining financial capabilities through effective forecasting, projections, volume, operational functions and RFP processes. Proven ability to design and implement optimized practices for increasing productivity and profitability. Distinguished leadership skills with a commitment to increasing customer satisfaction.</w:t>
            </w:r>
          </w:p>
          <w:p w:rsidR="005E2CAB" w:rsidRDefault="00F828A2">
            <w:pPr>
              <w:pStyle w:val="p"/>
              <w:spacing w:line="300" w:lineRule="atLeast"/>
              <w:ind w:left="200"/>
              <w:rPr>
                <w:rStyle w:val="documentright-box"/>
                <w:rFonts w:ascii="Saira Semi Condensed Medium" w:eastAsia="Saira Semi Condensed Medium" w:hAnsi="Saira Semi Condensed Medium" w:cs="Saira Semi Condensed Medium"/>
                <w:color w:val="000000"/>
                <w:sz w:val="20"/>
                <w:szCs w:val="20"/>
              </w:rPr>
            </w:pPr>
            <w:r>
              <w:rPr>
                <w:rStyle w:val="documentright-box"/>
                <w:rFonts w:ascii="Saira Semi Condensed Medium" w:eastAsia="Saira Semi Condensed Medium" w:hAnsi="Saira Semi Condensed Medium" w:cs="Saira Semi Condensed Medium"/>
                <w:color w:val="000000"/>
                <w:sz w:val="20"/>
                <w:szCs w:val="20"/>
              </w:rPr>
              <w:t xml:space="preserve">Pharmaceutical/Healthcare/Pharmacy/Hospital industry with progressive responsibilities, with several years' tenure in management, including a mid-level position starting from Grass route </w:t>
            </w:r>
            <w:r w:rsidR="007D2BCB">
              <w:rPr>
                <w:rStyle w:val="documentright-box"/>
                <w:rFonts w:ascii="Saira Semi Condensed Medium" w:eastAsia="Saira Semi Condensed Medium" w:hAnsi="Saira Semi Condensed Medium" w:cs="Saira Semi Condensed Medium"/>
                <w:color w:val="000000"/>
                <w:sz w:val="20"/>
                <w:szCs w:val="20"/>
              </w:rPr>
              <w:t>level, with</w:t>
            </w:r>
            <w:r>
              <w:rPr>
                <w:rStyle w:val="documentright-box"/>
                <w:rFonts w:ascii="Saira Semi Condensed Medium" w:eastAsia="Saira Semi Condensed Medium" w:hAnsi="Saira Semi Condensed Medium" w:cs="Saira Semi Condensed Medium"/>
                <w:color w:val="000000"/>
                <w:sz w:val="20"/>
                <w:szCs w:val="20"/>
              </w:rPr>
              <w:t xml:space="preserve"> excellent employee development.</w:t>
            </w:r>
          </w:p>
          <w:p w:rsidR="007D2BCB" w:rsidRDefault="007D2BCB" w:rsidP="007D2BCB">
            <w:pPr>
              <w:pStyle w:val="p"/>
              <w:spacing w:line="300" w:lineRule="atLeast"/>
              <w:ind w:left="200"/>
              <w:rPr>
                <w:rStyle w:val="Strong1"/>
                <w:rFonts w:ascii="Saira Semi Condensed Medium" w:eastAsia="Saira Semi Condensed Medium" w:hAnsi="Saira Semi Condensed Medium" w:cs="Saira Semi Condensed Medium"/>
                <w:b/>
                <w:bCs/>
                <w:color w:val="000000"/>
                <w:sz w:val="20"/>
                <w:szCs w:val="20"/>
              </w:rPr>
            </w:pPr>
            <w:r>
              <w:rPr>
                <w:rStyle w:val="documentright-box"/>
                <w:rFonts w:ascii="Saira Semi Condensed Medium" w:eastAsia="Saira Semi Condensed Medium" w:hAnsi="Saira Semi Condensed Medium" w:cs="Saira Semi Condensed Medium"/>
                <w:color w:val="000000"/>
                <w:sz w:val="20"/>
                <w:szCs w:val="20"/>
              </w:rPr>
              <w:t>Customer</w:t>
            </w:r>
            <w:r w:rsidR="00F828A2">
              <w:rPr>
                <w:rStyle w:val="documentright-box"/>
                <w:rFonts w:ascii="Saira Semi Condensed Medium" w:eastAsia="Saira Semi Condensed Medium" w:hAnsi="Saira Semi Condensed Medium" w:cs="Saira Semi Condensed Medium"/>
                <w:color w:val="000000"/>
                <w:sz w:val="20"/>
                <w:szCs w:val="20"/>
              </w:rPr>
              <w:t xml:space="preserve"> service and analytics skills coupled with more than 20 years of experience. Highly effective and comfortable giving engaging presentations to clients to drive new business, expand accounts and establish brand profile. Excellent team builder and leader of initiatives that result in improved revenues. . Recognized consistently for performance excellence and contributions to success in Pharmaceutical, </w:t>
            </w:r>
            <w:proofErr w:type="spellStart"/>
            <w:r w:rsidR="00F828A2">
              <w:rPr>
                <w:rStyle w:val="documentright-box"/>
                <w:rFonts w:ascii="Saira Semi Condensed Medium" w:eastAsia="Saira Semi Condensed Medium" w:hAnsi="Saira Semi Condensed Medium" w:cs="Saira Semi Condensed Medium"/>
                <w:color w:val="000000"/>
                <w:sz w:val="20"/>
                <w:szCs w:val="20"/>
              </w:rPr>
              <w:t>Healthcare</w:t>
            </w:r>
            <w:proofErr w:type="gramStart"/>
            <w:r w:rsidR="00F828A2">
              <w:rPr>
                <w:rStyle w:val="documentright-box"/>
                <w:rFonts w:ascii="Saira Semi Condensed Medium" w:eastAsia="Saira Semi Condensed Medium" w:hAnsi="Saira Semi Condensed Medium" w:cs="Saira Semi Condensed Medium"/>
                <w:color w:val="000000"/>
                <w:sz w:val="20"/>
                <w:szCs w:val="20"/>
              </w:rPr>
              <w:t>,personal</w:t>
            </w:r>
            <w:proofErr w:type="spellEnd"/>
            <w:proofErr w:type="gramEnd"/>
            <w:r w:rsidR="00F828A2">
              <w:rPr>
                <w:rStyle w:val="documentright-box"/>
                <w:rFonts w:ascii="Saira Semi Condensed Medium" w:eastAsia="Saira Semi Condensed Medium" w:hAnsi="Saira Semi Condensed Medium" w:cs="Saira Semi Condensed Medium"/>
                <w:color w:val="000000"/>
                <w:sz w:val="20"/>
                <w:szCs w:val="20"/>
              </w:rPr>
              <w:t xml:space="preserve"> care as well as Retail industry. Strengths in Pharmaceutical sales and Digital Marketing backed by training in Pharmacy &amp; Strategic Digital marketing from tier one institute </w:t>
            </w:r>
            <w:r w:rsidR="00F828A2">
              <w:rPr>
                <w:rStyle w:val="Strong1"/>
                <w:rFonts w:ascii="Saira Semi Condensed Medium" w:eastAsia="Saira Semi Condensed Medium" w:hAnsi="Saira Semi Condensed Medium" w:cs="Saira Semi Condensed Medium"/>
                <w:b/>
                <w:bCs/>
                <w:color w:val="000000"/>
                <w:sz w:val="20"/>
                <w:szCs w:val="20"/>
              </w:rPr>
              <w:t>Judge Business Schoo</w:t>
            </w:r>
            <w:r>
              <w:rPr>
                <w:rStyle w:val="Strong1"/>
                <w:rFonts w:ascii="Saira Semi Condensed Medium" w:eastAsia="Saira Semi Condensed Medium" w:hAnsi="Saira Semi Condensed Medium" w:cs="Saira Semi Condensed Medium"/>
                <w:b/>
                <w:bCs/>
                <w:color w:val="000000"/>
                <w:sz w:val="20"/>
                <w:szCs w:val="20"/>
              </w:rPr>
              <w:t>l. (The university Cambridge</w:t>
            </w:r>
          </w:p>
          <w:p w:rsidR="005E2CAB" w:rsidRPr="007D2BCB" w:rsidRDefault="00F828A2" w:rsidP="007D2BCB">
            <w:pPr>
              <w:pStyle w:val="p"/>
              <w:spacing w:line="300" w:lineRule="atLeast"/>
              <w:ind w:left="200"/>
              <w:rPr>
                <w:rStyle w:val="documentright-box"/>
                <w:rFonts w:ascii="Saira Semi Condensed Medium" w:eastAsia="Saira Semi Condensed Medium" w:hAnsi="Saira Semi Condensed Medium" w:cs="Saira Semi Condensed Medium"/>
                <w:color w:val="000000"/>
                <w:sz w:val="20"/>
                <w:szCs w:val="20"/>
              </w:rPr>
            </w:pPr>
            <w:r>
              <w:rPr>
                <w:rStyle w:val="documentright-box"/>
                <w:b/>
                <w:bCs/>
                <w:caps/>
                <w:color w:val="FE7A66"/>
                <w:spacing w:val="20"/>
                <w:sz w:val="28"/>
                <w:szCs w:val="28"/>
              </w:rPr>
              <w:t>Accomplishments</w:t>
            </w:r>
          </w:p>
          <w:p w:rsidR="005E2CAB" w:rsidRDefault="00F828A2">
            <w:pPr>
              <w:pStyle w:val="divdocumentulli"/>
              <w:numPr>
                <w:ilvl w:val="0"/>
                <w:numId w:val="4"/>
              </w:numPr>
              <w:spacing w:line="300" w:lineRule="atLeast"/>
              <w:ind w:left="420" w:hanging="192"/>
              <w:rPr>
                <w:rStyle w:val="documentright-box"/>
                <w:rFonts w:ascii="Saira Semi Condensed" w:eastAsia="Saira Semi Condensed" w:hAnsi="Saira Semi Condensed" w:cs="Saira Semi Condensed"/>
                <w:color w:val="000000"/>
                <w:sz w:val="20"/>
                <w:szCs w:val="20"/>
              </w:rPr>
            </w:pPr>
            <w:r>
              <w:rPr>
                <w:rStyle w:val="documentright-box"/>
                <w:rFonts w:ascii="Saira Semi Condensed" w:eastAsia="Saira Semi Condensed" w:hAnsi="Saira Semi Condensed" w:cs="Saira Semi Condensed"/>
                <w:color w:val="000000"/>
                <w:sz w:val="20"/>
                <w:szCs w:val="20"/>
              </w:rPr>
              <w:t>Resolved product issue through consumer testing.</w:t>
            </w:r>
          </w:p>
          <w:p w:rsidR="005E2CAB" w:rsidRDefault="00F828A2">
            <w:pPr>
              <w:pStyle w:val="divdocumentulli"/>
              <w:numPr>
                <w:ilvl w:val="0"/>
                <w:numId w:val="4"/>
              </w:numPr>
              <w:spacing w:line="300" w:lineRule="atLeast"/>
              <w:ind w:left="420" w:hanging="192"/>
              <w:rPr>
                <w:rStyle w:val="documentright-box"/>
                <w:rFonts w:ascii="Saira Semi Condensed" w:eastAsia="Saira Semi Condensed" w:hAnsi="Saira Semi Condensed" w:cs="Saira Semi Condensed"/>
                <w:color w:val="000000"/>
                <w:sz w:val="20"/>
                <w:szCs w:val="20"/>
              </w:rPr>
            </w:pPr>
            <w:r>
              <w:rPr>
                <w:rStyle w:val="documentright-box"/>
                <w:rFonts w:ascii="Saira Semi Condensed" w:eastAsia="Saira Semi Condensed" w:hAnsi="Saira Semi Condensed" w:cs="Saira Semi Condensed"/>
                <w:color w:val="000000"/>
                <w:sz w:val="20"/>
                <w:szCs w:val="20"/>
              </w:rPr>
              <w:t xml:space="preserve">Collaborated with team of 100+ in the development of Sukinn Healthcare </w:t>
            </w:r>
            <w:proofErr w:type="gramStart"/>
            <w:r>
              <w:rPr>
                <w:rStyle w:val="documentright-box"/>
                <w:rFonts w:ascii="Saira Semi Condensed" w:eastAsia="Saira Semi Condensed" w:hAnsi="Saira Semi Condensed" w:cs="Saira Semi Condensed"/>
                <w:color w:val="000000"/>
                <w:sz w:val="20"/>
                <w:szCs w:val="20"/>
              </w:rPr>
              <w:t>India .</w:t>
            </w:r>
            <w:proofErr w:type="gramEnd"/>
          </w:p>
          <w:p w:rsidR="005E2CAB" w:rsidRDefault="00F828A2">
            <w:pPr>
              <w:pStyle w:val="divdocumentulli"/>
              <w:numPr>
                <w:ilvl w:val="0"/>
                <w:numId w:val="4"/>
              </w:numPr>
              <w:spacing w:line="300" w:lineRule="atLeast"/>
              <w:ind w:left="420" w:hanging="192"/>
              <w:rPr>
                <w:rStyle w:val="documentright-box"/>
                <w:rFonts w:ascii="Saira Semi Condensed" w:eastAsia="Saira Semi Condensed" w:hAnsi="Saira Semi Condensed" w:cs="Saira Semi Condensed"/>
                <w:color w:val="000000"/>
                <w:sz w:val="20"/>
                <w:szCs w:val="20"/>
              </w:rPr>
            </w:pPr>
            <w:r>
              <w:rPr>
                <w:rStyle w:val="documentright-box"/>
                <w:rFonts w:ascii="Saira Semi Condensed" w:eastAsia="Saira Semi Condensed" w:hAnsi="Saira Semi Condensed" w:cs="Saira Semi Condensed"/>
                <w:color w:val="000000"/>
                <w:sz w:val="20"/>
                <w:szCs w:val="20"/>
              </w:rPr>
              <w:t>Supervised team of 200+ staff members. Presently working with a team of 135 teammates in sales and 20 marketing PMT as well as 50 more operations and HR Peoples.</w:t>
            </w:r>
          </w:p>
          <w:p w:rsidR="005E2CAB" w:rsidRDefault="00F828A2">
            <w:pPr>
              <w:pStyle w:val="divdocumentulli"/>
              <w:numPr>
                <w:ilvl w:val="0"/>
                <w:numId w:val="4"/>
              </w:numPr>
              <w:spacing w:line="300" w:lineRule="atLeast"/>
              <w:ind w:left="420" w:hanging="192"/>
              <w:rPr>
                <w:rStyle w:val="documentright-box"/>
                <w:rFonts w:ascii="Saira Semi Condensed" w:eastAsia="Saira Semi Condensed" w:hAnsi="Saira Semi Condensed" w:cs="Saira Semi Condensed"/>
                <w:color w:val="000000"/>
                <w:sz w:val="20"/>
                <w:szCs w:val="20"/>
              </w:rPr>
            </w:pPr>
            <w:r>
              <w:rPr>
                <w:rStyle w:val="documentright-box"/>
                <w:rFonts w:ascii="Saira Semi Condensed" w:eastAsia="Saira Semi Condensed" w:hAnsi="Saira Semi Condensed" w:cs="Saira Semi Condensed"/>
                <w:color w:val="000000"/>
                <w:sz w:val="20"/>
                <w:szCs w:val="20"/>
              </w:rPr>
              <w:t>Used Microsoft Excel to develop inventory tracking spreadsheets.</w:t>
            </w:r>
          </w:p>
          <w:p w:rsidR="007D2BCB" w:rsidRDefault="00F828A2" w:rsidP="007D2BCB">
            <w:pPr>
              <w:pStyle w:val="divdocumentulli"/>
              <w:numPr>
                <w:ilvl w:val="0"/>
                <w:numId w:val="4"/>
              </w:numPr>
              <w:spacing w:line="300" w:lineRule="atLeast"/>
              <w:ind w:left="420" w:hanging="192"/>
              <w:rPr>
                <w:rStyle w:val="documentright-box"/>
                <w:rFonts w:ascii="Saira Semi Condensed" w:eastAsia="Saira Semi Condensed" w:hAnsi="Saira Semi Condensed" w:cs="Saira Semi Condensed"/>
                <w:color w:val="000000"/>
                <w:sz w:val="20"/>
                <w:szCs w:val="20"/>
              </w:rPr>
            </w:pPr>
            <w:r>
              <w:rPr>
                <w:rStyle w:val="documentright-box"/>
                <w:rFonts w:ascii="Saira Semi Condensed" w:eastAsia="Saira Semi Condensed" w:hAnsi="Saira Semi Condensed" w:cs="Saira Semi Condensed"/>
                <w:color w:val="000000"/>
                <w:sz w:val="20"/>
                <w:szCs w:val="20"/>
              </w:rPr>
              <w:t>Documented and resolved the issues of updating the Knowledge related information of products and other marketing skill development by through training session of sales &amp; Marketing team ,which led to better penetration in the market and achievement of the products sales in timely manner.</w:t>
            </w:r>
          </w:p>
          <w:p w:rsidR="005E2CAB" w:rsidRPr="007D2BCB" w:rsidRDefault="00F828A2" w:rsidP="007D2BCB">
            <w:pPr>
              <w:pStyle w:val="divdocumentulli"/>
              <w:spacing w:line="300" w:lineRule="atLeast"/>
              <w:rPr>
                <w:rStyle w:val="documentright-box"/>
                <w:rFonts w:ascii="Saira Semi Condensed" w:eastAsia="Saira Semi Condensed" w:hAnsi="Saira Semi Condensed" w:cs="Saira Semi Condensed"/>
                <w:color w:val="000000"/>
                <w:sz w:val="20"/>
                <w:szCs w:val="20"/>
              </w:rPr>
            </w:pPr>
            <w:r w:rsidRPr="007D2BCB">
              <w:rPr>
                <w:rStyle w:val="documentright-box"/>
                <w:b/>
                <w:bCs/>
                <w:caps/>
                <w:color w:val="FE7A66"/>
                <w:spacing w:val="20"/>
                <w:sz w:val="28"/>
                <w:szCs w:val="28"/>
              </w:rPr>
              <w:t>Work History</w:t>
            </w:r>
          </w:p>
          <w:p w:rsidR="005E2CAB" w:rsidRDefault="00F828A2">
            <w:pPr>
              <w:pStyle w:val="documentpaddedline"/>
              <w:spacing w:line="300" w:lineRule="atLeast"/>
              <w:ind w:left="200"/>
              <w:rPr>
                <w:rStyle w:val="documentright-box"/>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March 2020 - Current</w:t>
            </w:r>
          </w:p>
          <w:p w:rsidR="005E2CAB" w:rsidRDefault="00F828A2">
            <w:pPr>
              <w:spacing w:line="300" w:lineRule="atLeast"/>
              <w:ind w:left="200"/>
              <w:rPr>
                <w:rStyle w:val="documenttxt-bold"/>
                <w:rFonts w:ascii="Saira Semi Condensed" w:eastAsia="Saira Semi Condensed" w:hAnsi="Saira Semi Condensed" w:cs="Saira Semi Condensed"/>
                <w:color w:val="000000"/>
                <w:sz w:val="20"/>
                <w:szCs w:val="20"/>
              </w:rPr>
            </w:pPr>
            <w:r>
              <w:rPr>
                <w:rStyle w:val="documenttxt-bold"/>
                <w:rFonts w:ascii="Saira Semi Condensed" w:eastAsia="Saira Semi Condensed" w:hAnsi="Saira Semi Condensed" w:cs="Saira Semi Condensed"/>
                <w:color w:val="000000"/>
                <w:sz w:val="20"/>
                <w:szCs w:val="20"/>
              </w:rPr>
              <w:t>VICE PRESIDENT</w:t>
            </w:r>
            <w:r>
              <w:rPr>
                <w:rStyle w:val="span"/>
                <w:rFonts w:ascii="Saira Semi Condensed" w:eastAsia="Saira Semi Condensed" w:hAnsi="Saira Semi Condensed" w:cs="Saira Semi Condensed"/>
                <w:color w:val="000000"/>
                <w:sz w:val="20"/>
                <w:szCs w:val="20"/>
              </w:rPr>
              <w:t xml:space="preserve">, </w:t>
            </w:r>
            <w:proofErr w:type="spellStart"/>
            <w:r>
              <w:rPr>
                <w:rStyle w:val="span"/>
                <w:rFonts w:ascii="Saira Semi Condensed" w:eastAsia="Saira Semi Condensed" w:hAnsi="Saira Semi Condensed" w:cs="Saira Semi Condensed"/>
                <w:color w:val="000000"/>
                <w:sz w:val="20"/>
                <w:szCs w:val="20"/>
              </w:rPr>
              <w:t>Medbay</w:t>
            </w:r>
            <w:proofErr w:type="spellEnd"/>
            <w:r>
              <w:rPr>
                <w:rStyle w:val="span"/>
                <w:rFonts w:ascii="Saira Semi Condensed" w:eastAsia="Saira Semi Condensed" w:hAnsi="Saira Semi Condensed" w:cs="Saira Semi Condensed"/>
                <w:color w:val="000000"/>
                <w:sz w:val="20"/>
                <w:szCs w:val="20"/>
              </w:rPr>
              <w:t xml:space="preserve"> India </w:t>
            </w:r>
            <w:proofErr w:type="spellStart"/>
            <w:r>
              <w:rPr>
                <w:rStyle w:val="span"/>
                <w:rFonts w:ascii="Saira Semi Condensed" w:eastAsia="Saira Semi Condensed" w:hAnsi="Saira Semi Condensed" w:cs="Saira Semi Condensed"/>
                <w:color w:val="000000"/>
                <w:sz w:val="20"/>
                <w:szCs w:val="20"/>
              </w:rPr>
              <w:t>Pvt</w:t>
            </w:r>
            <w:proofErr w:type="spellEnd"/>
            <w:r>
              <w:rPr>
                <w:rStyle w:val="span"/>
                <w:rFonts w:ascii="Saira Semi Condensed" w:eastAsia="Saira Semi Condensed" w:hAnsi="Saira Semi Condensed" w:cs="Saira Semi Condensed"/>
                <w:color w:val="000000"/>
                <w:sz w:val="20"/>
                <w:szCs w:val="20"/>
              </w:rPr>
              <w:t xml:space="preserve"> Ltd, Delhi, IN</w:t>
            </w:r>
            <w:r>
              <w:rPr>
                <w:rStyle w:val="documentright-box"/>
                <w:rFonts w:ascii="Saira Semi Condensed" w:eastAsia="Saira Semi Condensed" w:hAnsi="Saira Semi Condensed" w:cs="Saira Semi Condensed"/>
                <w:color w:val="000000"/>
                <w:sz w:val="20"/>
                <w:szCs w:val="20"/>
              </w:rPr>
              <w:t xml:space="preserve"> </w:t>
            </w:r>
          </w:p>
          <w:p w:rsidR="005E2CAB" w:rsidRDefault="00F828A2">
            <w:pPr>
              <w:pStyle w:val="p"/>
              <w:spacing w:line="300" w:lineRule="atLeast"/>
              <w:ind w:left="200"/>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 xml:space="preserve">Handling Sales and marketing Department for pan India operation in Healthcare Financing for patients in Hospital as well as cosmetic </w:t>
            </w:r>
            <w:proofErr w:type="spellStart"/>
            <w:r>
              <w:rPr>
                <w:rStyle w:val="span"/>
                <w:rFonts w:ascii="Saira Semi Condensed" w:eastAsia="Saira Semi Condensed" w:hAnsi="Saira Semi Condensed" w:cs="Saira Semi Condensed"/>
                <w:color w:val="000000"/>
                <w:sz w:val="20"/>
                <w:szCs w:val="20"/>
              </w:rPr>
              <w:t>centres</w:t>
            </w:r>
            <w:proofErr w:type="spellEnd"/>
            <w:r>
              <w:rPr>
                <w:rStyle w:val="span"/>
                <w:rFonts w:ascii="Saira Semi Condensed" w:eastAsia="Saira Semi Condensed" w:hAnsi="Saira Semi Condensed" w:cs="Saira Semi Condensed"/>
                <w:color w:val="000000"/>
                <w:sz w:val="20"/>
                <w:szCs w:val="20"/>
              </w:rPr>
              <w:t xml:space="preserve"> and other healthcare Institutes for financial products along with Hand sanitizer and mask along with other items.</w:t>
            </w:r>
          </w:p>
          <w:p w:rsidR="005E2CAB" w:rsidRDefault="00F828A2">
            <w:pPr>
              <w:pStyle w:val="divdocumentulli"/>
              <w:numPr>
                <w:ilvl w:val="0"/>
                <w:numId w:val="5"/>
              </w:numPr>
              <w:spacing w:before="100"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lastRenderedPageBreak/>
              <w:t>Developed short and long-term sales strategies to gain market share, uncover new sales opportunities and increase revenue.</w:t>
            </w:r>
          </w:p>
          <w:p w:rsidR="005E2CAB" w:rsidRDefault="00F828A2">
            <w:pPr>
              <w:pStyle w:val="divdocumentulli"/>
              <w:numPr>
                <w:ilvl w:val="0"/>
                <w:numId w:val="5"/>
              </w:numPr>
              <w:spacing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Performed monthly sales forecasting and competitive analysis to determine product performance levels and need for new product developments.</w:t>
            </w:r>
          </w:p>
          <w:p w:rsidR="005E2CAB" w:rsidRDefault="00F828A2">
            <w:pPr>
              <w:pStyle w:val="divdocumentulli"/>
              <w:numPr>
                <w:ilvl w:val="0"/>
                <w:numId w:val="5"/>
              </w:numPr>
              <w:spacing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Increased revenue by implementing effective sales strategies in all aspects of sales cycle process from prospecting leads through close.</w:t>
            </w:r>
          </w:p>
          <w:p w:rsidR="005E2CAB" w:rsidRDefault="00F828A2">
            <w:pPr>
              <w:pStyle w:val="divdocumentulli"/>
              <w:numPr>
                <w:ilvl w:val="0"/>
                <w:numId w:val="5"/>
              </w:numPr>
              <w:spacing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Implemented high-volume national email marketing campaign, resulting in average of 2000 leads per month.</w:t>
            </w:r>
          </w:p>
          <w:p w:rsidR="005E2CAB" w:rsidRDefault="00F828A2">
            <w:pPr>
              <w:pStyle w:val="divdocumentulli"/>
              <w:numPr>
                <w:ilvl w:val="0"/>
                <w:numId w:val="5"/>
              </w:numPr>
              <w:spacing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Fostered performance development of staff through ongoing coaching and mentoring on best practices.</w:t>
            </w:r>
          </w:p>
          <w:p w:rsidR="005E2CAB" w:rsidRDefault="00F828A2">
            <w:pPr>
              <w:pStyle w:val="divdocumentulli"/>
              <w:numPr>
                <w:ilvl w:val="0"/>
                <w:numId w:val="5"/>
              </w:numPr>
              <w:spacing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Boosted profitability 2% by developing 22-person leadership team, communicating expectations and leveraging company's resources.</w:t>
            </w:r>
          </w:p>
          <w:p w:rsidR="005E2CAB" w:rsidRDefault="00F828A2">
            <w:pPr>
              <w:pStyle w:val="divdocumentulli"/>
              <w:numPr>
                <w:ilvl w:val="0"/>
                <w:numId w:val="5"/>
              </w:numPr>
              <w:spacing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Created additional revenue streams by introducing new product lines, boosting revenue 15%.</w:t>
            </w:r>
          </w:p>
          <w:p w:rsidR="005E2CAB" w:rsidRDefault="00F828A2">
            <w:pPr>
              <w:pStyle w:val="divdocumentulli"/>
              <w:numPr>
                <w:ilvl w:val="0"/>
                <w:numId w:val="5"/>
              </w:numPr>
              <w:spacing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Assisted sales team with development of aggressive sales strategies to achieve sustained market growth</w:t>
            </w:r>
          </w:p>
          <w:p w:rsidR="005E2CAB" w:rsidRDefault="00F828A2">
            <w:pPr>
              <w:pStyle w:val="documentpaddedline"/>
              <w:pBdr>
                <w:top w:val="none" w:sz="0" w:space="15" w:color="auto"/>
              </w:pBdr>
              <w:spacing w:line="300" w:lineRule="atLeast"/>
              <w:ind w:left="200"/>
              <w:rPr>
                <w:rStyle w:val="documentright-box"/>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February 2017 - February 2020</w:t>
            </w:r>
          </w:p>
          <w:p w:rsidR="005E2CAB" w:rsidRDefault="00F828A2">
            <w:pPr>
              <w:spacing w:line="300" w:lineRule="atLeast"/>
              <w:ind w:left="200"/>
              <w:rPr>
                <w:rStyle w:val="documenttxt-bold"/>
                <w:rFonts w:ascii="Saira Semi Condensed" w:eastAsia="Saira Semi Condensed" w:hAnsi="Saira Semi Condensed" w:cs="Saira Semi Condensed"/>
                <w:color w:val="000000"/>
                <w:sz w:val="20"/>
                <w:szCs w:val="20"/>
              </w:rPr>
            </w:pPr>
            <w:r>
              <w:rPr>
                <w:rStyle w:val="documenttxt-bold"/>
                <w:rFonts w:ascii="Saira Semi Condensed" w:eastAsia="Saira Semi Condensed" w:hAnsi="Saira Semi Condensed" w:cs="Saira Semi Condensed"/>
                <w:color w:val="000000"/>
                <w:sz w:val="20"/>
                <w:szCs w:val="20"/>
              </w:rPr>
              <w:t>V.P, Vice President</w:t>
            </w:r>
            <w:r>
              <w:rPr>
                <w:rStyle w:val="span"/>
                <w:rFonts w:ascii="Saira Semi Condensed" w:eastAsia="Saira Semi Condensed" w:hAnsi="Saira Semi Condensed" w:cs="Saira Semi Condensed"/>
                <w:color w:val="000000"/>
                <w:sz w:val="20"/>
                <w:szCs w:val="20"/>
              </w:rPr>
              <w:t>, Sukinn Healthcare India, Delhi, IN</w:t>
            </w:r>
            <w:r>
              <w:rPr>
                <w:rStyle w:val="documentright-box"/>
                <w:rFonts w:ascii="Saira Semi Condensed" w:eastAsia="Saira Semi Condensed" w:hAnsi="Saira Semi Condensed" w:cs="Saira Semi Condensed"/>
                <w:color w:val="000000"/>
                <w:sz w:val="20"/>
                <w:szCs w:val="20"/>
              </w:rPr>
              <w:t xml:space="preserve"> </w:t>
            </w:r>
          </w:p>
          <w:p w:rsidR="005E2CAB" w:rsidRDefault="00F828A2">
            <w:pPr>
              <w:pStyle w:val="divdocumentulli"/>
              <w:numPr>
                <w:ilvl w:val="0"/>
                <w:numId w:val="6"/>
              </w:numPr>
              <w:spacing w:before="100"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Sale &amp; Marketing in Pharmaceutical (Ethical, Nutraceutical, Herbal Cosmetic OTC, Ayurveda,) company- "Sukinn Healthcare India" Involved in process of launching company in Pan India.</w:t>
            </w:r>
          </w:p>
          <w:p w:rsidR="005E2CAB" w:rsidRDefault="00F828A2">
            <w:pPr>
              <w:pStyle w:val="divdocumentulli"/>
              <w:numPr>
                <w:ilvl w:val="0"/>
                <w:numId w:val="6"/>
              </w:numPr>
              <w:spacing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Responsible for taking strategic decision on Channel setup (traditional and Non-traditional outlets) with addition as Digital marketing and Modern Trade Instrumental in implementing incentive schemes &amp; sales coordination, preparing marketing plans and implementing in sales.</w:t>
            </w:r>
          </w:p>
          <w:p w:rsidR="005E2CAB" w:rsidRDefault="00F828A2">
            <w:pPr>
              <w:pStyle w:val="divdocumentulli"/>
              <w:numPr>
                <w:ilvl w:val="0"/>
                <w:numId w:val="6"/>
              </w:numPr>
              <w:spacing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 xml:space="preserve">Involved in process of </w:t>
            </w:r>
            <w:r>
              <w:rPr>
                <w:rStyle w:val="Strong1"/>
                <w:rFonts w:ascii="Saira Semi Condensed" w:eastAsia="Saira Semi Condensed" w:hAnsi="Saira Semi Condensed" w:cs="Saira Semi Condensed"/>
                <w:b/>
                <w:bCs/>
                <w:color w:val="000000"/>
                <w:sz w:val="20"/>
                <w:szCs w:val="20"/>
              </w:rPr>
              <w:t>launching company</w:t>
            </w:r>
            <w:r>
              <w:rPr>
                <w:rStyle w:val="span"/>
                <w:rFonts w:ascii="Saira Semi Condensed" w:eastAsia="Saira Semi Condensed" w:hAnsi="Saira Semi Condensed" w:cs="Saira Semi Condensed"/>
                <w:color w:val="000000"/>
                <w:sz w:val="20"/>
                <w:szCs w:val="20"/>
              </w:rPr>
              <w:t xml:space="preserve"> along with handling </w:t>
            </w:r>
            <w:r>
              <w:rPr>
                <w:rStyle w:val="Strong1"/>
                <w:rFonts w:ascii="Saira Semi Condensed" w:eastAsia="Saira Semi Condensed" w:hAnsi="Saira Semi Condensed" w:cs="Saira Semi Condensed"/>
                <w:b/>
                <w:bCs/>
                <w:color w:val="000000"/>
                <w:sz w:val="20"/>
                <w:szCs w:val="20"/>
              </w:rPr>
              <w:t>contract manufacturing</w:t>
            </w:r>
            <w:r>
              <w:rPr>
                <w:rStyle w:val="span"/>
                <w:rFonts w:ascii="Saira Semi Condensed" w:eastAsia="Saira Semi Condensed" w:hAnsi="Saira Semi Condensed" w:cs="Saira Semi Condensed"/>
                <w:color w:val="000000"/>
                <w:sz w:val="20"/>
                <w:szCs w:val="20"/>
              </w:rPr>
              <w:t xml:space="preserve"> and </w:t>
            </w:r>
            <w:r>
              <w:rPr>
                <w:rStyle w:val="Strong1"/>
                <w:rFonts w:ascii="Saira Semi Condensed" w:eastAsia="Saira Semi Condensed" w:hAnsi="Saira Semi Condensed" w:cs="Saira Semi Condensed"/>
                <w:b/>
                <w:bCs/>
                <w:color w:val="000000"/>
                <w:sz w:val="20"/>
                <w:szCs w:val="20"/>
              </w:rPr>
              <w:t>third-party product manufacturing</w:t>
            </w:r>
            <w:r>
              <w:rPr>
                <w:rStyle w:val="span"/>
                <w:rFonts w:ascii="Saira Semi Condensed" w:eastAsia="Saira Semi Condensed" w:hAnsi="Saira Semi Condensed" w:cs="Saira Semi Condensed"/>
                <w:color w:val="000000"/>
                <w:sz w:val="20"/>
                <w:szCs w:val="20"/>
              </w:rPr>
              <w:t xml:space="preserve"> and development with these parties, Internationally as well as domestic and handling of </w:t>
            </w:r>
            <w:r>
              <w:rPr>
                <w:rStyle w:val="Strong1"/>
                <w:rFonts w:ascii="Saira Semi Condensed" w:eastAsia="Saira Semi Condensed" w:hAnsi="Saira Semi Condensed" w:cs="Saira Semi Condensed"/>
                <w:b/>
                <w:bCs/>
                <w:color w:val="000000"/>
                <w:sz w:val="20"/>
                <w:szCs w:val="20"/>
              </w:rPr>
              <w:t xml:space="preserve">CHA ,Excise, DCGI for </w:t>
            </w:r>
            <w:proofErr w:type="spellStart"/>
            <w:r>
              <w:rPr>
                <w:rStyle w:val="Strong1"/>
                <w:rFonts w:ascii="Saira Semi Condensed" w:eastAsia="Saira Semi Condensed" w:hAnsi="Saira Semi Condensed" w:cs="Saira Semi Condensed"/>
                <w:b/>
                <w:bCs/>
                <w:color w:val="000000"/>
                <w:sz w:val="20"/>
                <w:szCs w:val="20"/>
              </w:rPr>
              <w:t>Import</w:t>
            </w:r>
            <w:r>
              <w:rPr>
                <w:rStyle w:val="span"/>
                <w:rFonts w:ascii="Saira Semi Condensed" w:eastAsia="Saira Semi Condensed" w:hAnsi="Saira Semi Condensed" w:cs="Saira Semi Condensed"/>
                <w:color w:val="000000"/>
                <w:sz w:val="20"/>
                <w:szCs w:val="20"/>
              </w:rPr>
              <w:t>,</w:t>
            </w:r>
            <w:r>
              <w:rPr>
                <w:rStyle w:val="Strong1"/>
                <w:rFonts w:ascii="Saira Semi Condensed" w:eastAsia="Saira Semi Condensed" w:hAnsi="Saira Semi Condensed" w:cs="Saira Semi Condensed"/>
                <w:b/>
                <w:bCs/>
                <w:color w:val="000000"/>
                <w:sz w:val="20"/>
                <w:szCs w:val="20"/>
              </w:rPr>
              <w:t>Export</w:t>
            </w:r>
            <w:proofErr w:type="spellEnd"/>
            <w:r>
              <w:rPr>
                <w:rStyle w:val="span"/>
                <w:rFonts w:ascii="Saira Semi Condensed" w:eastAsia="Saira Semi Condensed" w:hAnsi="Saira Semi Condensed" w:cs="Saira Semi Condensed"/>
                <w:color w:val="000000"/>
                <w:sz w:val="20"/>
                <w:szCs w:val="20"/>
              </w:rPr>
              <w:t xml:space="preserve"> negotiate terms and condition and finalize contract for starting operation in Pan India.</w:t>
            </w:r>
          </w:p>
          <w:p w:rsidR="005E2CAB" w:rsidRDefault="00F828A2">
            <w:pPr>
              <w:pStyle w:val="divdocumentulli"/>
              <w:numPr>
                <w:ilvl w:val="0"/>
                <w:numId w:val="6"/>
              </w:numPr>
              <w:spacing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Imparted training to sales team, explored new markets, managed channel and placed products in market, new venture to launch pan INDIA operations.</w:t>
            </w:r>
          </w:p>
          <w:p w:rsidR="005E2CAB" w:rsidRDefault="00F828A2">
            <w:pPr>
              <w:pStyle w:val="divdocumentulli"/>
              <w:numPr>
                <w:ilvl w:val="0"/>
                <w:numId w:val="6"/>
              </w:numPr>
              <w:spacing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I also created complete Distribution network for Pan India operations and managing this Pan India set-up for key sales metrics.</w:t>
            </w:r>
          </w:p>
          <w:p w:rsidR="005E2CAB" w:rsidRDefault="00F828A2">
            <w:pPr>
              <w:pStyle w:val="divdocumentulli"/>
              <w:numPr>
                <w:ilvl w:val="0"/>
                <w:numId w:val="6"/>
              </w:numPr>
              <w:spacing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 xml:space="preserve">Hired and manage104 employees to maximize productivity while training staff on best practices and protocols. Team size handling 104 S Peoples includes 15 RM and 77 BE and 12 office staff </w:t>
            </w:r>
            <w:proofErr w:type="spellStart"/>
            <w:r>
              <w:rPr>
                <w:rStyle w:val="span"/>
                <w:rFonts w:ascii="Saira Semi Condensed" w:eastAsia="Saira Semi Condensed" w:hAnsi="Saira Semi Condensed" w:cs="Saira Semi Condensed"/>
                <w:color w:val="000000"/>
                <w:sz w:val="20"/>
                <w:szCs w:val="20"/>
              </w:rPr>
              <w:t>ie</w:t>
            </w:r>
            <w:proofErr w:type="spellEnd"/>
            <w:r>
              <w:rPr>
                <w:rStyle w:val="span"/>
                <w:rFonts w:ascii="Saira Semi Condensed" w:eastAsia="Saira Semi Condensed" w:hAnsi="Saira Semi Condensed" w:cs="Saira Semi Condensed"/>
                <w:color w:val="000000"/>
                <w:sz w:val="20"/>
                <w:szCs w:val="20"/>
              </w:rPr>
              <w:t>. HR, Logistic Manager QA, PMT, Sales coordinator.</w:t>
            </w:r>
          </w:p>
          <w:p w:rsidR="005E2CAB" w:rsidRDefault="00F828A2">
            <w:pPr>
              <w:pStyle w:val="documentpaddedline"/>
              <w:pBdr>
                <w:top w:val="none" w:sz="0" w:space="15" w:color="auto"/>
              </w:pBdr>
              <w:spacing w:line="300" w:lineRule="atLeast"/>
              <w:ind w:left="200"/>
              <w:rPr>
                <w:rStyle w:val="documentright-box"/>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May 2014 - January 2017</w:t>
            </w:r>
          </w:p>
          <w:p w:rsidR="005E2CAB" w:rsidRDefault="00F828A2">
            <w:pPr>
              <w:spacing w:line="300" w:lineRule="atLeast"/>
              <w:ind w:left="200"/>
              <w:rPr>
                <w:rStyle w:val="documenttxt-bold"/>
                <w:rFonts w:ascii="Saira Semi Condensed" w:eastAsia="Saira Semi Condensed" w:hAnsi="Saira Semi Condensed" w:cs="Saira Semi Condensed"/>
                <w:color w:val="000000"/>
                <w:sz w:val="20"/>
                <w:szCs w:val="20"/>
              </w:rPr>
            </w:pPr>
            <w:r>
              <w:rPr>
                <w:rStyle w:val="documenttxt-bold"/>
                <w:rFonts w:ascii="Saira Semi Condensed" w:eastAsia="Saira Semi Condensed" w:hAnsi="Saira Semi Condensed" w:cs="Saira Semi Condensed"/>
                <w:color w:val="000000"/>
                <w:sz w:val="20"/>
                <w:szCs w:val="20"/>
              </w:rPr>
              <w:t>Deputy General Manager</w:t>
            </w:r>
            <w:r>
              <w:rPr>
                <w:rStyle w:val="span"/>
                <w:rFonts w:ascii="Saira Semi Condensed" w:eastAsia="Saira Semi Condensed" w:hAnsi="Saira Semi Condensed" w:cs="Saira Semi Condensed"/>
                <w:color w:val="000000"/>
                <w:sz w:val="20"/>
                <w:szCs w:val="20"/>
              </w:rPr>
              <w:t xml:space="preserve">, </w:t>
            </w:r>
            <w:proofErr w:type="spellStart"/>
            <w:r>
              <w:rPr>
                <w:rStyle w:val="span"/>
                <w:rFonts w:ascii="Saira Semi Condensed" w:eastAsia="Saira Semi Condensed" w:hAnsi="Saira Semi Condensed" w:cs="Saira Semi Condensed"/>
                <w:color w:val="000000"/>
                <w:sz w:val="20"/>
                <w:szCs w:val="20"/>
              </w:rPr>
              <w:t>Phynix</w:t>
            </w:r>
            <w:proofErr w:type="spellEnd"/>
            <w:r>
              <w:rPr>
                <w:rStyle w:val="span"/>
                <w:rFonts w:ascii="Saira Semi Condensed" w:eastAsia="Saira Semi Condensed" w:hAnsi="Saira Semi Condensed" w:cs="Saira Semi Condensed"/>
                <w:color w:val="000000"/>
                <w:sz w:val="20"/>
                <w:szCs w:val="20"/>
              </w:rPr>
              <w:t xml:space="preserve"> conglomerate India Ltd, New </w:t>
            </w:r>
            <w:proofErr w:type="spellStart"/>
            <w:r>
              <w:rPr>
                <w:rStyle w:val="span"/>
                <w:rFonts w:ascii="Saira Semi Condensed" w:eastAsia="Saira Semi Condensed" w:hAnsi="Saira Semi Condensed" w:cs="Saira Semi Condensed"/>
                <w:color w:val="000000"/>
                <w:sz w:val="20"/>
                <w:szCs w:val="20"/>
              </w:rPr>
              <w:t>Delhi,NCR</w:t>
            </w:r>
            <w:proofErr w:type="spellEnd"/>
            <w:r>
              <w:rPr>
                <w:rStyle w:val="span"/>
                <w:rFonts w:ascii="Saira Semi Condensed" w:eastAsia="Saira Semi Condensed" w:hAnsi="Saira Semi Condensed" w:cs="Saira Semi Condensed"/>
                <w:color w:val="000000"/>
                <w:sz w:val="20"/>
                <w:szCs w:val="20"/>
              </w:rPr>
              <w:t>, IN</w:t>
            </w:r>
            <w:r>
              <w:rPr>
                <w:rStyle w:val="documentright-box"/>
                <w:rFonts w:ascii="Saira Semi Condensed" w:eastAsia="Saira Semi Condensed" w:hAnsi="Saira Semi Condensed" w:cs="Saira Semi Condensed"/>
                <w:color w:val="000000"/>
                <w:sz w:val="20"/>
                <w:szCs w:val="20"/>
              </w:rPr>
              <w:t xml:space="preserve"> </w:t>
            </w:r>
          </w:p>
          <w:p w:rsidR="005E2CAB" w:rsidRDefault="00F828A2">
            <w:pPr>
              <w:pStyle w:val="divdocumentulli"/>
              <w:numPr>
                <w:ilvl w:val="0"/>
                <w:numId w:val="7"/>
              </w:numPr>
              <w:spacing w:before="100"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Reviewed performance results to target and take corrective measures with authorization and escalation.</w:t>
            </w:r>
          </w:p>
          <w:p w:rsidR="005E2CAB" w:rsidRDefault="00F828A2">
            <w:pPr>
              <w:pStyle w:val="divdocumentulli"/>
              <w:numPr>
                <w:ilvl w:val="0"/>
                <w:numId w:val="7"/>
              </w:numPr>
              <w:spacing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Fostered and promoted cooperative and harmonious working climate conducive to maximum employee morale, productivity and effectiveness.</w:t>
            </w:r>
          </w:p>
          <w:p w:rsidR="005E2CAB" w:rsidRDefault="00F828A2">
            <w:pPr>
              <w:pStyle w:val="divdocumentulli"/>
              <w:numPr>
                <w:ilvl w:val="0"/>
                <w:numId w:val="7"/>
              </w:numPr>
              <w:spacing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Administered operating budget, approved expenditures and implemented budgetary adjustments.</w:t>
            </w:r>
          </w:p>
          <w:p w:rsidR="005E2CAB" w:rsidRDefault="00F828A2">
            <w:pPr>
              <w:pStyle w:val="divdocumentulli"/>
              <w:numPr>
                <w:ilvl w:val="0"/>
                <w:numId w:val="7"/>
              </w:numPr>
              <w:spacing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Handling team of more than 94 Managers, 115 CFA 80 Super stockiest,</w:t>
            </w:r>
          </w:p>
          <w:p w:rsidR="005E2CAB" w:rsidRDefault="00F828A2">
            <w:pPr>
              <w:pStyle w:val="divdocumentulli"/>
              <w:numPr>
                <w:ilvl w:val="0"/>
                <w:numId w:val="7"/>
              </w:numPr>
              <w:spacing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 xml:space="preserve">Handling </w:t>
            </w:r>
            <w:r>
              <w:rPr>
                <w:rStyle w:val="Strong1"/>
                <w:rFonts w:ascii="Saira Semi Condensed" w:eastAsia="Saira Semi Condensed" w:hAnsi="Saira Semi Condensed" w:cs="Saira Semi Condensed"/>
                <w:b/>
                <w:bCs/>
                <w:color w:val="000000"/>
                <w:sz w:val="20"/>
                <w:szCs w:val="20"/>
              </w:rPr>
              <w:t>contract manufacturing and third-party manufacturing</w:t>
            </w:r>
            <w:r>
              <w:rPr>
                <w:rStyle w:val="span"/>
                <w:rFonts w:ascii="Saira Semi Condensed" w:eastAsia="Saira Semi Condensed" w:hAnsi="Saira Semi Condensed" w:cs="Saira Semi Condensed"/>
                <w:color w:val="000000"/>
                <w:sz w:val="20"/>
                <w:szCs w:val="20"/>
              </w:rPr>
              <w:t xml:space="preserve"> for </w:t>
            </w:r>
            <w:r>
              <w:rPr>
                <w:rStyle w:val="Strong1"/>
                <w:rFonts w:ascii="Saira Semi Condensed" w:eastAsia="Saira Semi Condensed" w:hAnsi="Saira Semi Condensed" w:cs="Saira Semi Condensed"/>
                <w:b/>
                <w:bCs/>
                <w:color w:val="000000"/>
                <w:sz w:val="20"/>
                <w:szCs w:val="20"/>
              </w:rPr>
              <w:t>product portfolio</w:t>
            </w:r>
            <w:r>
              <w:rPr>
                <w:rStyle w:val="span"/>
                <w:rFonts w:ascii="Saira Semi Condensed" w:eastAsia="Saira Semi Condensed" w:hAnsi="Saira Semi Condensed" w:cs="Saira Semi Condensed"/>
                <w:color w:val="000000"/>
                <w:sz w:val="20"/>
                <w:szCs w:val="20"/>
              </w:rPr>
              <w:t xml:space="preserve"> start from </w:t>
            </w:r>
            <w:r>
              <w:rPr>
                <w:rStyle w:val="Strong1"/>
                <w:rFonts w:ascii="Saira Semi Condensed" w:eastAsia="Saira Semi Condensed" w:hAnsi="Saira Semi Condensed" w:cs="Saira Semi Condensed"/>
                <w:b/>
                <w:bCs/>
                <w:color w:val="000000"/>
                <w:sz w:val="20"/>
                <w:szCs w:val="20"/>
              </w:rPr>
              <w:t>choosing vendors, manufacturers</w:t>
            </w:r>
            <w:r>
              <w:rPr>
                <w:rStyle w:val="span"/>
                <w:rFonts w:ascii="Saira Semi Condensed" w:eastAsia="Saira Semi Condensed" w:hAnsi="Saira Semi Condensed" w:cs="Saira Semi Condensed"/>
                <w:color w:val="000000"/>
                <w:sz w:val="20"/>
                <w:szCs w:val="20"/>
              </w:rPr>
              <w:t xml:space="preserve">, till final negotiation with finalization of </w:t>
            </w:r>
            <w:r>
              <w:rPr>
                <w:rStyle w:val="span"/>
                <w:rFonts w:ascii="Saira Semi Condensed" w:eastAsia="Saira Semi Condensed" w:hAnsi="Saira Semi Condensed" w:cs="Saira Semi Condensed"/>
                <w:color w:val="000000"/>
                <w:sz w:val="20"/>
                <w:szCs w:val="20"/>
              </w:rPr>
              <w:lastRenderedPageBreak/>
              <w:t xml:space="preserve">contract terms and condition with these </w:t>
            </w:r>
            <w:r>
              <w:rPr>
                <w:rStyle w:val="Strong1"/>
                <w:rFonts w:ascii="Saira Semi Condensed" w:eastAsia="Saira Semi Condensed" w:hAnsi="Saira Semi Condensed" w:cs="Saira Semi Condensed"/>
                <w:b/>
                <w:bCs/>
                <w:color w:val="000000"/>
                <w:sz w:val="20"/>
                <w:szCs w:val="20"/>
              </w:rPr>
              <w:t xml:space="preserve">Business partners </w:t>
            </w:r>
            <w:r>
              <w:rPr>
                <w:rStyle w:val="span"/>
                <w:rFonts w:ascii="Saira Semi Condensed" w:eastAsia="Saira Semi Condensed" w:hAnsi="Saira Semi Condensed" w:cs="Saira Semi Condensed"/>
                <w:color w:val="000000"/>
                <w:sz w:val="20"/>
                <w:szCs w:val="20"/>
              </w:rPr>
              <w:t>for TEN divisions covering area Pan India</w:t>
            </w:r>
          </w:p>
          <w:p w:rsidR="005E2CAB" w:rsidRDefault="00F828A2">
            <w:pPr>
              <w:pStyle w:val="divdocumentulli"/>
              <w:numPr>
                <w:ilvl w:val="0"/>
                <w:numId w:val="7"/>
              </w:numPr>
              <w:spacing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 xml:space="preserve">Create and handle </w:t>
            </w:r>
            <w:r>
              <w:rPr>
                <w:rStyle w:val="Strong1"/>
                <w:rFonts w:ascii="Saira Semi Condensed" w:eastAsia="Saira Semi Condensed" w:hAnsi="Saira Semi Condensed" w:cs="Saira Semi Condensed"/>
                <w:b/>
                <w:bCs/>
                <w:color w:val="000000"/>
                <w:sz w:val="20"/>
                <w:szCs w:val="20"/>
              </w:rPr>
              <w:t>Marketing team sales team and distribution team for pan India</w:t>
            </w:r>
          </w:p>
          <w:p w:rsidR="005E2CAB" w:rsidRPr="00B459CA" w:rsidRDefault="00F828A2">
            <w:pPr>
              <w:pStyle w:val="divdocumentulli"/>
              <w:numPr>
                <w:ilvl w:val="0"/>
                <w:numId w:val="7"/>
              </w:numPr>
              <w:spacing w:line="300" w:lineRule="atLeast"/>
              <w:ind w:left="420" w:hanging="192"/>
              <w:rPr>
                <w:rStyle w:val="Strong1"/>
                <w:rFonts w:ascii="Saira Semi Condensed" w:eastAsia="Saira Semi Condensed" w:hAnsi="Saira Semi Condensed" w:cs="Saira Semi Condensed"/>
                <w:color w:val="000000"/>
                <w:sz w:val="20"/>
                <w:szCs w:val="20"/>
              </w:rPr>
            </w:pPr>
            <w:r>
              <w:rPr>
                <w:rStyle w:val="Strong1"/>
                <w:rFonts w:ascii="Saira Semi Condensed" w:eastAsia="Saira Semi Condensed" w:hAnsi="Saira Semi Condensed" w:cs="Saira Semi Condensed"/>
                <w:b/>
                <w:bCs/>
                <w:color w:val="000000"/>
                <w:sz w:val="20"/>
                <w:szCs w:val="20"/>
              </w:rPr>
              <w:t>Training to new team in regards to sales and marketing with help of PMT to team members</w:t>
            </w:r>
            <w:r>
              <w:rPr>
                <w:rStyle w:val="span"/>
                <w:rFonts w:ascii="Saira Semi Condensed" w:eastAsia="Saira Semi Condensed" w:hAnsi="Saira Semi Condensed" w:cs="Saira Semi Condensed"/>
                <w:color w:val="000000"/>
                <w:sz w:val="20"/>
                <w:szCs w:val="20"/>
              </w:rPr>
              <w:t xml:space="preserve"> time to time to enhance their brand and </w:t>
            </w:r>
            <w:r>
              <w:rPr>
                <w:rStyle w:val="Strong1"/>
                <w:rFonts w:ascii="Saira Semi Condensed" w:eastAsia="Saira Semi Condensed" w:hAnsi="Saira Semi Condensed" w:cs="Saira Semi Condensed"/>
                <w:b/>
                <w:bCs/>
                <w:color w:val="000000"/>
                <w:sz w:val="20"/>
                <w:szCs w:val="20"/>
              </w:rPr>
              <w:t>product knowledge as well as to enhance their marketing and sales</w:t>
            </w:r>
            <w:r w:rsidR="00B459CA">
              <w:rPr>
                <w:rStyle w:val="Strong1"/>
                <w:rFonts w:ascii="Saira Semi Condensed" w:eastAsia="Saira Semi Condensed" w:hAnsi="Saira Semi Condensed" w:cs="Saira Semi Condensed"/>
                <w:b/>
                <w:bCs/>
                <w:color w:val="000000"/>
                <w:sz w:val="20"/>
                <w:szCs w:val="20"/>
              </w:rPr>
              <w:t>.</w:t>
            </w:r>
          </w:p>
          <w:p w:rsidR="00B459CA" w:rsidRDefault="00B459CA" w:rsidP="00B459CA">
            <w:pPr>
              <w:pStyle w:val="documentpaddedline"/>
              <w:pBdr>
                <w:top w:val="none" w:sz="0" w:space="15" w:color="auto"/>
              </w:pBdr>
              <w:spacing w:line="300" w:lineRule="atLeast"/>
              <w:ind w:left="200"/>
              <w:rPr>
                <w:rStyle w:val="documentright-box"/>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March 2013 - April 2014</w:t>
            </w:r>
          </w:p>
          <w:p w:rsidR="00B459CA" w:rsidRDefault="00B459CA" w:rsidP="00B459CA">
            <w:pPr>
              <w:spacing w:line="300" w:lineRule="atLeast"/>
              <w:ind w:left="200"/>
              <w:rPr>
                <w:rStyle w:val="documenttxt-bold"/>
                <w:rFonts w:ascii="Saira Semi Condensed" w:eastAsia="Saira Semi Condensed" w:hAnsi="Saira Semi Condensed" w:cs="Saira Semi Condensed"/>
                <w:color w:val="000000"/>
                <w:sz w:val="20"/>
                <w:szCs w:val="20"/>
              </w:rPr>
            </w:pPr>
            <w:r>
              <w:rPr>
                <w:rStyle w:val="documenttxt-bold"/>
                <w:rFonts w:ascii="Saira Semi Condensed" w:eastAsia="Saira Semi Condensed" w:hAnsi="Saira Semi Condensed" w:cs="Saira Semi Condensed"/>
                <w:color w:val="000000"/>
                <w:sz w:val="20"/>
                <w:szCs w:val="20"/>
              </w:rPr>
              <w:t>Business Head</w:t>
            </w:r>
            <w:r>
              <w:rPr>
                <w:rStyle w:val="span"/>
                <w:rFonts w:ascii="Saira Semi Condensed" w:eastAsia="Saira Semi Condensed" w:hAnsi="Saira Semi Condensed" w:cs="Saira Semi Condensed"/>
                <w:color w:val="000000"/>
                <w:sz w:val="20"/>
                <w:szCs w:val="20"/>
              </w:rPr>
              <w:t xml:space="preserve">, </w:t>
            </w:r>
            <w:proofErr w:type="spellStart"/>
            <w:r>
              <w:rPr>
                <w:rStyle w:val="span"/>
                <w:rFonts w:ascii="Saira Semi Condensed" w:eastAsia="Saira Semi Condensed" w:hAnsi="Saira Semi Condensed" w:cs="Saira Semi Condensed"/>
                <w:color w:val="000000"/>
                <w:sz w:val="20"/>
                <w:szCs w:val="20"/>
              </w:rPr>
              <w:t>Kedia</w:t>
            </w:r>
            <w:proofErr w:type="spellEnd"/>
            <w:r>
              <w:rPr>
                <w:rStyle w:val="span"/>
                <w:rFonts w:ascii="Saira Semi Condensed" w:eastAsia="Saira Semi Condensed" w:hAnsi="Saira Semi Condensed" w:cs="Saira Semi Condensed"/>
                <w:color w:val="000000"/>
                <w:sz w:val="20"/>
                <w:szCs w:val="20"/>
              </w:rPr>
              <w:t xml:space="preserve"> House of Medicines LTD., Gurgaon, IN</w:t>
            </w:r>
            <w:r>
              <w:rPr>
                <w:rStyle w:val="documentright-box"/>
                <w:rFonts w:ascii="Saira Semi Condensed" w:eastAsia="Saira Semi Condensed" w:hAnsi="Saira Semi Condensed" w:cs="Saira Semi Condensed"/>
                <w:color w:val="000000"/>
                <w:sz w:val="20"/>
                <w:szCs w:val="20"/>
              </w:rPr>
              <w:t xml:space="preserve"> </w:t>
            </w:r>
          </w:p>
          <w:p w:rsidR="00B459CA" w:rsidRDefault="00B459CA" w:rsidP="00B459CA">
            <w:pPr>
              <w:pStyle w:val="divdocumentulli"/>
              <w:numPr>
                <w:ilvl w:val="0"/>
                <w:numId w:val="12"/>
              </w:numPr>
              <w:spacing w:before="100"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Developed and executed strategic initiatives to implement key changes and improvements in business development and sales programs.</w:t>
            </w:r>
          </w:p>
          <w:p w:rsidR="00B459CA" w:rsidRDefault="00B459CA" w:rsidP="00B459CA">
            <w:pPr>
              <w:pStyle w:val="divdocumentulli"/>
              <w:numPr>
                <w:ilvl w:val="0"/>
                <w:numId w:val="12"/>
              </w:numPr>
              <w:spacing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Defined and integrated roles, responsibilities and processes for business team and data management organization.</w:t>
            </w:r>
          </w:p>
          <w:p w:rsidR="00B459CA" w:rsidRDefault="00B459CA" w:rsidP="00B459CA">
            <w:pPr>
              <w:pStyle w:val="divdocumentulli"/>
              <w:numPr>
                <w:ilvl w:val="0"/>
                <w:numId w:val="12"/>
              </w:numPr>
              <w:spacing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 xml:space="preserve">Launch brand As </w:t>
            </w:r>
            <w:r>
              <w:rPr>
                <w:rStyle w:val="Strong1"/>
                <w:rFonts w:ascii="Saira Semi Condensed" w:eastAsia="Saira Semi Condensed" w:hAnsi="Saira Semi Condensed" w:cs="Saira Semi Condensed"/>
                <w:b/>
                <w:bCs/>
                <w:color w:val="000000"/>
                <w:sz w:val="20"/>
                <w:szCs w:val="20"/>
              </w:rPr>
              <w:t xml:space="preserve">OTC </w:t>
            </w:r>
            <w:proofErr w:type="spellStart"/>
            <w:r>
              <w:rPr>
                <w:rStyle w:val="Strong1"/>
                <w:rFonts w:ascii="Saira Semi Condensed" w:eastAsia="Saira Semi Condensed" w:hAnsi="Saira Semi Condensed" w:cs="Saira Semi Condensed"/>
                <w:b/>
                <w:bCs/>
                <w:color w:val="000000"/>
                <w:sz w:val="20"/>
                <w:szCs w:val="20"/>
              </w:rPr>
              <w:t>Gopain</w:t>
            </w:r>
            <w:proofErr w:type="spellEnd"/>
            <w:r>
              <w:rPr>
                <w:rStyle w:val="Strong1"/>
                <w:rFonts w:ascii="Saira Semi Condensed" w:eastAsia="Saira Semi Condensed" w:hAnsi="Saira Semi Condensed" w:cs="Saira Semi Condensed"/>
                <w:b/>
                <w:bCs/>
                <w:color w:val="000000"/>
                <w:sz w:val="20"/>
                <w:szCs w:val="20"/>
              </w:rPr>
              <w:t xml:space="preserve">, </w:t>
            </w:r>
            <w:proofErr w:type="spellStart"/>
            <w:r>
              <w:rPr>
                <w:rStyle w:val="Strong1"/>
                <w:rFonts w:ascii="Saira Semi Condensed" w:eastAsia="Saira Semi Condensed" w:hAnsi="Saira Semi Condensed" w:cs="Saira Semi Condensed"/>
                <w:b/>
                <w:bCs/>
                <w:color w:val="000000"/>
                <w:sz w:val="20"/>
                <w:szCs w:val="20"/>
              </w:rPr>
              <w:t>Coldwin</w:t>
            </w:r>
            <w:proofErr w:type="spellEnd"/>
            <w:r>
              <w:rPr>
                <w:rStyle w:val="span"/>
                <w:rFonts w:ascii="Saira Semi Condensed" w:eastAsia="Saira Semi Condensed" w:hAnsi="Saira Semi Condensed" w:cs="Saira Semi Condensed"/>
                <w:color w:val="000000"/>
                <w:sz w:val="20"/>
                <w:szCs w:val="20"/>
              </w:rPr>
              <w:t xml:space="preserve"> With Advertisement in TV commercial as brand Ambassador </w:t>
            </w:r>
            <w:r>
              <w:rPr>
                <w:rStyle w:val="Strong1"/>
                <w:rFonts w:ascii="Saira Semi Condensed" w:eastAsia="Saira Semi Condensed" w:hAnsi="Saira Semi Condensed" w:cs="Saira Semi Condensed"/>
                <w:b/>
                <w:bCs/>
                <w:color w:val="000000"/>
                <w:sz w:val="20"/>
                <w:szCs w:val="20"/>
              </w:rPr>
              <w:t xml:space="preserve">Ms. </w:t>
            </w:r>
            <w:proofErr w:type="spellStart"/>
            <w:r>
              <w:rPr>
                <w:rStyle w:val="Strong1"/>
                <w:rFonts w:ascii="Saira Semi Condensed" w:eastAsia="Saira Semi Condensed" w:hAnsi="Saira Semi Condensed" w:cs="Saira Semi Condensed"/>
                <w:b/>
                <w:bCs/>
                <w:color w:val="000000"/>
                <w:sz w:val="20"/>
                <w:szCs w:val="20"/>
              </w:rPr>
              <w:t>Hemamalini</w:t>
            </w:r>
            <w:proofErr w:type="spellEnd"/>
            <w:r>
              <w:rPr>
                <w:rStyle w:val="Strong1"/>
                <w:rFonts w:ascii="Saira Semi Condensed" w:eastAsia="Saira Semi Condensed" w:hAnsi="Saira Semi Condensed" w:cs="Saira Semi Condensed"/>
                <w:b/>
                <w:bCs/>
                <w:color w:val="000000"/>
                <w:sz w:val="20"/>
                <w:szCs w:val="20"/>
              </w:rPr>
              <w:t xml:space="preserve"> Ji</w:t>
            </w:r>
            <w:r>
              <w:rPr>
                <w:rStyle w:val="span"/>
                <w:rFonts w:ascii="Saira Semi Condensed" w:eastAsia="Saira Semi Condensed" w:hAnsi="Saira Semi Condensed" w:cs="Saira Semi Condensed"/>
                <w:color w:val="000000"/>
                <w:sz w:val="20"/>
                <w:szCs w:val="20"/>
              </w:rPr>
              <w:t xml:space="preserve"> and handling process of </w:t>
            </w:r>
            <w:r>
              <w:rPr>
                <w:rStyle w:val="Strong1"/>
                <w:rFonts w:ascii="Saira Semi Condensed" w:eastAsia="Saira Semi Condensed" w:hAnsi="Saira Semi Condensed" w:cs="Saira Semi Condensed"/>
                <w:b/>
                <w:bCs/>
                <w:color w:val="000000"/>
                <w:sz w:val="20"/>
                <w:szCs w:val="20"/>
              </w:rPr>
              <w:t>third-party manufacturing</w:t>
            </w:r>
            <w:r>
              <w:rPr>
                <w:rStyle w:val="span"/>
                <w:rFonts w:ascii="Saira Semi Condensed" w:eastAsia="Saira Semi Condensed" w:hAnsi="Saira Semi Condensed" w:cs="Saira Semi Condensed"/>
                <w:color w:val="000000"/>
                <w:sz w:val="20"/>
                <w:szCs w:val="20"/>
              </w:rPr>
              <w:t xml:space="preserve"> of products from manufacturing units with various </w:t>
            </w:r>
            <w:r>
              <w:rPr>
                <w:rStyle w:val="Strong1"/>
                <w:rFonts w:ascii="Saira Semi Condensed" w:eastAsia="Saira Semi Condensed" w:hAnsi="Saira Semi Condensed" w:cs="Saira Semi Condensed"/>
                <w:b/>
                <w:bCs/>
                <w:color w:val="000000"/>
                <w:sz w:val="20"/>
                <w:szCs w:val="20"/>
              </w:rPr>
              <w:t>pharmaceutical manufactures</w:t>
            </w:r>
          </w:p>
          <w:p w:rsidR="00B459CA" w:rsidRDefault="00B459CA" w:rsidP="00B459CA">
            <w:pPr>
              <w:pStyle w:val="divdocumentulli"/>
              <w:numPr>
                <w:ilvl w:val="0"/>
                <w:numId w:val="12"/>
              </w:numPr>
              <w:spacing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Maximized revenues in several programs by implementing creative sales training techniques.</w:t>
            </w:r>
          </w:p>
          <w:p w:rsidR="00B459CA" w:rsidRDefault="00B459CA" w:rsidP="00B459CA">
            <w:pPr>
              <w:pStyle w:val="divdocumentulli"/>
              <w:numPr>
                <w:ilvl w:val="0"/>
                <w:numId w:val="12"/>
              </w:numPr>
              <w:spacing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Streamlined operational efficiencies by delivering recommendations for knowledge-</w:t>
            </w:r>
            <w:proofErr w:type="spellStart"/>
            <w:r>
              <w:rPr>
                <w:rStyle w:val="span"/>
                <w:rFonts w:ascii="Saira Semi Condensed" w:eastAsia="Saira Semi Condensed" w:hAnsi="Saira Semi Condensed" w:cs="Saira Semi Condensed"/>
                <w:color w:val="000000"/>
                <w:sz w:val="20"/>
                <w:szCs w:val="20"/>
              </w:rPr>
              <w:t>base</w:t>
            </w:r>
            <w:proofErr w:type="spellEnd"/>
            <w:r>
              <w:rPr>
                <w:rStyle w:val="span"/>
                <w:rFonts w:ascii="Saira Semi Condensed" w:eastAsia="Saira Semi Condensed" w:hAnsi="Saira Semi Condensed" w:cs="Saira Semi Condensed"/>
                <w:color w:val="000000"/>
                <w:sz w:val="20"/>
                <w:szCs w:val="20"/>
              </w:rPr>
              <w:t xml:space="preserve"> processes and procedures.</w:t>
            </w:r>
          </w:p>
          <w:p w:rsidR="00B459CA" w:rsidRDefault="00B459CA" w:rsidP="00B459CA">
            <w:pPr>
              <w:pStyle w:val="divdocumentulli"/>
              <w:numPr>
                <w:ilvl w:val="0"/>
                <w:numId w:val="12"/>
              </w:numPr>
              <w:spacing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 xml:space="preserve">Handling a team of more than 150 Executives and 24 Managers, with </w:t>
            </w:r>
            <w:r>
              <w:rPr>
                <w:rStyle w:val="Strong1"/>
                <w:rFonts w:ascii="Saira Semi Condensed" w:eastAsia="Saira Semi Condensed" w:hAnsi="Saira Semi Condensed" w:cs="Saira Semi Condensed"/>
                <w:b/>
                <w:bCs/>
                <w:color w:val="000000"/>
                <w:sz w:val="20"/>
                <w:szCs w:val="20"/>
              </w:rPr>
              <w:t>Marketing PMT team and logistic team handling</w:t>
            </w:r>
            <w:r>
              <w:rPr>
                <w:rStyle w:val="span"/>
                <w:rFonts w:ascii="Saira Semi Condensed" w:eastAsia="Saira Semi Condensed" w:hAnsi="Saira Semi Condensed" w:cs="Saira Semi Condensed"/>
                <w:color w:val="000000"/>
                <w:sz w:val="20"/>
                <w:szCs w:val="20"/>
              </w:rPr>
              <w:t xml:space="preserve"> along with 5 CFA, 8 Super stockiest ,two divisions</w:t>
            </w:r>
          </w:p>
          <w:p w:rsidR="00B459CA" w:rsidRDefault="00B459CA" w:rsidP="00B459CA">
            <w:pPr>
              <w:pStyle w:val="divdocumentulli"/>
              <w:numPr>
                <w:ilvl w:val="0"/>
                <w:numId w:val="12"/>
              </w:numPr>
              <w:spacing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Liaised with high-value accounts, fostering personal relationship and top-of-mind awareness to capture emerging business opportunities early</w:t>
            </w:r>
          </w:p>
          <w:p w:rsidR="00B459CA" w:rsidRDefault="00B459CA" w:rsidP="00B459CA">
            <w:pPr>
              <w:pStyle w:val="divdocumentulli"/>
              <w:numPr>
                <w:ilvl w:val="0"/>
                <w:numId w:val="12"/>
              </w:numPr>
              <w:spacing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Prepared proposals, negotiated contracts and connected with clients to drive consistent sales</w:t>
            </w:r>
          </w:p>
          <w:p w:rsidR="00B459CA" w:rsidRDefault="00B459CA" w:rsidP="00B459CA">
            <w:pPr>
              <w:pStyle w:val="divdocumentulli"/>
              <w:numPr>
                <w:ilvl w:val="0"/>
                <w:numId w:val="12"/>
              </w:numPr>
              <w:spacing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Facilitated and managed business plan development based on market and industry research</w:t>
            </w:r>
          </w:p>
          <w:p w:rsidR="00B459CA" w:rsidRPr="00B459CA" w:rsidRDefault="00B459CA" w:rsidP="00B459CA">
            <w:pPr>
              <w:pStyle w:val="divdocumentulli"/>
              <w:spacing w:line="300" w:lineRule="atLeast"/>
              <w:ind w:left="228"/>
              <w:rPr>
                <w:rStyle w:val="Strong1"/>
                <w:rFonts w:ascii="Saira Semi Condensed" w:eastAsia="Saira Semi Condensed" w:hAnsi="Saira Semi Condensed" w:cs="Saira Semi Condensed"/>
                <w:color w:val="000000"/>
                <w:sz w:val="20"/>
                <w:szCs w:val="20"/>
              </w:rPr>
            </w:pPr>
          </w:p>
          <w:p w:rsidR="00B459CA" w:rsidRDefault="00B459CA" w:rsidP="00B459CA">
            <w:pPr>
              <w:pStyle w:val="documentpaddedline"/>
              <w:pBdr>
                <w:top w:val="none" w:sz="0" w:space="15" w:color="auto"/>
              </w:pBdr>
              <w:spacing w:line="300" w:lineRule="atLeast"/>
              <w:ind w:left="200"/>
              <w:rPr>
                <w:rStyle w:val="documentright-box"/>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June 2011 - March 2013</w:t>
            </w:r>
          </w:p>
          <w:p w:rsidR="00B459CA" w:rsidRDefault="00B459CA" w:rsidP="00B459CA">
            <w:pPr>
              <w:spacing w:line="300" w:lineRule="atLeast"/>
              <w:ind w:left="200"/>
              <w:rPr>
                <w:rStyle w:val="documenttxt-bold"/>
                <w:rFonts w:ascii="Saira Semi Condensed" w:eastAsia="Saira Semi Condensed" w:hAnsi="Saira Semi Condensed" w:cs="Saira Semi Condensed"/>
                <w:color w:val="000000"/>
                <w:sz w:val="20"/>
                <w:szCs w:val="20"/>
              </w:rPr>
            </w:pPr>
            <w:r>
              <w:rPr>
                <w:rStyle w:val="documenttxt-bold"/>
                <w:rFonts w:ascii="Saira Semi Condensed" w:eastAsia="Saira Semi Condensed" w:hAnsi="Saira Semi Condensed" w:cs="Saira Semi Condensed"/>
                <w:color w:val="000000"/>
                <w:sz w:val="20"/>
                <w:szCs w:val="20"/>
              </w:rPr>
              <w:t>Regional Sales Manager</w:t>
            </w:r>
            <w:r>
              <w:rPr>
                <w:rStyle w:val="span"/>
                <w:rFonts w:ascii="Saira Semi Condensed" w:eastAsia="Saira Semi Condensed" w:hAnsi="Saira Semi Condensed" w:cs="Saira Semi Condensed"/>
                <w:color w:val="000000"/>
                <w:sz w:val="20"/>
                <w:szCs w:val="20"/>
              </w:rPr>
              <w:t>, Micro Labs Ltd., Gurgaon, IN</w:t>
            </w:r>
            <w:r>
              <w:rPr>
                <w:rStyle w:val="documentright-box"/>
                <w:rFonts w:ascii="Saira Semi Condensed" w:eastAsia="Saira Semi Condensed" w:hAnsi="Saira Semi Condensed" w:cs="Saira Semi Condensed"/>
                <w:color w:val="000000"/>
                <w:sz w:val="20"/>
                <w:szCs w:val="20"/>
              </w:rPr>
              <w:t xml:space="preserve"> </w:t>
            </w:r>
          </w:p>
          <w:p w:rsidR="00B459CA" w:rsidRDefault="00B459CA" w:rsidP="00B459CA">
            <w:pPr>
              <w:pStyle w:val="divdocumentulli"/>
              <w:numPr>
                <w:ilvl w:val="0"/>
                <w:numId w:val="13"/>
              </w:numPr>
              <w:spacing w:before="100"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Coached sales associates in product specifications, sales incentives and selling techniques, significantly increasing customer satisfaction ratings.</w:t>
            </w:r>
          </w:p>
          <w:p w:rsidR="00B459CA" w:rsidRDefault="00B459CA" w:rsidP="00B459CA">
            <w:pPr>
              <w:pStyle w:val="divdocumentulli"/>
              <w:numPr>
                <w:ilvl w:val="0"/>
                <w:numId w:val="13"/>
              </w:numPr>
              <w:spacing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Exceeded targets by building, directing and motivating high-performing sales team.</w:t>
            </w:r>
          </w:p>
          <w:p w:rsidR="00B459CA" w:rsidRDefault="00B459CA" w:rsidP="00B459CA">
            <w:pPr>
              <w:pStyle w:val="divdocumentulli"/>
              <w:numPr>
                <w:ilvl w:val="0"/>
                <w:numId w:val="13"/>
              </w:numPr>
              <w:spacing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Guided and promoted 2 new managers from within old Team</w:t>
            </w:r>
          </w:p>
          <w:p w:rsidR="00B459CA" w:rsidRDefault="00B459CA" w:rsidP="00B459CA">
            <w:pPr>
              <w:pStyle w:val="divdocumentulli"/>
              <w:numPr>
                <w:ilvl w:val="0"/>
                <w:numId w:val="13"/>
              </w:numPr>
              <w:spacing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Brought in 20 high-value accounts, increasing portfolio value by Rs.25 Lac.</w:t>
            </w:r>
          </w:p>
          <w:p w:rsidR="00B459CA" w:rsidRDefault="00B459CA" w:rsidP="00B459CA">
            <w:pPr>
              <w:pStyle w:val="divdocumentulli"/>
              <w:numPr>
                <w:ilvl w:val="0"/>
                <w:numId w:val="13"/>
              </w:numPr>
              <w:spacing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Analyzed regional market trends to discover new opportunities for growth</w:t>
            </w:r>
          </w:p>
          <w:p w:rsidR="00B459CA" w:rsidRDefault="00B459CA" w:rsidP="00B459CA">
            <w:pPr>
              <w:pStyle w:val="divdocumentulli"/>
              <w:numPr>
                <w:ilvl w:val="0"/>
                <w:numId w:val="13"/>
              </w:numPr>
              <w:spacing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Penetrated new markets by investigating competitor products, services and trends</w:t>
            </w:r>
          </w:p>
          <w:p w:rsidR="00B459CA" w:rsidRDefault="00B459CA" w:rsidP="00B459CA">
            <w:pPr>
              <w:pStyle w:val="divdocumentulli"/>
              <w:numPr>
                <w:ilvl w:val="0"/>
                <w:numId w:val="13"/>
              </w:numPr>
              <w:spacing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Developed and managed regional sales program and market operations</w:t>
            </w:r>
          </w:p>
          <w:p w:rsidR="00B459CA" w:rsidRDefault="00B459CA" w:rsidP="00B459CA">
            <w:pPr>
              <w:pStyle w:val="divdocumentulli"/>
              <w:spacing w:line="300" w:lineRule="atLeast"/>
              <w:ind w:left="228"/>
              <w:rPr>
                <w:rStyle w:val="span"/>
                <w:rFonts w:ascii="Saira Semi Condensed" w:eastAsia="Saira Semi Condensed" w:hAnsi="Saira Semi Condensed" w:cs="Saira Semi Condensed"/>
                <w:color w:val="000000"/>
                <w:sz w:val="20"/>
                <w:szCs w:val="20"/>
              </w:rPr>
            </w:pPr>
          </w:p>
          <w:p w:rsidR="005E2CAB" w:rsidRDefault="00F828A2">
            <w:pPr>
              <w:pStyle w:val="documentpaddedline"/>
              <w:pBdr>
                <w:top w:val="none" w:sz="0" w:space="15" w:color="auto"/>
              </w:pBdr>
              <w:spacing w:line="300" w:lineRule="atLeast"/>
              <w:ind w:left="200"/>
              <w:rPr>
                <w:rStyle w:val="documentright-box"/>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June 2006 - April 2011</w:t>
            </w:r>
          </w:p>
          <w:p w:rsidR="005E2CAB" w:rsidRDefault="00F828A2">
            <w:pPr>
              <w:spacing w:line="300" w:lineRule="atLeast"/>
              <w:ind w:left="200"/>
              <w:rPr>
                <w:rStyle w:val="documenttxt-bold"/>
                <w:rFonts w:ascii="Saira Semi Condensed" w:eastAsia="Saira Semi Condensed" w:hAnsi="Saira Semi Condensed" w:cs="Saira Semi Condensed"/>
                <w:color w:val="000000"/>
                <w:sz w:val="20"/>
                <w:szCs w:val="20"/>
              </w:rPr>
            </w:pPr>
            <w:r>
              <w:rPr>
                <w:rStyle w:val="documenttxt-bold"/>
                <w:rFonts w:ascii="Saira Semi Condensed" w:eastAsia="Saira Semi Condensed" w:hAnsi="Saira Semi Condensed" w:cs="Saira Semi Condensed"/>
                <w:color w:val="000000"/>
                <w:sz w:val="20"/>
                <w:szCs w:val="20"/>
              </w:rPr>
              <w:t>Regional Coordinator</w:t>
            </w:r>
            <w:r>
              <w:rPr>
                <w:rStyle w:val="span"/>
                <w:rFonts w:ascii="Saira Semi Condensed" w:eastAsia="Saira Semi Condensed" w:hAnsi="Saira Semi Condensed" w:cs="Saira Semi Condensed"/>
                <w:color w:val="000000"/>
                <w:sz w:val="20"/>
                <w:szCs w:val="20"/>
              </w:rPr>
              <w:t>, CIPLA Ltd, IN</w:t>
            </w:r>
            <w:r>
              <w:rPr>
                <w:rStyle w:val="documentright-box"/>
                <w:rFonts w:ascii="Saira Semi Condensed" w:eastAsia="Saira Semi Condensed" w:hAnsi="Saira Semi Condensed" w:cs="Saira Semi Condensed"/>
                <w:color w:val="000000"/>
                <w:sz w:val="20"/>
                <w:szCs w:val="20"/>
              </w:rPr>
              <w:t xml:space="preserve"> </w:t>
            </w:r>
          </w:p>
          <w:p w:rsidR="005E2CAB" w:rsidRDefault="00F828A2">
            <w:pPr>
              <w:pStyle w:val="divdocumentulli"/>
              <w:numPr>
                <w:ilvl w:val="0"/>
                <w:numId w:val="8"/>
              </w:numPr>
              <w:spacing w:before="100"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GURGAON H.Q)</w:t>
            </w:r>
            <w:proofErr w:type="gramStart"/>
            <w:r>
              <w:rPr>
                <w:rStyle w:val="span"/>
                <w:rFonts w:ascii="Saira Semi Condensed" w:eastAsia="Saira Semi Condensed" w:hAnsi="Saira Semi Condensed" w:cs="Saira Semi Condensed"/>
                <w:color w:val="000000"/>
                <w:sz w:val="20"/>
                <w:szCs w:val="20"/>
              </w:rPr>
              <w:t>.(</w:t>
            </w:r>
            <w:proofErr w:type="gramEnd"/>
            <w:r>
              <w:rPr>
                <w:rStyle w:val="span"/>
                <w:rFonts w:ascii="Saira Semi Condensed" w:eastAsia="Saira Semi Condensed" w:hAnsi="Saira Semi Condensed" w:cs="Saira Semi Condensed"/>
                <w:color w:val="000000"/>
                <w:sz w:val="20"/>
                <w:szCs w:val="20"/>
              </w:rPr>
              <w:t xml:space="preserve">PROMOTION WITHIN COMPANY) Area Covered: Faridabad, Gurgaon, </w:t>
            </w:r>
            <w:proofErr w:type="spellStart"/>
            <w:r>
              <w:rPr>
                <w:rStyle w:val="span"/>
                <w:rFonts w:ascii="Saira Semi Condensed" w:eastAsia="Saira Semi Condensed" w:hAnsi="Saira Semi Condensed" w:cs="Saira Semi Condensed"/>
                <w:color w:val="000000"/>
                <w:sz w:val="20"/>
                <w:szCs w:val="20"/>
              </w:rPr>
              <w:t>Jind</w:t>
            </w:r>
            <w:proofErr w:type="spellEnd"/>
            <w:r>
              <w:rPr>
                <w:rStyle w:val="span"/>
                <w:rFonts w:ascii="Saira Semi Condensed" w:eastAsia="Saira Semi Condensed" w:hAnsi="Saira Semi Condensed" w:cs="Saira Semi Condensed"/>
                <w:color w:val="000000"/>
                <w:sz w:val="20"/>
                <w:szCs w:val="20"/>
              </w:rPr>
              <w:t xml:space="preserve">, </w:t>
            </w:r>
            <w:proofErr w:type="spellStart"/>
            <w:r>
              <w:rPr>
                <w:rStyle w:val="span"/>
                <w:rFonts w:ascii="Saira Semi Condensed" w:eastAsia="Saira Semi Condensed" w:hAnsi="Saira Semi Condensed" w:cs="Saira Semi Condensed"/>
                <w:color w:val="000000"/>
                <w:sz w:val="20"/>
                <w:szCs w:val="20"/>
              </w:rPr>
              <w:t>Rohtak</w:t>
            </w:r>
            <w:proofErr w:type="spellEnd"/>
            <w:r>
              <w:rPr>
                <w:rStyle w:val="span"/>
                <w:rFonts w:ascii="Saira Semi Condensed" w:eastAsia="Saira Semi Condensed" w:hAnsi="Saira Semi Condensed" w:cs="Saira Semi Condensed"/>
                <w:color w:val="000000"/>
                <w:sz w:val="20"/>
                <w:szCs w:val="20"/>
              </w:rPr>
              <w:t xml:space="preserve">, </w:t>
            </w:r>
            <w:proofErr w:type="spellStart"/>
            <w:r>
              <w:rPr>
                <w:rStyle w:val="span"/>
                <w:rFonts w:ascii="Saira Semi Condensed" w:eastAsia="Saira Semi Condensed" w:hAnsi="Saira Semi Condensed" w:cs="Saira Semi Condensed"/>
                <w:color w:val="000000"/>
                <w:sz w:val="20"/>
                <w:szCs w:val="20"/>
              </w:rPr>
              <w:t>Bhiwani</w:t>
            </w:r>
            <w:proofErr w:type="spellEnd"/>
            <w:r>
              <w:rPr>
                <w:rStyle w:val="span"/>
                <w:rFonts w:ascii="Saira Semi Condensed" w:eastAsia="Saira Semi Condensed" w:hAnsi="Saira Semi Condensed" w:cs="Saira Semi Condensed"/>
                <w:color w:val="000000"/>
                <w:sz w:val="20"/>
                <w:szCs w:val="20"/>
              </w:rPr>
              <w:t xml:space="preserve">, </w:t>
            </w:r>
            <w:proofErr w:type="spellStart"/>
            <w:r>
              <w:rPr>
                <w:rStyle w:val="span"/>
                <w:rFonts w:ascii="Saira Semi Condensed" w:eastAsia="Saira Semi Condensed" w:hAnsi="Saira Semi Condensed" w:cs="Saira Semi Condensed"/>
                <w:color w:val="000000"/>
                <w:sz w:val="20"/>
                <w:szCs w:val="20"/>
              </w:rPr>
              <w:t>Hissar</w:t>
            </w:r>
            <w:proofErr w:type="spellEnd"/>
            <w:r>
              <w:rPr>
                <w:rStyle w:val="span"/>
                <w:rFonts w:ascii="Saira Semi Condensed" w:eastAsia="Saira Semi Condensed" w:hAnsi="Saira Semi Condensed" w:cs="Saira Semi Condensed"/>
                <w:color w:val="000000"/>
                <w:sz w:val="20"/>
                <w:szCs w:val="20"/>
              </w:rPr>
              <w:t xml:space="preserve">, </w:t>
            </w:r>
            <w:proofErr w:type="spellStart"/>
            <w:r>
              <w:rPr>
                <w:rStyle w:val="span"/>
                <w:rFonts w:ascii="Saira Semi Condensed" w:eastAsia="Saira Semi Condensed" w:hAnsi="Saira Semi Condensed" w:cs="Saira Semi Condensed"/>
                <w:color w:val="000000"/>
                <w:sz w:val="20"/>
                <w:szCs w:val="20"/>
              </w:rPr>
              <w:t>Sirsa</w:t>
            </w:r>
            <w:proofErr w:type="spellEnd"/>
            <w:r>
              <w:rPr>
                <w:rStyle w:val="span"/>
                <w:rFonts w:ascii="Saira Semi Condensed" w:eastAsia="Saira Semi Condensed" w:hAnsi="Saira Semi Condensed" w:cs="Saira Semi Condensed"/>
                <w:color w:val="000000"/>
                <w:sz w:val="20"/>
                <w:szCs w:val="20"/>
              </w:rPr>
              <w:t>.</w:t>
            </w:r>
          </w:p>
          <w:p w:rsidR="005E2CAB" w:rsidRDefault="00F828A2">
            <w:pPr>
              <w:pStyle w:val="divdocumentulli"/>
              <w:numPr>
                <w:ilvl w:val="0"/>
                <w:numId w:val="8"/>
              </w:numPr>
              <w:spacing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Establish and launch brands like OFLOX,</w:t>
            </w:r>
            <w:r w:rsidR="007D2BCB">
              <w:rPr>
                <w:rStyle w:val="span"/>
                <w:rFonts w:ascii="Saira Semi Condensed" w:eastAsia="Saira Semi Condensed" w:hAnsi="Saira Semi Condensed" w:cs="Saira Semi Condensed"/>
                <w:color w:val="000000"/>
                <w:sz w:val="20"/>
                <w:szCs w:val="20"/>
              </w:rPr>
              <w:t xml:space="preserve"> LEVOFLOX AZEE</w:t>
            </w:r>
            <w:proofErr w:type="gramStart"/>
            <w:r w:rsidR="007D2BCB">
              <w:rPr>
                <w:rStyle w:val="span"/>
                <w:rFonts w:ascii="Saira Semi Condensed" w:eastAsia="Saira Semi Condensed" w:hAnsi="Saira Semi Condensed" w:cs="Saira Semi Condensed"/>
                <w:color w:val="000000"/>
                <w:sz w:val="20"/>
                <w:szCs w:val="20"/>
              </w:rPr>
              <w:t>,VITOMIN</w:t>
            </w:r>
            <w:r>
              <w:rPr>
                <w:rStyle w:val="span"/>
                <w:rFonts w:ascii="Saira Semi Condensed" w:eastAsia="Saira Semi Condensed" w:hAnsi="Saira Semi Condensed" w:cs="Saira Semi Condensed"/>
                <w:color w:val="000000"/>
                <w:sz w:val="20"/>
                <w:szCs w:val="20"/>
              </w:rPr>
              <w:t>Z,ANXIT,CEFADUR</w:t>
            </w:r>
            <w:proofErr w:type="gramEnd"/>
            <w:r>
              <w:rPr>
                <w:rStyle w:val="span"/>
                <w:rFonts w:ascii="Saira Semi Condensed" w:eastAsia="Saira Semi Condensed" w:hAnsi="Saira Semi Condensed" w:cs="Saira Semi Condensed"/>
                <w:color w:val="000000"/>
                <w:sz w:val="20"/>
                <w:szCs w:val="20"/>
              </w:rPr>
              <w:t>.</w:t>
            </w:r>
          </w:p>
          <w:p w:rsidR="005E2CAB" w:rsidRDefault="00F828A2">
            <w:pPr>
              <w:pStyle w:val="divdocumentulli"/>
              <w:numPr>
                <w:ilvl w:val="0"/>
                <w:numId w:val="8"/>
              </w:numPr>
              <w:spacing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Managed administrative processes and prepared key reports and documentation</w:t>
            </w:r>
          </w:p>
          <w:p w:rsidR="005E2CAB" w:rsidRDefault="00F828A2">
            <w:pPr>
              <w:pStyle w:val="divdocumentulli"/>
              <w:numPr>
                <w:ilvl w:val="0"/>
                <w:numId w:val="8"/>
              </w:numPr>
              <w:spacing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Strategized plans for improving control systems and structures to improve resource utilization</w:t>
            </w:r>
          </w:p>
          <w:p w:rsidR="005E2CAB" w:rsidRDefault="00F828A2">
            <w:pPr>
              <w:pStyle w:val="documentpaddedline"/>
              <w:pBdr>
                <w:top w:val="none" w:sz="0" w:space="15" w:color="auto"/>
              </w:pBdr>
              <w:spacing w:line="300" w:lineRule="atLeast"/>
              <w:ind w:left="200"/>
              <w:rPr>
                <w:rStyle w:val="documentright-box"/>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lastRenderedPageBreak/>
              <w:t>July 2003 - June 2006</w:t>
            </w:r>
          </w:p>
          <w:p w:rsidR="005E2CAB" w:rsidRDefault="00F828A2">
            <w:pPr>
              <w:spacing w:line="300" w:lineRule="atLeast"/>
              <w:ind w:left="200"/>
              <w:rPr>
                <w:rStyle w:val="documenttxt-bold"/>
                <w:rFonts w:ascii="Saira Semi Condensed" w:eastAsia="Saira Semi Condensed" w:hAnsi="Saira Semi Condensed" w:cs="Saira Semi Condensed"/>
                <w:color w:val="000000"/>
                <w:sz w:val="20"/>
                <w:szCs w:val="20"/>
              </w:rPr>
            </w:pPr>
            <w:r>
              <w:rPr>
                <w:rStyle w:val="documenttxt-bold"/>
                <w:rFonts w:ascii="Saira Semi Condensed" w:eastAsia="Saira Semi Condensed" w:hAnsi="Saira Semi Condensed" w:cs="Saira Semi Condensed"/>
                <w:color w:val="000000"/>
                <w:sz w:val="20"/>
                <w:szCs w:val="20"/>
              </w:rPr>
              <w:t>Chief Pharmacy Manager AMBALA</w:t>
            </w:r>
            <w:r>
              <w:rPr>
                <w:rStyle w:val="span"/>
                <w:rFonts w:ascii="Saira Semi Condensed" w:eastAsia="Saira Semi Condensed" w:hAnsi="Saira Semi Condensed" w:cs="Saira Semi Condensed"/>
                <w:color w:val="000000"/>
                <w:sz w:val="20"/>
                <w:szCs w:val="20"/>
              </w:rPr>
              <w:t>, MULLANA MEDICAL COLLEGE, INDIA</w:t>
            </w:r>
            <w:r>
              <w:rPr>
                <w:rStyle w:val="documentright-box"/>
                <w:rFonts w:ascii="Saira Semi Condensed" w:eastAsia="Saira Semi Condensed" w:hAnsi="Saira Semi Condensed" w:cs="Saira Semi Condensed"/>
                <w:color w:val="000000"/>
                <w:sz w:val="20"/>
                <w:szCs w:val="20"/>
              </w:rPr>
              <w:t xml:space="preserve"> </w:t>
            </w:r>
          </w:p>
          <w:p w:rsidR="005E2CAB" w:rsidRDefault="00F828A2">
            <w:pPr>
              <w:pStyle w:val="divdocumentulli"/>
              <w:numPr>
                <w:ilvl w:val="0"/>
                <w:numId w:val="9"/>
              </w:numPr>
              <w:spacing w:before="100"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Responsible for sale and purchase of medical needs for medical and dental college also.</w:t>
            </w:r>
          </w:p>
          <w:p w:rsidR="005E2CAB" w:rsidRDefault="00F828A2">
            <w:pPr>
              <w:pStyle w:val="divdocumentulli"/>
              <w:numPr>
                <w:ilvl w:val="0"/>
                <w:numId w:val="9"/>
              </w:numPr>
              <w:spacing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 xml:space="preserve">Also, Handel Pharmacy and retail operation of pharmacy at </w:t>
            </w:r>
            <w:proofErr w:type="spellStart"/>
            <w:r>
              <w:rPr>
                <w:rStyle w:val="span"/>
                <w:rFonts w:ascii="Saira Semi Condensed" w:eastAsia="Saira Semi Condensed" w:hAnsi="Saira Semi Condensed" w:cs="Saira Semi Condensed"/>
                <w:color w:val="000000"/>
                <w:sz w:val="20"/>
                <w:szCs w:val="20"/>
              </w:rPr>
              <w:t>Mullana</w:t>
            </w:r>
            <w:proofErr w:type="spellEnd"/>
            <w:r>
              <w:rPr>
                <w:rStyle w:val="span"/>
                <w:rFonts w:ascii="Saira Semi Condensed" w:eastAsia="Saira Semi Condensed" w:hAnsi="Saira Semi Condensed" w:cs="Saira Semi Condensed"/>
                <w:color w:val="000000"/>
                <w:sz w:val="20"/>
                <w:szCs w:val="20"/>
              </w:rPr>
              <w:t xml:space="preserve"> Medical </w:t>
            </w:r>
            <w:r w:rsidR="007D2BCB">
              <w:rPr>
                <w:rStyle w:val="span"/>
                <w:rFonts w:ascii="Saira Semi Condensed" w:eastAsia="Saira Semi Condensed" w:hAnsi="Saira Semi Condensed" w:cs="Saira Semi Condensed"/>
                <w:color w:val="000000"/>
                <w:sz w:val="20"/>
                <w:szCs w:val="20"/>
              </w:rPr>
              <w:t>College</w:t>
            </w:r>
            <w:r>
              <w:rPr>
                <w:rStyle w:val="span"/>
                <w:rFonts w:ascii="Saira Semi Condensed" w:eastAsia="Saira Semi Condensed" w:hAnsi="Saira Semi Condensed" w:cs="Saira Semi Condensed"/>
                <w:color w:val="000000"/>
                <w:sz w:val="20"/>
                <w:szCs w:val="20"/>
              </w:rPr>
              <w:t xml:space="preserve"> and also give training to new pharmacist.</w:t>
            </w:r>
          </w:p>
          <w:p w:rsidR="005E2CAB" w:rsidRDefault="00F828A2">
            <w:pPr>
              <w:pStyle w:val="divdocumentulli"/>
              <w:numPr>
                <w:ilvl w:val="0"/>
                <w:numId w:val="9"/>
              </w:numPr>
              <w:spacing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'Managed over 50 customer calls per day.</w:t>
            </w:r>
          </w:p>
          <w:p w:rsidR="005E2CAB" w:rsidRDefault="00F828A2">
            <w:pPr>
              <w:pStyle w:val="divdocumentulli"/>
              <w:numPr>
                <w:ilvl w:val="0"/>
                <w:numId w:val="9"/>
              </w:numPr>
              <w:spacing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Contributed to development, planning and completion of project initiatives.</w:t>
            </w:r>
          </w:p>
          <w:p w:rsidR="005E2CAB" w:rsidRDefault="00F828A2">
            <w:pPr>
              <w:pStyle w:val="divdocumentulli"/>
              <w:numPr>
                <w:ilvl w:val="0"/>
                <w:numId w:val="9"/>
              </w:numPr>
              <w:spacing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Performed site evaluations, customer surveys and team audits.</w:t>
            </w:r>
          </w:p>
          <w:p w:rsidR="005E2CAB" w:rsidRDefault="00F828A2">
            <w:pPr>
              <w:pStyle w:val="divdocumentulli"/>
              <w:numPr>
                <w:ilvl w:val="0"/>
                <w:numId w:val="9"/>
              </w:numPr>
              <w:spacing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Improved profit margins by streamlining operations and workflow.</w:t>
            </w:r>
          </w:p>
          <w:p w:rsidR="005E2CAB" w:rsidRDefault="00F828A2">
            <w:pPr>
              <w:pStyle w:val="divdocumentulli"/>
              <w:numPr>
                <w:ilvl w:val="0"/>
                <w:numId w:val="9"/>
              </w:numPr>
              <w:spacing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Kept team on track by assigning and supervising their activities and giving constructive feedback.</w:t>
            </w:r>
          </w:p>
          <w:p w:rsidR="005E2CAB" w:rsidRDefault="00F828A2">
            <w:pPr>
              <w:pStyle w:val="divdocumentulli"/>
              <w:numPr>
                <w:ilvl w:val="0"/>
                <w:numId w:val="9"/>
              </w:numPr>
              <w:spacing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Exceeded customer satisfaction by finding creative solutions to problems.</w:t>
            </w:r>
          </w:p>
          <w:p w:rsidR="005E2CAB" w:rsidRDefault="00F828A2">
            <w:pPr>
              <w:pStyle w:val="documentpaddedline"/>
              <w:pBdr>
                <w:top w:val="none" w:sz="0" w:space="15" w:color="auto"/>
              </w:pBdr>
              <w:spacing w:line="300" w:lineRule="atLeast"/>
              <w:ind w:left="200"/>
              <w:rPr>
                <w:rStyle w:val="documentright-box"/>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June 2001 - June 2003</w:t>
            </w:r>
          </w:p>
          <w:p w:rsidR="005E2CAB" w:rsidRDefault="00F828A2">
            <w:pPr>
              <w:spacing w:line="300" w:lineRule="atLeast"/>
              <w:ind w:left="200"/>
              <w:rPr>
                <w:rStyle w:val="documenttxt-bold"/>
                <w:rFonts w:ascii="Saira Semi Condensed" w:eastAsia="Saira Semi Condensed" w:hAnsi="Saira Semi Condensed" w:cs="Saira Semi Condensed"/>
                <w:color w:val="000000"/>
                <w:sz w:val="20"/>
                <w:szCs w:val="20"/>
              </w:rPr>
            </w:pPr>
            <w:r>
              <w:rPr>
                <w:rStyle w:val="documenttxt-bold"/>
                <w:rFonts w:ascii="Saira Semi Condensed" w:eastAsia="Saira Semi Condensed" w:hAnsi="Saira Semi Condensed" w:cs="Saira Semi Condensed"/>
                <w:color w:val="000000"/>
                <w:sz w:val="20"/>
                <w:szCs w:val="20"/>
              </w:rPr>
              <w:t>Professional Sales Representative</w:t>
            </w:r>
            <w:r>
              <w:rPr>
                <w:rStyle w:val="span"/>
                <w:rFonts w:ascii="Saira Semi Condensed" w:eastAsia="Saira Semi Condensed" w:hAnsi="Saira Semi Condensed" w:cs="Saira Semi Condensed"/>
                <w:color w:val="000000"/>
                <w:sz w:val="20"/>
                <w:szCs w:val="20"/>
              </w:rPr>
              <w:t>, MOREPEN LABS LTD, IN</w:t>
            </w:r>
            <w:r>
              <w:rPr>
                <w:rStyle w:val="documentright-box"/>
                <w:rFonts w:ascii="Saira Semi Condensed" w:eastAsia="Saira Semi Condensed" w:hAnsi="Saira Semi Condensed" w:cs="Saira Semi Condensed"/>
                <w:color w:val="000000"/>
                <w:sz w:val="20"/>
                <w:szCs w:val="20"/>
              </w:rPr>
              <w:t xml:space="preserve"> </w:t>
            </w:r>
          </w:p>
          <w:p w:rsidR="005E2CAB" w:rsidRDefault="00F828A2">
            <w:pPr>
              <w:pStyle w:val="divdocumentulli"/>
              <w:numPr>
                <w:ilvl w:val="0"/>
                <w:numId w:val="10"/>
              </w:numPr>
              <w:spacing w:before="100"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 xml:space="preserve">AMBALA H.Q).Area Covered: Ludhiana, Patiala, Ambala, </w:t>
            </w:r>
            <w:proofErr w:type="spellStart"/>
            <w:r>
              <w:rPr>
                <w:rStyle w:val="span"/>
                <w:rFonts w:ascii="Saira Semi Condensed" w:eastAsia="Saira Semi Condensed" w:hAnsi="Saira Semi Condensed" w:cs="Saira Semi Condensed"/>
                <w:color w:val="000000"/>
                <w:sz w:val="20"/>
                <w:szCs w:val="20"/>
              </w:rPr>
              <w:t>Karnal</w:t>
            </w:r>
            <w:proofErr w:type="spellEnd"/>
            <w:r>
              <w:rPr>
                <w:rStyle w:val="span"/>
                <w:rFonts w:ascii="Saira Semi Condensed" w:eastAsia="Saira Semi Condensed" w:hAnsi="Saira Semi Condensed" w:cs="Saira Semi Condensed"/>
                <w:color w:val="000000"/>
                <w:sz w:val="20"/>
                <w:szCs w:val="20"/>
              </w:rPr>
              <w:t xml:space="preserve">, </w:t>
            </w:r>
            <w:proofErr w:type="spellStart"/>
            <w:r>
              <w:rPr>
                <w:rStyle w:val="span"/>
                <w:rFonts w:ascii="Saira Semi Condensed" w:eastAsia="Saira Semi Condensed" w:hAnsi="Saira Semi Condensed" w:cs="Saira Semi Condensed"/>
                <w:color w:val="000000"/>
                <w:sz w:val="20"/>
                <w:szCs w:val="20"/>
              </w:rPr>
              <w:t>Panchkula</w:t>
            </w:r>
            <w:proofErr w:type="spellEnd"/>
            <w:r>
              <w:rPr>
                <w:rStyle w:val="span"/>
                <w:rFonts w:ascii="Saira Semi Condensed" w:eastAsia="Saira Semi Condensed" w:hAnsi="Saira Semi Condensed" w:cs="Saira Semi Condensed"/>
                <w:color w:val="000000"/>
                <w:sz w:val="20"/>
                <w:szCs w:val="20"/>
              </w:rPr>
              <w:t xml:space="preserve">, </w:t>
            </w:r>
            <w:proofErr w:type="spellStart"/>
            <w:r>
              <w:rPr>
                <w:rStyle w:val="span"/>
                <w:rFonts w:ascii="Saira Semi Condensed" w:eastAsia="Saira Semi Condensed" w:hAnsi="Saira Semi Condensed" w:cs="Saira Semi Condensed"/>
                <w:color w:val="000000"/>
                <w:sz w:val="20"/>
                <w:szCs w:val="20"/>
              </w:rPr>
              <w:t>Yamunanagar</w:t>
            </w:r>
            <w:proofErr w:type="spellEnd"/>
            <w:r>
              <w:rPr>
                <w:rStyle w:val="span"/>
                <w:rFonts w:ascii="Saira Semi Condensed" w:eastAsia="Saira Semi Condensed" w:hAnsi="Saira Semi Condensed" w:cs="Saira Semi Condensed"/>
                <w:color w:val="000000"/>
                <w:sz w:val="20"/>
                <w:szCs w:val="20"/>
              </w:rPr>
              <w:t xml:space="preserve">, Shimla &amp; </w:t>
            </w:r>
            <w:proofErr w:type="spellStart"/>
            <w:r>
              <w:rPr>
                <w:rStyle w:val="span"/>
                <w:rFonts w:ascii="Saira Semi Condensed" w:eastAsia="Saira Semi Condensed" w:hAnsi="Saira Semi Condensed" w:cs="Saira Semi Condensed"/>
                <w:color w:val="000000"/>
                <w:sz w:val="20"/>
                <w:szCs w:val="20"/>
              </w:rPr>
              <w:t>Parwanoo</w:t>
            </w:r>
            <w:proofErr w:type="spellEnd"/>
            <w:r>
              <w:rPr>
                <w:rStyle w:val="span"/>
                <w:rFonts w:ascii="Saira Semi Condensed" w:eastAsia="Saira Semi Condensed" w:hAnsi="Saira Semi Condensed" w:cs="Saira Semi Condensed"/>
                <w:color w:val="000000"/>
                <w:sz w:val="20"/>
                <w:szCs w:val="20"/>
              </w:rPr>
              <w:t>.</w:t>
            </w:r>
          </w:p>
          <w:p w:rsidR="005E2CAB" w:rsidRDefault="00F828A2">
            <w:pPr>
              <w:pStyle w:val="divdocumentulli"/>
              <w:numPr>
                <w:ilvl w:val="0"/>
                <w:numId w:val="10"/>
              </w:numPr>
              <w:spacing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Fostered relationships with customers to expand customer base and enhance loyalty and retention.</w:t>
            </w:r>
          </w:p>
          <w:p w:rsidR="005E2CAB" w:rsidRDefault="00F828A2">
            <w:pPr>
              <w:pStyle w:val="divdocumentulli"/>
              <w:numPr>
                <w:ilvl w:val="0"/>
                <w:numId w:val="10"/>
              </w:numPr>
              <w:spacing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Placed orders and answered customer questions in-person, through email and over phone to maximize customer service.</w:t>
            </w:r>
          </w:p>
          <w:p w:rsidR="007D2BCB" w:rsidRDefault="00F828A2" w:rsidP="007D2BCB">
            <w:pPr>
              <w:pStyle w:val="divdocumentulli"/>
              <w:numPr>
                <w:ilvl w:val="0"/>
                <w:numId w:val="10"/>
              </w:numPr>
              <w:spacing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Contacted new and existing customers to discuss how specific products could meet needs.</w:t>
            </w:r>
          </w:p>
          <w:p w:rsidR="005E2CAB" w:rsidRPr="007D2BCB" w:rsidRDefault="00F828A2" w:rsidP="007D2BCB">
            <w:pPr>
              <w:pStyle w:val="divdocumentulli"/>
              <w:numPr>
                <w:ilvl w:val="0"/>
                <w:numId w:val="10"/>
              </w:numPr>
              <w:spacing w:line="300" w:lineRule="atLeast"/>
              <w:ind w:left="420" w:hanging="192"/>
              <w:rPr>
                <w:rStyle w:val="documentright-box"/>
                <w:rFonts w:ascii="Saira Semi Condensed" w:eastAsia="Saira Semi Condensed" w:hAnsi="Saira Semi Condensed" w:cs="Saira Semi Condensed"/>
                <w:b/>
                <w:color w:val="000000"/>
                <w:sz w:val="20"/>
                <w:szCs w:val="20"/>
              </w:rPr>
            </w:pPr>
            <w:r w:rsidRPr="007D2BCB">
              <w:rPr>
                <w:rStyle w:val="span"/>
                <w:rFonts w:ascii="Saira Semi Condensed" w:eastAsia="Saira Semi Condensed" w:hAnsi="Saira Semi Condensed" w:cs="Saira Semi Condensed"/>
                <w:b/>
                <w:color w:val="000000"/>
                <w:sz w:val="20"/>
                <w:szCs w:val="20"/>
              </w:rPr>
              <w:t>August 1998 - June 2001</w:t>
            </w:r>
          </w:p>
          <w:p w:rsidR="005E2CAB" w:rsidRDefault="00F828A2">
            <w:pPr>
              <w:spacing w:line="300" w:lineRule="atLeast"/>
              <w:ind w:left="200"/>
              <w:rPr>
                <w:rStyle w:val="documenttxt-bold"/>
                <w:rFonts w:ascii="Saira Semi Condensed" w:eastAsia="Saira Semi Condensed" w:hAnsi="Saira Semi Condensed" w:cs="Saira Semi Condensed"/>
                <w:color w:val="000000"/>
                <w:sz w:val="20"/>
                <w:szCs w:val="20"/>
              </w:rPr>
            </w:pPr>
            <w:r>
              <w:rPr>
                <w:rStyle w:val="documenttxt-bold"/>
                <w:rFonts w:ascii="Saira Semi Condensed" w:eastAsia="Saira Semi Condensed" w:hAnsi="Saira Semi Condensed" w:cs="Saira Semi Condensed"/>
                <w:color w:val="000000"/>
                <w:sz w:val="20"/>
                <w:szCs w:val="20"/>
              </w:rPr>
              <w:t>Medical Representative</w:t>
            </w:r>
            <w:r>
              <w:rPr>
                <w:rStyle w:val="span"/>
                <w:rFonts w:ascii="Saira Semi Condensed" w:eastAsia="Saira Semi Condensed" w:hAnsi="Saira Semi Condensed" w:cs="Saira Semi Condensed"/>
                <w:color w:val="000000"/>
                <w:sz w:val="20"/>
                <w:szCs w:val="20"/>
              </w:rPr>
              <w:t>, CADILA PHARMA</w:t>
            </w:r>
            <w:r>
              <w:rPr>
                <w:rStyle w:val="documentright-box"/>
                <w:rFonts w:ascii="Saira Semi Condensed" w:eastAsia="Saira Semi Condensed" w:hAnsi="Saira Semi Condensed" w:cs="Saira Semi Condensed"/>
                <w:color w:val="000000"/>
                <w:sz w:val="20"/>
                <w:szCs w:val="20"/>
              </w:rPr>
              <w:t xml:space="preserve"> </w:t>
            </w:r>
          </w:p>
          <w:p w:rsidR="005E2CAB" w:rsidRDefault="00F828A2">
            <w:pPr>
              <w:pStyle w:val="divdocumentulli"/>
              <w:numPr>
                <w:ilvl w:val="0"/>
                <w:numId w:val="11"/>
              </w:numPr>
              <w:spacing w:before="100"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ROHTAK H.Q).</w:t>
            </w:r>
          </w:p>
          <w:p w:rsidR="007D2BCB" w:rsidRDefault="00F828A2" w:rsidP="007D2BCB">
            <w:pPr>
              <w:pStyle w:val="divdocumentulli"/>
              <w:numPr>
                <w:ilvl w:val="0"/>
                <w:numId w:val="11"/>
              </w:numPr>
              <w:spacing w:line="300" w:lineRule="atLeast"/>
              <w:ind w:left="420" w:hanging="192"/>
              <w:rPr>
                <w:rStyle w:val="span"/>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 xml:space="preserve">Area Covered: </w:t>
            </w:r>
            <w:proofErr w:type="spellStart"/>
            <w:r>
              <w:rPr>
                <w:rStyle w:val="span"/>
                <w:rFonts w:ascii="Saira Semi Condensed" w:eastAsia="Saira Semi Condensed" w:hAnsi="Saira Semi Condensed" w:cs="Saira Semi Condensed"/>
                <w:color w:val="000000"/>
                <w:sz w:val="20"/>
                <w:szCs w:val="20"/>
              </w:rPr>
              <w:t>Rohtak</w:t>
            </w:r>
            <w:proofErr w:type="spellEnd"/>
            <w:r>
              <w:rPr>
                <w:rStyle w:val="span"/>
                <w:rFonts w:ascii="Saira Semi Condensed" w:eastAsia="Saira Semi Condensed" w:hAnsi="Saira Semi Condensed" w:cs="Saira Semi Condensed"/>
                <w:color w:val="000000"/>
                <w:sz w:val="20"/>
                <w:szCs w:val="20"/>
              </w:rPr>
              <w:t xml:space="preserve">, </w:t>
            </w:r>
            <w:proofErr w:type="spellStart"/>
            <w:r>
              <w:rPr>
                <w:rStyle w:val="span"/>
                <w:rFonts w:ascii="Saira Semi Condensed" w:eastAsia="Saira Semi Condensed" w:hAnsi="Saira Semi Condensed" w:cs="Saira Semi Condensed"/>
                <w:color w:val="000000"/>
                <w:sz w:val="20"/>
                <w:szCs w:val="20"/>
              </w:rPr>
              <w:t>Narnaul</w:t>
            </w:r>
            <w:proofErr w:type="spellEnd"/>
            <w:r>
              <w:rPr>
                <w:rStyle w:val="span"/>
                <w:rFonts w:ascii="Saira Semi Condensed" w:eastAsia="Saira Semi Condensed" w:hAnsi="Saira Semi Condensed" w:cs="Saira Semi Condensed"/>
                <w:color w:val="000000"/>
                <w:sz w:val="20"/>
                <w:szCs w:val="20"/>
              </w:rPr>
              <w:t xml:space="preserve">, </w:t>
            </w:r>
            <w:proofErr w:type="spellStart"/>
            <w:r>
              <w:rPr>
                <w:rStyle w:val="span"/>
                <w:rFonts w:ascii="Saira Semi Condensed" w:eastAsia="Saira Semi Condensed" w:hAnsi="Saira Semi Condensed" w:cs="Saira Semi Condensed"/>
                <w:color w:val="000000"/>
                <w:sz w:val="20"/>
                <w:szCs w:val="20"/>
              </w:rPr>
              <w:t>Rewari</w:t>
            </w:r>
            <w:proofErr w:type="spellEnd"/>
            <w:r>
              <w:rPr>
                <w:rStyle w:val="span"/>
                <w:rFonts w:ascii="Saira Semi Condensed" w:eastAsia="Saira Semi Condensed" w:hAnsi="Saira Semi Condensed" w:cs="Saira Semi Condensed"/>
                <w:color w:val="000000"/>
                <w:sz w:val="20"/>
                <w:szCs w:val="20"/>
              </w:rPr>
              <w:t xml:space="preserve">, </w:t>
            </w:r>
            <w:proofErr w:type="spellStart"/>
            <w:r>
              <w:rPr>
                <w:rStyle w:val="span"/>
                <w:rFonts w:ascii="Saira Semi Condensed" w:eastAsia="Saira Semi Condensed" w:hAnsi="Saira Semi Condensed" w:cs="Saira Semi Condensed"/>
                <w:color w:val="000000"/>
                <w:sz w:val="20"/>
                <w:szCs w:val="20"/>
              </w:rPr>
              <w:t>Jind</w:t>
            </w:r>
            <w:proofErr w:type="spellEnd"/>
            <w:r>
              <w:rPr>
                <w:rStyle w:val="span"/>
                <w:rFonts w:ascii="Saira Semi Condensed" w:eastAsia="Saira Semi Condensed" w:hAnsi="Saira Semi Condensed" w:cs="Saira Semi Condensed"/>
                <w:color w:val="000000"/>
                <w:sz w:val="20"/>
                <w:szCs w:val="20"/>
              </w:rPr>
              <w:t xml:space="preserve">, &amp; </w:t>
            </w:r>
            <w:proofErr w:type="spellStart"/>
            <w:r>
              <w:rPr>
                <w:rStyle w:val="span"/>
                <w:rFonts w:ascii="Saira Semi Condensed" w:eastAsia="Saira Semi Condensed" w:hAnsi="Saira Semi Condensed" w:cs="Saira Semi Condensed"/>
                <w:color w:val="000000"/>
                <w:sz w:val="20"/>
                <w:szCs w:val="20"/>
              </w:rPr>
              <w:t>Bhiwani.</w:t>
            </w:r>
            <w:proofErr w:type="spellEnd"/>
          </w:p>
          <w:p w:rsidR="005E2CAB" w:rsidRPr="007D2BCB" w:rsidRDefault="00F828A2" w:rsidP="007D2BCB">
            <w:pPr>
              <w:pStyle w:val="divdocumentulli"/>
              <w:spacing w:line="300" w:lineRule="atLeast"/>
              <w:rPr>
                <w:rStyle w:val="documentright-box"/>
                <w:rFonts w:ascii="Saira Semi Condensed" w:eastAsia="Saira Semi Condensed" w:hAnsi="Saira Semi Condensed" w:cs="Saira Semi Condensed"/>
                <w:color w:val="000000"/>
                <w:sz w:val="20"/>
                <w:szCs w:val="20"/>
              </w:rPr>
            </w:pPr>
            <w:r w:rsidRPr="007D2BCB">
              <w:rPr>
                <w:rStyle w:val="documentright-box"/>
                <w:b/>
                <w:bCs/>
                <w:caps/>
                <w:color w:val="FE7A66"/>
                <w:spacing w:val="20"/>
                <w:sz w:val="28"/>
                <w:szCs w:val="28"/>
              </w:rPr>
              <w:t>Education</w:t>
            </w:r>
          </w:p>
          <w:p w:rsidR="005E2CAB" w:rsidRDefault="00F828A2">
            <w:pPr>
              <w:pStyle w:val="documentpaddedline"/>
              <w:spacing w:line="300" w:lineRule="atLeast"/>
              <w:ind w:left="200"/>
              <w:rPr>
                <w:rStyle w:val="documentright-box"/>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2019</w:t>
            </w:r>
          </w:p>
          <w:p w:rsidR="005E2CAB" w:rsidRDefault="00F828A2">
            <w:pPr>
              <w:pStyle w:val="documentpaddedline"/>
              <w:spacing w:line="300" w:lineRule="atLeast"/>
              <w:ind w:left="200"/>
              <w:rPr>
                <w:rStyle w:val="documentright-box"/>
                <w:rFonts w:ascii="Saira Semi Condensed" w:eastAsia="Saira Semi Condensed" w:hAnsi="Saira Semi Condensed" w:cs="Saira Semi Condensed"/>
                <w:color w:val="000000"/>
                <w:sz w:val="20"/>
                <w:szCs w:val="20"/>
              </w:rPr>
            </w:pPr>
            <w:r>
              <w:rPr>
                <w:rStyle w:val="documenttxt-bold"/>
                <w:rFonts w:ascii="Saira Semi Condensed" w:eastAsia="Saira Semi Condensed" w:hAnsi="Saira Semi Condensed" w:cs="Saira Semi Condensed"/>
                <w:color w:val="000000"/>
                <w:sz w:val="20"/>
                <w:szCs w:val="20"/>
              </w:rPr>
              <w:t>Executive Certificate After Graduation</w:t>
            </w:r>
            <w:r>
              <w:rPr>
                <w:rStyle w:val="span"/>
                <w:rFonts w:ascii="Saira Semi Condensed" w:eastAsia="Saira Semi Condensed" w:hAnsi="Saira Semi Condensed" w:cs="Saira Semi Condensed"/>
                <w:color w:val="000000"/>
                <w:sz w:val="20"/>
                <w:szCs w:val="20"/>
              </w:rPr>
              <w:t xml:space="preserve">, Executive Strategic Digital Marketing </w:t>
            </w:r>
          </w:p>
          <w:p w:rsidR="005E2CAB" w:rsidRDefault="00F828A2">
            <w:pPr>
              <w:pStyle w:val="documentpaddedline"/>
              <w:spacing w:line="300" w:lineRule="atLeast"/>
              <w:ind w:left="200"/>
              <w:rPr>
                <w:rStyle w:val="documentright-box"/>
                <w:rFonts w:ascii="Saira Semi Condensed" w:eastAsia="Saira Semi Condensed" w:hAnsi="Saira Semi Condensed" w:cs="Saira Semi Condensed"/>
                <w:color w:val="000000"/>
                <w:sz w:val="20"/>
                <w:szCs w:val="20"/>
              </w:rPr>
            </w:pPr>
            <w:r>
              <w:rPr>
                <w:rStyle w:val="documenttxt-bold"/>
                <w:rFonts w:ascii="Saira Semi Condensed" w:eastAsia="Saira Semi Condensed" w:hAnsi="Saira Semi Condensed" w:cs="Saira Semi Condensed"/>
                <w:color w:val="000000"/>
                <w:sz w:val="20"/>
                <w:szCs w:val="20"/>
              </w:rPr>
              <w:t>University Of Cambridge</w:t>
            </w:r>
            <w:r>
              <w:rPr>
                <w:rStyle w:val="span"/>
                <w:rFonts w:ascii="Saira Semi Condensed" w:eastAsia="Saira Semi Condensed" w:hAnsi="Saira Semi Condensed" w:cs="Saira Semi Condensed"/>
                <w:color w:val="000000"/>
                <w:sz w:val="20"/>
                <w:szCs w:val="20"/>
              </w:rPr>
              <w:t xml:space="preserve">, </w:t>
            </w:r>
            <w:proofErr w:type="spellStart"/>
            <w:r>
              <w:rPr>
                <w:rStyle w:val="span"/>
                <w:rFonts w:ascii="Saira Semi Condensed" w:eastAsia="Saira Semi Condensed" w:hAnsi="Saira Semi Condensed" w:cs="Saira Semi Condensed"/>
                <w:color w:val="000000"/>
                <w:sz w:val="20"/>
                <w:szCs w:val="20"/>
              </w:rPr>
              <w:t>Cambridgeshire</w:t>
            </w:r>
            <w:proofErr w:type="spellEnd"/>
            <w:r>
              <w:rPr>
                <w:rStyle w:val="span"/>
                <w:rFonts w:ascii="Saira Semi Condensed" w:eastAsia="Saira Semi Condensed" w:hAnsi="Saira Semi Condensed" w:cs="Saira Semi Condensed"/>
                <w:color w:val="000000"/>
                <w:sz w:val="20"/>
                <w:szCs w:val="20"/>
              </w:rPr>
              <w:t>, England</w:t>
            </w:r>
            <w:r>
              <w:rPr>
                <w:rStyle w:val="documentright-box"/>
                <w:rFonts w:ascii="Saira Semi Condensed" w:eastAsia="Saira Semi Condensed" w:hAnsi="Saira Semi Condensed" w:cs="Saira Semi Condensed"/>
                <w:color w:val="000000"/>
                <w:sz w:val="20"/>
                <w:szCs w:val="20"/>
              </w:rPr>
              <w:t xml:space="preserve"> </w:t>
            </w:r>
          </w:p>
          <w:p w:rsidR="005E2CAB" w:rsidRDefault="00F828A2">
            <w:pPr>
              <w:pStyle w:val="documentpaddedline"/>
              <w:pBdr>
                <w:top w:val="none" w:sz="0" w:space="10" w:color="auto"/>
              </w:pBdr>
              <w:spacing w:line="300" w:lineRule="atLeast"/>
              <w:ind w:left="200"/>
              <w:rPr>
                <w:rStyle w:val="documentright-box"/>
                <w:rFonts w:ascii="Saira Semi Condensed" w:eastAsia="Saira Semi Condensed" w:hAnsi="Saira Semi Condensed" w:cs="Saira Semi Condensed"/>
                <w:color w:val="000000"/>
                <w:sz w:val="20"/>
                <w:szCs w:val="20"/>
              </w:rPr>
            </w:pPr>
            <w:r>
              <w:rPr>
                <w:rStyle w:val="span"/>
                <w:rFonts w:ascii="Saira Semi Condensed" w:eastAsia="Saira Semi Condensed" w:hAnsi="Saira Semi Condensed" w:cs="Saira Semi Condensed"/>
                <w:color w:val="000000"/>
                <w:sz w:val="20"/>
                <w:szCs w:val="20"/>
              </w:rPr>
              <w:t>1997</w:t>
            </w:r>
          </w:p>
          <w:p w:rsidR="005E2CAB" w:rsidRDefault="00F828A2">
            <w:pPr>
              <w:pStyle w:val="documentpaddedline"/>
              <w:spacing w:line="300" w:lineRule="atLeast"/>
              <w:ind w:left="200"/>
              <w:rPr>
                <w:rStyle w:val="documentright-box"/>
                <w:rFonts w:ascii="Saira Semi Condensed" w:eastAsia="Saira Semi Condensed" w:hAnsi="Saira Semi Condensed" w:cs="Saira Semi Condensed"/>
                <w:color w:val="000000"/>
                <w:sz w:val="20"/>
                <w:szCs w:val="20"/>
              </w:rPr>
            </w:pPr>
            <w:r>
              <w:rPr>
                <w:rStyle w:val="documenttxt-bold"/>
                <w:rFonts w:ascii="Saira Semi Condensed" w:eastAsia="Saira Semi Condensed" w:hAnsi="Saira Semi Condensed" w:cs="Saira Semi Condensed"/>
                <w:color w:val="000000"/>
                <w:sz w:val="20"/>
                <w:szCs w:val="20"/>
              </w:rPr>
              <w:t>Graduation &amp; Pharmacy</w:t>
            </w:r>
          </w:p>
          <w:p w:rsidR="005E2CAB" w:rsidRPr="007D2BCB" w:rsidRDefault="00F828A2" w:rsidP="007D2BCB">
            <w:pPr>
              <w:pStyle w:val="documentpaddedline"/>
              <w:spacing w:line="300" w:lineRule="atLeast"/>
              <w:ind w:left="200"/>
              <w:rPr>
                <w:rStyle w:val="documentright-box"/>
                <w:rFonts w:ascii="Saira Semi Condensed" w:eastAsia="Saira Semi Condensed" w:hAnsi="Saira Semi Condensed" w:cs="Saira Semi Condensed"/>
                <w:color w:val="000000"/>
                <w:sz w:val="20"/>
                <w:szCs w:val="20"/>
              </w:rPr>
            </w:pPr>
            <w:r>
              <w:rPr>
                <w:rStyle w:val="documenttxt-bold"/>
                <w:rFonts w:ascii="Saira Semi Condensed" w:eastAsia="Saira Semi Condensed" w:hAnsi="Saira Semi Condensed" w:cs="Saira Semi Condensed"/>
                <w:color w:val="000000"/>
                <w:sz w:val="20"/>
                <w:szCs w:val="20"/>
              </w:rPr>
              <w:t xml:space="preserve">Shri </w:t>
            </w:r>
            <w:proofErr w:type="spellStart"/>
            <w:r>
              <w:rPr>
                <w:rStyle w:val="documenttxt-bold"/>
                <w:rFonts w:ascii="Saira Semi Condensed" w:eastAsia="Saira Semi Condensed" w:hAnsi="Saira Semi Condensed" w:cs="Saira Semi Condensed"/>
                <w:color w:val="000000"/>
                <w:sz w:val="20"/>
                <w:szCs w:val="20"/>
              </w:rPr>
              <w:t>Bahubali</w:t>
            </w:r>
            <w:proofErr w:type="spellEnd"/>
            <w:r>
              <w:rPr>
                <w:rStyle w:val="documenttxt-bold"/>
                <w:rFonts w:ascii="Saira Semi Condensed" w:eastAsia="Saira Semi Condensed" w:hAnsi="Saira Semi Condensed" w:cs="Saira Semi Condensed"/>
                <w:color w:val="000000"/>
                <w:sz w:val="20"/>
                <w:szCs w:val="20"/>
              </w:rPr>
              <w:t xml:space="preserve"> College Of Pharmacy &amp; KUK</w:t>
            </w:r>
            <w:r>
              <w:rPr>
                <w:rStyle w:val="span"/>
                <w:rFonts w:ascii="Saira Semi Condensed" w:eastAsia="Saira Semi Condensed" w:hAnsi="Saira Semi Condensed" w:cs="Saira Semi Condensed"/>
                <w:color w:val="000000"/>
                <w:sz w:val="20"/>
                <w:szCs w:val="20"/>
              </w:rPr>
              <w:t>, Hassan ,</w:t>
            </w:r>
            <w:proofErr w:type="spellStart"/>
            <w:r>
              <w:rPr>
                <w:rStyle w:val="span"/>
                <w:rFonts w:ascii="Saira Semi Condensed" w:eastAsia="Saira Semi Condensed" w:hAnsi="Saira Semi Condensed" w:cs="Saira Semi Condensed"/>
                <w:color w:val="000000"/>
                <w:sz w:val="20"/>
                <w:szCs w:val="20"/>
              </w:rPr>
              <w:t>Kurukshetra,India</w:t>
            </w:r>
            <w:proofErr w:type="spellEnd"/>
            <w:r>
              <w:rPr>
                <w:rStyle w:val="documentright-box"/>
                <w:rFonts w:ascii="Saira Semi Condensed" w:eastAsia="Saira Semi Condensed" w:hAnsi="Saira Semi Condensed" w:cs="Saira Semi Condensed"/>
                <w:color w:val="000000"/>
                <w:sz w:val="20"/>
                <w:szCs w:val="20"/>
              </w:rPr>
              <w:t xml:space="preserve"> </w:t>
            </w:r>
            <w:r>
              <w:rPr>
                <w:rStyle w:val="documentright-box"/>
                <w:b/>
                <w:bCs/>
                <w:caps/>
                <w:color w:val="FE7A66"/>
                <w:spacing w:val="20"/>
                <w:sz w:val="28"/>
                <w:szCs w:val="28"/>
              </w:rPr>
              <w:t>Additional Information</w:t>
            </w:r>
          </w:p>
          <w:p w:rsidR="007D2BCB" w:rsidRDefault="00F828A2" w:rsidP="007D2BCB">
            <w:pPr>
              <w:pStyle w:val="divdocumentulli"/>
              <w:numPr>
                <w:ilvl w:val="0"/>
                <w:numId w:val="14"/>
              </w:numPr>
              <w:spacing w:line="300" w:lineRule="atLeast"/>
              <w:ind w:left="420" w:hanging="192"/>
              <w:rPr>
                <w:rStyle w:val="documentright-box"/>
                <w:rFonts w:ascii="Saira Semi Condensed" w:eastAsia="Saira Semi Condensed" w:hAnsi="Saira Semi Condensed" w:cs="Saira Semi Condensed"/>
                <w:color w:val="000000"/>
                <w:sz w:val="20"/>
                <w:szCs w:val="20"/>
              </w:rPr>
            </w:pPr>
            <w:r>
              <w:rPr>
                <w:rStyle w:val="documentright-box"/>
                <w:rFonts w:ascii="Saira Semi Condensed" w:eastAsia="Saira Semi Condensed" w:hAnsi="Saira Semi Condensed" w:cs="Saira Semi Condensed"/>
                <w:color w:val="000000"/>
                <w:sz w:val="20"/>
                <w:szCs w:val="20"/>
              </w:rPr>
              <w:t xml:space="preserve">PERSONEL DETAILS , Father's Name: </w:t>
            </w:r>
            <w:proofErr w:type="spellStart"/>
            <w:r>
              <w:rPr>
                <w:rStyle w:val="documentright-box"/>
                <w:rFonts w:ascii="Saira Semi Condensed" w:eastAsia="Saira Semi Condensed" w:hAnsi="Saira Semi Condensed" w:cs="Saira Semi Condensed"/>
                <w:color w:val="000000"/>
                <w:sz w:val="20"/>
                <w:szCs w:val="20"/>
              </w:rPr>
              <w:t>Mr</w:t>
            </w:r>
            <w:proofErr w:type="spellEnd"/>
            <w:r>
              <w:rPr>
                <w:rStyle w:val="documentright-box"/>
                <w:rFonts w:ascii="Saira Semi Condensed" w:eastAsia="Saira Semi Condensed" w:hAnsi="Saira Semi Condensed" w:cs="Saira Semi Condensed"/>
                <w:color w:val="000000"/>
                <w:sz w:val="20"/>
                <w:szCs w:val="20"/>
              </w:rPr>
              <w:t xml:space="preserve"> </w:t>
            </w:r>
            <w:proofErr w:type="spellStart"/>
            <w:r>
              <w:rPr>
                <w:rStyle w:val="documentright-box"/>
                <w:rFonts w:ascii="Saira Semi Condensed" w:eastAsia="Saira Semi Condensed" w:hAnsi="Saira Semi Condensed" w:cs="Saira Semi Condensed"/>
                <w:color w:val="000000"/>
                <w:sz w:val="20"/>
                <w:szCs w:val="20"/>
              </w:rPr>
              <w:t>R.C.Manchanda</w:t>
            </w:r>
            <w:proofErr w:type="spellEnd"/>
            <w:r>
              <w:rPr>
                <w:rStyle w:val="documentright-box"/>
                <w:rFonts w:ascii="Saira Semi Condensed" w:eastAsia="Saira Semi Condensed" w:hAnsi="Saira Semi Condensed" w:cs="Saira Semi Condensed"/>
                <w:color w:val="000000"/>
                <w:sz w:val="20"/>
                <w:szCs w:val="20"/>
              </w:rPr>
              <w:t xml:space="preserve"> Date of Birth: 04-09-1974 Present Address: 1008 </w:t>
            </w:r>
            <w:proofErr w:type="spellStart"/>
            <w:r>
              <w:rPr>
                <w:rStyle w:val="documentright-box"/>
                <w:rFonts w:ascii="Saira Semi Condensed" w:eastAsia="Saira Semi Condensed" w:hAnsi="Saira Semi Condensed" w:cs="Saira Semi Condensed"/>
                <w:color w:val="000000"/>
                <w:sz w:val="20"/>
                <w:szCs w:val="20"/>
              </w:rPr>
              <w:t>Sewak</w:t>
            </w:r>
            <w:proofErr w:type="spellEnd"/>
            <w:r>
              <w:rPr>
                <w:rStyle w:val="documentright-box"/>
                <w:rFonts w:ascii="Saira Semi Condensed" w:eastAsia="Saira Semi Condensed" w:hAnsi="Saira Semi Condensed" w:cs="Saira Semi Condensed"/>
                <w:color w:val="000000"/>
                <w:sz w:val="20"/>
                <w:szCs w:val="20"/>
              </w:rPr>
              <w:t xml:space="preserve"> park New Delhi Permanent Address: 165 </w:t>
            </w:r>
            <w:proofErr w:type="spellStart"/>
            <w:r>
              <w:rPr>
                <w:rStyle w:val="documentright-box"/>
                <w:rFonts w:ascii="Saira Semi Condensed" w:eastAsia="Saira Semi Condensed" w:hAnsi="Saira Semi Condensed" w:cs="Saira Semi Condensed"/>
                <w:color w:val="000000"/>
                <w:sz w:val="20"/>
                <w:szCs w:val="20"/>
              </w:rPr>
              <w:t>Ajit</w:t>
            </w:r>
            <w:proofErr w:type="spellEnd"/>
            <w:r>
              <w:rPr>
                <w:rStyle w:val="documentright-box"/>
                <w:rFonts w:ascii="Saira Semi Condensed" w:eastAsia="Saira Semi Condensed" w:hAnsi="Saira Semi Condensed" w:cs="Saira Semi Condensed"/>
                <w:color w:val="000000"/>
                <w:sz w:val="20"/>
                <w:szCs w:val="20"/>
              </w:rPr>
              <w:t xml:space="preserve"> Nagar, Ambala </w:t>
            </w:r>
            <w:proofErr w:type="spellStart"/>
            <w:r>
              <w:rPr>
                <w:rStyle w:val="documentright-box"/>
                <w:rFonts w:ascii="Saira Semi Condensed" w:eastAsia="Saira Semi Condensed" w:hAnsi="Saira Semi Condensed" w:cs="Saira Semi Condensed"/>
                <w:color w:val="000000"/>
                <w:sz w:val="20"/>
                <w:szCs w:val="20"/>
              </w:rPr>
              <w:t>Cantt</w:t>
            </w:r>
            <w:proofErr w:type="spellEnd"/>
            <w:r>
              <w:rPr>
                <w:rStyle w:val="documentright-box"/>
                <w:rFonts w:ascii="Saira Semi Condensed" w:eastAsia="Saira Semi Condensed" w:hAnsi="Saira Semi Condensed" w:cs="Saira Semi Condensed"/>
                <w:color w:val="000000"/>
                <w:sz w:val="20"/>
                <w:szCs w:val="20"/>
              </w:rPr>
              <w:t xml:space="preserve"> - Haryana - 133001 Marital Status</w:t>
            </w:r>
          </w:p>
          <w:p w:rsidR="005E2CAB" w:rsidRPr="007D2BCB" w:rsidRDefault="00F828A2" w:rsidP="007D2BCB">
            <w:pPr>
              <w:pStyle w:val="divdocumentulli"/>
              <w:spacing w:line="300" w:lineRule="atLeast"/>
              <w:rPr>
                <w:rStyle w:val="documentright-box"/>
                <w:rFonts w:ascii="Saira Semi Condensed" w:eastAsia="Saira Semi Condensed" w:hAnsi="Saira Semi Condensed" w:cs="Saira Semi Condensed"/>
                <w:color w:val="000000"/>
                <w:sz w:val="20"/>
                <w:szCs w:val="20"/>
              </w:rPr>
            </w:pPr>
            <w:r w:rsidRPr="007D2BCB">
              <w:rPr>
                <w:rStyle w:val="documentright-box"/>
                <w:b/>
                <w:bCs/>
                <w:caps/>
                <w:color w:val="FE7A66"/>
                <w:spacing w:val="20"/>
                <w:sz w:val="28"/>
                <w:szCs w:val="28"/>
              </w:rPr>
              <w:t>Affiliations</w:t>
            </w:r>
          </w:p>
          <w:p w:rsidR="005E2CAB" w:rsidRDefault="007D2BCB">
            <w:pPr>
              <w:pStyle w:val="p"/>
              <w:spacing w:line="300" w:lineRule="atLeast"/>
              <w:ind w:left="200"/>
              <w:rPr>
                <w:rStyle w:val="documentright-box"/>
                <w:rFonts w:ascii="Saira Semi Condensed" w:eastAsia="Saira Semi Condensed" w:hAnsi="Saira Semi Condensed" w:cs="Saira Semi Condensed"/>
                <w:color w:val="000000"/>
                <w:sz w:val="20"/>
                <w:szCs w:val="20"/>
              </w:rPr>
            </w:pPr>
            <w:r>
              <w:rPr>
                <w:rStyle w:val="documentright-box"/>
                <w:rFonts w:ascii="Saira Semi Condensed" w:eastAsia="Saira Semi Condensed" w:hAnsi="Saira Semi Condensed" w:cs="Saira Semi Condensed"/>
                <w:color w:val="000000"/>
                <w:sz w:val="20"/>
                <w:szCs w:val="20"/>
              </w:rPr>
              <w:t>1. Register</w:t>
            </w:r>
            <w:r w:rsidR="00F828A2">
              <w:rPr>
                <w:rStyle w:val="documentright-box"/>
                <w:rFonts w:ascii="Saira Semi Condensed" w:eastAsia="Saira Semi Condensed" w:hAnsi="Saira Semi Condensed" w:cs="Saira Semi Condensed"/>
                <w:color w:val="000000"/>
                <w:sz w:val="20"/>
                <w:szCs w:val="20"/>
              </w:rPr>
              <w:t xml:space="preserve"> Pharmacist Pharmacy council of India.</w:t>
            </w:r>
          </w:p>
          <w:p w:rsidR="005E2CAB" w:rsidRDefault="007D2BCB">
            <w:pPr>
              <w:pStyle w:val="p"/>
              <w:spacing w:line="300" w:lineRule="atLeast"/>
              <w:ind w:left="200"/>
              <w:rPr>
                <w:rStyle w:val="documentright-box"/>
                <w:rFonts w:ascii="Saira Semi Condensed" w:eastAsia="Saira Semi Condensed" w:hAnsi="Saira Semi Condensed" w:cs="Saira Semi Condensed"/>
                <w:color w:val="000000"/>
                <w:sz w:val="20"/>
                <w:szCs w:val="20"/>
              </w:rPr>
            </w:pPr>
            <w:r>
              <w:rPr>
                <w:rStyle w:val="documentright-box"/>
                <w:rFonts w:ascii="Saira Semi Condensed" w:eastAsia="Saira Semi Condensed" w:hAnsi="Saira Semi Condensed" w:cs="Saira Semi Condensed"/>
                <w:color w:val="000000"/>
                <w:sz w:val="20"/>
                <w:szCs w:val="20"/>
              </w:rPr>
              <w:t>2. Registered</w:t>
            </w:r>
            <w:r w:rsidR="00F828A2">
              <w:rPr>
                <w:rStyle w:val="documentright-box"/>
                <w:rFonts w:ascii="Saira Semi Condensed" w:eastAsia="Saira Semi Condensed" w:hAnsi="Saira Semi Condensed" w:cs="Saira Semi Condensed"/>
                <w:color w:val="000000"/>
                <w:sz w:val="20"/>
                <w:szCs w:val="20"/>
              </w:rPr>
              <w:t xml:space="preserve"> Member </w:t>
            </w:r>
            <w:proofErr w:type="spellStart"/>
            <w:r w:rsidR="00F828A2">
              <w:rPr>
                <w:rStyle w:val="documentright-box"/>
                <w:rFonts w:ascii="Saira Semi Condensed" w:eastAsia="Saira Semi Condensed" w:hAnsi="Saira Semi Condensed" w:cs="Saira Semi Condensed"/>
                <w:color w:val="000000"/>
                <w:sz w:val="20"/>
                <w:szCs w:val="20"/>
              </w:rPr>
              <w:t>Haryan</w:t>
            </w:r>
            <w:proofErr w:type="spellEnd"/>
            <w:r w:rsidR="00F828A2">
              <w:rPr>
                <w:rStyle w:val="documentright-box"/>
                <w:rFonts w:ascii="Saira Semi Condensed" w:eastAsia="Saira Semi Condensed" w:hAnsi="Saira Semi Condensed" w:cs="Saira Semi Condensed"/>
                <w:color w:val="000000"/>
                <w:sz w:val="20"/>
                <w:szCs w:val="20"/>
              </w:rPr>
              <w:t xml:space="preserve"> state Pharmacy council.</w:t>
            </w:r>
          </w:p>
          <w:p w:rsidR="007D2BCB" w:rsidRDefault="007D2BCB" w:rsidP="007D2BCB">
            <w:pPr>
              <w:pStyle w:val="p"/>
              <w:spacing w:line="300" w:lineRule="atLeast"/>
              <w:ind w:left="200"/>
              <w:rPr>
                <w:rStyle w:val="documentright-box"/>
                <w:rFonts w:ascii="Saira Semi Condensed" w:eastAsia="Saira Semi Condensed" w:hAnsi="Saira Semi Condensed" w:cs="Saira Semi Condensed"/>
                <w:color w:val="000000"/>
                <w:sz w:val="20"/>
                <w:szCs w:val="20"/>
              </w:rPr>
            </w:pPr>
            <w:r>
              <w:rPr>
                <w:rStyle w:val="documentright-box"/>
                <w:rFonts w:ascii="Saira Semi Condensed" w:eastAsia="Saira Semi Condensed" w:hAnsi="Saira Semi Condensed" w:cs="Saira Semi Condensed"/>
                <w:color w:val="000000"/>
                <w:sz w:val="20"/>
                <w:szCs w:val="20"/>
              </w:rPr>
              <w:t>3. Certified</w:t>
            </w:r>
            <w:r w:rsidR="00F828A2">
              <w:rPr>
                <w:rStyle w:val="documentright-box"/>
                <w:rFonts w:ascii="Saira Semi Condensed" w:eastAsia="Saira Semi Condensed" w:hAnsi="Saira Semi Condensed" w:cs="Saira Semi Condensed"/>
                <w:color w:val="000000"/>
                <w:sz w:val="20"/>
                <w:szCs w:val="20"/>
              </w:rPr>
              <w:t xml:space="preserve"> Digital Marketer.</w:t>
            </w:r>
          </w:p>
          <w:p w:rsidR="005E2CAB" w:rsidRPr="007D2BCB" w:rsidRDefault="00F828A2" w:rsidP="007D2BCB">
            <w:pPr>
              <w:pStyle w:val="p"/>
              <w:spacing w:line="300" w:lineRule="atLeast"/>
              <w:rPr>
                <w:rStyle w:val="documentright-box"/>
                <w:rFonts w:ascii="Saira Semi Condensed" w:eastAsia="Saira Semi Condensed" w:hAnsi="Saira Semi Condensed" w:cs="Saira Semi Condensed"/>
                <w:color w:val="000000"/>
                <w:sz w:val="20"/>
                <w:szCs w:val="20"/>
              </w:rPr>
            </w:pPr>
            <w:r>
              <w:rPr>
                <w:rStyle w:val="documentright-box"/>
                <w:b/>
                <w:bCs/>
                <w:caps/>
                <w:color w:val="FE7A66"/>
                <w:spacing w:val="20"/>
                <w:sz w:val="28"/>
                <w:szCs w:val="28"/>
              </w:rPr>
              <w:t>Certifications</w:t>
            </w:r>
          </w:p>
          <w:p w:rsidR="005E2CAB" w:rsidRDefault="00F828A2">
            <w:pPr>
              <w:pStyle w:val="divdocumentulli"/>
              <w:numPr>
                <w:ilvl w:val="0"/>
                <w:numId w:val="15"/>
              </w:numPr>
              <w:spacing w:line="300" w:lineRule="atLeast"/>
              <w:ind w:left="420" w:hanging="192"/>
              <w:rPr>
                <w:rStyle w:val="documentright-box"/>
                <w:rFonts w:ascii="Saira Semi Condensed" w:eastAsia="Saira Semi Condensed" w:hAnsi="Saira Semi Condensed" w:cs="Saira Semi Condensed"/>
                <w:color w:val="000000"/>
                <w:sz w:val="20"/>
                <w:szCs w:val="20"/>
              </w:rPr>
            </w:pPr>
            <w:r>
              <w:rPr>
                <w:rStyle w:val="documentright-box"/>
                <w:rFonts w:ascii="Saira Semi Condensed" w:eastAsia="Saira Semi Condensed" w:hAnsi="Saira Semi Condensed" w:cs="Saira Semi Condensed"/>
                <w:color w:val="000000"/>
                <w:sz w:val="20"/>
                <w:szCs w:val="20"/>
              </w:rPr>
              <w:t>Pharmacist License - life long</w:t>
            </w:r>
          </w:p>
          <w:p w:rsidR="005E2CAB" w:rsidRDefault="00F828A2">
            <w:pPr>
              <w:pStyle w:val="divdocumentulli"/>
              <w:numPr>
                <w:ilvl w:val="0"/>
                <w:numId w:val="15"/>
              </w:numPr>
              <w:spacing w:line="300" w:lineRule="atLeast"/>
              <w:ind w:left="420" w:hanging="192"/>
              <w:rPr>
                <w:rStyle w:val="documentright-box"/>
                <w:rFonts w:ascii="Saira Semi Condensed" w:eastAsia="Saira Semi Condensed" w:hAnsi="Saira Semi Condensed" w:cs="Saira Semi Condensed"/>
                <w:color w:val="000000"/>
                <w:sz w:val="20"/>
                <w:szCs w:val="20"/>
              </w:rPr>
            </w:pPr>
            <w:r>
              <w:rPr>
                <w:rStyle w:val="documentright-box"/>
                <w:rFonts w:ascii="Saira Semi Condensed" w:eastAsia="Saira Semi Condensed" w:hAnsi="Saira Semi Condensed" w:cs="Saira Semi Condensed"/>
                <w:color w:val="000000"/>
                <w:sz w:val="20"/>
                <w:szCs w:val="20"/>
              </w:rPr>
              <w:t>Strategic Digital Marketing certification - University of Cambridge (No Expiry)</w:t>
            </w:r>
          </w:p>
        </w:tc>
        <w:tc>
          <w:tcPr>
            <w:tcW w:w="600" w:type="dxa"/>
            <w:tcMar>
              <w:top w:w="0" w:type="dxa"/>
              <w:left w:w="0" w:type="dxa"/>
              <w:bottom w:w="0" w:type="dxa"/>
              <w:right w:w="0" w:type="dxa"/>
            </w:tcMar>
            <w:vAlign w:val="bottom"/>
            <w:hideMark/>
          </w:tcPr>
          <w:p w:rsidR="005E2CAB" w:rsidRDefault="005E2CAB"/>
        </w:tc>
        <w:bookmarkStart w:id="0" w:name="_GoBack"/>
        <w:bookmarkEnd w:id="0"/>
      </w:tr>
    </w:tbl>
    <w:p w:rsidR="005E2CAB" w:rsidRDefault="00F828A2">
      <w:pPr>
        <w:spacing w:line="20" w:lineRule="auto"/>
        <w:rPr>
          <w:rFonts w:ascii="Saira Semi Condensed" w:eastAsia="Saira Semi Condensed" w:hAnsi="Saira Semi Condensed" w:cs="Saira Semi Condensed"/>
          <w:color w:val="000000"/>
          <w:sz w:val="20"/>
          <w:szCs w:val="20"/>
        </w:rPr>
      </w:pPr>
      <w:r>
        <w:rPr>
          <w:color w:val="FFFFFF"/>
          <w:sz w:val="2"/>
        </w:rPr>
        <w:lastRenderedPageBreak/>
        <w:t>.</w:t>
      </w:r>
    </w:p>
    <w:sectPr w:rsidR="005E2CAB">
      <w:headerReference w:type="default" r:id="rId10"/>
      <w:footerReference w:type="default" r:id="rId11"/>
      <w:pgSz w:w="11906" w:h="16838"/>
      <w:pgMar w:top="0" w:right="0" w:bottom="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0121" w:rsidRDefault="005B0121">
      <w:pPr>
        <w:spacing w:line="240" w:lineRule="auto"/>
      </w:pPr>
      <w:r>
        <w:separator/>
      </w:r>
    </w:p>
  </w:endnote>
  <w:endnote w:type="continuationSeparator" w:id="0">
    <w:p w:rsidR="005B0121" w:rsidRDefault="005B01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ira Stencil One">
    <w:charset w:val="00"/>
    <w:family w:val="auto"/>
    <w:pitch w:val="default"/>
    <w:sig w:usb0="00000000" w:usb1="00000000" w:usb2="00000000" w:usb3="00000000" w:csb0="00000001" w:csb1="00000000"/>
    <w:embedRegular r:id="rId1" w:fontKey="{54940930-651E-4095-A6ED-6C8D5B8028AC}"/>
  </w:font>
  <w:font w:name="Saira Semi Condensed ExtraBold">
    <w:charset w:val="00"/>
    <w:family w:val="auto"/>
    <w:pitch w:val="default"/>
    <w:sig w:usb0="00000000" w:usb1="00000000" w:usb2="00000000" w:usb3="00000000" w:csb0="00000001" w:csb1="00000000"/>
    <w:embedRegular r:id="rId2" w:fontKey="{FD927290-9090-45E7-B071-6F5A2218F2EB}"/>
    <w:embedBold r:id="rId3" w:fontKey="{3C4E2ED5-526B-46F0-ADC1-6786F106E244}"/>
  </w:font>
  <w:font w:name="Saira Semi Condensed Medium">
    <w:charset w:val="00"/>
    <w:family w:val="auto"/>
    <w:pitch w:val="default"/>
    <w:sig w:usb0="00000000" w:usb1="00000000" w:usb2="00000000" w:usb3="00000000" w:csb0="00000001" w:csb1="00000000"/>
    <w:embedRegular r:id="rId4" w:fontKey="{665EFB2F-6F79-4D4D-9E96-6D9C27793334}"/>
    <w:embedBold r:id="rId5" w:fontKey="{2BDAF414-FD4B-4B5C-A583-51054A592497}"/>
  </w:font>
  <w:font w:name="Saira Semi Condensed">
    <w:charset w:val="00"/>
    <w:family w:val="auto"/>
    <w:pitch w:val="default"/>
    <w:sig w:usb0="00000000" w:usb1="00000000" w:usb2="00000000" w:usb3="00000000" w:csb0="00000001" w:csb1="00000000"/>
    <w:embedRegular r:id="rId6" w:fontKey="{7A6EBAD5-CD52-4C72-82C0-ADDAED22CBC8}"/>
    <w:embedBold r:id="rId7" w:fontKey="{3D9ABC0B-5CC0-48B4-9FDC-1500D9F83BC9}"/>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CAB" w:rsidRDefault="00F828A2">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0121" w:rsidRDefault="005B0121">
      <w:pPr>
        <w:spacing w:line="240" w:lineRule="auto"/>
      </w:pPr>
      <w:r>
        <w:separator/>
      </w:r>
    </w:p>
  </w:footnote>
  <w:footnote w:type="continuationSeparator" w:id="0">
    <w:p w:rsidR="005B0121" w:rsidRDefault="005B01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CAB" w:rsidRDefault="00F828A2">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82348844">
      <w:start w:val="1"/>
      <w:numFmt w:val="bullet"/>
      <w:lvlText w:val=""/>
      <w:lvlJc w:val="left"/>
      <w:pPr>
        <w:ind w:left="720" w:hanging="360"/>
      </w:pPr>
      <w:rPr>
        <w:rFonts w:ascii="Symbol" w:hAnsi="Symbol"/>
        <w:sz w:val="12"/>
      </w:rPr>
    </w:lvl>
    <w:lvl w:ilvl="1" w:tplc="00C27BEE">
      <w:start w:val="1"/>
      <w:numFmt w:val="bullet"/>
      <w:lvlText w:val="o"/>
      <w:lvlJc w:val="left"/>
      <w:pPr>
        <w:tabs>
          <w:tab w:val="num" w:pos="1440"/>
        </w:tabs>
        <w:ind w:left="1440" w:hanging="360"/>
      </w:pPr>
      <w:rPr>
        <w:rFonts w:ascii="Courier New" w:hAnsi="Courier New"/>
      </w:rPr>
    </w:lvl>
    <w:lvl w:ilvl="2" w:tplc="E188CB8A">
      <w:start w:val="1"/>
      <w:numFmt w:val="bullet"/>
      <w:lvlText w:val=""/>
      <w:lvlJc w:val="left"/>
      <w:pPr>
        <w:tabs>
          <w:tab w:val="num" w:pos="2160"/>
        </w:tabs>
        <w:ind w:left="2160" w:hanging="360"/>
      </w:pPr>
      <w:rPr>
        <w:rFonts w:ascii="Wingdings" w:hAnsi="Wingdings"/>
      </w:rPr>
    </w:lvl>
    <w:lvl w:ilvl="3" w:tplc="0118645C">
      <w:start w:val="1"/>
      <w:numFmt w:val="bullet"/>
      <w:lvlText w:val=""/>
      <w:lvlJc w:val="left"/>
      <w:pPr>
        <w:tabs>
          <w:tab w:val="num" w:pos="2880"/>
        </w:tabs>
        <w:ind w:left="2880" w:hanging="360"/>
      </w:pPr>
      <w:rPr>
        <w:rFonts w:ascii="Symbol" w:hAnsi="Symbol"/>
      </w:rPr>
    </w:lvl>
    <w:lvl w:ilvl="4" w:tplc="B220FEB2">
      <w:start w:val="1"/>
      <w:numFmt w:val="bullet"/>
      <w:lvlText w:val="o"/>
      <w:lvlJc w:val="left"/>
      <w:pPr>
        <w:tabs>
          <w:tab w:val="num" w:pos="3600"/>
        </w:tabs>
        <w:ind w:left="3600" w:hanging="360"/>
      </w:pPr>
      <w:rPr>
        <w:rFonts w:ascii="Courier New" w:hAnsi="Courier New"/>
      </w:rPr>
    </w:lvl>
    <w:lvl w:ilvl="5" w:tplc="99140054">
      <w:start w:val="1"/>
      <w:numFmt w:val="bullet"/>
      <w:lvlText w:val=""/>
      <w:lvlJc w:val="left"/>
      <w:pPr>
        <w:tabs>
          <w:tab w:val="num" w:pos="4320"/>
        </w:tabs>
        <w:ind w:left="4320" w:hanging="360"/>
      </w:pPr>
      <w:rPr>
        <w:rFonts w:ascii="Wingdings" w:hAnsi="Wingdings"/>
      </w:rPr>
    </w:lvl>
    <w:lvl w:ilvl="6" w:tplc="FBDCB170">
      <w:start w:val="1"/>
      <w:numFmt w:val="bullet"/>
      <w:lvlText w:val=""/>
      <w:lvlJc w:val="left"/>
      <w:pPr>
        <w:tabs>
          <w:tab w:val="num" w:pos="5040"/>
        </w:tabs>
        <w:ind w:left="5040" w:hanging="360"/>
      </w:pPr>
      <w:rPr>
        <w:rFonts w:ascii="Symbol" w:hAnsi="Symbol"/>
      </w:rPr>
    </w:lvl>
    <w:lvl w:ilvl="7" w:tplc="AB509684">
      <w:start w:val="1"/>
      <w:numFmt w:val="bullet"/>
      <w:lvlText w:val="o"/>
      <w:lvlJc w:val="left"/>
      <w:pPr>
        <w:tabs>
          <w:tab w:val="num" w:pos="5760"/>
        </w:tabs>
        <w:ind w:left="5760" w:hanging="360"/>
      </w:pPr>
      <w:rPr>
        <w:rFonts w:ascii="Courier New" w:hAnsi="Courier New"/>
      </w:rPr>
    </w:lvl>
    <w:lvl w:ilvl="8" w:tplc="F54CE98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F6187E88">
      <w:start w:val="1"/>
      <w:numFmt w:val="bullet"/>
      <w:lvlText w:val=""/>
      <w:lvlJc w:val="left"/>
      <w:pPr>
        <w:ind w:left="720" w:hanging="360"/>
      </w:pPr>
      <w:rPr>
        <w:rFonts w:ascii="Symbol" w:hAnsi="Symbol"/>
        <w:sz w:val="12"/>
      </w:rPr>
    </w:lvl>
    <w:lvl w:ilvl="1" w:tplc="860C1198">
      <w:start w:val="1"/>
      <w:numFmt w:val="bullet"/>
      <w:lvlText w:val="o"/>
      <w:lvlJc w:val="left"/>
      <w:pPr>
        <w:tabs>
          <w:tab w:val="num" w:pos="1440"/>
        </w:tabs>
        <w:ind w:left="1440" w:hanging="360"/>
      </w:pPr>
      <w:rPr>
        <w:rFonts w:ascii="Courier New" w:hAnsi="Courier New"/>
      </w:rPr>
    </w:lvl>
    <w:lvl w:ilvl="2" w:tplc="4FC462D2">
      <w:start w:val="1"/>
      <w:numFmt w:val="bullet"/>
      <w:lvlText w:val=""/>
      <w:lvlJc w:val="left"/>
      <w:pPr>
        <w:tabs>
          <w:tab w:val="num" w:pos="2160"/>
        </w:tabs>
        <w:ind w:left="2160" w:hanging="360"/>
      </w:pPr>
      <w:rPr>
        <w:rFonts w:ascii="Wingdings" w:hAnsi="Wingdings"/>
      </w:rPr>
    </w:lvl>
    <w:lvl w:ilvl="3" w:tplc="ADB69C98">
      <w:start w:val="1"/>
      <w:numFmt w:val="bullet"/>
      <w:lvlText w:val=""/>
      <w:lvlJc w:val="left"/>
      <w:pPr>
        <w:tabs>
          <w:tab w:val="num" w:pos="2880"/>
        </w:tabs>
        <w:ind w:left="2880" w:hanging="360"/>
      </w:pPr>
      <w:rPr>
        <w:rFonts w:ascii="Symbol" w:hAnsi="Symbol"/>
      </w:rPr>
    </w:lvl>
    <w:lvl w:ilvl="4" w:tplc="0EE277AC">
      <w:start w:val="1"/>
      <w:numFmt w:val="bullet"/>
      <w:lvlText w:val="o"/>
      <w:lvlJc w:val="left"/>
      <w:pPr>
        <w:tabs>
          <w:tab w:val="num" w:pos="3600"/>
        </w:tabs>
        <w:ind w:left="3600" w:hanging="360"/>
      </w:pPr>
      <w:rPr>
        <w:rFonts w:ascii="Courier New" w:hAnsi="Courier New"/>
      </w:rPr>
    </w:lvl>
    <w:lvl w:ilvl="5" w:tplc="A55C542A">
      <w:start w:val="1"/>
      <w:numFmt w:val="bullet"/>
      <w:lvlText w:val=""/>
      <w:lvlJc w:val="left"/>
      <w:pPr>
        <w:tabs>
          <w:tab w:val="num" w:pos="4320"/>
        </w:tabs>
        <w:ind w:left="4320" w:hanging="360"/>
      </w:pPr>
      <w:rPr>
        <w:rFonts w:ascii="Wingdings" w:hAnsi="Wingdings"/>
      </w:rPr>
    </w:lvl>
    <w:lvl w:ilvl="6" w:tplc="3814DA46">
      <w:start w:val="1"/>
      <w:numFmt w:val="bullet"/>
      <w:lvlText w:val=""/>
      <w:lvlJc w:val="left"/>
      <w:pPr>
        <w:tabs>
          <w:tab w:val="num" w:pos="5040"/>
        </w:tabs>
        <w:ind w:left="5040" w:hanging="360"/>
      </w:pPr>
      <w:rPr>
        <w:rFonts w:ascii="Symbol" w:hAnsi="Symbol"/>
      </w:rPr>
    </w:lvl>
    <w:lvl w:ilvl="7" w:tplc="699267D6">
      <w:start w:val="1"/>
      <w:numFmt w:val="bullet"/>
      <w:lvlText w:val="o"/>
      <w:lvlJc w:val="left"/>
      <w:pPr>
        <w:tabs>
          <w:tab w:val="num" w:pos="5760"/>
        </w:tabs>
        <w:ind w:left="5760" w:hanging="360"/>
      </w:pPr>
      <w:rPr>
        <w:rFonts w:ascii="Courier New" w:hAnsi="Courier New"/>
      </w:rPr>
    </w:lvl>
    <w:lvl w:ilvl="8" w:tplc="192068D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8602790A">
      <w:start w:val="1"/>
      <w:numFmt w:val="bullet"/>
      <w:lvlText w:val=""/>
      <w:lvlJc w:val="left"/>
      <w:pPr>
        <w:ind w:left="720" w:hanging="360"/>
      </w:pPr>
      <w:rPr>
        <w:rFonts w:ascii="Symbol" w:hAnsi="Symbol"/>
        <w:sz w:val="12"/>
      </w:rPr>
    </w:lvl>
    <w:lvl w:ilvl="1" w:tplc="F3E2AF04">
      <w:start w:val="1"/>
      <w:numFmt w:val="bullet"/>
      <w:lvlText w:val="o"/>
      <w:lvlJc w:val="left"/>
      <w:pPr>
        <w:tabs>
          <w:tab w:val="num" w:pos="1440"/>
        </w:tabs>
        <w:ind w:left="1440" w:hanging="360"/>
      </w:pPr>
      <w:rPr>
        <w:rFonts w:ascii="Courier New" w:hAnsi="Courier New"/>
      </w:rPr>
    </w:lvl>
    <w:lvl w:ilvl="2" w:tplc="CAC0ADBE">
      <w:start w:val="1"/>
      <w:numFmt w:val="bullet"/>
      <w:lvlText w:val=""/>
      <w:lvlJc w:val="left"/>
      <w:pPr>
        <w:tabs>
          <w:tab w:val="num" w:pos="2160"/>
        </w:tabs>
        <w:ind w:left="2160" w:hanging="360"/>
      </w:pPr>
      <w:rPr>
        <w:rFonts w:ascii="Wingdings" w:hAnsi="Wingdings"/>
      </w:rPr>
    </w:lvl>
    <w:lvl w:ilvl="3" w:tplc="D23CE10E">
      <w:start w:val="1"/>
      <w:numFmt w:val="bullet"/>
      <w:lvlText w:val=""/>
      <w:lvlJc w:val="left"/>
      <w:pPr>
        <w:tabs>
          <w:tab w:val="num" w:pos="2880"/>
        </w:tabs>
        <w:ind w:left="2880" w:hanging="360"/>
      </w:pPr>
      <w:rPr>
        <w:rFonts w:ascii="Symbol" w:hAnsi="Symbol"/>
      </w:rPr>
    </w:lvl>
    <w:lvl w:ilvl="4" w:tplc="5FDCD924">
      <w:start w:val="1"/>
      <w:numFmt w:val="bullet"/>
      <w:lvlText w:val="o"/>
      <w:lvlJc w:val="left"/>
      <w:pPr>
        <w:tabs>
          <w:tab w:val="num" w:pos="3600"/>
        </w:tabs>
        <w:ind w:left="3600" w:hanging="360"/>
      </w:pPr>
      <w:rPr>
        <w:rFonts w:ascii="Courier New" w:hAnsi="Courier New"/>
      </w:rPr>
    </w:lvl>
    <w:lvl w:ilvl="5" w:tplc="E72408A8">
      <w:start w:val="1"/>
      <w:numFmt w:val="bullet"/>
      <w:lvlText w:val=""/>
      <w:lvlJc w:val="left"/>
      <w:pPr>
        <w:tabs>
          <w:tab w:val="num" w:pos="4320"/>
        </w:tabs>
        <w:ind w:left="4320" w:hanging="360"/>
      </w:pPr>
      <w:rPr>
        <w:rFonts w:ascii="Wingdings" w:hAnsi="Wingdings"/>
      </w:rPr>
    </w:lvl>
    <w:lvl w:ilvl="6" w:tplc="63D67548">
      <w:start w:val="1"/>
      <w:numFmt w:val="bullet"/>
      <w:lvlText w:val=""/>
      <w:lvlJc w:val="left"/>
      <w:pPr>
        <w:tabs>
          <w:tab w:val="num" w:pos="5040"/>
        </w:tabs>
        <w:ind w:left="5040" w:hanging="360"/>
      </w:pPr>
      <w:rPr>
        <w:rFonts w:ascii="Symbol" w:hAnsi="Symbol"/>
      </w:rPr>
    </w:lvl>
    <w:lvl w:ilvl="7" w:tplc="BDF02D8C">
      <w:start w:val="1"/>
      <w:numFmt w:val="bullet"/>
      <w:lvlText w:val="o"/>
      <w:lvlJc w:val="left"/>
      <w:pPr>
        <w:tabs>
          <w:tab w:val="num" w:pos="5760"/>
        </w:tabs>
        <w:ind w:left="5760" w:hanging="360"/>
      </w:pPr>
      <w:rPr>
        <w:rFonts w:ascii="Courier New" w:hAnsi="Courier New"/>
      </w:rPr>
    </w:lvl>
    <w:lvl w:ilvl="8" w:tplc="B78C114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D98C5514">
      <w:start w:val="1"/>
      <w:numFmt w:val="bullet"/>
      <w:lvlText w:val=""/>
      <w:lvlJc w:val="left"/>
      <w:pPr>
        <w:ind w:left="720" w:hanging="360"/>
      </w:pPr>
      <w:rPr>
        <w:rFonts w:ascii="Symbol" w:hAnsi="Symbol"/>
        <w:sz w:val="12"/>
      </w:rPr>
    </w:lvl>
    <w:lvl w:ilvl="1" w:tplc="66428AC8">
      <w:start w:val="1"/>
      <w:numFmt w:val="bullet"/>
      <w:lvlText w:val="o"/>
      <w:lvlJc w:val="left"/>
      <w:pPr>
        <w:tabs>
          <w:tab w:val="num" w:pos="1440"/>
        </w:tabs>
        <w:ind w:left="1440" w:hanging="360"/>
      </w:pPr>
      <w:rPr>
        <w:rFonts w:ascii="Courier New" w:hAnsi="Courier New"/>
      </w:rPr>
    </w:lvl>
    <w:lvl w:ilvl="2" w:tplc="93105146">
      <w:start w:val="1"/>
      <w:numFmt w:val="bullet"/>
      <w:lvlText w:val=""/>
      <w:lvlJc w:val="left"/>
      <w:pPr>
        <w:tabs>
          <w:tab w:val="num" w:pos="2160"/>
        </w:tabs>
        <w:ind w:left="2160" w:hanging="360"/>
      </w:pPr>
      <w:rPr>
        <w:rFonts w:ascii="Wingdings" w:hAnsi="Wingdings"/>
      </w:rPr>
    </w:lvl>
    <w:lvl w:ilvl="3" w:tplc="4CDC0424">
      <w:start w:val="1"/>
      <w:numFmt w:val="bullet"/>
      <w:lvlText w:val=""/>
      <w:lvlJc w:val="left"/>
      <w:pPr>
        <w:tabs>
          <w:tab w:val="num" w:pos="2880"/>
        </w:tabs>
        <w:ind w:left="2880" w:hanging="360"/>
      </w:pPr>
      <w:rPr>
        <w:rFonts w:ascii="Symbol" w:hAnsi="Symbol"/>
      </w:rPr>
    </w:lvl>
    <w:lvl w:ilvl="4" w:tplc="5C825C2A">
      <w:start w:val="1"/>
      <w:numFmt w:val="bullet"/>
      <w:lvlText w:val="o"/>
      <w:lvlJc w:val="left"/>
      <w:pPr>
        <w:tabs>
          <w:tab w:val="num" w:pos="3600"/>
        </w:tabs>
        <w:ind w:left="3600" w:hanging="360"/>
      </w:pPr>
      <w:rPr>
        <w:rFonts w:ascii="Courier New" w:hAnsi="Courier New"/>
      </w:rPr>
    </w:lvl>
    <w:lvl w:ilvl="5" w:tplc="3DBA923E">
      <w:start w:val="1"/>
      <w:numFmt w:val="bullet"/>
      <w:lvlText w:val=""/>
      <w:lvlJc w:val="left"/>
      <w:pPr>
        <w:tabs>
          <w:tab w:val="num" w:pos="4320"/>
        </w:tabs>
        <w:ind w:left="4320" w:hanging="360"/>
      </w:pPr>
      <w:rPr>
        <w:rFonts w:ascii="Wingdings" w:hAnsi="Wingdings"/>
      </w:rPr>
    </w:lvl>
    <w:lvl w:ilvl="6" w:tplc="0114A3B8">
      <w:start w:val="1"/>
      <w:numFmt w:val="bullet"/>
      <w:lvlText w:val=""/>
      <w:lvlJc w:val="left"/>
      <w:pPr>
        <w:tabs>
          <w:tab w:val="num" w:pos="5040"/>
        </w:tabs>
        <w:ind w:left="5040" w:hanging="360"/>
      </w:pPr>
      <w:rPr>
        <w:rFonts w:ascii="Symbol" w:hAnsi="Symbol"/>
      </w:rPr>
    </w:lvl>
    <w:lvl w:ilvl="7" w:tplc="775A137A">
      <w:start w:val="1"/>
      <w:numFmt w:val="bullet"/>
      <w:lvlText w:val="o"/>
      <w:lvlJc w:val="left"/>
      <w:pPr>
        <w:tabs>
          <w:tab w:val="num" w:pos="5760"/>
        </w:tabs>
        <w:ind w:left="5760" w:hanging="360"/>
      </w:pPr>
      <w:rPr>
        <w:rFonts w:ascii="Courier New" w:hAnsi="Courier New"/>
      </w:rPr>
    </w:lvl>
    <w:lvl w:ilvl="8" w:tplc="7E2AA3DC">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57E2F9D6">
      <w:start w:val="1"/>
      <w:numFmt w:val="bullet"/>
      <w:lvlText w:val=""/>
      <w:lvlJc w:val="left"/>
      <w:pPr>
        <w:ind w:left="720" w:hanging="360"/>
      </w:pPr>
      <w:rPr>
        <w:rFonts w:ascii="Symbol" w:hAnsi="Symbol"/>
        <w:sz w:val="12"/>
      </w:rPr>
    </w:lvl>
    <w:lvl w:ilvl="1" w:tplc="23E203B8">
      <w:start w:val="1"/>
      <w:numFmt w:val="bullet"/>
      <w:lvlText w:val="o"/>
      <w:lvlJc w:val="left"/>
      <w:pPr>
        <w:tabs>
          <w:tab w:val="num" w:pos="1440"/>
        </w:tabs>
        <w:ind w:left="1440" w:hanging="360"/>
      </w:pPr>
      <w:rPr>
        <w:rFonts w:ascii="Courier New" w:hAnsi="Courier New"/>
      </w:rPr>
    </w:lvl>
    <w:lvl w:ilvl="2" w:tplc="EE7C88EC">
      <w:start w:val="1"/>
      <w:numFmt w:val="bullet"/>
      <w:lvlText w:val=""/>
      <w:lvlJc w:val="left"/>
      <w:pPr>
        <w:tabs>
          <w:tab w:val="num" w:pos="2160"/>
        </w:tabs>
        <w:ind w:left="2160" w:hanging="360"/>
      </w:pPr>
      <w:rPr>
        <w:rFonts w:ascii="Wingdings" w:hAnsi="Wingdings"/>
      </w:rPr>
    </w:lvl>
    <w:lvl w:ilvl="3" w:tplc="4C14F23E">
      <w:start w:val="1"/>
      <w:numFmt w:val="bullet"/>
      <w:lvlText w:val=""/>
      <w:lvlJc w:val="left"/>
      <w:pPr>
        <w:tabs>
          <w:tab w:val="num" w:pos="2880"/>
        </w:tabs>
        <w:ind w:left="2880" w:hanging="360"/>
      </w:pPr>
      <w:rPr>
        <w:rFonts w:ascii="Symbol" w:hAnsi="Symbol"/>
      </w:rPr>
    </w:lvl>
    <w:lvl w:ilvl="4" w:tplc="EB2488C0">
      <w:start w:val="1"/>
      <w:numFmt w:val="bullet"/>
      <w:lvlText w:val="o"/>
      <w:lvlJc w:val="left"/>
      <w:pPr>
        <w:tabs>
          <w:tab w:val="num" w:pos="3600"/>
        </w:tabs>
        <w:ind w:left="3600" w:hanging="360"/>
      </w:pPr>
      <w:rPr>
        <w:rFonts w:ascii="Courier New" w:hAnsi="Courier New"/>
      </w:rPr>
    </w:lvl>
    <w:lvl w:ilvl="5" w:tplc="B3181A40">
      <w:start w:val="1"/>
      <w:numFmt w:val="bullet"/>
      <w:lvlText w:val=""/>
      <w:lvlJc w:val="left"/>
      <w:pPr>
        <w:tabs>
          <w:tab w:val="num" w:pos="4320"/>
        </w:tabs>
        <w:ind w:left="4320" w:hanging="360"/>
      </w:pPr>
      <w:rPr>
        <w:rFonts w:ascii="Wingdings" w:hAnsi="Wingdings"/>
      </w:rPr>
    </w:lvl>
    <w:lvl w:ilvl="6" w:tplc="69C63080">
      <w:start w:val="1"/>
      <w:numFmt w:val="bullet"/>
      <w:lvlText w:val=""/>
      <w:lvlJc w:val="left"/>
      <w:pPr>
        <w:tabs>
          <w:tab w:val="num" w:pos="5040"/>
        </w:tabs>
        <w:ind w:left="5040" w:hanging="360"/>
      </w:pPr>
      <w:rPr>
        <w:rFonts w:ascii="Symbol" w:hAnsi="Symbol"/>
      </w:rPr>
    </w:lvl>
    <w:lvl w:ilvl="7" w:tplc="FCE6BFC2">
      <w:start w:val="1"/>
      <w:numFmt w:val="bullet"/>
      <w:lvlText w:val="o"/>
      <w:lvlJc w:val="left"/>
      <w:pPr>
        <w:tabs>
          <w:tab w:val="num" w:pos="5760"/>
        </w:tabs>
        <w:ind w:left="5760" w:hanging="360"/>
      </w:pPr>
      <w:rPr>
        <w:rFonts w:ascii="Courier New" w:hAnsi="Courier New"/>
      </w:rPr>
    </w:lvl>
    <w:lvl w:ilvl="8" w:tplc="2B1AD9F6">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20F0180C">
      <w:start w:val="1"/>
      <w:numFmt w:val="bullet"/>
      <w:lvlText w:val=""/>
      <w:lvlJc w:val="left"/>
      <w:pPr>
        <w:ind w:left="720" w:hanging="360"/>
      </w:pPr>
      <w:rPr>
        <w:rFonts w:ascii="Symbol" w:hAnsi="Symbol"/>
        <w:sz w:val="12"/>
      </w:rPr>
    </w:lvl>
    <w:lvl w:ilvl="1" w:tplc="F8349976">
      <w:start w:val="1"/>
      <w:numFmt w:val="bullet"/>
      <w:lvlText w:val="o"/>
      <w:lvlJc w:val="left"/>
      <w:pPr>
        <w:tabs>
          <w:tab w:val="num" w:pos="1440"/>
        </w:tabs>
        <w:ind w:left="1440" w:hanging="360"/>
      </w:pPr>
      <w:rPr>
        <w:rFonts w:ascii="Courier New" w:hAnsi="Courier New"/>
      </w:rPr>
    </w:lvl>
    <w:lvl w:ilvl="2" w:tplc="DE38A750">
      <w:start w:val="1"/>
      <w:numFmt w:val="bullet"/>
      <w:lvlText w:val=""/>
      <w:lvlJc w:val="left"/>
      <w:pPr>
        <w:tabs>
          <w:tab w:val="num" w:pos="2160"/>
        </w:tabs>
        <w:ind w:left="2160" w:hanging="360"/>
      </w:pPr>
      <w:rPr>
        <w:rFonts w:ascii="Wingdings" w:hAnsi="Wingdings"/>
      </w:rPr>
    </w:lvl>
    <w:lvl w:ilvl="3" w:tplc="30C69AD8">
      <w:start w:val="1"/>
      <w:numFmt w:val="bullet"/>
      <w:lvlText w:val=""/>
      <w:lvlJc w:val="left"/>
      <w:pPr>
        <w:tabs>
          <w:tab w:val="num" w:pos="2880"/>
        </w:tabs>
        <w:ind w:left="2880" w:hanging="360"/>
      </w:pPr>
      <w:rPr>
        <w:rFonts w:ascii="Symbol" w:hAnsi="Symbol"/>
      </w:rPr>
    </w:lvl>
    <w:lvl w:ilvl="4" w:tplc="C3F88A10">
      <w:start w:val="1"/>
      <w:numFmt w:val="bullet"/>
      <w:lvlText w:val="o"/>
      <w:lvlJc w:val="left"/>
      <w:pPr>
        <w:tabs>
          <w:tab w:val="num" w:pos="3600"/>
        </w:tabs>
        <w:ind w:left="3600" w:hanging="360"/>
      </w:pPr>
      <w:rPr>
        <w:rFonts w:ascii="Courier New" w:hAnsi="Courier New"/>
      </w:rPr>
    </w:lvl>
    <w:lvl w:ilvl="5" w:tplc="296EB892">
      <w:start w:val="1"/>
      <w:numFmt w:val="bullet"/>
      <w:lvlText w:val=""/>
      <w:lvlJc w:val="left"/>
      <w:pPr>
        <w:tabs>
          <w:tab w:val="num" w:pos="4320"/>
        </w:tabs>
        <w:ind w:left="4320" w:hanging="360"/>
      </w:pPr>
      <w:rPr>
        <w:rFonts w:ascii="Wingdings" w:hAnsi="Wingdings"/>
      </w:rPr>
    </w:lvl>
    <w:lvl w:ilvl="6" w:tplc="72708E66">
      <w:start w:val="1"/>
      <w:numFmt w:val="bullet"/>
      <w:lvlText w:val=""/>
      <w:lvlJc w:val="left"/>
      <w:pPr>
        <w:tabs>
          <w:tab w:val="num" w:pos="5040"/>
        </w:tabs>
        <w:ind w:left="5040" w:hanging="360"/>
      </w:pPr>
      <w:rPr>
        <w:rFonts w:ascii="Symbol" w:hAnsi="Symbol"/>
      </w:rPr>
    </w:lvl>
    <w:lvl w:ilvl="7" w:tplc="839672B8">
      <w:start w:val="1"/>
      <w:numFmt w:val="bullet"/>
      <w:lvlText w:val="o"/>
      <w:lvlJc w:val="left"/>
      <w:pPr>
        <w:tabs>
          <w:tab w:val="num" w:pos="5760"/>
        </w:tabs>
        <w:ind w:left="5760" w:hanging="360"/>
      </w:pPr>
      <w:rPr>
        <w:rFonts w:ascii="Courier New" w:hAnsi="Courier New"/>
      </w:rPr>
    </w:lvl>
    <w:lvl w:ilvl="8" w:tplc="8EEA373C">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164231C2">
      <w:start w:val="1"/>
      <w:numFmt w:val="bullet"/>
      <w:lvlText w:val=""/>
      <w:lvlJc w:val="left"/>
      <w:pPr>
        <w:ind w:left="720" w:hanging="360"/>
      </w:pPr>
      <w:rPr>
        <w:rFonts w:ascii="Symbol" w:hAnsi="Symbol"/>
        <w:sz w:val="12"/>
      </w:rPr>
    </w:lvl>
    <w:lvl w:ilvl="1" w:tplc="5E068FE0">
      <w:start w:val="1"/>
      <w:numFmt w:val="bullet"/>
      <w:lvlText w:val="o"/>
      <w:lvlJc w:val="left"/>
      <w:pPr>
        <w:tabs>
          <w:tab w:val="num" w:pos="1440"/>
        </w:tabs>
        <w:ind w:left="1440" w:hanging="360"/>
      </w:pPr>
      <w:rPr>
        <w:rFonts w:ascii="Courier New" w:hAnsi="Courier New"/>
      </w:rPr>
    </w:lvl>
    <w:lvl w:ilvl="2" w:tplc="17825D9C">
      <w:start w:val="1"/>
      <w:numFmt w:val="bullet"/>
      <w:lvlText w:val=""/>
      <w:lvlJc w:val="left"/>
      <w:pPr>
        <w:tabs>
          <w:tab w:val="num" w:pos="2160"/>
        </w:tabs>
        <w:ind w:left="2160" w:hanging="360"/>
      </w:pPr>
      <w:rPr>
        <w:rFonts w:ascii="Wingdings" w:hAnsi="Wingdings"/>
      </w:rPr>
    </w:lvl>
    <w:lvl w:ilvl="3" w:tplc="A372B900">
      <w:start w:val="1"/>
      <w:numFmt w:val="bullet"/>
      <w:lvlText w:val=""/>
      <w:lvlJc w:val="left"/>
      <w:pPr>
        <w:tabs>
          <w:tab w:val="num" w:pos="2880"/>
        </w:tabs>
        <w:ind w:left="2880" w:hanging="360"/>
      </w:pPr>
      <w:rPr>
        <w:rFonts w:ascii="Symbol" w:hAnsi="Symbol"/>
      </w:rPr>
    </w:lvl>
    <w:lvl w:ilvl="4" w:tplc="A9AEE6FA">
      <w:start w:val="1"/>
      <w:numFmt w:val="bullet"/>
      <w:lvlText w:val="o"/>
      <w:lvlJc w:val="left"/>
      <w:pPr>
        <w:tabs>
          <w:tab w:val="num" w:pos="3600"/>
        </w:tabs>
        <w:ind w:left="3600" w:hanging="360"/>
      </w:pPr>
      <w:rPr>
        <w:rFonts w:ascii="Courier New" w:hAnsi="Courier New"/>
      </w:rPr>
    </w:lvl>
    <w:lvl w:ilvl="5" w:tplc="CA0A6DFC">
      <w:start w:val="1"/>
      <w:numFmt w:val="bullet"/>
      <w:lvlText w:val=""/>
      <w:lvlJc w:val="left"/>
      <w:pPr>
        <w:tabs>
          <w:tab w:val="num" w:pos="4320"/>
        </w:tabs>
        <w:ind w:left="4320" w:hanging="360"/>
      </w:pPr>
      <w:rPr>
        <w:rFonts w:ascii="Wingdings" w:hAnsi="Wingdings"/>
      </w:rPr>
    </w:lvl>
    <w:lvl w:ilvl="6" w:tplc="C5A27F4E">
      <w:start w:val="1"/>
      <w:numFmt w:val="bullet"/>
      <w:lvlText w:val=""/>
      <w:lvlJc w:val="left"/>
      <w:pPr>
        <w:tabs>
          <w:tab w:val="num" w:pos="5040"/>
        </w:tabs>
        <w:ind w:left="5040" w:hanging="360"/>
      </w:pPr>
      <w:rPr>
        <w:rFonts w:ascii="Symbol" w:hAnsi="Symbol"/>
      </w:rPr>
    </w:lvl>
    <w:lvl w:ilvl="7" w:tplc="4A12EC9C">
      <w:start w:val="1"/>
      <w:numFmt w:val="bullet"/>
      <w:lvlText w:val="o"/>
      <w:lvlJc w:val="left"/>
      <w:pPr>
        <w:tabs>
          <w:tab w:val="num" w:pos="5760"/>
        </w:tabs>
        <w:ind w:left="5760" w:hanging="360"/>
      </w:pPr>
      <w:rPr>
        <w:rFonts w:ascii="Courier New" w:hAnsi="Courier New"/>
      </w:rPr>
    </w:lvl>
    <w:lvl w:ilvl="8" w:tplc="A46E77CC">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4B6001BA">
      <w:start w:val="1"/>
      <w:numFmt w:val="bullet"/>
      <w:lvlText w:val=""/>
      <w:lvlJc w:val="left"/>
      <w:pPr>
        <w:ind w:left="720" w:hanging="360"/>
      </w:pPr>
      <w:rPr>
        <w:rFonts w:ascii="Symbol" w:hAnsi="Symbol"/>
        <w:sz w:val="12"/>
      </w:rPr>
    </w:lvl>
    <w:lvl w:ilvl="1" w:tplc="7D688D48">
      <w:start w:val="1"/>
      <w:numFmt w:val="bullet"/>
      <w:lvlText w:val="o"/>
      <w:lvlJc w:val="left"/>
      <w:pPr>
        <w:tabs>
          <w:tab w:val="num" w:pos="1440"/>
        </w:tabs>
        <w:ind w:left="1440" w:hanging="360"/>
      </w:pPr>
      <w:rPr>
        <w:rFonts w:ascii="Courier New" w:hAnsi="Courier New"/>
      </w:rPr>
    </w:lvl>
    <w:lvl w:ilvl="2" w:tplc="97BEE1F8">
      <w:start w:val="1"/>
      <w:numFmt w:val="bullet"/>
      <w:lvlText w:val=""/>
      <w:lvlJc w:val="left"/>
      <w:pPr>
        <w:tabs>
          <w:tab w:val="num" w:pos="2160"/>
        </w:tabs>
        <w:ind w:left="2160" w:hanging="360"/>
      </w:pPr>
      <w:rPr>
        <w:rFonts w:ascii="Wingdings" w:hAnsi="Wingdings"/>
      </w:rPr>
    </w:lvl>
    <w:lvl w:ilvl="3" w:tplc="7934356A">
      <w:start w:val="1"/>
      <w:numFmt w:val="bullet"/>
      <w:lvlText w:val=""/>
      <w:lvlJc w:val="left"/>
      <w:pPr>
        <w:tabs>
          <w:tab w:val="num" w:pos="2880"/>
        </w:tabs>
        <w:ind w:left="2880" w:hanging="360"/>
      </w:pPr>
      <w:rPr>
        <w:rFonts w:ascii="Symbol" w:hAnsi="Symbol"/>
      </w:rPr>
    </w:lvl>
    <w:lvl w:ilvl="4" w:tplc="8AAC6208">
      <w:start w:val="1"/>
      <w:numFmt w:val="bullet"/>
      <w:lvlText w:val="o"/>
      <w:lvlJc w:val="left"/>
      <w:pPr>
        <w:tabs>
          <w:tab w:val="num" w:pos="3600"/>
        </w:tabs>
        <w:ind w:left="3600" w:hanging="360"/>
      </w:pPr>
      <w:rPr>
        <w:rFonts w:ascii="Courier New" w:hAnsi="Courier New"/>
      </w:rPr>
    </w:lvl>
    <w:lvl w:ilvl="5" w:tplc="27101640">
      <w:start w:val="1"/>
      <w:numFmt w:val="bullet"/>
      <w:lvlText w:val=""/>
      <w:lvlJc w:val="left"/>
      <w:pPr>
        <w:tabs>
          <w:tab w:val="num" w:pos="4320"/>
        </w:tabs>
        <w:ind w:left="4320" w:hanging="360"/>
      </w:pPr>
      <w:rPr>
        <w:rFonts w:ascii="Wingdings" w:hAnsi="Wingdings"/>
      </w:rPr>
    </w:lvl>
    <w:lvl w:ilvl="6" w:tplc="03B8FBBE">
      <w:start w:val="1"/>
      <w:numFmt w:val="bullet"/>
      <w:lvlText w:val=""/>
      <w:lvlJc w:val="left"/>
      <w:pPr>
        <w:tabs>
          <w:tab w:val="num" w:pos="5040"/>
        </w:tabs>
        <w:ind w:left="5040" w:hanging="360"/>
      </w:pPr>
      <w:rPr>
        <w:rFonts w:ascii="Symbol" w:hAnsi="Symbol"/>
      </w:rPr>
    </w:lvl>
    <w:lvl w:ilvl="7" w:tplc="2F289068">
      <w:start w:val="1"/>
      <w:numFmt w:val="bullet"/>
      <w:lvlText w:val="o"/>
      <w:lvlJc w:val="left"/>
      <w:pPr>
        <w:tabs>
          <w:tab w:val="num" w:pos="5760"/>
        </w:tabs>
        <w:ind w:left="5760" w:hanging="360"/>
      </w:pPr>
      <w:rPr>
        <w:rFonts w:ascii="Courier New" w:hAnsi="Courier New"/>
      </w:rPr>
    </w:lvl>
    <w:lvl w:ilvl="8" w:tplc="6244448E">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A9ACC7E4">
      <w:start w:val="1"/>
      <w:numFmt w:val="bullet"/>
      <w:lvlText w:val=""/>
      <w:lvlJc w:val="left"/>
      <w:pPr>
        <w:ind w:left="720" w:hanging="360"/>
      </w:pPr>
      <w:rPr>
        <w:rFonts w:ascii="Symbol" w:hAnsi="Symbol"/>
        <w:sz w:val="12"/>
      </w:rPr>
    </w:lvl>
    <w:lvl w:ilvl="1" w:tplc="02247CAC">
      <w:start w:val="1"/>
      <w:numFmt w:val="bullet"/>
      <w:lvlText w:val="o"/>
      <w:lvlJc w:val="left"/>
      <w:pPr>
        <w:tabs>
          <w:tab w:val="num" w:pos="1440"/>
        </w:tabs>
        <w:ind w:left="1440" w:hanging="360"/>
      </w:pPr>
      <w:rPr>
        <w:rFonts w:ascii="Courier New" w:hAnsi="Courier New"/>
      </w:rPr>
    </w:lvl>
    <w:lvl w:ilvl="2" w:tplc="4170E2F2">
      <w:start w:val="1"/>
      <w:numFmt w:val="bullet"/>
      <w:lvlText w:val=""/>
      <w:lvlJc w:val="left"/>
      <w:pPr>
        <w:tabs>
          <w:tab w:val="num" w:pos="2160"/>
        </w:tabs>
        <w:ind w:left="2160" w:hanging="360"/>
      </w:pPr>
      <w:rPr>
        <w:rFonts w:ascii="Wingdings" w:hAnsi="Wingdings"/>
      </w:rPr>
    </w:lvl>
    <w:lvl w:ilvl="3" w:tplc="E97845F2">
      <w:start w:val="1"/>
      <w:numFmt w:val="bullet"/>
      <w:lvlText w:val=""/>
      <w:lvlJc w:val="left"/>
      <w:pPr>
        <w:tabs>
          <w:tab w:val="num" w:pos="2880"/>
        </w:tabs>
        <w:ind w:left="2880" w:hanging="360"/>
      </w:pPr>
      <w:rPr>
        <w:rFonts w:ascii="Symbol" w:hAnsi="Symbol"/>
      </w:rPr>
    </w:lvl>
    <w:lvl w:ilvl="4" w:tplc="AB848CF4">
      <w:start w:val="1"/>
      <w:numFmt w:val="bullet"/>
      <w:lvlText w:val="o"/>
      <w:lvlJc w:val="left"/>
      <w:pPr>
        <w:tabs>
          <w:tab w:val="num" w:pos="3600"/>
        </w:tabs>
        <w:ind w:left="3600" w:hanging="360"/>
      </w:pPr>
      <w:rPr>
        <w:rFonts w:ascii="Courier New" w:hAnsi="Courier New"/>
      </w:rPr>
    </w:lvl>
    <w:lvl w:ilvl="5" w:tplc="FF2E5582">
      <w:start w:val="1"/>
      <w:numFmt w:val="bullet"/>
      <w:lvlText w:val=""/>
      <w:lvlJc w:val="left"/>
      <w:pPr>
        <w:tabs>
          <w:tab w:val="num" w:pos="4320"/>
        </w:tabs>
        <w:ind w:left="4320" w:hanging="360"/>
      </w:pPr>
      <w:rPr>
        <w:rFonts w:ascii="Wingdings" w:hAnsi="Wingdings"/>
      </w:rPr>
    </w:lvl>
    <w:lvl w:ilvl="6" w:tplc="F034A230">
      <w:start w:val="1"/>
      <w:numFmt w:val="bullet"/>
      <w:lvlText w:val=""/>
      <w:lvlJc w:val="left"/>
      <w:pPr>
        <w:tabs>
          <w:tab w:val="num" w:pos="5040"/>
        </w:tabs>
        <w:ind w:left="5040" w:hanging="360"/>
      </w:pPr>
      <w:rPr>
        <w:rFonts w:ascii="Symbol" w:hAnsi="Symbol"/>
      </w:rPr>
    </w:lvl>
    <w:lvl w:ilvl="7" w:tplc="8EC47C3C">
      <w:start w:val="1"/>
      <w:numFmt w:val="bullet"/>
      <w:lvlText w:val="o"/>
      <w:lvlJc w:val="left"/>
      <w:pPr>
        <w:tabs>
          <w:tab w:val="num" w:pos="5760"/>
        </w:tabs>
        <w:ind w:left="5760" w:hanging="360"/>
      </w:pPr>
      <w:rPr>
        <w:rFonts w:ascii="Courier New" w:hAnsi="Courier New"/>
      </w:rPr>
    </w:lvl>
    <w:lvl w:ilvl="8" w:tplc="A5D0BAF8">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22C65B10">
      <w:start w:val="1"/>
      <w:numFmt w:val="bullet"/>
      <w:lvlText w:val=""/>
      <w:lvlJc w:val="left"/>
      <w:pPr>
        <w:ind w:left="720" w:hanging="360"/>
      </w:pPr>
      <w:rPr>
        <w:rFonts w:ascii="Symbol" w:hAnsi="Symbol"/>
        <w:sz w:val="12"/>
      </w:rPr>
    </w:lvl>
    <w:lvl w:ilvl="1" w:tplc="104EE0E6">
      <w:start w:val="1"/>
      <w:numFmt w:val="bullet"/>
      <w:lvlText w:val="o"/>
      <w:lvlJc w:val="left"/>
      <w:pPr>
        <w:tabs>
          <w:tab w:val="num" w:pos="1440"/>
        </w:tabs>
        <w:ind w:left="1440" w:hanging="360"/>
      </w:pPr>
      <w:rPr>
        <w:rFonts w:ascii="Courier New" w:hAnsi="Courier New"/>
      </w:rPr>
    </w:lvl>
    <w:lvl w:ilvl="2" w:tplc="8F543578">
      <w:start w:val="1"/>
      <w:numFmt w:val="bullet"/>
      <w:lvlText w:val=""/>
      <w:lvlJc w:val="left"/>
      <w:pPr>
        <w:tabs>
          <w:tab w:val="num" w:pos="2160"/>
        </w:tabs>
        <w:ind w:left="2160" w:hanging="360"/>
      </w:pPr>
      <w:rPr>
        <w:rFonts w:ascii="Wingdings" w:hAnsi="Wingdings"/>
      </w:rPr>
    </w:lvl>
    <w:lvl w:ilvl="3" w:tplc="A3EC2074">
      <w:start w:val="1"/>
      <w:numFmt w:val="bullet"/>
      <w:lvlText w:val=""/>
      <w:lvlJc w:val="left"/>
      <w:pPr>
        <w:tabs>
          <w:tab w:val="num" w:pos="2880"/>
        </w:tabs>
        <w:ind w:left="2880" w:hanging="360"/>
      </w:pPr>
      <w:rPr>
        <w:rFonts w:ascii="Symbol" w:hAnsi="Symbol"/>
      </w:rPr>
    </w:lvl>
    <w:lvl w:ilvl="4" w:tplc="89F85296">
      <w:start w:val="1"/>
      <w:numFmt w:val="bullet"/>
      <w:lvlText w:val="o"/>
      <w:lvlJc w:val="left"/>
      <w:pPr>
        <w:tabs>
          <w:tab w:val="num" w:pos="3600"/>
        </w:tabs>
        <w:ind w:left="3600" w:hanging="360"/>
      </w:pPr>
      <w:rPr>
        <w:rFonts w:ascii="Courier New" w:hAnsi="Courier New"/>
      </w:rPr>
    </w:lvl>
    <w:lvl w:ilvl="5" w:tplc="A710ACEA">
      <w:start w:val="1"/>
      <w:numFmt w:val="bullet"/>
      <w:lvlText w:val=""/>
      <w:lvlJc w:val="left"/>
      <w:pPr>
        <w:tabs>
          <w:tab w:val="num" w:pos="4320"/>
        </w:tabs>
        <w:ind w:left="4320" w:hanging="360"/>
      </w:pPr>
      <w:rPr>
        <w:rFonts w:ascii="Wingdings" w:hAnsi="Wingdings"/>
      </w:rPr>
    </w:lvl>
    <w:lvl w:ilvl="6" w:tplc="28FC9300">
      <w:start w:val="1"/>
      <w:numFmt w:val="bullet"/>
      <w:lvlText w:val=""/>
      <w:lvlJc w:val="left"/>
      <w:pPr>
        <w:tabs>
          <w:tab w:val="num" w:pos="5040"/>
        </w:tabs>
        <w:ind w:left="5040" w:hanging="360"/>
      </w:pPr>
      <w:rPr>
        <w:rFonts w:ascii="Symbol" w:hAnsi="Symbol"/>
      </w:rPr>
    </w:lvl>
    <w:lvl w:ilvl="7" w:tplc="061801D6">
      <w:start w:val="1"/>
      <w:numFmt w:val="bullet"/>
      <w:lvlText w:val="o"/>
      <w:lvlJc w:val="left"/>
      <w:pPr>
        <w:tabs>
          <w:tab w:val="num" w:pos="5760"/>
        </w:tabs>
        <w:ind w:left="5760" w:hanging="360"/>
      </w:pPr>
      <w:rPr>
        <w:rFonts w:ascii="Courier New" w:hAnsi="Courier New"/>
      </w:rPr>
    </w:lvl>
    <w:lvl w:ilvl="8" w:tplc="DC60E6C0">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279CEB00">
      <w:start w:val="1"/>
      <w:numFmt w:val="bullet"/>
      <w:lvlText w:val=""/>
      <w:lvlJc w:val="left"/>
      <w:pPr>
        <w:ind w:left="720" w:hanging="360"/>
      </w:pPr>
      <w:rPr>
        <w:rFonts w:ascii="Symbol" w:hAnsi="Symbol"/>
        <w:sz w:val="12"/>
      </w:rPr>
    </w:lvl>
    <w:lvl w:ilvl="1" w:tplc="2834C0B6">
      <w:start w:val="1"/>
      <w:numFmt w:val="bullet"/>
      <w:lvlText w:val="o"/>
      <w:lvlJc w:val="left"/>
      <w:pPr>
        <w:tabs>
          <w:tab w:val="num" w:pos="1440"/>
        </w:tabs>
        <w:ind w:left="1440" w:hanging="360"/>
      </w:pPr>
      <w:rPr>
        <w:rFonts w:ascii="Courier New" w:hAnsi="Courier New"/>
      </w:rPr>
    </w:lvl>
    <w:lvl w:ilvl="2" w:tplc="C01A1C90">
      <w:start w:val="1"/>
      <w:numFmt w:val="bullet"/>
      <w:lvlText w:val=""/>
      <w:lvlJc w:val="left"/>
      <w:pPr>
        <w:tabs>
          <w:tab w:val="num" w:pos="2160"/>
        </w:tabs>
        <w:ind w:left="2160" w:hanging="360"/>
      </w:pPr>
      <w:rPr>
        <w:rFonts w:ascii="Wingdings" w:hAnsi="Wingdings"/>
      </w:rPr>
    </w:lvl>
    <w:lvl w:ilvl="3" w:tplc="09788620">
      <w:start w:val="1"/>
      <w:numFmt w:val="bullet"/>
      <w:lvlText w:val=""/>
      <w:lvlJc w:val="left"/>
      <w:pPr>
        <w:tabs>
          <w:tab w:val="num" w:pos="2880"/>
        </w:tabs>
        <w:ind w:left="2880" w:hanging="360"/>
      </w:pPr>
      <w:rPr>
        <w:rFonts w:ascii="Symbol" w:hAnsi="Symbol"/>
      </w:rPr>
    </w:lvl>
    <w:lvl w:ilvl="4" w:tplc="F7B0CFDC">
      <w:start w:val="1"/>
      <w:numFmt w:val="bullet"/>
      <w:lvlText w:val="o"/>
      <w:lvlJc w:val="left"/>
      <w:pPr>
        <w:tabs>
          <w:tab w:val="num" w:pos="3600"/>
        </w:tabs>
        <w:ind w:left="3600" w:hanging="360"/>
      </w:pPr>
      <w:rPr>
        <w:rFonts w:ascii="Courier New" w:hAnsi="Courier New"/>
      </w:rPr>
    </w:lvl>
    <w:lvl w:ilvl="5" w:tplc="E6A8794C">
      <w:start w:val="1"/>
      <w:numFmt w:val="bullet"/>
      <w:lvlText w:val=""/>
      <w:lvlJc w:val="left"/>
      <w:pPr>
        <w:tabs>
          <w:tab w:val="num" w:pos="4320"/>
        </w:tabs>
        <w:ind w:left="4320" w:hanging="360"/>
      </w:pPr>
      <w:rPr>
        <w:rFonts w:ascii="Wingdings" w:hAnsi="Wingdings"/>
      </w:rPr>
    </w:lvl>
    <w:lvl w:ilvl="6" w:tplc="E6EA5240">
      <w:start w:val="1"/>
      <w:numFmt w:val="bullet"/>
      <w:lvlText w:val=""/>
      <w:lvlJc w:val="left"/>
      <w:pPr>
        <w:tabs>
          <w:tab w:val="num" w:pos="5040"/>
        </w:tabs>
        <w:ind w:left="5040" w:hanging="360"/>
      </w:pPr>
      <w:rPr>
        <w:rFonts w:ascii="Symbol" w:hAnsi="Symbol"/>
      </w:rPr>
    </w:lvl>
    <w:lvl w:ilvl="7" w:tplc="D5885FD0">
      <w:start w:val="1"/>
      <w:numFmt w:val="bullet"/>
      <w:lvlText w:val="o"/>
      <w:lvlJc w:val="left"/>
      <w:pPr>
        <w:tabs>
          <w:tab w:val="num" w:pos="5760"/>
        </w:tabs>
        <w:ind w:left="5760" w:hanging="360"/>
      </w:pPr>
      <w:rPr>
        <w:rFonts w:ascii="Courier New" w:hAnsi="Courier New"/>
      </w:rPr>
    </w:lvl>
    <w:lvl w:ilvl="8" w:tplc="387417F0">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hybridMultilevel"/>
    <w:tmpl w:val="0000000C"/>
    <w:lvl w:ilvl="0" w:tplc="0D0E2976">
      <w:start w:val="1"/>
      <w:numFmt w:val="bullet"/>
      <w:lvlText w:val=""/>
      <w:lvlJc w:val="left"/>
      <w:pPr>
        <w:ind w:left="720" w:hanging="360"/>
      </w:pPr>
      <w:rPr>
        <w:rFonts w:ascii="Symbol" w:hAnsi="Symbol"/>
        <w:sz w:val="12"/>
      </w:rPr>
    </w:lvl>
    <w:lvl w:ilvl="1" w:tplc="D99CAEA8">
      <w:start w:val="1"/>
      <w:numFmt w:val="bullet"/>
      <w:lvlText w:val="o"/>
      <w:lvlJc w:val="left"/>
      <w:pPr>
        <w:tabs>
          <w:tab w:val="num" w:pos="1440"/>
        </w:tabs>
        <w:ind w:left="1440" w:hanging="360"/>
      </w:pPr>
      <w:rPr>
        <w:rFonts w:ascii="Courier New" w:hAnsi="Courier New"/>
      </w:rPr>
    </w:lvl>
    <w:lvl w:ilvl="2" w:tplc="05BC4A54">
      <w:start w:val="1"/>
      <w:numFmt w:val="bullet"/>
      <w:lvlText w:val=""/>
      <w:lvlJc w:val="left"/>
      <w:pPr>
        <w:tabs>
          <w:tab w:val="num" w:pos="2160"/>
        </w:tabs>
        <w:ind w:left="2160" w:hanging="360"/>
      </w:pPr>
      <w:rPr>
        <w:rFonts w:ascii="Wingdings" w:hAnsi="Wingdings"/>
      </w:rPr>
    </w:lvl>
    <w:lvl w:ilvl="3" w:tplc="D7BE181A">
      <w:start w:val="1"/>
      <w:numFmt w:val="bullet"/>
      <w:lvlText w:val=""/>
      <w:lvlJc w:val="left"/>
      <w:pPr>
        <w:tabs>
          <w:tab w:val="num" w:pos="2880"/>
        </w:tabs>
        <w:ind w:left="2880" w:hanging="360"/>
      </w:pPr>
      <w:rPr>
        <w:rFonts w:ascii="Symbol" w:hAnsi="Symbol"/>
      </w:rPr>
    </w:lvl>
    <w:lvl w:ilvl="4" w:tplc="FE70DD5E">
      <w:start w:val="1"/>
      <w:numFmt w:val="bullet"/>
      <w:lvlText w:val="o"/>
      <w:lvlJc w:val="left"/>
      <w:pPr>
        <w:tabs>
          <w:tab w:val="num" w:pos="3600"/>
        </w:tabs>
        <w:ind w:left="3600" w:hanging="360"/>
      </w:pPr>
      <w:rPr>
        <w:rFonts w:ascii="Courier New" w:hAnsi="Courier New"/>
      </w:rPr>
    </w:lvl>
    <w:lvl w:ilvl="5" w:tplc="05BA34E4">
      <w:start w:val="1"/>
      <w:numFmt w:val="bullet"/>
      <w:lvlText w:val=""/>
      <w:lvlJc w:val="left"/>
      <w:pPr>
        <w:tabs>
          <w:tab w:val="num" w:pos="4320"/>
        </w:tabs>
        <w:ind w:left="4320" w:hanging="360"/>
      </w:pPr>
      <w:rPr>
        <w:rFonts w:ascii="Wingdings" w:hAnsi="Wingdings"/>
      </w:rPr>
    </w:lvl>
    <w:lvl w:ilvl="6" w:tplc="A0E85DCA">
      <w:start w:val="1"/>
      <w:numFmt w:val="bullet"/>
      <w:lvlText w:val=""/>
      <w:lvlJc w:val="left"/>
      <w:pPr>
        <w:tabs>
          <w:tab w:val="num" w:pos="5040"/>
        </w:tabs>
        <w:ind w:left="5040" w:hanging="360"/>
      </w:pPr>
      <w:rPr>
        <w:rFonts w:ascii="Symbol" w:hAnsi="Symbol"/>
      </w:rPr>
    </w:lvl>
    <w:lvl w:ilvl="7" w:tplc="77C418EC">
      <w:start w:val="1"/>
      <w:numFmt w:val="bullet"/>
      <w:lvlText w:val="o"/>
      <w:lvlJc w:val="left"/>
      <w:pPr>
        <w:tabs>
          <w:tab w:val="num" w:pos="5760"/>
        </w:tabs>
        <w:ind w:left="5760" w:hanging="360"/>
      </w:pPr>
      <w:rPr>
        <w:rFonts w:ascii="Courier New" w:hAnsi="Courier New"/>
      </w:rPr>
    </w:lvl>
    <w:lvl w:ilvl="8" w:tplc="9C141F38">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D"/>
    <w:multiLevelType w:val="hybridMultilevel"/>
    <w:tmpl w:val="0000000D"/>
    <w:lvl w:ilvl="0" w:tplc="D00CF446">
      <w:start w:val="1"/>
      <w:numFmt w:val="bullet"/>
      <w:lvlText w:val=""/>
      <w:lvlJc w:val="left"/>
      <w:pPr>
        <w:ind w:left="720" w:hanging="360"/>
      </w:pPr>
      <w:rPr>
        <w:rFonts w:ascii="Symbol" w:hAnsi="Symbol"/>
        <w:sz w:val="12"/>
      </w:rPr>
    </w:lvl>
    <w:lvl w:ilvl="1" w:tplc="C3C026A0">
      <w:start w:val="1"/>
      <w:numFmt w:val="bullet"/>
      <w:lvlText w:val="o"/>
      <w:lvlJc w:val="left"/>
      <w:pPr>
        <w:tabs>
          <w:tab w:val="num" w:pos="1440"/>
        </w:tabs>
        <w:ind w:left="1440" w:hanging="360"/>
      </w:pPr>
      <w:rPr>
        <w:rFonts w:ascii="Courier New" w:hAnsi="Courier New"/>
      </w:rPr>
    </w:lvl>
    <w:lvl w:ilvl="2" w:tplc="371C8882">
      <w:start w:val="1"/>
      <w:numFmt w:val="bullet"/>
      <w:lvlText w:val=""/>
      <w:lvlJc w:val="left"/>
      <w:pPr>
        <w:tabs>
          <w:tab w:val="num" w:pos="2160"/>
        </w:tabs>
        <w:ind w:left="2160" w:hanging="360"/>
      </w:pPr>
      <w:rPr>
        <w:rFonts w:ascii="Wingdings" w:hAnsi="Wingdings"/>
      </w:rPr>
    </w:lvl>
    <w:lvl w:ilvl="3" w:tplc="86E6995A">
      <w:start w:val="1"/>
      <w:numFmt w:val="bullet"/>
      <w:lvlText w:val=""/>
      <w:lvlJc w:val="left"/>
      <w:pPr>
        <w:tabs>
          <w:tab w:val="num" w:pos="2880"/>
        </w:tabs>
        <w:ind w:left="2880" w:hanging="360"/>
      </w:pPr>
      <w:rPr>
        <w:rFonts w:ascii="Symbol" w:hAnsi="Symbol"/>
      </w:rPr>
    </w:lvl>
    <w:lvl w:ilvl="4" w:tplc="BC104C96">
      <w:start w:val="1"/>
      <w:numFmt w:val="bullet"/>
      <w:lvlText w:val="o"/>
      <w:lvlJc w:val="left"/>
      <w:pPr>
        <w:tabs>
          <w:tab w:val="num" w:pos="3600"/>
        </w:tabs>
        <w:ind w:left="3600" w:hanging="360"/>
      </w:pPr>
      <w:rPr>
        <w:rFonts w:ascii="Courier New" w:hAnsi="Courier New"/>
      </w:rPr>
    </w:lvl>
    <w:lvl w:ilvl="5" w:tplc="A97A5DFE">
      <w:start w:val="1"/>
      <w:numFmt w:val="bullet"/>
      <w:lvlText w:val=""/>
      <w:lvlJc w:val="left"/>
      <w:pPr>
        <w:tabs>
          <w:tab w:val="num" w:pos="4320"/>
        </w:tabs>
        <w:ind w:left="4320" w:hanging="360"/>
      </w:pPr>
      <w:rPr>
        <w:rFonts w:ascii="Wingdings" w:hAnsi="Wingdings"/>
      </w:rPr>
    </w:lvl>
    <w:lvl w:ilvl="6" w:tplc="2BEEBF3A">
      <w:start w:val="1"/>
      <w:numFmt w:val="bullet"/>
      <w:lvlText w:val=""/>
      <w:lvlJc w:val="left"/>
      <w:pPr>
        <w:tabs>
          <w:tab w:val="num" w:pos="5040"/>
        </w:tabs>
        <w:ind w:left="5040" w:hanging="360"/>
      </w:pPr>
      <w:rPr>
        <w:rFonts w:ascii="Symbol" w:hAnsi="Symbol"/>
      </w:rPr>
    </w:lvl>
    <w:lvl w:ilvl="7" w:tplc="AD588B7A">
      <w:start w:val="1"/>
      <w:numFmt w:val="bullet"/>
      <w:lvlText w:val="o"/>
      <w:lvlJc w:val="left"/>
      <w:pPr>
        <w:tabs>
          <w:tab w:val="num" w:pos="5760"/>
        </w:tabs>
        <w:ind w:left="5760" w:hanging="360"/>
      </w:pPr>
      <w:rPr>
        <w:rFonts w:ascii="Courier New" w:hAnsi="Courier New"/>
      </w:rPr>
    </w:lvl>
    <w:lvl w:ilvl="8" w:tplc="6F4C51BE">
      <w:start w:val="1"/>
      <w:numFmt w:val="bullet"/>
      <w:lvlText w:val=""/>
      <w:lvlJc w:val="left"/>
      <w:pPr>
        <w:tabs>
          <w:tab w:val="num" w:pos="6480"/>
        </w:tabs>
        <w:ind w:left="6480" w:hanging="360"/>
      </w:pPr>
      <w:rPr>
        <w:rFonts w:ascii="Wingdings" w:hAnsi="Wingdings"/>
      </w:rPr>
    </w:lvl>
  </w:abstractNum>
  <w:abstractNum w:abstractNumId="13" w15:restartNumberingAfterBreak="0">
    <w:nsid w:val="0000000E"/>
    <w:multiLevelType w:val="hybridMultilevel"/>
    <w:tmpl w:val="0000000E"/>
    <w:lvl w:ilvl="0" w:tplc="0E343D94">
      <w:start w:val="1"/>
      <w:numFmt w:val="bullet"/>
      <w:lvlText w:val=""/>
      <w:lvlJc w:val="left"/>
      <w:pPr>
        <w:ind w:left="720" w:hanging="360"/>
      </w:pPr>
      <w:rPr>
        <w:rFonts w:ascii="Symbol" w:hAnsi="Symbol"/>
        <w:sz w:val="12"/>
      </w:rPr>
    </w:lvl>
    <w:lvl w:ilvl="1" w:tplc="CD86212E">
      <w:start w:val="1"/>
      <w:numFmt w:val="bullet"/>
      <w:lvlText w:val="o"/>
      <w:lvlJc w:val="left"/>
      <w:pPr>
        <w:tabs>
          <w:tab w:val="num" w:pos="1440"/>
        </w:tabs>
        <w:ind w:left="1440" w:hanging="360"/>
      </w:pPr>
      <w:rPr>
        <w:rFonts w:ascii="Courier New" w:hAnsi="Courier New"/>
      </w:rPr>
    </w:lvl>
    <w:lvl w:ilvl="2" w:tplc="41F84182">
      <w:start w:val="1"/>
      <w:numFmt w:val="bullet"/>
      <w:lvlText w:val=""/>
      <w:lvlJc w:val="left"/>
      <w:pPr>
        <w:tabs>
          <w:tab w:val="num" w:pos="2160"/>
        </w:tabs>
        <w:ind w:left="2160" w:hanging="360"/>
      </w:pPr>
      <w:rPr>
        <w:rFonts w:ascii="Wingdings" w:hAnsi="Wingdings"/>
      </w:rPr>
    </w:lvl>
    <w:lvl w:ilvl="3" w:tplc="865AD3D2">
      <w:start w:val="1"/>
      <w:numFmt w:val="bullet"/>
      <w:lvlText w:val=""/>
      <w:lvlJc w:val="left"/>
      <w:pPr>
        <w:tabs>
          <w:tab w:val="num" w:pos="2880"/>
        </w:tabs>
        <w:ind w:left="2880" w:hanging="360"/>
      </w:pPr>
      <w:rPr>
        <w:rFonts w:ascii="Symbol" w:hAnsi="Symbol"/>
      </w:rPr>
    </w:lvl>
    <w:lvl w:ilvl="4" w:tplc="DE8A0C8A">
      <w:start w:val="1"/>
      <w:numFmt w:val="bullet"/>
      <w:lvlText w:val="o"/>
      <w:lvlJc w:val="left"/>
      <w:pPr>
        <w:tabs>
          <w:tab w:val="num" w:pos="3600"/>
        </w:tabs>
        <w:ind w:left="3600" w:hanging="360"/>
      </w:pPr>
      <w:rPr>
        <w:rFonts w:ascii="Courier New" w:hAnsi="Courier New"/>
      </w:rPr>
    </w:lvl>
    <w:lvl w:ilvl="5" w:tplc="636EDE6A">
      <w:start w:val="1"/>
      <w:numFmt w:val="bullet"/>
      <w:lvlText w:val=""/>
      <w:lvlJc w:val="left"/>
      <w:pPr>
        <w:tabs>
          <w:tab w:val="num" w:pos="4320"/>
        </w:tabs>
        <w:ind w:left="4320" w:hanging="360"/>
      </w:pPr>
      <w:rPr>
        <w:rFonts w:ascii="Wingdings" w:hAnsi="Wingdings"/>
      </w:rPr>
    </w:lvl>
    <w:lvl w:ilvl="6" w:tplc="0F72FF84">
      <w:start w:val="1"/>
      <w:numFmt w:val="bullet"/>
      <w:lvlText w:val=""/>
      <w:lvlJc w:val="left"/>
      <w:pPr>
        <w:tabs>
          <w:tab w:val="num" w:pos="5040"/>
        </w:tabs>
        <w:ind w:left="5040" w:hanging="360"/>
      </w:pPr>
      <w:rPr>
        <w:rFonts w:ascii="Symbol" w:hAnsi="Symbol"/>
      </w:rPr>
    </w:lvl>
    <w:lvl w:ilvl="7" w:tplc="030C4998">
      <w:start w:val="1"/>
      <w:numFmt w:val="bullet"/>
      <w:lvlText w:val="o"/>
      <w:lvlJc w:val="left"/>
      <w:pPr>
        <w:tabs>
          <w:tab w:val="num" w:pos="5760"/>
        </w:tabs>
        <w:ind w:left="5760" w:hanging="360"/>
      </w:pPr>
      <w:rPr>
        <w:rFonts w:ascii="Courier New" w:hAnsi="Courier New"/>
      </w:rPr>
    </w:lvl>
    <w:lvl w:ilvl="8" w:tplc="A866CC20">
      <w:start w:val="1"/>
      <w:numFmt w:val="bullet"/>
      <w:lvlText w:val=""/>
      <w:lvlJc w:val="left"/>
      <w:pPr>
        <w:tabs>
          <w:tab w:val="num" w:pos="6480"/>
        </w:tabs>
        <w:ind w:left="6480" w:hanging="360"/>
      </w:pPr>
      <w:rPr>
        <w:rFonts w:ascii="Wingdings" w:hAnsi="Wingdings"/>
      </w:rPr>
    </w:lvl>
  </w:abstractNum>
  <w:abstractNum w:abstractNumId="14" w15:restartNumberingAfterBreak="0">
    <w:nsid w:val="0000000F"/>
    <w:multiLevelType w:val="hybridMultilevel"/>
    <w:tmpl w:val="0000000F"/>
    <w:lvl w:ilvl="0" w:tplc="7AC4240C">
      <w:start w:val="1"/>
      <w:numFmt w:val="bullet"/>
      <w:lvlText w:val=""/>
      <w:lvlJc w:val="left"/>
      <w:pPr>
        <w:ind w:left="720" w:hanging="360"/>
      </w:pPr>
      <w:rPr>
        <w:rFonts w:ascii="Symbol" w:hAnsi="Symbol"/>
        <w:sz w:val="12"/>
      </w:rPr>
    </w:lvl>
    <w:lvl w:ilvl="1" w:tplc="5B542480">
      <w:start w:val="1"/>
      <w:numFmt w:val="bullet"/>
      <w:lvlText w:val="o"/>
      <w:lvlJc w:val="left"/>
      <w:pPr>
        <w:tabs>
          <w:tab w:val="num" w:pos="1440"/>
        </w:tabs>
        <w:ind w:left="1440" w:hanging="360"/>
      </w:pPr>
      <w:rPr>
        <w:rFonts w:ascii="Courier New" w:hAnsi="Courier New"/>
      </w:rPr>
    </w:lvl>
    <w:lvl w:ilvl="2" w:tplc="9B16330A">
      <w:start w:val="1"/>
      <w:numFmt w:val="bullet"/>
      <w:lvlText w:val=""/>
      <w:lvlJc w:val="left"/>
      <w:pPr>
        <w:tabs>
          <w:tab w:val="num" w:pos="2160"/>
        </w:tabs>
        <w:ind w:left="2160" w:hanging="360"/>
      </w:pPr>
      <w:rPr>
        <w:rFonts w:ascii="Wingdings" w:hAnsi="Wingdings"/>
      </w:rPr>
    </w:lvl>
    <w:lvl w:ilvl="3" w:tplc="7598A702">
      <w:start w:val="1"/>
      <w:numFmt w:val="bullet"/>
      <w:lvlText w:val=""/>
      <w:lvlJc w:val="left"/>
      <w:pPr>
        <w:tabs>
          <w:tab w:val="num" w:pos="2880"/>
        </w:tabs>
        <w:ind w:left="2880" w:hanging="360"/>
      </w:pPr>
      <w:rPr>
        <w:rFonts w:ascii="Symbol" w:hAnsi="Symbol"/>
      </w:rPr>
    </w:lvl>
    <w:lvl w:ilvl="4" w:tplc="A3183EB0">
      <w:start w:val="1"/>
      <w:numFmt w:val="bullet"/>
      <w:lvlText w:val="o"/>
      <w:lvlJc w:val="left"/>
      <w:pPr>
        <w:tabs>
          <w:tab w:val="num" w:pos="3600"/>
        </w:tabs>
        <w:ind w:left="3600" w:hanging="360"/>
      </w:pPr>
      <w:rPr>
        <w:rFonts w:ascii="Courier New" w:hAnsi="Courier New"/>
      </w:rPr>
    </w:lvl>
    <w:lvl w:ilvl="5" w:tplc="43D82114">
      <w:start w:val="1"/>
      <w:numFmt w:val="bullet"/>
      <w:lvlText w:val=""/>
      <w:lvlJc w:val="left"/>
      <w:pPr>
        <w:tabs>
          <w:tab w:val="num" w:pos="4320"/>
        </w:tabs>
        <w:ind w:left="4320" w:hanging="360"/>
      </w:pPr>
      <w:rPr>
        <w:rFonts w:ascii="Wingdings" w:hAnsi="Wingdings"/>
      </w:rPr>
    </w:lvl>
    <w:lvl w:ilvl="6" w:tplc="5F7A2840">
      <w:start w:val="1"/>
      <w:numFmt w:val="bullet"/>
      <w:lvlText w:val=""/>
      <w:lvlJc w:val="left"/>
      <w:pPr>
        <w:tabs>
          <w:tab w:val="num" w:pos="5040"/>
        </w:tabs>
        <w:ind w:left="5040" w:hanging="360"/>
      </w:pPr>
      <w:rPr>
        <w:rFonts w:ascii="Symbol" w:hAnsi="Symbol"/>
      </w:rPr>
    </w:lvl>
    <w:lvl w:ilvl="7" w:tplc="8C621C16">
      <w:start w:val="1"/>
      <w:numFmt w:val="bullet"/>
      <w:lvlText w:val="o"/>
      <w:lvlJc w:val="left"/>
      <w:pPr>
        <w:tabs>
          <w:tab w:val="num" w:pos="5760"/>
        </w:tabs>
        <w:ind w:left="5760" w:hanging="360"/>
      </w:pPr>
      <w:rPr>
        <w:rFonts w:ascii="Courier New" w:hAnsi="Courier New"/>
      </w:rPr>
    </w:lvl>
    <w:lvl w:ilvl="8" w:tplc="C49E5620">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embedTrueType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5E2CAB"/>
    <w:rsid w:val="00385E1C"/>
    <w:rsid w:val="005B0121"/>
    <w:rsid w:val="005E2CAB"/>
    <w:rsid w:val="007D2BCB"/>
    <w:rsid w:val="00B459CA"/>
    <w:rsid w:val="00D22C41"/>
    <w:rsid w:val="00F828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346028"/>
  <w15:docId w15:val="{E1191BC9-31DD-4225-BA33-40897ABA9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ocumentfontsize">
    <w:name w:val="document_fontsize"/>
    <w:basedOn w:val="Normal"/>
    <w:rPr>
      <w:sz w:val="20"/>
      <w:szCs w:val="20"/>
    </w:rPr>
  </w:style>
  <w:style w:type="character" w:customStyle="1" w:styleId="top-containerleft-cell">
    <w:name w:val="top-container_left-cell"/>
    <w:basedOn w:val="DefaultParagraphFont"/>
    <w:rPr>
      <w:shd w:val="clear" w:color="auto" w:fill="FE7A66"/>
    </w:rPr>
  </w:style>
  <w:style w:type="character" w:customStyle="1" w:styleId="documenttop-containerleft-box">
    <w:name w:val="document_top-container_left-box"/>
    <w:basedOn w:val="DefaultParagraphFont"/>
  </w:style>
  <w:style w:type="paragraph" w:customStyle="1" w:styleId="documentsvg-name">
    <w:name w:val="document_svg-name"/>
    <w:basedOn w:val="Normal"/>
  </w:style>
  <w:style w:type="character" w:customStyle="1" w:styleId="documentsvg-namespan">
    <w:name w:val="document_svg-name_span"/>
    <w:basedOn w:val="DefaultParagraphFont"/>
    <w:rPr>
      <w:rFonts w:ascii="Saira Stencil One" w:eastAsia="Saira Stencil One" w:hAnsi="Saira Stencil One" w:cs="Saira Stencil One"/>
      <w:caps/>
      <w:color w:val="FFFFFF"/>
      <w:sz w:val="120"/>
      <w:szCs w:val="120"/>
    </w:rPr>
  </w:style>
  <w:style w:type="paragraph" w:customStyle="1" w:styleId="documenttop-containerleft-boxParagraph">
    <w:name w:val="document_top-container_left-box Paragraph"/>
    <w:basedOn w:val="Normal"/>
  </w:style>
  <w:style w:type="character" w:customStyle="1" w:styleId="documenttop-containerright-box">
    <w:name w:val="document_top-container_right-box"/>
    <w:basedOn w:val="DefaultParagraphFont"/>
  </w:style>
  <w:style w:type="paragraph" w:customStyle="1" w:styleId="documenttop-containerright-boxsectionnth-child1">
    <w:name w:val="document_top-container_right-box &gt; section_nth-child(1)"/>
    <w:basedOn w:val="Normal"/>
    <w:pPr>
      <w:pBdr>
        <w:top w:val="none" w:sz="0" w:space="10" w:color="auto"/>
      </w:pBdr>
    </w:pPr>
  </w:style>
  <w:style w:type="paragraph" w:customStyle="1" w:styleId="documentfirstparagraph">
    <w:name w:val="document_firstparagraph"/>
    <w:basedOn w:val="Normal"/>
  </w:style>
  <w:style w:type="paragraph" w:customStyle="1" w:styleId="documentname">
    <w:name w:val="document_name"/>
    <w:basedOn w:val="Normal"/>
    <w:pPr>
      <w:spacing w:line="760" w:lineRule="atLeast"/>
    </w:pPr>
    <w:rPr>
      <w:color w:val="000000"/>
      <w:spacing w:val="20"/>
      <w:sz w:val="60"/>
      <w:szCs w:val="60"/>
    </w:rPr>
  </w:style>
  <w:style w:type="paragraph" w:customStyle="1" w:styleId="nameborder">
    <w:name w:val="nameborder"/>
    <w:basedOn w:val="Normal"/>
    <w:pPr>
      <w:spacing w:line="760" w:lineRule="atLeast"/>
    </w:pPr>
    <w:rPr>
      <w:sz w:val="60"/>
      <w:szCs w:val="60"/>
    </w:rPr>
  </w:style>
  <w:style w:type="character" w:customStyle="1" w:styleId="documentname-in">
    <w:name w:val="document_name-in"/>
    <w:basedOn w:val="DefaultParagraphFont"/>
  </w:style>
  <w:style w:type="character" w:customStyle="1" w:styleId="documentname-inspan">
    <w:name w:val="document_name-in_span"/>
    <w:basedOn w:val="DefaultParagraphFont"/>
  </w:style>
  <w:style w:type="paragraph" w:customStyle="1" w:styleId="documentname-inspanParagraph">
    <w:name w:val="document_name-in_span Paragraph"/>
    <w:basedOn w:val="Normal"/>
  </w:style>
  <w:style w:type="paragraph" w:customStyle="1" w:styleId="namespacingWithoutName">
    <w:name w:val="name + spacingWithoutName"/>
    <w:basedOn w:val="Normal"/>
    <w:rPr>
      <w:vanish/>
    </w:rPr>
  </w:style>
  <w:style w:type="paragraph" w:customStyle="1" w:styleId="namediv">
    <w:name w:val="namediv"/>
    <w:basedOn w:val="Normal"/>
    <w:pPr>
      <w:spacing w:line="400" w:lineRule="atLeast"/>
    </w:pPr>
    <w:rPr>
      <w:sz w:val="40"/>
      <w:szCs w:val="40"/>
    </w:rPr>
  </w:style>
  <w:style w:type="character" w:customStyle="1" w:styleId="right-cell">
    <w:name w:val="right-cell"/>
    <w:basedOn w:val="DefaultParagraphFont"/>
  </w:style>
  <w:style w:type="table" w:customStyle="1" w:styleId="documenttop-container">
    <w:name w:val="document_top-container"/>
    <w:basedOn w:val="TableNormal"/>
    <w:tblPr/>
    <w:trPr>
      <w:hidden/>
    </w:trPr>
  </w:style>
  <w:style w:type="character" w:customStyle="1" w:styleId="mid-containerleft-cell">
    <w:name w:val="mid-container_left-cell"/>
    <w:basedOn w:val="DefaultParagraphFont"/>
    <w:rPr>
      <w:shd w:val="clear" w:color="auto" w:fill="FE7A66"/>
    </w:rPr>
  </w:style>
  <w:style w:type="character" w:customStyle="1" w:styleId="documentmid-containerleft-box">
    <w:name w:val="document_mid-container_left-box"/>
    <w:basedOn w:val="DefaultParagraphFont"/>
  </w:style>
  <w:style w:type="character" w:customStyle="1" w:styleId="documentphone-box">
    <w:name w:val="document_phone-box"/>
    <w:basedOn w:val="DefaultParagraphFont"/>
  </w:style>
  <w:style w:type="character" w:customStyle="1" w:styleId="span">
    <w:name w:val="span"/>
    <w:basedOn w:val="DefaultParagraphFont"/>
    <w:rPr>
      <w:bdr w:val="none" w:sz="0" w:space="0" w:color="auto"/>
      <w:vertAlign w:val="baseline"/>
    </w:rPr>
  </w:style>
  <w:style w:type="character" w:customStyle="1" w:styleId="documentmid-containerright-box">
    <w:name w:val="document_mid-container_right-box"/>
    <w:basedOn w:val="DefaultParagraphFont"/>
  </w:style>
  <w:style w:type="paragraph" w:customStyle="1" w:styleId="documentmid-containerright-boxsection">
    <w:name w:val="document_mid-container_right-box &gt; section"/>
    <w:basedOn w:val="Normal"/>
  </w:style>
  <w:style w:type="character" w:customStyle="1" w:styleId="documentemail-box">
    <w:name w:val="document_email-box"/>
    <w:basedOn w:val="DefaultParagraphFont"/>
  </w:style>
  <w:style w:type="character" w:customStyle="1" w:styleId="documentaddress-box">
    <w:name w:val="document_address-box"/>
    <w:basedOn w:val="DefaultParagraphFont"/>
  </w:style>
  <w:style w:type="character" w:customStyle="1" w:styleId="documentzipprefix">
    <w:name w:val="document_zipprefix"/>
    <w:basedOn w:val="DefaultParagraphFont"/>
    <w:rPr>
      <w:vanish/>
    </w:rPr>
  </w:style>
  <w:style w:type="table" w:customStyle="1" w:styleId="documentaddress">
    <w:name w:val="document_address"/>
    <w:basedOn w:val="TableNormal"/>
    <w:tblPr/>
    <w:trPr>
      <w:hidden/>
    </w:trPr>
  </w:style>
  <w:style w:type="table" w:customStyle="1" w:styleId="documentmid-container">
    <w:name w:val="document_mid-container"/>
    <w:basedOn w:val="TableNormal"/>
    <w:tblPr/>
    <w:trPr>
      <w:hidden/>
    </w:trPr>
  </w:style>
  <w:style w:type="character" w:customStyle="1" w:styleId="left-cell">
    <w:name w:val="left-cell"/>
    <w:basedOn w:val="DefaultParagraphFont"/>
  </w:style>
  <w:style w:type="character" w:customStyle="1" w:styleId="documentparent-containerleft-box">
    <w:name w:val="document_parent-container_left-box"/>
    <w:basedOn w:val="DefaultParagraphFont"/>
  </w:style>
  <w:style w:type="paragraph" w:customStyle="1" w:styleId="documentparent-containerleft-boxsectionnth-child1">
    <w:name w:val="document_parent-container_left-box_section_nth-child(1)"/>
    <w:basedOn w:val="Normal"/>
  </w:style>
  <w:style w:type="paragraph" w:customStyle="1" w:styleId="documentleft-boxheading">
    <w:name w:val="document_left-box_heading"/>
    <w:basedOn w:val="Normal"/>
  </w:style>
  <w:style w:type="paragraph" w:customStyle="1" w:styleId="documentsectiontitle">
    <w:name w:val="document_sectiontitle"/>
    <w:basedOn w:val="Normal"/>
    <w:rPr>
      <w:rFonts w:ascii="Saira Semi Condensed ExtraBold" w:eastAsia="Saira Semi Condensed ExtraBold" w:hAnsi="Saira Semi Condensed ExtraBold" w:cs="Saira Semi Condensed ExtraBold"/>
    </w:rPr>
  </w:style>
  <w:style w:type="paragraph" w:customStyle="1" w:styleId="documentleft-boxfirstparagraph">
    <w:name w:val="document_left-box_firstparagraph"/>
    <w:basedOn w:val="Normal"/>
  </w:style>
  <w:style w:type="paragraph" w:customStyle="1" w:styleId="div">
    <w:name w:val="div"/>
    <w:basedOn w:val="Normal"/>
  </w:style>
  <w:style w:type="paragraph" w:customStyle="1" w:styleId="divdocumentulli">
    <w:name w:val="div_document_ul_li"/>
    <w:basedOn w:val="Normal"/>
  </w:style>
  <w:style w:type="paragraph" w:customStyle="1" w:styleId="documentparent-containersection">
    <w:name w:val="document_parent-container_section"/>
    <w:basedOn w:val="Normal"/>
  </w:style>
  <w:style w:type="paragraph" w:customStyle="1" w:styleId="documentpaddedline">
    <w:name w:val="document_paddedline"/>
    <w:basedOn w:val="Normal"/>
  </w:style>
  <w:style w:type="paragraph" w:customStyle="1" w:styleId="documentleft-boxlangSeclnggparatable">
    <w:name w:val="document_left-box_langSec_lnggparatable"/>
    <w:basedOn w:val="Normal"/>
  </w:style>
  <w:style w:type="paragraph" w:customStyle="1" w:styleId="documentleft-boxlangSecparagraphfirstparagraph">
    <w:name w:val="document_left-box_langSec_paragraph_firstparagraph"/>
    <w:basedOn w:val="Normal"/>
  </w:style>
  <w:style w:type="paragraph" w:customStyle="1" w:styleId="documentlangSecsinglecolumn">
    <w:name w:val="document_langSec_singlecolumn"/>
    <w:basedOn w:val="Normal"/>
  </w:style>
  <w:style w:type="character" w:customStyle="1" w:styleId="documentlangSecnativeLangParafield">
    <w:name w:val="document_langSec_nativeLangPara_field"/>
    <w:basedOn w:val="DefaultParagraphFont"/>
  </w:style>
  <w:style w:type="character" w:customStyle="1" w:styleId="documentlangSecfieldany">
    <w:name w:val="document_langSec_field_any"/>
    <w:basedOn w:val="DefaultParagraphFont"/>
  </w:style>
  <w:style w:type="paragraph" w:customStyle="1" w:styleId="documentleft-boxlangSecparagraph">
    <w:name w:val="document_left-box_langSec_paragraph"/>
    <w:basedOn w:val="Normal"/>
  </w:style>
  <w:style w:type="paragraph" w:customStyle="1" w:styleId="documentsliced-rect">
    <w:name w:val="document_sliced-rect"/>
    <w:basedOn w:val="Normal"/>
  </w:style>
  <w:style w:type="character" w:customStyle="1" w:styleId="documentsliced-rectCharacter">
    <w:name w:val="document_sliced-rect Character"/>
    <w:basedOn w:val="DefaultParagraphFont"/>
  </w:style>
  <w:style w:type="paragraph" w:customStyle="1" w:styleId="documentparent-containerleft-boxParagraph">
    <w:name w:val="document_parent-container_left-box Paragraph"/>
    <w:basedOn w:val="Normal"/>
    <w:pPr>
      <w:pBdr>
        <w:top w:val="none" w:sz="0" w:space="20" w:color="auto"/>
        <w:bottom w:val="none" w:sz="0" w:space="20" w:color="auto"/>
      </w:pBdr>
    </w:pPr>
  </w:style>
  <w:style w:type="character" w:customStyle="1" w:styleId="documentright-box">
    <w:name w:val="document_right-box"/>
    <w:basedOn w:val="DefaultParagraphFont"/>
  </w:style>
  <w:style w:type="paragraph" w:customStyle="1" w:styleId="documentparent-containerright-boxsectionnth-child1">
    <w:name w:val="document_parent-container_right-box_section_nth-child(1)"/>
    <w:basedOn w:val="Normal"/>
  </w:style>
  <w:style w:type="paragraph" w:customStyle="1" w:styleId="documentheading">
    <w:name w:val="document_heading"/>
    <w:basedOn w:val="Normal"/>
    <w:pPr>
      <w:spacing w:line="360" w:lineRule="atLeast"/>
    </w:pPr>
    <w:rPr>
      <w:rFonts w:ascii="Saira Semi Condensed ExtraBold" w:eastAsia="Saira Semi Condensed ExtraBold" w:hAnsi="Saira Semi Condensed ExtraBold" w:cs="Saira Semi Condensed ExtraBold"/>
      <w:b/>
      <w:bCs/>
      <w:caps/>
      <w:color w:val="FE7A66"/>
      <w:spacing w:val="20"/>
      <w:sz w:val="28"/>
      <w:szCs w:val="28"/>
    </w:rPr>
  </w:style>
  <w:style w:type="paragraph" w:customStyle="1" w:styleId="documentsum-secparagraph">
    <w:name w:val="document_sum-sec_paragraph"/>
    <w:basedOn w:val="Normal"/>
    <w:rPr>
      <w:rFonts w:ascii="Saira Semi Condensed Medium" w:eastAsia="Saira Semi Condensed Medium" w:hAnsi="Saira Semi Condensed Medium" w:cs="Saira Semi Condensed Medium"/>
    </w:rPr>
  </w:style>
  <w:style w:type="paragraph" w:customStyle="1" w:styleId="documentright-boxsinglecolumn">
    <w:name w:val="document_right-box_singlecolumn"/>
    <w:basedOn w:val="Normal"/>
  </w:style>
  <w:style w:type="paragraph" w:customStyle="1" w:styleId="p">
    <w:name w:val="p"/>
    <w:basedOn w:val="Normal"/>
  </w:style>
  <w:style w:type="character" w:customStyle="1" w:styleId="Strong1">
    <w:name w:val="Strong1"/>
    <w:basedOn w:val="DefaultParagraphFont"/>
    <w:rPr>
      <w:bdr w:val="none" w:sz="0" w:space="0" w:color="auto"/>
      <w:vertAlign w:val="baseline"/>
    </w:rPr>
  </w:style>
  <w:style w:type="paragraph" w:customStyle="1" w:styleId="documentexprSecparagraph">
    <w:name w:val="document_exprSec_paragraph"/>
    <w:basedOn w:val="Normal"/>
    <w:pPr>
      <w:pBdr>
        <w:top w:val="none" w:sz="0" w:space="15" w:color="auto"/>
      </w:pBdr>
    </w:pPr>
  </w:style>
  <w:style w:type="character" w:customStyle="1" w:styleId="documenttxt-bold">
    <w:name w:val="document_txt-bold"/>
    <w:basedOn w:val="DefaultParagraphFont"/>
    <w:rPr>
      <w:b/>
      <w:bCs/>
    </w:rPr>
  </w:style>
  <w:style w:type="paragraph" w:customStyle="1" w:styleId="documentparagraph">
    <w:name w:val="document_paragraph"/>
    <w:basedOn w:val="Normal"/>
    <w:pPr>
      <w:pBdr>
        <w:top w:val="none" w:sz="0" w:space="10" w:color="auto"/>
      </w:pBdr>
    </w:pPr>
  </w:style>
  <w:style w:type="table" w:customStyle="1" w:styleId="documentparent-container">
    <w:name w:val="document_parent-container"/>
    <w:basedOn w:val="TableNormal"/>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1903</Words>
  <Characters>10850</Characters>
  <Application>Microsoft Office Word</Application>
  <DocSecurity>0</DocSecurity>
  <Lines>90</Lines>
  <Paragraphs>25</Paragraphs>
  <ScaleCrop>false</ScaleCrop>
  <Company/>
  <LinksUpToDate>false</LinksUpToDate>
  <CharactersWithSpaces>12728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SandeepManchanda</dc:title>
  <cp:lastModifiedBy>acer</cp:lastModifiedBy>
  <cp:revision>3</cp:revision>
  <dcterms:created xsi:type="dcterms:W3CDTF">2021-03-18T17:07:00Z</dcterms:created>
  <dcterms:modified xsi:type="dcterms:W3CDTF">2021-12-23T05:20:00Z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2a223620-4065-4ed9-90e1-d5b74e25cfc5</vt:lpwstr>
  </property>
  <property fmtid="{D5CDD505-2E9C-101B-9397-08002B2CF9AE}" pid="3" name="x1ye=0">
    <vt:lpwstr>uLYAAB+LCAAAAAAABAAUmsV2hFAUBD+IBW5L3BncdrgN7nx9Juuckfe4t7sqicgIME6wDIXwNI0xMELBOA7RHEwRLAzBOHaq7TpWC9PEJz0F2ViuYZg4qvAoaLLL+Rf1SVY46nJMIwkpkuXI9APd3D1/kaNgEYGNcc6OfDM+JKejgSU7qcPnQmdScm1VgSzXQNuWI1BEqhrC9WRHRAtaDelE32IqVewy4jcRV2xjOcKiBFfHUyW2XiYJ4P4xled</vt:lpwstr>
  </property>
  <property fmtid="{D5CDD505-2E9C-101B-9397-08002B2CF9AE}" pid="4" name="x1ye=1">
    <vt:lpwstr>1JVdUz6SG5y18fUQOnYJuNa+sDBNi6xTBI7Ogth11dFMBdb05L+RqVdKi5DoxNqBwel0AfEmnnFyhmJ5c5zEWhIziW2nKPZHC6ULDrsOz5MlVZY9CI5RDAiDfGpIQC0Z1dw4IDSZzgctLWGRypGFSkkmbJg9r8FnKzp7NSyZ4ONKHgQXBMPnCXxRpxuS8WdxP9lHtqE8AJGrKjcc5QUskLVIKxSbyoHB8a9DmACNagUuzReBL7wyYv14az4L4HI</vt:lpwstr>
  </property>
  <property fmtid="{D5CDD505-2E9C-101B-9397-08002B2CF9AE}" pid="5" name="x1ye=10">
    <vt:lpwstr>Y9zQDUXoiIJJ4z46woDSaok6ZZ+i8HPdgZZo6z2KJuTrdAxCjTH7HNN9FeSZM1s61U7UZee/RXPVFELEhS629lGd+MSBeNZTkrrUbWu79vw6+t+tZCxYwoCu8yD9qggbSOubhgUSKHgBHmm8yYi+MT1K8JiAjefZyqQQisnnPSt7sLh3BQpx4GibzWz8V9bPZ7lr5Vg6bb+iWfyaakDLSe1oR31HBtQDYQeg5qVmQ4htwmqq8EQVWUMvZHzDsiJ</vt:lpwstr>
  </property>
  <property fmtid="{D5CDD505-2E9C-101B-9397-08002B2CF9AE}" pid="6" name="x1ye=100">
    <vt:lpwstr>CnAcYwkHRG8g9dkzrcKLkYmp+tA/Efi3lDl2fwdqXEQ4wtYuXjxKnWeRGLto+x54vsMz43tUXM4iWQAecCNSq7kEW4XKi2ECQZXMC1O/gyVSEG9ipMqYuVzHN4BNI4hcwV6gDViDV4vlDWgaR74ckb4IOvuRal1l7YlEvEysHTEinLXjwV40mvUO24Gzc3/YCvhr7guXvXWi22ZoatYPtcdE/NI6mDUKSrh5QTF7YVe0aHGl9xzyX98HMc7g5+n</vt:lpwstr>
  </property>
  <property fmtid="{D5CDD505-2E9C-101B-9397-08002B2CF9AE}" pid="7" name="x1ye=101">
    <vt:lpwstr>/+cFMX8e6RD7ZUl0FSkQjMHvkNIwl1FepTgu+LcNWK/NDzgrY4XTuKQLEQLNNtkmtqHkDJuSwwfjY6hkFh9Z36Xuvwmi4X7FDvJo/23a+sIUy3Q6TIvYrBuHHVgz0xTTnBg8754Ncl5kGMTVvtrXfY91YvtyLaqGT69H1O8DZogzDLDfaCn6y1wv7OPVWMuES4MjOFN/OJH9UMB4ZNP82/lypCiTL6q/OXBXHB8vsxWf+8h5MF1/Cm+YJ6UIgE9</vt:lpwstr>
  </property>
  <property fmtid="{D5CDD505-2E9C-101B-9397-08002B2CF9AE}" pid="8" name="x1ye=102">
    <vt:lpwstr>92RYzREq4fT+Cd8WPR7x6BAlKoWu4P8Rn2nf5pJ1sa5coEdVlf37UIHYIVjimakHn3JJ+hobZO7tTgnBbanXm+uwc6P+tvX3z6HeaBS+ZCCj4EwJJX5gi8zqJjSUlS9sfC2ne79hL/Tfwx1sA5l/Da7BWnZcOonG8LYN7HkmiCLStdWioJKSqlDjvv/jCPc3VAe1O8UsixVH5nvCzVm0L407JbDih46Fvc7jAf7iKxgtrKXsBhyMInRsPO2jA+b</vt:lpwstr>
  </property>
  <property fmtid="{D5CDD505-2E9C-101B-9397-08002B2CF9AE}" pid="9" name="x1ye=103">
    <vt:lpwstr>D9/BJro7TMyWFC90cgnnSRLHCYGgJktthYQST6P60b9LcflG1bQOK3/WqslexNxmzfy5fGeAsO0pgCj6bYSmg4cauMIK3+LhyVt+4hvw65SBGyAnx1f90WA9UBwGRS8bco6id9tzXtK0W6+ZvFG6admoykxOjT5XLGGAsCBq1y9RVB9fm2MnE6LUSrpDpHaS7RDECXwvlZexMtvMf1U+/mSfZyZ28J7Kz6tv9A6gSQ+LOX0yX4xqDaPSPRnhxDv</vt:lpwstr>
  </property>
  <property fmtid="{D5CDD505-2E9C-101B-9397-08002B2CF9AE}" pid="10" name="x1ye=104">
    <vt:lpwstr>ZzRi5l9nRD6SgKdvsujmuyCG6u4oEAraMgNKdVZSQj2md+0iWFt/Hv6DOPovK0qIymC1JwIV+Nygvh73UauftLVKK4oFoj/gWJIEzE/ZELkN+6gwBHZphalmlajqK36QwdJcxYn832u+0XN9cktgTTL3ujdb851sETszRNYrPt2c/jii/XwjjiCyGSzikG9TOord4hks36bsTsKTlRXZoGMdrZNArNwYWuTUkPzw3yPARRZCafKRcndITH1xWT6</vt:lpwstr>
  </property>
  <property fmtid="{D5CDD505-2E9C-101B-9397-08002B2CF9AE}" pid="11" name="x1ye=105">
    <vt:lpwstr>WTRiO9SH3vjjlCR9zwwmjpORJcN+eM8F6buwtR5RwQ/zqK5jCLgwHijmYKDLHVmjI9HmyzzkUot+12a3/pmOLgNf9gS9Giw9ydXuHXFRTvg0zXCCgI1X/bcvdFNICW5kLP8uR08oI+2xKxrzjujBbi4JC1Z0zsEI37+TfoJv7uhH2XAw+5TNXyZ7ZI/X/dOf0xpv540mIU9i9wFR2by/A0OLOfHJ7YpHDacUxqJ9f9dEKHk6TiZ4+xDZQR4aRys</vt:lpwstr>
  </property>
  <property fmtid="{D5CDD505-2E9C-101B-9397-08002B2CF9AE}" pid="12" name="x1ye=106">
    <vt:lpwstr>hO3ZQttk5o44vxjy6CSCzO90j2pFuC1CZRpJ5dPl285M/+3qklzGShMtBb9SbOMgsAEky64NQMrHj0atKKMSMkWGbU7SyZcUPge+qLO+VA1bcsnW0512tu+jU8Wi9rxFyHFF9V5mRLbNjMlgYPsbIBXv0zLnliB3DgY8X2ElJGSIflthvNwUrO4TeoH1KWy+OcTYss+7Nxz4F+5BcYIWFlJMMJa1ZppN9DdS38NRgywdN66lyIrPzca6bIsRh+k</vt:lpwstr>
  </property>
  <property fmtid="{D5CDD505-2E9C-101B-9397-08002B2CF9AE}" pid="13" name="x1ye=107">
    <vt:lpwstr>VXrpmY8BBbHx/q+9ytek/d6C+Cf8L/dAr2HgJZMF6eO31D25RwdpcAOjmcnbu9zjVVUbydxItLsK2oGVJ5IxyGxCaP3Ea6zM8gTayEVwjKDfmtdNdvZgfRTHiM0sIDRgkjiHGuCPtNpZMdBV6+OTJ796EQUGjldtvuyX4I+PD2ZkO07oZznkeuCaoeBggznJjAKa4mLBCvlF5MHv3Djz4ALnADqs2XyS2IL7JwzOi3B71NitAu40XusB/s4ytrT</vt:lpwstr>
  </property>
  <property fmtid="{D5CDD505-2E9C-101B-9397-08002B2CF9AE}" pid="14" name="x1ye=108">
    <vt:lpwstr>0nxahXornzk2xI9ObSdGVjqBvOLtQVpgfhgzyr/0LWvcbaiSAuvx8LlrZmWRGMb/b18VKRJ/SFOyRTy2ftzwvw3B8YQ3ve51O1cWZWJfhAK9YnO5Yt53VDYnkaicSIvQHNE/ERDC4UT9Cv2bO8t87sjMnN+6a9FxnT7VMQvb7IiH+pXvnJyqyfAq6JfBvR9Tb6YTbrhBXeon8DccciPZKjrpe/jHkOimQlJz1ecOw0R7eocEQwvEV11Fmcr42S2</vt:lpwstr>
  </property>
  <property fmtid="{D5CDD505-2E9C-101B-9397-08002B2CF9AE}" pid="15" name="x1ye=109">
    <vt:lpwstr>rKijQhDgpttlAiN6uRjIhTzWSNU7tOTrPpcfkC7IpTlirPiMppy1hV0QK+QhJK6S4XkrBuZ3xogAzEpPeOEkDohAh6kv+u8bSb/vJ6jCAowFCvotPiiL4+xBusIxBnpGu1TWinG3JANq1P78kxMfgU5igS2c6i6YPUC4V5m/f8dPXx1e9X2+qZT01GYX7uRpX5kycSTVOM8Rq5bfnaC4+3ht02HwntqyBySpBwDLb4RZ2pik/bq6PhJEscs4XNf</vt:lpwstr>
  </property>
  <property fmtid="{D5CDD505-2E9C-101B-9397-08002B2CF9AE}" pid="16" name="x1ye=11">
    <vt:lpwstr>Bb7gfqjTEuI64AsEJUBUD6khzfTOljR67+09cTkyvLYASXSr9ngqsk7P+5H9zLtGuHVzslmcUqARMOU3V+dFkyU4qyMMPZIONo265h1hMfflkHE6vDwxzkBcrZS4mpNqyyYtSrQsGfFaTNv9NMuK0aM3bE+VPvxxbh2klZI4QgBBJPWlmzk4zHbDzWGPU4knq9dNdf0TfGX6BXqs55ipfu+YpPkV9kLn0KDxRQ+F84MeeIdYe8hH9atHODMZGMY</vt:lpwstr>
  </property>
  <property fmtid="{D5CDD505-2E9C-101B-9397-08002B2CF9AE}" pid="17" name="x1ye=110">
    <vt:lpwstr>yUr+SjHYPm0Pgj7wWMihRUs1tT+STyMHxWdAU4YZdaPURQQzBtJsjuwEN/an4xjK3BJ2la63ghV6VVGOwwhuEpUAtYus2c9zeZ2pMs8Tk4BEj8vH+1W/JQJTOHK3cVEBdHchdQnFmtmkstVswlpOWN8n/f2FlEVrHZ1L1mRxPo9BBz1A17aMj4uOVXn7t19SzsWLo4DZANoYHNJKl1Xz0z0u18E3IaM+KwSEc9ZTKqerZQad/lRyHM/QT1g/pFe</vt:lpwstr>
  </property>
  <property fmtid="{D5CDD505-2E9C-101B-9397-08002B2CF9AE}" pid="18" name="x1ye=111">
    <vt:lpwstr>uU6jryZ0jg32B3+hYM1DEbuYSCnApH1JllOzq8M5qxZYcFX1ZpAcL7T/DbiyC7gCSyBG9Hrk8SVPRLLwKAPd/KDnnoeMvOgxor0Y16hS4dQgZNCekm+uGneJmA94fT8rn1eq6mbH0ZiI2ht/PSd4zAQWYLayz4pIh6qkUULtq8aY8sGalP+v9mEYQxEKfIfWH0DCnY/4BkrotFulToKVZQz55kaiKfbM4wzX/sBH8b5eDzgw+Q4s9n2iUuu5hyC</vt:lpwstr>
  </property>
  <property fmtid="{D5CDD505-2E9C-101B-9397-08002B2CF9AE}" pid="19" name="x1ye=112">
    <vt:lpwstr>91JM7j+oDlWiN3oPPCzqJR/ShUc7LGGM0QQNXerFT9/XIP1hF/yLZNq6ghKwNCyG0f+9Fyhy/0EanXwWfVUm3ItN6oMfBT0b38BOagsVvzYk+03SfgEkJhb07lbyI02hPuILFfqVN+NvuBvDRT6Jn3C7Rm5x06JG/jam3V9EYCwJWg3M9LXGyg6WyvNukfdzTUc7OnV1dJqRcDwb8yB9ObkJ5h0DApSAOtAACeLoXO306UdhiV4kDjuQNX4FYTp</vt:lpwstr>
  </property>
  <property fmtid="{D5CDD505-2E9C-101B-9397-08002B2CF9AE}" pid="20" name="x1ye=113">
    <vt:lpwstr>tR2ZqyEv66HZwsJRTNiU8wxwj7MdUnN8SCLeiq72gIhW5uYjNDO57CmywssyTqHlz7hf74MlQ9MJI4na0CU6l37Y2wGfFSATn8cTHfaBozOpvimRr+cHk/UwOlMMtnqYoJ7kbi5GV3W8ryNZ/ijCn24dvblRqCNKLMoDz3p576LBwm3Y6QmeYF4HOdWdq03rtU3rzLD7eMk+hd4JLcBFXtUh2sq878ZR/KzgNhYxi+Sx0/wyfLAS51X46CIdjkk</vt:lpwstr>
  </property>
  <property fmtid="{D5CDD505-2E9C-101B-9397-08002B2CF9AE}" pid="21" name="x1ye=114">
    <vt:lpwstr>gIIXRvo8iNc35OiCpMPbe+3zLnb3hlijwVOLKkIw45wGU4CqMdtDW510K5riJUpdoWx+pi5qD3lCLQCLW1N9T5zgc8GPfUA6M4F41F85EQ1tNykZgzEiqG2IXrE6YAxvshSi6CkJD7mAwJCORtS5iIiN2MnwzKe55TaoJT1WIrPKkdBBKh8U1+SBaVV8NObEsZGsZJHfLIsLJpUcBdCduzfW8aJTePAgW7Mu+nd27vhqLMCfjZ6phUaLJLG9cZC</vt:lpwstr>
  </property>
  <property fmtid="{D5CDD505-2E9C-101B-9397-08002B2CF9AE}" pid="22" name="x1ye=115">
    <vt:lpwstr>7E7gjRZCZ30XOYUlX40/I12To+t87TtizgYeXUy7ucMlMQk0A1YrpT/ypQaIsxnv4Muz1kC4wFSfyzGrNNkPkjD1crxbANQn99xPkewhdyoK7ECgLEPmIwOjMGf8Lbnov9dadIk8NhqFDfbUupawpg8o0ZmIkmlCtUeiPKG2IIS7qaGJdNJr2EqcLZxEWv7X3SJx+4zlKGkbaiCiKzgBaScSUrDx2ZyGJSB+Go2uwuQPJIMHb8Qq1RWWdgvrgt9</vt:lpwstr>
  </property>
  <property fmtid="{D5CDD505-2E9C-101B-9397-08002B2CF9AE}" pid="23" name="x1ye=116">
    <vt:lpwstr>2w90MFQs+iM8gktrJ426ThFVt5IUWz4K/qeYA/vwcqz5KLYa5JM9NGBZWURLPiFfXzZqi8Rnii5T9piWce8cKhXN8G7+tJxD9Tj6xl2k3YaPrE3rT7fUp4DU2N0EU51WyouH9HrcOrUhs49KW53uu6EwPgU8gigugGUXjUK9Nyx3TEjzqW4YY4+7TlMmiEz03Cq5AxuoQ9Y5xzjUS2Te1am7QJyfKUi3mY4RzUna7PBDG6p6Ju1vbK+2mE0ChWZ</vt:lpwstr>
  </property>
  <property fmtid="{D5CDD505-2E9C-101B-9397-08002B2CF9AE}" pid="24" name="x1ye=117">
    <vt:lpwstr>rZnx0lqJAt5hSYvK1FkfWZ6GL33pKGOLZinD2vOCVdHpBzmqaTAlO2e/IoDsY75vNDoX+0bQbMQ1eeEMYf6MAKWRdnop5TrOLe7j29DlCyXn+Lm1yasPwXpfm9xGHGzBMum6uFAJdu21UaPhVhMiCnAywgg2XI8Ie620tGubBzh4uALfD6rqQ6/mlKfaEKn472QggX6gQg3DlTDH1mBmByKAW1KbbMW39ZF9AV73PxJr08aP9W5d+qoi56Hje62</vt:lpwstr>
  </property>
  <property fmtid="{D5CDD505-2E9C-101B-9397-08002B2CF9AE}" pid="25" name="x1ye=118">
    <vt:lpwstr>iI7oRIJvjLk/Z3f6MfNH/IUEan3zD+hHZDaY5VKbkDiCPl3uw7abYKepWik3i+F5JE5zrUAcKZ4SWCBj1/8TvdS1EFWWPloca5NjYsCIPCFQe1VJmSlm/WmdEmINV5rYASPEuuKcauHhLpCWP55sCHmcGPrkHnG6RmbVGn+2RLGnArShXiohQT6GLGjgHwknDV4tV1MKkT0VUVx6A0IQQ/HaLGhgFWB3sxl/wVNOXqppMpeAHdgk7+nFZJ/z9zJ</vt:lpwstr>
  </property>
  <property fmtid="{D5CDD505-2E9C-101B-9397-08002B2CF9AE}" pid="26" name="x1ye=119">
    <vt:lpwstr>+fe/lmSxkgcZ0KVojqw0tEyfRpr+PHW/tbDT4vMaZsvmgctxkyGWJTr6tl5HcTj4pfhgrgNzlNcNMJknh/QYTcIEAhZel5Y6hTyqbivjHRmf3cI6xDyejXXVO/WRotkFE4yz3y6DpKpNkEDVf5tpPiek4U5+uNzZk163ZdlHhqAUDrRT4nGqT2tcEaZfinMNBIO8NypnNuDUAEGrBIlWx6i+3ywWXh7PYslckMKf8OaqKECZp6U2ZJbgQbAdbBQ</vt:lpwstr>
  </property>
  <property fmtid="{D5CDD505-2E9C-101B-9397-08002B2CF9AE}" pid="27" name="x1ye=12">
    <vt:lpwstr>vTiKq3bT/Y/PnoZYp6wCLFdt5G6fUm7W2lw9EPHRTWAGacj5Q4pgeKXqPLkf6sSW0TgCaI/543YasLVS7QyRLfsDD+oitA8iXZSaJZcC1AUDKUQkC5ehF7zL1qT3HYrpCAQ/2rhLCOt/g5djAC73oaKTj6x4uP3Sl4i9CJiOo1HPICigxjcsiOQMSMBkxuFCHEfRLLBIV1iswtqVqBrvX8J9o0HFlCH8MCku6WrqJdcMuiu/stROTEGqD/hteY2</vt:lpwstr>
  </property>
  <property fmtid="{D5CDD505-2E9C-101B-9397-08002B2CF9AE}" pid="28" name="x1ye=120">
    <vt:lpwstr>AEtM75xbhI0k5ofAEt6Y7Yjfh+4nleHCMLoW8EfQ2yu6EKYCNbgYwm93c9lze6B4squJlVF/DiXDI1qCwoDjFKlME7kYMhmToZ6Ze2jhvKeH6SiL7s7aZjL5MhAD/TaDvvoHnTfd4LtZUAzcxiIATXvULYB8bfz0+x6RS1uGkIayUR/9lxuW/KJjDUWG3kTUBjKMCIeF7dA9/GvKi41Cc3kJ3W83xlQhxUIDuND63+lgr7UNzvM1BzAinO4LrMS</vt:lpwstr>
  </property>
  <property fmtid="{D5CDD505-2E9C-101B-9397-08002B2CF9AE}" pid="29" name="x1ye=121">
    <vt:lpwstr>L8DGavIaZxZ1qkCrkkiYNfOxEmNW5w2qL6GqGARntAlqb0ccFZ8JbwQi4FEO6n3w0/Bx82WJhkaE5Ty9Kh3qWRGGjluwKnsZCZ3zW+JN5XGzawkI7MmHKth2D9eZnkLDx0FeJ7nb/JF6c2IDtgFipSAQ89b2Vr077lSghB4G0oHa9IieWvbFshX9v7MFCBRnkT6d/X2ntSJK8kddU8WhEMhBa5NtqFJR8xJXPXhoD5INGaI34pO8qAGm8KiIY8j</vt:lpwstr>
  </property>
  <property fmtid="{D5CDD505-2E9C-101B-9397-08002B2CF9AE}" pid="30" name="x1ye=122">
    <vt:lpwstr>Bo/vV3C08Qr+tz7iNjCxzzeIfot5+42f0Vk99sA5iQ2UIjiAWz8UTS3yxKvPHZq41o4PlaSXBrMKr83pfkIH15kPUW9bqm70F6/X7tokfb20aH4kaLD/fde1Azlki8/IXb/eWyQXrtfvwqCZyzAwwDkDhNxHvwSZAO2/92o+J1hDAkBDlVpM0UfgfILNict9pjCyKa2CWfvXeSTWzbe16VqfDSlgVAKb9StdXJJmq2n6/BaSslBu4q6WAf3Lew8</vt:lpwstr>
  </property>
  <property fmtid="{D5CDD505-2E9C-101B-9397-08002B2CF9AE}" pid="31" name="x1ye=123">
    <vt:lpwstr>CYitWCEpjEqex83mJgIyZjIXuc/BQvml6Yv+9fwEkJ6C41NxQ8LSOT/O0yDHgFocUsWW+u/IQa6STik9/rqHT48ohzwL/qCqe8cE02kpNFXrdJyEF+TEW0QUALBaVMsXA8TFkp+qf+taAc7VhFTQhb28p4Krtn0d6esDqwWkzfEdy94m7DkvPZp1dOqhM5UtlLiQRghdYXfRAd7ptfBqD+mzyh7Bdb80kBP1TSR9EyzTqPbTtGOPCjHjYOQMG4B</vt:lpwstr>
  </property>
  <property fmtid="{D5CDD505-2E9C-101B-9397-08002B2CF9AE}" pid="32" name="x1ye=124">
    <vt:lpwstr>4cvsuUGd/Tx0tVHHaVYOiIrChcs48Yw9xbMUXnXPMPdHYFAGPiqbUXVkqv0j9Na8dofAkjMa7xXv6JYttRBClfbYpHZqq21Faq3qVxEk8Yjl7VTkEuidXxjsatgvfPmPOf4fpfwk7Yq3ztSPTMI4mN473fIp3uZ7pRrQXS+yTQz435OI/jFHPga+aBKYoA8bmfsza25yG6NHB3HW0wPTF2VOP1Nc7eJMjGDc+Z5dXYgVfDb1VR6i39aqoiPtIfY</vt:lpwstr>
  </property>
  <property fmtid="{D5CDD505-2E9C-101B-9397-08002B2CF9AE}" pid="33" name="x1ye=125">
    <vt:lpwstr>9xsLAjVzlpjQCb3WgzbwdrR8fgetpieU4oxEvu972tcOnpM2KJVXjDIIIX6JBfDlQPhcxnSkK/3h5gWqGEmWf9VTz6lQ+fE5YwvABC3GQ5MyK6Yu0SnV9SRPFqGYFBk7O81QlwE+mnEHyxUzqXXvTQrfBkKK7kmV2ohogqrxn3ZTITxqVPzWFF839kDFIad8BqLZUcPFPok8g/2uYCDSdcJ0J62zRQEeGjPu4+bSujBn+pG4oaokgy6eH3yXROb</vt:lpwstr>
  </property>
  <property fmtid="{D5CDD505-2E9C-101B-9397-08002B2CF9AE}" pid="34" name="x1ye=126">
    <vt:lpwstr>dUNDuyI5hpoQKYyTKX4viEX6CtZgYFOJb72/O3/nta+i1+y2B6IfpNr2e+1Bcdb/VfG9MWd5kHNjLPZOut7AyMu6J72Yt74WtOczYyX0UNeocQR++NFpcJDb5xnqix44QAT0s1IpIoWRUdgZZjfdm5/SV3FH5I+2FalkVD4Qj2f/w765Irr8dmpm6GCFfSPOfPu46sXEjLniDl8SjlAdRfUE2PeoxvD69UkFkliuGeVjJOO2x9rZiku6/H02nPb</vt:lpwstr>
  </property>
  <property fmtid="{D5CDD505-2E9C-101B-9397-08002B2CF9AE}" pid="35" name="x1ye=127">
    <vt:lpwstr>KeDn/zKn02KGGtpk5EW1qseVg2i6bcsPQdg1sO5szyvh4tKAUjgoOpuSOIVtlYwv1ePLEX9CUArmdY8++IDMSddj4xn9SXNmS7RkSSPnYYqtZU1kOiP8K2LZXhf+Mz57UhKKwKIS6ns1ED3oFqxkktlp9VEEmWB7KQafxO4FMsNwiaFdbJK4rMq3V5brbpRCY3DG+u9wbXhesXzINAEOXZWh4kdWC+VAYhA5pKqiQoARbHqKVVbazM/vye7KEAT</vt:lpwstr>
  </property>
  <property fmtid="{D5CDD505-2E9C-101B-9397-08002B2CF9AE}" pid="36" name="x1ye=128">
    <vt:lpwstr>zE414dvqVlMKx5VIMA8VLyfXQKiZWQYqlbhjl7P8BiDtE8NGUzsmkRac65DT1E311TQ6ECYs2qrFxhTRfdDriD0hc3To/xNbPgcgHWEjid0nvobkm08CcLy/Qsp1ZnQE7hBOfxtxb0Vx7Lhq8aM6dN6psfGxFPy8qWaEfpRS3XpjEmhqKL+FfsKAt7DAWXHeeNeu/aIKyGI1Ulfo6fnLlFDijGYlOfv+zbB+341OwHzxzdip0NUPUE7MSNiLqiD</vt:lpwstr>
  </property>
  <property fmtid="{D5CDD505-2E9C-101B-9397-08002B2CF9AE}" pid="37" name="x1ye=129">
    <vt:lpwstr>urBTHo19m7PrqYbkrd7+W3V4QM9ChVFqSyJBTp3RaR7Pw7Thgsnet+9yHYwZpbyN4u0LFJ3zb4TJxsD6aFK8rkl7e/snycGYM3mDjxegidOckj3CeXw3rQ7fXIXEjBQoQF1vxir5nhOiIOmhULDzsBzgG1I2AJHUAg/b/w6lxXeuy8I30gfhhb4UJj/uitCwTw8EX4Tx8IHh9bIzQPWmKnbTPV9pNd1gm0zrsOyD71AJT+BiHY6BdME1AvOChOH</vt:lpwstr>
  </property>
  <property fmtid="{D5CDD505-2E9C-101B-9397-08002B2CF9AE}" pid="38" name="x1ye=13">
    <vt:lpwstr>CqHVfZFa4hq245rzeElIrzooySZw6GUkqzfUGv4NiDxZ2p+I9C8Y5y6pwYhFoKfPVXvK8OKMuefpgtz8U1uyC/EAsb6bIjQ2qfWAn4+2fR/fxMLVgHAXZgwLfDjOrW9cRnRmSdBrv6vOlt+dBnpnUr5RQazl7s9a5ktDu0KTSFALTA53QENzWcOFjh1TP0ekjS6UkbOjOnnciJpvyi18EoqvdsaQ8sWJlP6LGTGnIwbA7yH+wiQBKwn4NsfnEBW</vt:lpwstr>
  </property>
  <property fmtid="{D5CDD505-2E9C-101B-9397-08002B2CF9AE}" pid="39" name="x1ye=130">
    <vt:lpwstr>szM7hx3lV2YEDWR14WERdSHOrv6khdHCwfvxsL4V7jGm5GiJ/7ao79xOh1awzw1tBOCxgtVITeXldYELPLY3rRdEOZCJYkoZsoL7nTZlveGwUgPU5A2+GifcIb/s6k3uaRtEsH3vMfs+GARPmdaf3TqDzmBYbIOSOEuV4GnCsZF2cXPAW+GCMn1ekMfSIzIrOv3G+YX2GtC1q9Ko8EfatBJcef1UXLcxtMR4uP9bNEgmgvHPy0eabw6C8ZWGAoY</vt:lpwstr>
  </property>
  <property fmtid="{D5CDD505-2E9C-101B-9397-08002B2CF9AE}" pid="40" name="x1ye=131">
    <vt:lpwstr>/tdOYn/A4/+o7lvvaE07LoTaoI8DcmHzh2K+ptOfwB6v6ol0fb5ZFDTwjAqkTKHjwzSoQFWH7u+BKWHOEOL4gHSCZ993IuRFjkcKLtb64RXSP/n677PPPfdQFx+D4AT/2BWw5bvfZi6HwPEwzmYCLJekHKFxrwQHXJoMnh+sI2TyCKNMl6h+LgdseXhOZYy8kHANHf0gK4AGZTRb0XkGzJvQG4iPxCzBsiNWYiSNWN+epHbN5EDz/nhMG3Xrydk</vt:lpwstr>
  </property>
  <property fmtid="{D5CDD505-2E9C-101B-9397-08002B2CF9AE}" pid="41" name="x1ye=132">
    <vt:lpwstr>h8jEO5XcpegoNmaJP98+VADLSVpAcQlazNxmayrjLKroXr6tvTU2qnRt/ogzq12ykv3g3Mrfwq5gpindwW2LJ/24d/vtL1+mnCrmFDOuPiELscfoxRqGZG7R4Fx/RpxId1Y9xBTC96iaeXd84KP4QqON9zTtaNMs+h+ims5yTRwcd1C6RF7f+VIkn23W2ABuJee2GQFHQdsZdOVk76SJjlS7O3IZCt4Ti4KPydUdRxW7D91mqcVlbMbxVdU3lEY</vt:lpwstr>
  </property>
  <property fmtid="{D5CDD505-2E9C-101B-9397-08002B2CF9AE}" pid="42" name="x1ye=133">
    <vt:lpwstr>AZ1wiz8hxwXNH8vz2NDdsPX6YuSPrcowCb6+ukmzXe3iaLvLLz22fNs2vQNpCb49Oy1R1WdbeLTs0R77XIfmd+Dhxbg4u3JkkHD9/XoCSJBbPr8XlKunKlEYu2DE2fzpsAfTRK3usCoVtpGDg52Nk4N1s9VCWZObCluuLhFHVAOsXdjDPjfzwmIeE22vqlXBkQU5aCNbdeHMywKStzdpWLbJAia7fPHTfeFOk4QxJ+BSUv47OG8FVJYqCCyLAgw</vt:lpwstr>
  </property>
  <property fmtid="{D5CDD505-2E9C-101B-9397-08002B2CF9AE}" pid="43" name="x1ye=134">
    <vt:lpwstr>hegPfek+GEN8LD6j/zYyVNczmnakZqLsRHm3dsyhwkZiNZ4of2v+oha5Up5+cRyZWd1hjaQTJ5dUrZIgZvtdgvZDT4uAXRdBRIu5knzHV/zRmOgyPIvJjUAoNt0E8oBpRYQVdSqDmSdwrRSTPwUmCFtwZb9twx8+8f8ORYf4+OEPePb2bvQnDq1YV0N88qB2OYtX1pCT9348OLJS2aLF3Zh5X5b7r7ZCeiMZB6XmBtpZcfyfc5n9rFBIZDQB1K2</vt:lpwstr>
  </property>
  <property fmtid="{D5CDD505-2E9C-101B-9397-08002B2CF9AE}" pid="44" name="x1ye=135">
    <vt:lpwstr>DQb6vozTJonld7jcFGfn0oV1jD86RzZsQAC72WNTW7fxobvVTnKFNp0S7ZxgtrE5ZV1kqYw4AgdQOM2ofauQOdEDY5B1t3TfjL751IYXUu4tupuTBs8Cg1FEdYjqY+OzTGEuXIjCcCkAHQKa7vl+BnAVFvzt7FUJq8Pd1N0WfEJx878kcoZywvLRvGYDGPQ77xpQ6qhbOrjAJk3PaVK5XqWTydvaW9uCamOy4g5RNSU7p05oK352WW/qL3KxdX2</vt:lpwstr>
  </property>
  <property fmtid="{D5CDD505-2E9C-101B-9397-08002B2CF9AE}" pid="45" name="x1ye=136">
    <vt:lpwstr>L4mDYBV6ueMuLlNnNR1GLWDmG4IAyYWeW7HjMC2TVVCBHKjqF91b7RpRjY5AIX5sE60F+ie5Gz7jq3UV5i+elFV6f/2Ej9D6c3lVodIlJxJcFUlK2ghq8SHWHxM7632HX7NIF0iG75ShTGoSs9POYNUMHAEL/17TiZaR5DzFjLEQsrmCf+yy8Eln8VHPGY30CeFEASkrW2DgmhpKL/C/FVQ4/S+k995j0wGrULGUD7mBpYJ5nLM/Jaj24yTvhpU</vt:lpwstr>
  </property>
  <property fmtid="{D5CDD505-2E9C-101B-9397-08002B2CF9AE}" pid="46" name="x1ye=137">
    <vt:lpwstr>sHN97ZKXON+0LwuzgbQ4IZYZkamC0cd+Pjd/pVNw+y0UOfm4XMFuE8M4bL7lML/AyBlTMaadOaLrkVLqsDYo9Aszy79dyewXKA1Tee2Q+jrew7vhJheFrjjzfnBYNa792O1Cmq0XamIZPK0I8/F2Utlam39+JgijfxF9bKX4zIr0S7x4rpuVZh8MBGr2F7p2pxIFAv4icDuPat7mXE61y38+Jnxb6HNRvPg0D/LkPaOKzGoeEYohu6cdMPgP2xa</vt:lpwstr>
  </property>
  <property fmtid="{D5CDD505-2E9C-101B-9397-08002B2CF9AE}" pid="47" name="x1ye=138">
    <vt:lpwstr>f25hOk3Kn6OIZHO5OhLBt0TytgLTU7jqe5LA65or1nvkwejOTi7kV03a42qIwH4F5IKeCdN8Imvdj2MXtEgazXOF2u/fTlpXloLoM3nxqVyW90AuESnr6PYOutfYO6q/9Flmrppye9fdW2Chp/gKfNwSXFG76j+T7oFwNUH48Zg1Ly9+VORRjtjeFENh6o6o3DUrve9549Cst4soBwCcm1KqV0Ytu0v6aYQ7JHj6u67vs7zkaXmjPenmnZo8Uyb</vt:lpwstr>
  </property>
  <property fmtid="{D5CDD505-2E9C-101B-9397-08002B2CF9AE}" pid="48" name="x1ye=139">
    <vt:lpwstr>J2N/kglGtTB+P42TqMrZ6I+huKbePlQ2wdeagapkuuFZWt0zyl809/RfGL84qLIH+xhNFJoTJyaV6CIXbVIAb3NUp9B7YJSbDEACIrWhR2jwsrs93pXFGa6sP5V9TPIFzyPVqcBRlsJUBRiraXjHXBpxcGZ8NcvbApCspLXdFUFAsTIz+H49WM7b75jodq14cApDjpvFBw5jRBXYaSVfB2gGtrtM6uDEJdNO0Rap8FzMB6HPk8iJRvDly4SLX7T</vt:lpwstr>
  </property>
  <property fmtid="{D5CDD505-2E9C-101B-9397-08002B2CF9AE}" pid="49" name="x1ye=14">
    <vt:lpwstr>QBsaAWL6N/AKqomTaGfG9uHF3IkG/XCIztWklxuKTgcmtdrUBFBqNAiYFJGramZzfQ+6Et7+SOoSe0HYgbskitVe+Ss20acRsPpLr9NOlHVuQfKSFgeLmH5hSrBULj1tX3zP5Mw8CKoH6kZA5gtvV+arfgnp9PLt0zVe2bm3xeU8PseztDxB6Asi1s48dw5hjcKpM3bbzfsgGiG4vfLhgvpKtwJQcKWP4kZgx/ohlFNxssioOUHYVkQLudlJHy8</vt:lpwstr>
  </property>
  <property fmtid="{D5CDD505-2E9C-101B-9397-08002B2CF9AE}" pid="50" name="x1ye=140">
    <vt:lpwstr>LAQX4uGiYFN6uItlcnahNoHlUMrlLBRV2/xVzlwNEWaIvm23bXfLESs54M/czU900nmcVmi9ETB+K8ykw6mcPS001CgtUSLCWSyqQ5vdo7hXpPTOsHTIar85DWgebNfhdx5k5/PAaFh7GdZtphj5HCTipkpLzx8/DfuW4K9SxZH9HGMIh+Ila4byTXhb5xSwXzkV3hgL4n7ptwvWmozOeHgdL4MtsmME2lx96JGdhfbZW55ylaGkqod+qpOtFGs</vt:lpwstr>
  </property>
  <property fmtid="{D5CDD505-2E9C-101B-9397-08002B2CF9AE}" pid="51" name="x1ye=141">
    <vt:lpwstr>Qx3UdoCkKXs5V6V7+LHmyEIKujjPpasJ2T6kN/cEONaG/oWRMiN7VM571OFcjM+1e2kQapi3IDJQarWykBAaa5uLX/zbCUVRzxyeptmV4vh6K/u7XWVGpVTz2iyP6phHSkEwesPd8F7opbCbqM7x2TwB5QYVybsE0VIgKRDuDseskkNLgN8q86QMr0QxEIgGwCg8l7rv/AuYGcOaSqgEt2nN79SNmlioR50asB0D28wfv+CmwCNn83hakcntNvs</vt:lpwstr>
  </property>
  <property fmtid="{D5CDD505-2E9C-101B-9397-08002B2CF9AE}" pid="52" name="x1ye=142">
    <vt:lpwstr>QmPuAkHBgEadRdyREOaBMf0CZlke6Hz7j4Ve4YCdnkRClHoEYRYXEtK7LCvr9RE+bA5dmWNPjxLDG42VkYNwiCB876T4hH49smz882cOr18j6eIVA+8DUYSw62vwCbl+TsBdxipTsPLBQKm+wkozRGWZsJ1QiUoaUp3jv6Hb/Al1MEnDEga4Q+q6aMSjGScJLdxXDl53In+ycC4MBtD0BZ5q4sIN+EfseIzhWmTpSzcI+nFTV+CRg8R3Y1ftxPQ</vt:lpwstr>
  </property>
  <property fmtid="{D5CDD505-2E9C-101B-9397-08002B2CF9AE}" pid="53" name="x1ye=143">
    <vt:lpwstr>8wjBIavhp+H7tWT3JAkui1vs9XMe4vtOP+1CF8yc4eHt2r5D/LeIs1+zstJgK5FgLLh0rcH1uIGaQRlfgYP3tI9DQfYTTI3qsp6VfJLTlBsZbpOJMt+iD5iZQuLg3xL12IH1+cVqWNqxjjSfPALme9qQGVM5SELwkKVa4wb/P0WSBi/H0tv7N5XOd+uDDbi+R0zlh5GyB5JIAe9REfOZF+vfbgINhctD8utsTxXZeQ6yvC8f/As91sKxrk9WQS7</vt:lpwstr>
  </property>
  <property fmtid="{D5CDD505-2E9C-101B-9397-08002B2CF9AE}" pid="54" name="x1ye=144">
    <vt:lpwstr>1wBPP44aoSqX823HL1ie1PcWxlzrxs8vclYOqWIKnfa5PU8WhDZ++Y1FWjKVzhTJYAtFm3i0CcGEVrEtiZfYQtWZnKXntXDY+otX/aZyXVFjzshq9ZuBT5gROnUF1J1JYxg4m8Ctb0/a6vW1FoK1c5OettwkVUvKXBoyPG0xAm5YDeH+I0Xgx/UGCEM4fcxS0NlbVy8bar8AX3xDcX0i+naPCFugY+keT7ZYPP7m5zvv8sqbF8ZFysc5mwyUYg2</vt:lpwstr>
  </property>
  <property fmtid="{D5CDD505-2E9C-101B-9397-08002B2CF9AE}" pid="55" name="x1ye=145">
    <vt:lpwstr>66hPg0B0Js5Hwi4AFN3STOM0zJORd1WbODX9qRAHBvxAg1YfeRLqlKNDeHC/nC8b5bmedVc89xZmwF8nHDwIqCUnnxWpJLy6z4u+aqCAPuwXP3KQe9DT9Ux/z96t1EocDes+tYRsElvVhVy8rggbmWdvUBnwhxoHKmrL+dEVSHUukcO03eZWmhs25lj1BLAb8nTh5HNTMwp5vXzF0ihD6m44rTygJqU9qR5PxcewZEmwVO9yFDD4kaCdMn8Zp/C</vt:lpwstr>
  </property>
  <property fmtid="{D5CDD505-2E9C-101B-9397-08002B2CF9AE}" pid="56" name="x1ye=146">
    <vt:lpwstr>JbCjCrQPO0L4ud2HKq0qeDcU0I6830Seyn21aUGVEMTjs9FaRGDwFV9hJHW/1U8eYEo6vEQHcBtl774eS+IZZNNM1CL/x1BSOnQY/5gusDTvQDl7IPy1JL8Y/vQmtVAjGr7R4cpz8qhWkE+Twxg+bQ9KVU8jLJzT4bn7YN1/+xyx7+ne77a1TGONaX/E5ZHK4x23V+el7zAntsCtHPhefBe1lkcBgfsI2N8zM55aZqG+792IYPlJppqm5UTdKNI</vt:lpwstr>
  </property>
  <property fmtid="{D5CDD505-2E9C-101B-9397-08002B2CF9AE}" pid="57" name="x1ye=147">
    <vt:lpwstr>EcTjclYooL5tEn3FQ7l0wP5lS3HSYTM1DSoP9T+kXswvJTkM/bT4PlyUEedL/ro1YWV1lQSyYeNABQYt4jhaaMQpnY32KktS+GOnrWM8EDV9nesWwx8FTBihb1dNTc7C25BIBERgOErZA87NTF7bQMBWnP5MQbeHBnMm2IB5TFJcCTxgLdXujYOshcMWoMw9NGqIq5vokfHiVnSDvDw0yZ1y2S1xYNjaQv+9dntJkNSuDKhSHtML9YilHujAISQ</vt:lpwstr>
  </property>
  <property fmtid="{D5CDD505-2E9C-101B-9397-08002B2CF9AE}" pid="58" name="x1ye=148">
    <vt:lpwstr>SuoAA4cMjDuiwa/fRRs4XlZq1H6Yun6eIArcAaHSYpY0ZtJGhVPFTHecFg3KXzTHFtVse+UkwVQ2kJ7kPBT7XrdSIDABNwSF8KMRLUHNszh5JlXERqn5/Q/fo70RN9jIOMG9lHkZOPMrAo1i7CscNUw2WLxM5ckQWyyUSBmjO2VkQd0HTtLtu3wdTALxhuRvZh2eOKHlqHdIMSOV+sr6Qw4GCGle1cShG31+D5PugiBb5sJJ5hDI9sXfiit9Xrh</vt:lpwstr>
  </property>
  <property fmtid="{D5CDD505-2E9C-101B-9397-08002B2CF9AE}" pid="59" name="x1ye=149">
    <vt:lpwstr>bzwInPvdWUq11UHUyh57gmMkQUGXrNfFmU8tNKovqGOZWi6SzsWu1kt4JY0A3EadEX7c3izwVv9av7i0b6ReCYhaw3QaFA+aXhVGjDZuD4CWHs+g83Il2IG3ERypjGUuG0UOGNFg6CX4fOcFm/wG3dSVCaK5sc8tadsSaeqRmeqcYVm/otWYN6SV5kHZw3sMDRNwmbG09i+ybKYqAWdMBwVMxZRlEpvl4MTC9u+Hr8ylIY96+ZGLPmcxyqfOWUN</vt:lpwstr>
  </property>
  <property fmtid="{D5CDD505-2E9C-101B-9397-08002B2CF9AE}" pid="60" name="x1ye=15">
    <vt:lpwstr>Tuk8tyFtALMAkp9vbYyNsf3qHBfNKcpt7ILzzozYv1RRogot0eSxFVW28NsM1eaWIiwdNJFJDzuhDZ/9uGs9VVRGsHB4UMQRHgbZ0uCGxRQkDsypCmJPr1+Y4XzBdhZX3YkfxcNTiEqIfuREXP524KEk/9MBkt5Va2PN+OLwDEQ8juS9vq+rCjq/x2Vp/gYsAmssk0thC0iSuTHQET9V++A7kW/uabJtcza1Sv3p0i1yP0x+Evbpx+fOzB+eu7H</vt:lpwstr>
  </property>
  <property fmtid="{D5CDD505-2E9C-101B-9397-08002B2CF9AE}" pid="61" name="x1ye=150">
    <vt:lpwstr>Hlz0wwzllSKRA14jn287BXwwmOKbLuxlCR1pqYniuNvMmrjgRucPi0ltYl33kg+hmgPjMFF812zupRQwJoLiYlnYIC5Hof/rwP4sfdDJAgquQtVnTz5v1u/6180ktDBjWPB2ASkxvYPjUE8Au1ePMIcTNt29+7oe/druqP9ymoBBMuP2W2xYwSxRK+AJ373dJo6fMhgDkkZLAKsNvdwUNqzHoRbYq9RWBIWiIGGWkFVqH7qsHCjR8W/I6p8PXWb</vt:lpwstr>
  </property>
  <property fmtid="{D5CDD505-2E9C-101B-9397-08002B2CF9AE}" pid="62" name="x1ye=151">
    <vt:lpwstr>6v7txO7yCgvTv5oIxUMMq04d0RcYRvHiWHN/ukXSMzBOO5nAfvjDdFWsZp1SZtw13tt3F3+CmmYaeyGf2iDwdzii59qWLg6mm1P2Qw4ekk9BOoiWmBKbKc2T0gNB8LeHxs0lnSA+veCu99CQVb9CptjP+ly8KVznMFZ+C/tzjTj7l53i4l6GrF+CRMEucOufusJ3LG880TPQ1xbCmi/uXS2DhcNedOJx8tJ+jsiNdYXH43m2aLJZa2bZCqW+Gs8</vt:lpwstr>
  </property>
  <property fmtid="{D5CDD505-2E9C-101B-9397-08002B2CF9AE}" pid="63" name="x1ye=152">
    <vt:lpwstr>0+L3ZnTjrC0hjgI/qZzidBljm5xR7VuAGh4J+KCTl0JsZb+R8xIihF07FU5uTfNbKctzGsFA+1eKf6FCO+5TGUrzdxwpxpglXfx89UMVB5JBMBUA8T5rA2s7zKfT3/kOejMrYuvH+i67do7tcx++5hpRGEcV8ocnA6LO2hRGdEj61cjecYTbydvCBoWgIwfTdYKubASEzfSfNni7X7gmY2ni0k1mfHt3kMlBhIkVaP98BqTO4xUpj51IhNFM+zK</vt:lpwstr>
  </property>
  <property fmtid="{D5CDD505-2E9C-101B-9397-08002B2CF9AE}" pid="64" name="x1ye=153">
    <vt:lpwstr>VeO8AG9a+kXmAAv8toblnTXVyQrcK1K5An+/1CnhEuO8wRbKSMeggqlowAUyfBBmAU923sK0BpLtPgn/pj9x4FEyHqA6Px21DynlKYd4ySRZwwRK0rjKvyGaoeDcPbzRezpAH2VyzTDyfnWtqs2AOhqp+xz4rs8V1P3U7+r8dxZBPApBZJ5tM5Nsu3OKYgyenLCxq+GgX+hAUzVGESXcrOWC7LJ48cQe80Hppk5XDGZdnfU9W0eud8p2DHJvU2o</vt:lpwstr>
  </property>
  <property fmtid="{D5CDD505-2E9C-101B-9397-08002B2CF9AE}" pid="65" name="x1ye=154">
    <vt:lpwstr>Fw2X2IgL3vyxy5D7ziBHKo+Ln0AO6SwZ0Z70jwVgAfxtwoC/rdH9302P3zqcH8I/AnVUrHfHJTKIXEbtXt7L05Fkvmy/9e77ZTyDzPG5Wwp3NXUIZLVDuxruhqlrAmZLVB/UNz54fjks+vnN9ULklurbAgX677aozLDkWxWxO5JtxFV5ySrzLRd1r0qy6sdfcjeQfZBR+A5HBUYfQEZjaO8CYgcUCSDsVH/amEmZDXhdvaV+haae76ApAV0xdPG</vt:lpwstr>
  </property>
  <property fmtid="{D5CDD505-2E9C-101B-9397-08002B2CF9AE}" pid="66" name="x1ye=155">
    <vt:lpwstr>6dAfIz3y/fSO112fYzdFLUD+EeLSnvEoadtoXcoQhptvA+1aRTrPD+D5nSO8cH0RTxzVfxYgLxeGRQ7X4qLbn0iEItEQyI701+udboE8Jn6OPZJn646mV8FMqixwzhLyBeL7yp1tw7B2jcf+WyfKeLTy71ZLhS0ESFEFogWgEVHQP4azScYrSU/PE9BQTPvV8RxhzeIfnHaOufFertKRp7LXdaz3fuYAmDFAL+P20mIBT6+0kGqIvw1+aCZr5sa</vt:lpwstr>
  </property>
  <property fmtid="{D5CDD505-2E9C-101B-9397-08002B2CF9AE}" pid="67" name="x1ye=156">
    <vt:lpwstr>/idYlLUbv4uTevmNnzdFA70NxAPEsoh9M3JT1UpoETy5RT+ZwvVf0K6otECItF/R5iib3Pkds3nxldZmDj/rtxzUUBJ5+oMe6mznyVFOy9gqpUvYYvLW8BkRJbOQPxpKsiPkkDVcYAfNzXpLSGHXzohMXuNHU+qGBSy3whDD7+BjnJjkiPRv2psBCHw+kreICSOz8rGbApREyNNPHclAJKveyY7RAdzsxEa/k04QwD34jnVuk4v434haWdYTyRv</vt:lpwstr>
  </property>
  <property fmtid="{D5CDD505-2E9C-101B-9397-08002B2CF9AE}" pid="68" name="x1ye=157">
    <vt:lpwstr>8a6f9ynkVpsxYjAwyEOqXGrku+j+6AbP1h6b8TKS3kR6FvXz5hixljuzHw2SHWbV0SNFZnKmkLDMhnBEoVKVj4iyYXsSaVXtmXthnMGufenX6UXKKO9DTuNM74Ue0cQhqQfq7S5N4wf8kz3XF3QjYdOOnCvoTX4WVlzP3UDZBqHijde3P9SvaxFpCjlI2vFJTjMR3MfDTByIvSZUGXxKmICMDUTs/wtGvEX8EEJ7ISF/4l4Rot1CV7GsYxCOvwF</vt:lpwstr>
  </property>
  <property fmtid="{D5CDD505-2E9C-101B-9397-08002B2CF9AE}" pid="69" name="x1ye=158">
    <vt:lpwstr>Adj7uLyXrVMCnuBElq1Qxo8n6cvvYp9TWRljOF1IoSPtrWbSTqOQPtpil0taxU9S32GTYVdibjeMOgN7glrTyGxO8yxUzH7KQ3CH5plCUW8fx418aIw/E3Pd1mUDppCretSEFCqEIxUVtiXAzuFUTbnFE8dGRuoIT6lMEQ+k1o/ZOScld9VFflA0Q/qQTMf0jmKb+rPR6vCfs0AJ0ri0agnsENa8Mp88x7Ve+Tu0qVx7DyqZsSaW2uNu5lGhSAi</vt:lpwstr>
  </property>
  <property fmtid="{D5CDD505-2E9C-101B-9397-08002B2CF9AE}" pid="70" name="x1ye=159">
    <vt:lpwstr>cOYxJhye+NwHx7F03ylGXI9fV3DjhbNomv6axzNuCvsCc6yJimSUBcoHkiJXLIciu8fgQtpIf4FRq6mWip597hzHIivonauF3oc5crZUVwCt9R6Ydd+C3L7TWuRa9eipgvY/71sA4YZeDRpzGTqfK2lR43lCznj0UF+gmWzdSdW1mvI6/rtfQruQbGHiyrUpJfZc2zXDkxEhyo+Wss18B5s50AI4Lg9kgo0HEcGHR7/oQlOeVV8DrdgT7ZUAg7u</vt:lpwstr>
  </property>
  <property fmtid="{D5CDD505-2E9C-101B-9397-08002B2CF9AE}" pid="71" name="x1ye=16">
    <vt:lpwstr>XtBH/1rHF29AnvqySUQPjxhEZvC180evcaiMt/kHrQsWx2uq/pL2LDUA/NQb1H1l1gzIHt0XyL0WbIu82AQW3jmdkaAloAr2dTG18l7eQpAom4vfUAE7y6aFaMhnTWiV/vGnEHR67ymNsjWJFK6kONkalVYZ/SKR81yw8UUZ0VcOLaEZSjmNQLHoHrkIpYUzAjFkR3aV3qKoqDhwZAPNYPsEcdN4m3eITn2opUXCcndqH66xTSfbIzXNQYhH7TW</vt:lpwstr>
  </property>
  <property fmtid="{D5CDD505-2E9C-101B-9397-08002B2CF9AE}" pid="72" name="x1ye=160">
    <vt:lpwstr>DIzFr0wbRYbBCEAZXJcCKPstlqCIJSVrtZIuumxtx+lHJlyr5AKWbjXJZ/xhltMSPjZcZodOf3Sj+PC6qaMxuxMiX96UUuxzxdpE1w6w6HbX2RzCfayjfLtw/WkIpnSiBtxVW7aMbaBHFrB+Mu5mavwSDPSkiYeuFR08D6oAMKrUFoj3YQuM/SPt3A68uiGCe93FT6l4Y3aO5PbuvELlsFXzzt85QcOlfgcP+1zx42PIrbrWQgQow5zUvIzzuaa</vt:lpwstr>
  </property>
  <property fmtid="{D5CDD505-2E9C-101B-9397-08002B2CF9AE}" pid="73" name="x1ye=161">
    <vt:lpwstr>8cyvd1+F8NTxeY4x/cuEEXMVEx9OtGXwd/pkayQh+9oUnddd9mlYaW1QuKCjoIZNL1+O5sukDLhvIsqvgx5zCfQrZz56xZpDvmX5dK4Oe2IYJ3/l7CRW5n3XzWNF2yFCoaswJdlS86dIJYBdWt+4PveP0mwYRKY2vpK0e50i4523Z1IQw7v0F9clXlhAwy1lyfTA8eas9nJC+ZTd+QEizfQ344UrMsQ0oY81DNNrsqJttkj+khBIaSVdV2+n5h9</vt:lpwstr>
  </property>
  <property fmtid="{D5CDD505-2E9C-101B-9397-08002B2CF9AE}" pid="74" name="x1ye=162">
    <vt:lpwstr>kftI/OtjS4wCe+FqwMcFj9ksr6+y0AikPHAhc7r/UE6t1M6kPWMZc0BC125Bsux8ExnQ7S82n8z0e1Z9KUyAjGX8Da7DRILwz/EehHyPKTUrrNctXHHlg4kigLe1pwbFVzXs3+xFH9BkkfZnX1G6m6p3/sCIAJvR1vT6QkpSUzOIZWy+Xn27GgXAfkYfdNpW/3l+ywIKW3wG9e9xI+b6qbLKjGajKhnNcIn5KSOWI/xQdZzIPdLH54Fo3kma4AE</vt:lpwstr>
  </property>
  <property fmtid="{D5CDD505-2E9C-101B-9397-08002B2CF9AE}" pid="75" name="x1ye=163">
    <vt:lpwstr>oXGklr5re9SIE+UXvyItaG06kvfjEoRsYfSNwiOXy3b5zw7wYl8RzWfo9AcwxO7xjsgHf88L/yS5Pksw44Eo3KbKMabjFp4rd6CtfZkujh/y6ELYvPi5JeCCWEZfT2SxXEZNCSJEQCBKn02v6ke4B9BTi4aEE+X72CPojWPdCq+mUxAoWRCghH/ComVVGsLj4qrdli4/0xEon6OJB8ziuBFH0wWBfPsjhOstnK+D7Ryv8W9O9j8YXRH/J1TX/Xd</vt:lpwstr>
  </property>
  <property fmtid="{D5CDD505-2E9C-101B-9397-08002B2CF9AE}" pid="76" name="x1ye=164">
    <vt:lpwstr>aH3g5kEJnI3bHq4tegLt9bP+5ObuLskqe5CzzAMDhc9EQba3YvzFighydhSFW2uBdSlA1WHVT3qAWQ4KTvNUXf3jVphMjVr4bIDbi9GoJS7Edc664bU/9zrxxdYtG77XLi2yPg3hsjtvBRYj5l+YKpneibCKkDjPCpg3sGAZ0nhRspOw8mDL+EsxNNkAJHPMXyWezLO00J7d74wNQoP9f6MIZXtIHU3Awk2nHvl9pZqzivI0WvbSu37lGkS23yQ</vt:lpwstr>
  </property>
  <property fmtid="{D5CDD505-2E9C-101B-9397-08002B2CF9AE}" pid="77" name="x1ye=165">
    <vt:lpwstr>0cbUri6hSLPjSHSw90VkFg00BdZuxEDriRlqx0ebnarD/LGzk1fz+ktDUyAZe4POLvKNFdSRLcYrPxO7Wn1CnGQ210W/aWLalTAqJy+WnY+4RzFRlr37TgkQZWz/tZ/4olYlLgUBJwyjWlSLkI0xb1M+mGELEMgjxy57WcbsbKEXDN1wve249dSARXGDTEhW0owKVjVz7Cf62Wi3O7d1NP9b4448V3WCuJLXm+Yi+qTHbvjHIsfISUgeHrYNs1U</vt:lpwstr>
  </property>
  <property fmtid="{D5CDD505-2E9C-101B-9397-08002B2CF9AE}" pid="78" name="x1ye=166">
    <vt:lpwstr>n7Vl4HRavZXDX2A6rQ6zVK0ytNNBlc5kmdB7RTDB3yTJauxH+3ejm/j2gjBnV3Wsc2S+C236aiAqFH6A64eKHcS4IUXiB2LJLZax+5k2sPu1dZ+8JjW/fZxIpAB8TewfzFW1JDDC5cpZT4zTfo7JiQHr4eT1GHHutd3ZFq10XzLScI6BYAPE+YCw7GTNKJ/YzPhydy0fELNUWFgXpGF7jlDQjWxepmQ5J5dYd+3nbLFqHHcxNjK2YCljF/1dfzc</vt:lpwstr>
  </property>
  <property fmtid="{D5CDD505-2E9C-101B-9397-08002B2CF9AE}" pid="79" name="x1ye=167">
    <vt:lpwstr>/P7BA9V+h6cI77fwclKarK/pnmZOrz88VAnGROtgnba22TY5dDOwHiCA+iwo3tAOp+RzbE8yWPQMdgH67ri8DUebasytHjsGRYMM9XVa3K5PAGj5C3cxiH2m/QxpHcBC7z0uEfWb83eidB3nllzstMVrcFF4gC8Z2O2qYZfwPU+SrR1vWCjvXlVr6jLR/jt5Gjn1afmhndJoC+ySOEUz9Xj6Ffe1h78ZCAQ6fEY+5oApV8oPNSgzo0XIzYJOFJz</vt:lpwstr>
  </property>
  <property fmtid="{D5CDD505-2E9C-101B-9397-08002B2CF9AE}" pid="80" name="x1ye=168">
    <vt:lpwstr>6JciuyySLPPISITBDdsflH2pry0lXEP2Qdz7R6DCKSh2gkmIkVDk/ndd31DB6oapmFCFrGXjFVYoHetnwBJhIdcgnHspJ9aB0vGNB5ap0CgNDdd+OsO8wsZgTssvd5qwVWm3bg6IvBq1oGy32VZQ1Lv6jBITkfKLi4c9UxcYt209Nlb1dSyndrnTfuPhS2i6ejtomIYY8Dq5CrAfQrS2L7as0irDhiOUvz4Ff+HOhZAjInGFQLO9dc4nZTm3TSS</vt:lpwstr>
  </property>
  <property fmtid="{D5CDD505-2E9C-101B-9397-08002B2CF9AE}" pid="81" name="x1ye=169">
    <vt:lpwstr>SGGtCPVmqI0SVqwJHoiQD83W6L2jqbvQiq+6+f5iWpqKUyY7M+qxxwML+3B0IHq6uLPMy1ebiVoWGpv4MLdNf+m3oT2V50vdLt06Sl6/EQ2AC7AuCK5dxFFRgCiibIf2cRvfi4ZwhHXkSEmrIHrn0JaC1MyfoMaBV7pliCIhgKfTOL3791VvDg+L5ekbCDQzkJbgwmDhOlVACom/sI9i7yFmGciHfDIwcKAidXCAZvNWf0gBiJF5ASDm6iG9PmB</vt:lpwstr>
  </property>
  <property fmtid="{D5CDD505-2E9C-101B-9397-08002B2CF9AE}" pid="82" name="x1ye=17">
    <vt:lpwstr>NdY1Gfgz6Mh10bJCNFqFX0lkdc/CqCvrtVYOVP+enHX2N2zxAoIJmiGsFOTwTgc7iS1TM95P6XW8SJ8q+MxO/c0Ykg6Ko+AhLqTpsl5mqrHTD0Q4JtRbBXyj+zrQQhFRafVTOH0T88rvGPpxmiWvST5qgYQEQHHOwk6sv0awgzJJw72fnaJH+BIqR3QvaE+/yAkONhP2einzFiVHnLmgF4GM/0+p012IZd2/qhG+o+Q/16xynzSY5f3unADlvY8</vt:lpwstr>
  </property>
  <property fmtid="{D5CDD505-2E9C-101B-9397-08002B2CF9AE}" pid="83" name="x1ye=170">
    <vt:lpwstr>6wcbo0/Jarxiu4HE6cttlFL+oql25iQeI4Foa4AolVWNiC7woIOKjTLf33cu9nGNNbIjvXKKlDpw0ZvTfxsUkB25A14c/OnZtX9inE5CuqliygAihbrInGITBsJq4fA2uWVCbzet0dqqle6SEu1ogZ2VyMKruQWsh7uzWg7R7639/b1cOs5EZvjI3tmkR6yTP0gOQ6Syw/3SfGbtc3VQxcGZxyys/OJpTsroJwJSqHqgpwOcUkKj5OoqPwtXwSn</vt:lpwstr>
  </property>
  <property fmtid="{D5CDD505-2E9C-101B-9397-08002B2CF9AE}" pid="84" name="x1ye=171">
    <vt:lpwstr>5H492Q7TzQcGcO08nl6dsh0pCpVJyp4qxdypLl1mqF5ygeAAYeccCqMjxMuSF4LRmhUFIvkaXmR+mvvate2gkw1TXN14BJIQU3W9F6Y5169WXTksxwjMN4ZFFkX3Yl8j1ii6MmjRRtShzPoM/v59PqX5SpawGKUUL/TL/lmwhhfUCfPF5CZk81i/YWeFpRgj61B1u14xm55ZZNn/WQ230xnNtAsnLhGOdRLtYO8pR+OEw0SwxK+ChuuddIsoV6W</vt:lpwstr>
  </property>
  <property fmtid="{D5CDD505-2E9C-101B-9397-08002B2CF9AE}" pid="85" name="x1ye=172">
    <vt:lpwstr>V2Ah6mTJQbV86kdU3PAefED1iKtkvlxQISUZTKW29od+fCtLvqMw8o8W9YPxuEeOKIBHDyLFEEvN5EL5YIY2m0IgMsT6tGLFyEN/1C9/J5hR5VeXAY5bvjz+pC8xRljns8DZ1dyp2U9sHKEOpPnXdxlNU/1dCfEa25EXkYJOgWw7AjQzQA7YBa5M0SXa6gdnsJCNpjnRzkpJLwdiJ1hKQP+FMd9OD+Zr9CU7Naj2lozj8QczxxJsVTKHyTwfvA8</vt:lpwstr>
  </property>
  <property fmtid="{D5CDD505-2E9C-101B-9397-08002B2CF9AE}" pid="86" name="x1ye=173">
    <vt:lpwstr>kw8WMUoZ5Lsgaw3Z7GvDgISm9fpIKX04als2nRUI8spy3AebSu8Vu9GUr61OzyMTAxib/fZt0oW72zM5vR4M8L+q16GmSt+bNNlbquRw/ZM7qRKmIG/f3jNreHvppw7SzG54yRDV7DwcCyfyKyg7DnNzVEb8RcTpdEa0tsIgTol80oKkI+4yGTQFtbYUW+ALCxQX2tJWIqXnUHnDj6fQR77Vmi+o4FwUkf4OJs6QkfgiTQtj8dY+FmsWO8ZK1qk</vt:lpwstr>
  </property>
  <property fmtid="{D5CDD505-2E9C-101B-9397-08002B2CF9AE}" pid="87" name="x1ye=174">
    <vt:lpwstr>uI+E2hteevNA8U3BIDg5YZa4m8erbOtY0Oh13FsQ8UN1MQpkHKs/AqLwNoBhH7ot/0qxRk4bqjv8BkkMVqTNbloKb065Zde++VAukj7rgiojFSjheM3onDwGYr8YsnGp0SoxBAmfmRnDoQ5tEtU077rdHhtCqgeoTo70gLt0fl/s1q7vGToKgMtV8XZFBKws/c45c55/BLGvhmZEcv1GbGRGDHxoI7wnzzcWDk0gJEdvfEsu1RgTSzZsCM3KmJ+</vt:lpwstr>
  </property>
  <property fmtid="{D5CDD505-2E9C-101B-9397-08002B2CF9AE}" pid="88" name="x1ye=175">
    <vt:lpwstr>JV3hjoxxxUQqtyuPPcXnaRKv1CTJY9GwchrejuQITiTvtgIq/IK1eDXztSAvvQB+Di4f0u2t/38GYBIcDx49PpR6SjEpqGse5C0kRM2NCy+KDfxCmB+wtYvpilhZekC4gsASP948dp0hm+hBU3r1swZKUD8ihZH8RXJ+kb2I+mWsZOL+tCKuaMz+KKPlGbrewMaZcUThVFjWVGTLV/FIusTOS+mKMfu4Aab7H0UTrZdUYVgjnWPGderyc3OHDzI</vt:lpwstr>
  </property>
  <property fmtid="{D5CDD505-2E9C-101B-9397-08002B2CF9AE}" pid="89" name="x1ye=176">
    <vt:lpwstr>+7439ChhFsIY6Ythh6+uuhCEtLhj5jla3c85n02s71V7xgXN89P4OV8xWk7EeGuiFUcQpWYa1/IfWM+gtO65x7GqbIu/yawtxKtHdV7Zlw8pGnw2t+PvRfIc1dbzg3yN+Tujn7gk7Z74vBBZ9slYTkytmPyL/0GmfxEaedmqj1jcyfhUUBYInJ++vUJ91KW/iva97Ut9QJN9Hz+yG+69xI0vIDn6eUxPqNiOImk21IF927OyLByWpgKMel0i/ff</vt:lpwstr>
  </property>
  <property fmtid="{D5CDD505-2E9C-101B-9397-08002B2CF9AE}" pid="90" name="x1ye=177">
    <vt:lpwstr>jD+LSCpbRhYEs2bO7CT6qvnS++YVhYKcJlSVPZJYoohCp2N+CvMaOsdpmNiuMbxUIijI5F7owp2uPJOwT/qjHALh+2vLlx4TIl/hK3ItIreNZoMinrvUgUTQ2p13wpQuh4r24662qD2XzpkDUBPpdsUg+ea/tALaJUjYXmxyfTgCWGiuKEM33nTEQR1PKeaPL5D2oxibA6n7KPtXXZDYdtmhS1YzFoUJR4d3oyqxqa0ZTNroonG7uFeYf+WZkEL</vt:lpwstr>
  </property>
  <property fmtid="{D5CDD505-2E9C-101B-9397-08002B2CF9AE}" pid="91" name="x1ye=178">
    <vt:lpwstr>UpNSBnXeTVB65MIRGrg3RaDIBPHxUTza7Ak3tky2GKfUQRQXJynq3hZPJyTq7UlRUgCLDwTv1qTgXPAX2c27OuSO0Kcyj/uF/yoeRvEypGnVK93Vz37+cBp86vbAx+FiqHsSnfom3CZ9l9pdlZ542ED/OD6do9bq+nzvv94V4Y5VYKjsGomKnqVKSgBU1tVFRSifp1H0+GiPb7QNw9ZQAYD9C+IoCgiY8Rk5vGoiArOL+oTekUZzsQJcvXeuMJs</vt:lpwstr>
  </property>
  <property fmtid="{D5CDD505-2E9C-101B-9397-08002B2CF9AE}" pid="92" name="x1ye=179">
    <vt:lpwstr>D578cvJcU7F0t8ktMVW2eyPEaRsyR2jpizjjrw2rYU3n3RLRWXEXft+jtku0E+LFtab2bRZkKGO1cWpLfs8nSUF6/0tTHB75XrwsvjWX5T7DQ5AEElM4CkVlB7H2g350IGSGDKowaz0GdBiBDXHLL7V9zcFpUSQLebVQEot2edC8mSnlxrHK2pw6HB4BJwTtfBEFUk9pRhr0NQDdlxjh6MvG2hwvzOuU33cmj+/cJRgscABnwxMc+iH8HmJFZen</vt:lpwstr>
  </property>
  <property fmtid="{D5CDD505-2E9C-101B-9397-08002B2CF9AE}" pid="93" name="x1ye=18">
    <vt:lpwstr>pZULMAoVuhyh+Pkk01xKjLdQqXA51Tw4tn4f0XVw3FSyjgCETHeq/sQ/yOzHprd3IXTD+j+OixCRv6pjxYHf8q1POsdAg9bUzSN4fKG0ch0wy/3/Hefl9lq7+7UxNDawR0MpdSL1Ne4rsuUggmet9AanglSn68hdkp74UL6VlI+fOmfTCxYBGoQQ2B+lgDy2xvpUXkb+q/c6qNv6P2vD/MXqIDeOsgj2i/CU12glD5fiB94Cow5IkNIZMTwRIkA</vt:lpwstr>
  </property>
  <property fmtid="{D5CDD505-2E9C-101B-9397-08002B2CF9AE}" pid="94" name="x1ye=180">
    <vt:lpwstr>a+LZ4+HuR0djicVWhPZfee+7++MOAWMjqXQSEzPxvynn0ns5WIU3taM071I3y+p6ik1NxB1/utHt3QgmWgRgup1AreeOOHzKKdTTgLtiic+X1n9GHU1ySe9nCXuFRKE5ya3BCHzm8AO6x0hwbGmpMpiZLLYKAEuuq2lAD3mL8IRVqCU2kXL4dl1xsQwxd1A1fjb7A9JH6MRqCtF9+p2bUcm6Rb31WAhnPYCop3zcLg87TkIeBi43UMZe30K0xjd</vt:lpwstr>
  </property>
  <property fmtid="{D5CDD505-2E9C-101B-9397-08002B2CF9AE}" pid="95" name="x1ye=181">
    <vt:lpwstr>hWyf+Wm3OcB96icn0K/6UsWCnPJfjqPaq5yBK/2fYHtygCPDuli9GqeaTnu3f3h0TN3WEC+634x0gQ52a0DFQTsJkUrW4wIdbYAmbQFDOG3BTMC5d4FBLQFT+Rf5nORIOzasAq+hWpwBEqsZ71mCJNPHI3SpQMm775rDXZfNvECIuF5GfY6K1bsoV2o1XpHSAqcummWAYb8iascYz5/zpBKaJ33xg107VY35VJeHpbQgkVDbSkUB3jiT4fhK5E6</vt:lpwstr>
  </property>
  <property fmtid="{D5CDD505-2E9C-101B-9397-08002B2CF9AE}" pid="96" name="x1ye=182">
    <vt:lpwstr>jyVMDl8r2AZVTHcCeT2285nw8SDNJJPDmQfh/fdKKhbq0exp1JSo7M8mNw0eReqYCF3C8EbeO1u5IG+KjWBMf9YmSkBFznKZHvvkxTEDWTcGo2DAQFJVYJ9VYn0Bw9tDV/Ky0ifmRv+1C/tsB/7FJyrXXeWQ7AE1pW1qz0xTH1clzVmsfKjrA8NlC3gKuCxtojcpodu2IY1MuhZXsA9joy2zKMIUcGQFlqFMN5ZyrLHELA+/bRW9XhqFbqu0jzv</vt:lpwstr>
  </property>
  <property fmtid="{D5CDD505-2E9C-101B-9397-08002B2CF9AE}" pid="97" name="x1ye=183">
    <vt:lpwstr>xZ+kAqWJJEKyxtmMi0xDfsvowm5Qs2ZcfMRQdf5o+J0WVBkajb21EwamEif1gx2fLGSqbFvS3h9sLV4Tn0v2gHux81ziLQrm05WsSWn6fXdRLds4MDQZUa9g9siTWjv0I+HiIdlC98l4u8fwkrXpr0islb4pkiT6j9M9ASTnHctFX3LZb+/D1U43lAxBQpLubbqq9ZeUvdw50GzjAhgM3qIY1DtXnB3dD7XOI2F7wzU3C/Fs9TA4UOPTOQnanPt</vt:lpwstr>
  </property>
  <property fmtid="{D5CDD505-2E9C-101B-9397-08002B2CF9AE}" pid="98" name="x1ye=184">
    <vt:lpwstr>fswPe20448F2MnxFxI0Z2w/5SHLd76EcCo7ovpKBoXiNjdB3lR5U6JJl38+HUxYDJNhHJC9gxGESQ1MOBoUR8OdwgGAcgzcJU014qyZ4q+3Tu7NDEWmuFdnkUm90MkMtVMcafXKMad59TYgsLUGJ+J0wun9hckjvI6vzMJa/GkhYcy9ubmm6wk6MZMHtR8YeVLcyIv4jm2NUbBItmrPjxfdT1w845gFT0vGWKEuG5sPKwXJTu1PdOnMMHp4HQ1d</vt:lpwstr>
  </property>
  <property fmtid="{D5CDD505-2E9C-101B-9397-08002B2CF9AE}" pid="99" name="x1ye=185">
    <vt:lpwstr>IcF+R5/F1qTe8pquttxOiAWKktlOzSGSFcn60NjuhA2flJa5BFjHxOKb9rNEXV823K2J1Mqsw+No5/e/ff0CJ+KC4tgAA</vt:lpwstr>
  </property>
  <property fmtid="{D5CDD505-2E9C-101B-9397-08002B2CF9AE}" pid="100" name="x1ye=19">
    <vt:lpwstr>31CRqBmJFzP1A2M6Oc9hjycVUWA9WAK9oe/bqFm5ro+KnENHuao/AF2D8abOSCry9IeU9DwW+L+OH1GdDb1UaNLFk47ImxhnlVJSHonzTL/x0wKQbT+k2z0Ioij1CEZeJfAdM4g/4JUhv82J9/C66iGt8ln/nIrYoaPPe28SM3YCh7EfRcFBE2iWuat5+ich76pOOlYiQxmbqOrBsiueSQzh9xN0lOjG4vLeoAieo9hGEVmN5YQSuqOZHRaq8Ta</vt:lpwstr>
  </property>
  <property fmtid="{D5CDD505-2E9C-101B-9397-08002B2CF9AE}" pid="101" name="x1ye=2">
    <vt:lpwstr>taIv1cT9yaxGRa9E/28U9LngGWQCztmnbCRZ0uTxWTP3cmYnPGwvIc4A4joIauZZawcXUv7dWAHeJUXK6Ah22vjzWSsJ/8u9CpqfpkuRAPkJa3RXoI+bKcD9k42s9VjenzRy0M0hCu0y0r0ZITrYRovdPKzlvawNyOlgm9YapNAiNdvXnLYi7rtz0kzz0dj+7paV0+3HyvUhD3nzhg0tfbOWYdiUTIxRE6ythC6BYXa0qu3P3ljWmX7LtsQZxVg</vt:lpwstr>
  </property>
  <property fmtid="{D5CDD505-2E9C-101B-9397-08002B2CF9AE}" pid="102" name="x1ye=20">
    <vt:lpwstr>Z6Vj6ZP528Rh3V4h3xdjvwIVH1MezRGXiZr7W0kcGhVa5Rq3RJ7Qg5HmGlAJpIAvgSR7D45AOhZyaTLRGq2SEqRuHVSIGXaeussrAGB7IvpEoGv5iCACC9hxD360nml+4I7YKCjjat53RXiyVPaForScIabxBf6ezfMMrIYWkxWX9mcB/I4kJpsVbaPuQyyzZMVCiwilhTiS2nmnFM5le5fZEhsanf5A4yPaOB8YcxaL6JFdwcv+bd7VJ+8gMse</vt:lpwstr>
  </property>
  <property fmtid="{D5CDD505-2E9C-101B-9397-08002B2CF9AE}" pid="103" name="x1ye=21">
    <vt:lpwstr>SqQbr/ILPJJkFjzPESFVJBOagEN6BoHIFrnzks0FSKT/6+3lEzfHjneqDejhXQen4JX9rmOHU7Pv10FgxBZNamVswSEDzAvy3FzJK8EzbG19VU1TBvieHzMMvRF86dpp83mw8f0GvNo9xtCtHiaATNnHQ5hYqTQO9PlvPhXPcR+Asb2KAlvRbFDnh/gTkr5ofYt35xVhcYReXwGWOb3+sS9qEbOdm0k8pmoTJ96vMSO57RedKPtdcMF2f8dRdbY</vt:lpwstr>
  </property>
  <property fmtid="{D5CDD505-2E9C-101B-9397-08002B2CF9AE}" pid="104" name="x1ye=22">
    <vt:lpwstr>Eh9h/n8jBnUE4FgZQH+H235fuNp3ksIdYmrAi/bNTBVmwNMtY0IG7RVhc1aJ1Y8GHzRgD3yjP0qTtCHgUC9F0ywN6mDK3NXRKE4IcZedu6TuKjlV47XjMvNWLHNALFMGbRUekZfYpeJoojSz4ILL5Th9pkvhyHDQmIf4152JCivKQ0H5GMIDPEcbt1dl2jp9GMV6zZq9Ig+6bzRFnHGxpeCunO43+ZhK5ekM8Rn+zcb2BTZBxfLzY1toMlAcbkN</vt:lpwstr>
  </property>
  <property fmtid="{D5CDD505-2E9C-101B-9397-08002B2CF9AE}" pid="105" name="x1ye=23">
    <vt:lpwstr>sSS0mrWjf4dvQD1NJhxLumXFuyZysP+ObZ41fUgTmqd6RokloKvlMnwcGGJTMzdlBCPo3Fph/22GglJjJZrTDQMaaeDPoUyzRsum0btHQGqbdzOKywKt3NFmGACTTMzviJWbxx7pw58L6oUCFIsLuFL4kiB4NPHyHc/s7QMlGD7cVZdG35SrNuMsb8Pbe7LV+gOFRKlKzPiSqIt+b6wXSHdS74owpLJc+MOtn+816JwZ23W6VfEhTacGm/KP+22</vt:lpwstr>
  </property>
  <property fmtid="{D5CDD505-2E9C-101B-9397-08002B2CF9AE}" pid="106" name="x1ye=24">
    <vt:lpwstr>nLUHt//fiJbxoTfQXWxfufF9ixLX8cUv/CFJUjwbysUjSRZHw9FeEctdwhmXaccUcMW4St46duivF8F+jrhJ5wwg6hBOU+k5D3MyDiCR7uwHpXfuEMRKbn3oYpg6EecuaEOa/cc6TbnCADtfbSqZNw9dfh9mXtoDeSyKNUIEBkUQV0/L65KQU9ONIyY9F9WOaSuEUeRovhVSfuFalZndtMNzudBU/HLnbKDKRP80SotkjDPUZj9CGzzZbAP7TP2</vt:lpwstr>
  </property>
  <property fmtid="{D5CDD505-2E9C-101B-9397-08002B2CF9AE}" pid="107" name="x1ye=25">
    <vt:lpwstr>S4pL+sg+rDJWbN0Mt5WIiJJfpErvjmDbYBNMnIQG8Fs4G4zkZvqIv/VLi3W6D3GoK+EmUIbxp5FqBGrpVRMEgZDJQJfSS4EYVql7JruF3Nv9Ao7e6xPwI6fDQ6Y6Yb9PQy2Hne4mmBydpzxp7uBUstZQL1NjxiXB7UnIZUeaeZJJWILK8GlXpAb1CI+yEJFRM6y8FdlBPaaPBpAxEOEzfOrh4MxgjydrrNgDVsxc3jE1IZwbV804ZvwOjDa3rWt</vt:lpwstr>
  </property>
  <property fmtid="{D5CDD505-2E9C-101B-9397-08002B2CF9AE}" pid="108" name="x1ye=26">
    <vt:lpwstr>qPW/lv9uE2aTEOrJZRUBUsiuTZHK/hjJNP0ET5WgkrlBCDePTKo3cCVblYoHL/f8VXW7KW7kbR3rvLlTKgotI6VlvaeH73JXUTquKTODjLQNTiQ1wfWOVC7vMDgOIL/mY2N8uC5xchBwyhtrrGUPDCgSxGmGYwAT/wjyS+O8W3uV5Mw1N/LY/Y23joZxPYxLzZVZabL2Y68u0Tijsqk+6qAXBDg/txzqySmQlLUtzCVZqA/ChzKhCr9vnf6Q3xI</vt:lpwstr>
  </property>
  <property fmtid="{D5CDD505-2E9C-101B-9397-08002B2CF9AE}" pid="109" name="x1ye=27">
    <vt:lpwstr>JWFwt31ITOpxSYkZIhVusnO2utfOMMbldX4PhwLRwwj9EsGCFgEC+ChvSPC3h7HjEG/cd71/A8m58ivjyzeuOmlbFCg8xu0i2nxS8U5dqJSe/YNOZEMslqUkrDaXWrOdpd4ieyCUr1ve1BC6JmLRFrWq0iFpc19yXQamHk2LXtqtoMqR6+3Ibisf3ljgp3foPiDcikYDsCDEgjjqTUVoQy9eHhnap1D1qU/ql5dbWC6hhq9peeXpMkmVP1KM7qz</vt:lpwstr>
  </property>
  <property fmtid="{D5CDD505-2E9C-101B-9397-08002B2CF9AE}" pid="110" name="x1ye=28">
    <vt:lpwstr>grKEV1mcn8zPgLlDghpE2GXfKFtOjozRo8JsQfB5AmJkyUZ+GKr8lA0zhVrEVIV6L4nITlsMM7BQpQ/JXmH9wcRR8fVHmsQ8LlAmRmFQzxfxps6+UYI1iJAUSGXpIbkiHlZ+sc5nmJW1whFeJIQGdclSDNICg8uAdm04rdwavOQHMhDmSD80moYgdSKGViZlQHggQVXCdX9+ESNVRAQWHAsbCJVfKfukG8pPYWmaQnYdaRqAzqIO2H7MKIm5Y4p</vt:lpwstr>
  </property>
  <property fmtid="{D5CDD505-2E9C-101B-9397-08002B2CF9AE}" pid="111" name="x1ye=29">
    <vt:lpwstr>RAEbHYohQ9sJwdvZE1xTceHaf2dfHWetXY7jcUwvSGNq5baJIe8QSMrlBeq17jPdrS0b4zG6lP0v+dQtWtlG4zzTfpK7Ps/Oi+RXWlcIm8sbFW7dulkYJ6ZGJR2yzvb0fsEvND/abwAvOU5BKDbx75PpZo2MhrN6/+tmAeC3+PvkXaAIals5VInep5i6DG/weJok090NBJmG/TRMZNWXFkGueh4uKm+j8XNv7CLNwy1dOFryvR5QuF2Z7FdJtG5</vt:lpwstr>
  </property>
  <property fmtid="{D5CDD505-2E9C-101B-9397-08002B2CF9AE}" pid="112" name="x1ye=3">
    <vt:lpwstr>0fl+J6QmRNWrOksuPh3oZtKRJ6OUvdTMScFHnKwWqVzR85e+z5EfCwhdvwOq7oazgvC0s7Z1Y6axWDiMShF7sqeUegKKc2yLyK1ibwqWPzvIIpALwQ+4qWMfCV3T2zBkDRjM0/Zptn0VSEAsnHm1y0F6+kp5TcjPArkJ40/RMYCi44hexsRn0XUzE8SK27gst2ZSHqUi7pw4W7uxE844r/xX7pxR1OdQt1+zPfizIPv4Bqd1YHnMFk0FMdbJH0M</vt:lpwstr>
  </property>
  <property fmtid="{D5CDD505-2E9C-101B-9397-08002B2CF9AE}" pid="113" name="x1ye=30">
    <vt:lpwstr>EVIongngTUOTmiX1OB9l0L4rsPYuA0FtkQgdBAie4WFr6VZqmCkbCD9wtxqRAB860q0iZv5NbDYfVET9tSPPP1P9Qa2XcWGXSbbT2pF2S8vuSq5mIg6pzAD3AdUu1iaLbLlAkQZnPYlI2boJfmqOMFj5A0eQKh2tNnGBTezeo+B+bdz2SEtaSUbG57I1hBC+sd4Mqft0UqIuiGuyTb16+fCI0i6oy3XW9Nh9U3lTT3cO7V+r2+npnZdIJEc51oJ</vt:lpwstr>
  </property>
  <property fmtid="{D5CDD505-2E9C-101B-9397-08002B2CF9AE}" pid="114" name="x1ye=31">
    <vt:lpwstr>7KXDJi128r98IeIfnDe/4QSFLDgeAqQ/npdOM3965C+hIbfPiipsfjlyQU6Ejh0Ptuc2g/D0XxG33cMzxJ9Paepcdd9e78CRpetWCiEVThuPnDxrfwU3tzq2iMDnqwmmJbSyApA15z94+qcii4kINuT/CEOVmHdqVPfiyz8Ff59P6/PfoUUDRhmpd7z2X4nKPwbE23/OwVaYue5ygeUVcpfRP2tdKubAhQapkstGSPrMfcZ4RzclyP6zDkyinwO</vt:lpwstr>
  </property>
  <property fmtid="{D5CDD505-2E9C-101B-9397-08002B2CF9AE}" pid="115" name="x1ye=32">
    <vt:lpwstr>blsnaQa83NjNdmHW73SKuvqv3RqeBWhLbc1HZLTg+7TekYP9LkvfHD2uoSPdbIfYPPnUD4ThobdGSKIF9b7sp9cACAIFK6eV8egybUE53zDVMQBih9Ga83TqGxeuXI672nsr6pDum0ef36884q4ItPLHJ6emuSED5IETdwFHYo2CdORRDjBifCmdl5ztVS8S46fpo/NPRmTKlgrZKyGR7k+OSTQzeU5GY0+mlyGX+z+CKpoBPAJJDTOGv+ZZ7vP</vt:lpwstr>
  </property>
  <property fmtid="{D5CDD505-2E9C-101B-9397-08002B2CF9AE}" pid="116" name="x1ye=33">
    <vt:lpwstr>FhpqKYSW0xoWa4FgTzDSyUKXQvY44Cn6BcM9H1+F7otuvDTr2624nwsqGun7pvQ8W99Ktp6xrCHISLzIwUBY/ce1vFb/tGfJwvKl4bFUWVxOW55fpeN3TlCh0BL2P5ADOSxZLOXFd6k9xFdF+c/jKhdX81pTLjcZwSXraZIoyLrU1jrtdY9dNhIrSsO1oyaUhfrS8qlOBoPoWx9eirqkErH1xFOTDHfLg2dXEawVPtGfqmHHY3fvh7b6Zm1q5Xo</vt:lpwstr>
  </property>
  <property fmtid="{D5CDD505-2E9C-101B-9397-08002B2CF9AE}" pid="117" name="x1ye=34">
    <vt:lpwstr>9RepZv7IPVPaNQW3RQoeteUaMLrW3JfNDIYtiNI9Wd3DYdcny0u4N//pvxTGAFzzXpN5sVcl8Njatms+3y9SpqBIMEZN1uN2dtTs6XXI1EEjDar/6ZS26aFd87dr8IUH+hZ7zsi7KAdVZes1DeUOYnH+e+bHivf83JUaBMirnwRCEx5741gLn5LLWe0Hv6rxk5VY/Uc5ToMblLLhpD8HRdEMNLhsK/hAJhF589ZPg0B3lqD+HlbXwd0MejCWyjr</vt:lpwstr>
  </property>
  <property fmtid="{D5CDD505-2E9C-101B-9397-08002B2CF9AE}" pid="118" name="x1ye=35">
    <vt:lpwstr>KuGFylqTZ4wk7rXt6/HsyTkx3w+eFLEfU3ca0opCA7JQrA6M7+FlEkwYuoFA4aKHFVTmdhvdIWPh+Ee9GVq/kma4itOk3kSS/lo5w9AdWGbFPZjW5gaUCVSlgJRkoTgapHBL1nIDwL/sKN6SsyP+XfkKM215xZiTX9oEuuKnDITa3bBsT6BT+iv+UCdAHkB/DKXKsmofF/QZgzr8GDDqL5MDBn9Cpnr8WBNEl/K5kXXKhFEXafInrBGXv3KLbRT</vt:lpwstr>
  </property>
  <property fmtid="{D5CDD505-2E9C-101B-9397-08002B2CF9AE}" pid="119" name="x1ye=36">
    <vt:lpwstr>6iXs75ydysiTExOOF5G99kd+vkMInHuPY1ZGjRuYYR29PF+J7r2kqhqTOXYc34D725HWPSresSX9au5LL5w1e97xIjMcYoWrKeiMTD4gPv0Uo+4u0iS8/V7MOhagQVSo8QzMDhgcRZB8WGrFhhOZEuu4U8o1FmtI7Cfe4mFJluLfy46OdeguFnH79D/POIQFIm5uIYTmj1D/nvxhXMu9LsQMykm9m3yypRUTN4RKx8CzBOx3bEDCziQhCHJYGYb</vt:lpwstr>
  </property>
  <property fmtid="{D5CDD505-2E9C-101B-9397-08002B2CF9AE}" pid="120" name="x1ye=37">
    <vt:lpwstr>512uZo35ldEyKj/HBD0+4QifSlu+m0amvXO8vVBSx6L93Wuw1kutacxYb9XXHymfOLr9dFGhtd/zuUfAhdzS0bw6NLz/6vnErwj/PDD96pLszKOYbVsKDkyIM+cTjnX0Jrr2Fq/2QxxQtsIUDv4iLCvmhT6a7bbr7sZJBQfWNXl/1Tvchxox8jN1yUfclmSDSKhwQFiHUoR95z3hbuk9Yba9qBsPiO3wJJsGBzWxxx1pq3ybfbCAtVCQh5FN9Ps</vt:lpwstr>
  </property>
  <property fmtid="{D5CDD505-2E9C-101B-9397-08002B2CF9AE}" pid="121" name="x1ye=38">
    <vt:lpwstr>JC+dHVeR0jL/MUCG7XFWJxCjrnn+gqI8OSq4PsrLrCXRCjTezPsqzp28I9KEi4kUM89on0FOciIr3TBClmtKKjCn5n6msgrZXZo3cgye898rgp7IsmdZEcJh95aMFmKqcFfLz18mv+6I7kYsbrjFlBokCkshCrfwRaTtQ27ed0jJj3ixMiuIUDw7qnggwMDNaFxQMLY0wSROl3/ng8QfJCTugCsc8Xaurkminl0dB7erSDfjqoUL/VL7eY/jxhp</vt:lpwstr>
  </property>
  <property fmtid="{D5CDD505-2E9C-101B-9397-08002B2CF9AE}" pid="122" name="x1ye=39">
    <vt:lpwstr>4bumqOYB191iNvAL+s8X4PPmVccRRLf7sAAI1WtH338yIDbs8AeZYKHseneNuIoF7aMhmEXhZJ68nxoxZzlIFTIBvCDDrUcbSfpMRf2q1AJn1zptg3H9DmmYpEmqyyx8+gTi+XBMHMryUCDWe65big+gv0lD0Iejh7oaNBg1EL0YuIy9Qyuijlph5nqJwWmdUtLGjrdoEck1ccT9UPgJmXypGoT2vvdPiaoHxvw12Q4v9g1WqFN7jwP1ihyUql+</vt:lpwstr>
  </property>
  <property fmtid="{D5CDD505-2E9C-101B-9397-08002B2CF9AE}" pid="123" name="x1ye=4">
    <vt:lpwstr>Uo84WsXVRwUBRf20gUshq5TBKqcjUgv6Ki28nUT1+misNw0MkJK8nV9rgb6e0Eo2jis7eLbsQSCLlzuzebXuEikIyqcBPEn/GOd6XxekF9sVmRNuiDyBxrpb2R5Jwx5oZdcnj/vzeo2EZNAv+f2sHyQgTCFwsWfu9oAJ5I8JaAw5B7XIkcIRZFVpa14DdZ/FPqaexB7qCzwFhOqs73S7ZbLbFny/Rf/1nVgArQGu7dvZwLXqaSMCttSPO4resN+</vt:lpwstr>
  </property>
  <property fmtid="{D5CDD505-2E9C-101B-9397-08002B2CF9AE}" pid="124" name="x1ye=40">
    <vt:lpwstr>nibbFwh72kxJ5OJX4Hh41RYg69RiN7cr0zrsnJMszb+P2dGmxv8M7foMHzuJ7i79+MiGAs5rzMos0SdOWFa+4IFajXzbzD+rU1bsjOeanXMDIWO6EBeCh+bKOldSc+6fYeITg5gLTC/qxn6X0NIE0n3bMU4VOvxhwC7MlBPz3ru+1blLM4Nw+PMlMedXa625GvEHQbHfs9LY+MrqDADkPLLi/vG4VHG7N/2Yw3Bl3ncC9xdUW7Uc1i7mDQd2PXm</vt:lpwstr>
  </property>
  <property fmtid="{D5CDD505-2E9C-101B-9397-08002B2CF9AE}" pid="125" name="x1ye=41">
    <vt:lpwstr>ZoG+K9ZS3J1Yz0s9P6foAcdufjIej/P2ywIiKScpuSDZzYr2CxAmvnw4viODBFx31N9RRb3fKejGlLkYiALuYr3KcuFX5isDkZ7PV5ScBtE+swr9PUhJTQXcte8QOVWlmITHCBRHK6/N3x5qgbI5iP0WuT6J2PvGLib7nMfDjoE0kksI3CjHhBOq3P6lc/5O9clzVsYboIo6G9BpSfsxK9lK/QQcDNzP1MTu/16cskvR4Qx+rtcWP4r2TUhxToG</vt:lpwstr>
  </property>
  <property fmtid="{D5CDD505-2E9C-101B-9397-08002B2CF9AE}" pid="126" name="x1ye=42">
    <vt:lpwstr>9IW9NSnWqxYSZ+/ZyGQ/wHqYxzGhKJkQbSGCfky0YHIJEjdvg528OMCvcy0MgkyMRZoV73QrxZm3GjF4Q2zSduiB44ojjPBoDgJBYUKTH6vjK1Ygict239vd4frTAYE538YhJJRdaIDrLGfCvnPSp+dP18NZoOZBm7zGAAhalsMSnwEehkw5k3MwrK07mNqhl6bS+cfyh3tnyGQDkO7g1opswS4WlZeqAxpnbqtivQwLlAd6RuwhwBqsXwMTwSm</vt:lpwstr>
  </property>
  <property fmtid="{D5CDD505-2E9C-101B-9397-08002B2CF9AE}" pid="127" name="x1ye=43">
    <vt:lpwstr>dW9qZ/9EKT+RjbL/d39utfNNQCIsjLq1FtVgeb71GAReERVkG9tBKSU/2l2V42Ved93M/0Klrctjb3O9mJkPfL2dmrahMeWuQ5YbIAUfMYf6Zro4w4YQv8g6zu2aFDZ1oACxSsppxkuiaDr1gEGzLCUDahxeH3GLYZGgtb7yc7AEDdBIObuN8Sz7UO5r/XpF+dj5vHy06/irEd9sjxBj6GPmLwmKM6sv32Bki3w8FJIFM6eY/VCQB8gVr6/hSZR</vt:lpwstr>
  </property>
  <property fmtid="{D5CDD505-2E9C-101B-9397-08002B2CF9AE}" pid="128" name="x1ye=44">
    <vt:lpwstr>igdDlHoxM3SxfEcw+s37bTLJmozrA4pc7KZibzDPggvb7G+Sto4qFc8GAxMsF0XbENqhxBqFaIg4DWkfC60Gv+uoDgkI3e1gmTgimbb6uzgAtlHlVyONp0oCQBCRruknXXRcpOHDh+bzkQBkjh2HimWNj37ONU5AIaPRnjd100A0nvz5XeXNeZ/j/o4I4bfKGhJzrifoUbMkMUt1td8zzWTsJzKt119ARNYktW+5lWBe+EesDJfhUdQoe2lLfrm</vt:lpwstr>
  </property>
  <property fmtid="{D5CDD505-2E9C-101B-9397-08002B2CF9AE}" pid="129" name="x1ye=45">
    <vt:lpwstr>5H1GDzre1C3R/e6Mz1tzqGTzubcFyG9Kyji23w7K/9bHTEXtYDzskEHqqxH5/7i7cTaG7W0Kvvcwj2P5pIdDO7O7tw4qtLycFU/k+veyGSqebjiLcZZ4PDl957JbYia4euW9ThpVV0xaOss7ujiJGTtbD/SLc/6GZq0GU2bU9W562yFw88JuNGt5GRPqgr6BC3+/X9lN8uTwwCAGn52csepVRSGPULDDZfHVl2xQCOez4hQNFlKOL/uau3xDh1Z</vt:lpwstr>
  </property>
  <property fmtid="{D5CDD505-2E9C-101B-9397-08002B2CF9AE}" pid="130" name="x1ye=46">
    <vt:lpwstr>srB5auwImAev3EGxpk3VjQhgbaKqCi0LO+rTNsnt1ESedfiOa5kwYzi8X0xop2S2dMDC+Jvw4ng5ZYmHS0N3lM+teU0bMr3qLmWMxx65eZR+5WMMsijYUj6RFUVI1WrAmnSKLkSuCxMtdNSvILwrPhlMRJHg3CNbyPg+YvVyww3WNoC4FISYmHDRdMo+B4acTOX2fkRJaEzz4imco12A3ugz1vUTSFtDuM/iY3E2+f+cOSylqSUZ9IlYqAYURsi</vt:lpwstr>
  </property>
  <property fmtid="{D5CDD505-2E9C-101B-9397-08002B2CF9AE}" pid="131" name="x1ye=47">
    <vt:lpwstr>eqauq6Wh3wnI26Hoy9+IGr2ljX4IAdWF3WXcCDKgQLNZQKJxMxvFx9k6IHc3zXUoxh4D8ypC+OpjrzT1hF6CN+116b80anK1/Od/HiOWwYeFH54vpZwpETjfEUYI7F/Ta+2kkYBvuUCMaMXwu8cmtk1dujLKK9UZeqK24sahaz5T7+MaVqz3xKN+m1Y+VhOx7R2HnAAVpsCSfCzjwT3EhxvU/zY+O30/q4scnTOkF/2qEvyDhmSj8nrVhiMNyww</vt:lpwstr>
  </property>
  <property fmtid="{D5CDD505-2E9C-101B-9397-08002B2CF9AE}" pid="132" name="x1ye=48">
    <vt:lpwstr>hn/mZB4iMskD+9Gy3vQG6EcArRYr/ehX39Te/MDwAuoJmhIuWFtpVTk5gnwxvtQAxrmQccSRRVvJGpDIOhgpqc509la9GvPzcTZSJh5SYBllMWPUJx/ZEMPkF8Biyw+5FIttQ8Pa+HnjibaRw1fh7IIXch++wWrnlDjms+M7D8F0lQLYulQPJmcOYHkcpfNryPEBDnn+VSRghF991/et0hyrCUhOv+/26BNytRO7GI8CEpK9WQPVEtYFt5jXYm2</vt:lpwstr>
  </property>
  <property fmtid="{D5CDD505-2E9C-101B-9397-08002B2CF9AE}" pid="133" name="x1ye=49">
    <vt:lpwstr>IvTDm97DhFSxlLmOtWU8MXuKRPRZ31bHh79wVfVJJcXi+xYn4nrVidPxb2yDfPxJKoeiOwMGG6/UrKtuK/LSHfRj7x31TKGgh1mjVIl3sUayb1tBkRLgOmMMhNX3i4y5cW94/AX/S1j5ZPabWgud8GbeL9tplHwrASaSL12ofYFIs9+L4BfFaAnZMf5UK1U7KRXHzfHaOJnM9vgdkcW1d/InEApm6dxaabpIZfGSkcUYQ6Kcz5Yd8LubW5KJovT</vt:lpwstr>
  </property>
  <property fmtid="{D5CDD505-2E9C-101B-9397-08002B2CF9AE}" pid="134" name="x1ye=5">
    <vt:lpwstr>W9+q8BoCEB0XQ0P1U7IPzzJZOEIpbf78hpTQ4bHeuVRkZJu7EckUzFpYu1OSI0znaXmvsjhWfs790oe1tHQ1oRuOgGjfFN2mVi8+lPioxxCXVUcfxhMh2ZzK09cXSxiZgUDqjq5Qjt2ia3Xy7KywmVD6suF4gzwZBKPGzvmw/g32UZZp0TLfPlUcJPv8JMqMAwDcNeGvJjHRyGDLeUTRl4E4F8flGQN1kvOozt0GBNztd8hUslXY+l91vfnzYkW</vt:lpwstr>
  </property>
  <property fmtid="{D5CDD505-2E9C-101B-9397-08002B2CF9AE}" pid="135" name="x1ye=50">
    <vt:lpwstr>TfMVNUvg7KwsGPA1f0gk0/N71NFdYVEhcQjh1g3DLYiBilq/lIcWyCNKmA7GM1UXTp24dcIyoqt3WZ1cn9gIIgIFW5241miCb0IgHA9jax7ixrs8XRunuCrvvRIlgOphpRQMQBnOrPx/0kPn9ZajcLOjPLuyEHtYgFLGEfjzXl75NDZ93nV0R9vp7LeLWHA17QmAYauZKZ6ZQ/9u3Pk5M+VsE6hUdqi69FMblYU6ak+eFm/NxFoLzsBvcfbl/46</vt:lpwstr>
  </property>
  <property fmtid="{D5CDD505-2E9C-101B-9397-08002B2CF9AE}" pid="136" name="x1ye=51">
    <vt:lpwstr>74192GVQ/h++JueTlf+TRPifuvDmBbqnvxlV3/gOZzuFeiLKM18Sw9gjiSaUMG0DrHabT4zZje4M93q3NO5e1dIXGJUE+YykXiNyyYOgPfdoSgXAevHS9pWsojDODm/27Vau/qQ/b4N2fvSgZhrlg38GqSbpdfQfkRBLoRh2bL6SGbP+G1q8Y1zEkw/aHHInSBZo2Ylc/rMNBuRJcvwU10msAw0dnEbPuwtxvHofBi1AWU6OcV7rb0cDxUrUjup</vt:lpwstr>
  </property>
  <property fmtid="{D5CDD505-2E9C-101B-9397-08002B2CF9AE}" pid="137" name="x1ye=52">
    <vt:lpwstr>L2mjD5urmc/7M1Dlm4LYWvFOIZ+X66M35Pe+414Ep9bMTyC5OVI/COip9eyJTWjUC0kQZvx+1YjCwVz8rU35/pjNUYZjBSj3e8lrBrvas1bNFaWfAR/8X2gh+LXBPsLliUnhJj13x0Tul7NxuiKtd5DGXwunxzr6oCBgEU8JpmqiL3yJ8LlUq0GKZSZQZOd7wz0FuN9KxMTPB57Gbv32sEfOEDECoyib0PWo4CPSSqm5X4o/J489GF/Kv8lUafy</vt:lpwstr>
  </property>
  <property fmtid="{D5CDD505-2E9C-101B-9397-08002B2CF9AE}" pid="138" name="x1ye=53">
    <vt:lpwstr>AwMsL0x6aVHP8XVruuzbvc1EA15XkQD1kRbm2uShMzFvISG+HNM74VSxKnhr0rYjiB8sYPfG9ZbomNCiEA7zltJZW7q0ZdHUG5rYR2u83xP+BtGXUz2TfZU5kCMH/hN2WMxCIk632HDhWl5XFS9TjFO8tAfP9uG4TM7Ug2a10NjEFFluNN1bJUqzaSyFUUCsa3Rex+QUBYyY9PrlqNhURlkGffc67aE3xYv0M5JnwGmTDNqn09xIZngIX7kTqve</vt:lpwstr>
  </property>
  <property fmtid="{D5CDD505-2E9C-101B-9397-08002B2CF9AE}" pid="139" name="x1ye=54">
    <vt:lpwstr>f+k2qGLk8d3ZnKs2tbs+h+e7oQvhprP3htl0cocbSLZ1kljn3bmiKRFhpvauRR8celswBsmTLDz4aFtZaFgzn5LdoQkdRYElAyHXXTayAOjpRq6QmUzUP9MvIDsWdI2y0bw9c+es6Fd8+v+2QG8yuYMuOIvb7pFKfs1/nJf4zblaQhvLsQO3YyGHUlG1w92HJz6P7oZB40tWLpbyf2YpWAbnVySXnsGhMj75NaZ8pIFRR+cY21+cNuh/R2mfQ2g</vt:lpwstr>
  </property>
  <property fmtid="{D5CDD505-2E9C-101B-9397-08002B2CF9AE}" pid="140" name="x1ye=55">
    <vt:lpwstr>oAkgNWNruCuQ6Xs+cdszWoEv8MSDM+V47WX6HfjhBc5DIH4IaXs3OeIgQQDXFSzoOOPGU7x5XzZo9sDoGuGchPt7+JDs0R0kvZyRfxjPVzyPA26WZxbwwtw918/u4ILplvtE4lFqmBvAqWMfX/RwNAEqwY2KKNwpLhoeDeN4D0i307AQ3m3HVn3TMQCL0JEnLmYq/C4xPLEKQEd/Wm9GLyZJEoazjTHdsECyWWYfdLX+A2bojIjAeaeRhbggPef</vt:lpwstr>
  </property>
  <property fmtid="{D5CDD505-2E9C-101B-9397-08002B2CF9AE}" pid="141" name="x1ye=56">
    <vt:lpwstr>fbVheqV0F5Zr20A4iyyRKZyx2YPQxVjxeT2TD1nh37FurNV1/TMLduocrhp1hwYQqnY7wBzXuBeoLJc8iyqB1uVFmklDwVotwR7Y7J9wtQ7TBtEeXPO9lWTWLa9HUo99Vb4MyXkniXy9rNb9uTfKGDPu4Z298CNWTYyJ/zGg9VI8rZvyx9q2gwsJ6dZhy+m034mLqkXsa3TBaZ8FTTik7WP6dmJhfdCkdSXOV/ToqNeHndMbShoKJ+jrvcECHyK</vt:lpwstr>
  </property>
  <property fmtid="{D5CDD505-2E9C-101B-9397-08002B2CF9AE}" pid="142" name="x1ye=57">
    <vt:lpwstr>hll18vYT68Qx9+pxVpS00W/2ovF61osTddZkKRckuEh/7KP//0+snSdedfuRu2QvPsIa65N6fitnVwueB6OLY2djLhWvhXLt2jIu0u8zeBh9azTh0cwNOR9pKeODN8nY68D4YuneMIoRq0g4lmh+4oelWP1GomGXAnUw/c0klR/mx2qlQajrEX+N3amEk4fQcmy9x+x2rI2Zowm96WmxRxXrWxdN5crlceivG82Ow9YqCDg6Sq2VVKk0HmJGXR6</vt:lpwstr>
  </property>
  <property fmtid="{D5CDD505-2E9C-101B-9397-08002B2CF9AE}" pid="143" name="x1ye=58">
    <vt:lpwstr>zhc56PjN4Yy9c40IM39WtgQ1/eGRX6JH7vEwLHD1V3wV3iCKrwxH8OKPHwVtPCKIJcRfoK6SxWFdoK40YiMDZTbD4vpHvb6Gf5OWM5UckOaJ3Z9b7Q++EgkRVJr3WM5qWc7pyDQOJwwQLBS2/Ra43ev68f5uld4TjGm7kiyAlN9c4vBp6nJ9L0uuAbG24s7ZxDexKYLJ7PiOWxb1LIZ6Df5fj9pJIfSpCBTGGrr7mHo9K89AeVStcJeDiUzHfsB</vt:lpwstr>
  </property>
  <property fmtid="{D5CDD505-2E9C-101B-9397-08002B2CF9AE}" pid="144" name="x1ye=59">
    <vt:lpwstr>VYgfVDkG77OgtACTn2/R5vvPBfAPNwhlecZaxqmTnDyuVbLtIJExnzU75770R0w4Dy0OzeN7G4bIwnIfS0T4u8V/F3EwfIXd1x+LF1U+ColD3BBDSBtblZWOJm1dfqwzX2WLsMBaYu3lbx2sTJA+hHo+CKn77Jzb7JmQnrySRW+9UmCzyKVEm19Li65ky+OybDioQ+pDBLRm+Dyu7Bx5S0dJkij8IDb82LJyuYQGBuWbWU1hUT4SNQ8zkbdbNw7</vt:lpwstr>
  </property>
  <property fmtid="{D5CDD505-2E9C-101B-9397-08002B2CF9AE}" pid="145" name="x1ye=6">
    <vt:lpwstr>CHp3XOIkFGDvMplLJ8PhrwUzUxFtdmgMj1MhLcQCCd/w51mdcLRtsM4QqrSbVM4wnxi0AxNWdAWfk3z0CjFEb7LHKIXJkYNU6Hwrdt62aX79XO1vvQfqLdVw021hzhvt0MbzfYkMiF04IUoYBactZxDk3oJgOUTPe0XmnlCmsibJ6qwFw9/LeGRlZlZaWG/nOn8tSNIb5t6fKVM+SCVEPUFxcjQ/vDtGyXcClFAt73nBqrraMvWhEJeryHw/HDt</vt:lpwstr>
  </property>
  <property fmtid="{D5CDD505-2E9C-101B-9397-08002B2CF9AE}" pid="146" name="x1ye=60">
    <vt:lpwstr>zljk1+t5Q/zsdbLLkC+HLllMJr0yMV70It/oLXOJ0GCCaRITZFC0t90pMdSAQ5qt1D/puO9Zr2yiSRy1iH+mGeC8Ph8cuif0gvOvN8jueE739Ggy2moZ9jewDdB7ChyQ8dG1Oqn07TVeIrM7wNO3qvPDSZt0txlnDeEBpNn1mpMabryZNpH/EfAcOFNVrh+Z1kWrT1Hs5WAce9lPgf+q+nh/LDEbDRJ0xG5vMDsMbUzNPNNF9s90JwwOoVejut8</vt:lpwstr>
  </property>
  <property fmtid="{D5CDD505-2E9C-101B-9397-08002B2CF9AE}" pid="147" name="x1ye=61">
    <vt:lpwstr>8HDSjOYikkjW9kF/oV0xTfOysXpKPxa5XnGJBLTFVXjzzFDptBLcgXj3wtnTFJJAeZuLLij6vF1xdCUZZByYtNhBeaTcMauOjLxHI5VmU9NF6ShPcnaVRrjAsFjPT3/oPZuFeIYQcJS14+nY/LPlc/HPcwwb5ap1OHhl1gZgMFXzJ6cwHCF1AJvxdPMR1csbVSHs/mtgp8DuywoZqkZhVx06Rtf69aWsBUn0Mg3XfadfunsFQrMcnnWJmX/TQ9b</vt:lpwstr>
  </property>
  <property fmtid="{D5CDD505-2E9C-101B-9397-08002B2CF9AE}" pid="148" name="x1ye=62">
    <vt:lpwstr>IyC1xrSwOOFY/PhKuGtRw/jB6CP0TddL+n6elCRa76mDlx5QwZT+l1QM54VQTH1poHQ4y/FKSGFht50pQv3S3QmeV2SEIcE0t+sftaniCVGUStQkRpsLKwSLYNbUAl7sZD9rbftEfbPOimtd0pseLcuyg3FmrF5tAflUtfkruwD18CXDquEeZoYvkT+KvE7nOA2IcAkYkVcnIuVIPSrc7UJXGrnMwG7s7sq1N0fsyKjZnY9jAbJZolfoVc/Oy2F</vt:lpwstr>
  </property>
  <property fmtid="{D5CDD505-2E9C-101B-9397-08002B2CF9AE}" pid="149" name="x1ye=63">
    <vt:lpwstr>udd9NF+LQn4rzqv40OqL0sCEvr9uByAZh9pu5JpiOk8+tlUdiypOCMhMGirmoaxTW5vJ0MZHrD3FD15xTVqNn3R5o7qQpzfS+54G3q+BITw9cFX2i8n7odYpuy+vMiQPnnpHvnpShB497/XKwn52DpeMxvgVsnbjmxASikTFsB5HO8Uf1BCqHUYw/rCxbodd9kGV+juXeY3RJ2fB+lrk0XhteLJN7I350XUQcS++kKyUlO8yfUdpnxsjSKBOUDx</vt:lpwstr>
  </property>
  <property fmtid="{D5CDD505-2E9C-101B-9397-08002B2CF9AE}" pid="150" name="x1ye=64">
    <vt:lpwstr>FuSq+fu96nZMwNqSsEMS2i54gv7LrkKlfYegJAsopBct0MqbrvY59Yb9/28OK6iqcxzUPazZhKkIAUibnjsApqsqNr5H+JUqx9mRn1g0mFRZgRllC5dePp2lWvkZj7n8A2EzbmhgUAH0ZSF/d4wfUkva4Q3nIjQ64EEnsKdrmaa/dEtqSa+uD5ZbGJ7RqH1cZRtAXFupecG/oCzvkUkl/wtRscuYpVJzrH7wG4RYERW8kslxnJGkWDqbar/Muy4</vt:lpwstr>
  </property>
  <property fmtid="{D5CDD505-2E9C-101B-9397-08002B2CF9AE}" pid="151" name="x1ye=65">
    <vt:lpwstr>fnKxt8TgwV7OU3bGMLqy+uhTspplZH/5ltnm4oQ/CfMPA16qYprYRdb4QoArHblUuiHuYLHCWPGrWe4oux23bIPzw94iFhwKTDoPN12jCPm9a2HPBYDpUCB4wg5ck5jYBYQG0sKn7KiaFkvlc2eHpiG0Sn1uc6yHccvJR9UlxjCbb2d4iJ1dXoEBRjzG8V/vhoyLddr4LHUkz7VKpCaGrrSDeRkFnKTwt9uvl3Wn2tCMVTZinwjOwXx92Imrj3n</vt:lpwstr>
  </property>
  <property fmtid="{D5CDD505-2E9C-101B-9397-08002B2CF9AE}" pid="152" name="x1ye=66">
    <vt:lpwstr>4C0yuJ9dsX+5jsJsEZmksaGiPEBHcCUQP3dhojbXIGITThK04i7cZ0qXH6HKE18utQ/fhmQ57C+0CJ3yGiYVDQCZ2F6Azn9GJNS5Ac5QhbgiGRnZu/Oys0mkTFd9DbmpiJig/N+CM/kPcRakU2+gE9X64vDXbcqb4c9kLwEvYi6UiMNgdlN4XnvkZRCH8UncV2g1AURT+IARZsiEtwhxke3PXrS2ddq6sNhXfP2TuFF/DAhghNaXRA3LY0qx5tt</vt:lpwstr>
  </property>
  <property fmtid="{D5CDD505-2E9C-101B-9397-08002B2CF9AE}" pid="153" name="x1ye=67">
    <vt:lpwstr>k8nu3W+6M02FN8IMXygdQBDBbeP/a4gswY0qpro2w33fC3sQQA6IFYsegAkL8PkckL3rOBlh9Wh7DfWX8TQX98t3OLrMScCsMQc9dfXUO0PFwB03n+BaYbVCgpSXziHKSfNKsGF6lZHwHx4HNH/b82hfNDQbW1/a9DgwXnejsXq9hqEEsftA/L0PSXY6aP3Mc/qtpHCDr3kTPP+V2R9L44qY3pepstA86Pa4mqmgoq739jsx2ARZQzSIf3ochsm</vt:lpwstr>
  </property>
  <property fmtid="{D5CDD505-2E9C-101B-9397-08002B2CF9AE}" pid="154" name="x1ye=68">
    <vt:lpwstr>CREgSzQrBOwCpWgwVhW0sbUlAN3m1Q59+AAysOxg1NeCCBY6sevTBVZREE0+YmMU1VTqhukvoTFDeiI6yxYkgYerG48zaASjxwezGeT43KWTckYDleixZGpPdSeHL/YoCumDbyhVWVVyblvDx4qe6RDAVgsRJ1igsmd4jrFxchWEhxz9oitI5zC5rBfnl7hi+zYgnOI26WUcvXYoQ69NJFnNx6LfReNyU8j/DfdYre3LZ++h7ctAoLlxv5PUp8q</vt:lpwstr>
  </property>
  <property fmtid="{D5CDD505-2E9C-101B-9397-08002B2CF9AE}" pid="155" name="x1ye=69">
    <vt:lpwstr>HPQa+fz8VVJZZ3K1t7MbsJ1siae+Ekdi7gQeISzxbZkiQE2UgdwN8PdEWvsgXcPOY61x9piHQ5ZKtiIAmRRws+1Vb6bnKnlya8lVlPGLw26o6SBa6tmapH0j/4kRHkaNVWYAUW+bL5AYTkUb1ukFCTsxCfCkYAHrSM82g8Kob/NGWXrOmGsdny8xxhRwaz1mLshTY9L03jdTFGLj03zW9jrNd0O17F/5ey9jxx9+oXXYC73KUPGuENGRWsWsMLO</vt:lpwstr>
  </property>
  <property fmtid="{D5CDD505-2E9C-101B-9397-08002B2CF9AE}" pid="156" name="x1ye=7">
    <vt:lpwstr>FJGtpcwg5+yEsfTZ+rvj6WOIzrLGVuTXhsBpptnk51/sFRnn/VRdhBGspzqw6FaAo3T8HENhlz0xsBCzBhULzFKp+iu2CkJfaJuVZldSoxMmVZQoi2gvtx1DnuMxvvILD1UHzhFMMyiMQhflxKxPxjs7JdjP1Y6VzksTB7ftJewwEnnGflBqg7ilJZQr3HgotETiJj9MfpBAIFi1ujGg7E2729y+vUDAlnsQDlwT/EWNA/WB1RnY6hYF4fcD8Pi</vt:lpwstr>
  </property>
  <property fmtid="{D5CDD505-2E9C-101B-9397-08002B2CF9AE}" pid="157" name="x1ye=70">
    <vt:lpwstr>UC65QdDGeRX33JlIusfIRcR32LoF9gZgdMQO8Pl+JwOdDoCE+27c2P1GbNHNJzdbFKBh2t0jlLatO0/4M+aucznTWk8o8w6wNMllJ2S25Lf/EqJLpiI7/p3FgpoMVhDxVuEOhQUh5SbTbkB/jzC009jZhe9o6O01jIWsg46oA9ZvEuZRLmHQ521hZwxrV8KrpYsZQXD3OuRo4iHaZxQnlyHCKLmbIlZnQnHuBeRv+czzKm2x2hHVyJ7rkCRv+zF</vt:lpwstr>
  </property>
  <property fmtid="{D5CDD505-2E9C-101B-9397-08002B2CF9AE}" pid="158" name="x1ye=71">
    <vt:lpwstr>F3eTSMYuAycr69VAaoiZXtm0zsGtJtrMCq52WFZJrKQYBhJj4QMZ778vYWPjbjYvrSc9XOHY3nSeB1DViEyvgEavEMTxdWxGDbCq1k6pWJ3Xf51Z84MgxV/sXz8FaMMHEI3Lp0MdBfIjR8e+OhrML3cy6/l6ZuZGIlk9aPW+QceutKhBP17CtXvjvsKrqDNP7RNk7TrijBsssgWlB4X4ET80AXdp8CEYHqMeg44KF1LN6jn+jvM7ArdSys3bsNa</vt:lpwstr>
  </property>
  <property fmtid="{D5CDD505-2E9C-101B-9397-08002B2CF9AE}" pid="159" name="x1ye=72">
    <vt:lpwstr>qknXFo8MN1qblFsvs2d+9t/XI0M3xPmvpc4YD8KdkE7+ehXodB8b94XkbMRlHRsIVTSOjE2/7GaC+uEaiGfYkBAPE6rZIN8HcxE8WzWht0Qu4i8RtQCEJyBrq4+S+hJd8cCARo6bFzpWGwJE3zT5jizo1KOnYdGmc4Hjv51Y4zap6ZMJx3x0h0r3+8GAhj4fHRZf0nb5YUrQNr2/EncxZIYgnyP9KV793b/s917R67agbVVIVprLLNqfY2kdKF/</vt:lpwstr>
  </property>
  <property fmtid="{D5CDD505-2E9C-101B-9397-08002B2CF9AE}" pid="160" name="x1ye=73">
    <vt:lpwstr>PExfkbzwDc+eNmLOB/s1kyW9HXTCdvuB6TiDW9hw48njbZPjBsfncxUvdLrb7gf0qA4Ji9ePAMj7qylZnd6xuChVswZQy4LCaRh9Thne9mgMatHz8STMEw/JOLSoSICSKPvADnfyhg9IP1lrXF9zSRwN/N/ihmKFfqRy5P0yeTGXqmb0E3aSpNtfzOQ9UurimKte+V0GSD6bMji/H76v3oiEp8KEGSVZ9s+OtNdmiEghw2MIwKRtkUejeblXQQ4</vt:lpwstr>
  </property>
  <property fmtid="{D5CDD505-2E9C-101B-9397-08002B2CF9AE}" pid="161" name="x1ye=74">
    <vt:lpwstr>eb4AJlD69hYf5JgU25Rh16Bw/Sc7Fzlyqr56G1ONEaHuO0TzWu6Qr4fdENp/6L9JI2mLo4nWT5DLF81zYFQxkF+rhwP5yp1Qi7NsPqlgWmzSPbV0SuOwE4b9m6Wzpwqh1l4fMsaLtOBU1Dvt9+RqxACoG0gdnx6bggNx0ZBPeX4IUZPjgjPq4FGlp9lf5G9kOG+oE7diLSYH6Um917rFkiqWcr2HCyesE65XCTDAnlTv3MY2Q769gk7Rj02QM1N</vt:lpwstr>
  </property>
  <property fmtid="{D5CDD505-2E9C-101B-9397-08002B2CF9AE}" pid="162" name="x1ye=75">
    <vt:lpwstr>bE+yytI0zBPn4zLtOOdQNj2rQAZdfIPdePy8FvCl5h/kAoCaAviu2jiit9aEHjbAmiaTKENBRZMHRYv22ROA99ufgtLcrSFn4YLn6engKN5f6gmdK8OfCo0D/CxvdxeAgMfnd2whhqBIwknYXmxwdWHmyacQoMBbxeDCeITl4DlQbl48hqzup923oXRqkGD6LSelPq5CiEogX/RDfF+XwabqIUlvV1o3o/VudMyG3z0fS1E/ROE/Yd5ISOMkULq</vt:lpwstr>
  </property>
  <property fmtid="{D5CDD505-2E9C-101B-9397-08002B2CF9AE}" pid="163" name="x1ye=76">
    <vt:lpwstr>7O0j44aljMEKpgWp4K8YWLyzl0Yem9+dW7M4F4C6rKuvCzPd7ZieMJCRd405Ge10kMZwZJYP1yHLRdIcYxpn6T/aZaRWT4vLQx3r18mKwO1+ppOCHWAjVU09DQlBGKDHlbApzC1NH8Nu7+80kH6uNUBxtUnd8Ok32ADKqFDoHh4wnjtENrsX3EoHOWs30dVtGFSFaGhyW1tSZVHUgbj61MP7O69N9BHYxRt2Y7M5dAnm8mxRLjvG/GeWrsz5Jkv</vt:lpwstr>
  </property>
  <property fmtid="{D5CDD505-2E9C-101B-9397-08002B2CF9AE}" pid="164" name="x1ye=77">
    <vt:lpwstr>i3OQ3mu7iy1d76B5lqL6MRti4r60594YjhrBtzg5cDlL5+L98LEWyOPEL+SxAIhty5uG3v3hvjvQLJu+Czfae0Mt47aB7oYteg+oq9aXiAL8J80me9wwMtJHeZf47eotbZbPEqKKQZqFnvAkvbonOrZfUEmq0nxCBxx6DRYkE7Bw0aER7Ijl7JJPHA2N524WzH+0pOSzKpvUSbiE47dxLFHg/Bqs3WkZxQDd50+tSXC5emjqqcQwYQZticIvTdm</vt:lpwstr>
  </property>
  <property fmtid="{D5CDD505-2E9C-101B-9397-08002B2CF9AE}" pid="165" name="x1ye=78">
    <vt:lpwstr>tA06X9YWEIFMipulURQR/CSbA1GG2jLlBG/EyLo4jHxWNa/VHMia0RzeJfvMMCUjmCF+fUSBAHr5QC3jp/dxOL1ucTpbTc/VLT6vfYt+P8GDQDGlYRNPwEAhZFy4AHpaUIn6xWEaKA+Kld2/oaKDVP88F5xcSdyRrFoYErKnaXO54s4LDmpxGCqPOwgBg2J1Kje6cKuFbK4lDfSelIaESWGbUA8zrVHQsLhX162L3OFp5Q9QQ+4DwY2RT0begxt</vt:lpwstr>
  </property>
  <property fmtid="{D5CDD505-2E9C-101B-9397-08002B2CF9AE}" pid="166" name="x1ye=79">
    <vt:lpwstr>pqYmgX/PMzyA9M8X1Hf/Y3wEtQthoLzmxHHYV3/soUUMf0N2CMP/jyxC2K2iHjsfBHj+lBHwAqD9MlxjdOli5HPlvCfT/gdMToXOB2g4BKlgEgAJqWbshvGtgZ1Ev2XxhouwSuIp984KK6mrgZBfEew/tXkRLdJ1jmhBspKBK9ogXyt/Z1joieBtPp68cYy7RfvE07yYgmU/BJCHGReDD2Cngdd6k2uapyXrVwKBwCf4Zqnnvz65yrZYVIPKMfD</vt:lpwstr>
  </property>
  <property fmtid="{D5CDD505-2E9C-101B-9397-08002B2CF9AE}" pid="167" name="x1ye=8">
    <vt:lpwstr>t5g3oF45hy2pTUVLICRBYkx3euvvOWyxq4TGfGoc8rLudwRg2h0jtoSEjfihwBznab9USXej84I9tiEIIafgegh0EHPi7di/ZBlckMjDQc8WiEw87HX8/kIMMLdv/sqvmEvccqoD1sEXvuLn+Pk9JBE5tkeZP2H/VOc3zdNnXH/vBKFatNZl1dv5dY9e7qMxTNUNMnFLy1aWOOh7UNQRwsgTqARtDlKqkCY3zQaGB30zMQoFRNTOSEWDwlkx5Xb</vt:lpwstr>
  </property>
  <property fmtid="{D5CDD505-2E9C-101B-9397-08002B2CF9AE}" pid="168" name="x1ye=80">
    <vt:lpwstr>tyG+hy1AUEa34QrhS+/gd4o/ltVBURlrzzSDD+akaB8yri/qlChHHAdtCTHhtv1OV14oDf3crvUBQk1K69cXa044dntGOUnbefGN+Lx503kyVrC5osnupFw4OG5lU/wROF7+4Z99ycTLhPbgYOCIDSc62YI4sf1OftIfo87wwhU4D6XLrFnVFBGEIMwrzcAnmLWnp5n8kLe+gnyZGGX5XRAmZbgktDM1Q0MYi+w8efOhD5jy8LIzYlRMfmzOCxV</vt:lpwstr>
  </property>
  <property fmtid="{D5CDD505-2E9C-101B-9397-08002B2CF9AE}" pid="169" name="x1ye=81">
    <vt:lpwstr>HXEvG5feIQKFP3GtiXBv73Wh2v2bQXoOARllE/N86sxmObpcxAGkn/UmMUyV0Jko7KbgAuW0OVVsf5AcF+8diYb1FYY61MUhGFzfZGx26FHDZ68v7ldeXMYcCxKHORkNZ7WTYP0o1/OJCZFsPqpBqdfP8QMHpG3RyXQPsgQz0LFOx5I68gy3+y8SK851YbY9dp55ba9DI+7YViAu8R0XeU9+bYcEUNBXod/7FJG2GCm67dRUwj/acmPJuchFHhv</vt:lpwstr>
  </property>
  <property fmtid="{D5CDD505-2E9C-101B-9397-08002B2CF9AE}" pid="170" name="x1ye=82">
    <vt:lpwstr>IjA54u3T61BKY68NhnqHEWKF/+xo/s8BiNzLHacdM9sbaGKz9HpyN10VbTcyQ3LKozfx24+JQ1ICyIKHWOLrbVAyi5Vpf5Q1UdMQ9rRTHPZPlV8RQ2DTVGDJ7ob+8SeLTN9fLIkr2910hQvK+gT/sKm2EKX2MPZiA86GG80FeJNZJERWXZsHeihI7F63f6jA/4o6oPsqObjWSlP+jN5LWqt3bTdATHUlb9Ljt21KJ0WVXYYIJjUZv37PTZFTFUk</vt:lpwstr>
  </property>
  <property fmtid="{D5CDD505-2E9C-101B-9397-08002B2CF9AE}" pid="171" name="x1ye=83">
    <vt:lpwstr>NOMOKb3K1uWdfaqjxKJKh5G2uM77hQuwjrjncrf/SPaToHGtzQDrg+TMTi4SJhnvDa+wSLx0e+HeWSfvFKi67ECnHEfo1KcE+KyRRalJC2d8rzIlQiseyW7zIMdeiss00g6dVYPTrSY2g2/P1VjBnhjjQKk0LvRxhZOIxMsNlsJ1sz3xTY0QxtueB4yaoWBi/qkfs2S1Tl0qkcQlg/pQAHmLcfze7btkTAve0XlcEGcKZAKKOlDDcWoctbAE2r1</vt:lpwstr>
  </property>
  <property fmtid="{D5CDD505-2E9C-101B-9397-08002B2CF9AE}" pid="172" name="x1ye=84">
    <vt:lpwstr>SrPWBVSn2AqevLID2Th1R+zGVIg5QKgWQ13DS6MNfmtuC5pk+VH5/tRyXvKvKyDik3upYssl8koLjf92FuYgjrkwPDVNQStibxC/uhvEATe39/zNcVIcKlYcWnvoM+J1qqH0TVmlFS1wCCbfmAoU1u+xatxegOrzbchf4heyp06XMNH/L9dyIJ98+UmnRZnXV/R7nYIlFqJJ8ZUqdYxsPQKeJ/MSVVCU5bXqcVrefKsGxm8y5t+ENz43Og5ivHU</vt:lpwstr>
  </property>
  <property fmtid="{D5CDD505-2E9C-101B-9397-08002B2CF9AE}" pid="173" name="x1ye=85">
    <vt:lpwstr>kp2bMeDtW0pBdChShw3Hn3IfgzmsfcW5d/lEvk0OJUy/rVbISNeWV/dAE4rfv91eBMQdXsCQfvz8cysegrI+yGjl7tOG9+VCh2JO9KGR1tReBV0BYUwR5DCdkxSTR7S5ilugm/M36JnNmGttEhdir/3//kJpH6g/26gBPpnjMMlEbHvCM9LatqFaFvIPsgGnKkdje1D3JO/7DWRBLL2rpAM0U869w3IHRuwD7W5wExKnL5OMbpxKETd2gV5oWtE</vt:lpwstr>
  </property>
  <property fmtid="{D5CDD505-2E9C-101B-9397-08002B2CF9AE}" pid="174" name="x1ye=86">
    <vt:lpwstr>RhD/xMyQoL/70znJ/LVOXzMkWq34DPN7MjB6MGwmshqq0x7//9QIejgwbE2Fb9bPz16ByS51/E/OQ3shCaUNSjT4G7ZwN2ZH64y4Mqi80YdF4Zzro+c7MD4XK/YQaJIIdWHK6QfaSUy10EC/H6Lx0tSChS0XEDvfMr4Q+34tPvXA9aW74kXq9CnlU45RIHftlfKiTvWH7mXdnLYI/Qw9l+AyJzYLIMuaOrBUrfaJ0q1iImKogjR3IGmurBVeLqw</vt:lpwstr>
  </property>
  <property fmtid="{D5CDD505-2E9C-101B-9397-08002B2CF9AE}" pid="175" name="x1ye=87">
    <vt:lpwstr>tGFePlJVXYBcuOCgP7LEmEiTH2Xxh/3MIL6aovehSgaujUdRGAPosbYTgclDx3gzr3T9kj0mub/m4FJTKapymamXvkw0vLhjeyex/Zij4ZS7GASExAk4wxmVsMY4prF72+y4/iKMd7o9iYWUWeOFov8CYmdY/b44eCHs1kdCtBKBu2kOgxQnnhes8c3gz/rI26gm0+lnEXnc3T1/3PV9KC0vKQWEU466d5/D83LK8XXXMY3MaKAeinTtGugftdg</vt:lpwstr>
  </property>
  <property fmtid="{D5CDD505-2E9C-101B-9397-08002B2CF9AE}" pid="176" name="x1ye=88">
    <vt:lpwstr>5gz2276F4tHE1yB+dt9ztO87j4xKSylsLNizcyIQ6+fT+xWVk5Ky3NfinkXyMekOOkk3NTX5dlorEKqvDVkPEmqDaN3eZ4cyKPl+mN9pF+ltuE1tkk1h0D3hXCnBZjih2ut2lpJhEGlYcznVIgjySC8ORTD/ZuXobGcuCQ/0huL67ZRv2rgPJrip1ZFoUOSCgqro14QZ1N04xvt8uGE4udssosjH0aWDJhi0T7Q2KktpRIVNWBONwuojoD69Ax8</vt:lpwstr>
  </property>
  <property fmtid="{D5CDD505-2E9C-101B-9397-08002B2CF9AE}" pid="177" name="x1ye=89">
    <vt:lpwstr>bfYAhniv88TJhp6QYUKMp1NbVZnlYuVBdwt4RqTyysu2NGMFba3Afa77yuQq2oNSjsoU4QTfSZfW600UkQV6NWnGLKrDhAtwoKadUIAEq3LfnnP/fDxx5pouYKggrn+9ZdUA+VtmQH/+beAUQH9rvKE8zkFPKD5hWIoZ+E2HVa2jVbsXol98a+mN+P2APb2IO6gqyzXbd2/6Kx8eGPwVRbaWzpgrhC7Er6EAT0nsci3YFWK0jXVkII91XQLH4mJ</vt:lpwstr>
  </property>
  <property fmtid="{D5CDD505-2E9C-101B-9397-08002B2CF9AE}" pid="178" name="x1ye=9">
    <vt:lpwstr>c+BO+l3qdaW1Nu+WZSfSG+QDJm/a4u9FFosEKxljzhv85LOzK9wyg1cEYZ6Ih1UOhmoDWntlwm2QOb3MPsWebT9EXfmsGf+fEPUxzqjYVszCuBzzvUWp4xfsc4nHfELJ7akNdjCMlqmenqSSxrS4DuD7IoWqazduF8qtlpCYj3XtDnn9oLeaBuenxVxbD4qK4b+jP3RisNdOE6sA0G17MtH8juIwuuqq7lD3nH9EDZmYaovSsqyoIFROrjUCYsJ</vt:lpwstr>
  </property>
  <property fmtid="{D5CDD505-2E9C-101B-9397-08002B2CF9AE}" pid="179" name="x1ye=90">
    <vt:lpwstr>b4uyb3l36vE+VhX3bOoE+sMSUYezMbPmnT+NSDrJOheyw+AG+fK1/swdFv4Yb8vKJdgue6xhWpnkZtLHAJmWx93uCuhGpg4EfeGjBFQg3jrpoqj03yT/C42VAnZYlqbyrLZkxAGPdXDMsz8Uev0VoNZSg7/nKhtZL4OiRDWkEVCEs270p3lnWT3O5Afn6cRGLAN921qv+3VKaX7MgLpbPK4lLNcZ5qznkk8nsucPR+LY6WwyAP6+So8gcceF1NN</vt:lpwstr>
  </property>
  <property fmtid="{D5CDD505-2E9C-101B-9397-08002B2CF9AE}" pid="180" name="x1ye=91">
    <vt:lpwstr>JKDkASAHNt4vlSU0yNpea99bfLXXHPD07QOKgHGiMPnzFkOkHF7Z0kFk6PPrCM94Y3ktaYaCyLu5urwNYwFHl5SVP62bV9/iB9ZyUN8QVRnME9eZglMfkEaTeJFeUMBRwKWRbzW81F+gGrDKnXBywCuLXAUXmYyH3bGvH39bTyo4AvVrZ9JXjPBmNkkPoOlwMyrcL6p2izFlrxnnpNAdJq2q3iIn2Fhvvjyk3AivDuAN7YOdLlDWwr2urzW0iBE</vt:lpwstr>
  </property>
  <property fmtid="{D5CDD505-2E9C-101B-9397-08002B2CF9AE}" pid="181" name="x1ye=92">
    <vt:lpwstr>8q8gLfKMlB8yZi+TlXK5HOOEW3Jo2XU21pnRcsMY1+BiBTB0Egfkf1vwA0h+GnLLCCcKj1JZRBPjOAgzlQsm1CsvIZRzUHSdFqqF4Spw7x1f9KRMdKuh2Zj6myQ/ZNonD4PJRRCAQb8lDZ/TrkrT8rArebtiMyPnLeK9E1khJBWGXVmGt/u1P/PMeQABLr4hNpbjxXklouNukZiw6PZmiPayfiqclbMTKKvOMBdxzDs2umitRZ6kZQ/Pj+bPRNa</vt:lpwstr>
  </property>
  <property fmtid="{D5CDD505-2E9C-101B-9397-08002B2CF9AE}" pid="182" name="x1ye=93">
    <vt:lpwstr>2Q0PGF9EMWVucKaTtbencckY7camIjyPx2mTZwUI5CCr7wP05AVOB/QdO1d3hH6ZGRMwZgiG3meYOyGl5AiiedJOwRjdkM5+NdeuMblRCW1SYTzTYn9fjRKA3PfUF4bgdBEA9o/5b4BKJ6rMUdJrylYmwrLe7RE9FFlUk/B16sWzL/zYzDoFyjAEp6S4VDSaCjJXD53FGBAzWWKa5D/sMV7WbRQm7LmnDi47izBdqGRQfT5oRkGU3E1DxZxlveW</vt:lpwstr>
  </property>
  <property fmtid="{D5CDD505-2E9C-101B-9397-08002B2CF9AE}" pid="183" name="x1ye=94">
    <vt:lpwstr>QY0mwgFLCM0hfiBb94rKgUvDnOlaNfSvDzM7WFA9U6rVOxx8ukxVsw03vb4PGh5U2Q1kL50y4CRn6ubEE4PfhVBG93vD9hYNUtWICIVGg1/enIAQvWO/V77c5yWh1uYu3mBSB1TR5GtX3PgQwGUOWqhibzk2RjM7Jf9cio7IiTRKYHV+0RrGrYT0yath85R42Yt/LtTuyLk+KXuYWlGViTfwxDcQ8+qy1zqoU3gmTzW2WyWq0fli3hyzvZsg1D9</vt:lpwstr>
  </property>
  <property fmtid="{D5CDD505-2E9C-101B-9397-08002B2CF9AE}" pid="184" name="x1ye=95">
    <vt:lpwstr>AWj1Z0WavQOINrUj36ec9cM7eXkUVr9LDjQqUSHC/L/wUrgrnYo1sydyBoLm8EshlgEW0cDm1MndRpEzUH7E+AbQankZFdKNcXK6+ISyI6lDAh9ucaCmhUHI5iYxvgqErxXiZUIK6WlINWifGHrJKIFPqiORXxQ5uY7U2xToFzziBMoFJtycBu2HWt1a0su6h5egTMVPYtkAZcMyPtt5wi0e3im7yD24xFboaT9Nt1Z+ecopiiqd2RlgJT/cS2+</vt:lpwstr>
  </property>
  <property fmtid="{D5CDD505-2E9C-101B-9397-08002B2CF9AE}" pid="185" name="x1ye=96">
    <vt:lpwstr>aVYa8L2FKk7YwsulMw8TLBVKZlSx1+GXZOlrcv1+TB2+NIumz7+1AU/6Mt8Eqw7MT6Aox0U/NI/ahkRcuBpEJV8ZxoP37XwKpoW04jG5+EmowZZH1CV5C5iYt+5x6Uvp23XXotJ1hL/vbbtsyL0f6KAU4kPCyGqZ3mNieVePVWPfcOMi+m7k0zNwZ+4He0/tUTwOZP0LmnqZnACIWdr0k0VjgD19KwXEQEdfOYuhDajS7u9vLk5nZzSNOR7EQTm</vt:lpwstr>
  </property>
  <property fmtid="{D5CDD505-2E9C-101B-9397-08002B2CF9AE}" pid="186" name="x1ye=97">
    <vt:lpwstr>U6zCXNqcuFmZXPEP9uooOWepechdT6Ca4QLvZEawBT5+LZIe9pNuW/4ZjwcolpvNcQC7+QO0QQRLVaiuzkOH/b4YtyyPbaTbRkA2wU+XjkgDBpKwjGZ+cLxCVfn6CAijuMydIxiqlY0f/PyXl6Fp29G7ApxFObbdoRQlP0VJIgg/NZH0iVhGzTwyqgy8999Clv90PwNBMVTuM/8ZJY6TfDgVx5O/Ye5iStstVwPR6/car8ex5bi/5WietbzOren</vt:lpwstr>
  </property>
  <property fmtid="{D5CDD505-2E9C-101B-9397-08002B2CF9AE}" pid="187" name="x1ye=98">
    <vt:lpwstr>lx+bg7VxrBhN+3i4ZZF+o9l2YhzgXpBR+hQHXgIECvfo2NJp0eGRwQQ1bl1vt0Em+kRHKeLnFijbuIZhGq8a1uNcVxv3/qUJGtLyCkFFVx7kF11uRQYxZfgncQM/0rlpuTIDb+cRZ5CabvLw2ElPzv1JJ4hDW2w7aeMXoQAcFXHLY66CsG7k8kXO/369SrOZCbzUCb03DRxXL7oOes33TlEraPb9DKWz9g4z4qxh03WjVJ6i8SiWXxKZ10fzv2x</vt:lpwstr>
  </property>
  <property fmtid="{D5CDD505-2E9C-101B-9397-08002B2CF9AE}" pid="188" name="x1ye=99">
    <vt:lpwstr>ogV7jIJ4IyhA3PNr2zPiZrpR+zf2VIU3VOBrfKyy8pEO1jj/WYBz922LFXabwdJEAP7pFA0lZ2GoBpWkZiFdm0eRvshlcF9seAmwJUTf0j6dRkjSzOUW0jjE+exPqXqSAKBP4NhJGLXJgYXWaFKV5s4sOhqhgjp9oojYKZXxTDrAK3l3TTPgF6DIYZ776xvEHycvU0iNR4vG0HFTfj0s5cWuKhqUK3DlLT6c8C0dRltHo126VI8KvSlZdIcjsYT</vt:lpwstr>
  </property>
</Properties>
</file>