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11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8"/>
        <w:gridCol w:w="7020"/>
      </w:tblGrid>
      <w:tr w:rsidR="00AF63DE" w:rsidRPr="008863B4" w:rsidTr="000E4340">
        <w:trPr>
          <w:trHeight w:val="1890"/>
        </w:trPr>
        <w:tc>
          <w:tcPr>
            <w:tcW w:w="11268" w:type="dxa"/>
            <w:gridSpan w:val="2"/>
            <w:shd w:val="clear" w:color="auto" w:fill="17365D" w:themeFill="text2" w:themeFillShade="BF"/>
          </w:tcPr>
          <w:p w:rsidR="00AF63DE" w:rsidRPr="001C4335" w:rsidRDefault="00AF63DE" w:rsidP="00CF075E">
            <w:pPr>
              <w:rPr>
                <w:color w:val="FFFFFF" w:themeColor="background1"/>
                <w:sz w:val="12"/>
              </w:rPr>
            </w:pPr>
          </w:p>
          <w:p w:rsidR="000E1E40" w:rsidRPr="008863B4" w:rsidRDefault="00B11D3B" w:rsidP="005561D9">
            <w:pPr>
              <w:jc w:val="center"/>
              <w:rPr>
                <w:rFonts w:ascii="Tahoma" w:hAnsi="Tahoma" w:cs="Tahoma"/>
                <w:color w:val="FFFFFF" w:themeColor="background1"/>
                <w:sz w:val="10"/>
              </w:rPr>
            </w:pPr>
            <w:r w:rsidRPr="008863B4">
              <w:rPr>
                <w:rFonts w:ascii="Tahoma" w:hAnsi="Tahoma" w:cs="Tahoma"/>
                <w:b/>
                <w:noProof/>
                <w:color w:val="FFFFFF" w:themeColor="background1"/>
                <w:sz w:val="40"/>
              </w:rPr>
              <w:t>VIJAY KALUR</w:t>
            </w:r>
          </w:p>
          <w:p w:rsidR="005B3347" w:rsidRPr="008863B4" w:rsidRDefault="005B3347" w:rsidP="008A2E2D">
            <w:pPr>
              <w:jc w:val="center"/>
              <w:rPr>
                <w:rFonts w:ascii="Tahoma" w:hAnsi="Tahoma" w:cs="Tahoma"/>
                <w:b/>
                <w:color w:val="FFFFFF" w:themeColor="background1"/>
                <w:szCs w:val="20"/>
                <w:lang w:val="en-GB"/>
              </w:rPr>
            </w:pPr>
          </w:p>
          <w:p w:rsidR="00A95887" w:rsidRPr="008863B4" w:rsidRDefault="00667901" w:rsidP="008A2E2D">
            <w:pPr>
              <w:jc w:val="center"/>
              <w:rPr>
                <w:rFonts w:ascii="Tahoma" w:hAnsi="Tahoma" w:cs="Tahoma"/>
                <w:b/>
                <w:color w:val="FFFFFF" w:themeColor="background1"/>
                <w:szCs w:val="20"/>
                <w:lang w:val="en-GB"/>
              </w:rPr>
            </w:pPr>
            <w:r w:rsidRPr="008863B4">
              <w:rPr>
                <w:rFonts w:ascii="Tahoma" w:hAnsi="Tahoma" w:cs="Tahoma"/>
                <w:b/>
                <w:color w:val="FFFFFF" w:themeColor="background1"/>
                <w:szCs w:val="20"/>
                <w:lang w:val="en-GB"/>
              </w:rPr>
              <w:t xml:space="preserve">Sales &amp; Marketing | </w:t>
            </w:r>
            <w:r w:rsidR="00A95887" w:rsidRPr="008863B4">
              <w:rPr>
                <w:rFonts w:ascii="Tahoma" w:hAnsi="Tahoma" w:cs="Tahoma"/>
                <w:b/>
                <w:color w:val="FFFFFF" w:themeColor="background1"/>
                <w:szCs w:val="20"/>
                <w:lang w:val="en-GB"/>
              </w:rPr>
              <w:t xml:space="preserve">Business Operations </w:t>
            </w:r>
            <w:r w:rsidRPr="008863B4">
              <w:rPr>
                <w:rFonts w:ascii="Tahoma" w:hAnsi="Tahoma" w:cs="Tahoma"/>
                <w:b/>
                <w:color w:val="FFFFFF" w:themeColor="background1"/>
                <w:szCs w:val="20"/>
                <w:lang w:val="en-GB"/>
              </w:rPr>
              <w:t>|</w:t>
            </w:r>
            <w:r w:rsidR="00A95887" w:rsidRPr="008863B4">
              <w:rPr>
                <w:rFonts w:ascii="Tahoma" w:hAnsi="Tahoma" w:cs="Tahoma"/>
                <w:b/>
                <w:color w:val="FFFFFF" w:themeColor="background1"/>
                <w:szCs w:val="20"/>
                <w:lang w:val="en-GB"/>
              </w:rPr>
              <w:t xml:space="preserve"> Business Development </w:t>
            </w:r>
          </w:p>
          <w:p w:rsidR="009777F6" w:rsidRPr="008863B4" w:rsidRDefault="009777F6" w:rsidP="008A2E2D">
            <w:pPr>
              <w:jc w:val="center"/>
              <w:rPr>
                <w:rFonts w:ascii="Tahoma" w:hAnsi="Tahoma" w:cs="Tahoma"/>
                <w:b/>
                <w:color w:val="FFFFFF" w:themeColor="background1"/>
                <w:sz w:val="20"/>
                <w:szCs w:val="20"/>
                <w:lang w:val="en-GB"/>
              </w:rPr>
            </w:pPr>
            <w:r w:rsidRPr="008863B4">
              <w:rPr>
                <w:rFonts w:ascii="Tahoma" w:hAnsi="Tahoma" w:cs="Tahoma"/>
                <w:b/>
                <w:color w:val="FFFFFF" w:themeColor="background1"/>
                <w:sz w:val="20"/>
                <w:szCs w:val="20"/>
                <w:lang w:val="en-GB"/>
              </w:rPr>
              <w:t xml:space="preserve">Location Preference: </w:t>
            </w:r>
            <w:r w:rsidR="00B11D3B" w:rsidRPr="008863B4">
              <w:rPr>
                <w:rFonts w:ascii="Tahoma" w:hAnsi="Tahoma" w:cs="Tahoma"/>
                <w:b/>
                <w:color w:val="FFFFFF" w:themeColor="background1"/>
                <w:sz w:val="20"/>
                <w:szCs w:val="20"/>
                <w:lang w:val="en-GB"/>
              </w:rPr>
              <w:t xml:space="preserve">Hyderabad / </w:t>
            </w:r>
            <w:r w:rsidR="004D3E2E" w:rsidRPr="008863B4">
              <w:rPr>
                <w:rFonts w:ascii="Tahoma" w:hAnsi="Tahoma" w:cs="Tahoma"/>
                <w:b/>
                <w:color w:val="FFFFFF" w:themeColor="background1"/>
                <w:sz w:val="20"/>
                <w:szCs w:val="20"/>
                <w:lang w:val="en-GB"/>
              </w:rPr>
              <w:t>South India</w:t>
            </w:r>
          </w:p>
          <w:p w:rsidR="0064230E" w:rsidRPr="008863B4" w:rsidRDefault="0064230E" w:rsidP="008A2E2D">
            <w:pPr>
              <w:jc w:val="center"/>
              <w:rPr>
                <w:rFonts w:ascii="Tahoma" w:hAnsi="Tahoma" w:cs="Tahoma"/>
                <w:color w:val="FFFFFF" w:themeColor="background1"/>
                <w:sz w:val="20"/>
              </w:rPr>
            </w:pPr>
          </w:p>
          <w:p w:rsidR="00CC47F3" w:rsidRPr="008863B4" w:rsidRDefault="00CC47F3" w:rsidP="00547030">
            <w:pPr>
              <w:rPr>
                <w:rFonts w:ascii="Tahoma" w:hAnsi="Tahoma" w:cs="Tahoma"/>
                <w:color w:val="FFFFFF" w:themeColor="background1"/>
                <w:sz w:val="4"/>
              </w:rPr>
            </w:pPr>
          </w:p>
          <w:p w:rsidR="00C417AC" w:rsidRPr="008863B4" w:rsidRDefault="00AF63DE" w:rsidP="00C76257">
            <w:pPr>
              <w:jc w:val="center"/>
              <w:rPr>
                <w:rFonts w:ascii="Tahoma" w:hAnsi="Tahoma" w:cs="Tahoma"/>
                <w:color w:val="FFFFFF" w:themeColor="background1"/>
                <w:sz w:val="20"/>
                <w:szCs w:val="20"/>
                <w:lang w:val="en-GB"/>
              </w:rPr>
            </w:pPr>
            <w:r w:rsidRPr="008863B4">
              <w:rPr>
                <w:rFonts w:ascii="Tahoma" w:hAnsi="Tahoma" w:cs="Tahoma"/>
                <w:noProof/>
                <w:color w:val="FFFFFF" w:themeColor="background1"/>
                <w:sz w:val="20"/>
                <w:lang w:val="en-IN" w:eastAsia="en-IN"/>
              </w:rPr>
              <w:drawing>
                <wp:inline distT="0" distB="0" distL="0" distR="0" wp14:anchorId="7CB22D78" wp14:editId="5A8759E4">
                  <wp:extent cx="152400" cy="152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5.png"/>
                          <pic:cNvPicPr/>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8065D3" w:rsidRPr="008863B4">
              <w:rPr>
                <w:rFonts w:ascii="Tahoma" w:hAnsi="Tahoma" w:cs="Tahoma"/>
                <w:color w:val="FFFFFF" w:themeColor="background1"/>
                <w:sz w:val="20"/>
              </w:rPr>
              <w:t xml:space="preserve"> </w:t>
            </w:r>
            <w:r w:rsidR="00B11D3B" w:rsidRPr="008863B4">
              <w:rPr>
                <w:rFonts w:ascii="Tahoma" w:hAnsi="Tahoma" w:cs="Tahoma"/>
                <w:color w:val="FFFFFF" w:themeColor="background1"/>
                <w:sz w:val="20"/>
              </w:rPr>
              <w:t>vijay.kalur@gmail.com</w:t>
            </w:r>
            <w:r w:rsidR="000B6E2A" w:rsidRPr="008863B4">
              <w:rPr>
                <w:rFonts w:ascii="Tahoma" w:hAnsi="Tahoma" w:cs="Tahoma"/>
                <w:color w:val="FFFFFF" w:themeColor="background1"/>
                <w:sz w:val="20"/>
                <w:szCs w:val="20"/>
                <w:lang w:val="en-GB"/>
              </w:rPr>
              <w:tab/>
            </w:r>
            <w:r w:rsidRPr="008863B4">
              <w:rPr>
                <w:rFonts w:ascii="Tahoma" w:hAnsi="Tahoma" w:cs="Tahoma"/>
                <w:noProof/>
                <w:color w:val="FFFFFF" w:themeColor="background1"/>
                <w:sz w:val="20"/>
                <w:szCs w:val="20"/>
                <w:lang w:val="en-IN" w:eastAsia="en-IN"/>
              </w:rPr>
              <w:drawing>
                <wp:inline distT="0" distB="0" distL="0" distR="0" wp14:anchorId="15905F11" wp14:editId="5E9BBD7B">
                  <wp:extent cx="152400" cy="152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 (2).png"/>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2E5E2C" w:rsidRPr="008863B4">
              <w:rPr>
                <w:rFonts w:ascii="Tahoma" w:hAnsi="Tahoma" w:cs="Tahoma"/>
                <w:color w:val="FFFFFF" w:themeColor="background1"/>
                <w:sz w:val="20"/>
                <w:szCs w:val="20"/>
                <w:lang w:val="en-GB"/>
              </w:rPr>
              <w:t xml:space="preserve"> +</w:t>
            </w:r>
            <w:r w:rsidR="00F4509A" w:rsidRPr="008863B4">
              <w:rPr>
                <w:rFonts w:ascii="Tahoma" w:hAnsi="Tahoma" w:cs="Tahoma"/>
                <w:color w:val="FFFFFF" w:themeColor="background1"/>
                <w:sz w:val="20"/>
                <w:szCs w:val="20"/>
                <w:lang w:val="en-GB"/>
              </w:rPr>
              <w:t>91-</w:t>
            </w:r>
            <w:r w:rsidR="00B11D3B" w:rsidRPr="008863B4">
              <w:rPr>
                <w:rFonts w:ascii="Tahoma" w:hAnsi="Tahoma" w:cs="Tahoma"/>
                <w:color w:val="FFFFFF" w:themeColor="background1"/>
                <w:sz w:val="20"/>
                <w:szCs w:val="20"/>
                <w:lang w:val="en-GB"/>
              </w:rPr>
              <w:t>7702436789</w:t>
            </w:r>
          </w:p>
          <w:p w:rsidR="00230A7B" w:rsidRPr="008863B4" w:rsidRDefault="00230A7B" w:rsidP="002E5E2C">
            <w:pPr>
              <w:jc w:val="center"/>
              <w:rPr>
                <w:rFonts w:ascii="Tahoma" w:hAnsi="Tahoma" w:cs="Tahoma"/>
                <w:color w:val="FFFFFF" w:themeColor="background1"/>
                <w:sz w:val="20"/>
                <w:szCs w:val="20"/>
                <w:lang w:val="en-GB"/>
              </w:rPr>
            </w:pPr>
          </w:p>
        </w:tc>
      </w:tr>
      <w:tr w:rsidR="00AF63DE" w:rsidRPr="008863B4" w:rsidTr="00C97B6E">
        <w:trPr>
          <w:trHeight w:val="12509"/>
        </w:trPr>
        <w:tc>
          <w:tcPr>
            <w:tcW w:w="4248" w:type="dxa"/>
            <w:shd w:val="clear" w:color="auto" w:fill="F2F2F2" w:themeFill="background1" w:themeFillShade="F2"/>
          </w:tcPr>
          <w:p w:rsidR="00AF63DE" w:rsidRPr="008863B4" w:rsidRDefault="00AF63DE" w:rsidP="00CF075E">
            <w:pPr>
              <w:rPr>
                <w:sz w:val="12"/>
              </w:rPr>
            </w:pPr>
          </w:p>
          <w:p w:rsidR="00AF63DE" w:rsidRPr="008863B4" w:rsidRDefault="00AF63DE" w:rsidP="00CF075E">
            <w:pPr>
              <w:pBdr>
                <w:bottom w:val="single" w:sz="4" w:space="1" w:color="auto"/>
              </w:pBdr>
              <w:rPr>
                <w:rFonts w:ascii="Tahoma" w:hAnsi="Tahoma" w:cs="Tahoma"/>
                <w:b/>
                <w:color w:val="2A3636"/>
                <w:sz w:val="24"/>
              </w:rPr>
            </w:pPr>
            <w:r w:rsidRPr="008863B4">
              <w:rPr>
                <w:rFonts w:ascii="Tahoma" w:hAnsi="Tahoma" w:cs="Tahoma"/>
                <w:b/>
                <w:noProof/>
                <w:color w:val="154960"/>
                <w:sz w:val="24"/>
                <w:lang w:val="en-IN" w:eastAsia="en-IN"/>
              </w:rPr>
              <w:drawing>
                <wp:inline distT="0" distB="0" distL="0" distR="0" wp14:anchorId="17C0FB44" wp14:editId="6174228A">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shop24x24icons (2).png"/>
                          <pic:cNvPicPr/>
                        </pic:nvPicPr>
                        <pic:blipFill>
                          <a:blip r:embed="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863B4">
              <w:rPr>
                <w:rFonts w:ascii="Tahoma" w:hAnsi="Tahoma" w:cs="Tahoma"/>
                <w:b/>
                <w:color w:val="2A3636"/>
                <w:sz w:val="24"/>
              </w:rPr>
              <w:t xml:space="preserve"> CORE COMPETENCIES</w:t>
            </w:r>
          </w:p>
          <w:p w:rsidR="00AF63DE" w:rsidRPr="008863B4" w:rsidRDefault="00904AB3" w:rsidP="00CF075E">
            <w:pPr>
              <w:jc w:val="both"/>
            </w:pPr>
            <w:r w:rsidRPr="008863B4">
              <w:rPr>
                <w:rFonts w:ascii="Tahoma" w:hAnsi="Tahoma" w:cs="Tahoma"/>
                <w:b/>
                <w:noProof/>
                <w:color w:val="075650"/>
                <w:lang w:val="en-IN" w:eastAsia="en-IN"/>
              </w:rPr>
              <mc:AlternateContent>
                <mc:Choice Requires="wps">
                  <w:drawing>
                    <wp:anchor distT="0" distB="0" distL="114300" distR="114300" simplePos="0" relativeHeight="251661312" behindDoc="0" locked="0" layoutInCell="1" allowOverlap="1" wp14:anchorId="3F5DE2DF" wp14:editId="0FD55D95">
                      <wp:simplePos x="0" y="0"/>
                      <wp:positionH relativeFrom="column">
                        <wp:posOffset>249519</wp:posOffset>
                      </wp:positionH>
                      <wp:positionV relativeFrom="paragraph">
                        <wp:posOffset>2191229</wp:posOffset>
                      </wp:positionV>
                      <wp:extent cx="2113915" cy="301625"/>
                      <wp:effectExtent l="0" t="0" r="0" b="3175"/>
                      <wp:wrapNone/>
                      <wp:docPr id="48" name="Text Box 48"/>
                      <wp:cNvGraphicFramePr/>
                      <a:graphic xmlns:a="http://schemas.openxmlformats.org/drawingml/2006/main">
                        <a:graphicData uri="http://schemas.microsoft.com/office/word/2010/wordprocessingShape">
                          <wps:wsp>
                            <wps:cNvSpPr txBox="1"/>
                            <wps:spPr>
                              <a:xfrm>
                                <a:off x="0" y="0"/>
                                <a:ext cx="2113915"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75E" w:rsidRPr="009C18AB" w:rsidRDefault="001428C8" w:rsidP="009C18AB">
                                  <w:pPr>
                                    <w:autoSpaceDE w:val="0"/>
                                    <w:autoSpaceDN w:val="0"/>
                                    <w:adjustRightInd w:val="0"/>
                                    <w:spacing w:after="0" w:line="240" w:lineRule="auto"/>
                                    <w:rPr>
                                      <w:rStyle w:val="rvts36"/>
                                      <w:rFonts w:ascii="Tahoma" w:hAnsi="Tahoma" w:cs="Tahoma"/>
                                      <w:color w:val="404040" w:themeColor="text1" w:themeTint="BF"/>
                                      <w:sz w:val="19"/>
                                      <w:szCs w:val="19"/>
                                      <w:bdr w:val="none" w:sz="0" w:space="0" w:color="auto" w:frame="1"/>
                                    </w:rPr>
                                  </w:pPr>
                                  <w:r>
                                    <w:rPr>
                                      <w:rStyle w:val="rvts36"/>
                                      <w:rFonts w:ascii="Tahoma" w:hAnsi="Tahoma" w:cs="Tahoma"/>
                                      <w:color w:val="404040" w:themeColor="text1" w:themeTint="BF"/>
                                      <w:sz w:val="19"/>
                                      <w:szCs w:val="19"/>
                                      <w:bdr w:val="none" w:sz="0" w:space="0" w:color="auto" w:frame="1"/>
                                    </w:rPr>
                                    <w:t>Key Account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5DE2DF" id="_x0000_t202" coordsize="21600,21600" o:spt="202" path="m,l,21600r21600,l21600,xe">
                      <v:stroke joinstyle="miter"/>
                      <v:path gradientshapeok="t" o:connecttype="rect"/>
                    </v:shapetype>
                    <v:shape id="Text Box 48" o:spid="_x0000_s1026" type="#_x0000_t202" style="position:absolute;left:0;text-align:left;margin-left:19.65pt;margin-top:172.55pt;width:166.45pt;height: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" filled="f" stroked="f" strokeweight=".5pt">
                      <v:textbox>
                        <w:txbxContent>
                          <w:p w14:paraId="013D71CB" w14:textId="77777777" w:rsidR="00CF075E" w:rsidRPr="009C18AB" w:rsidRDefault="001428C8" w:rsidP="009C18AB">
                            <w:pPr>
                              <w:autoSpaceDE w:val="0"/>
                              <w:autoSpaceDN w:val="0"/>
                              <w:adjustRightInd w:val="0"/>
                              <w:spacing w:after="0" w:line="240" w:lineRule="auto"/>
                              <w:rPr>
                                <w:rStyle w:val="rvts36"/>
                                <w:rFonts w:ascii="Tahoma" w:hAnsi="Tahoma" w:cs="Tahoma"/>
                                <w:color w:val="404040" w:themeColor="text1" w:themeTint="BF"/>
                                <w:sz w:val="19"/>
                                <w:szCs w:val="19"/>
                                <w:bdr w:val="none" w:sz="0" w:space="0" w:color="auto" w:frame="1"/>
                              </w:rPr>
                            </w:pPr>
                            <w:r>
                              <w:rPr>
                                <w:rStyle w:val="rvts36"/>
                                <w:rFonts w:ascii="Tahoma" w:hAnsi="Tahoma" w:cs="Tahoma"/>
                                <w:color w:val="404040" w:themeColor="text1" w:themeTint="BF"/>
                                <w:sz w:val="19"/>
                                <w:szCs w:val="19"/>
                                <w:bdr w:val="none" w:sz="0" w:space="0" w:color="auto" w:frame="1"/>
                              </w:rPr>
                              <w:t>Key Account Management</w:t>
                            </w:r>
                          </w:p>
                        </w:txbxContent>
                      </v:textbox>
                    </v:shape>
                  </w:pict>
                </mc:Fallback>
              </mc:AlternateContent>
            </w:r>
            <w:r w:rsidR="00A652EE" w:rsidRPr="008863B4">
              <w:rPr>
                <w:rFonts w:ascii="Tahoma" w:hAnsi="Tahoma" w:cs="Tahoma"/>
                <w:b/>
                <w:noProof/>
                <w:color w:val="075650"/>
                <w:lang w:val="en-IN" w:eastAsia="en-IN"/>
              </w:rPr>
              <mc:AlternateContent>
                <mc:Choice Requires="wps">
                  <w:drawing>
                    <wp:anchor distT="0" distB="0" distL="114300" distR="114300" simplePos="0" relativeHeight="251662336" behindDoc="0" locked="0" layoutInCell="1" allowOverlap="1" wp14:anchorId="0773C512" wp14:editId="7F5BEFE5">
                      <wp:simplePos x="0" y="0"/>
                      <wp:positionH relativeFrom="column">
                        <wp:posOffset>252502</wp:posOffset>
                      </wp:positionH>
                      <wp:positionV relativeFrom="paragraph">
                        <wp:posOffset>1112978</wp:posOffset>
                      </wp:positionV>
                      <wp:extent cx="2114093" cy="29527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2114093"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75E" w:rsidRPr="00E627F8" w:rsidRDefault="001428C8" w:rsidP="00AF63DE">
                                  <w:pPr>
                                    <w:autoSpaceDE w:val="0"/>
                                    <w:autoSpaceDN w:val="0"/>
                                    <w:adjustRightInd w:val="0"/>
                                    <w:spacing w:after="0" w:line="240" w:lineRule="auto"/>
                                    <w:rPr>
                                      <w:rStyle w:val="rvts36"/>
                                      <w:rFonts w:ascii="Tahoma" w:hAnsi="Tahoma" w:cs="Tahoma"/>
                                      <w:color w:val="404040" w:themeColor="text1" w:themeTint="BF"/>
                                      <w:sz w:val="19"/>
                                      <w:szCs w:val="19"/>
                                      <w:bdr w:val="none" w:sz="0" w:space="0" w:color="auto" w:frame="1"/>
                                    </w:rPr>
                                  </w:pPr>
                                  <w:r>
                                    <w:rPr>
                                      <w:rStyle w:val="rvts36"/>
                                      <w:rFonts w:ascii="Tahoma" w:hAnsi="Tahoma" w:cs="Tahoma"/>
                                      <w:color w:val="404040" w:themeColor="text1" w:themeTint="BF"/>
                                      <w:sz w:val="19"/>
                                      <w:szCs w:val="19"/>
                                      <w:bdr w:val="none" w:sz="0" w:space="0" w:color="auto" w:frame="1"/>
                                    </w:rPr>
                                    <w:t>P&amp;L Accountability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3C512" id="Text Box 49" o:spid="_x0000_s1027" type="#_x0000_t202" style="position:absolute;left:0;text-align:left;margin-left:19.9pt;margin-top:87.65pt;width:166.4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" filled="f" stroked="f" strokeweight=".5pt">
                      <v:textbox>
                        <w:txbxContent>
                          <w:p w14:paraId="02A8B38B" w14:textId="77777777" w:rsidR="00CF075E" w:rsidRPr="00E627F8" w:rsidRDefault="001428C8" w:rsidP="00AF63DE">
                            <w:pPr>
                              <w:autoSpaceDE w:val="0"/>
                              <w:autoSpaceDN w:val="0"/>
                              <w:adjustRightInd w:val="0"/>
                              <w:spacing w:after="0" w:line="240" w:lineRule="auto"/>
                              <w:rPr>
                                <w:rStyle w:val="rvts36"/>
                                <w:rFonts w:ascii="Tahoma" w:hAnsi="Tahoma" w:cs="Tahoma"/>
                                <w:color w:val="404040" w:themeColor="text1" w:themeTint="BF"/>
                                <w:sz w:val="19"/>
                                <w:szCs w:val="19"/>
                                <w:bdr w:val="none" w:sz="0" w:space="0" w:color="auto" w:frame="1"/>
                              </w:rPr>
                            </w:pPr>
                            <w:r>
                              <w:rPr>
                                <w:rStyle w:val="rvts36"/>
                                <w:rFonts w:ascii="Tahoma" w:hAnsi="Tahoma" w:cs="Tahoma"/>
                                <w:color w:val="404040" w:themeColor="text1" w:themeTint="BF"/>
                                <w:sz w:val="19"/>
                                <w:szCs w:val="19"/>
                                <w:bdr w:val="none" w:sz="0" w:space="0" w:color="auto" w:frame="1"/>
                              </w:rPr>
                              <w:t>P&amp;L Accountability</w:t>
                            </w:r>
                          </w:p>
                        </w:txbxContent>
                      </v:textbox>
                    </v:shape>
                  </w:pict>
                </mc:Fallback>
              </mc:AlternateContent>
            </w:r>
            <w:r w:rsidR="00A652EE" w:rsidRPr="008863B4">
              <w:rPr>
                <w:rFonts w:ascii="Tahoma" w:hAnsi="Tahoma" w:cs="Tahoma"/>
                <w:b/>
                <w:noProof/>
                <w:color w:val="075650"/>
                <w:lang w:val="en-IN" w:eastAsia="en-IN"/>
              </w:rPr>
              <mc:AlternateContent>
                <mc:Choice Requires="wps">
                  <w:drawing>
                    <wp:anchor distT="0" distB="0" distL="114300" distR="114300" simplePos="0" relativeHeight="251743232" behindDoc="0" locked="0" layoutInCell="1" allowOverlap="1" wp14:anchorId="050F126A" wp14:editId="2E42277A">
                      <wp:simplePos x="0" y="0"/>
                      <wp:positionH relativeFrom="column">
                        <wp:posOffset>274320</wp:posOffset>
                      </wp:positionH>
                      <wp:positionV relativeFrom="paragraph">
                        <wp:posOffset>1920240</wp:posOffset>
                      </wp:positionV>
                      <wp:extent cx="2352675" cy="2762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3526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D91" w:rsidRPr="00A37D91" w:rsidRDefault="001428C8" w:rsidP="000D681A">
                                  <w:pPr>
                                    <w:autoSpaceDE w:val="0"/>
                                    <w:autoSpaceDN w:val="0"/>
                                    <w:adjustRightInd w:val="0"/>
                                    <w:spacing w:after="0" w:line="240" w:lineRule="auto"/>
                                    <w:rPr>
                                      <w:rStyle w:val="rvts36"/>
                                      <w:rFonts w:ascii="Tahoma" w:hAnsi="Tahoma" w:cs="Tahoma"/>
                                      <w:color w:val="404040" w:themeColor="text1" w:themeTint="BF"/>
                                      <w:sz w:val="19"/>
                                      <w:szCs w:val="19"/>
                                      <w:bdr w:val="none" w:sz="0" w:space="0" w:color="auto" w:frame="1"/>
                                    </w:rPr>
                                  </w:pPr>
                                  <w:r w:rsidRPr="001428C8">
                                    <w:rPr>
                                      <w:rStyle w:val="rvts36"/>
                                      <w:rFonts w:ascii="Tahoma" w:hAnsi="Tahoma" w:cs="Tahoma"/>
                                      <w:color w:val="404040" w:themeColor="text1" w:themeTint="BF"/>
                                      <w:sz w:val="19"/>
                                      <w:szCs w:val="19"/>
                                      <w:bdr w:val="none" w:sz="0" w:space="0" w:color="auto" w:frame="1"/>
                                    </w:rPr>
                                    <w:t>Brand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F126A" id="Text Box 16" o:spid="_x0000_s1028" type="#_x0000_t202" style="position:absolute;left:0;text-align:left;margin-left:21.6pt;margin-top:151.2pt;width:185.25pt;height:21.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" filled="f" stroked="f" strokeweight=".5pt">
                      <v:textbox>
                        <w:txbxContent>
                          <w:p w14:paraId="1F241249" w14:textId="77777777" w:rsidR="00A37D91" w:rsidRPr="00A37D91" w:rsidRDefault="001428C8" w:rsidP="000D681A">
                            <w:pPr>
                              <w:autoSpaceDE w:val="0"/>
                              <w:autoSpaceDN w:val="0"/>
                              <w:adjustRightInd w:val="0"/>
                              <w:spacing w:after="0" w:line="240" w:lineRule="auto"/>
                              <w:rPr>
                                <w:rStyle w:val="rvts36"/>
                                <w:rFonts w:ascii="Tahoma" w:hAnsi="Tahoma" w:cs="Tahoma"/>
                                <w:color w:val="404040" w:themeColor="text1" w:themeTint="BF"/>
                                <w:sz w:val="19"/>
                                <w:szCs w:val="19"/>
                                <w:bdr w:val="none" w:sz="0" w:space="0" w:color="auto" w:frame="1"/>
                              </w:rPr>
                            </w:pPr>
                            <w:r w:rsidRPr="001428C8">
                              <w:rPr>
                                <w:rStyle w:val="rvts36"/>
                                <w:rFonts w:ascii="Tahoma" w:hAnsi="Tahoma" w:cs="Tahoma"/>
                                <w:color w:val="404040" w:themeColor="text1" w:themeTint="BF"/>
                                <w:sz w:val="19"/>
                                <w:szCs w:val="19"/>
                                <w:bdr w:val="none" w:sz="0" w:space="0" w:color="auto" w:frame="1"/>
                              </w:rPr>
                              <w:t>Brand Management</w:t>
                            </w:r>
                          </w:p>
                        </w:txbxContent>
                      </v:textbox>
                    </v:shape>
                  </w:pict>
                </mc:Fallback>
              </mc:AlternateContent>
            </w:r>
            <w:r w:rsidR="00212E8F" w:rsidRPr="008863B4">
              <w:rPr>
                <w:rFonts w:ascii="Tahoma" w:hAnsi="Tahoma" w:cs="Tahoma"/>
                <w:b/>
                <w:noProof/>
                <w:color w:val="075650"/>
                <w:lang w:val="en-IN" w:eastAsia="en-IN"/>
              </w:rPr>
              <mc:AlternateContent>
                <mc:Choice Requires="wps">
                  <w:drawing>
                    <wp:anchor distT="0" distB="0" distL="114300" distR="114300" simplePos="0" relativeHeight="251680768" behindDoc="0" locked="0" layoutInCell="1" allowOverlap="1" wp14:anchorId="3AF14B49" wp14:editId="55E212CC">
                      <wp:simplePos x="0" y="0"/>
                      <wp:positionH relativeFrom="column">
                        <wp:posOffset>249969</wp:posOffset>
                      </wp:positionH>
                      <wp:positionV relativeFrom="paragraph">
                        <wp:posOffset>828040</wp:posOffset>
                      </wp:positionV>
                      <wp:extent cx="2189563" cy="286247"/>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89563" cy="2862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75E" w:rsidRPr="00212E8F" w:rsidRDefault="00207131" w:rsidP="00212E8F">
                                  <w:pPr>
                                    <w:autoSpaceDE w:val="0"/>
                                    <w:autoSpaceDN w:val="0"/>
                                    <w:adjustRightInd w:val="0"/>
                                    <w:spacing w:after="0" w:line="240" w:lineRule="auto"/>
                                    <w:rPr>
                                      <w:rStyle w:val="rvts36"/>
                                      <w:rFonts w:ascii="Tahoma" w:hAnsi="Tahoma" w:cs="Tahoma"/>
                                      <w:color w:val="404040" w:themeColor="text1" w:themeTint="BF"/>
                                      <w:sz w:val="19"/>
                                      <w:szCs w:val="19"/>
                                      <w:bdr w:val="none" w:sz="0" w:space="0" w:color="auto" w:frame="1"/>
                                    </w:rPr>
                                  </w:pPr>
                                  <w:r w:rsidRPr="00207131">
                                    <w:rPr>
                                      <w:rStyle w:val="rvts36"/>
                                      <w:rFonts w:ascii="Tahoma" w:hAnsi="Tahoma" w:cs="Tahoma"/>
                                      <w:color w:val="404040" w:themeColor="text1" w:themeTint="BF"/>
                                      <w:sz w:val="19"/>
                                      <w:szCs w:val="19"/>
                                      <w:bdr w:val="none" w:sz="0" w:space="0" w:color="auto" w:frame="1"/>
                                    </w:rPr>
                                    <w:t>Vendor/Supplier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14B49" id="Text Box 12" o:spid="_x0000_s1029" type="#_x0000_t202" style="position:absolute;left:0;text-align:left;margin-left:19.7pt;margin-top:65.2pt;width:172.4pt;height:2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" filled="f" stroked="f" strokeweight=".5pt">
                      <v:textbox>
                        <w:txbxContent>
                          <w:p w14:paraId="7A956ED7" w14:textId="77777777" w:rsidR="00CF075E" w:rsidRPr="00212E8F" w:rsidRDefault="00207131" w:rsidP="00212E8F">
                            <w:pPr>
                              <w:autoSpaceDE w:val="0"/>
                              <w:autoSpaceDN w:val="0"/>
                              <w:adjustRightInd w:val="0"/>
                              <w:spacing w:after="0" w:line="240" w:lineRule="auto"/>
                              <w:rPr>
                                <w:rStyle w:val="rvts36"/>
                                <w:rFonts w:ascii="Tahoma" w:hAnsi="Tahoma" w:cs="Tahoma"/>
                                <w:color w:val="404040" w:themeColor="text1" w:themeTint="BF"/>
                                <w:sz w:val="19"/>
                                <w:szCs w:val="19"/>
                                <w:bdr w:val="none" w:sz="0" w:space="0" w:color="auto" w:frame="1"/>
                              </w:rPr>
                            </w:pPr>
                            <w:r w:rsidRPr="00207131">
                              <w:rPr>
                                <w:rStyle w:val="rvts36"/>
                                <w:rFonts w:ascii="Tahoma" w:hAnsi="Tahoma" w:cs="Tahoma"/>
                                <w:color w:val="404040" w:themeColor="text1" w:themeTint="BF"/>
                                <w:sz w:val="19"/>
                                <w:szCs w:val="19"/>
                                <w:bdr w:val="none" w:sz="0" w:space="0" w:color="auto" w:frame="1"/>
                              </w:rPr>
                              <w:t>Vendor/Supplier Management</w:t>
                            </w:r>
                          </w:p>
                        </w:txbxContent>
                      </v:textbox>
                    </v:shape>
                  </w:pict>
                </mc:Fallback>
              </mc:AlternateContent>
            </w:r>
            <w:r w:rsidR="00212E8F" w:rsidRPr="008863B4">
              <w:rPr>
                <w:rFonts w:ascii="Tahoma" w:hAnsi="Tahoma" w:cs="Tahoma"/>
                <w:b/>
                <w:noProof/>
                <w:color w:val="075650"/>
                <w:lang w:val="en-IN" w:eastAsia="en-IN"/>
              </w:rPr>
              <mc:AlternateContent>
                <mc:Choice Requires="wps">
                  <w:drawing>
                    <wp:anchor distT="0" distB="0" distL="114300" distR="114300" simplePos="0" relativeHeight="251663360" behindDoc="0" locked="0" layoutInCell="1" allowOverlap="1" wp14:anchorId="5CF80FCC" wp14:editId="3382F055">
                      <wp:simplePos x="0" y="0"/>
                      <wp:positionH relativeFrom="column">
                        <wp:posOffset>249969</wp:posOffset>
                      </wp:positionH>
                      <wp:positionV relativeFrom="paragraph">
                        <wp:posOffset>64715</wp:posOffset>
                      </wp:positionV>
                      <wp:extent cx="2148205" cy="246490"/>
                      <wp:effectExtent l="0" t="0" r="0" b="1270"/>
                      <wp:wrapNone/>
                      <wp:docPr id="50" name="Text Box 50"/>
                      <wp:cNvGraphicFramePr/>
                      <a:graphic xmlns:a="http://schemas.openxmlformats.org/drawingml/2006/main">
                        <a:graphicData uri="http://schemas.microsoft.com/office/word/2010/wordprocessingShape">
                          <wps:wsp>
                            <wps:cNvSpPr txBox="1"/>
                            <wps:spPr>
                              <a:xfrm>
                                <a:off x="0" y="0"/>
                                <a:ext cx="2148205" cy="246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75E" w:rsidRPr="00212E8F" w:rsidRDefault="00CD484B" w:rsidP="00212E8F">
                                  <w:pPr>
                                    <w:autoSpaceDE w:val="0"/>
                                    <w:autoSpaceDN w:val="0"/>
                                    <w:adjustRightInd w:val="0"/>
                                    <w:spacing w:after="0" w:line="240" w:lineRule="auto"/>
                                    <w:rPr>
                                      <w:rStyle w:val="rvts36"/>
                                      <w:rFonts w:ascii="Tahoma" w:hAnsi="Tahoma" w:cs="Tahoma"/>
                                      <w:color w:val="404040" w:themeColor="text1" w:themeTint="BF"/>
                                      <w:sz w:val="19"/>
                                      <w:szCs w:val="19"/>
                                      <w:bdr w:val="none" w:sz="0" w:space="0" w:color="auto" w:frame="1"/>
                                    </w:rPr>
                                  </w:pPr>
                                  <w:r w:rsidRPr="00CD484B">
                                    <w:rPr>
                                      <w:rStyle w:val="rvts36"/>
                                      <w:rFonts w:ascii="Tahoma" w:hAnsi="Tahoma" w:cs="Tahoma"/>
                                      <w:color w:val="404040" w:themeColor="text1" w:themeTint="BF"/>
                                      <w:sz w:val="19"/>
                                      <w:szCs w:val="19"/>
                                      <w:bdr w:val="none" w:sz="0" w:space="0" w:color="auto" w:frame="1"/>
                                    </w:rPr>
                                    <w:t>Sales &amp; Marketing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80FCC" id="Text Box 50" o:spid="_x0000_s1030" type="#_x0000_t202" style="position:absolute;left:0;text-align:left;margin-left:19.7pt;margin-top:5.1pt;width:169.15pt;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" filled="f" stroked="f" strokeweight=".5pt">
                      <v:textbox>
                        <w:txbxContent>
                          <w:p w14:paraId="5393478D" w14:textId="77777777" w:rsidR="00CF075E" w:rsidRPr="00212E8F" w:rsidRDefault="00CD484B" w:rsidP="00212E8F">
                            <w:pPr>
                              <w:autoSpaceDE w:val="0"/>
                              <w:autoSpaceDN w:val="0"/>
                              <w:adjustRightInd w:val="0"/>
                              <w:spacing w:after="0" w:line="240" w:lineRule="auto"/>
                              <w:rPr>
                                <w:rStyle w:val="rvts36"/>
                                <w:rFonts w:ascii="Tahoma" w:hAnsi="Tahoma" w:cs="Tahoma"/>
                                <w:color w:val="404040" w:themeColor="text1" w:themeTint="BF"/>
                                <w:sz w:val="19"/>
                                <w:szCs w:val="19"/>
                                <w:bdr w:val="none" w:sz="0" w:space="0" w:color="auto" w:frame="1"/>
                              </w:rPr>
                            </w:pPr>
                            <w:r w:rsidRPr="00CD484B">
                              <w:rPr>
                                <w:rStyle w:val="rvts36"/>
                                <w:rFonts w:ascii="Tahoma" w:hAnsi="Tahoma" w:cs="Tahoma"/>
                                <w:color w:val="404040" w:themeColor="text1" w:themeTint="BF"/>
                                <w:sz w:val="19"/>
                                <w:szCs w:val="19"/>
                                <w:bdr w:val="none" w:sz="0" w:space="0" w:color="auto" w:frame="1"/>
                              </w:rPr>
                              <w:t>Sales &amp; Marketing</w:t>
                            </w:r>
                          </w:p>
                        </w:txbxContent>
                      </v:textbox>
                    </v:shape>
                  </w:pict>
                </mc:Fallback>
              </mc:AlternateContent>
            </w:r>
            <w:r w:rsidR="00A37D91" w:rsidRPr="008863B4">
              <w:rPr>
                <w:rFonts w:ascii="Tahoma" w:hAnsi="Tahoma" w:cs="Tahoma"/>
                <w:b/>
                <w:noProof/>
                <w:color w:val="075650"/>
                <w:lang w:val="en-IN" w:eastAsia="en-IN"/>
              </w:rPr>
              <mc:AlternateContent>
                <mc:Choice Requires="wps">
                  <w:drawing>
                    <wp:anchor distT="0" distB="0" distL="114300" distR="114300" simplePos="0" relativeHeight="251734016" behindDoc="0" locked="0" layoutInCell="1" allowOverlap="1" wp14:anchorId="414AC3F2" wp14:editId="6C4BF74C">
                      <wp:simplePos x="0" y="0"/>
                      <wp:positionH relativeFrom="column">
                        <wp:posOffset>266700</wp:posOffset>
                      </wp:positionH>
                      <wp:positionV relativeFrom="paragraph">
                        <wp:posOffset>1667139</wp:posOffset>
                      </wp:positionV>
                      <wp:extent cx="2164715" cy="284480"/>
                      <wp:effectExtent l="0" t="0" r="0" b="1270"/>
                      <wp:wrapNone/>
                      <wp:docPr id="47" name="Text Box 47"/>
                      <wp:cNvGraphicFramePr/>
                      <a:graphic xmlns:a="http://schemas.openxmlformats.org/drawingml/2006/main">
                        <a:graphicData uri="http://schemas.microsoft.com/office/word/2010/wordprocessingShape">
                          <wps:wsp>
                            <wps:cNvSpPr txBox="1"/>
                            <wps:spPr>
                              <a:xfrm>
                                <a:off x="0" y="0"/>
                                <a:ext cx="216471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6E41" w:rsidRPr="00A37D91" w:rsidRDefault="001657CD" w:rsidP="00B36E41">
                                  <w:pPr>
                                    <w:autoSpaceDE w:val="0"/>
                                    <w:autoSpaceDN w:val="0"/>
                                    <w:adjustRightInd w:val="0"/>
                                    <w:spacing w:after="0" w:line="240" w:lineRule="auto"/>
                                    <w:rPr>
                                      <w:rStyle w:val="rvts36"/>
                                      <w:rFonts w:ascii="Tahoma" w:hAnsi="Tahoma" w:cs="Tahoma"/>
                                      <w:color w:val="404040" w:themeColor="text1" w:themeTint="BF"/>
                                      <w:sz w:val="19"/>
                                      <w:szCs w:val="19"/>
                                      <w:bdr w:val="none" w:sz="0" w:space="0" w:color="auto" w:frame="1"/>
                                    </w:rPr>
                                  </w:pPr>
                                  <w:r w:rsidRPr="001657CD">
                                    <w:rPr>
                                      <w:rStyle w:val="rvts36"/>
                                      <w:rFonts w:ascii="Tahoma" w:hAnsi="Tahoma" w:cs="Tahoma"/>
                                      <w:color w:val="404040" w:themeColor="text1" w:themeTint="BF"/>
                                      <w:sz w:val="19"/>
                                      <w:szCs w:val="19"/>
                                      <w:bdr w:val="none" w:sz="0" w:space="0" w:color="auto" w:frame="1"/>
                                    </w:rPr>
                                    <w:t>Budgeting &amp; Cost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AC3F2" id="Text Box 47" o:spid="_x0000_s1031" type="#_x0000_t202" style="position:absolute;left:0;text-align:left;margin-left:21pt;margin-top:131.25pt;width:170.45pt;height:22.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" filled="f" stroked="f" strokeweight=".5pt">
                      <v:textbox>
                        <w:txbxContent>
                          <w:p w14:paraId="58409CBF" w14:textId="77777777" w:rsidR="00B36E41" w:rsidRPr="00A37D91" w:rsidRDefault="001657CD" w:rsidP="00B36E41">
                            <w:pPr>
                              <w:autoSpaceDE w:val="0"/>
                              <w:autoSpaceDN w:val="0"/>
                              <w:adjustRightInd w:val="0"/>
                              <w:spacing w:after="0" w:line="240" w:lineRule="auto"/>
                              <w:rPr>
                                <w:rStyle w:val="rvts36"/>
                                <w:rFonts w:ascii="Tahoma" w:hAnsi="Tahoma" w:cs="Tahoma"/>
                                <w:color w:val="404040" w:themeColor="text1" w:themeTint="BF"/>
                                <w:sz w:val="19"/>
                                <w:szCs w:val="19"/>
                                <w:bdr w:val="none" w:sz="0" w:space="0" w:color="auto" w:frame="1"/>
                              </w:rPr>
                            </w:pPr>
                            <w:r w:rsidRPr="001657CD">
                              <w:rPr>
                                <w:rStyle w:val="rvts36"/>
                                <w:rFonts w:ascii="Tahoma" w:hAnsi="Tahoma" w:cs="Tahoma"/>
                                <w:color w:val="404040" w:themeColor="text1" w:themeTint="BF"/>
                                <w:sz w:val="19"/>
                                <w:szCs w:val="19"/>
                                <w:bdr w:val="none" w:sz="0" w:space="0" w:color="auto" w:frame="1"/>
                              </w:rPr>
                              <w:t>Budgeting &amp; Cost Optimization</w:t>
                            </w:r>
                          </w:p>
                        </w:txbxContent>
                      </v:textbox>
                    </v:shape>
                  </w:pict>
                </mc:Fallback>
              </mc:AlternateContent>
            </w:r>
            <w:r w:rsidR="00A37D91" w:rsidRPr="008863B4">
              <w:rPr>
                <w:rFonts w:ascii="Tahoma" w:hAnsi="Tahoma" w:cs="Tahoma"/>
                <w:b/>
                <w:noProof/>
                <w:color w:val="075650"/>
                <w:lang w:val="en-IN" w:eastAsia="en-IN"/>
              </w:rPr>
              <mc:AlternateContent>
                <mc:Choice Requires="wps">
                  <w:drawing>
                    <wp:anchor distT="0" distB="0" distL="114300" distR="114300" simplePos="0" relativeHeight="251660288" behindDoc="0" locked="0" layoutInCell="1" allowOverlap="1" wp14:anchorId="395B1D64" wp14:editId="778345B0">
                      <wp:simplePos x="0" y="0"/>
                      <wp:positionH relativeFrom="column">
                        <wp:posOffset>259715</wp:posOffset>
                      </wp:positionH>
                      <wp:positionV relativeFrom="paragraph">
                        <wp:posOffset>1406789</wp:posOffset>
                      </wp:positionV>
                      <wp:extent cx="1945640" cy="262255"/>
                      <wp:effectExtent l="0" t="0" r="0" b="4445"/>
                      <wp:wrapNone/>
                      <wp:docPr id="46" name="Text Box 46"/>
                      <wp:cNvGraphicFramePr/>
                      <a:graphic xmlns:a="http://schemas.openxmlformats.org/drawingml/2006/main">
                        <a:graphicData uri="http://schemas.microsoft.com/office/word/2010/wordprocessingShape">
                          <wps:wsp>
                            <wps:cNvSpPr txBox="1"/>
                            <wps:spPr>
                              <a:xfrm>
                                <a:off x="0" y="0"/>
                                <a:ext cx="1945640"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75E" w:rsidRPr="00035694" w:rsidRDefault="002F2806" w:rsidP="00AF63DE">
                                  <w:pPr>
                                    <w:autoSpaceDE w:val="0"/>
                                    <w:autoSpaceDN w:val="0"/>
                                    <w:adjustRightInd w:val="0"/>
                                    <w:spacing w:after="0" w:line="240" w:lineRule="auto"/>
                                    <w:rPr>
                                      <w:rStyle w:val="rvts36"/>
                                      <w:rFonts w:ascii="Tahoma" w:hAnsi="Tahoma" w:cs="Tahoma"/>
                                      <w:color w:val="404040" w:themeColor="text1" w:themeTint="BF"/>
                                      <w:sz w:val="19"/>
                                      <w:szCs w:val="19"/>
                                      <w:bdr w:val="none" w:sz="0" w:space="0" w:color="auto" w:frame="1"/>
                                      <w:shd w:val="clear" w:color="auto" w:fill="FFFFFF"/>
                                    </w:rPr>
                                  </w:pPr>
                                  <w:r w:rsidRPr="002F2806">
                                    <w:rPr>
                                      <w:rStyle w:val="rvts36"/>
                                      <w:rFonts w:ascii="Tahoma" w:hAnsi="Tahoma" w:cs="Tahoma"/>
                                      <w:color w:val="404040" w:themeColor="text1" w:themeTint="BF"/>
                                      <w:sz w:val="19"/>
                                      <w:szCs w:val="19"/>
                                      <w:bdr w:val="none" w:sz="0" w:space="0" w:color="auto" w:frame="1"/>
                                    </w:rPr>
                                    <w:t>Team Building &amp; Leadership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B1D64" id="Text Box 46" o:spid="_x0000_s1032" type="#_x0000_t202" style="position:absolute;left:0;text-align:left;margin-left:20.45pt;margin-top:110.75pt;width:153.2pt;height:2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" filled="f" stroked="f" strokeweight=".5pt">
                      <v:textbox>
                        <w:txbxContent>
                          <w:p w14:paraId="03E049CA" w14:textId="77777777" w:rsidR="00CF075E" w:rsidRPr="00035694" w:rsidRDefault="002F2806" w:rsidP="00AF63DE">
                            <w:pPr>
                              <w:autoSpaceDE w:val="0"/>
                              <w:autoSpaceDN w:val="0"/>
                              <w:adjustRightInd w:val="0"/>
                              <w:spacing w:after="0" w:line="240" w:lineRule="auto"/>
                              <w:rPr>
                                <w:rStyle w:val="rvts36"/>
                                <w:rFonts w:ascii="Tahoma" w:hAnsi="Tahoma" w:cs="Tahoma"/>
                                <w:color w:val="404040" w:themeColor="text1" w:themeTint="BF"/>
                                <w:sz w:val="19"/>
                                <w:szCs w:val="19"/>
                                <w:bdr w:val="none" w:sz="0" w:space="0" w:color="auto" w:frame="1"/>
                                <w:shd w:val="clear" w:color="auto" w:fill="FFFFFF"/>
                              </w:rPr>
                            </w:pPr>
                            <w:r w:rsidRPr="002F2806">
                              <w:rPr>
                                <w:rStyle w:val="rvts36"/>
                                <w:rFonts w:ascii="Tahoma" w:hAnsi="Tahoma" w:cs="Tahoma"/>
                                <w:color w:val="404040" w:themeColor="text1" w:themeTint="BF"/>
                                <w:sz w:val="19"/>
                                <w:szCs w:val="19"/>
                                <w:bdr w:val="none" w:sz="0" w:space="0" w:color="auto" w:frame="1"/>
                              </w:rPr>
                              <w:t>Team Building &amp; Leadership</w:t>
                            </w:r>
                          </w:p>
                        </w:txbxContent>
                      </v:textbox>
                    </v:shape>
                  </w:pict>
                </mc:Fallback>
              </mc:AlternateContent>
            </w:r>
            <w:r w:rsidR="00B03012" w:rsidRPr="008863B4">
              <w:rPr>
                <w:rFonts w:ascii="Tahoma" w:hAnsi="Tahoma" w:cs="Tahoma"/>
                <w:b/>
                <w:noProof/>
                <w:color w:val="075650"/>
                <w:lang w:val="en-IN" w:eastAsia="en-IN"/>
              </w:rPr>
              <mc:AlternateContent>
                <mc:Choice Requires="wps">
                  <w:drawing>
                    <wp:anchor distT="0" distB="0" distL="114300" distR="114300" simplePos="0" relativeHeight="251679744" behindDoc="0" locked="0" layoutInCell="1" allowOverlap="1" wp14:anchorId="02157245" wp14:editId="0BCD61F7">
                      <wp:simplePos x="0" y="0"/>
                      <wp:positionH relativeFrom="column">
                        <wp:posOffset>251312</wp:posOffset>
                      </wp:positionH>
                      <wp:positionV relativeFrom="paragraph">
                        <wp:posOffset>561777</wp:posOffset>
                      </wp:positionV>
                      <wp:extent cx="2257425"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2574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75E" w:rsidRPr="002215EA" w:rsidRDefault="00CD484B" w:rsidP="00AF63DE">
                                  <w:pPr>
                                    <w:autoSpaceDE w:val="0"/>
                                    <w:autoSpaceDN w:val="0"/>
                                    <w:adjustRightInd w:val="0"/>
                                    <w:spacing w:after="0" w:line="240" w:lineRule="auto"/>
                                    <w:rPr>
                                      <w:rStyle w:val="rvts36"/>
                                      <w:rFonts w:ascii="Tahoma" w:hAnsi="Tahoma" w:cs="Tahoma"/>
                                      <w:color w:val="404040" w:themeColor="text1" w:themeTint="BF"/>
                                      <w:sz w:val="19"/>
                                      <w:szCs w:val="19"/>
                                      <w:bdr w:val="none" w:sz="0" w:space="0" w:color="auto" w:frame="1"/>
                                      <w:shd w:val="clear" w:color="auto" w:fill="FFFFFF"/>
                                    </w:rPr>
                                  </w:pPr>
                                  <w:r w:rsidRPr="00CD484B">
                                    <w:rPr>
                                      <w:rStyle w:val="rvts36"/>
                                      <w:rFonts w:ascii="Tahoma" w:hAnsi="Tahoma" w:cs="Tahoma"/>
                                      <w:color w:val="404040" w:themeColor="text1" w:themeTint="BF"/>
                                      <w:sz w:val="19"/>
                                      <w:szCs w:val="19"/>
                                      <w:bdr w:val="none" w:sz="0" w:space="0" w:color="auto" w:frame="1"/>
                                    </w:rPr>
                                    <w:t>Distributor/ Dealer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57245" id="Text Box 9" o:spid="_x0000_s1033" type="#_x0000_t202" style="position:absolute;left:0;text-align:left;margin-left:19.8pt;margin-top:44.25pt;width:177.7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" filled="f" stroked="f" strokeweight=".5pt">
                      <v:textbox>
                        <w:txbxContent>
                          <w:p w14:paraId="70F76558" w14:textId="77777777" w:rsidR="00CF075E" w:rsidRPr="002215EA" w:rsidRDefault="00CD484B" w:rsidP="00AF63DE">
                            <w:pPr>
                              <w:autoSpaceDE w:val="0"/>
                              <w:autoSpaceDN w:val="0"/>
                              <w:adjustRightInd w:val="0"/>
                              <w:spacing w:after="0" w:line="240" w:lineRule="auto"/>
                              <w:rPr>
                                <w:rStyle w:val="rvts36"/>
                                <w:rFonts w:ascii="Tahoma" w:hAnsi="Tahoma" w:cs="Tahoma"/>
                                <w:color w:val="404040" w:themeColor="text1" w:themeTint="BF"/>
                                <w:sz w:val="19"/>
                                <w:szCs w:val="19"/>
                                <w:bdr w:val="none" w:sz="0" w:space="0" w:color="auto" w:frame="1"/>
                                <w:shd w:val="clear" w:color="auto" w:fill="FFFFFF"/>
                              </w:rPr>
                            </w:pPr>
                            <w:r w:rsidRPr="00CD484B">
                              <w:rPr>
                                <w:rStyle w:val="rvts36"/>
                                <w:rFonts w:ascii="Tahoma" w:hAnsi="Tahoma" w:cs="Tahoma"/>
                                <w:color w:val="404040" w:themeColor="text1" w:themeTint="BF"/>
                                <w:sz w:val="19"/>
                                <w:szCs w:val="19"/>
                                <w:bdr w:val="none" w:sz="0" w:space="0" w:color="auto" w:frame="1"/>
                              </w:rPr>
                              <w:t>Distributor/ Dealer Management</w:t>
                            </w:r>
                          </w:p>
                        </w:txbxContent>
                      </v:textbox>
                    </v:shape>
                  </w:pict>
                </mc:Fallback>
              </mc:AlternateContent>
            </w:r>
            <w:r w:rsidR="000C1CAD" w:rsidRPr="008863B4">
              <w:rPr>
                <w:rFonts w:ascii="Tahoma" w:hAnsi="Tahoma" w:cs="Tahoma"/>
                <w:b/>
                <w:noProof/>
                <w:color w:val="075650"/>
                <w:lang w:val="en-IN" w:eastAsia="en-IN"/>
              </w:rPr>
              <mc:AlternateContent>
                <mc:Choice Requires="wps">
                  <w:drawing>
                    <wp:anchor distT="0" distB="0" distL="114300" distR="114300" simplePos="0" relativeHeight="251681792" behindDoc="0" locked="0" layoutInCell="1" allowOverlap="1" wp14:anchorId="6133EA3E" wp14:editId="1FAE2F1F">
                      <wp:simplePos x="0" y="0"/>
                      <wp:positionH relativeFrom="column">
                        <wp:posOffset>254635</wp:posOffset>
                      </wp:positionH>
                      <wp:positionV relativeFrom="paragraph">
                        <wp:posOffset>308610</wp:posOffset>
                      </wp:positionV>
                      <wp:extent cx="2257425" cy="2667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2574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75E" w:rsidRPr="00035694" w:rsidRDefault="00C23695" w:rsidP="00AF63DE">
                                  <w:pPr>
                                    <w:autoSpaceDE w:val="0"/>
                                    <w:autoSpaceDN w:val="0"/>
                                    <w:adjustRightInd w:val="0"/>
                                    <w:spacing w:after="0" w:line="240" w:lineRule="auto"/>
                                    <w:rPr>
                                      <w:rStyle w:val="rvts36"/>
                                      <w:rFonts w:ascii="Tahoma" w:hAnsi="Tahoma" w:cs="Tahoma"/>
                                      <w:color w:val="404040" w:themeColor="text1" w:themeTint="BF"/>
                                      <w:sz w:val="19"/>
                                      <w:szCs w:val="19"/>
                                      <w:bdr w:val="none" w:sz="0" w:space="0" w:color="auto" w:frame="1"/>
                                    </w:rPr>
                                  </w:pPr>
                                  <w:r w:rsidRPr="00C23695">
                                    <w:rPr>
                                      <w:rStyle w:val="rvts36"/>
                                      <w:rFonts w:ascii="Tahoma" w:hAnsi="Tahoma" w:cs="Tahoma"/>
                                      <w:color w:val="404040" w:themeColor="text1" w:themeTint="BF"/>
                                      <w:sz w:val="19"/>
                                      <w:szCs w:val="19"/>
                                      <w:bdr w:val="none" w:sz="0" w:space="0" w:color="auto" w:frame="1"/>
                                    </w:rPr>
                                    <w:t>Strategic Planning</w:t>
                                  </w:r>
                                  <w:r>
                                    <w:rPr>
                                      <w:rStyle w:val="rvts36"/>
                                      <w:rFonts w:ascii="Tahoma" w:hAnsi="Tahoma" w:cs="Tahoma"/>
                                      <w:color w:val="404040" w:themeColor="text1" w:themeTint="BF"/>
                                      <w:sz w:val="19"/>
                                      <w:szCs w:val="19"/>
                                      <w:bdr w:val="none" w:sz="0" w:space="0" w:color="auto" w:frame="1"/>
                                    </w:rPr>
                                    <w:t xml:space="preserve"> &amp;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3EA3E" id="Text Box 34" o:spid="_x0000_s1034" type="#_x0000_t202" style="position:absolute;left:0;text-align:left;margin-left:20.05pt;margin-top:24.3pt;width:177.7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" filled="f" stroked="f" strokeweight=".5pt">
                      <v:textbox>
                        <w:txbxContent>
                          <w:p w14:paraId="07052380" w14:textId="77777777" w:rsidR="00CF075E" w:rsidRPr="00035694" w:rsidRDefault="00C23695" w:rsidP="00AF63DE">
                            <w:pPr>
                              <w:autoSpaceDE w:val="0"/>
                              <w:autoSpaceDN w:val="0"/>
                              <w:adjustRightInd w:val="0"/>
                              <w:spacing w:after="0" w:line="240" w:lineRule="auto"/>
                              <w:rPr>
                                <w:rStyle w:val="rvts36"/>
                                <w:rFonts w:ascii="Tahoma" w:hAnsi="Tahoma" w:cs="Tahoma"/>
                                <w:color w:val="404040" w:themeColor="text1" w:themeTint="BF"/>
                                <w:sz w:val="19"/>
                                <w:szCs w:val="19"/>
                                <w:bdr w:val="none" w:sz="0" w:space="0" w:color="auto" w:frame="1"/>
                              </w:rPr>
                            </w:pPr>
                            <w:r w:rsidRPr="00C23695">
                              <w:rPr>
                                <w:rStyle w:val="rvts36"/>
                                <w:rFonts w:ascii="Tahoma" w:hAnsi="Tahoma" w:cs="Tahoma"/>
                                <w:color w:val="404040" w:themeColor="text1" w:themeTint="BF"/>
                                <w:sz w:val="19"/>
                                <w:szCs w:val="19"/>
                                <w:bdr w:val="none" w:sz="0" w:space="0" w:color="auto" w:frame="1"/>
                              </w:rPr>
                              <w:t>Strategic Planning</w:t>
                            </w:r>
                            <w:r>
                              <w:rPr>
                                <w:rStyle w:val="rvts36"/>
                                <w:rFonts w:ascii="Tahoma" w:hAnsi="Tahoma" w:cs="Tahoma"/>
                                <w:color w:val="404040" w:themeColor="text1" w:themeTint="BF"/>
                                <w:sz w:val="19"/>
                                <w:szCs w:val="19"/>
                                <w:bdr w:val="none" w:sz="0" w:space="0" w:color="auto" w:frame="1"/>
                              </w:rPr>
                              <w:t xml:space="preserve"> &amp; Implementation</w:t>
                            </w:r>
                          </w:p>
                        </w:txbxContent>
                      </v:textbox>
                    </v:shape>
                  </w:pict>
                </mc:Fallback>
              </mc:AlternateContent>
            </w:r>
            <w:r w:rsidR="00AF63DE" w:rsidRPr="008863B4">
              <w:rPr>
                <w:noProof/>
                <w:lang w:val="en-IN" w:eastAsia="en-IN"/>
              </w:rPr>
              <w:drawing>
                <wp:inline distT="0" distB="0" distL="0" distR="0" wp14:anchorId="78528450" wp14:editId="10AAD8EB">
                  <wp:extent cx="295275" cy="245790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1" cstate="print">
                            <a:duotone>
                              <a:prstClr val="black"/>
                              <a:schemeClr val="accent1">
                                <a:tint val="45000"/>
                                <a:satMod val="400000"/>
                              </a:schemeClr>
                            </a:duotone>
                            <a:extLst>
                              <a:ext uri="{BEBA8EAE-BF5A-486C-A8C5-ECC9F3942E4B}">
                                <a14:imgProps xmlns:a14="http://schemas.microsoft.com/office/drawing/2010/main">
                                  <a14:imgLayer r:embed="rId12">
                                    <a14:imgEffect>
                                      <a14:colorTemperature colorTemp="59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95399" cy="2458939"/>
                          </a:xfrm>
                          <a:prstGeom prst="rect">
                            <a:avLst/>
                          </a:prstGeom>
                        </pic:spPr>
                      </pic:pic>
                    </a:graphicData>
                  </a:graphic>
                </wp:inline>
              </w:drawing>
            </w:r>
          </w:p>
          <w:p w:rsidR="00AF63DE" w:rsidRPr="008863B4" w:rsidRDefault="00AF63DE" w:rsidP="00CF075E">
            <w:pPr>
              <w:rPr>
                <w:sz w:val="12"/>
              </w:rPr>
            </w:pPr>
          </w:p>
          <w:p w:rsidR="00B835CC" w:rsidRDefault="00B835CC" w:rsidP="00CF075E">
            <w:pPr>
              <w:rPr>
                <w:sz w:val="18"/>
              </w:rPr>
            </w:pPr>
          </w:p>
          <w:p w:rsidR="008863B4" w:rsidRDefault="008863B4" w:rsidP="00CF075E">
            <w:pPr>
              <w:rPr>
                <w:sz w:val="18"/>
              </w:rPr>
            </w:pPr>
          </w:p>
          <w:p w:rsidR="008863B4" w:rsidRPr="008863B4" w:rsidRDefault="008863B4" w:rsidP="00CF075E">
            <w:pPr>
              <w:rPr>
                <w:sz w:val="18"/>
              </w:rPr>
            </w:pPr>
          </w:p>
          <w:p w:rsidR="00AF63DE" w:rsidRPr="008863B4" w:rsidRDefault="00AF63DE" w:rsidP="00CF075E">
            <w:pPr>
              <w:pBdr>
                <w:bottom w:val="single" w:sz="4" w:space="1" w:color="auto"/>
              </w:pBdr>
              <w:rPr>
                <w:rFonts w:ascii="Tahoma" w:hAnsi="Tahoma" w:cs="Tahoma"/>
                <w:b/>
                <w:color w:val="2A3636"/>
                <w:sz w:val="24"/>
              </w:rPr>
            </w:pPr>
            <w:r w:rsidRPr="008863B4">
              <w:rPr>
                <w:rFonts w:ascii="Tahoma" w:hAnsi="Tahoma" w:cs="Tahoma"/>
                <w:b/>
                <w:noProof/>
                <w:color w:val="154960"/>
                <w:sz w:val="24"/>
                <w:lang w:val="en-IN" w:eastAsia="en-IN"/>
              </w:rPr>
              <w:drawing>
                <wp:inline distT="0" distB="0" distL="0" distR="0" wp14:anchorId="0550598F" wp14:editId="7688808A">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Handled24x24icons.png"/>
                          <pic:cNvPicPr/>
                        </pic:nvPicPr>
                        <pic:blipFill>
                          <a:blip r:embed="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863B4">
              <w:rPr>
                <w:rFonts w:ascii="Tahoma" w:hAnsi="Tahoma" w:cs="Tahoma"/>
                <w:b/>
                <w:color w:val="2A3636"/>
                <w:sz w:val="24"/>
              </w:rPr>
              <w:t xml:space="preserve"> SOFT SKILLS</w:t>
            </w:r>
          </w:p>
          <w:p w:rsidR="00AF63DE" w:rsidRPr="008863B4" w:rsidRDefault="00AF63DE" w:rsidP="00CF075E">
            <w:r w:rsidRPr="008863B4">
              <w:rPr>
                <w:rFonts w:ascii="Tahoma" w:hAnsi="Tahoma" w:cs="Tahoma"/>
                <w:b/>
                <w:noProof/>
                <w:color w:val="075650"/>
                <w:lang w:val="en-IN" w:eastAsia="en-IN"/>
              </w:rPr>
              <mc:AlternateContent>
                <mc:Choice Requires="wps">
                  <w:drawing>
                    <wp:anchor distT="0" distB="0" distL="114300" distR="114300" simplePos="0" relativeHeight="251664384" behindDoc="0" locked="0" layoutInCell="1" allowOverlap="1" wp14:anchorId="6DB813CF" wp14:editId="49DCD8C5">
                      <wp:simplePos x="0" y="0"/>
                      <wp:positionH relativeFrom="column">
                        <wp:posOffset>866140</wp:posOffset>
                      </wp:positionH>
                      <wp:positionV relativeFrom="paragraph">
                        <wp:posOffset>151765</wp:posOffset>
                      </wp:positionV>
                      <wp:extent cx="1044575" cy="28575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0445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75E" w:rsidRPr="003319B5" w:rsidRDefault="00CF075E" w:rsidP="00AF63DE">
                                  <w:pPr>
                                    <w:autoSpaceDE w:val="0"/>
                                    <w:autoSpaceDN w:val="0"/>
                                    <w:adjustRightInd w:val="0"/>
                                    <w:spacing w:after="0" w:line="240" w:lineRule="auto"/>
                                    <w:jc w:val="both"/>
                                    <w:rPr>
                                      <w:rStyle w:val="rvts36"/>
                                      <w:rFonts w:ascii="Tahoma" w:hAnsi="Tahoma" w:cs="Tahoma"/>
                                      <w:color w:val="404040" w:themeColor="text1" w:themeTint="BF"/>
                                      <w:sz w:val="20"/>
                                      <w:szCs w:val="19"/>
                                      <w:bdr w:val="none" w:sz="0" w:space="0" w:color="auto" w:frame="1"/>
                                      <w:shd w:val="clear" w:color="auto" w:fill="FFFFFF"/>
                                    </w:rPr>
                                  </w:pPr>
                                  <w:r>
                                    <w:rPr>
                                      <w:rStyle w:val="rvts36"/>
                                      <w:rFonts w:ascii="Tahoma" w:hAnsi="Tahoma" w:cs="Tahoma"/>
                                      <w:color w:val="404040" w:themeColor="text1" w:themeTint="BF"/>
                                      <w:sz w:val="20"/>
                                      <w:szCs w:val="19"/>
                                      <w:bdr w:val="none" w:sz="0" w:space="0" w:color="auto" w:frame="1"/>
                                    </w:rPr>
                                    <w:t>Critical Thinker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813CF" id="Text Box 53" o:spid="_x0000_s1035" type="#_x0000_t202" style="position:absolute;margin-left:68.2pt;margin-top:11.95pt;width:82.2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" filled="f" stroked="f" strokeweight=".5pt">
                      <v:textbox>
                        <w:txbxContent>
                          <w:p w14:paraId="1BB9243F" w14:textId="77777777" w:rsidR="00CF075E" w:rsidRPr="003319B5" w:rsidRDefault="00CF075E" w:rsidP="00AF63DE">
                            <w:pPr>
                              <w:autoSpaceDE w:val="0"/>
                              <w:autoSpaceDN w:val="0"/>
                              <w:adjustRightInd w:val="0"/>
                              <w:spacing w:after="0" w:line="240" w:lineRule="auto"/>
                              <w:jc w:val="both"/>
                              <w:rPr>
                                <w:rStyle w:val="rvts36"/>
                                <w:rFonts w:ascii="Tahoma" w:hAnsi="Tahoma" w:cs="Tahoma"/>
                                <w:color w:val="404040" w:themeColor="text1" w:themeTint="BF"/>
                                <w:sz w:val="20"/>
                                <w:szCs w:val="19"/>
                                <w:bdr w:val="none" w:sz="0" w:space="0" w:color="auto" w:frame="1"/>
                                <w:shd w:val="clear" w:color="auto" w:fill="FFFFFF"/>
                              </w:rPr>
                            </w:pPr>
                            <w:r>
                              <w:rPr>
                                <w:rStyle w:val="rvts36"/>
                                <w:rFonts w:ascii="Tahoma" w:hAnsi="Tahoma" w:cs="Tahoma"/>
                                <w:color w:val="404040" w:themeColor="text1" w:themeTint="BF"/>
                                <w:sz w:val="20"/>
                                <w:szCs w:val="19"/>
                                <w:bdr w:val="none" w:sz="0" w:space="0" w:color="auto" w:frame="1"/>
                              </w:rPr>
                              <w:t>Critical Thinker</w:t>
                            </w:r>
                          </w:p>
                        </w:txbxContent>
                      </v:textbox>
                    </v:shape>
                  </w:pict>
                </mc:Fallback>
              </mc:AlternateContent>
            </w:r>
          </w:p>
          <w:p w:rsidR="00AF63DE" w:rsidRPr="008863B4" w:rsidRDefault="00AF63DE" w:rsidP="00CF075E">
            <w:r w:rsidRPr="008863B4">
              <w:rPr>
                <w:rFonts w:ascii="Tahoma" w:hAnsi="Tahoma" w:cs="Tahoma"/>
                <w:b/>
                <w:noProof/>
                <w:color w:val="075650"/>
                <w:lang w:val="en-IN" w:eastAsia="en-IN"/>
              </w:rPr>
              <mc:AlternateContent>
                <mc:Choice Requires="wps">
                  <w:drawing>
                    <wp:anchor distT="0" distB="0" distL="114300" distR="114300" simplePos="0" relativeHeight="251667456" behindDoc="0" locked="0" layoutInCell="1" allowOverlap="1" wp14:anchorId="3874DF0D" wp14:editId="769DB542">
                      <wp:simplePos x="0" y="0"/>
                      <wp:positionH relativeFrom="column">
                        <wp:posOffset>1396086</wp:posOffset>
                      </wp:positionH>
                      <wp:positionV relativeFrom="paragraph">
                        <wp:posOffset>1078230</wp:posOffset>
                      </wp:positionV>
                      <wp:extent cx="1044575" cy="2857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0445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75E" w:rsidRPr="003319B5" w:rsidRDefault="00CF075E" w:rsidP="00AF63DE">
                                  <w:pPr>
                                    <w:autoSpaceDE w:val="0"/>
                                    <w:autoSpaceDN w:val="0"/>
                                    <w:adjustRightInd w:val="0"/>
                                    <w:spacing w:after="0" w:line="240" w:lineRule="auto"/>
                                    <w:jc w:val="both"/>
                                    <w:rPr>
                                      <w:rStyle w:val="rvts36"/>
                                      <w:rFonts w:ascii="Tahoma" w:hAnsi="Tahoma" w:cs="Tahoma"/>
                                      <w:color w:val="404040" w:themeColor="text1" w:themeTint="BF"/>
                                      <w:sz w:val="20"/>
                                      <w:szCs w:val="19"/>
                                      <w:bdr w:val="none" w:sz="0" w:space="0" w:color="auto" w:frame="1"/>
                                    </w:rPr>
                                  </w:pPr>
                                  <w:r w:rsidRPr="003319B5">
                                    <w:rPr>
                                      <w:rStyle w:val="rvts36"/>
                                      <w:rFonts w:ascii="Tahoma" w:hAnsi="Tahoma" w:cs="Tahoma"/>
                                      <w:color w:val="404040" w:themeColor="text1" w:themeTint="BF"/>
                                      <w:sz w:val="20"/>
                                      <w:szCs w:val="19"/>
                                      <w:bdr w:val="none" w:sz="0" w:space="0" w:color="auto" w:frame="1"/>
                                    </w:rPr>
                                    <w:t>Change Agent</w:t>
                                  </w:r>
                                </w:p>
                                <w:p w:rsidR="00CF075E" w:rsidRPr="002215EA" w:rsidRDefault="00CF075E" w:rsidP="00AF63DE">
                                  <w:pPr>
                                    <w:autoSpaceDE w:val="0"/>
                                    <w:autoSpaceDN w:val="0"/>
                                    <w:adjustRightInd w:val="0"/>
                                    <w:spacing w:after="0" w:line="240" w:lineRule="auto"/>
                                    <w:jc w:val="both"/>
                                    <w:rPr>
                                      <w:rStyle w:val="rvts36"/>
                                      <w:rFonts w:ascii="Tahoma" w:hAnsi="Tahoma" w:cs="Tahoma"/>
                                      <w:color w:val="404040" w:themeColor="text1" w:themeTint="BF"/>
                                      <w:sz w:val="19"/>
                                      <w:szCs w:val="19"/>
                                      <w:bdr w:val="none" w:sz="0" w:space="0" w:color="auto" w:frame="1"/>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4DF0D" id="Text Box 56" o:spid="_x0000_s1036" type="#_x0000_t202" style="position:absolute;margin-left:109.95pt;margin-top:84.9pt;width:82.2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" filled="f" stroked="f" strokeweight=".5pt">
                      <v:textbox>
                        <w:txbxContent>
                          <w:p w14:paraId="0C0A527A" w14:textId="77777777" w:rsidR="00CF075E" w:rsidRPr="003319B5" w:rsidRDefault="00CF075E" w:rsidP="00AF63DE">
                            <w:pPr>
                              <w:autoSpaceDE w:val="0"/>
                              <w:autoSpaceDN w:val="0"/>
                              <w:adjustRightInd w:val="0"/>
                              <w:spacing w:after="0" w:line="240" w:lineRule="auto"/>
                              <w:jc w:val="both"/>
                              <w:rPr>
                                <w:rStyle w:val="rvts36"/>
                                <w:rFonts w:ascii="Tahoma" w:hAnsi="Tahoma" w:cs="Tahoma"/>
                                <w:color w:val="404040" w:themeColor="text1" w:themeTint="BF"/>
                                <w:sz w:val="20"/>
                                <w:szCs w:val="19"/>
                                <w:bdr w:val="none" w:sz="0" w:space="0" w:color="auto" w:frame="1"/>
                              </w:rPr>
                            </w:pPr>
                            <w:r w:rsidRPr="003319B5">
                              <w:rPr>
                                <w:rStyle w:val="rvts36"/>
                                <w:rFonts w:ascii="Tahoma" w:hAnsi="Tahoma" w:cs="Tahoma"/>
                                <w:color w:val="404040" w:themeColor="text1" w:themeTint="BF"/>
                                <w:sz w:val="20"/>
                                <w:szCs w:val="19"/>
                                <w:bdr w:val="none" w:sz="0" w:space="0" w:color="auto" w:frame="1"/>
                              </w:rPr>
                              <w:t>Change Agent</w:t>
                            </w:r>
                          </w:p>
                          <w:p w14:paraId="030ACCFE" w14:textId="77777777" w:rsidR="00CF075E" w:rsidRPr="002215EA" w:rsidRDefault="00CF075E" w:rsidP="00AF63DE">
                            <w:pPr>
                              <w:autoSpaceDE w:val="0"/>
                              <w:autoSpaceDN w:val="0"/>
                              <w:adjustRightInd w:val="0"/>
                              <w:spacing w:after="0" w:line="240" w:lineRule="auto"/>
                              <w:jc w:val="both"/>
                              <w:rPr>
                                <w:rStyle w:val="rvts36"/>
                                <w:rFonts w:ascii="Tahoma" w:hAnsi="Tahoma" w:cs="Tahoma"/>
                                <w:color w:val="404040" w:themeColor="text1" w:themeTint="BF"/>
                                <w:sz w:val="19"/>
                                <w:szCs w:val="19"/>
                                <w:bdr w:val="none" w:sz="0" w:space="0" w:color="auto" w:frame="1"/>
                                <w:shd w:val="clear" w:color="auto" w:fill="FFFFFF"/>
                              </w:rPr>
                            </w:pPr>
                          </w:p>
                        </w:txbxContent>
                      </v:textbox>
                    </v:shape>
                  </w:pict>
                </mc:Fallback>
              </mc:AlternateContent>
            </w:r>
            <w:r w:rsidRPr="008863B4">
              <w:rPr>
                <w:rFonts w:ascii="Tahoma" w:hAnsi="Tahoma" w:cs="Tahoma"/>
                <w:b/>
                <w:noProof/>
                <w:color w:val="075650"/>
                <w:lang w:val="en-IN" w:eastAsia="en-IN"/>
              </w:rPr>
              <mc:AlternateContent>
                <mc:Choice Requires="wps">
                  <w:drawing>
                    <wp:anchor distT="0" distB="0" distL="114300" distR="114300" simplePos="0" relativeHeight="251666432" behindDoc="0" locked="0" layoutInCell="1" allowOverlap="1" wp14:anchorId="1B3FA661" wp14:editId="73DEA563">
                      <wp:simplePos x="0" y="0"/>
                      <wp:positionH relativeFrom="column">
                        <wp:posOffset>1370051</wp:posOffset>
                      </wp:positionH>
                      <wp:positionV relativeFrom="paragraph">
                        <wp:posOffset>664210</wp:posOffset>
                      </wp:positionV>
                      <wp:extent cx="1044575" cy="28575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0445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75E" w:rsidRPr="003319B5" w:rsidRDefault="00CF075E" w:rsidP="00AF63DE">
                                  <w:pPr>
                                    <w:autoSpaceDE w:val="0"/>
                                    <w:autoSpaceDN w:val="0"/>
                                    <w:adjustRightInd w:val="0"/>
                                    <w:spacing w:after="0" w:line="240" w:lineRule="auto"/>
                                    <w:jc w:val="both"/>
                                    <w:rPr>
                                      <w:rStyle w:val="rvts36"/>
                                      <w:rFonts w:ascii="Tahoma" w:hAnsi="Tahoma" w:cs="Tahoma"/>
                                      <w:color w:val="404040" w:themeColor="text1" w:themeTint="BF"/>
                                      <w:sz w:val="20"/>
                                      <w:szCs w:val="19"/>
                                      <w:bdr w:val="none" w:sz="0" w:space="0" w:color="auto" w:frame="1"/>
                                    </w:rPr>
                                  </w:pPr>
                                  <w:r w:rsidRPr="005209CA">
                                    <w:rPr>
                                      <w:rStyle w:val="rvts36"/>
                                      <w:rFonts w:ascii="Tahoma" w:hAnsi="Tahoma" w:cs="Tahoma"/>
                                      <w:color w:val="404040" w:themeColor="text1" w:themeTint="BF"/>
                                      <w:sz w:val="20"/>
                                      <w:szCs w:val="19"/>
                                      <w:bdr w:val="none" w:sz="0" w:space="0" w:color="auto" w:frame="1"/>
                                    </w:rPr>
                                    <w:t>Planner</w:t>
                                  </w:r>
                                </w:p>
                                <w:p w:rsidR="00CF075E" w:rsidRPr="002215EA" w:rsidRDefault="00CF075E" w:rsidP="00AF63DE">
                                  <w:pPr>
                                    <w:autoSpaceDE w:val="0"/>
                                    <w:autoSpaceDN w:val="0"/>
                                    <w:adjustRightInd w:val="0"/>
                                    <w:spacing w:after="0" w:line="240" w:lineRule="auto"/>
                                    <w:jc w:val="both"/>
                                    <w:rPr>
                                      <w:rStyle w:val="rvts36"/>
                                      <w:rFonts w:ascii="Tahoma" w:hAnsi="Tahoma" w:cs="Tahoma"/>
                                      <w:color w:val="404040" w:themeColor="text1" w:themeTint="BF"/>
                                      <w:sz w:val="19"/>
                                      <w:szCs w:val="19"/>
                                      <w:bdr w:val="none" w:sz="0" w:space="0" w:color="auto" w:frame="1"/>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FA661" id="Text Box 55" o:spid="_x0000_s1037" type="#_x0000_t202" style="position:absolute;margin-left:107.9pt;margin-top:52.3pt;width:82.2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" filled="f" stroked="f" strokeweight=".5pt">
                      <v:textbox>
                        <w:txbxContent>
                          <w:p w14:paraId="16ED2B8E" w14:textId="77777777" w:rsidR="00CF075E" w:rsidRPr="003319B5" w:rsidRDefault="00CF075E" w:rsidP="00AF63DE">
                            <w:pPr>
                              <w:autoSpaceDE w:val="0"/>
                              <w:autoSpaceDN w:val="0"/>
                              <w:adjustRightInd w:val="0"/>
                              <w:spacing w:after="0" w:line="240" w:lineRule="auto"/>
                              <w:jc w:val="both"/>
                              <w:rPr>
                                <w:rStyle w:val="rvts36"/>
                                <w:rFonts w:ascii="Tahoma" w:hAnsi="Tahoma" w:cs="Tahoma"/>
                                <w:color w:val="404040" w:themeColor="text1" w:themeTint="BF"/>
                                <w:sz w:val="20"/>
                                <w:szCs w:val="19"/>
                                <w:bdr w:val="none" w:sz="0" w:space="0" w:color="auto" w:frame="1"/>
                              </w:rPr>
                            </w:pPr>
                            <w:r w:rsidRPr="005209CA">
                              <w:rPr>
                                <w:rStyle w:val="rvts36"/>
                                <w:rFonts w:ascii="Tahoma" w:hAnsi="Tahoma" w:cs="Tahoma"/>
                                <w:color w:val="404040" w:themeColor="text1" w:themeTint="BF"/>
                                <w:sz w:val="20"/>
                                <w:szCs w:val="19"/>
                                <w:bdr w:val="none" w:sz="0" w:space="0" w:color="auto" w:frame="1"/>
                              </w:rPr>
                              <w:t>Planner</w:t>
                            </w:r>
                          </w:p>
                          <w:p w14:paraId="23ACA30E" w14:textId="77777777" w:rsidR="00CF075E" w:rsidRPr="002215EA" w:rsidRDefault="00CF075E" w:rsidP="00AF63DE">
                            <w:pPr>
                              <w:autoSpaceDE w:val="0"/>
                              <w:autoSpaceDN w:val="0"/>
                              <w:adjustRightInd w:val="0"/>
                              <w:spacing w:after="0" w:line="240" w:lineRule="auto"/>
                              <w:jc w:val="both"/>
                              <w:rPr>
                                <w:rStyle w:val="rvts36"/>
                                <w:rFonts w:ascii="Tahoma" w:hAnsi="Tahoma" w:cs="Tahoma"/>
                                <w:color w:val="404040" w:themeColor="text1" w:themeTint="BF"/>
                                <w:sz w:val="19"/>
                                <w:szCs w:val="19"/>
                                <w:bdr w:val="none" w:sz="0" w:space="0" w:color="auto" w:frame="1"/>
                                <w:shd w:val="clear" w:color="auto" w:fill="FFFFFF"/>
                              </w:rPr>
                            </w:pPr>
                          </w:p>
                        </w:txbxContent>
                      </v:textbox>
                    </v:shape>
                  </w:pict>
                </mc:Fallback>
              </mc:AlternateContent>
            </w:r>
            <w:r w:rsidRPr="008863B4">
              <w:rPr>
                <w:rFonts w:ascii="Tahoma" w:hAnsi="Tahoma" w:cs="Tahoma"/>
                <w:b/>
                <w:noProof/>
                <w:color w:val="075650"/>
                <w:lang w:val="en-IN" w:eastAsia="en-IN"/>
              </w:rPr>
              <mc:AlternateContent>
                <mc:Choice Requires="wps">
                  <w:drawing>
                    <wp:anchor distT="0" distB="0" distL="114300" distR="114300" simplePos="0" relativeHeight="251665408" behindDoc="0" locked="0" layoutInCell="1" allowOverlap="1" wp14:anchorId="3F7BB21D" wp14:editId="076CD2CA">
                      <wp:simplePos x="0" y="0"/>
                      <wp:positionH relativeFrom="column">
                        <wp:posOffset>1220470</wp:posOffset>
                      </wp:positionH>
                      <wp:positionV relativeFrom="paragraph">
                        <wp:posOffset>292456</wp:posOffset>
                      </wp:positionV>
                      <wp:extent cx="1044575" cy="28575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0445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75E" w:rsidRPr="003319B5" w:rsidRDefault="00CF075E" w:rsidP="00AF63DE">
                                  <w:pPr>
                                    <w:autoSpaceDE w:val="0"/>
                                    <w:autoSpaceDN w:val="0"/>
                                    <w:adjustRightInd w:val="0"/>
                                    <w:spacing w:after="0" w:line="240" w:lineRule="auto"/>
                                    <w:jc w:val="both"/>
                                    <w:rPr>
                                      <w:rStyle w:val="rvts36"/>
                                      <w:rFonts w:ascii="Tahoma" w:hAnsi="Tahoma" w:cs="Tahoma"/>
                                      <w:color w:val="404040" w:themeColor="text1" w:themeTint="BF"/>
                                      <w:sz w:val="20"/>
                                      <w:szCs w:val="19"/>
                                      <w:bdr w:val="none" w:sz="0" w:space="0" w:color="auto" w:frame="1"/>
                                      <w:shd w:val="clear" w:color="auto" w:fill="FFFFFF"/>
                                    </w:rPr>
                                  </w:pPr>
                                  <w:r>
                                    <w:rPr>
                                      <w:rStyle w:val="rvts36"/>
                                      <w:rFonts w:ascii="Tahoma" w:hAnsi="Tahoma" w:cs="Tahoma"/>
                                      <w:color w:val="404040" w:themeColor="text1" w:themeTint="BF"/>
                                      <w:sz w:val="20"/>
                                      <w:szCs w:val="19"/>
                                      <w:bdr w:val="none" w:sz="0" w:space="0" w:color="auto" w:frame="1"/>
                                    </w:rPr>
                                    <w:t>Analytical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BB21D" id="Text Box 54" o:spid="_x0000_s1038" type="#_x0000_t202" style="position:absolute;margin-left:96.1pt;margin-top:23.05pt;width:82.2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" filled="f" stroked="f" strokeweight=".5pt">
                      <v:textbox>
                        <w:txbxContent>
                          <w:p w14:paraId="3908F651" w14:textId="77777777" w:rsidR="00CF075E" w:rsidRPr="003319B5" w:rsidRDefault="00CF075E" w:rsidP="00AF63DE">
                            <w:pPr>
                              <w:autoSpaceDE w:val="0"/>
                              <w:autoSpaceDN w:val="0"/>
                              <w:adjustRightInd w:val="0"/>
                              <w:spacing w:after="0" w:line="240" w:lineRule="auto"/>
                              <w:jc w:val="both"/>
                              <w:rPr>
                                <w:rStyle w:val="rvts36"/>
                                <w:rFonts w:ascii="Tahoma" w:hAnsi="Tahoma" w:cs="Tahoma"/>
                                <w:color w:val="404040" w:themeColor="text1" w:themeTint="BF"/>
                                <w:sz w:val="20"/>
                                <w:szCs w:val="19"/>
                                <w:bdr w:val="none" w:sz="0" w:space="0" w:color="auto" w:frame="1"/>
                                <w:shd w:val="clear" w:color="auto" w:fill="FFFFFF"/>
                              </w:rPr>
                            </w:pPr>
                            <w:r>
                              <w:rPr>
                                <w:rStyle w:val="rvts36"/>
                                <w:rFonts w:ascii="Tahoma" w:hAnsi="Tahoma" w:cs="Tahoma"/>
                                <w:color w:val="404040" w:themeColor="text1" w:themeTint="BF"/>
                                <w:sz w:val="20"/>
                                <w:szCs w:val="19"/>
                                <w:bdr w:val="none" w:sz="0" w:space="0" w:color="auto" w:frame="1"/>
                              </w:rPr>
                              <w:t>Analytical</w:t>
                            </w:r>
                          </w:p>
                        </w:txbxContent>
                      </v:textbox>
                    </v:shape>
                  </w:pict>
                </mc:Fallback>
              </mc:AlternateContent>
            </w:r>
            <w:r w:rsidRPr="008863B4">
              <w:rPr>
                <w:noProof/>
                <w:lang w:val="en-IN" w:eastAsia="en-IN"/>
              </w:rPr>
              <w:drawing>
                <wp:anchor distT="0" distB="0" distL="114300" distR="114300" simplePos="0" relativeHeight="251668480" behindDoc="0" locked="0" layoutInCell="1" allowOverlap="1" wp14:anchorId="74DF3119" wp14:editId="316B823F">
                  <wp:simplePos x="0" y="0"/>
                  <wp:positionH relativeFrom="column">
                    <wp:posOffset>520065</wp:posOffset>
                  </wp:positionH>
                  <wp:positionV relativeFrom="paragraph">
                    <wp:posOffset>157124</wp:posOffset>
                  </wp:positionV>
                  <wp:extent cx="170815" cy="170815"/>
                  <wp:effectExtent l="0" t="0" r="635" b="63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14">
                            <a:biLevel thresh="25000"/>
                            <a:extLst>
                              <a:ext uri="{BEBA8EAE-BF5A-486C-A8C5-ECC9F3942E4B}">
                                <a14:imgProps xmlns:a14="http://schemas.microsoft.com/office/drawing/2010/main">
                                  <a14:imgLayer r:embed="rId15">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70815" cy="170815"/>
                          </a:xfrm>
                          <a:prstGeom prst="rect">
                            <a:avLst/>
                          </a:prstGeom>
                        </pic:spPr>
                      </pic:pic>
                    </a:graphicData>
                  </a:graphic>
                  <wp14:sizeRelH relativeFrom="page">
                    <wp14:pctWidth>0</wp14:pctWidth>
                  </wp14:sizeRelH>
                  <wp14:sizeRelV relativeFrom="page">
                    <wp14:pctHeight>0</wp14:pctHeight>
                  </wp14:sizeRelV>
                </wp:anchor>
              </w:drawing>
            </w:r>
            <w:r w:rsidRPr="008863B4">
              <w:rPr>
                <w:noProof/>
                <w:lang w:val="en-IN" w:eastAsia="en-IN"/>
              </w:rPr>
              <w:drawing>
                <wp:anchor distT="0" distB="0" distL="114300" distR="114300" simplePos="0" relativeHeight="251671552" behindDoc="0" locked="0" layoutInCell="1" allowOverlap="1" wp14:anchorId="04706F9A" wp14:editId="687609B6">
                  <wp:simplePos x="0" y="0"/>
                  <wp:positionH relativeFrom="column">
                    <wp:posOffset>1102995</wp:posOffset>
                  </wp:positionH>
                  <wp:positionV relativeFrom="paragraph">
                    <wp:posOffset>1118514</wp:posOffset>
                  </wp:positionV>
                  <wp:extent cx="200660" cy="200660"/>
                  <wp:effectExtent l="0" t="0" r="8890" b="889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24x24icons.png"/>
                          <pic:cNvPicPr/>
                        </pic:nvPicPr>
                        <pic:blipFill>
                          <a:blip r:embed="rId16">
                            <a:biLevel thresh="25000"/>
                            <a:extLst>
                              <a:ext uri="{BEBA8EAE-BF5A-486C-A8C5-ECC9F3942E4B}">
                                <a14:imgProps xmlns:a14="http://schemas.microsoft.com/office/drawing/2010/main">
                                  <a14:imgLayer r:embed="rId17">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page">
                    <wp14:pctWidth>0</wp14:pctWidth>
                  </wp14:sizeRelH>
                  <wp14:sizeRelV relativeFrom="page">
                    <wp14:pctHeight>0</wp14:pctHeight>
                  </wp14:sizeRelV>
                </wp:anchor>
              </w:drawing>
            </w:r>
            <w:r w:rsidRPr="008863B4">
              <w:rPr>
                <w:noProof/>
                <w:lang w:val="en-IN" w:eastAsia="en-IN"/>
              </w:rPr>
              <w:drawing>
                <wp:anchor distT="0" distB="0" distL="114300" distR="114300" simplePos="0" relativeHeight="251670528" behindDoc="0" locked="0" layoutInCell="1" allowOverlap="1" wp14:anchorId="135F6FC0" wp14:editId="4F4ECA0D">
                  <wp:simplePos x="0" y="0"/>
                  <wp:positionH relativeFrom="column">
                    <wp:posOffset>1032866</wp:posOffset>
                  </wp:positionH>
                  <wp:positionV relativeFrom="paragraph">
                    <wp:posOffset>680720</wp:posOffset>
                  </wp:positionV>
                  <wp:extent cx="230505" cy="23050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ner-2-24x24icons.png"/>
                          <pic:cNvPicPr/>
                        </pic:nvPicPr>
                        <pic:blipFill>
                          <a:blip r:embed="rId18">
                            <a:biLevel thresh="25000"/>
                            <a:extLst>
                              <a:ext uri="{BEBA8EAE-BF5A-486C-A8C5-ECC9F3942E4B}">
                                <a14:imgProps xmlns:a14="http://schemas.microsoft.com/office/drawing/2010/main">
                                  <a14:imgLayer r:embed="rId19">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230505" cy="230505"/>
                          </a:xfrm>
                          <a:prstGeom prst="rect">
                            <a:avLst/>
                          </a:prstGeom>
                        </pic:spPr>
                      </pic:pic>
                    </a:graphicData>
                  </a:graphic>
                  <wp14:sizeRelH relativeFrom="page">
                    <wp14:pctWidth>0</wp14:pctWidth>
                  </wp14:sizeRelH>
                  <wp14:sizeRelV relativeFrom="page">
                    <wp14:pctHeight>0</wp14:pctHeight>
                  </wp14:sizeRelV>
                </wp:anchor>
              </w:drawing>
            </w:r>
            <w:r w:rsidRPr="008863B4">
              <w:rPr>
                <w:noProof/>
                <w:lang w:val="en-IN" w:eastAsia="en-IN"/>
              </w:rPr>
              <w:drawing>
                <wp:anchor distT="0" distB="0" distL="114300" distR="114300" simplePos="0" relativeHeight="251669504" behindDoc="0" locked="0" layoutInCell="1" allowOverlap="1" wp14:anchorId="1CAA427F" wp14:editId="4AC5B995">
                  <wp:simplePos x="0" y="0"/>
                  <wp:positionH relativeFrom="column">
                    <wp:posOffset>886104</wp:posOffset>
                  </wp:positionH>
                  <wp:positionV relativeFrom="paragraph">
                    <wp:posOffset>343535</wp:posOffset>
                  </wp:positionV>
                  <wp:extent cx="180340" cy="18034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20">
                            <a:biLevel thresh="25000"/>
                            <a:extLst>
                              <a:ext uri="{BEBA8EAE-BF5A-486C-A8C5-ECC9F3942E4B}">
                                <a14:imgProps xmlns:a14="http://schemas.microsoft.com/office/drawing/2010/main">
                                  <a14:imgLayer r:embed="rId21">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180340" cy="180340"/>
                          </a:xfrm>
                          <a:prstGeom prst="rect">
                            <a:avLst/>
                          </a:prstGeom>
                        </pic:spPr>
                      </pic:pic>
                    </a:graphicData>
                  </a:graphic>
                  <wp14:sizeRelH relativeFrom="page">
                    <wp14:pctWidth>0</wp14:pctWidth>
                  </wp14:sizeRelH>
                  <wp14:sizeRelV relativeFrom="page">
                    <wp14:pctHeight>0</wp14:pctHeight>
                  </wp14:sizeRelV>
                </wp:anchor>
              </w:drawing>
            </w:r>
            <w:r w:rsidRPr="008863B4">
              <w:rPr>
                <w:noProof/>
                <w:lang w:val="en-IN" w:eastAsia="en-IN"/>
              </w:rPr>
              <w:drawing>
                <wp:inline distT="0" distB="0" distL="0" distR="0" wp14:anchorId="1E6D72DB" wp14:editId="67DBFA59">
                  <wp:extent cx="1713375" cy="137310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2" cstate="print">
                            <a:extLst>
                              <a:ext uri="{BEBA8EAE-BF5A-486C-A8C5-ECC9F3942E4B}">
                                <a14:imgProps xmlns:a14="http://schemas.microsoft.com/office/drawing/2010/main">
                                  <a14:imgLayer r:embed="rId23">
                                    <a14:imgEffect>
                                      <a14:saturation sat="33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flipH="1">
                            <a:off x="0" y="0"/>
                            <a:ext cx="1716463" cy="1375577"/>
                          </a:xfrm>
                          <a:prstGeom prst="rect">
                            <a:avLst/>
                          </a:prstGeom>
                        </pic:spPr>
                      </pic:pic>
                    </a:graphicData>
                  </a:graphic>
                </wp:inline>
              </w:drawing>
            </w:r>
          </w:p>
          <w:p w:rsidR="00B835CC" w:rsidRPr="008863B4" w:rsidRDefault="00B835CC" w:rsidP="00B6604C">
            <w:pPr>
              <w:rPr>
                <w:rFonts w:ascii="Tahoma" w:hAnsi="Tahoma" w:cs="Tahoma"/>
                <w:b/>
                <w:color w:val="2A3636"/>
                <w:sz w:val="10"/>
              </w:rPr>
            </w:pPr>
          </w:p>
          <w:p w:rsidR="00C94503" w:rsidRPr="008863B4" w:rsidRDefault="00C94503" w:rsidP="00B6604C">
            <w:pPr>
              <w:rPr>
                <w:rFonts w:ascii="Tahoma" w:hAnsi="Tahoma" w:cs="Tahoma"/>
                <w:b/>
                <w:color w:val="2A3636"/>
                <w:sz w:val="8"/>
              </w:rPr>
            </w:pPr>
          </w:p>
          <w:p w:rsidR="002664A5" w:rsidRPr="008863B4" w:rsidRDefault="00D11883" w:rsidP="003F2D93">
            <w:pPr>
              <w:pBdr>
                <w:bottom w:val="single" w:sz="4" w:space="1" w:color="auto"/>
              </w:pBdr>
              <w:rPr>
                <w:rFonts w:ascii="Tahoma" w:hAnsi="Tahoma" w:cs="Tahoma"/>
                <w:b/>
                <w:color w:val="2A3636"/>
                <w:sz w:val="24"/>
              </w:rPr>
            </w:pPr>
            <w:r w:rsidRPr="008863B4">
              <w:rPr>
                <w:rFonts w:ascii="Tahoma" w:hAnsi="Tahoma" w:cs="Tahoma"/>
                <w:b/>
                <w:noProof/>
                <w:color w:val="154960"/>
                <w:sz w:val="24"/>
                <w:lang w:val="en-IN" w:eastAsia="en-IN"/>
              </w:rPr>
              <w:drawing>
                <wp:inline distT="0" distB="0" distL="0" distR="0" wp14:anchorId="7D200A69" wp14:editId="513C556E">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flat2-grey.png"/>
                          <pic:cNvPicPr/>
                        </pic:nvPicPr>
                        <pic:blipFill>
                          <a:blip r:embed="rId24">
                            <a:extLst>
                              <a:ext uri="{BEBA8EAE-BF5A-486C-A8C5-ECC9F3942E4B}">
                                <a14:imgProps xmlns:a14="http://schemas.microsoft.com/office/drawing/2010/main">
                                  <a14:imgLayer r:embed="rId25">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863B4">
              <w:rPr>
                <w:rFonts w:ascii="Tahoma" w:hAnsi="Tahoma" w:cs="Tahoma"/>
                <w:b/>
                <w:color w:val="2A3636"/>
                <w:sz w:val="24"/>
              </w:rPr>
              <w:t xml:space="preserve"> EDUCATION</w:t>
            </w:r>
          </w:p>
          <w:p w:rsidR="003F2D93" w:rsidRPr="008863B4" w:rsidRDefault="003F2D93" w:rsidP="003F2D93">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
                <w:bCs/>
                <w:color w:val="262626" w:themeColor="text1" w:themeTint="D9"/>
                <w:sz w:val="18"/>
                <w:szCs w:val="20"/>
                <w:lang w:eastAsia="en-GB"/>
              </w:rPr>
              <w:t>Bachelor of Business Management (Marketing &amp; Sales)</w:t>
            </w:r>
            <w:r w:rsidRPr="008863B4">
              <w:rPr>
                <w:rFonts w:ascii="Tahoma" w:hAnsi="Tahoma" w:cs="Tahoma"/>
                <w:bCs/>
                <w:color w:val="262626" w:themeColor="text1" w:themeTint="D9"/>
                <w:sz w:val="18"/>
                <w:szCs w:val="20"/>
                <w:lang w:eastAsia="en-GB"/>
              </w:rPr>
              <w:t xml:space="preserve"> from Andhra University in 1996</w:t>
            </w:r>
          </w:p>
          <w:p w:rsidR="003F2D93" w:rsidRPr="008863B4" w:rsidRDefault="003F2D93" w:rsidP="003F2D93">
            <w:p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Other Courses:</w:t>
            </w:r>
          </w:p>
          <w:p w:rsidR="009F3E99" w:rsidRPr="008863B4" w:rsidRDefault="009F3E99" w:rsidP="003F2D93">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
                <w:bCs/>
                <w:color w:val="262626" w:themeColor="text1" w:themeTint="D9"/>
                <w:sz w:val="18"/>
                <w:szCs w:val="20"/>
                <w:lang w:eastAsia="en-GB"/>
              </w:rPr>
              <w:t>1 year EMDP</w:t>
            </w:r>
            <w:r w:rsidRPr="008863B4">
              <w:rPr>
                <w:rFonts w:ascii="Tahoma" w:hAnsi="Tahoma" w:cs="Tahoma"/>
                <w:bCs/>
                <w:color w:val="262626" w:themeColor="text1" w:themeTint="D9"/>
                <w:sz w:val="18"/>
                <w:szCs w:val="20"/>
                <w:lang w:eastAsia="en-GB"/>
              </w:rPr>
              <w:t xml:space="preserve"> </w:t>
            </w:r>
            <w:r w:rsidRPr="008863B4">
              <w:rPr>
                <w:rFonts w:ascii="Tahoma" w:hAnsi="Tahoma" w:cs="Tahoma"/>
                <w:b/>
                <w:bCs/>
                <w:color w:val="262626" w:themeColor="text1" w:themeTint="D9"/>
                <w:sz w:val="18"/>
                <w:szCs w:val="20"/>
                <w:lang w:eastAsia="en-GB"/>
              </w:rPr>
              <w:t>in Sales &amp; Marketing</w:t>
            </w:r>
            <w:r w:rsidR="00AB4192" w:rsidRPr="008863B4">
              <w:rPr>
                <w:rFonts w:ascii="Tahoma" w:hAnsi="Tahoma" w:cs="Tahoma"/>
                <w:bCs/>
                <w:color w:val="262626" w:themeColor="text1" w:themeTint="D9"/>
                <w:sz w:val="18"/>
                <w:szCs w:val="20"/>
                <w:lang w:eastAsia="en-GB"/>
              </w:rPr>
              <w:t xml:space="preserve"> from IIMK; </w:t>
            </w:r>
            <w:r w:rsidRPr="008863B4">
              <w:rPr>
                <w:rFonts w:ascii="Tahoma" w:hAnsi="Tahoma" w:cs="Tahoma"/>
                <w:bCs/>
                <w:color w:val="262626" w:themeColor="text1" w:themeTint="D9"/>
                <w:sz w:val="18"/>
                <w:szCs w:val="20"/>
                <w:lang w:eastAsia="en-GB"/>
              </w:rPr>
              <w:t>2020</w:t>
            </w:r>
          </w:p>
          <w:p w:rsidR="003F2D93" w:rsidRPr="008863B4" w:rsidRDefault="003F2D93" w:rsidP="003F2D93">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
                <w:bCs/>
                <w:color w:val="262626" w:themeColor="text1" w:themeTint="D9"/>
                <w:sz w:val="18"/>
                <w:szCs w:val="20"/>
                <w:lang w:eastAsia="en-GB"/>
              </w:rPr>
              <w:t>Management Development Program</w:t>
            </w:r>
            <w:r w:rsidRPr="008863B4">
              <w:rPr>
                <w:rFonts w:ascii="Tahoma" w:hAnsi="Tahoma" w:cs="Tahoma"/>
                <w:bCs/>
                <w:color w:val="262626" w:themeColor="text1" w:themeTint="D9"/>
                <w:sz w:val="18"/>
                <w:szCs w:val="20"/>
                <w:lang w:eastAsia="en-GB"/>
              </w:rPr>
              <w:t xml:space="preserve"> from IIM, Ahmedabad conducted by Bharti</w:t>
            </w:r>
            <w:r w:rsidR="009F3E99" w:rsidRPr="008863B4">
              <w:rPr>
                <w:rFonts w:ascii="Tahoma" w:hAnsi="Tahoma" w:cs="Tahoma"/>
                <w:bCs/>
                <w:color w:val="262626" w:themeColor="text1" w:themeTint="D9"/>
                <w:sz w:val="18"/>
                <w:szCs w:val="20"/>
                <w:lang w:eastAsia="en-GB"/>
              </w:rPr>
              <w:t xml:space="preserve"> </w:t>
            </w:r>
            <w:r w:rsidRPr="008863B4">
              <w:rPr>
                <w:rFonts w:ascii="Tahoma" w:hAnsi="Tahoma" w:cs="Tahoma"/>
                <w:bCs/>
                <w:color w:val="262626" w:themeColor="text1" w:themeTint="D9"/>
                <w:sz w:val="18"/>
                <w:szCs w:val="20"/>
                <w:lang w:eastAsia="en-GB"/>
              </w:rPr>
              <w:t>Airtel Ltd.</w:t>
            </w:r>
          </w:p>
          <w:p w:rsidR="005743D8" w:rsidRPr="008863B4" w:rsidRDefault="005743D8" w:rsidP="0010096F">
            <w:pPr>
              <w:rPr>
                <w:rFonts w:ascii="Tahoma" w:hAnsi="Tahoma" w:cs="Tahoma"/>
                <w:b/>
                <w:color w:val="2A3636"/>
                <w:sz w:val="18"/>
              </w:rPr>
            </w:pPr>
          </w:p>
          <w:p w:rsidR="00986ADA" w:rsidRPr="008863B4" w:rsidRDefault="00986ADA" w:rsidP="00C02B42">
            <w:pPr>
              <w:pStyle w:val="ListParagraph"/>
              <w:ind w:left="360"/>
              <w:jc w:val="both"/>
              <w:rPr>
                <w:rFonts w:ascii="Tahoma" w:hAnsi="Tahoma" w:cs="Tahoma"/>
                <w:bCs/>
                <w:color w:val="262626" w:themeColor="text1" w:themeTint="D9"/>
                <w:sz w:val="18"/>
                <w:szCs w:val="20"/>
                <w:lang w:eastAsia="en-GB"/>
              </w:rPr>
            </w:pPr>
          </w:p>
        </w:tc>
        <w:tc>
          <w:tcPr>
            <w:tcW w:w="7020" w:type="dxa"/>
            <w:shd w:val="clear" w:color="auto" w:fill="auto"/>
          </w:tcPr>
          <w:p w:rsidR="00AF63DE" w:rsidRPr="008863B4" w:rsidRDefault="00AF63DE" w:rsidP="00CF075E">
            <w:pPr>
              <w:rPr>
                <w:sz w:val="12"/>
              </w:rPr>
            </w:pPr>
          </w:p>
          <w:p w:rsidR="00AF63DE" w:rsidRPr="008863B4" w:rsidRDefault="00AF63DE" w:rsidP="00CF075E">
            <w:pPr>
              <w:pBdr>
                <w:bottom w:val="single" w:sz="4" w:space="1" w:color="auto"/>
              </w:pBdr>
              <w:rPr>
                <w:rFonts w:ascii="Tahoma" w:hAnsi="Tahoma" w:cs="Tahoma"/>
                <w:b/>
                <w:color w:val="2A3636"/>
                <w:sz w:val="24"/>
              </w:rPr>
            </w:pPr>
            <w:r w:rsidRPr="008863B4">
              <w:rPr>
                <w:rFonts w:ascii="Tahoma" w:hAnsi="Tahoma" w:cs="Tahoma"/>
                <w:b/>
                <w:noProof/>
                <w:color w:val="154960"/>
                <w:sz w:val="24"/>
                <w:lang w:val="en-IN" w:eastAsia="en-IN"/>
              </w:rPr>
              <w:drawing>
                <wp:inline distT="0" distB="0" distL="0" distR="0" wp14:anchorId="7CF25335" wp14:editId="776F077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ummry24x24icons (2).png"/>
                          <pic:cNvPicPr/>
                        </pic:nvPicPr>
                        <pic:blipFill>
                          <a:blip r:embed="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863B4">
              <w:rPr>
                <w:rFonts w:ascii="Tahoma" w:hAnsi="Tahoma" w:cs="Tahoma"/>
                <w:b/>
                <w:color w:val="2A3636"/>
                <w:sz w:val="24"/>
              </w:rPr>
              <w:t xml:space="preserve"> EXECUTIVE PROFILE </w:t>
            </w:r>
          </w:p>
          <w:p w:rsidR="00E90700" w:rsidRPr="008863B4" w:rsidRDefault="00E90700" w:rsidP="00E90700">
            <w:pPr>
              <w:jc w:val="both"/>
              <w:rPr>
                <w:rFonts w:ascii="Tahoma" w:hAnsi="Tahoma" w:cs="Tahoma"/>
                <w:sz w:val="10"/>
                <w:szCs w:val="18"/>
                <w:lang w:eastAsia="en-GB"/>
              </w:rPr>
            </w:pPr>
          </w:p>
          <w:p w:rsidR="004E6EE1" w:rsidRPr="008863B4" w:rsidRDefault="00277DEA" w:rsidP="00277DEA">
            <w:pPr>
              <w:pStyle w:val="ListParagraph"/>
              <w:numPr>
                <w:ilvl w:val="0"/>
                <w:numId w:val="2"/>
              </w:numPr>
              <w:jc w:val="both"/>
              <w:rPr>
                <w:rFonts w:ascii="Tahoma" w:hAnsi="Tahoma" w:cs="Tahoma"/>
                <w:b/>
                <w:sz w:val="18"/>
                <w:szCs w:val="18"/>
                <w:lang w:eastAsia="en-GB"/>
              </w:rPr>
            </w:pPr>
            <w:r w:rsidRPr="008863B4">
              <w:rPr>
                <w:rFonts w:ascii="Tahoma" w:hAnsi="Tahoma" w:cs="Tahoma"/>
                <w:sz w:val="18"/>
                <w:szCs w:val="18"/>
                <w:lang w:eastAsia="en-GB"/>
              </w:rPr>
              <w:t xml:space="preserve">Dynamic, high-energy individual with proven organization and time management skills </w:t>
            </w:r>
            <w:r w:rsidR="004E6EE1" w:rsidRPr="008863B4">
              <w:rPr>
                <w:rFonts w:ascii="Tahoma" w:hAnsi="Tahoma" w:cs="Tahoma"/>
                <w:sz w:val="18"/>
                <w:szCs w:val="18"/>
                <w:lang w:eastAsia="en-GB"/>
              </w:rPr>
              <w:t xml:space="preserve">offering </w:t>
            </w:r>
            <w:r w:rsidR="00275DA0" w:rsidRPr="008863B4">
              <w:rPr>
                <w:rFonts w:ascii="Tahoma" w:hAnsi="Tahoma" w:cs="Tahoma"/>
                <w:b/>
                <w:sz w:val="18"/>
                <w:szCs w:val="18"/>
                <w:lang w:eastAsia="en-GB"/>
              </w:rPr>
              <w:t xml:space="preserve">nearly </w:t>
            </w:r>
            <w:r w:rsidR="00B40BB5" w:rsidRPr="008863B4">
              <w:rPr>
                <w:rFonts w:ascii="Tahoma" w:hAnsi="Tahoma" w:cs="Tahoma"/>
                <w:b/>
                <w:sz w:val="18"/>
                <w:szCs w:val="18"/>
                <w:lang w:eastAsia="en-GB"/>
              </w:rPr>
              <w:t>24</w:t>
            </w:r>
            <w:r w:rsidR="002B36F5" w:rsidRPr="008863B4">
              <w:rPr>
                <w:rFonts w:ascii="Tahoma" w:hAnsi="Tahoma" w:cs="Tahoma"/>
                <w:b/>
                <w:sz w:val="18"/>
                <w:szCs w:val="18"/>
                <w:lang w:eastAsia="en-GB"/>
              </w:rPr>
              <w:t xml:space="preserve"> </w:t>
            </w:r>
            <w:r w:rsidR="009045F6" w:rsidRPr="008863B4">
              <w:rPr>
                <w:rFonts w:ascii="Tahoma" w:hAnsi="Tahoma" w:cs="Tahoma"/>
                <w:b/>
                <w:sz w:val="18"/>
                <w:szCs w:val="18"/>
                <w:lang w:eastAsia="en-GB"/>
              </w:rPr>
              <w:t>years</w:t>
            </w:r>
            <w:r w:rsidR="004E6EE1" w:rsidRPr="008863B4">
              <w:rPr>
                <w:rFonts w:ascii="Tahoma" w:hAnsi="Tahoma" w:cs="Tahoma"/>
                <w:sz w:val="18"/>
                <w:szCs w:val="18"/>
                <w:lang w:eastAsia="en-GB"/>
              </w:rPr>
              <w:t xml:space="preserve"> of</w:t>
            </w:r>
            <w:r w:rsidR="009045F6" w:rsidRPr="008863B4">
              <w:rPr>
                <w:rFonts w:ascii="Tahoma" w:hAnsi="Tahoma" w:cs="Tahoma"/>
                <w:sz w:val="18"/>
                <w:szCs w:val="18"/>
                <w:lang w:eastAsia="en-GB"/>
              </w:rPr>
              <w:t xml:space="preserve"> </w:t>
            </w:r>
            <w:r w:rsidR="006D2E71" w:rsidRPr="008863B4">
              <w:rPr>
                <w:rFonts w:ascii="Tahoma" w:hAnsi="Tahoma" w:cs="Tahoma"/>
                <w:sz w:val="18"/>
                <w:szCs w:val="18"/>
                <w:lang w:eastAsia="en-GB"/>
              </w:rPr>
              <w:t>rich</w:t>
            </w:r>
            <w:r w:rsidR="004E6EE1" w:rsidRPr="008863B4">
              <w:rPr>
                <w:rFonts w:ascii="Tahoma" w:hAnsi="Tahoma" w:cs="Tahoma"/>
                <w:sz w:val="18"/>
                <w:szCs w:val="18"/>
                <w:lang w:eastAsia="en-GB"/>
              </w:rPr>
              <w:t xml:space="preserve"> experience </w:t>
            </w:r>
            <w:r w:rsidR="00207131" w:rsidRPr="008863B4">
              <w:rPr>
                <w:rFonts w:ascii="Tahoma" w:hAnsi="Tahoma" w:cs="Tahoma"/>
                <w:sz w:val="18"/>
                <w:szCs w:val="18"/>
                <w:lang w:eastAsia="en-GB"/>
              </w:rPr>
              <w:t xml:space="preserve">across </w:t>
            </w:r>
            <w:r w:rsidR="006C1BE0" w:rsidRPr="008863B4">
              <w:rPr>
                <w:rFonts w:ascii="Tahoma" w:hAnsi="Tahoma" w:cs="Tahoma"/>
                <w:b/>
                <w:sz w:val="18"/>
                <w:szCs w:val="18"/>
                <w:lang w:eastAsia="en-GB"/>
              </w:rPr>
              <w:t>FMCD, Telecom, FMCG</w:t>
            </w:r>
            <w:r w:rsidR="006C1BE0" w:rsidRPr="008863B4">
              <w:rPr>
                <w:rFonts w:ascii="Tahoma" w:hAnsi="Tahoma" w:cs="Tahoma"/>
                <w:sz w:val="18"/>
                <w:szCs w:val="18"/>
                <w:lang w:eastAsia="en-GB"/>
              </w:rPr>
              <w:t xml:space="preserve"> industry</w:t>
            </w:r>
          </w:p>
          <w:p w:rsidR="00277DEA" w:rsidRPr="008863B4" w:rsidRDefault="004D3E2E" w:rsidP="00277DEA">
            <w:pPr>
              <w:pStyle w:val="ListParagraph"/>
              <w:numPr>
                <w:ilvl w:val="0"/>
                <w:numId w:val="2"/>
              </w:numPr>
              <w:jc w:val="both"/>
              <w:rPr>
                <w:rFonts w:ascii="Tahoma" w:hAnsi="Tahoma" w:cs="Tahoma"/>
                <w:sz w:val="18"/>
                <w:szCs w:val="18"/>
                <w:lang w:eastAsia="en-GB"/>
              </w:rPr>
            </w:pPr>
            <w:r w:rsidRPr="008863B4">
              <w:rPr>
                <w:rFonts w:ascii="Tahoma" w:hAnsi="Tahoma" w:cs="Tahoma"/>
                <w:b/>
                <w:sz w:val="18"/>
                <w:szCs w:val="18"/>
                <w:lang w:eastAsia="en-GB"/>
              </w:rPr>
              <w:t>Customer-</w:t>
            </w:r>
            <w:r w:rsidR="00277DEA" w:rsidRPr="008863B4">
              <w:rPr>
                <w:rFonts w:ascii="Tahoma" w:hAnsi="Tahoma" w:cs="Tahoma"/>
                <w:b/>
                <w:sz w:val="18"/>
                <w:szCs w:val="18"/>
                <w:lang w:eastAsia="en-GB"/>
              </w:rPr>
              <w:t>oriented person</w:t>
            </w:r>
            <w:r w:rsidR="00277DEA" w:rsidRPr="008863B4">
              <w:rPr>
                <w:rFonts w:ascii="Tahoma" w:hAnsi="Tahoma" w:cs="Tahoma"/>
                <w:sz w:val="18"/>
                <w:szCs w:val="18"/>
                <w:lang w:eastAsia="en-GB"/>
              </w:rPr>
              <w:t>, with ability to meet or exceed company annual sales goals and to manage multiple priorities and work on various projects with different teams simultaneously with variable and flexible schedules</w:t>
            </w:r>
          </w:p>
          <w:p w:rsidR="00277DEA" w:rsidRPr="008863B4" w:rsidRDefault="00277DEA" w:rsidP="00277DEA">
            <w:pPr>
              <w:pStyle w:val="ListParagraph"/>
              <w:numPr>
                <w:ilvl w:val="0"/>
                <w:numId w:val="2"/>
              </w:numPr>
              <w:jc w:val="both"/>
              <w:rPr>
                <w:rFonts w:ascii="Tahoma" w:hAnsi="Tahoma" w:cs="Tahoma"/>
                <w:sz w:val="18"/>
                <w:szCs w:val="18"/>
              </w:rPr>
            </w:pPr>
            <w:r w:rsidRPr="008863B4">
              <w:rPr>
                <w:rFonts w:ascii="Tahoma" w:hAnsi="Tahoma" w:cs="Tahoma"/>
                <w:b/>
                <w:sz w:val="18"/>
                <w:szCs w:val="18"/>
                <w:lang w:eastAsia="en-GB"/>
              </w:rPr>
              <w:t xml:space="preserve">Proven track record </w:t>
            </w:r>
            <w:r w:rsidRPr="008863B4">
              <w:rPr>
                <w:rFonts w:ascii="Tahoma" w:hAnsi="Tahoma" w:cs="Tahoma"/>
                <w:sz w:val="18"/>
                <w:szCs w:val="18"/>
                <w:lang w:eastAsia="en-GB"/>
              </w:rPr>
              <w:t xml:space="preserve">of successfully handing large strategic accounts </w:t>
            </w:r>
            <w:r w:rsidR="0056337A" w:rsidRPr="008863B4">
              <w:rPr>
                <w:rFonts w:ascii="Tahoma" w:hAnsi="Tahoma" w:cs="Tahoma"/>
                <w:sz w:val="18"/>
                <w:szCs w:val="18"/>
                <w:lang w:eastAsia="en-GB"/>
              </w:rPr>
              <w:t>&amp;</w:t>
            </w:r>
            <w:r w:rsidRPr="008863B4">
              <w:rPr>
                <w:rFonts w:ascii="Tahoma" w:hAnsi="Tahoma" w:cs="Tahoma"/>
                <w:sz w:val="18"/>
                <w:szCs w:val="18"/>
                <w:lang w:eastAsia="en-GB"/>
              </w:rPr>
              <w:t xml:space="preserve"> sustaining the business over several years</w:t>
            </w:r>
          </w:p>
          <w:p w:rsidR="00277DEA" w:rsidRPr="008863B4" w:rsidRDefault="00277DEA" w:rsidP="00277DEA">
            <w:pPr>
              <w:pStyle w:val="ListParagraph"/>
              <w:numPr>
                <w:ilvl w:val="0"/>
                <w:numId w:val="2"/>
              </w:numPr>
              <w:jc w:val="both"/>
              <w:rPr>
                <w:rFonts w:ascii="Tahoma" w:hAnsi="Tahoma" w:cs="Tahoma"/>
                <w:sz w:val="18"/>
                <w:szCs w:val="18"/>
              </w:rPr>
            </w:pPr>
            <w:r w:rsidRPr="008863B4">
              <w:rPr>
                <w:rFonts w:ascii="Tahoma" w:hAnsi="Tahoma" w:cs="Tahoma"/>
                <w:b/>
                <w:sz w:val="18"/>
                <w:szCs w:val="18"/>
              </w:rPr>
              <w:t>Flair for Consumer Marketing</w:t>
            </w:r>
            <w:r w:rsidRPr="008863B4">
              <w:rPr>
                <w:rFonts w:ascii="Tahoma" w:hAnsi="Tahoma" w:cs="Tahoma"/>
                <w:sz w:val="18"/>
                <w:szCs w:val="18"/>
              </w:rPr>
              <w:t>; increasing brand / channel / key events visibility across trade using different mediums</w:t>
            </w:r>
          </w:p>
          <w:p w:rsidR="00DB0792" w:rsidRPr="008863B4" w:rsidRDefault="00DB0792" w:rsidP="00277DEA">
            <w:pPr>
              <w:pStyle w:val="ListParagraph"/>
              <w:numPr>
                <w:ilvl w:val="0"/>
                <w:numId w:val="2"/>
              </w:numPr>
              <w:jc w:val="both"/>
              <w:rPr>
                <w:rFonts w:ascii="Tahoma" w:hAnsi="Tahoma" w:cs="Tahoma"/>
                <w:sz w:val="18"/>
                <w:szCs w:val="18"/>
              </w:rPr>
            </w:pPr>
            <w:r w:rsidRPr="008863B4">
              <w:rPr>
                <w:rFonts w:ascii="Tahoma" w:hAnsi="Tahoma" w:cs="Tahoma"/>
                <w:sz w:val="18"/>
                <w:szCs w:val="18"/>
              </w:rPr>
              <w:t xml:space="preserve">Immaculate success in leading &amp; managing different South Indian demographics such as </w:t>
            </w:r>
            <w:r w:rsidR="00B93500" w:rsidRPr="008863B4">
              <w:rPr>
                <w:rFonts w:ascii="Tahoma" w:hAnsi="Tahoma" w:cs="Tahoma"/>
                <w:b/>
                <w:bCs/>
                <w:color w:val="000000" w:themeColor="text1"/>
                <w:sz w:val="18"/>
                <w:szCs w:val="20"/>
                <w:lang w:eastAsia="en-GB"/>
              </w:rPr>
              <w:t>A</w:t>
            </w:r>
            <w:r w:rsidR="00857C66">
              <w:rPr>
                <w:rFonts w:ascii="Tahoma" w:hAnsi="Tahoma" w:cs="Tahoma"/>
                <w:b/>
                <w:bCs/>
                <w:color w:val="000000" w:themeColor="text1"/>
                <w:sz w:val="18"/>
                <w:szCs w:val="20"/>
                <w:lang w:eastAsia="en-GB"/>
              </w:rPr>
              <w:t xml:space="preserve">ndhra </w:t>
            </w:r>
            <w:r w:rsidR="00B93500" w:rsidRPr="008863B4">
              <w:rPr>
                <w:rFonts w:ascii="Tahoma" w:hAnsi="Tahoma" w:cs="Tahoma"/>
                <w:b/>
                <w:bCs/>
                <w:color w:val="000000" w:themeColor="text1"/>
                <w:sz w:val="18"/>
                <w:szCs w:val="20"/>
                <w:lang w:eastAsia="en-GB"/>
              </w:rPr>
              <w:t>P</w:t>
            </w:r>
            <w:r w:rsidR="00857C66">
              <w:rPr>
                <w:rFonts w:ascii="Tahoma" w:hAnsi="Tahoma" w:cs="Tahoma"/>
                <w:b/>
                <w:bCs/>
                <w:color w:val="000000" w:themeColor="text1"/>
                <w:sz w:val="18"/>
                <w:szCs w:val="20"/>
                <w:lang w:eastAsia="en-GB"/>
              </w:rPr>
              <w:t xml:space="preserve">radesh </w:t>
            </w:r>
            <w:r w:rsidR="00B93500" w:rsidRPr="008863B4">
              <w:rPr>
                <w:rFonts w:ascii="Tahoma" w:hAnsi="Tahoma" w:cs="Tahoma"/>
                <w:b/>
                <w:bCs/>
                <w:color w:val="000000" w:themeColor="text1"/>
                <w:sz w:val="18"/>
                <w:szCs w:val="20"/>
                <w:lang w:eastAsia="en-GB"/>
              </w:rPr>
              <w:t>&amp;</w:t>
            </w:r>
            <w:r w:rsidR="00857C66">
              <w:rPr>
                <w:rFonts w:ascii="Tahoma" w:hAnsi="Tahoma" w:cs="Tahoma"/>
                <w:b/>
                <w:bCs/>
                <w:color w:val="000000" w:themeColor="text1"/>
                <w:sz w:val="18"/>
                <w:szCs w:val="20"/>
                <w:lang w:eastAsia="en-GB"/>
              </w:rPr>
              <w:t xml:space="preserve"> </w:t>
            </w:r>
            <w:r w:rsidR="00B93500" w:rsidRPr="008863B4">
              <w:rPr>
                <w:rFonts w:ascii="Tahoma" w:hAnsi="Tahoma" w:cs="Tahoma"/>
                <w:b/>
                <w:bCs/>
                <w:color w:val="000000" w:themeColor="text1"/>
                <w:sz w:val="18"/>
                <w:szCs w:val="20"/>
                <w:lang w:eastAsia="en-GB"/>
              </w:rPr>
              <w:t>T</w:t>
            </w:r>
            <w:r w:rsidR="00857C66">
              <w:rPr>
                <w:rFonts w:ascii="Tahoma" w:hAnsi="Tahoma" w:cs="Tahoma"/>
                <w:b/>
                <w:bCs/>
                <w:color w:val="000000" w:themeColor="text1"/>
                <w:sz w:val="18"/>
                <w:szCs w:val="20"/>
                <w:lang w:eastAsia="en-GB"/>
              </w:rPr>
              <w:t>elangana</w:t>
            </w:r>
            <w:r w:rsidR="00B93500" w:rsidRPr="008863B4">
              <w:rPr>
                <w:rFonts w:ascii="Tahoma" w:hAnsi="Tahoma" w:cs="Tahoma"/>
                <w:b/>
                <w:bCs/>
                <w:color w:val="000000" w:themeColor="text1"/>
                <w:sz w:val="18"/>
                <w:szCs w:val="20"/>
                <w:lang w:eastAsia="en-GB"/>
              </w:rPr>
              <w:t xml:space="preserve">, </w:t>
            </w:r>
            <w:r w:rsidRPr="008863B4">
              <w:rPr>
                <w:rFonts w:ascii="Tahoma" w:hAnsi="Tahoma" w:cs="Tahoma"/>
                <w:b/>
                <w:bCs/>
                <w:color w:val="000000" w:themeColor="text1"/>
                <w:sz w:val="18"/>
                <w:szCs w:val="20"/>
                <w:lang w:eastAsia="en-GB"/>
              </w:rPr>
              <w:t>Karnataka and Kerala</w:t>
            </w:r>
          </w:p>
          <w:p w:rsidR="00E953BB" w:rsidRPr="008863B4" w:rsidRDefault="00E953BB" w:rsidP="002269C0">
            <w:pPr>
              <w:pStyle w:val="ListParagraph"/>
              <w:numPr>
                <w:ilvl w:val="0"/>
                <w:numId w:val="2"/>
              </w:numPr>
              <w:jc w:val="both"/>
              <w:rPr>
                <w:rFonts w:ascii="Tahoma" w:hAnsi="Tahoma" w:cs="Tahoma"/>
                <w:sz w:val="18"/>
                <w:szCs w:val="18"/>
              </w:rPr>
            </w:pPr>
            <w:r w:rsidRPr="008863B4">
              <w:rPr>
                <w:rFonts w:ascii="Tahoma" w:hAnsi="Tahoma" w:cs="Tahoma"/>
                <w:b/>
                <w:sz w:val="18"/>
                <w:szCs w:val="18"/>
              </w:rPr>
              <w:t xml:space="preserve">Strength in </w:t>
            </w:r>
            <w:r w:rsidR="002269C0" w:rsidRPr="008863B4">
              <w:rPr>
                <w:rFonts w:ascii="Tahoma" w:hAnsi="Tahoma" w:cs="Tahoma"/>
                <w:b/>
                <w:sz w:val="18"/>
                <w:szCs w:val="18"/>
              </w:rPr>
              <w:t>liaising with Channel Business Heads</w:t>
            </w:r>
            <w:r w:rsidR="002269C0" w:rsidRPr="008863B4">
              <w:rPr>
                <w:rFonts w:ascii="Tahoma" w:hAnsi="Tahoma" w:cs="Tahoma"/>
                <w:sz w:val="18"/>
                <w:szCs w:val="18"/>
              </w:rPr>
              <w:t xml:space="preserve"> and working towards ensuring reach of the channel to the intended consumer base; working out deals with operators to acquire a favorable logical channel number/landing page at optimum cost levels</w:t>
            </w:r>
          </w:p>
          <w:p w:rsidR="00537F77" w:rsidRPr="008863B4" w:rsidRDefault="00521798" w:rsidP="00D501F2">
            <w:pPr>
              <w:pStyle w:val="ListParagraph"/>
              <w:numPr>
                <w:ilvl w:val="0"/>
                <w:numId w:val="2"/>
              </w:numPr>
              <w:jc w:val="both"/>
              <w:rPr>
                <w:rFonts w:ascii="Tahoma" w:hAnsi="Tahoma" w:cs="Tahoma"/>
                <w:sz w:val="18"/>
                <w:szCs w:val="18"/>
              </w:rPr>
            </w:pPr>
            <w:r w:rsidRPr="008863B4">
              <w:rPr>
                <w:rFonts w:ascii="Tahoma" w:hAnsi="Tahoma" w:cs="Tahoma"/>
                <w:b/>
                <w:sz w:val="18"/>
                <w:szCs w:val="18"/>
              </w:rPr>
              <w:t>Leveraged leadership skills</w:t>
            </w:r>
            <w:r w:rsidRPr="008863B4">
              <w:rPr>
                <w:rFonts w:ascii="Tahoma" w:hAnsi="Tahoma" w:cs="Tahoma"/>
                <w:sz w:val="18"/>
                <w:szCs w:val="18"/>
              </w:rPr>
              <w:t xml:space="preserve"> by holding periodic reviews of team's achievement against target, identifying gaps and providing support/ guidance to team members in order to ensure achievement of the overall target</w:t>
            </w:r>
            <w:r w:rsidR="00D501F2" w:rsidRPr="008863B4">
              <w:rPr>
                <w:rFonts w:ascii="Tahoma" w:hAnsi="Tahoma" w:cs="Tahoma"/>
                <w:sz w:val="18"/>
                <w:szCs w:val="18"/>
              </w:rPr>
              <w:t xml:space="preserve">; presently heading a </w:t>
            </w:r>
            <w:r w:rsidR="00D501F2" w:rsidRPr="008863B4">
              <w:rPr>
                <w:rFonts w:ascii="Tahoma" w:hAnsi="Tahoma" w:cs="Tahoma"/>
                <w:b/>
                <w:sz w:val="18"/>
                <w:szCs w:val="18"/>
              </w:rPr>
              <w:t>skilled team of 156 and JVP team of 129 members</w:t>
            </w:r>
          </w:p>
          <w:p w:rsidR="00322F54" w:rsidRPr="008863B4" w:rsidRDefault="00322F54" w:rsidP="00537F77">
            <w:pPr>
              <w:pBdr>
                <w:bottom w:val="single" w:sz="4" w:space="1" w:color="auto"/>
              </w:pBdr>
              <w:jc w:val="both"/>
              <w:rPr>
                <w:rFonts w:ascii="Tahoma" w:hAnsi="Tahoma" w:cs="Tahoma"/>
                <w:color w:val="2A3636"/>
                <w:sz w:val="18"/>
              </w:rPr>
            </w:pPr>
          </w:p>
          <w:p w:rsidR="00F54A40" w:rsidRPr="008863B4" w:rsidRDefault="00F54A40" w:rsidP="00F54A40">
            <w:pPr>
              <w:pBdr>
                <w:bottom w:val="single" w:sz="4" w:space="1" w:color="auto"/>
              </w:pBdr>
              <w:rPr>
                <w:rFonts w:ascii="Tahoma" w:hAnsi="Tahoma" w:cs="Tahoma"/>
                <w:b/>
                <w:color w:val="2A3636"/>
                <w:sz w:val="16"/>
              </w:rPr>
            </w:pPr>
            <w:r w:rsidRPr="008863B4">
              <w:rPr>
                <w:rFonts w:ascii="Tahoma" w:hAnsi="Tahoma" w:cs="Tahoma"/>
                <w:b/>
                <w:noProof/>
                <w:color w:val="262626" w:themeColor="text1" w:themeTint="D9"/>
                <w:szCs w:val="20"/>
                <w:lang w:val="en-IN" w:eastAsia="en-IN"/>
              </w:rPr>
              <w:drawing>
                <wp:inline distT="0" distB="0" distL="0" distR="0" wp14:anchorId="797D8F88" wp14:editId="60F83CA1">
                  <wp:extent cx="233916" cy="2339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flat-grey.png"/>
                          <pic:cNvPicPr/>
                        </pic:nvPicPr>
                        <pic:blipFill>
                          <a:blip r:embed="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863B4">
              <w:rPr>
                <w:rFonts w:ascii="Tahoma" w:hAnsi="Tahoma" w:cs="Tahoma"/>
                <w:b/>
                <w:color w:val="2A3636"/>
                <w:sz w:val="24"/>
              </w:rPr>
              <w:t xml:space="preserve"> CAREER TIMELINE</w:t>
            </w:r>
            <w:r w:rsidR="00F0389B" w:rsidRPr="008863B4">
              <w:rPr>
                <w:rFonts w:ascii="Tahoma" w:hAnsi="Tahoma" w:cs="Tahoma"/>
                <w:b/>
                <w:color w:val="2A3636"/>
                <w:sz w:val="24"/>
              </w:rPr>
              <w:t xml:space="preserve"> </w:t>
            </w:r>
            <w:r w:rsidR="00F0389B" w:rsidRPr="008863B4">
              <w:rPr>
                <w:rFonts w:ascii="Tahoma" w:hAnsi="Tahoma" w:cs="Tahoma"/>
                <w:b/>
                <w:color w:val="2A3636"/>
              </w:rPr>
              <w:t>(Recent 4 Associations)</w:t>
            </w:r>
          </w:p>
          <w:p w:rsidR="00F54A40" w:rsidRPr="008863B4" w:rsidRDefault="00F54A40" w:rsidP="00F54A40">
            <w:pPr>
              <w:jc w:val="both"/>
              <w:rPr>
                <w:rFonts w:ascii="Tahoma" w:hAnsi="Tahoma" w:cs="Tahoma"/>
                <w:bCs/>
                <w:color w:val="262626" w:themeColor="text1" w:themeTint="D9"/>
                <w:sz w:val="12"/>
                <w:szCs w:val="20"/>
                <w:lang w:eastAsia="en-GB"/>
              </w:rPr>
            </w:pPr>
          </w:p>
          <w:p w:rsidR="00F54A40" w:rsidRPr="008863B4" w:rsidRDefault="003A3BAE" w:rsidP="00661915">
            <w:pPr>
              <w:jc w:val="both"/>
              <w:rPr>
                <w:rFonts w:ascii="Tahoma" w:hAnsi="Tahoma" w:cs="Tahoma"/>
                <w:bCs/>
                <w:color w:val="262626" w:themeColor="text1" w:themeTint="D9"/>
                <w:sz w:val="12"/>
                <w:szCs w:val="20"/>
                <w:lang w:eastAsia="en-GB"/>
              </w:rPr>
            </w:pPr>
            <w:r w:rsidRPr="008863B4">
              <w:rPr>
                <w:noProof/>
                <w:lang w:val="en-IN" w:eastAsia="en-IN"/>
              </w:rPr>
              <mc:AlternateContent>
                <mc:Choice Requires="wps">
                  <w:drawing>
                    <wp:anchor distT="0" distB="0" distL="114300" distR="114300" simplePos="0" relativeHeight="251745280" behindDoc="0" locked="0" layoutInCell="1" allowOverlap="1" wp14:anchorId="2E3ADFCE" wp14:editId="23A8AA38">
                      <wp:simplePos x="0" y="0"/>
                      <wp:positionH relativeFrom="column">
                        <wp:posOffset>3731142</wp:posOffset>
                      </wp:positionH>
                      <wp:positionV relativeFrom="paragraph">
                        <wp:posOffset>297062</wp:posOffset>
                      </wp:positionV>
                      <wp:extent cx="612250" cy="454025"/>
                      <wp:effectExtent l="0" t="0" r="0" b="3175"/>
                      <wp:wrapNone/>
                      <wp:docPr id="26" name="Text Box 26"/>
                      <wp:cNvGraphicFramePr/>
                      <a:graphic xmlns:a="http://schemas.openxmlformats.org/drawingml/2006/main">
                        <a:graphicData uri="http://schemas.microsoft.com/office/word/2010/wordprocessingShape">
                          <wps:wsp>
                            <wps:cNvSpPr txBox="1"/>
                            <wps:spPr>
                              <a:xfrm>
                                <a:off x="0" y="0"/>
                                <a:ext cx="612250" cy="454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4A40" w:rsidRPr="002D61E8" w:rsidRDefault="009C2264" w:rsidP="009C2264">
                                  <w:pPr>
                                    <w:autoSpaceDE w:val="0"/>
                                    <w:autoSpaceDN w:val="0"/>
                                    <w:adjustRightInd w:val="0"/>
                                    <w:spacing w:after="0" w:line="240" w:lineRule="auto"/>
                                    <w:jc w:val="center"/>
                                    <w:rPr>
                                      <w:rStyle w:val="rvts36"/>
                                      <w:rFonts w:ascii="Tahoma" w:hAnsi="Tahoma" w:cs="Tahoma"/>
                                      <w:color w:val="6A6969"/>
                                      <w:sz w:val="16"/>
                                      <w:szCs w:val="20"/>
                                      <w:bdr w:val="none" w:sz="0" w:space="0" w:color="auto" w:frame="1"/>
                                      <w:shd w:val="clear" w:color="auto" w:fill="FFFFFF"/>
                                    </w:rPr>
                                  </w:pPr>
                                  <w:proofErr w:type="spellStart"/>
                                  <w:r w:rsidRPr="009C2264">
                                    <w:rPr>
                                      <w:rFonts w:ascii="Tahoma" w:hAnsi="Tahoma" w:cs="Tahoma"/>
                                      <w:color w:val="262626" w:themeColor="text1" w:themeTint="D9"/>
                                      <w:sz w:val="16"/>
                                      <w:szCs w:val="20"/>
                                    </w:rPr>
                                    <w:t>Siti</w:t>
                                  </w:r>
                                  <w:proofErr w:type="spellEnd"/>
                                  <w:r w:rsidRPr="009C2264">
                                    <w:rPr>
                                      <w:rFonts w:ascii="Tahoma" w:hAnsi="Tahoma" w:cs="Tahoma"/>
                                      <w:color w:val="262626" w:themeColor="text1" w:themeTint="D9"/>
                                      <w:sz w:val="16"/>
                                      <w:szCs w:val="20"/>
                                    </w:rPr>
                                    <w:t xml:space="preserve">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ADFCE" id="Text Box 26" o:spid="_x0000_s1039" type="#_x0000_t202" style="position:absolute;left:0;text-align:left;margin-left:293.8pt;margin-top:23.4pt;width:48.2pt;height:35.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" filled="f" stroked="f" strokeweight=".5pt">
                      <v:textbox>
                        <w:txbxContent>
                          <w:p w14:paraId="179F7A0B" w14:textId="77777777" w:rsidR="00F54A40" w:rsidRPr="002D61E8" w:rsidRDefault="009C2264" w:rsidP="009C2264">
                            <w:pPr>
                              <w:autoSpaceDE w:val="0"/>
                              <w:autoSpaceDN w:val="0"/>
                              <w:adjustRightInd w:val="0"/>
                              <w:spacing w:after="0" w:line="240" w:lineRule="auto"/>
                              <w:jc w:val="center"/>
                              <w:rPr>
                                <w:rStyle w:val="rvts36"/>
                                <w:rFonts w:ascii="Tahoma" w:hAnsi="Tahoma" w:cs="Tahoma"/>
                                <w:color w:val="6A6969"/>
                                <w:sz w:val="16"/>
                                <w:szCs w:val="20"/>
                                <w:bdr w:val="none" w:sz="0" w:space="0" w:color="auto" w:frame="1"/>
                                <w:shd w:val="clear" w:color="auto" w:fill="FFFFFF"/>
                              </w:rPr>
                            </w:pPr>
                            <w:r w:rsidRPr="009C2264">
                              <w:rPr>
                                <w:rFonts w:ascii="Tahoma" w:hAnsi="Tahoma" w:cs="Tahoma"/>
                                <w:color w:val="262626" w:themeColor="text1" w:themeTint="D9"/>
                                <w:sz w:val="16"/>
                                <w:szCs w:val="20"/>
                              </w:rPr>
                              <w:t>Siti Networks</w:t>
                            </w:r>
                          </w:p>
                        </w:txbxContent>
                      </v:textbox>
                    </v:shape>
                  </w:pict>
                </mc:Fallback>
              </mc:AlternateContent>
            </w:r>
            <w:r w:rsidRPr="008863B4">
              <w:rPr>
                <w:noProof/>
                <w:lang w:val="en-IN" w:eastAsia="en-IN"/>
              </w:rPr>
              <mc:AlternateContent>
                <mc:Choice Requires="wps">
                  <w:drawing>
                    <wp:anchor distT="0" distB="0" distL="114300" distR="114300" simplePos="0" relativeHeight="251748352" behindDoc="0" locked="0" layoutInCell="1" allowOverlap="1" wp14:anchorId="1896EBA8" wp14:editId="70DB402E">
                      <wp:simplePos x="0" y="0"/>
                      <wp:positionH relativeFrom="column">
                        <wp:posOffset>2789924</wp:posOffset>
                      </wp:positionH>
                      <wp:positionV relativeFrom="paragraph">
                        <wp:posOffset>750304</wp:posOffset>
                      </wp:positionV>
                      <wp:extent cx="930303" cy="437321"/>
                      <wp:effectExtent l="0" t="0" r="0" b="1270"/>
                      <wp:wrapNone/>
                      <wp:docPr id="31" name="Text Box 31"/>
                      <wp:cNvGraphicFramePr/>
                      <a:graphic xmlns:a="http://schemas.openxmlformats.org/drawingml/2006/main">
                        <a:graphicData uri="http://schemas.microsoft.com/office/word/2010/wordprocessingShape">
                          <wps:wsp>
                            <wps:cNvSpPr txBox="1"/>
                            <wps:spPr>
                              <a:xfrm>
                                <a:off x="0" y="0"/>
                                <a:ext cx="930303" cy="4373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4A40" w:rsidRPr="00AC5510" w:rsidRDefault="009C2264" w:rsidP="00784818">
                                  <w:pPr>
                                    <w:autoSpaceDE w:val="0"/>
                                    <w:autoSpaceDN w:val="0"/>
                                    <w:adjustRightInd w:val="0"/>
                                    <w:spacing w:after="0" w:line="240" w:lineRule="auto"/>
                                    <w:jc w:val="center"/>
                                    <w:rPr>
                                      <w:rStyle w:val="rvts36"/>
                                      <w:rFonts w:ascii="Tahoma" w:hAnsi="Tahoma" w:cs="Tahoma"/>
                                      <w:color w:val="6A6969"/>
                                      <w:sz w:val="16"/>
                                      <w:szCs w:val="20"/>
                                      <w:bdr w:val="none" w:sz="0" w:space="0" w:color="auto" w:frame="1"/>
                                      <w:shd w:val="clear" w:color="auto" w:fill="FFFFFF"/>
                                    </w:rPr>
                                  </w:pPr>
                                  <w:r w:rsidRPr="009C2264">
                                    <w:rPr>
                                      <w:rFonts w:ascii="Tahoma" w:hAnsi="Tahoma" w:cs="Tahoma"/>
                                      <w:color w:val="262626" w:themeColor="text1" w:themeTint="D9"/>
                                      <w:sz w:val="16"/>
                                      <w:szCs w:val="20"/>
                                    </w:rPr>
                                    <w:t>Reliance Communications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6EBA8" id="Text Box 31" o:spid="_x0000_s1040" type="#_x0000_t202" style="position:absolute;left:0;text-align:left;margin-left:219.7pt;margin-top:59.1pt;width:73.25pt;height:34.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" filled="f" stroked="f" strokeweight=".5pt">
                      <v:textbox>
                        <w:txbxContent>
                          <w:p w14:paraId="60E52657" w14:textId="77777777" w:rsidR="00F54A40" w:rsidRPr="00AC5510" w:rsidRDefault="009C2264" w:rsidP="00784818">
                            <w:pPr>
                              <w:autoSpaceDE w:val="0"/>
                              <w:autoSpaceDN w:val="0"/>
                              <w:adjustRightInd w:val="0"/>
                              <w:spacing w:after="0" w:line="240" w:lineRule="auto"/>
                              <w:jc w:val="center"/>
                              <w:rPr>
                                <w:rStyle w:val="rvts36"/>
                                <w:rFonts w:ascii="Tahoma" w:hAnsi="Tahoma" w:cs="Tahoma"/>
                                <w:color w:val="6A6969"/>
                                <w:sz w:val="16"/>
                                <w:szCs w:val="20"/>
                                <w:bdr w:val="none" w:sz="0" w:space="0" w:color="auto" w:frame="1"/>
                                <w:shd w:val="clear" w:color="auto" w:fill="FFFFFF"/>
                              </w:rPr>
                            </w:pPr>
                            <w:r w:rsidRPr="009C2264">
                              <w:rPr>
                                <w:rFonts w:ascii="Tahoma" w:hAnsi="Tahoma" w:cs="Tahoma"/>
                                <w:color w:val="262626" w:themeColor="text1" w:themeTint="D9"/>
                                <w:sz w:val="16"/>
                                <w:szCs w:val="20"/>
                              </w:rPr>
                              <w:t>Reliance Communications</w:t>
                            </w:r>
                          </w:p>
                        </w:txbxContent>
                      </v:textbox>
                    </v:shape>
                  </w:pict>
                </mc:Fallback>
              </mc:AlternateContent>
            </w:r>
            <w:r w:rsidRPr="008863B4">
              <w:rPr>
                <w:noProof/>
                <w:lang w:val="en-IN" w:eastAsia="en-IN"/>
              </w:rPr>
              <mc:AlternateContent>
                <mc:Choice Requires="wps">
                  <w:drawing>
                    <wp:anchor distT="0" distB="0" distL="114300" distR="114300" simplePos="0" relativeHeight="251752448" behindDoc="0" locked="0" layoutInCell="1" allowOverlap="1" wp14:anchorId="263A0EBD" wp14:editId="1C541D0A">
                      <wp:simplePos x="0" y="0"/>
                      <wp:positionH relativeFrom="column">
                        <wp:posOffset>1231265</wp:posOffset>
                      </wp:positionH>
                      <wp:positionV relativeFrom="paragraph">
                        <wp:posOffset>753789</wp:posOffset>
                      </wp:positionV>
                      <wp:extent cx="729466" cy="338447"/>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729466"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4A40" w:rsidRPr="00AC5510" w:rsidRDefault="009C2264" w:rsidP="00784818">
                                  <w:pPr>
                                    <w:autoSpaceDE w:val="0"/>
                                    <w:autoSpaceDN w:val="0"/>
                                    <w:adjustRightInd w:val="0"/>
                                    <w:spacing w:after="0" w:line="240" w:lineRule="auto"/>
                                    <w:jc w:val="center"/>
                                    <w:rPr>
                                      <w:rStyle w:val="HeaderChar"/>
                                      <w:rFonts w:ascii="Tahoma" w:hAnsi="Tahoma" w:cs="Tahoma"/>
                                      <w:color w:val="6A6969"/>
                                      <w:sz w:val="16"/>
                                      <w:szCs w:val="16"/>
                                      <w:bdr w:val="none" w:sz="0" w:space="0" w:color="auto" w:frame="1"/>
                                      <w:shd w:val="clear" w:color="auto" w:fill="FFFFFF"/>
                                    </w:rPr>
                                  </w:pPr>
                                  <w:r w:rsidRPr="009C2264">
                                    <w:rPr>
                                      <w:rFonts w:ascii="Tahoma" w:hAnsi="Tahoma" w:cs="Tahoma"/>
                                      <w:color w:val="262626" w:themeColor="text1" w:themeTint="D9"/>
                                      <w:sz w:val="16"/>
                                      <w:szCs w:val="16"/>
                                    </w:rPr>
                                    <w:t>Bharti Airtel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A0EBD" id="Text Box 1" o:spid="_x0000_s1041" type="#_x0000_t202" style="position:absolute;left:0;text-align:left;margin-left:96.95pt;margin-top:59.35pt;width:57.45pt;height:26.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" filled="f" stroked="f" strokeweight=".5pt">
                      <v:textbox>
                        <w:txbxContent>
                          <w:p w14:paraId="6AB0E039" w14:textId="77777777" w:rsidR="00F54A40" w:rsidRPr="00AC5510" w:rsidRDefault="009C2264" w:rsidP="00784818">
                            <w:pPr>
                              <w:autoSpaceDE w:val="0"/>
                              <w:autoSpaceDN w:val="0"/>
                              <w:adjustRightInd w:val="0"/>
                              <w:spacing w:after="0" w:line="240" w:lineRule="auto"/>
                              <w:jc w:val="center"/>
                              <w:rPr>
                                <w:rStyle w:val="HeaderChar"/>
                                <w:rFonts w:ascii="Tahoma" w:hAnsi="Tahoma" w:cs="Tahoma"/>
                                <w:color w:val="6A6969"/>
                                <w:sz w:val="16"/>
                                <w:szCs w:val="16"/>
                                <w:bdr w:val="none" w:sz="0" w:space="0" w:color="auto" w:frame="1"/>
                                <w:shd w:val="clear" w:color="auto" w:fill="FFFFFF"/>
                              </w:rPr>
                            </w:pPr>
                            <w:r w:rsidRPr="009C2264">
                              <w:rPr>
                                <w:rFonts w:ascii="Tahoma" w:hAnsi="Tahoma" w:cs="Tahoma"/>
                                <w:color w:val="262626" w:themeColor="text1" w:themeTint="D9"/>
                                <w:sz w:val="16"/>
                                <w:szCs w:val="16"/>
                              </w:rPr>
                              <w:t>Bharti Airtel Ltd.</w:t>
                            </w:r>
                          </w:p>
                        </w:txbxContent>
                      </v:textbox>
                    </v:shape>
                  </w:pict>
                </mc:Fallback>
              </mc:AlternateContent>
            </w:r>
            <w:r w:rsidRPr="008863B4">
              <w:rPr>
                <w:noProof/>
                <w:lang w:val="en-IN" w:eastAsia="en-IN"/>
              </w:rPr>
              <mc:AlternateContent>
                <mc:Choice Requires="wps">
                  <w:drawing>
                    <wp:anchor distT="0" distB="0" distL="114300" distR="114300" simplePos="0" relativeHeight="251746304" behindDoc="0" locked="0" layoutInCell="1" allowOverlap="1" wp14:anchorId="61EABAD5" wp14:editId="050E720C">
                      <wp:simplePos x="0" y="0"/>
                      <wp:positionH relativeFrom="column">
                        <wp:posOffset>3837940</wp:posOffset>
                      </wp:positionH>
                      <wp:positionV relativeFrom="paragraph">
                        <wp:posOffset>953976</wp:posOffset>
                      </wp:positionV>
                      <wp:extent cx="508635" cy="341630"/>
                      <wp:effectExtent l="0" t="0" r="0" b="1270"/>
                      <wp:wrapNone/>
                      <wp:docPr id="32" name="Text Box 32"/>
                      <wp:cNvGraphicFramePr/>
                      <a:graphic xmlns:a="http://schemas.openxmlformats.org/drawingml/2006/main">
                        <a:graphicData uri="http://schemas.microsoft.com/office/word/2010/wordprocessingShape">
                          <wps:wsp>
                            <wps:cNvSpPr txBox="1"/>
                            <wps:spPr>
                              <a:xfrm>
                                <a:off x="0" y="0"/>
                                <a:ext cx="508635" cy="341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4A40" w:rsidRPr="002D61E8" w:rsidRDefault="009C2264" w:rsidP="00F54A40">
                                  <w:pPr>
                                    <w:autoSpaceDE w:val="0"/>
                                    <w:autoSpaceDN w:val="0"/>
                                    <w:adjustRightInd w:val="0"/>
                                    <w:spacing w:after="0" w:line="240" w:lineRule="auto"/>
                                    <w:jc w:val="both"/>
                                    <w:rPr>
                                      <w:rStyle w:val="rvts36"/>
                                      <w:rFonts w:ascii="Tahoma" w:hAnsi="Tahoma" w:cs="Tahoma"/>
                                      <w:color w:val="6A6969"/>
                                      <w:sz w:val="16"/>
                                      <w:szCs w:val="20"/>
                                      <w:bdr w:val="none" w:sz="0" w:space="0" w:color="auto" w:frame="1"/>
                                      <w:shd w:val="clear" w:color="auto" w:fill="FFFFFF"/>
                                    </w:rPr>
                                  </w:pPr>
                                  <w:r w:rsidRPr="009C2264">
                                    <w:rPr>
                                      <w:rFonts w:ascii="Tahoma" w:hAnsi="Tahoma" w:cs="Tahoma"/>
                                      <w:color w:val="154960"/>
                                      <w:sz w:val="16"/>
                                      <w:szCs w:val="20"/>
                                    </w:rPr>
                                    <w:t>Since Jul’17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ABAD5" id="Text Box 32" o:spid="_x0000_s1042" type="#_x0000_t202" style="position:absolute;left:0;text-align:left;margin-left:302.2pt;margin-top:75.1pt;width:40.05pt;height:26.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" filled="f" stroked="f" strokeweight=".5pt">
                      <v:textbox>
                        <w:txbxContent>
                          <w:p w14:paraId="1E3D6423" w14:textId="77777777" w:rsidR="00F54A40" w:rsidRPr="002D61E8" w:rsidRDefault="009C2264" w:rsidP="00F54A40">
                            <w:pPr>
                              <w:autoSpaceDE w:val="0"/>
                              <w:autoSpaceDN w:val="0"/>
                              <w:adjustRightInd w:val="0"/>
                              <w:spacing w:after="0" w:line="240" w:lineRule="auto"/>
                              <w:jc w:val="both"/>
                              <w:rPr>
                                <w:rStyle w:val="rvts36"/>
                                <w:rFonts w:ascii="Tahoma" w:hAnsi="Tahoma" w:cs="Tahoma"/>
                                <w:color w:val="6A6969"/>
                                <w:sz w:val="16"/>
                                <w:szCs w:val="20"/>
                                <w:bdr w:val="none" w:sz="0" w:space="0" w:color="auto" w:frame="1"/>
                                <w:shd w:val="clear" w:color="auto" w:fill="FFFFFF"/>
                              </w:rPr>
                            </w:pPr>
                            <w:r w:rsidRPr="009C2264">
                              <w:rPr>
                                <w:rFonts w:ascii="Tahoma" w:hAnsi="Tahoma" w:cs="Tahoma"/>
                                <w:color w:val="154960"/>
                                <w:sz w:val="16"/>
                                <w:szCs w:val="20"/>
                              </w:rPr>
                              <w:t>Since Jul’17</w:t>
                            </w:r>
                          </w:p>
                        </w:txbxContent>
                      </v:textbox>
                    </v:shape>
                  </w:pict>
                </mc:Fallback>
              </mc:AlternateContent>
            </w:r>
            <w:r w:rsidRPr="008863B4">
              <w:rPr>
                <w:noProof/>
                <w:lang w:val="en-IN" w:eastAsia="en-IN"/>
              </w:rPr>
              <mc:AlternateContent>
                <mc:Choice Requires="wps">
                  <w:drawing>
                    <wp:anchor distT="0" distB="0" distL="114300" distR="114300" simplePos="0" relativeHeight="251749376" behindDoc="0" locked="0" layoutInCell="1" allowOverlap="1" wp14:anchorId="1639E2B8" wp14:editId="45BB74B3">
                      <wp:simplePos x="0" y="0"/>
                      <wp:positionH relativeFrom="column">
                        <wp:posOffset>2186940</wp:posOffset>
                      </wp:positionH>
                      <wp:positionV relativeFrom="paragraph">
                        <wp:posOffset>983733</wp:posOffset>
                      </wp:positionV>
                      <wp:extent cx="541325" cy="332004"/>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41325" cy="332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4A40" w:rsidRPr="00AC5510" w:rsidRDefault="009C2264" w:rsidP="00F54A40">
                                  <w:pPr>
                                    <w:autoSpaceDE w:val="0"/>
                                    <w:autoSpaceDN w:val="0"/>
                                    <w:adjustRightInd w:val="0"/>
                                    <w:spacing w:after="0" w:line="240" w:lineRule="auto"/>
                                    <w:jc w:val="both"/>
                                    <w:rPr>
                                      <w:color w:val="154960"/>
                                      <w:sz w:val="20"/>
                                    </w:rPr>
                                  </w:pPr>
                                  <w:r w:rsidRPr="009C2264">
                                    <w:rPr>
                                      <w:rFonts w:ascii="Tahoma" w:hAnsi="Tahoma" w:cs="Tahoma"/>
                                      <w:color w:val="154960"/>
                                      <w:sz w:val="16"/>
                                      <w:szCs w:val="20"/>
                                    </w:rPr>
                                    <w:t>Sep'11-Mar’13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9E2B8" id="Text Box 10" o:spid="_x0000_s1043" type="#_x0000_t202" style="position:absolute;left:0;text-align:left;margin-left:172.2pt;margin-top:77.45pt;width:42.6pt;height:26.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" filled="f" stroked="f" strokeweight=".5pt">
                      <v:textbox>
                        <w:txbxContent>
                          <w:p w14:paraId="4C46C107" w14:textId="77777777" w:rsidR="00F54A40" w:rsidRPr="00AC5510" w:rsidRDefault="009C2264" w:rsidP="00F54A40">
                            <w:pPr>
                              <w:autoSpaceDE w:val="0"/>
                              <w:autoSpaceDN w:val="0"/>
                              <w:adjustRightInd w:val="0"/>
                              <w:spacing w:after="0" w:line="240" w:lineRule="auto"/>
                              <w:jc w:val="both"/>
                              <w:rPr>
                                <w:color w:val="154960"/>
                                <w:sz w:val="20"/>
                              </w:rPr>
                            </w:pPr>
                            <w:r w:rsidRPr="009C2264">
                              <w:rPr>
                                <w:rFonts w:ascii="Tahoma" w:hAnsi="Tahoma" w:cs="Tahoma"/>
                                <w:color w:val="154960"/>
                                <w:sz w:val="16"/>
                                <w:szCs w:val="20"/>
                              </w:rPr>
                              <w:t>Sep'11-Mar’13</w:t>
                            </w:r>
                          </w:p>
                        </w:txbxContent>
                      </v:textbox>
                    </v:shape>
                  </w:pict>
                </mc:Fallback>
              </mc:AlternateContent>
            </w:r>
            <w:r w:rsidR="009C2264" w:rsidRPr="008863B4">
              <w:rPr>
                <w:noProof/>
                <w:lang w:val="en-IN" w:eastAsia="en-IN"/>
              </w:rPr>
              <mc:AlternateContent>
                <mc:Choice Requires="wps">
                  <w:drawing>
                    <wp:anchor distT="0" distB="0" distL="114300" distR="114300" simplePos="0" relativeHeight="251750400" behindDoc="0" locked="0" layoutInCell="1" allowOverlap="1" wp14:anchorId="4378D849" wp14:editId="0E0E3985">
                      <wp:simplePos x="0" y="0"/>
                      <wp:positionH relativeFrom="column">
                        <wp:posOffset>2188210</wp:posOffset>
                      </wp:positionH>
                      <wp:positionV relativeFrom="paragraph">
                        <wp:posOffset>542925</wp:posOffset>
                      </wp:positionV>
                      <wp:extent cx="603885" cy="301625"/>
                      <wp:effectExtent l="0" t="0" r="0" b="3175"/>
                      <wp:wrapNone/>
                      <wp:docPr id="13" name="Text Box 13"/>
                      <wp:cNvGraphicFramePr/>
                      <a:graphic xmlns:a="http://schemas.openxmlformats.org/drawingml/2006/main">
                        <a:graphicData uri="http://schemas.microsoft.com/office/word/2010/wordprocessingShape">
                          <wps:wsp>
                            <wps:cNvSpPr txBox="1"/>
                            <wps:spPr>
                              <a:xfrm>
                                <a:off x="0" y="0"/>
                                <a:ext cx="603885"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4A40" w:rsidRPr="00AC5510" w:rsidRDefault="009C2264" w:rsidP="00784818">
                                  <w:pPr>
                                    <w:autoSpaceDE w:val="0"/>
                                    <w:autoSpaceDN w:val="0"/>
                                    <w:adjustRightInd w:val="0"/>
                                    <w:spacing w:after="0" w:line="240" w:lineRule="auto"/>
                                    <w:jc w:val="center"/>
                                    <w:rPr>
                                      <w:rStyle w:val="HeaderChar"/>
                                      <w:rFonts w:ascii="Tahoma" w:hAnsi="Tahoma" w:cs="Tahoma"/>
                                      <w:color w:val="6A6969"/>
                                      <w:sz w:val="16"/>
                                      <w:szCs w:val="20"/>
                                      <w:bdr w:val="none" w:sz="0" w:space="0" w:color="auto" w:frame="1"/>
                                      <w:shd w:val="clear" w:color="auto" w:fill="FFFFFF"/>
                                    </w:rPr>
                                  </w:pPr>
                                  <w:r w:rsidRPr="009C2264">
                                    <w:rPr>
                                      <w:rFonts w:ascii="Tahoma" w:hAnsi="Tahoma" w:cs="Tahoma"/>
                                      <w:color w:val="262626" w:themeColor="text1" w:themeTint="D9"/>
                                      <w:sz w:val="16"/>
                                      <w:szCs w:val="20"/>
                                    </w:rPr>
                                    <w:t>MTS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8D849" id="Text Box 13" o:spid="_x0000_s1044" type="#_x0000_t202" style="position:absolute;left:0;text-align:left;margin-left:172.3pt;margin-top:42.75pt;width:47.55pt;height:23.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" filled="f" stroked="f" strokeweight=".5pt">
                      <v:textbox>
                        <w:txbxContent>
                          <w:p w14:paraId="1CFAC7ED" w14:textId="77777777" w:rsidR="00F54A40" w:rsidRPr="00AC5510" w:rsidRDefault="009C2264" w:rsidP="00784818">
                            <w:pPr>
                              <w:autoSpaceDE w:val="0"/>
                              <w:autoSpaceDN w:val="0"/>
                              <w:adjustRightInd w:val="0"/>
                              <w:spacing w:after="0" w:line="240" w:lineRule="auto"/>
                              <w:jc w:val="center"/>
                              <w:rPr>
                                <w:rStyle w:val="HeaderChar"/>
                                <w:rFonts w:ascii="Tahoma" w:hAnsi="Tahoma" w:cs="Tahoma"/>
                                <w:color w:val="6A6969"/>
                                <w:sz w:val="16"/>
                                <w:szCs w:val="20"/>
                                <w:bdr w:val="none" w:sz="0" w:space="0" w:color="auto" w:frame="1"/>
                                <w:shd w:val="clear" w:color="auto" w:fill="FFFFFF"/>
                              </w:rPr>
                            </w:pPr>
                            <w:r w:rsidRPr="009C2264">
                              <w:rPr>
                                <w:rFonts w:ascii="Tahoma" w:hAnsi="Tahoma" w:cs="Tahoma"/>
                                <w:color w:val="262626" w:themeColor="text1" w:themeTint="D9"/>
                                <w:sz w:val="16"/>
                                <w:szCs w:val="20"/>
                              </w:rPr>
                              <w:t>MTS</w:t>
                            </w:r>
                          </w:p>
                        </w:txbxContent>
                      </v:textbox>
                    </v:shape>
                  </w:pict>
                </mc:Fallback>
              </mc:AlternateContent>
            </w:r>
            <w:r w:rsidR="009C2264" w:rsidRPr="008863B4">
              <w:rPr>
                <w:noProof/>
                <w:lang w:val="en-IN" w:eastAsia="en-IN"/>
              </w:rPr>
              <mc:AlternateContent>
                <mc:Choice Requires="wps">
                  <w:drawing>
                    <wp:anchor distT="0" distB="0" distL="114300" distR="114300" simplePos="0" relativeHeight="251747328" behindDoc="0" locked="0" layoutInCell="1" allowOverlap="1" wp14:anchorId="52C1645A" wp14:editId="6033C402">
                      <wp:simplePos x="0" y="0"/>
                      <wp:positionH relativeFrom="column">
                        <wp:posOffset>3004267</wp:posOffset>
                      </wp:positionH>
                      <wp:positionV relativeFrom="paragraph">
                        <wp:posOffset>203697</wp:posOffset>
                      </wp:positionV>
                      <wp:extent cx="552450" cy="4191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5245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4A40" w:rsidRPr="00AC5510" w:rsidRDefault="009C2264" w:rsidP="00F54A40">
                                  <w:pPr>
                                    <w:autoSpaceDE w:val="0"/>
                                    <w:autoSpaceDN w:val="0"/>
                                    <w:adjustRightInd w:val="0"/>
                                    <w:spacing w:after="0" w:line="240" w:lineRule="auto"/>
                                    <w:jc w:val="both"/>
                                    <w:rPr>
                                      <w:rStyle w:val="rvts36"/>
                                      <w:rFonts w:ascii="Tahoma" w:hAnsi="Tahoma" w:cs="Tahoma"/>
                                      <w:color w:val="6A6969"/>
                                      <w:sz w:val="16"/>
                                      <w:szCs w:val="20"/>
                                      <w:bdr w:val="none" w:sz="0" w:space="0" w:color="auto" w:frame="1"/>
                                      <w:shd w:val="clear" w:color="auto" w:fill="FFFFFF"/>
                                    </w:rPr>
                                  </w:pPr>
                                  <w:r w:rsidRPr="009C2264">
                                    <w:rPr>
                                      <w:rFonts w:ascii="Tahoma" w:hAnsi="Tahoma" w:cs="Tahoma"/>
                                      <w:color w:val="154960"/>
                                      <w:sz w:val="16"/>
                                      <w:szCs w:val="20"/>
                                    </w:rPr>
                                    <w:t>Apr’13-Jul’17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1645A" id="Text Box 29" o:spid="_x0000_s1045" type="#_x0000_t202" style="position:absolute;left:0;text-align:left;margin-left:236.55pt;margin-top:16.05pt;width:43.5pt;height:3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" filled="f" stroked="f" strokeweight=".5pt">
                      <v:textbox>
                        <w:txbxContent>
                          <w:p w14:paraId="028DF3FC" w14:textId="77777777" w:rsidR="00F54A40" w:rsidRPr="00AC5510" w:rsidRDefault="009C2264" w:rsidP="00F54A40">
                            <w:pPr>
                              <w:autoSpaceDE w:val="0"/>
                              <w:autoSpaceDN w:val="0"/>
                              <w:adjustRightInd w:val="0"/>
                              <w:spacing w:after="0" w:line="240" w:lineRule="auto"/>
                              <w:jc w:val="both"/>
                              <w:rPr>
                                <w:rStyle w:val="rvts36"/>
                                <w:rFonts w:ascii="Tahoma" w:hAnsi="Tahoma" w:cs="Tahoma"/>
                                <w:color w:val="6A6969"/>
                                <w:sz w:val="16"/>
                                <w:szCs w:val="20"/>
                                <w:bdr w:val="none" w:sz="0" w:space="0" w:color="auto" w:frame="1"/>
                                <w:shd w:val="clear" w:color="auto" w:fill="FFFFFF"/>
                              </w:rPr>
                            </w:pPr>
                            <w:r w:rsidRPr="009C2264">
                              <w:rPr>
                                <w:rFonts w:ascii="Tahoma" w:hAnsi="Tahoma" w:cs="Tahoma"/>
                                <w:color w:val="154960"/>
                                <w:sz w:val="16"/>
                                <w:szCs w:val="20"/>
                              </w:rPr>
                              <w:t>Apr’13-Jul’17</w:t>
                            </w:r>
                          </w:p>
                        </w:txbxContent>
                      </v:textbox>
                    </v:shape>
                  </w:pict>
                </mc:Fallback>
              </mc:AlternateContent>
            </w:r>
            <w:r w:rsidR="009C2264" w:rsidRPr="008863B4">
              <w:rPr>
                <w:noProof/>
                <w:lang w:val="en-IN" w:eastAsia="en-IN"/>
              </w:rPr>
              <mc:AlternateContent>
                <mc:Choice Requires="wps">
                  <w:drawing>
                    <wp:anchor distT="0" distB="0" distL="114300" distR="114300" simplePos="0" relativeHeight="251751424" behindDoc="0" locked="0" layoutInCell="1" allowOverlap="1" wp14:anchorId="3CF36F79" wp14:editId="62083A44">
                      <wp:simplePos x="0" y="0"/>
                      <wp:positionH relativeFrom="column">
                        <wp:posOffset>1377686</wp:posOffset>
                      </wp:positionH>
                      <wp:positionV relativeFrom="paragraph">
                        <wp:posOffset>203274</wp:posOffset>
                      </wp:positionV>
                      <wp:extent cx="581025" cy="37159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81025" cy="3715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5692" w:rsidRPr="00AC5510" w:rsidRDefault="009C2264" w:rsidP="00625692">
                                  <w:pPr>
                                    <w:autoSpaceDE w:val="0"/>
                                    <w:autoSpaceDN w:val="0"/>
                                    <w:adjustRightInd w:val="0"/>
                                    <w:spacing w:after="0" w:line="240" w:lineRule="auto"/>
                                    <w:jc w:val="both"/>
                                    <w:rPr>
                                      <w:rFonts w:ascii="Tahoma" w:hAnsi="Tahoma" w:cs="Tahoma"/>
                                      <w:color w:val="154960"/>
                                      <w:sz w:val="16"/>
                                      <w:szCs w:val="16"/>
                                    </w:rPr>
                                  </w:pPr>
                                  <w:r w:rsidRPr="009C2264">
                                    <w:rPr>
                                      <w:rFonts w:ascii="Tahoma" w:hAnsi="Tahoma" w:cs="Tahoma"/>
                                      <w:color w:val="154960"/>
                                      <w:sz w:val="16"/>
                                      <w:szCs w:val="16"/>
                                    </w:rPr>
                                    <w:t>Jan’09-Sep’11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36F79" id="Text Box 11" o:spid="_x0000_s1046" type="#_x0000_t202" style="position:absolute;left:0;text-align:left;margin-left:108.5pt;margin-top:16pt;width:45.75pt;height:29.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" filled="f" stroked="f" strokeweight=".5pt">
                      <v:textbox>
                        <w:txbxContent>
                          <w:p w14:paraId="13696F0F" w14:textId="77777777" w:rsidR="00625692" w:rsidRPr="00AC5510" w:rsidRDefault="009C2264" w:rsidP="00625692">
                            <w:pPr>
                              <w:autoSpaceDE w:val="0"/>
                              <w:autoSpaceDN w:val="0"/>
                              <w:adjustRightInd w:val="0"/>
                              <w:spacing w:after="0" w:line="240" w:lineRule="auto"/>
                              <w:jc w:val="both"/>
                              <w:rPr>
                                <w:rFonts w:ascii="Tahoma" w:hAnsi="Tahoma" w:cs="Tahoma"/>
                                <w:color w:val="154960"/>
                                <w:sz w:val="16"/>
                                <w:szCs w:val="16"/>
                              </w:rPr>
                            </w:pPr>
                            <w:r w:rsidRPr="009C2264">
                              <w:rPr>
                                <w:rFonts w:ascii="Tahoma" w:hAnsi="Tahoma" w:cs="Tahoma"/>
                                <w:color w:val="154960"/>
                                <w:sz w:val="16"/>
                                <w:szCs w:val="16"/>
                              </w:rPr>
                              <w:t>Jan’09-Sep’11</w:t>
                            </w:r>
                          </w:p>
                        </w:txbxContent>
                      </v:textbox>
                    </v:shape>
                  </w:pict>
                </mc:Fallback>
              </mc:AlternateContent>
            </w:r>
            <w:r w:rsidR="00F54A40" w:rsidRPr="008863B4">
              <w:rPr>
                <w:noProof/>
                <w:lang w:val="en-IN" w:eastAsia="en-IN"/>
              </w:rPr>
              <w:drawing>
                <wp:inline distT="0" distB="0" distL="0" distR="0" wp14:anchorId="70B01D37" wp14:editId="2F5DB101">
                  <wp:extent cx="4348095" cy="1342653"/>
                  <wp:effectExtent l="0" t="0" r="0" b="0"/>
                  <wp:docPr id="21" name="Picture 21" descr="cid:image004.jpg@01D66413.BE502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dpc725e691yiv8562516299Picture 12" descr="cid:image004.jpg@01D66413.BE502D10"/>
                          <pic:cNvPicPr>
                            <a:picLocks noChangeAspect="1" noChangeArrowheads="1"/>
                          </pic:cNvPicPr>
                        </pic:nvPicPr>
                        <pic:blipFill rotWithShape="1">
                          <a:blip r:embed="rId28" r:link="rId30">
                            <a:extLst>
                              <a:ext uri="{BEBA8EAE-BF5A-486C-A8C5-ECC9F3942E4B}">
                                <a14:imgProps xmlns:a14="http://schemas.microsoft.com/office/drawing/2010/main">
                                  <a14:imgLayer r:embed="rId29">
                                    <a14:imgEffect>
                                      <a14:sharpenSoften amount="50000"/>
                                    </a14:imgEffect>
                                    <a14:imgEffect>
                                      <a14:saturation sat="66000"/>
                                    </a14:imgEffect>
                                  </a14:imgLayer>
                                </a14:imgProps>
                              </a:ext>
                              <a:ext uri="{28A0092B-C50C-407E-A947-70E740481C1C}">
                                <a14:useLocalDpi xmlns:a14="http://schemas.microsoft.com/office/drawing/2010/main" val="0"/>
                              </a:ext>
                            </a:extLst>
                          </a:blip>
                          <a:srcRect r="20683"/>
                          <a:stretch/>
                        </pic:blipFill>
                        <pic:spPr bwMode="auto">
                          <a:xfrm>
                            <a:off x="0" y="0"/>
                            <a:ext cx="4378772" cy="1352126"/>
                          </a:xfrm>
                          <a:prstGeom prst="rect">
                            <a:avLst/>
                          </a:prstGeom>
                          <a:noFill/>
                          <a:ln>
                            <a:noFill/>
                          </a:ln>
                          <a:extLst>
                            <a:ext uri="{53640926-AAD7-44D8-BBD7-CCE9431645EC}">
                              <a14:shadowObscured xmlns:a14="http://schemas.microsoft.com/office/drawing/2010/main"/>
                            </a:ext>
                          </a:extLst>
                        </pic:spPr>
                      </pic:pic>
                    </a:graphicData>
                  </a:graphic>
                </wp:inline>
              </w:drawing>
            </w:r>
          </w:p>
          <w:p w:rsidR="007211D5" w:rsidRPr="008863B4" w:rsidRDefault="007211D5" w:rsidP="00B6604C">
            <w:pPr>
              <w:pBdr>
                <w:bottom w:val="single" w:sz="4" w:space="1" w:color="auto"/>
              </w:pBdr>
              <w:rPr>
                <w:rFonts w:ascii="Tahoma" w:hAnsi="Tahoma" w:cs="Tahoma"/>
                <w:b/>
                <w:color w:val="2A3636"/>
                <w:sz w:val="14"/>
              </w:rPr>
            </w:pPr>
          </w:p>
          <w:p w:rsidR="00B835CC" w:rsidRPr="008863B4" w:rsidRDefault="00B835CC" w:rsidP="00B6604C">
            <w:pPr>
              <w:pBdr>
                <w:bottom w:val="single" w:sz="4" w:space="1" w:color="auto"/>
              </w:pBdr>
              <w:rPr>
                <w:rFonts w:ascii="Tahoma" w:hAnsi="Tahoma" w:cs="Tahoma"/>
                <w:b/>
                <w:color w:val="2A3636"/>
                <w:sz w:val="14"/>
              </w:rPr>
            </w:pPr>
          </w:p>
          <w:p w:rsidR="00383014" w:rsidRPr="008863B4" w:rsidRDefault="00383014" w:rsidP="00383014">
            <w:pPr>
              <w:pBdr>
                <w:bottom w:val="single" w:sz="4" w:space="1" w:color="auto"/>
              </w:pBdr>
              <w:rPr>
                <w:rFonts w:ascii="Tahoma" w:hAnsi="Tahoma" w:cs="Tahoma"/>
                <w:b/>
                <w:color w:val="2A3636"/>
                <w:sz w:val="24"/>
              </w:rPr>
            </w:pPr>
            <w:r w:rsidRPr="008863B4">
              <w:rPr>
                <w:rFonts w:ascii="Tahoma" w:hAnsi="Tahoma" w:cs="Tahoma"/>
                <w:b/>
                <w:noProof/>
                <w:color w:val="154960"/>
                <w:lang w:val="en-IN" w:eastAsia="en-IN"/>
              </w:rPr>
              <w:drawing>
                <wp:inline distT="0" distB="0" distL="0" distR="0" wp14:anchorId="385C4E1A" wp14:editId="482D1403">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experience24x24icons.png"/>
                          <pic:cNvPicPr/>
                        </pic:nvPicPr>
                        <pic:blipFill>
                          <a:blip r:embed="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863B4">
              <w:rPr>
                <w:rFonts w:ascii="Tahoma" w:hAnsi="Tahoma" w:cs="Tahoma"/>
                <w:b/>
                <w:color w:val="2A3636"/>
                <w:sz w:val="24"/>
              </w:rPr>
              <w:t xml:space="preserve"> WORK EXPERIENCE</w:t>
            </w:r>
          </w:p>
          <w:p w:rsidR="00B15612" w:rsidRPr="008863B4" w:rsidRDefault="00383014" w:rsidP="00383014">
            <w:pPr>
              <w:shd w:val="clear" w:color="auto" w:fill="DBE5F1" w:themeFill="accent1" w:themeFillTint="33"/>
              <w:jc w:val="both"/>
              <w:rPr>
                <w:rFonts w:ascii="Tahoma" w:hAnsi="Tahoma" w:cs="Tahoma"/>
                <w:b/>
                <w:bCs/>
                <w:color w:val="000000" w:themeColor="text1"/>
                <w:sz w:val="18"/>
                <w:szCs w:val="20"/>
                <w:lang w:eastAsia="en-GB"/>
              </w:rPr>
            </w:pPr>
            <w:r w:rsidRPr="008863B4">
              <w:rPr>
                <w:rFonts w:ascii="Tahoma" w:hAnsi="Tahoma" w:cs="Tahoma"/>
                <w:b/>
                <w:bCs/>
                <w:color w:val="000000" w:themeColor="text1"/>
                <w:sz w:val="18"/>
                <w:szCs w:val="20"/>
                <w:lang w:eastAsia="en-GB"/>
              </w:rPr>
              <w:t xml:space="preserve">Since Jul’17 </w:t>
            </w:r>
            <w:r w:rsidR="00E02A94" w:rsidRPr="008863B4">
              <w:rPr>
                <w:rFonts w:ascii="Tahoma" w:hAnsi="Tahoma" w:cs="Tahoma"/>
                <w:b/>
                <w:bCs/>
                <w:color w:val="000000" w:themeColor="text1"/>
                <w:sz w:val="18"/>
                <w:szCs w:val="20"/>
                <w:lang w:eastAsia="en-GB"/>
              </w:rPr>
              <w:tab/>
            </w:r>
            <w:r w:rsidR="00E02A94" w:rsidRPr="008863B4">
              <w:rPr>
                <w:rFonts w:ascii="Tahoma" w:hAnsi="Tahoma" w:cs="Tahoma"/>
                <w:b/>
                <w:bCs/>
                <w:color w:val="000000" w:themeColor="text1"/>
                <w:sz w:val="18"/>
                <w:szCs w:val="20"/>
                <w:lang w:eastAsia="en-GB"/>
              </w:rPr>
              <w:tab/>
            </w:r>
            <w:proofErr w:type="spellStart"/>
            <w:r w:rsidRPr="008863B4">
              <w:rPr>
                <w:rFonts w:ascii="Tahoma" w:hAnsi="Tahoma" w:cs="Tahoma"/>
                <w:b/>
                <w:bCs/>
                <w:color w:val="000000" w:themeColor="text1"/>
                <w:sz w:val="18"/>
                <w:szCs w:val="20"/>
                <w:lang w:eastAsia="en-GB"/>
              </w:rPr>
              <w:t>Siti</w:t>
            </w:r>
            <w:proofErr w:type="spellEnd"/>
            <w:r w:rsidRPr="008863B4">
              <w:rPr>
                <w:rFonts w:ascii="Tahoma" w:hAnsi="Tahoma" w:cs="Tahoma"/>
                <w:b/>
                <w:bCs/>
                <w:color w:val="000000" w:themeColor="text1"/>
                <w:sz w:val="18"/>
                <w:szCs w:val="20"/>
                <w:lang w:eastAsia="en-GB"/>
              </w:rPr>
              <w:t xml:space="preserve"> Networks, Hyderabad </w:t>
            </w:r>
          </w:p>
          <w:p w:rsidR="00B15612" w:rsidRPr="008863B4" w:rsidRDefault="00B15612" w:rsidP="00383014">
            <w:pPr>
              <w:shd w:val="clear" w:color="auto" w:fill="DBE5F1" w:themeFill="accent1" w:themeFillTint="33"/>
              <w:jc w:val="both"/>
              <w:rPr>
                <w:rFonts w:ascii="Tahoma" w:hAnsi="Tahoma" w:cs="Tahoma"/>
                <w:b/>
                <w:bCs/>
                <w:color w:val="000000" w:themeColor="text1"/>
                <w:sz w:val="18"/>
                <w:szCs w:val="20"/>
                <w:lang w:eastAsia="en-GB"/>
              </w:rPr>
            </w:pPr>
            <w:r w:rsidRPr="008863B4">
              <w:rPr>
                <w:rFonts w:ascii="Tahoma" w:hAnsi="Tahoma" w:cs="Tahoma"/>
                <w:b/>
                <w:bCs/>
                <w:color w:val="000000" w:themeColor="text1"/>
                <w:sz w:val="18"/>
                <w:szCs w:val="20"/>
                <w:lang w:eastAsia="en-GB"/>
              </w:rPr>
              <w:tab/>
            </w:r>
            <w:r w:rsidRPr="008863B4">
              <w:rPr>
                <w:rFonts w:ascii="Tahoma" w:hAnsi="Tahoma" w:cs="Tahoma"/>
                <w:b/>
                <w:bCs/>
                <w:color w:val="000000" w:themeColor="text1"/>
                <w:sz w:val="18"/>
                <w:szCs w:val="20"/>
                <w:lang w:eastAsia="en-GB"/>
              </w:rPr>
              <w:tab/>
            </w:r>
            <w:r w:rsidRPr="008863B4">
              <w:rPr>
                <w:rFonts w:ascii="Tahoma" w:hAnsi="Tahoma" w:cs="Tahoma"/>
                <w:b/>
                <w:bCs/>
                <w:color w:val="000000" w:themeColor="text1"/>
                <w:sz w:val="18"/>
                <w:szCs w:val="20"/>
                <w:lang w:eastAsia="en-GB"/>
              </w:rPr>
              <w:tab/>
              <w:t>Head Sales and Operations (P&amp;L)</w:t>
            </w:r>
          </w:p>
          <w:p w:rsidR="00401262" w:rsidRPr="008863B4" w:rsidRDefault="00B15612" w:rsidP="00383014">
            <w:pPr>
              <w:shd w:val="clear" w:color="auto" w:fill="DBE5F1" w:themeFill="accent1" w:themeFillTint="33"/>
              <w:jc w:val="both"/>
              <w:rPr>
                <w:rFonts w:ascii="Tahoma" w:hAnsi="Tahoma" w:cs="Tahoma"/>
                <w:b/>
                <w:bCs/>
                <w:color w:val="000000" w:themeColor="text1"/>
                <w:sz w:val="18"/>
                <w:szCs w:val="20"/>
                <w:lang w:eastAsia="en-GB"/>
              </w:rPr>
            </w:pPr>
            <w:r w:rsidRPr="008863B4">
              <w:rPr>
                <w:rFonts w:ascii="Tahoma" w:hAnsi="Tahoma" w:cs="Tahoma"/>
                <w:b/>
                <w:bCs/>
                <w:color w:val="000000" w:themeColor="text1"/>
                <w:sz w:val="18"/>
                <w:szCs w:val="20"/>
                <w:lang w:eastAsia="en-GB"/>
              </w:rPr>
              <w:tab/>
            </w:r>
            <w:r w:rsidRPr="008863B4">
              <w:rPr>
                <w:rFonts w:ascii="Tahoma" w:hAnsi="Tahoma" w:cs="Tahoma"/>
                <w:b/>
                <w:bCs/>
                <w:color w:val="000000" w:themeColor="text1"/>
                <w:sz w:val="18"/>
                <w:szCs w:val="20"/>
                <w:lang w:eastAsia="en-GB"/>
              </w:rPr>
              <w:tab/>
            </w:r>
            <w:r w:rsidRPr="008863B4">
              <w:rPr>
                <w:rFonts w:ascii="Tahoma" w:hAnsi="Tahoma" w:cs="Tahoma"/>
                <w:b/>
                <w:bCs/>
                <w:color w:val="000000" w:themeColor="text1"/>
                <w:sz w:val="18"/>
                <w:szCs w:val="20"/>
                <w:lang w:eastAsia="en-GB"/>
              </w:rPr>
              <w:tab/>
            </w:r>
            <w:r w:rsidR="00857C66" w:rsidRPr="008863B4">
              <w:rPr>
                <w:rFonts w:ascii="Tahoma" w:hAnsi="Tahoma" w:cs="Tahoma"/>
                <w:b/>
                <w:bCs/>
                <w:color w:val="000000" w:themeColor="text1"/>
                <w:sz w:val="18"/>
                <w:szCs w:val="20"/>
                <w:lang w:eastAsia="en-GB"/>
              </w:rPr>
              <w:t>A</w:t>
            </w:r>
            <w:r w:rsidR="00857C66">
              <w:rPr>
                <w:rFonts w:ascii="Tahoma" w:hAnsi="Tahoma" w:cs="Tahoma"/>
                <w:b/>
                <w:bCs/>
                <w:color w:val="000000" w:themeColor="text1"/>
                <w:sz w:val="18"/>
                <w:szCs w:val="20"/>
                <w:lang w:eastAsia="en-GB"/>
              </w:rPr>
              <w:t xml:space="preserve">ndhra </w:t>
            </w:r>
            <w:r w:rsidR="00857C66" w:rsidRPr="008863B4">
              <w:rPr>
                <w:rFonts w:ascii="Tahoma" w:hAnsi="Tahoma" w:cs="Tahoma"/>
                <w:b/>
                <w:bCs/>
                <w:color w:val="000000" w:themeColor="text1"/>
                <w:sz w:val="18"/>
                <w:szCs w:val="20"/>
                <w:lang w:eastAsia="en-GB"/>
              </w:rPr>
              <w:t>P</w:t>
            </w:r>
            <w:r w:rsidR="00857C66">
              <w:rPr>
                <w:rFonts w:ascii="Tahoma" w:hAnsi="Tahoma" w:cs="Tahoma"/>
                <w:b/>
                <w:bCs/>
                <w:color w:val="000000" w:themeColor="text1"/>
                <w:sz w:val="18"/>
                <w:szCs w:val="20"/>
                <w:lang w:eastAsia="en-GB"/>
              </w:rPr>
              <w:t xml:space="preserve">radesh </w:t>
            </w:r>
            <w:r w:rsidR="00857C66" w:rsidRPr="008863B4">
              <w:rPr>
                <w:rFonts w:ascii="Tahoma" w:hAnsi="Tahoma" w:cs="Tahoma"/>
                <w:b/>
                <w:bCs/>
                <w:color w:val="000000" w:themeColor="text1"/>
                <w:sz w:val="18"/>
                <w:szCs w:val="20"/>
                <w:lang w:eastAsia="en-GB"/>
              </w:rPr>
              <w:t>&amp;</w:t>
            </w:r>
            <w:r w:rsidR="00857C66">
              <w:rPr>
                <w:rFonts w:ascii="Tahoma" w:hAnsi="Tahoma" w:cs="Tahoma"/>
                <w:b/>
                <w:bCs/>
                <w:color w:val="000000" w:themeColor="text1"/>
                <w:sz w:val="18"/>
                <w:szCs w:val="20"/>
                <w:lang w:eastAsia="en-GB"/>
              </w:rPr>
              <w:t xml:space="preserve"> </w:t>
            </w:r>
            <w:r w:rsidR="00857C66" w:rsidRPr="008863B4">
              <w:rPr>
                <w:rFonts w:ascii="Tahoma" w:hAnsi="Tahoma" w:cs="Tahoma"/>
                <w:b/>
                <w:bCs/>
                <w:color w:val="000000" w:themeColor="text1"/>
                <w:sz w:val="18"/>
                <w:szCs w:val="20"/>
                <w:lang w:eastAsia="en-GB"/>
              </w:rPr>
              <w:t>T</w:t>
            </w:r>
            <w:r w:rsidR="00857C66">
              <w:rPr>
                <w:rFonts w:ascii="Tahoma" w:hAnsi="Tahoma" w:cs="Tahoma"/>
                <w:b/>
                <w:bCs/>
                <w:color w:val="000000" w:themeColor="text1"/>
                <w:sz w:val="18"/>
                <w:szCs w:val="20"/>
                <w:lang w:eastAsia="en-GB"/>
              </w:rPr>
              <w:t>elangana</w:t>
            </w:r>
          </w:p>
          <w:p w:rsidR="00871680" w:rsidRPr="008863B4" w:rsidRDefault="00D034A4" w:rsidP="00CF54A1">
            <w:pPr>
              <w:jc w:val="both"/>
              <w:rPr>
                <w:rFonts w:ascii="Tahoma" w:hAnsi="Tahoma" w:cs="Tahoma"/>
                <w:bCs/>
                <w:color w:val="0070C0"/>
                <w:sz w:val="18"/>
                <w:szCs w:val="20"/>
                <w:lang w:eastAsia="en-GB"/>
              </w:rPr>
            </w:pPr>
            <w:r w:rsidRPr="008863B4">
              <w:rPr>
                <w:rFonts w:ascii="Tahoma" w:hAnsi="Tahoma" w:cs="Tahoma"/>
                <w:b/>
                <w:bCs/>
                <w:color w:val="262626" w:themeColor="text1" w:themeTint="D9"/>
                <w:sz w:val="18"/>
                <w:szCs w:val="20"/>
                <w:lang w:eastAsia="en-GB"/>
              </w:rPr>
              <w:t>Key Result Areas:</w:t>
            </w:r>
            <w:r w:rsidR="00871680" w:rsidRPr="008863B4">
              <w:rPr>
                <w:rFonts w:ascii="Tahoma" w:hAnsi="Tahoma" w:cs="Tahoma"/>
                <w:bCs/>
                <w:color w:val="0070C0"/>
                <w:sz w:val="18"/>
                <w:szCs w:val="20"/>
                <w:lang w:eastAsia="en-GB"/>
              </w:rPr>
              <w:t xml:space="preserve"> </w:t>
            </w:r>
          </w:p>
          <w:p w:rsidR="007C487B" w:rsidRPr="008863B4" w:rsidRDefault="007C487B" w:rsidP="007C487B">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Spearheading 2</w:t>
            </w:r>
            <w:r w:rsidRPr="008863B4">
              <w:rPr>
                <w:rFonts w:ascii="Tahoma" w:hAnsi="Tahoma" w:cs="Tahoma"/>
                <w:bCs/>
                <w:color w:val="262626" w:themeColor="text1" w:themeTint="D9"/>
                <w:sz w:val="18"/>
                <w:szCs w:val="20"/>
                <w:vertAlign w:val="superscript"/>
                <w:lang w:eastAsia="en-GB"/>
              </w:rPr>
              <w:t>nd</w:t>
            </w:r>
            <w:r w:rsidRPr="008863B4">
              <w:rPr>
                <w:rFonts w:ascii="Tahoma" w:hAnsi="Tahoma" w:cs="Tahoma"/>
                <w:bCs/>
                <w:color w:val="262626" w:themeColor="text1" w:themeTint="D9"/>
                <w:sz w:val="18"/>
                <w:szCs w:val="20"/>
                <w:lang w:eastAsia="en-GB"/>
              </w:rPr>
              <w:t xml:space="preserve"> biggest region PAN India for the company contributing up to 40% on both active subscribers and revenues of all streams i.e. subscription, activation, Ad Sales and carriage</w:t>
            </w:r>
          </w:p>
          <w:p w:rsidR="007C487B" w:rsidRPr="008863B4" w:rsidRDefault="0077159F" w:rsidP="007C487B">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 xml:space="preserve">Articulating </w:t>
            </w:r>
            <w:r w:rsidR="007C487B" w:rsidRPr="008863B4">
              <w:rPr>
                <w:rFonts w:ascii="Tahoma" w:hAnsi="Tahoma" w:cs="Tahoma"/>
                <w:bCs/>
                <w:color w:val="262626" w:themeColor="text1" w:themeTint="D9"/>
                <w:sz w:val="18"/>
                <w:szCs w:val="20"/>
                <w:lang w:eastAsia="en-GB"/>
              </w:rPr>
              <w:t>AOP and review</w:t>
            </w:r>
            <w:r w:rsidRPr="008863B4">
              <w:rPr>
                <w:rFonts w:ascii="Tahoma" w:hAnsi="Tahoma" w:cs="Tahoma"/>
                <w:bCs/>
                <w:color w:val="262626" w:themeColor="text1" w:themeTint="D9"/>
                <w:sz w:val="18"/>
                <w:szCs w:val="20"/>
                <w:lang w:eastAsia="en-GB"/>
              </w:rPr>
              <w:t>ing the implementation of the same</w:t>
            </w:r>
            <w:r w:rsidR="007C487B" w:rsidRPr="008863B4">
              <w:rPr>
                <w:rFonts w:ascii="Tahoma" w:hAnsi="Tahoma" w:cs="Tahoma"/>
                <w:bCs/>
                <w:color w:val="262626" w:themeColor="text1" w:themeTint="D9"/>
                <w:sz w:val="18"/>
                <w:szCs w:val="20"/>
                <w:lang w:eastAsia="en-GB"/>
              </w:rPr>
              <w:t xml:space="preserve"> with team members for</w:t>
            </w:r>
            <w:r w:rsidR="00D75530" w:rsidRPr="008863B4">
              <w:rPr>
                <w:rFonts w:ascii="Tahoma" w:hAnsi="Tahoma" w:cs="Tahoma"/>
                <w:bCs/>
                <w:color w:val="262626" w:themeColor="text1" w:themeTint="D9"/>
                <w:sz w:val="18"/>
                <w:szCs w:val="20"/>
                <w:lang w:eastAsia="en-GB"/>
              </w:rPr>
              <w:t xml:space="preserve"> achievement and</w:t>
            </w:r>
            <w:r w:rsidR="007C487B" w:rsidRPr="008863B4">
              <w:rPr>
                <w:rFonts w:ascii="Tahoma" w:hAnsi="Tahoma" w:cs="Tahoma"/>
                <w:bCs/>
                <w:color w:val="262626" w:themeColor="text1" w:themeTint="D9"/>
                <w:sz w:val="18"/>
                <w:szCs w:val="20"/>
                <w:lang w:eastAsia="en-GB"/>
              </w:rPr>
              <w:t xml:space="preserve"> adhere</w:t>
            </w:r>
            <w:r w:rsidRPr="008863B4">
              <w:rPr>
                <w:rFonts w:ascii="Tahoma" w:hAnsi="Tahoma" w:cs="Tahoma"/>
                <w:bCs/>
                <w:color w:val="262626" w:themeColor="text1" w:themeTint="D9"/>
                <w:sz w:val="18"/>
                <w:szCs w:val="20"/>
                <w:lang w:eastAsia="en-GB"/>
              </w:rPr>
              <w:t>nce</w:t>
            </w:r>
          </w:p>
          <w:p w:rsidR="007C487B" w:rsidRPr="008863B4" w:rsidRDefault="00D75530" w:rsidP="007C487B">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 xml:space="preserve">Complying with </w:t>
            </w:r>
            <w:r w:rsidR="007C487B" w:rsidRPr="008863B4">
              <w:rPr>
                <w:rFonts w:ascii="Tahoma" w:hAnsi="Tahoma" w:cs="Tahoma"/>
                <w:bCs/>
                <w:color w:val="262626" w:themeColor="text1" w:themeTint="D9"/>
                <w:sz w:val="18"/>
                <w:szCs w:val="20"/>
                <w:lang w:eastAsia="en-GB"/>
              </w:rPr>
              <w:t xml:space="preserve">TRAI norms in </w:t>
            </w:r>
            <w:r w:rsidRPr="008863B4">
              <w:rPr>
                <w:rFonts w:ascii="Tahoma" w:hAnsi="Tahoma" w:cs="Tahoma"/>
                <w:bCs/>
                <w:color w:val="262626" w:themeColor="text1" w:themeTint="D9"/>
                <w:sz w:val="18"/>
                <w:szCs w:val="20"/>
                <w:lang w:eastAsia="en-GB"/>
              </w:rPr>
              <w:t>a highly competitive</w:t>
            </w:r>
            <w:r w:rsidR="007C487B" w:rsidRPr="008863B4">
              <w:rPr>
                <w:rFonts w:ascii="Tahoma" w:hAnsi="Tahoma" w:cs="Tahoma"/>
                <w:bCs/>
                <w:color w:val="262626" w:themeColor="text1" w:themeTint="D9"/>
                <w:sz w:val="18"/>
                <w:szCs w:val="20"/>
                <w:lang w:eastAsia="en-GB"/>
              </w:rPr>
              <w:t xml:space="preserve"> which is constantly </w:t>
            </w:r>
            <w:r w:rsidRPr="008863B4">
              <w:rPr>
                <w:rFonts w:ascii="Tahoma" w:hAnsi="Tahoma" w:cs="Tahoma"/>
                <w:bCs/>
                <w:color w:val="262626" w:themeColor="text1" w:themeTint="D9"/>
                <w:sz w:val="18"/>
                <w:szCs w:val="20"/>
                <w:lang w:eastAsia="en-GB"/>
              </w:rPr>
              <w:t>targeted by independent players</w:t>
            </w:r>
          </w:p>
          <w:p w:rsidR="007C487B" w:rsidRPr="008863B4" w:rsidRDefault="00864613" w:rsidP="007C487B">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Coordinating</w:t>
            </w:r>
            <w:r w:rsidR="007C487B" w:rsidRPr="008863B4">
              <w:rPr>
                <w:rFonts w:ascii="Tahoma" w:hAnsi="Tahoma" w:cs="Tahoma"/>
                <w:bCs/>
                <w:color w:val="262626" w:themeColor="text1" w:themeTint="D9"/>
                <w:sz w:val="18"/>
                <w:szCs w:val="20"/>
                <w:lang w:eastAsia="en-GB"/>
              </w:rPr>
              <w:t xml:space="preserve"> with Broadcasters </w:t>
            </w:r>
            <w:r w:rsidR="00274019" w:rsidRPr="008863B4">
              <w:rPr>
                <w:rFonts w:ascii="Tahoma" w:hAnsi="Tahoma" w:cs="Tahoma"/>
                <w:bCs/>
                <w:color w:val="262626" w:themeColor="text1" w:themeTint="D9"/>
                <w:sz w:val="18"/>
                <w:szCs w:val="20"/>
                <w:lang w:eastAsia="en-GB"/>
              </w:rPr>
              <w:t>&amp;</w:t>
            </w:r>
            <w:r w:rsidR="007C487B" w:rsidRPr="008863B4">
              <w:rPr>
                <w:rFonts w:ascii="Tahoma" w:hAnsi="Tahoma" w:cs="Tahoma"/>
                <w:bCs/>
                <w:color w:val="262626" w:themeColor="text1" w:themeTint="D9"/>
                <w:sz w:val="18"/>
                <w:szCs w:val="20"/>
                <w:lang w:eastAsia="en-GB"/>
              </w:rPr>
              <w:t xml:space="preserve"> </w:t>
            </w:r>
            <w:r w:rsidRPr="008863B4">
              <w:rPr>
                <w:rFonts w:ascii="Tahoma" w:hAnsi="Tahoma" w:cs="Tahoma"/>
                <w:bCs/>
                <w:color w:val="262626" w:themeColor="text1" w:themeTint="D9"/>
                <w:sz w:val="18"/>
                <w:szCs w:val="20"/>
                <w:lang w:eastAsia="en-GB"/>
              </w:rPr>
              <w:t xml:space="preserve">Marketing Team </w:t>
            </w:r>
            <w:r w:rsidR="007C487B" w:rsidRPr="008863B4">
              <w:rPr>
                <w:rFonts w:ascii="Tahoma" w:hAnsi="Tahoma" w:cs="Tahoma"/>
                <w:bCs/>
                <w:color w:val="262626" w:themeColor="text1" w:themeTint="D9"/>
                <w:sz w:val="18"/>
                <w:szCs w:val="20"/>
                <w:lang w:eastAsia="en-GB"/>
              </w:rPr>
              <w:t xml:space="preserve">to </w:t>
            </w:r>
            <w:r w:rsidR="00274019" w:rsidRPr="008863B4">
              <w:rPr>
                <w:rFonts w:ascii="Tahoma" w:hAnsi="Tahoma" w:cs="Tahoma"/>
                <w:bCs/>
                <w:color w:val="262626" w:themeColor="text1" w:themeTint="D9"/>
                <w:sz w:val="18"/>
                <w:szCs w:val="20"/>
                <w:lang w:eastAsia="en-GB"/>
              </w:rPr>
              <w:t>successfully finalize the deal and create a win-win for the company</w:t>
            </w:r>
          </w:p>
          <w:p w:rsidR="007C487B" w:rsidRPr="008863B4" w:rsidRDefault="00997ABD" w:rsidP="007C487B">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 xml:space="preserve">Directing a skilled </w:t>
            </w:r>
            <w:r w:rsidR="007C487B" w:rsidRPr="008863B4">
              <w:rPr>
                <w:rFonts w:ascii="Tahoma" w:hAnsi="Tahoma" w:cs="Tahoma"/>
                <w:bCs/>
                <w:color w:val="262626" w:themeColor="text1" w:themeTint="D9"/>
                <w:sz w:val="18"/>
                <w:szCs w:val="20"/>
                <w:lang w:eastAsia="en-GB"/>
              </w:rPr>
              <w:t>team size of 156 and JVP team of 129 membe</w:t>
            </w:r>
            <w:r w:rsidRPr="008863B4">
              <w:rPr>
                <w:rFonts w:ascii="Tahoma" w:hAnsi="Tahoma" w:cs="Tahoma"/>
                <w:bCs/>
                <w:color w:val="262626" w:themeColor="text1" w:themeTint="D9"/>
                <w:sz w:val="18"/>
                <w:szCs w:val="20"/>
                <w:lang w:eastAsia="en-GB"/>
              </w:rPr>
              <w:t>rs</w:t>
            </w:r>
          </w:p>
          <w:p w:rsidR="0035340F" w:rsidRPr="008863B4" w:rsidRDefault="00997ABD" w:rsidP="00997ABD">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Supervising and providing prompt resolution of the conflict among channels</w:t>
            </w:r>
          </w:p>
          <w:p w:rsidR="00911881" w:rsidRPr="008863B4" w:rsidRDefault="00911881" w:rsidP="00911881">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 xml:space="preserve">Analyzing industry landscape, competitor activity, network growth plans, evolving distribution monetization models, TRAI </w:t>
            </w:r>
            <w:r w:rsidR="004A1F51">
              <w:rPr>
                <w:rFonts w:ascii="Tahoma" w:hAnsi="Tahoma" w:cs="Tahoma"/>
                <w:bCs/>
                <w:color w:val="262626" w:themeColor="text1" w:themeTint="D9"/>
                <w:sz w:val="18"/>
                <w:szCs w:val="20"/>
                <w:lang w:eastAsia="en-GB"/>
              </w:rPr>
              <w:t>norms.</w:t>
            </w:r>
          </w:p>
          <w:p w:rsidR="00911881" w:rsidRPr="008863B4" w:rsidRDefault="00911881" w:rsidP="00911881">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Developing the Distribution sales strategy for the Network with inputs and ensuring its alignment with the overall organizational strategy</w:t>
            </w:r>
          </w:p>
          <w:p w:rsidR="00911881" w:rsidRPr="008863B4" w:rsidRDefault="00911881" w:rsidP="00911881">
            <w:pPr>
              <w:pStyle w:val="ListParagraph"/>
              <w:numPr>
                <w:ilvl w:val="0"/>
                <w:numId w:val="2"/>
              </w:numPr>
              <w:jc w:val="both"/>
              <w:rPr>
                <w:rFonts w:ascii="Tahoma" w:hAnsi="Tahoma" w:cs="Tahoma"/>
                <w:b/>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Liaising with Channel Business Heads to ensure complete alignment between the distribution plan and channel strategy to ensure maximizing of the reach and revenue potential of each of the channels</w:t>
            </w:r>
          </w:p>
          <w:p w:rsidR="00911881" w:rsidRPr="008863B4" w:rsidRDefault="00911881" w:rsidP="00911881">
            <w:pPr>
              <w:jc w:val="both"/>
              <w:rPr>
                <w:rFonts w:ascii="Tahoma" w:hAnsi="Tahoma" w:cs="Tahoma"/>
                <w:bCs/>
                <w:color w:val="262626" w:themeColor="text1" w:themeTint="D9"/>
                <w:sz w:val="18"/>
                <w:szCs w:val="20"/>
                <w:lang w:eastAsia="en-GB"/>
              </w:rPr>
            </w:pPr>
          </w:p>
        </w:tc>
      </w:tr>
      <w:tr w:rsidR="00AF63DE" w:rsidTr="00CF075E">
        <w:trPr>
          <w:trHeight w:val="14390"/>
        </w:trPr>
        <w:tc>
          <w:tcPr>
            <w:tcW w:w="11268" w:type="dxa"/>
            <w:gridSpan w:val="2"/>
            <w:shd w:val="clear" w:color="auto" w:fill="auto"/>
          </w:tcPr>
          <w:p w:rsidR="00401262" w:rsidRPr="008863B4" w:rsidRDefault="00401262" w:rsidP="00401262">
            <w:pPr>
              <w:jc w:val="both"/>
              <w:rPr>
                <w:rFonts w:ascii="Tahoma" w:hAnsi="Tahoma" w:cs="Tahoma"/>
                <w:b/>
                <w:bCs/>
                <w:color w:val="000000" w:themeColor="text1"/>
                <w:sz w:val="18"/>
                <w:szCs w:val="20"/>
                <w:lang w:eastAsia="en-GB"/>
              </w:rPr>
            </w:pPr>
          </w:p>
          <w:p w:rsidR="007C487B" w:rsidRPr="008863B4" w:rsidRDefault="007C487B" w:rsidP="007C487B">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Reviewing the allocated revenue and reaching targets for the year and contracts which are up for renewal this year, and cascading targets to the team below on the basis of scope of the market</w:t>
            </w:r>
          </w:p>
          <w:p w:rsidR="007C487B" w:rsidRPr="008863B4" w:rsidRDefault="007C487B" w:rsidP="007C487B">
            <w:pPr>
              <w:pStyle w:val="ListParagraph"/>
              <w:numPr>
                <w:ilvl w:val="0"/>
                <w:numId w:val="2"/>
              </w:numPr>
              <w:jc w:val="both"/>
              <w:rPr>
                <w:rFonts w:ascii="Tahoma" w:hAnsi="Tahoma" w:cs="Tahoma"/>
                <w:b/>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Drafting action plans to ensure achievement of the revenue budget at an overall and regional level; ensuring execution of the same through rigorous monitoring</w:t>
            </w:r>
          </w:p>
          <w:p w:rsidR="007C487B" w:rsidRPr="008863B4" w:rsidRDefault="007C487B" w:rsidP="007C487B">
            <w:pPr>
              <w:pStyle w:val="ListParagraph"/>
              <w:numPr>
                <w:ilvl w:val="0"/>
                <w:numId w:val="2"/>
              </w:numPr>
              <w:jc w:val="both"/>
              <w:rPr>
                <w:rFonts w:ascii="Tahoma" w:hAnsi="Tahoma" w:cs="Tahoma"/>
                <w:b/>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Providing inputs to the Marketing team to create an effective trade marketing strategy to ensure fulfillment of the requirement</w:t>
            </w:r>
          </w:p>
          <w:p w:rsidR="007C487B" w:rsidRDefault="007C487B" w:rsidP="00401262">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Tracking team performance at an overall and individual level and team level and providing support/ guidance wherever required to ensure achievement of yearly plans</w:t>
            </w:r>
          </w:p>
          <w:p w:rsidR="004A1F51" w:rsidRPr="008863B4" w:rsidRDefault="004A1F51" w:rsidP="00401262">
            <w:pPr>
              <w:pStyle w:val="ListParagraph"/>
              <w:numPr>
                <w:ilvl w:val="0"/>
                <w:numId w:val="2"/>
              </w:numPr>
              <w:jc w:val="both"/>
              <w:rPr>
                <w:rFonts w:ascii="Tahoma" w:hAnsi="Tahoma" w:cs="Tahoma"/>
                <w:bCs/>
                <w:color w:val="262626" w:themeColor="text1" w:themeTint="D9"/>
                <w:sz w:val="18"/>
                <w:szCs w:val="20"/>
                <w:lang w:eastAsia="en-GB"/>
              </w:rPr>
            </w:pPr>
            <w:r>
              <w:rPr>
                <w:rFonts w:ascii="Tahoma" w:hAnsi="Tahoma" w:cs="Tahoma"/>
                <w:bCs/>
                <w:color w:val="262626" w:themeColor="text1" w:themeTint="D9"/>
                <w:sz w:val="18"/>
                <w:szCs w:val="20"/>
                <w:lang w:eastAsia="en-GB"/>
              </w:rPr>
              <w:t xml:space="preserve">Launching of Broadband services in smaller towns to </w:t>
            </w:r>
            <w:r w:rsidR="00233C0F">
              <w:rPr>
                <w:rFonts w:ascii="Tahoma" w:hAnsi="Tahoma" w:cs="Tahoma"/>
                <w:bCs/>
                <w:color w:val="262626" w:themeColor="text1" w:themeTint="D9"/>
                <w:sz w:val="18"/>
                <w:szCs w:val="20"/>
                <w:lang w:eastAsia="en-GB"/>
              </w:rPr>
              <w:t>make partners ready to face evolving market conditions.</w:t>
            </w:r>
          </w:p>
          <w:p w:rsidR="007C487B" w:rsidRPr="008863B4" w:rsidRDefault="007C487B" w:rsidP="00401262">
            <w:pPr>
              <w:jc w:val="both"/>
              <w:rPr>
                <w:rFonts w:ascii="Tahoma" w:hAnsi="Tahoma" w:cs="Tahoma"/>
                <w:b/>
                <w:bCs/>
                <w:color w:val="000000" w:themeColor="text1"/>
                <w:sz w:val="18"/>
                <w:szCs w:val="20"/>
                <w:lang w:eastAsia="en-GB"/>
              </w:rPr>
            </w:pPr>
          </w:p>
          <w:p w:rsidR="007C487B" w:rsidRPr="008863B4" w:rsidRDefault="007C487B" w:rsidP="00401262">
            <w:pPr>
              <w:jc w:val="both"/>
              <w:rPr>
                <w:rFonts w:ascii="Tahoma" w:hAnsi="Tahoma" w:cs="Tahoma"/>
                <w:b/>
                <w:bCs/>
                <w:color w:val="000000" w:themeColor="text1"/>
                <w:sz w:val="18"/>
                <w:szCs w:val="20"/>
                <w:lang w:eastAsia="en-GB"/>
              </w:rPr>
            </w:pPr>
            <w:r w:rsidRPr="008863B4">
              <w:rPr>
                <w:rFonts w:ascii="Tahoma" w:hAnsi="Tahoma" w:cs="Tahoma"/>
                <w:b/>
                <w:bCs/>
                <w:color w:val="000000" w:themeColor="text1"/>
                <w:sz w:val="18"/>
                <w:szCs w:val="20"/>
                <w:lang w:eastAsia="en-GB"/>
              </w:rPr>
              <w:t>Highlights:</w:t>
            </w:r>
          </w:p>
          <w:p w:rsidR="007C487B" w:rsidRPr="008863B4" w:rsidRDefault="00A252A0" w:rsidP="00C748BB">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Engaged competitors and reviewed company’s offering in the light of competitors’ products; e</w:t>
            </w:r>
            <w:r w:rsidR="007C487B" w:rsidRPr="008863B4">
              <w:rPr>
                <w:rFonts w:ascii="Tahoma" w:hAnsi="Tahoma" w:cs="Tahoma"/>
                <w:bCs/>
                <w:color w:val="262626" w:themeColor="text1" w:themeTint="D9"/>
                <w:sz w:val="18"/>
                <w:szCs w:val="20"/>
                <w:lang w:eastAsia="en-GB"/>
              </w:rPr>
              <w:t>nsured that company stays as formidable player in South and with leadership in Andhra Pradesh</w:t>
            </w:r>
          </w:p>
          <w:p w:rsidR="007C487B" w:rsidRPr="008863B4" w:rsidRDefault="00911881" w:rsidP="00911881">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 xml:space="preserve">Future-oriented, thinks strategically, protected </w:t>
            </w:r>
            <w:r w:rsidR="007C487B" w:rsidRPr="008863B4">
              <w:rPr>
                <w:rFonts w:ascii="Tahoma" w:hAnsi="Tahoma" w:cs="Tahoma"/>
                <w:bCs/>
                <w:color w:val="262626" w:themeColor="text1" w:themeTint="D9"/>
                <w:sz w:val="18"/>
                <w:szCs w:val="20"/>
                <w:lang w:eastAsia="en-GB"/>
              </w:rPr>
              <w:t>company revenue by smoothly migratin</w:t>
            </w:r>
            <w:r w:rsidR="00096F5E" w:rsidRPr="008863B4">
              <w:rPr>
                <w:rFonts w:ascii="Tahoma" w:hAnsi="Tahoma" w:cs="Tahoma"/>
                <w:bCs/>
                <w:color w:val="262626" w:themeColor="text1" w:themeTint="D9"/>
                <w:sz w:val="18"/>
                <w:szCs w:val="20"/>
                <w:lang w:eastAsia="en-GB"/>
              </w:rPr>
              <w:t>g business to prepaid from post-</w:t>
            </w:r>
            <w:r w:rsidR="007C487B" w:rsidRPr="008863B4">
              <w:rPr>
                <w:rFonts w:ascii="Tahoma" w:hAnsi="Tahoma" w:cs="Tahoma"/>
                <w:bCs/>
                <w:color w:val="262626" w:themeColor="text1" w:themeTint="D9"/>
                <w:sz w:val="18"/>
                <w:szCs w:val="20"/>
                <w:lang w:eastAsia="en-GB"/>
              </w:rPr>
              <w:t>paid</w:t>
            </w:r>
          </w:p>
          <w:p w:rsidR="007C487B" w:rsidRPr="008863B4" w:rsidRDefault="00F96665" w:rsidP="007C487B">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Coordinated with cross-functional</w:t>
            </w:r>
            <w:r w:rsidR="007C487B" w:rsidRPr="008863B4">
              <w:rPr>
                <w:rFonts w:ascii="Tahoma" w:hAnsi="Tahoma" w:cs="Tahoma"/>
                <w:bCs/>
                <w:color w:val="262626" w:themeColor="text1" w:themeTint="D9"/>
                <w:sz w:val="18"/>
                <w:szCs w:val="20"/>
                <w:lang w:eastAsia="en-GB"/>
              </w:rPr>
              <w:t xml:space="preserve"> </w:t>
            </w:r>
            <w:r w:rsidRPr="008863B4">
              <w:rPr>
                <w:rFonts w:ascii="Tahoma" w:hAnsi="Tahoma" w:cs="Tahoma"/>
                <w:bCs/>
                <w:color w:val="262626" w:themeColor="text1" w:themeTint="D9"/>
                <w:sz w:val="18"/>
                <w:szCs w:val="20"/>
                <w:lang w:eastAsia="en-GB"/>
              </w:rPr>
              <w:t xml:space="preserve">teams for migrating </w:t>
            </w:r>
            <w:r w:rsidR="007C487B" w:rsidRPr="008863B4">
              <w:rPr>
                <w:rFonts w:ascii="Tahoma" w:hAnsi="Tahoma" w:cs="Tahoma"/>
                <w:bCs/>
                <w:color w:val="262626" w:themeColor="text1" w:themeTint="D9"/>
                <w:sz w:val="18"/>
                <w:szCs w:val="20"/>
                <w:lang w:eastAsia="en-GB"/>
              </w:rPr>
              <w:t xml:space="preserve">to </w:t>
            </w:r>
            <w:r w:rsidRPr="008863B4">
              <w:rPr>
                <w:rFonts w:ascii="Tahoma" w:hAnsi="Tahoma" w:cs="Tahoma"/>
                <w:bCs/>
                <w:color w:val="262626" w:themeColor="text1" w:themeTint="D9"/>
                <w:sz w:val="18"/>
                <w:szCs w:val="20"/>
                <w:lang w:eastAsia="en-GB"/>
              </w:rPr>
              <w:t xml:space="preserve">new </w:t>
            </w:r>
            <w:r w:rsidR="007C487B" w:rsidRPr="008863B4">
              <w:rPr>
                <w:rFonts w:ascii="Tahoma" w:hAnsi="Tahoma" w:cs="Tahoma"/>
                <w:bCs/>
                <w:color w:val="262626" w:themeColor="text1" w:themeTint="D9"/>
                <w:sz w:val="18"/>
                <w:szCs w:val="20"/>
                <w:lang w:eastAsia="en-GB"/>
              </w:rPr>
              <w:t>tariff regime announced by TRAI without any major hiccups</w:t>
            </w:r>
          </w:p>
          <w:p w:rsidR="00C748BB" w:rsidRPr="008863B4" w:rsidRDefault="007C487B" w:rsidP="00885B01">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 xml:space="preserve">Successfully launched broadband services in </w:t>
            </w:r>
            <w:r w:rsidR="00C02B42">
              <w:rPr>
                <w:rFonts w:ascii="Tahoma" w:hAnsi="Tahoma" w:cs="Tahoma"/>
                <w:bCs/>
                <w:color w:val="262626" w:themeColor="text1" w:themeTint="D9"/>
                <w:sz w:val="18"/>
                <w:szCs w:val="20"/>
                <w:lang w:eastAsia="en-GB"/>
              </w:rPr>
              <w:t>26 towns</w:t>
            </w:r>
            <w:r w:rsidR="00885B01" w:rsidRPr="008863B4">
              <w:rPr>
                <w:rFonts w:ascii="Tahoma" w:hAnsi="Tahoma" w:cs="Tahoma"/>
                <w:bCs/>
                <w:color w:val="262626" w:themeColor="text1" w:themeTint="D9"/>
                <w:sz w:val="18"/>
                <w:szCs w:val="20"/>
                <w:lang w:eastAsia="en-GB"/>
              </w:rPr>
              <w:t xml:space="preserve"> </w:t>
            </w:r>
            <w:r w:rsidRPr="008863B4">
              <w:rPr>
                <w:rFonts w:ascii="Tahoma" w:hAnsi="Tahoma" w:cs="Tahoma"/>
                <w:bCs/>
                <w:color w:val="262626" w:themeColor="text1" w:themeTint="D9"/>
                <w:sz w:val="18"/>
                <w:szCs w:val="20"/>
                <w:lang w:eastAsia="en-GB"/>
              </w:rPr>
              <w:t>and canni</w:t>
            </w:r>
            <w:r w:rsidR="00C748BB" w:rsidRPr="008863B4">
              <w:rPr>
                <w:rFonts w:ascii="Tahoma" w:hAnsi="Tahoma" w:cs="Tahoma"/>
                <w:bCs/>
                <w:color w:val="262626" w:themeColor="text1" w:themeTint="D9"/>
                <w:sz w:val="18"/>
                <w:szCs w:val="20"/>
                <w:lang w:eastAsia="en-GB"/>
              </w:rPr>
              <w:t>balizing into incumbent players; promoted or developed the company’s brand and built awareness about it with customers</w:t>
            </w:r>
          </w:p>
          <w:p w:rsidR="007C487B" w:rsidRPr="008863B4" w:rsidRDefault="0074399E" w:rsidP="0074399E">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 xml:space="preserve">Played a significant role in strategy and remained </w:t>
            </w:r>
            <w:r w:rsidR="007C487B" w:rsidRPr="008863B4">
              <w:rPr>
                <w:rFonts w:ascii="Tahoma" w:hAnsi="Tahoma" w:cs="Tahoma"/>
                <w:bCs/>
                <w:color w:val="262626" w:themeColor="text1" w:themeTint="D9"/>
                <w:sz w:val="18"/>
                <w:szCs w:val="20"/>
                <w:lang w:eastAsia="en-GB"/>
              </w:rPr>
              <w:t>Top ARPU driver among industry in South</w:t>
            </w:r>
            <w:r w:rsidR="00F83B9A" w:rsidRPr="008863B4">
              <w:rPr>
                <w:rFonts w:ascii="Tahoma" w:hAnsi="Tahoma" w:cs="Tahoma"/>
                <w:bCs/>
                <w:color w:val="262626" w:themeColor="text1" w:themeTint="D9"/>
                <w:sz w:val="18"/>
                <w:szCs w:val="20"/>
                <w:lang w:eastAsia="en-GB"/>
              </w:rPr>
              <w:t>ern region</w:t>
            </w:r>
          </w:p>
          <w:p w:rsidR="007C487B" w:rsidRPr="008863B4" w:rsidRDefault="00096F5E" w:rsidP="00096F5E">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Holds the team and partners accountable to deliver on their responsibilities and results – empowering them to deliver in the best way they see fit, providing the necessary professional development to improve performance and applying appropriate consequences when results are not achieved</w:t>
            </w:r>
          </w:p>
          <w:p w:rsidR="00096F5E" w:rsidRPr="008863B4" w:rsidRDefault="00096F5E" w:rsidP="00096F5E">
            <w:pPr>
              <w:jc w:val="both"/>
              <w:rPr>
                <w:rFonts w:ascii="Tahoma" w:hAnsi="Tahoma" w:cs="Tahoma"/>
                <w:b/>
                <w:bCs/>
                <w:color w:val="000000" w:themeColor="text1"/>
                <w:sz w:val="18"/>
                <w:szCs w:val="20"/>
                <w:lang w:eastAsia="en-GB"/>
              </w:rPr>
            </w:pPr>
          </w:p>
          <w:p w:rsidR="0037639F" w:rsidRPr="008863B4" w:rsidRDefault="0037639F" w:rsidP="0037639F">
            <w:pPr>
              <w:shd w:val="clear" w:color="auto" w:fill="DBE5F1" w:themeFill="accent1" w:themeFillTint="33"/>
              <w:jc w:val="both"/>
              <w:rPr>
                <w:rFonts w:ascii="Tahoma" w:hAnsi="Tahoma" w:cs="Tahoma"/>
                <w:b/>
                <w:bCs/>
                <w:color w:val="000000" w:themeColor="text1"/>
                <w:sz w:val="18"/>
                <w:szCs w:val="20"/>
                <w:lang w:eastAsia="en-GB"/>
              </w:rPr>
            </w:pPr>
            <w:r w:rsidRPr="008863B4">
              <w:rPr>
                <w:rFonts w:ascii="Tahoma" w:hAnsi="Tahoma" w:cs="Tahoma"/>
                <w:b/>
                <w:bCs/>
                <w:color w:val="000000" w:themeColor="text1"/>
                <w:sz w:val="18"/>
                <w:szCs w:val="20"/>
                <w:lang w:eastAsia="en-GB"/>
              </w:rPr>
              <w:t>Apr’13</w:t>
            </w:r>
            <w:r w:rsidR="00475700" w:rsidRPr="008863B4">
              <w:rPr>
                <w:rFonts w:ascii="Tahoma" w:hAnsi="Tahoma" w:cs="Tahoma"/>
                <w:b/>
                <w:bCs/>
                <w:color w:val="000000" w:themeColor="text1"/>
                <w:sz w:val="18"/>
                <w:szCs w:val="20"/>
                <w:lang w:eastAsia="en-GB"/>
              </w:rPr>
              <w:t>-Jul’17</w:t>
            </w:r>
            <w:r w:rsidRPr="008863B4">
              <w:rPr>
                <w:rFonts w:ascii="Tahoma" w:hAnsi="Tahoma" w:cs="Tahoma"/>
                <w:b/>
                <w:bCs/>
                <w:color w:val="000000" w:themeColor="text1"/>
                <w:sz w:val="18"/>
                <w:szCs w:val="20"/>
                <w:lang w:eastAsia="en-GB"/>
              </w:rPr>
              <w:tab/>
            </w:r>
            <w:r w:rsidRPr="008863B4">
              <w:rPr>
                <w:rFonts w:ascii="Tahoma" w:hAnsi="Tahoma" w:cs="Tahoma"/>
                <w:b/>
                <w:bCs/>
                <w:color w:val="000000" w:themeColor="text1"/>
                <w:sz w:val="18"/>
                <w:szCs w:val="20"/>
                <w:lang w:eastAsia="en-GB"/>
              </w:rPr>
              <w:tab/>
            </w:r>
            <w:r w:rsidR="005B37AF" w:rsidRPr="008863B4">
              <w:rPr>
                <w:rFonts w:ascii="Tahoma" w:hAnsi="Tahoma" w:cs="Tahoma"/>
                <w:b/>
                <w:bCs/>
                <w:color w:val="000000" w:themeColor="text1"/>
                <w:sz w:val="18"/>
                <w:szCs w:val="20"/>
                <w:lang w:eastAsia="en-GB"/>
              </w:rPr>
              <w:t>Reliance Communications</w:t>
            </w:r>
            <w:r w:rsidR="004B65C4" w:rsidRPr="008863B4">
              <w:rPr>
                <w:rFonts w:ascii="Tahoma" w:hAnsi="Tahoma" w:cs="Tahoma"/>
                <w:b/>
                <w:bCs/>
                <w:color w:val="000000" w:themeColor="text1"/>
                <w:sz w:val="18"/>
                <w:szCs w:val="20"/>
                <w:lang w:eastAsia="en-GB"/>
              </w:rPr>
              <w:t xml:space="preserve"> as </w:t>
            </w:r>
            <w:r w:rsidR="009652CB" w:rsidRPr="008863B4">
              <w:rPr>
                <w:rFonts w:ascii="Tahoma" w:hAnsi="Tahoma" w:cs="Tahoma"/>
                <w:b/>
                <w:bCs/>
                <w:color w:val="000000" w:themeColor="text1"/>
                <w:sz w:val="18"/>
                <w:szCs w:val="20"/>
                <w:lang w:eastAsia="en-GB"/>
              </w:rPr>
              <w:t xml:space="preserve">Cluster Head - North </w:t>
            </w:r>
            <w:r w:rsidR="00CA7A97" w:rsidRPr="008863B4">
              <w:rPr>
                <w:rFonts w:ascii="Tahoma" w:hAnsi="Tahoma" w:cs="Tahoma"/>
                <w:b/>
                <w:bCs/>
                <w:color w:val="000000" w:themeColor="text1"/>
                <w:sz w:val="18"/>
                <w:szCs w:val="20"/>
                <w:lang w:eastAsia="en-GB"/>
              </w:rPr>
              <w:t>Karnataka</w:t>
            </w:r>
          </w:p>
          <w:p w:rsidR="009510AE" w:rsidRPr="008863B4" w:rsidRDefault="00401262" w:rsidP="00555B20">
            <w:pPr>
              <w:jc w:val="both"/>
              <w:rPr>
                <w:rFonts w:ascii="Tahoma" w:hAnsi="Tahoma" w:cs="Tahoma"/>
                <w:b/>
                <w:bCs/>
                <w:color w:val="262626" w:themeColor="text1" w:themeTint="D9"/>
                <w:sz w:val="18"/>
                <w:szCs w:val="20"/>
                <w:lang w:eastAsia="en-GB"/>
              </w:rPr>
            </w:pPr>
            <w:r w:rsidRPr="008863B4">
              <w:rPr>
                <w:rFonts w:ascii="Tahoma" w:hAnsi="Tahoma" w:cs="Tahoma"/>
                <w:b/>
                <w:bCs/>
                <w:color w:val="262626" w:themeColor="text1" w:themeTint="D9"/>
                <w:sz w:val="18"/>
                <w:szCs w:val="20"/>
                <w:lang w:eastAsia="en-GB"/>
              </w:rPr>
              <w:t>Key Result Areas:</w:t>
            </w:r>
          </w:p>
          <w:p w:rsidR="00555B20" w:rsidRPr="008863B4" w:rsidRDefault="00D30739" w:rsidP="00D30739">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Headed</w:t>
            </w:r>
            <w:r w:rsidR="00555B20" w:rsidRPr="008863B4">
              <w:rPr>
                <w:rFonts w:ascii="Tahoma" w:hAnsi="Tahoma" w:cs="Tahoma"/>
                <w:bCs/>
                <w:color w:val="262626" w:themeColor="text1" w:themeTint="D9"/>
                <w:sz w:val="18"/>
                <w:szCs w:val="20"/>
                <w:lang w:eastAsia="en-GB"/>
              </w:rPr>
              <w:t xml:space="preserve"> biggest cluster in circle in terms of absolute revenue &amp; pulsing customers </w:t>
            </w:r>
            <w:r w:rsidRPr="008863B4">
              <w:rPr>
                <w:rFonts w:ascii="Tahoma" w:hAnsi="Tahoma" w:cs="Tahoma"/>
                <w:bCs/>
                <w:color w:val="262626" w:themeColor="text1" w:themeTint="D9"/>
                <w:sz w:val="18"/>
                <w:szCs w:val="20"/>
                <w:lang w:eastAsia="en-GB"/>
              </w:rPr>
              <w:t>with a skilled team of 12 on-roll</w:t>
            </w:r>
            <w:r w:rsidR="00555B20" w:rsidRPr="008863B4">
              <w:rPr>
                <w:rFonts w:ascii="Tahoma" w:hAnsi="Tahoma" w:cs="Tahoma"/>
                <w:bCs/>
                <w:color w:val="262626" w:themeColor="text1" w:themeTint="D9"/>
                <w:sz w:val="18"/>
                <w:szCs w:val="20"/>
                <w:lang w:eastAsia="en-GB"/>
              </w:rPr>
              <w:t xml:space="preserve"> employees</w:t>
            </w:r>
          </w:p>
          <w:p w:rsidR="00555B20" w:rsidRPr="008863B4" w:rsidRDefault="00D30739" w:rsidP="00555B20">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Developed</w:t>
            </w:r>
            <w:r w:rsidR="00555B20" w:rsidRPr="008863B4">
              <w:rPr>
                <w:rFonts w:ascii="Tahoma" w:hAnsi="Tahoma" w:cs="Tahoma"/>
                <w:bCs/>
                <w:color w:val="262626" w:themeColor="text1" w:themeTint="D9"/>
                <w:sz w:val="18"/>
                <w:szCs w:val="20"/>
                <w:lang w:eastAsia="en-GB"/>
              </w:rPr>
              <w:t xml:space="preserve"> Annual Op</w:t>
            </w:r>
            <w:r w:rsidRPr="008863B4">
              <w:rPr>
                <w:rFonts w:ascii="Tahoma" w:hAnsi="Tahoma" w:cs="Tahoma"/>
                <w:bCs/>
                <w:color w:val="262626" w:themeColor="text1" w:themeTint="D9"/>
                <w:sz w:val="18"/>
                <w:szCs w:val="20"/>
                <w:lang w:eastAsia="en-GB"/>
              </w:rPr>
              <w:t>erating Plan (AOP) and achieved the targeted top &amp; bottom-</w:t>
            </w:r>
            <w:r w:rsidR="00555B20" w:rsidRPr="008863B4">
              <w:rPr>
                <w:rFonts w:ascii="Tahoma" w:hAnsi="Tahoma" w:cs="Tahoma"/>
                <w:bCs/>
                <w:color w:val="262626" w:themeColor="text1" w:themeTint="D9"/>
                <w:sz w:val="18"/>
                <w:szCs w:val="20"/>
                <w:lang w:eastAsia="en-GB"/>
              </w:rPr>
              <w:t>line for the business</w:t>
            </w:r>
          </w:p>
          <w:p w:rsidR="005B37AF" w:rsidRPr="008863B4" w:rsidRDefault="00D30739" w:rsidP="00555B20">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Conducted</w:t>
            </w:r>
            <w:r w:rsidR="00555B20" w:rsidRPr="008863B4">
              <w:rPr>
                <w:rFonts w:ascii="Tahoma" w:hAnsi="Tahoma" w:cs="Tahoma"/>
                <w:bCs/>
                <w:color w:val="262626" w:themeColor="text1" w:themeTint="D9"/>
                <w:sz w:val="18"/>
                <w:szCs w:val="20"/>
                <w:lang w:eastAsia="en-GB"/>
              </w:rPr>
              <w:t xml:space="preserve"> statistical analysis to determ</w:t>
            </w:r>
            <w:r w:rsidRPr="008863B4">
              <w:rPr>
                <w:rFonts w:ascii="Tahoma" w:hAnsi="Tahoma" w:cs="Tahoma"/>
                <w:bCs/>
                <w:color w:val="262626" w:themeColor="text1" w:themeTint="D9"/>
                <w:sz w:val="18"/>
                <w:szCs w:val="20"/>
                <w:lang w:eastAsia="en-GB"/>
              </w:rPr>
              <w:t xml:space="preserve">ine potential growth; designed </w:t>
            </w:r>
            <w:r w:rsidR="00555B20" w:rsidRPr="008863B4">
              <w:rPr>
                <w:rFonts w:ascii="Tahoma" w:hAnsi="Tahoma" w:cs="Tahoma"/>
                <w:bCs/>
                <w:color w:val="262626" w:themeColor="text1" w:themeTint="D9"/>
                <w:sz w:val="18"/>
                <w:szCs w:val="20"/>
                <w:lang w:eastAsia="en-GB"/>
              </w:rPr>
              <w:t xml:space="preserve">sales </w:t>
            </w:r>
            <w:r w:rsidRPr="008863B4">
              <w:rPr>
                <w:rFonts w:ascii="Tahoma" w:hAnsi="Tahoma" w:cs="Tahoma"/>
                <w:bCs/>
                <w:color w:val="262626" w:themeColor="text1" w:themeTint="D9"/>
                <w:sz w:val="18"/>
                <w:szCs w:val="20"/>
                <w:lang w:eastAsia="en-GB"/>
              </w:rPr>
              <w:t>performance goals and monitored</w:t>
            </w:r>
            <w:r w:rsidR="00555B20" w:rsidRPr="008863B4">
              <w:rPr>
                <w:rFonts w:ascii="Tahoma" w:hAnsi="Tahoma" w:cs="Tahoma"/>
                <w:bCs/>
                <w:color w:val="262626" w:themeColor="text1" w:themeTint="D9"/>
                <w:sz w:val="18"/>
                <w:szCs w:val="20"/>
                <w:lang w:eastAsia="en-GB"/>
              </w:rPr>
              <w:t xml:space="preserve"> performance </w:t>
            </w:r>
            <w:r w:rsidRPr="008863B4">
              <w:rPr>
                <w:rFonts w:ascii="Tahoma" w:hAnsi="Tahoma" w:cs="Tahoma"/>
                <w:bCs/>
                <w:color w:val="262626" w:themeColor="text1" w:themeTint="D9"/>
                <w:sz w:val="18"/>
                <w:szCs w:val="20"/>
                <w:lang w:eastAsia="en-GB"/>
              </w:rPr>
              <w:t>regularly</w:t>
            </w:r>
          </w:p>
          <w:p w:rsidR="00555B20" w:rsidRPr="008863B4" w:rsidRDefault="00D30739" w:rsidP="00555B20">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Facilitated</w:t>
            </w:r>
            <w:r w:rsidR="00555B20" w:rsidRPr="008863B4">
              <w:rPr>
                <w:rFonts w:ascii="Tahoma" w:hAnsi="Tahoma" w:cs="Tahoma"/>
                <w:bCs/>
                <w:color w:val="262626" w:themeColor="text1" w:themeTint="D9"/>
                <w:sz w:val="18"/>
                <w:szCs w:val="20"/>
                <w:lang w:eastAsia="en-GB"/>
              </w:rPr>
              <w:t xml:space="preserve"> behavioral change of Direct and Indirect Team by tasking them on basics of distribution</w:t>
            </w:r>
          </w:p>
          <w:p w:rsidR="00555B20" w:rsidRPr="008863B4" w:rsidRDefault="00D30739" w:rsidP="00555B20">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Managed</w:t>
            </w:r>
            <w:r w:rsidR="00555B20" w:rsidRPr="008863B4">
              <w:rPr>
                <w:rFonts w:ascii="Tahoma" w:hAnsi="Tahoma" w:cs="Tahoma"/>
                <w:bCs/>
                <w:color w:val="262626" w:themeColor="text1" w:themeTint="D9"/>
                <w:sz w:val="18"/>
                <w:szCs w:val="20"/>
                <w:lang w:eastAsia="en-GB"/>
              </w:rPr>
              <w:t xml:space="preserve"> distribution leading to growth in all KPIs</w:t>
            </w:r>
          </w:p>
          <w:p w:rsidR="00F54A40" w:rsidRPr="008863B4" w:rsidRDefault="00F54A40" w:rsidP="00F54A40">
            <w:pPr>
              <w:jc w:val="both"/>
              <w:rPr>
                <w:rFonts w:ascii="Tahoma" w:hAnsi="Tahoma" w:cs="Tahoma"/>
                <w:bCs/>
                <w:color w:val="262626" w:themeColor="text1" w:themeTint="D9"/>
                <w:sz w:val="18"/>
                <w:szCs w:val="20"/>
                <w:lang w:eastAsia="en-GB"/>
              </w:rPr>
            </w:pPr>
          </w:p>
          <w:p w:rsidR="00104D8B" w:rsidRPr="008863B4" w:rsidRDefault="00104D8B" w:rsidP="00104D8B">
            <w:pPr>
              <w:pStyle w:val="Heading2"/>
              <w:spacing w:before="1"/>
              <w:outlineLvl w:val="1"/>
              <w:rPr>
                <w:rFonts w:ascii="Tahoma" w:eastAsiaTheme="minorHAnsi" w:hAnsi="Tahoma" w:cs="Tahoma"/>
                <w:b/>
                <w:bCs/>
                <w:color w:val="262626" w:themeColor="text1" w:themeTint="D9"/>
                <w:sz w:val="18"/>
                <w:szCs w:val="20"/>
                <w:lang w:eastAsia="en-GB"/>
              </w:rPr>
            </w:pPr>
            <w:r w:rsidRPr="008863B4">
              <w:rPr>
                <w:rFonts w:ascii="Tahoma" w:eastAsiaTheme="minorHAnsi" w:hAnsi="Tahoma" w:cs="Tahoma"/>
                <w:b/>
                <w:bCs/>
                <w:color w:val="262626" w:themeColor="text1" w:themeTint="D9"/>
                <w:sz w:val="18"/>
                <w:szCs w:val="20"/>
                <w:lang w:eastAsia="en-GB"/>
              </w:rPr>
              <w:t>Highlights:</w:t>
            </w:r>
          </w:p>
          <w:p w:rsidR="00104D8B" w:rsidRPr="008863B4" w:rsidRDefault="00104D8B" w:rsidP="00104D8B">
            <w:pPr>
              <w:spacing w:line="241" w:lineRule="exact"/>
              <w:rPr>
                <w:rFonts w:ascii="Tahoma" w:hAnsi="Tahoma" w:cs="Tahoma"/>
                <w:b/>
                <w:bCs/>
                <w:color w:val="000000" w:themeColor="text1"/>
                <w:sz w:val="18"/>
                <w:szCs w:val="20"/>
                <w:lang w:eastAsia="en-GB"/>
              </w:rPr>
            </w:pPr>
            <w:r w:rsidRPr="008863B4">
              <w:rPr>
                <w:rFonts w:ascii="Tahoma" w:hAnsi="Tahoma" w:cs="Tahoma"/>
                <w:b/>
                <w:bCs/>
                <w:color w:val="000000" w:themeColor="text1"/>
                <w:sz w:val="18"/>
                <w:szCs w:val="20"/>
                <w:lang w:eastAsia="en-GB"/>
              </w:rPr>
              <w:t>As Cluster Head, Hyderabad</w:t>
            </w:r>
          </w:p>
          <w:p w:rsidR="00104D8B" w:rsidRPr="008863B4" w:rsidRDefault="00104D8B" w:rsidP="00104D8B">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Augmented distribution by 20% by bifurcating markets into blocks and stock level of distributors from 2 days to more than 30 days as against required parameter of 7 days</w:t>
            </w:r>
          </w:p>
          <w:p w:rsidR="00104D8B" w:rsidRPr="008863B4" w:rsidRDefault="00104D8B" w:rsidP="00104D8B">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Attained the top cluster position in percentage of pulsing customers in subsequent months of acquiring them</w:t>
            </w:r>
          </w:p>
          <w:p w:rsidR="00104D8B" w:rsidRPr="008863B4" w:rsidRDefault="00104D8B" w:rsidP="00104D8B">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Turned-around the GSM Business from 2 years of successive decline to almost 6% growth in 2017 coupled with strong distribution in place Significant market share gains in Industrial area getting additional revenue of close to 80 lacs to company</w:t>
            </w:r>
          </w:p>
          <w:p w:rsidR="00104D8B" w:rsidRPr="008863B4" w:rsidRDefault="00104D8B" w:rsidP="00F54A40">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 xml:space="preserve">Established a distributor &amp; dealer network towards the organization’s goal of achieving a turnover of </w:t>
            </w:r>
            <w:r w:rsidR="005E71F6" w:rsidRPr="008863B4">
              <w:rPr>
                <w:rFonts w:ascii="Tahoma" w:hAnsi="Tahoma" w:cs="Tahoma"/>
                <w:bCs/>
                <w:color w:val="262626" w:themeColor="text1" w:themeTint="D9"/>
                <w:sz w:val="18"/>
                <w:szCs w:val="20"/>
                <w:lang w:eastAsia="en-GB"/>
              </w:rPr>
              <w:t xml:space="preserve">INR </w:t>
            </w:r>
            <w:r w:rsidRPr="008863B4">
              <w:rPr>
                <w:rFonts w:ascii="Tahoma" w:hAnsi="Tahoma" w:cs="Tahoma"/>
                <w:bCs/>
                <w:color w:val="262626" w:themeColor="text1" w:themeTint="D9"/>
                <w:sz w:val="18"/>
                <w:szCs w:val="20"/>
                <w:lang w:eastAsia="en-GB"/>
              </w:rPr>
              <w:t>48 crores</w:t>
            </w:r>
          </w:p>
          <w:p w:rsidR="00C94055" w:rsidRPr="008863B4" w:rsidRDefault="00C94055" w:rsidP="00FF6BAD">
            <w:pPr>
              <w:pStyle w:val="Heading2"/>
              <w:spacing w:before="100"/>
              <w:outlineLvl w:val="1"/>
              <w:rPr>
                <w:rFonts w:ascii="Tahoma" w:eastAsiaTheme="minorHAnsi" w:hAnsi="Tahoma" w:cs="Tahoma"/>
                <w:b/>
                <w:bCs/>
                <w:color w:val="000000" w:themeColor="text1"/>
                <w:sz w:val="18"/>
                <w:szCs w:val="20"/>
                <w:lang w:eastAsia="en-GB"/>
              </w:rPr>
            </w:pPr>
            <w:r w:rsidRPr="008863B4">
              <w:rPr>
                <w:rFonts w:ascii="Tahoma" w:eastAsiaTheme="minorHAnsi" w:hAnsi="Tahoma" w:cs="Tahoma"/>
                <w:b/>
                <w:bCs/>
                <w:color w:val="000000" w:themeColor="text1"/>
                <w:sz w:val="18"/>
                <w:szCs w:val="20"/>
                <w:lang w:eastAsia="en-GB"/>
              </w:rPr>
              <w:t>As Cluster Head, Gulbarga</w:t>
            </w:r>
          </w:p>
          <w:p w:rsidR="00C94055" w:rsidRPr="008863B4" w:rsidRDefault="00C94055" w:rsidP="00C94055">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Delivered consistent success in elevating revenue by more than circle average month-on-month</w:t>
            </w:r>
          </w:p>
          <w:p w:rsidR="00C94055" w:rsidRPr="008863B4" w:rsidRDefault="00C94055" w:rsidP="00C94055">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Turned around the cluster by ensuring revenue growth from 1.6 lacs monthly to 2.8 lacs with in span of 5 month</w:t>
            </w:r>
            <w:r w:rsidR="005E71F6" w:rsidRPr="008863B4">
              <w:rPr>
                <w:rFonts w:ascii="Tahoma" w:hAnsi="Tahoma" w:cs="Tahoma"/>
                <w:bCs/>
                <w:color w:val="262626" w:themeColor="text1" w:themeTint="D9"/>
                <w:sz w:val="18"/>
                <w:szCs w:val="20"/>
                <w:lang w:eastAsia="en-GB"/>
              </w:rPr>
              <w:t>s of taking over the business; e</w:t>
            </w:r>
            <w:r w:rsidRPr="008863B4">
              <w:rPr>
                <w:rFonts w:ascii="Tahoma" w:hAnsi="Tahoma" w:cs="Tahoma"/>
                <w:bCs/>
                <w:color w:val="262626" w:themeColor="text1" w:themeTint="D9"/>
                <w:sz w:val="18"/>
                <w:szCs w:val="20"/>
                <w:lang w:eastAsia="en-GB"/>
              </w:rPr>
              <w:t xml:space="preserve">nsured distribution spread is increased from 24 to 48 within span </w:t>
            </w:r>
            <w:r w:rsidR="005E71F6" w:rsidRPr="008863B4">
              <w:rPr>
                <w:rFonts w:ascii="Tahoma" w:hAnsi="Tahoma" w:cs="Tahoma"/>
                <w:bCs/>
                <w:color w:val="262626" w:themeColor="text1" w:themeTint="D9"/>
                <w:sz w:val="18"/>
                <w:szCs w:val="20"/>
                <w:lang w:eastAsia="en-GB"/>
              </w:rPr>
              <w:t>of 2 months post ICR in cluster</w:t>
            </w:r>
          </w:p>
          <w:p w:rsidR="00C94055" w:rsidRPr="008863B4" w:rsidRDefault="00C94055" w:rsidP="00C94055">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Set a landmark in turning-around:</w:t>
            </w:r>
          </w:p>
          <w:p w:rsidR="00C94055" w:rsidRPr="008863B4" w:rsidRDefault="00C94055" w:rsidP="00C94055">
            <w:pPr>
              <w:pStyle w:val="ListParagraph"/>
              <w:numPr>
                <w:ilvl w:val="0"/>
                <w:numId w:val="25"/>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Performance of District Head Quarters which helped in contributing to quality customer additions to the cluster</w:t>
            </w:r>
          </w:p>
          <w:p w:rsidR="00C94055" w:rsidRPr="008863B4" w:rsidRDefault="00C94055" w:rsidP="00C94055">
            <w:pPr>
              <w:pStyle w:val="ListParagraph"/>
              <w:numPr>
                <w:ilvl w:val="0"/>
                <w:numId w:val="25"/>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Postpaid Business in the cluster by appointing relevant Direct Sales Agent and Telemarketing Sales Team</w:t>
            </w:r>
          </w:p>
          <w:p w:rsidR="00C94055" w:rsidRPr="008863B4" w:rsidRDefault="00C94055" w:rsidP="00C94055">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Enjoyed a dominant No. 1 position of circle in quality customer acquisitions by giving strong impetus on basics and MNP</w:t>
            </w:r>
          </w:p>
          <w:p w:rsidR="00C94055" w:rsidRPr="008863B4" w:rsidRDefault="00C94055" w:rsidP="00C94055">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Elevated highest growth in:</w:t>
            </w:r>
          </w:p>
          <w:p w:rsidR="00C94055" w:rsidRPr="008863B4" w:rsidRDefault="00C94055" w:rsidP="00C94055">
            <w:pPr>
              <w:pStyle w:val="ListParagraph"/>
              <w:numPr>
                <w:ilvl w:val="0"/>
                <w:numId w:val="25"/>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Data packs in the circle</w:t>
            </w:r>
          </w:p>
          <w:p w:rsidR="00C94055" w:rsidRPr="008863B4" w:rsidRDefault="00C94055" w:rsidP="00C94055">
            <w:pPr>
              <w:pStyle w:val="ListParagraph"/>
              <w:numPr>
                <w:ilvl w:val="0"/>
                <w:numId w:val="25"/>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Through put per BTS in all 3 products such as GSM, CDMA and HSD Accelerated the growth in revenue of the cluster month-on-month and surpassed circle average</w:t>
            </w:r>
          </w:p>
          <w:p w:rsidR="00C94055" w:rsidRPr="008863B4" w:rsidRDefault="00C94055" w:rsidP="00C94055">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Showcased leadership skills by constantly guiding team members which helped in attaining incentive month-on-month by more than 70% team members and Best Cluster Award in revenue growth, SOGA growth of key sites &amp; distribution width growth in Feb’14, Dec’15, Jan’15 &amp; May’15</w:t>
            </w:r>
          </w:p>
          <w:p w:rsidR="00C94055" w:rsidRPr="008863B4" w:rsidRDefault="00C94055" w:rsidP="00F54A40">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 xml:space="preserve">Acted as a member of the Core Business Planning Group; increased North Karnataka’s 6 districts region’s value contribution to company sales up to 14% Gained 40% market share in NTPC area of </w:t>
            </w:r>
            <w:proofErr w:type="spellStart"/>
            <w:r w:rsidRPr="008863B4">
              <w:rPr>
                <w:rFonts w:ascii="Tahoma" w:hAnsi="Tahoma" w:cs="Tahoma"/>
                <w:bCs/>
                <w:color w:val="262626" w:themeColor="text1" w:themeTint="D9"/>
                <w:sz w:val="18"/>
                <w:szCs w:val="20"/>
                <w:lang w:eastAsia="en-GB"/>
              </w:rPr>
              <w:t>Bijapur</w:t>
            </w:r>
            <w:proofErr w:type="spellEnd"/>
          </w:p>
          <w:p w:rsidR="00104D8B" w:rsidRPr="008863B4" w:rsidRDefault="00104D8B" w:rsidP="00F54A40">
            <w:pPr>
              <w:jc w:val="both"/>
              <w:rPr>
                <w:rFonts w:ascii="Tahoma" w:hAnsi="Tahoma" w:cs="Tahoma"/>
                <w:bCs/>
                <w:color w:val="262626" w:themeColor="text1" w:themeTint="D9"/>
                <w:sz w:val="18"/>
                <w:szCs w:val="20"/>
                <w:lang w:eastAsia="en-GB"/>
              </w:rPr>
            </w:pPr>
          </w:p>
          <w:p w:rsidR="00B240F1" w:rsidRPr="008863B4" w:rsidRDefault="00B240F1" w:rsidP="00B240F1">
            <w:pPr>
              <w:shd w:val="clear" w:color="auto" w:fill="DBE5F1" w:themeFill="accent1" w:themeFillTint="33"/>
              <w:jc w:val="both"/>
              <w:rPr>
                <w:rFonts w:ascii="Tahoma" w:hAnsi="Tahoma" w:cs="Tahoma"/>
                <w:b/>
                <w:bCs/>
                <w:color w:val="000000" w:themeColor="text1"/>
                <w:sz w:val="18"/>
                <w:szCs w:val="20"/>
                <w:lang w:eastAsia="en-GB"/>
              </w:rPr>
            </w:pPr>
            <w:r w:rsidRPr="008863B4">
              <w:rPr>
                <w:rFonts w:ascii="Tahoma" w:hAnsi="Tahoma" w:cs="Tahoma"/>
                <w:b/>
                <w:bCs/>
                <w:color w:val="000000" w:themeColor="text1"/>
                <w:sz w:val="18"/>
                <w:szCs w:val="20"/>
                <w:lang w:eastAsia="en-GB"/>
              </w:rPr>
              <w:t>Sep'11-Mar’13</w:t>
            </w:r>
            <w:r w:rsidRPr="008863B4">
              <w:rPr>
                <w:rFonts w:ascii="Tahoma" w:hAnsi="Tahoma" w:cs="Tahoma"/>
                <w:b/>
                <w:bCs/>
                <w:color w:val="000000" w:themeColor="text1"/>
                <w:sz w:val="18"/>
                <w:szCs w:val="20"/>
                <w:lang w:eastAsia="en-GB"/>
              </w:rPr>
              <w:tab/>
            </w:r>
            <w:r w:rsidRPr="008863B4">
              <w:rPr>
                <w:rFonts w:ascii="Tahoma" w:hAnsi="Tahoma" w:cs="Tahoma"/>
                <w:b/>
                <w:bCs/>
                <w:color w:val="000000" w:themeColor="text1"/>
                <w:sz w:val="18"/>
                <w:szCs w:val="20"/>
                <w:lang w:eastAsia="en-GB"/>
              </w:rPr>
              <w:tab/>
              <w:t xml:space="preserve">MTS – A </w:t>
            </w:r>
            <w:proofErr w:type="spellStart"/>
            <w:r w:rsidRPr="008863B4">
              <w:rPr>
                <w:rFonts w:ascii="Tahoma" w:hAnsi="Tahoma" w:cs="Tahoma"/>
                <w:b/>
                <w:bCs/>
                <w:color w:val="000000" w:themeColor="text1"/>
                <w:sz w:val="18"/>
                <w:szCs w:val="20"/>
                <w:lang w:eastAsia="en-GB"/>
              </w:rPr>
              <w:t>Systema</w:t>
            </w:r>
            <w:proofErr w:type="spellEnd"/>
            <w:r w:rsidR="007A4B3D" w:rsidRPr="008863B4">
              <w:rPr>
                <w:rFonts w:ascii="Tahoma" w:hAnsi="Tahoma" w:cs="Tahoma"/>
                <w:b/>
                <w:bCs/>
                <w:color w:val="000000" w:themeColor="text1"/>
                <w:sz w:val="18"/>
                <w:szCs w:val="20"/>
                <w:lang w:eastAsia="en-GB"/>
              </w:rPr>
              <w:t xml:space="preserve"> </w:t>
            </w:r>
            <w:proofErr w:type="spellStart"/>
            <w:r w:rsidRPr="008863B4">
              <w:rPr>
                <w:rFonts w:ascii="Tahoma" w:hAnsi="Tahoma" w:cs="Tahoma"/>
                <w:b/>
                <w:bCs/>
                <w:color w:val="000000" w:themeColor="text1"/>
                <w:sz w:val="18"/>
                <w:szCs w:val="20"/>
                <w:lang w:eastAsia="en-GB"/>
              </w:rPr>
              <w:t>Shyam</w:t>
            </w:r>
            <w:proofErr w:type="spellEnd"/>
            <w:r w:rsidRPr="008863B4">
              <w:rPr>
                <w:rFonts w:ascii="Tahoma" w:hAnsi="Tahoma" w:cs="Tahoma"/>
                <w:b/>
                <w:bCs/>
                <w:color w:val="000000" w:themeColor="text1"/>
                <w:sz w:val="18"/>
                <w:szCs w:val="20"/>
                <w:lang w:eastAsia="en-GB"/>
              </w:rPr>
              <w:t xml:space="preserve"> Tele Venture, Hyderabad as Head – Cluster Sales &amp; Operations</w:t>
            </w:r>
          </w:p>
          <w:p w:rsidR="005D54F2" w:rsidRPr="008863B4" w:rsidRDefault="005D54F2" w:rsidP="00B240F1">
            <w:pPr>
              <w:shd w:val="clear" w:color="auto" w:fill="DBE5F1" w:themeFill="accent1" w:themeFillTint="33"/>
              <w:jc w:val="both"/>
              <w:rPr>
                <w:rFonts w:ascii="Tahoma" w:hAnsi="Tahoma" w:cs="Tahoma"/>
                <w:b/>
                <w:bCs/>
                <w:color w:val="000000" w:themeColor="text1"/>
                <w:sz w:val="18"/>
                <w:szCs w:val="20"/>
                <w:lang w:eastAsia="en-GB"/>
              </w:rPr>
            </w:pPr>
            <w:r w:rsidRPr="008863B4">
              <w:rPr>
                <w:rFonts w:ascii="Tahoma" w:hAnsi="Tahoma" w:cs="Tahoma"/>
                <w:b/>
                <w:bCs/>
                <w:color w:val="000000" w:themeColor="text1"/>
                <w:sz w:val="18"/>
                <w:szCs w:val="20"/>
                <w:lang w:eastAsia="en-GB"/>
              </w:rPr>
              <w:t>Regions:</w:t>
            </w:r>
            <w:r w:rsidRPr="008863B4">
              <w:rPr>
                <w:rFonts w:ascii="Tahoma" w:hAnsi="Tahoma" w:cs="Tahoma"/>
                <w:b/>
                <w:bCs/>
                <w:color w:val="000000" w:themeColor="text1"/>
                <w:sz w:val="18"/>
                <w:szCs w:val="20"/>
                <w:lang w:eastAsia="en-GB"/>
              </w:rPr>
              <w:tab/>
            </w:r>
            <w:r w:rsidRPr="008863B4">
              <w:rPr>
                <w:rFonts w:ascii="Tahoma" w:hAnsi="Tahoma" w:cs="Tahoma"/>
                <w:b/>
                <w:bCs/>
                <w:color w:val="000000" w:themeColor="text1"/>
                <w:sz w:val="18"/>
                <w:szCs w:val="20"/>
                <w:lang w:eastAsia="en-GB"/>
              </w:rPr>
              <w:tab/>
              <w:t>Hyderabad and 2 districts of Andhra Pradesh</w:t>
            </w:r>
          </w:p>
          <w:p w:rsidR="00D46BB7" w:rsidRPr="008863B4" w:rsidRDefault="00B240F1" w:rsidP="00F54A40">
            <w:pPr>
              <w:jc w:val="both"/>
              <w:rPr>
                <w:rFonts w:ascii="Tahoma" w:hAnsi="Tahoma" w:cs="Tahoma"/>
                <w:b/>
                <w:bCs/>
                <w:color w:val="262626" w:themeColor="text1" w:themeTint="D9"/>
                <w:sz w:val="18"/>
                <w:szCs w:val="20"/>
                <w:lang w:eastAsia="en-GB"/>
              </w:rPr>
            </w:pPr>
            <w:r w:rsidRPr="008863B4">
              <w:rPr>
                <w:rFonts w:ascii="Tahoma" w:hAnsi="Tahoma" w:cs="Tahoma"/>
                <w:b/>
                <w:bCs/>
                <w:color w:val="262626" w:themeColor="text1" w:themeTint="D9"/>
                <w:sz w:val="18"/>
                <w:szCs w:val="20"/>
                <w:lang w:eastAsia="en-GB"/>
              </w:rPr>
              <w:t>Highlights:</w:t>
            </w:r>
          </w:p>
          <w:p w:rsidR="00B240F1" w:rsidRPr="008863B4" w:rsidRDefault="00B240F1" w:rsidP="00B240F1">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Played a major role in appointing 6channel partners in areas which was vacant for more than 8 months</w:t>
            </w:r>
          </w:p>
          <w:p w:rsidR="00B240F1" w:rsidRPr="008863B4" w:rsidRDefault="00B240F1" w:rsidP="00B240F1">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Steered efforts in attaining the highest VLR (pulsing base) in the circle with growth from 38% to 72% in a span of 4 months</w:t>
            </w:r>
          </w:p>
          <w:p w:rsidR="00B240F1" w:rsidRPr="008863B4" w:rsidRDefault="00B240F1" w:rsidP="00B240F1">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Turned-around in data cards sales by 22% in Hyderabad and Rest of Hyderabad area</w:t>
            </w:r>
          </w:p>
          <w:p w:rsidR="00B240F1" w:rsidRPr="008863B4" w:rsidRDefault="00B240F1" w:rsidP="00B240F1">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 xml:space="preserve">Pioneered the launch of high speed data services in 3 towns of </w:t>
            </w:r>
            <w:proofErr w:type="spellStart"/>
            <w:r w:rsidRPr="008863B4">
              <w:rPr>
                <w:rFonts w:ascii="Tahoma" w:hAnsi="Tahoma" w:cs="Tahoma"/>
                <w:bCs/>
                <w:color w:val="262626" w:themeColor="text1" w:themeTint="D9"/>
                <w:sz w:val="18"/>
                <w:szCs w:val="20"/>
                <w:lang w:eastAsia="en-GB"/>
              </w:rPr>
              <w:t>Mahbubnagar</w:t>
            </w:r>
            <w:proofErr w:type="spellEnd"/>
            <w:r w:rsidRPr="008863B4">
              <w:rPr>
                <w:rFonts w:ascii="Tahoma" w:hAnsi="Tahoma" w:cs="Tahoma"/>
                <w:bCs/>
                <w:color w:val="262626" w:themeColor="text1" w:themeTint="D9"/>
                <w:sz w:val="18"/>
                <w:szCs w:val="20"/>
                <w:lang w:eastAsia="en-GB"/>
              </w:rPr>
              <w:t xml:space="preserve">, Medak &amp; </w:t>
            </w:r>
            <w:proofErr w:type="spellStart"/>
            <w:r w:rsidRPr="008863B4">
              <w:rPr>
                <w:rFonts w:ascii="Tahoma" w:hAnsi="Tahoma" w:cs="Tahoma"/>
                <w:bCs/>
                <w:color w:val="262626" w:themeColor="text1" w:themeTint="D9"/>
                <w:sz w:val="18"/>
                <w:szCs w:val="20"/>
                <w:lang w:eastAsia="en-GB"/>
              </w:rPr>
              <w:t>Sangareddy</w:t>
            </w:r>
            <w:proofErr w:type="spellEnd"/>
          </w:p>
          <w:p w:rsidR="00B240F1" w:rsidRPr="008863B4" w:rsidRDefault="00B240F1" w:rsidP="00B240F1">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Led team to won 2 sales contest conducted on high speed data and voice. Qualified for foreign trip scheme for the month of October 2012 to Uzbekistan</w:t>
            </w:r>
          </w:p>
          <w:p w:rsidR="00B0239A" w:rsidRPr="008863B4" w:rsidRDefault="00B240F1" w:rsidP="00F54A40">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Grew overall Data Business from 6 crores in 2011 to INR 11 Crores</w:t>
            </w:r>
            <w:r w:rsidR="00B0239A" w:rsidRPr="008863B4">
              <w:rPr>
                <w:rFonts w:ascii="Tahoma" w:hAnsi="Tahoma" w:cs="Tahoma"/>
                <w:bCs/>
                <w:color w:val="262626" w:themeColor="text1" w:themeTint="D9"/>
                <w:sz w:val="18"/>
                <w:szCs w:val="20"/>
                <w:lang w:eastAsia="en-GB"/>
              </w:rPr>
              <w:t xml:space="preserve"> </w:t>
            </w:r>
            <w:r w:rsidRPr="008863B4">
              <w:rPr>
                <w:rFonts w:ascii="Tahoma" w:hAnsi="Tahoma" w:cs="Tahoma"/>
                <w:bCs/>
                <w:color w:val="262626" w:themeColor="text1" w:themeTint="D9"/>
                <w:sz w:val="18"/>
                <w:szCs w:val="20"/>
                <w:lang w:eastAsia="en-GB"/>
              </w:rPr>
              <w:t xml:space="preserve">2012 </w:t>
            </w:r>
          </w:p>
          <w:p w:rsidR="00B240F1" w:rsidRPr="008863B4" w:rsidRDefault="00B240F1" w:rsidP="00F54A40">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Improved high speed data sales in Medak</w:t>
            </w:r>
            <w:r w:rsidR="00B0239A" w:rsidRPr="008863B4">
              <w:rPr>
                <w:rFonts w:ascii="Tahoma" w:hAnsi="Tahoma" w:cs="Tahoma"/>
                <w:bCs/>
                <w:color w:val="262626" w:themeColor="text1" w:themeTint="D9"/>
                <w:sz w:val="18"/>
                <w:szCs w:val="20"/>
                <w:lang w:eastAsia="en-GB"/>
              </w:rPr>
              <w:t xml:space="preserve"> </w:t>
            </w:r>
            <w:r w:rsidRPr="008863B4">
              <w:rPr>
                <w:rFonts w:ascii="Tahoma" w:hAnsi="Tahoma" w:cs="Tahoma"/>
                <w:bCs/>
                <w:color w:val="262626" w:themeColor="text1" w:themeTint="D9"/>
                <w:sz w:val="18"/>
                <w:szCs w:val="20"/>
                <w:lang w:eastAsia="en-GB"/>
              </w:rPr>
              <w:t>market share from 8% in 2010 to 42% in 2012 and enjoyed a dominant No. 1 position</w:t>
            </w:r>
          </w:p>
          <w:p w:rsidR="00911881" w:rsidRDefault="00911881" w:rsidP="00F54A40">
            <w:pPr>
              <w:jc w:val="both"/>
              <w:rPr>
                <w:rFonts w:ascii="Tahoma" w:hAnsi="Tahoma" w:cs="Tahoma"/>
                <w:bCs/>
                <w:color w:val="262626" w:themeColor="text1" w:themeTint="D9"/>
                <w:sz w:val="18"/>
                <w:szCs w:val="20"/>
                <w:lang w:eastAsia="en-GB"/>
              </w:rPr>
            </w:pPr>
          </w:p>
          <w:p w:rsidR="008863B4" w:rsidRDefault="008863B4" w:rsidP="00F54A40">
            <w:pPr>
              <w:jc w:val="both"/>
              <w:rPr>
                <w:rFonts w:ascii="Tahoma" w:hAnsi="Tahoma" w:cs="Tahoma"/>
                <w:bCs/>
                <w:color w:val="262626" w:themeColor="text1" w:themeTint="D9"/>
                <w:sz w:val="18"/>
                <w:szCs w:val="20"/>
                <w:lang w:eastAsia="en-GB"/>
              </w:rPr>
            </w:pPr>
          </w:p>
          <w:p w:rsidR="008863B4" w:rsidRDefault="008863B4" w:rsidP="00F54A40">
            <w:pPr>
              <w:jc w:val="both"/>
              <w:rPr>
                <w:rFonts w:ascii="Tahoma" w:hAnsi="Tahoma" w:cs="Tahoma"/>
                <w:bCs/>
                <w:color w:val="262626" w:themeColor="text1" w:themeTint="D9"/>
                <w:sz w:val="18"/>
                <w:szCs w:val="20"/>
                <w:lang w:eastAsia="en-GB"/>
              </w:rPr>
            </w:pPr>
          </w:p>
          <w:p w:rsidR="008863B4" w:rsidRDefault="008863B4" w:rsidP="00F54A40">
            <w:pPr>
              <w:jc w:val="both"/>
              <w:rPr>
                <w:rFonts w:ascii="Tahoma" w:hAnsi="Tahoma" w:cs="Tahoma"/>
                <w:bCs/>
                <w:color w:val="262626" w:themeColor="text1" w:themeTint="D9"/>
                <w:sz w:val="18"/>
                <w:szCs w:val="20"/>
                <w:lang w:eastAsia="en-GB"/>
              </w:rPr>
            </w:pPr>
          </w:p>
          <w:p w:rsidR="008863B4" w:rsidRDefault="008863B4" w:rsidP="00F54A40">
            <w:pPr>
              <w:jc w:val="both"/>
              <w:rPr>
                <w:rFonts w:ascii="Tahoma" w:hAnsi="Tahoma" w:cs="Tahoma"/>
                <w:bCs/>
                <w:color w:val="262626" w:themeColor="text1" w:themeTint="D9"/>
                <w:sz w:val="18"/>
                <w:szCs w:val="20"/>
                <w:lang w:eastAsia="en-GB"/>
              </w:rPr>
            </w:pPr>
          </w:p>
          <w:p w:rsidR="008863B4" w:rsidRDefault="008863B4" w:rsidP="00F54A40">
            <w:pPr>
              <w:jc w:val="both"/>
              <w:rPr>
                <w:rFonts w:ascii="Tahoma" w:hAnsi="Tahoma" w:cs="Tahoma"/>
                <w:bCs/>
                <w:color w:val="262626" w:themeColor="text1" w:themeTint="D9"/>
                <w:sz w:val="18"/>
                <w:szCs w:val="20"/>
                <w:lang w:eastAsia="en-GB"/>
              </w:rPr>
            </w:pPr>
          </w:p>
          <w:p w:rsidR="008863B4" w:rsidRDefault="008863B4" w:rsidP="00F54A40">
            <w:pPr>
              <w:jc w:val="both"/>
              <w:rPr>
                <w:rFonts w:ascii="Tahoma" w:hAnsi="Tahoma" w:cs="Tahoma"/>
                <w:bCs/>
                <w:color w:val="262626" w:themeColor="text1" w:themeTint="D9"/>
                <w:sz w:val="18"/>
                <w:szCs w:val="20"/>
                <w:lang w:eastAsia="en-GB"/>
              </w:rPr>
            </w:pPr>
          </w:p>
          <w:p w:rsidR="008863B4" w:rsidRPr="008863B4" w:rsidRDefault="008863B4" w:rsidP="00F54A40">
            <w:pPr>
              <w:jc w:val="both"/>
              <w:rPr>
                <w:rFonts w:ascii="Tahoma" w:hAnsi="Tahoma" w:cs="Tahoma"/>
                <w:bCs/>
                <w:color w:val="262626" w:themeColor="text1" w:themeTint="D9"/>
                <w:sz w:val="18"/>
                <w:szCs w:val="20"/>
                <w:lang w:eastAsia="en-GB"/>
              </w:rPr>
            </w:pPr>
          </w:p>
          <w:p w:rsidR="00443C47" w:rsidRPr="008863B4" w:rsidRDefault="00443C47" w:rsidP="00443C47">
            <w:pPr>
              <w:shd w:val="clear" w:color="auto" w:fill="DBE5F1" w:themeFill="accent1" w:themeFillTint="33"/>
              <w:jc w:val="both"/>
              <w:rPr>
                <w:rFonts w:ascii="Tahoma" w:hAnsi="Tahoma" w:cs="Tahoma"/>
                <w:b/>
                <w:bCs/>
                <w:color w:val="000000" w:themeColor="text1"/>
                <w:sz w:val="18"/>
                <w:szCs w:val="20"/>
                <w:lang w:eastAsia="en-GB"/>
              </w:rPr>
            </w:pPr>
            <w:r w:rsidRPr="008863B4">
              <w:rPr>
                <w:rFonts w:ascii="Tahoma" w:hAnsi="Tahoma" w:cs="Tahoma"/>
                <w:b/>
                <w:bCs/>
                <w:color w:val="000000" w:themeColor="text1"/>
                <w:sz w:val="18"/>
                <w:szCs w:val="20"/>
                <w:lang w:eastAsia="en-GB"/>
              </w:rPr>
              <w:t>Jan’09-Sep’11</w:t>
            </w:r>
            <w:r w:rsidRPr="008863B4">
              <w:rPr>
                <w:rFonts w:ascii="Tahoma" w:hAnsi="Tahoma" w:cs="Tahoma"/>
                <w:b/>
                <w:bCs/>
                <w:color w:val="000000" w:themeColor="text1"/>
                <w:sz w:val="18"/>
                <w:szCs w:val="20"/>
                <w:lang w:eastAsia="en-GB"/>
              </w:rPr>
              <w:tab/>
            </w:r>
            <w:r w:rsidRPr="008863B4">
              <w:rPr>
                <w:rFonts w:ascii="Tahoma" w:hAnsi="Tahoma" w:cs="Tahoma"/>
                <w:b/>
                <w:bCs/>
                <w:color w:val="000000" w:themeColor="text1"/>
                <w:sz w:val="18"/>
                <w:szCs w:val="20"/>
                <w:lang w:eastAsia="en-GB"/>
              </w:rPr>
              <w:tab/>
              <w:t>Bharti</w:t>
            </w:r>
            <w:r w:rsidR="00EA495C" w:rsidRPr="008863B4">
              <w:rPr>
                <w:rFonts w:ascii="Tahoma" w:hAnsi="Tahoma" w:cs="Tahoma"/>
                <w:b/>
                <w:bCs/>
                <w:color w:val="000000" w:themeColor="text1"/>
                <w:sz w:val="18"/>
                <w:szCs w:val="20"/>
                <w:lang w:eastAsia="en-GB"/>
              </w:rPr>
              <w:t xml:space="preserve"> </w:t>
            </w:r>
            <w:r w:rsidRPr="008863B4">
              <w:rPr>
                <w:rFonts w:ascii="Tahoma" w:hAnsi="Tahoma" w:cs="Tahoma"/>
                <w:b/>
                <w:bCs/>
                <w:color w:val="000000" w:themeColor="text1"/>
                <w:sz w:val="18"/>
                <w:szCs w:val="20"/>
                <w:lang w:eastAsia="en-GB"/>
              </w:rPr>
              <w:t>Airtel Ltd.</w:t>
            </w:r>
            <w:r w:rsidR="008863B4">
              <w:rPr>
                <w:rFonts w:ascii="Tahoma" w:hAnsi="Tahoma" w:cs="Tahoma"/>
                <w:b/>
                <w:bCs/>
                <w:color w:val="000000" w:themeColor="text1"/>
                <w:sz w:val="18"/>
                <w:szCs w:val="20"/>
                <w:lang w:eastAsia="en-GB"/>
              </w:rPr>
              <w:t xml:space="preserve">, </w:t>
            </w:r>
            <w:r w:rsidR="008863B4" w:rsidRPr="008863B4">
              <w:rPr>
                <w:rFonts w:ascii="Tahoma" w:hAnsi="Tahoma" w:cs="Tahoma"/>
                <w:b/>
                <w:bCs/>
                <w:color w:val="000000" w:themeColor="text1"/>
                <w:sz w:val="18"/>
                <w:szCs w:val="20"/>
                <w:lang w:eastAsia="en-GB"/>
              </w:rPr>
              <w:t>Port Blair</w:t>
            </w:r>
            <w:r w:rsidRPr="008863B4">
              <w:rPr>
                <w:rFonts w:ascii="Tahoma" w:hAnsi="Tahoma" w:cs="Tahoma"/>
                <w:b/>
                <w:bCs/>
                <w:color w:val="000000" w:themeColor="text1"/>
                <w:sz w:val="18"/>
                <w:szCs w:val="20"/>
                <w:lang w:eastAsia="en-GB"/>
              </w:rPr>
              <w:t xml:space="preserve"> as Senior Manager (Location Head)</w:t>
            </w:r>
          </w:p>
          <w:p w:rsidR="00443C47" w:rsidRPr="008863B4" w:rsidRDefault="00617403" w:rsidP="00F54A40">
            <w:pPr>
              <w:jc w:val="both"/>
              <w:rPr>
                <w:rFonts w:ascii="Tahoma" w:hAnsi="Tahoma" w:cs="Tahoma"/>
                <w:b/>
                <w:bCs/>
                <w:color w:val="262626" w:themeColor="text1" w:themeTint="D9"/>
                <w:sz w:val="18"/>
                <w:szCs w:val="20"/>
                <w:lang w:eastAsia="en-GB"/>
              </w:rPr>
            </w:pPr>
            <w:r w:rsidRPr="008863B4">
              <w:rPr>
                <w:rFonts w:ascii="Tahoma" w:hAnsi="Tahoma" w:cs="Tahoma"/>
                <w:b/>
                <w:bCs/>
                <w:color w:val="262626" w:themeColor="text1" w:themeTint="D9"/>
                <w:sz w:val="18"/>
                <w:szCs w:val="20"/>
                <w:lang w:eastAsia="en-GB"/>
              </w:rPr>
              <w:t>Highlights:</w:t>
            </w:r>
          </w:p>
          <w:p w:rsidR="00EA495C" w:rsidRPr="008863B4" w:rsidRDefault="00EA495C" w:rsidP="00EA495C">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Steered efforts in revamping the distribution model which augmented revenue growth by 8% and expanding distribution width which increased zone topping circle dealer per lac ratio from 238/lac to 436/lac Administered the launch of:</w:t>
            </w:r>
          </w:p>
          <w:p w:rsidR="00EA495C" w:rsidRPr="008863B4" w:rsidRDefault="00EA495C" w:rsidP="00EA495C">
            <w:pPr>
              <w:pStyle w:val="ListParagraph"/>
              <w:numPr>
                <w:ilvl w:val="0"/>
                <w:numId w:val="25"/>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Showroom on Wheels to service customers in far-off places in A&amp;N Islands</w:t>
            </w:r>
          </w:p>
          <w:p w:rsidR="00EA495C" w:rsidRPr="008863B4" w:rsidRDefault="00EA495C" w:rsidP="00EA495C">
            <w:pPr>
              <w:pStyle w:val="ListParagraph"/>
              <w:numPr>
                <w:ilvl w:val="0"/>
                <w:numId w:val="25"/>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 xml:space="preserve">Airtel Service Centre in all the covered islands and periphery sites </w:t>
            </w:r>
          </w:p>
          <w:p w:rsidR="00EA495C" w:rsidRPr="008863B4" w:rsidRDefault="00EA495C" w:rsidP="00EA495C">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Played a major role in designing &amp; implementing SMS Module for retailers to solve customer issues which reduced calling to Retailer  Helpline which lead to 50% drop in inbound calls at Local Call Centre and increase in productivity of agents</w:t>
            </w:r>
          </w:p>
          <w:p w:rsidR="00EA495C" w:rsidRPr="008863B4" w:rsidRDefault="00EA495C" w:rsidP="00EA495C">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Established the zone as:</w:t>
            </w:r>
          </w:p>
          <w:p w:rsidR="00EA495C" w:rsidRPr="008863B4" w:rsidRDefault="00EA495C" w:rsidP="00EA495C">
            <w:pPr>
              <w:pStyle w:val="ListParagraph"/>
              <w:numPr>
                <w:ilvl w:val="0"/>
                <w:numId w:val="25"/>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4</w:t>
            </w:r>
            <w:r w:rsidRPr="008863B4">
              <w:rPr>
                <w:rFonts w:ascii="Tahoma" w:hAnsi="Tahoma" w:cs="Tahoma"/>
                <w:bCs/>
                <w:color w:val="262626" w:themeColor="text1" w:themeTint="D9"/>
                <w:sz w:val="18"/>
                <w:szCs w:val="20"/>
                <w:vertAlign w:val="superscript"/>
                <w:lang w:eastAsia="en-GB"/>
              </w:rPr>
              <w:t>th</w:t>
            </w:r>
            <w:r w:rsidRPr="008863B4">
              <w:rPr>
                <w:rFonts w:ascii="Tahoma" w:hAnsi="Tahoma" w:cs="Tahoma"/>
                <w:bCs/>
                <w:color w:val="262626" w:themeColor="text1" w:themeTint="D9"/>
                <w:sz w:val="18"/>
                <w:szCs w:val="20"/>
                <w:lang w:eastAsia="en-GB"/>
              </w:rPr>
              <w:t xml:space="preserve"> in the country Annual Sales Contest 2009-2010</w:t>
            </w:r>
          </w:p>
          <w:p w:rsidR="00EA495C" w:rsidRPr="008863B4" w:rsidRDefault="00EA495C" w:rsidP="00EA495C">
            <w:pPr>
              <w:pStyle w:val="ListParagraph"/>
              <w:numPr>
                <w:ilvl w:val="0"/>
                <w:numId w:val="25"/>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2</w:t>
            </w:r>
            <w:r w:rsidRPr="008863B4">
              <w:rPr>
                <w:rFonts w:ascii="Tahoma" w:hAnsi="Tahoma" w:cs="Tahoma"/>
                <w:bCs/>
                <w:color w:val="262626" w:themeColor="text1" w:themeTint="D9"/>
                <w:sz w:val="18"/>
                <w:szCs w:val="20"/>
                <w:vertAlign w:val="superscript"/>
                <w:lang w:eastAsia="en-GB"/>
              </w:rPr>
              <w:t>nd</w:t>
            </w:r>
            <w:r w:rsidRPr="008863B4">
              <w:rPr>
                <w:rFonts w:ascii="Tahoma" w:hAnsi="Tahoma" w:cs="Tahoma"/>
                <w:bCs/>
                <w:color w:val="262626" w:themeColor="text1" w:themeTint="D9"/>
                <w:sz w:val="18"/>
                <w:szCs w:val="20"/>
                <w:lang w:eastAsia="en-GB"/>
              </w:rPr>
              <w:t xml:space="preserve"> in Hub Level Competition which was conducted to improve key business inputs in 2009</w:t>
            </w:r>
          </w:p>
          <w:p w:rsidR="00EA495C" w:rsidRPr="008863B4" w:rsidRDefault="00EA495C" w:rsidP="00EA495C">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Recipient of CEOs Certificate for contributing to circle 1 million activations in 2009</w:t>
            </w:r>
          </w:p>
          <w:p w:rsidR="00EA495C" w:rsidRPr="008863B4" w:rsidRDefault="00EA495C" w:rsidP="00F54A40">
            <w:pPr>
              <w:pStyle w:val="ListParagraph"/>
              <w:numPr>
                <w:ilvl w:val="0"/>
                <w:numId w:val="2"/>
              </w:numPr>
              <w:jc w:val="both"/>
              <w:rPr>
                <w:rFonts w:ascii="Tahoma" w:hAnsi="Tahoma" w:cs="Tahoma"/>
                <w:bCs/>
                <w:color w:val="262626" w:themeColor="text1" w:themeTint="D9"/>
                <w:sz w:val="18"/>
                <w:szCs w:val="20"/>
                <w:lang w:eastAsia="en-GB"/>
              </w:rPr>
            </w:pPr>
            <w:r w:rsidRPr="008863B4">
              <w:rPr>
                <w:rFonts w:ascii="Tahoma" w:hAnsi="Tahoma" w:cs="Tahoma"/>
                <w:bCs/>
                <w:color w:val="262626" w:themeColor="text1" w:themeTint="D9"/>
                <w:sz w:val="18"/>
                <w:szCs w:val="20"/>
                <w:lang w:eastAsia="en-GB"/>
              </w:rPr>
              <w:t>Upgraded the North Andaman market; the market expanded exponentially from less than 20% to over 40% in less than 1.5 years</w:t>
            </w:r>
          </w:p>
          <w:p w:rsidR="00374669" w:rsidRPr="008863B4" w:rsidRDefault="00374669" w:rsidP="00492497">
            <w:pPr>
              <w:pBdr>
                <w:bottom w:val="single" w:sz="4" w:space="1" w:color="auto"/>
              </w:pBdr>
              <w:rPr>
                <w:rFonts w:ascii="Tahoma" w:hAnsi="Tahoma" w:cs="Tahoma"/>
                <w:b/>
                <w:color w:val="2A3636"/>
                <w:sz w:val="24"/>
              </w:rPr>
            </w:pPr>
          </w:p>
          <w:p w:rsidR="00492497" w:rsidRPr="008863B4" w:rsidRDefault="00492497" w:rsidP="00492497">
            <w:pPr>
              <w:pBdr>
                <w:bottom w:val="single" w:sz="4" w:space="1" w:color="auto"/>
              </w:pBdr>
              <w:rPr>
                <w:rFonts w:ascii="Tahoma" w:hAnsi="Tahoma" w:cs="Tahoma"/>
                <w:b/>
                <w:color w:val="2A3636"/>
                <w:sz w:val="24"/>
              </w:rPr>
            </w:pPr>
            <w:r w:rsidRPr="008863B4">
              <w:rPr>
                <w:rFonts w:ascii="Tahoma" w:hAnsi="Tahoma" w:cs="Tahoma"/>
                <w:b/>
                <w:noProof/>
                <w:color w:val="154960"/>
                <w:lang w:val="en-IN" w:eastAsia="en-IN"/>
              </w:rPr>
              <w:drawing>
                <wp:inline distT="0" distB="0" distL="0" distR="0" wp14:anchorId="04658565" wp14:editId="45BB200D">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experience24x24icons.png"/>
                          <pic:cNvPicPr/>
                        </pic:nvPicPr>
                        <pic:blipFill>
                          <a:blip r:embed="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863B4">
              <w:rPr>
                <w:rFonts w:ascii="Tahoma" w:hAnsi="Tahoma" w:cs="Tahoma"/>
                <w:b/>
                <w:color w:val="2A3636"/>
                <w:sz w:val="24"/>
              </w:rPr>
              <w:t xml:space="preserve"> PREVIOUS EXPERIENCE</w:t>
            </w:r>
          </w:p>
          <w:p w:rsidR="00A62355" w:rsidRPr="008863B4" w:rsidRDefault="00A62355" w:rsidP="0010096F">
            <w:pPr>
              <w:jc w:val="both"/>
              <w:rPr>
                <w:rFonts w:ascii="Tahoma" w:hAnsi="Tahoma" w:cs="Tahoma"/>
                <w:bCs/>
                <w:color w:val="262626" w:themeColor="text1" w:themeTint="D9"/>
                <w:sz w:val="10"/>
                <w:szCs w:val="18"/>
                <w:lang w:eastAsia="en-GB"/>
              </w:rPr>
            </w:pPr>
          </w:p>
          <w:p w:rsidR="00B35F67" w:rsidRPr="008863B4" w:rsidRDefault="00B35F67" w:rsidP="00B35F67">
            <w:pPr>
              <w:shd w:val="clear" w:color="auto" w:fill="DBE5F1" w:themeFill="accent1" w:themeFillTint="33"/>
              <w:jc w:val="both"/>
              <w:rPr>
                <w:rFonts w:ascii="Tahoma" w:hAnsi="Tahoma" w:cs="Tahoma"/>
                <w:b/>
                <w:bCs/>
                <w:color w:val="000000" w:themeColor="text1"/>
                <w:sz w:val="18"/>
                <w:szCs w:val="20"/>
                <w:lang w:eastAsia="en-GB"/>
              </w:rPr>
            </w:pPr>
            <w:r w:rsidRPr="008863B4">
              <w:rPr>
                <w:rFonts w:ascii="Tahoma" w:hAnsi="Tahoma" w:cs="Tahoma"/>
                <w:b/>
                <w:bCs/>
                <w:color w:val="000000" w:themeColor="text1"/>
                <w:sz w:val="18"/>
                <w:szCs w:val="20"/>
                <w:lang w:eastAsia="en-GB"/>
              </w:rPr>
              <w:t>Oct’01-Dec’08</w:t>
            </w:r>
            <w:r w:rsidRPr="008863B4">
              <w:rPr>
                <w:rFonts w:ascii="Tahoma" w:hAnsi="Tahoma" w:cs="Tahoma"/>
                <w:b/>
                <w:bCs/>
                <w:color w:val="000000" w:themeColor="text1"/>
                <w:sz w:val="18"/>
                <w:szCs w:val="20"/>
                <w:lang w:eastAsia="en-GB"/>
              </w:rPr>
              <w:tab/>
            </w:r>
            <w:r w:rsidRPr="008863B4">
              <w:rPr>
                <w:rFonts w:ascii="Tahoma" w:hAnsi="Tahoma" w:cs="Tahoma"/>
                <w:b/>
                <w:bCs/>
                <w:color w:val="000000" w:themeColor="text1"/>
                <w:sz w:val="18"/>
                <w:szCs w:val="20"/>
                <w:lang w:eastAsia="en-GB"/>
              </w:rPr>
              <w:tab/>
              <w:t>Tata Teleservices Ltd.</w:t>
            </w:r>
          </w:p>
          <w:p w:rsidR="00B35F67" w:rsidRPr="008863B4" w:rsidRDefault="00B35F67" w:rsidP="00B35F67">
            <w:pPr>
              <w:shd w:val="clear" w:color="auto" w:fill="DBE5F1" w:themeFill="accent1" w:themeFillTint="33"/>
              <w:jc w:val="both"/>
              <w:rPr>
                <w:rFonts w:ascii="Tahoma" w:hAnsi="Tahoma" w:cs="Tahoma"/>
                <w:b/>
                <w:bCs/>
                <w:color w:val="000000" w:themeColor="text1"/>
                <w:sz w:val="18"/>
                <w:szCs w:val="20"/>
                <w:lang w:eastAsia="en-GB"/>
              </w:rPr>
            </w:pPr>
            <w:r w:rsidRPr="008863B4">
              <w:rPr>
                <w:rFonts w:ascii="Tahoma" w:hAnsi="Tahoma" w:cs="Tahoma"/>
                <w:b/>
                <w:bCs/>
                <w:color w:val="000000" w:themeColor="text1"/>
                <w:sz w:val="18"/>
                <w:szCs w:val="20"/>
                <w:lang w:eastAsia="en-GB"/>
              </w:rPr>
              <w:t>Growth Path:</w:t>
            </w:r>
          </w:p>
          <w:p w:rsidR="00B35F67" w:rsidRPr="008863B4" w:rsidRDefault="00B35F67" w:rsidP="00B35F67">
            <w:pPr>
              <w:shd w:val="clear" w:color="auto" w:fill="DBE5F1" w:themeFill="accent1" w:themeFillTint="33"/>
              <w:jc w:val="both"/>
              <w:rPr>
                <w:rFonts w:ascii="Tahoma" w:hAnsi="Tahoma" w:cs="Tahoma"/>
                <w:b/>
                <w:bCs/>
                <w:color w:val="000000" w:themeColor="text1"/>
                <w:sz w:val="18"/>
                <w:szCs w:val="20"/>
                <w:lang w:eastAsia="en-GB"/>
              </w:rPr>
            </w:pPr>
            <w:r w:rsidRPr="008863B4">
              <w:rPr>
                <w:rFonts w:ascii="Tahoma" w:hAnsi="Tahoma" w:cs="Tahoma"/>
                <w:b/>
                <w:bCs/>
                <w:color w:val="000000" w:themeColor="text1"/>
                <w:sz w:val="18"/>
                <w:szCs w:val="20"/>
                <w:lang w:eastAsia="en-GB"/>
              </w:rPr>
              <w:t xml:space="preserve">Oct’01-May’04: </w:t>
            </w:r>
            <w:r w:rsidRPr="008863B4">
              <w:rPr>
                <w:rFonts w:ascii="Tahoma" w:hAnsi="Tahoma" w:cs="Tahoma"/>
                <w:b/>
                <w:bCs/>
                <w:color w:val="000000" w:themeColor="text1"/>
                <w:sz w:val="18"/>
                <w:szCs w:val="20"/>
                <w:lang w:eastAsia="en-GB"/>
              </w:rPr>
              <w:tab/>
            </w:r>
            <w:r w:rsidRPr="008863B4">
              <w:rPr>
                <w:rFonts w:ascii="Tahoma" w:hAnsi="Tahoma" w:cs="Tahoma"/>
                <w:b/>
                <w:bCs/>
                <w:color w:val="000000" w:themeColor="text1"/>
                <w:sz w:val="18"/>
                <w:szCs w:val="20"/>
                <w:lang w:eastAsia="en-GB"/>
              </w:rPr>
              <w:tab/>
              <w:t>Executive / Sr. Executive / Asst. Manager, Hyderabad (Postpaid – Direct Sales)</w:t>
            </w:r>
          </w:p>
          <w:p w:rsidR="00374669" w:rsidRPr="008863B4" w:rsidRDefault="00B35F67" w:rsidP="00B35F67">
            <w:pPr>
              <w:shd w:val="clear" w:color="auto" w:fill="DBE5F1" w:themeFill="accent1" w:themeFillTint="33"/>
              <w:jc w:val="both"/>
              <w:rPr>
                <w:rFonts w:ascii="Tahoma" w:hAnsi="Tahoma" w:cs="Tahoma"/>
                <w:b/>
                <w:bCs/>
                <w:color w:val="000000" w:themeColor="text1"/>
                <w:sz w:val="18"/>
                <w:szCs w:val="20"/>
                <w:lang w:eastAsia="en-GB"/>
              </w:rPr>
            </w:pPr>
            <w:r w:rsidRPr="008863B4">
              <w:rPr>
                <w:rFonts w:ascii="Tahoma" w:hAnsi="Tahoma" w:cs="Tahoma"/>
                <w:b/>
                <w:bCs/>
                <w:color w:val="000000" w:themeColor="text1"/>
                <w:sz w:val="18"/>
                <w:szCs w:val="20"/>
                <w:lang w:eastAsia="en-GB"/>
              </w:rPr>
              <w:t xml:space="preserve">Jun’05-Dec’08: </w:t>
            </w:r>
            <w:r w:rsidRPr="008863B4">
              <w:rPr>
                <w:rFonts w:ascii="Tahoma" w:hAnsi="Tahoma" w:cs="Tahoma"/>
                <w:b/>
                <w:bCs/>
                <w:color w:val="000000" w:themeColor="text1"/>
                <w:sz w:val="18"/>
                <w:szCs w:val="20"/>
                <w:lang w:eastAsia="en-GB"/>
              </w:rPr>
              <w:tab/>
            </w:r>
            <w:r w:rsidRPr="008863B4">
              <w:rPr>
                <w:rFonts w:ascii="Tahoma" w:hAnsi="Tahoma" w:cs="Tahoma"/>
                <w:b/>
                <w:bCs/>
                <w:color w:val="000000" w:themeColor="text1"/>
                <w:sz w:val="18"/>
                <w:szCs w:val="20"/>
                <w:lang w:eastAsia="en-GB"/>
              </w:rPr>
              <w:tab/>
              <w:t xml:space="preserve">Asst. Manager/ Manager, Vizag (Pre-paid) </w:t>
            </w:r>
          </w:p>
          <w:p w:rsidR="00B35F67" w:rsidRPr="008863B4" w:rsidRDefault="00B35F67" w:rsidP="00B35F67">
            <w:pPr>
              <w:shd w:val="clear" w:color="auto" w:fill="DBE5F1" w:themeFill="accent1" w:themeFillTint="33"/>
              <w:jc w:val="both"/>
              <w:rPr>
                <w:rFonts w:ascii="Tahoma" w:hAnsi="Tahoma" w:cs="Tahoma"/>
                <w:b/>
                <w:bCs/>
                <w:color w:val="000000" w:themeColor="text1"/>
                <w:sz w:val="18"/>
                <w:szCs w:val="20"/>
                <w:lang w:eastAsia="en-GB"/>
              </w:rPr>
            </w:pPr>
            <w:r w:rsidRPr="008863B4">
              <w:rPr>
                <w:rFonts w:ascii="Tahoma" w:hAnsi="Tahoma" w:cs="Tahoma"/>
                <w:b/>
                <w:bCs/>
                <w:color w:val="000000" w:themeColor="text1"/>
                <w:sz w:val="18"/>
                <w:szCs w:val="20"/>
                <w:lang w:eastAsia="en-GB"/>
              </w:rPr>
              <w:t xml:space="preserve">Jan’09-Dec’08: </w:t>
            </w:r>
            <w:r w:rsidR="00374669" w:rsidRPr="008863B4">
              <w:rPr>
                <w:rFonts w:ascii="Tahoma" w:hAnsi="Tahoma" w:cs="Tahoma"/>
                <w:b/>
                <w:bCs/>
                <w:color w:val="000000" w:themeColor="text1"/>
                <w:sz w:val="18"/>
                <w:szCs w:val="20"/>
                <w:lang w:eastAsia="en-GB"/>
              </w:rPr>
              <w:tab/>
            </w:r>
            <w:r w:rsidR="00374669" w:rsidRPr="008863B4">
              <w:rPr>
                <w:rFonts w:ascii="Tahoma" w:hAnsi="Tahoma" w:cs="Tahoma"/>
                <w:b/>
                <w:bCs/>
                <w:color w:val="000000" w:themeColor="text1"/>
                <w:sz w:val="18"/>
                <w:szCs w:val="20"/>
                <w:lang w:eastAsia="en-GB"/>
              </w:rPr>
              <w:tab/>
            </w:r>
            <w:r w:rsidRPr="008863B4">
              <w:rPr>
                <w:rFonts w:ascii="Tahoma" w:hAnsi="Tahoma" w:cs="Tahoma"/>
                <w:b/>
                <w:bCs/>
                <w:color w:val="000000" w:themeColor="text1"/>
                <w:sz w:val="18"/>
                <w:szCs w:val="20"/>
                <w:lang w:eastAsia="en-GB"/>
              </w:rPr>
              <w:t>Manager (Prepaid)</w:t>
            </w:r>
          </w:p>
          <w:p w:rsidR="009C2264" w:rsidRPr="008863B4" w:rsidRDefault="009C2264" w:rsidP="00374669">
            <w:pPr>
              <w:jc w:val="both"/>
              <w:rPr>
                <w:rFonts w:ascii="Tahoma" w:hAnsi="Tahoma" w:cs="Tahoma"/>
                <w:b/>
                <w:bCs/>
                <w:color w:val="000000" w:themeColor="text1"/>
                <w:sz w:val="18"/>
                <w:szCs w:val="20"/>
                <w:lang w:eastAsia="en-GB"/>
              </w:rPr>
            </w:pPr>
          </w:p>
          <w:p w:rsidR="00492497" w:rsidRPr="008863B4" w:rsidRDefault="00492497" w:rsidP="00492497">
            <w:pPr>
              <w:shd w:val="clear" w:color="auto" w:fill="DBE5F1" w:themeFill="accent1" w:themeFillTint="33"/>
              <w:jc w:val="both"/>
              <w:rPr>
                <w:rFonts w:ascii="Tahoma" w:hAnsi="Tahoma" w:cs="Tahoma"/>
                <w:b/>
                <w:bCs/>
                <w:color w:val="000000" w:themeColor="text1"/>
                <w:sz w:val="18"/>
                <w:szCs w:val="20"/>
                <w:lang w:eastAsia="en-GB"/>
              </w:rPr>
            </w:pPr>
            <w:r w:rsidRPr="008863B4">
              <w:rPr>
                <w:rFonts w:ascii="Tahoma" w:hAnsi="Tahoma" w:cs="Tahoma"/>
                <w:b/>
                <w:bCs/>
                <w:color w:val="000000" w:themeColor="text1"/>
                <w:sz w:val="18"/>
                <w:szCs w:val="20"/>
                <w:lang w:eastAsia="en-GB"/>
              </w:rPr>
              <w:t>May’97-Oct’01</w:t>
            </w:r>
            <w:r w:rsidRPr="008863B4">
              <w:rPr>
                <w:rFonts w:ascii="Tahoma" w:hAnsi="Tahoma" w:cs="Tahoma"/>
                <w:b/>
                <w:bCs/>
                <w:color w:val="000000" w:themeColor="text1"/>
                <w:sz w:val="18"/>
                <w:szCs w:val="20"/>
                <w:lang w:eastAsia="en-GB"/>
              </w:rPr>
              <w:tab/>
            </w:r>
            <w:r w:rsidRPr="008863B4">
              <w:rPr>
                <w:rFonts w:ascii="Tahoma" w:hAnsi="Tahoma" w:cs="Tahoma"/>
                <w:b/>
                <w:bCs/>
                <w:color w:val="000000" w:themeColor="text1"/>
                <w:sz w:val="18"/>
                <w:szCs w:val="20"/>
                <w:lang w:eastAsia="en-GB"/>
              </w:rPr>
              <w:tab/>
              <w:t>Asian Paints (I) Ltd.</w:t>
            </w:r>
          </w:p>
          <w:p w:rsidR="00492497" w:rsidRPr="008863B4" w:rsidRDefault="00492497" w:rsidP="00492497">
            <w:pPr>
              <w:shd w:val="clear" w:color="auto" w:fill="DBE5F1" w:themeFill="accent1" w:themeFillTint="33"/>
              <w:jc w:val="both"/>
              <w:rPr>
                <w:rFonts w:ascii="Tahoma" w:hAnsi="Tahoma" w:cs="Tahoma"/>
                <w:b/>
                <w:bCs/>
                <w:color w:val="000000" w:themeColor="text1"/>
                <w:sz w:val="18"/>
                <w:szCs w:val="20"/>
                <w:lang w:eastAsia="en-GB"/>
              </w:rPr>
            </w:pPr>
            <w:r w:rsidRPr="008863B4">
              <w:rPr>
                <w:rFonts w:ascii="Tahoma" w:hAnsi="Tahoma" w:cs="Tahoma"/>
                <w:b/>
                <w:bCs/>
                <w:color w:val="000000" w:themeColor="text1"/>
                <w:sz w:val="18"/>
                <w:szCs w:val="20"/>
                <w:lang w:eastAsia="en-GB"/>
              </w:rPr>
              <w:t>Growth Path/Deputations:</w:t>
            </w:r>
          </w:p>
          <w:p w:rsidR="00492497" w:rsidRPr="008863B4" w:rsidRDefault="00492497" w:rsidP="00492497">
            <w:pPr>
              <w:shd w:val="clear" w:color="auto" w:fill="DBE5F1" w:themeFill="accent1" w:themeFillTint="33"/>
              <w:jc w:val="both"/>
              <w:rPr>
                <w:rFonts w:ascii="Tahoma" w:hAnsi="Tahoma" w:cs="Tahoma"/>
                <w:b/>
                <w:bCs/>
                <w:color w:val="000000" w:themeColor="text1"/>
                <w:sz w:val="18"/>
                <w:szCs w:val="20"/>
                <w:lang w:eastAsia="en-GB"/>
              </w:rPr>
            </w:pPr>
            <w:r w:rsidRPr="008863B4">
              <w:rPr>
                <w:rFonts w:ascii="Tahoma" w:hAnsi="Tahoma" w:cs="Tahoma"/>
                <w:b/>
                <w:bCs/>
                <w:color w:val="000000" w:themeColor="text1"/>
                <w:sz w:val="18"/>
                <w:szCs w:val="20"/>
                <w:lang w:eastAsia="en-GB"/>
              </w:rPr>
              <w:t xml:space="preserve">May’97-Apr’99: </w:t>
            </w:r>
            <w:r w:rsidRPr="008863B4">
              <w:rPr>
                <w:rFonts w:ascii="Tahoma" w:hAnsi="Tahoma" w:cs="Tahoma"/>
                <w:b/>
                <w:bCs/>
                <w:color w:val="000000" w:themeColor="text1"/>
                <w:sz w:val="18"/>
                <w:szCs w:val="20"/>
                <w:lang w:eastAsia="en-GB"/>
              </w:rPr>
              <w:tab/>
              <w:t xml:space="preserve">Territory Sales In-charge, Vijayawada </w:t>
            </w:r>
          </w:p>
          <w:p w:rsidR="00492497" w:rsidRPr="008863B4" w:rsidRDefault="00492497" w:rsidP="00492497">
            <w:pPr>
              <w:shd w:val="clear" w:color="auto" w:fill="DBE5F1" w:themeFill="accent1" w:themeFillTint="33"/>
              <w:jc w:val="both"/>
              <w:rPr>
                <w:rFonts w:ascii="Tahoma" w:hAnsi="Tahoma" w:cs="Tahoma"/>
                <w:b/>
                <w:bCs/>
                <w:color w:val="000000" w:themeColor="text1"/>
                <w:sz w:val="18"/>
                <w:szCs w:val="20"/>
                <w:lang w:eastAsia="en-GB"/>
              </w:rPr>
            </w:pPr>
            <w:r w:rsidRPr="008863B4">
              <w:rPr>
                <w:rFonts w:ascii="Tahoma" w:hAnsi="Tahoma" w:cs="Tahoma"/>
                <w:b/>
                <w:bCs/>
                <w:color w:val="000000" w:themeColor="text1"/>
                <w:sz w:val="18"/>
                <w:szCs w:val="20"/>
                <w:lang w:eastAsia="en-GB"/>
              </w:rPr>
              <w:t xml:space="preserve">Apr’99-Oct’01: </w:t>
            </w:r>
            <w:r w:rsidRPr="008863B4">
              <w:rPr>
                <w:rFonts w:ascii="Tahoma" w:hAnsi="Tahoma" w:cs="Tahoma"/>
                <w:b/>
                <w:bCs/>
                <w:color w:val="000000" w:themeColor="text1"/>
                <w:sz w:val="18"/>
                <w:szCs w:val="20"/>
                <w:lang w:eastAsia="en-GB"/>
              </w:rPr>
              <w:tab/>
            </w:r>
            <w:r w:rsidRPr="008863B4">
              <w:rPr>
                <w:rFonts w:ascii="Tahoma" w:hAnsi="Tahoma" w:cs="Tahoma"/>
                <w:b/>
                <w:bCs/>
                <w:color w:val="000000" w:themeColor="text1"/>
                <w:sz w:val="18"/>
                <w:szCs w:val="20"/>
                <w:lang w:eastAsia="en-GB"/>
              </w:rPr>
              <w:tab/>
              <w:t>Senior Territory Sales In-charge, Vizag</w:t>
            </w:r>
          </w:p>
          <w:p w:rsidR="00374669" w:rsidRPr="008863B4" w:rsidRDefault="00374669" w:rsidP="0010096F">
            <w:pPr>
              <w:jc w:val="both"/>
              <w:rPr>
                <w:rFonts w:ascii="Tahoma" w:hAnsi="Tahoma" w:cs="Tahoma"/>
                <w:bCs/>
                <w:color w:val="262626" w:themeColor="text1" w:themeTint="D9"/>
                <w:sz w:val="10"/>
                <w:szCs w:val="18"/>
                <w:lang w:eastAsia="en-GB"/>
              </w:rPr>
            </w:pPr>
          </w:p>
          <w:p w:rsidR="00374669" w:rsidRPr="008863B4" w:rsidRDefault="00374669" w:rsidP="0010096F">
            <w:pPr>
              <w:jc w:val="both"/>
              <w:rPr>
                <w:rFonts w:ascii="Tahoma" w:hAnsi="Tahoma" w:cs="Tahoma"/>
                <w:bCs/>
                <w:color w:val="262626" w:themeColor="text1" w:themeTint="D9"/>
                <w:sz w:val="10"/>
                <w:szCs w:val="18"/>
                <w:lang w:eastAsia="en-GB"/>
              </w:rPr>
            </w:pPr>
          </w:p>
          <w:p w:rsidR="000538C1" w:rsidRPr="008863B4" w:rsidRDefault="000538C1" w:rsidP="000538C1">
            <w:pPr>
              <w:pBdr>
                <w:bottom w:val="single" w:sz="4" w:space="1" w:color="auto"/>
              </w:pBdr>
              <w:tabs>
                <w:tab w:val="left" w:pos="553"/>
                <w:tab w:val="left" w:pos="8535"/>
              </w:tabs>
              <w:rPr>
                <w:rFonts w:ascii="Tahoma" w:hAnsi="Tahoma" w:cs="Tahoma"/>
                <w:b/>
                <w:color w:val="2A3636"/>
                <w:sz w:val="24"/>
              </w:rPr>
            </w:pPr>
            <w:r w:rsidRPr="008863B4">
              <w:rPr>
                <w:rFonts w:ascii="Tahoma" w:hAnsi="Tahoma" w:cs="Tahoma"/>
                <w:b/>
                <w:noProof/>
                <w:color w:val="FFFFFF" w:themeColor="background1"/>
                <w:lang w:val="en-IN" w:eastAsia="en-IN"/>
              </w:rPr>
              <w:drawing>
                <wp:inline distT="0" distB="0" distL="0" distR="0" wp14:anchorId="36C95A94" wp14:editId="65A4C10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details24x24icons.png"/>
                          <pic:cNvPicPr/>
                        </pic:nvPicPr>
                        <pic:blipFill>
                          <a:blip r:embed="rId32">
                            <a:biLevel thresh="75000"/>
                            <a:extLst>
                              <a:ext uri="{BEBA8EAE-BF5A-486C-A8C5-ECC9F3942E4B}">
                                <a14:imgProps xmlns:a14="http://schemas.microsoft.com/office/drawing/2010/main">
                                  <a14:imgLayer r:embed="rId33">
                                    <a14:imgEffect>
                                      <a14:sharpenSoften amount="500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863B4">
              <w:rPr>
                <w:rFonts w:ascii="Tahoma" w:hAnsi="Tahoma" w:cs="Tahoma"/>
                <w:b/>
                <w:color w:val="2A3636"/>
                <w:sz w:val="24"/>
              </w:rPr>
              <w:t xml:space="preserve"> PERSONAL DETAILS</w:t>
            </w:r>
          </w:p>
          <w:p w:rsidR="00D940EF" w:rsidRPr="008863B4" w:rsidRDefault="00D940EF" w:rsidP="00D940EF">
            <w:pPr>
              <w:jc w:val="both"/>
              <w:rPr>
                <w:rFonts w:ascii="Tahoma" w:hAnsi="Tahoma" w:cs="Tahoma"/>
                <w:b/>
                <w:sz w:val="18"/>
                <w:szCs w:val="18"/>
                <w:lang w:eastAsia="en-GB"/>
              </w:rPr>
            </w:pPr>
            <w:r w:rsidRPr="008863B4">
              <w:rPr>
                <w:rFonts w:ascii="Tahoma" w:hAnsi="Tahoma" w:cs="Tahoma"/>
                <w:b/>
                <w:sz w:val="18"/>
                <w:szCs w:val="18"/>
                <w:lang w:eastAsia="en-GB"/>
              </w:rPr>
              <w:t xml:space="preserve">Date of Birth: </w:t>
            </w:r>
            <w:r w:rsidR="005E71F6" w:rsidRPr="008863B4">
              <w:rPr>
                <w:rFonts w:ascii="Tahoma" w:hAnsi="Tahoma" w:cs="Tahoma"/>
                <w:b/>
                <w:sz w:val="18"/>
                <w:szCs w:val="18"/>
                <w:lang w:eastAsia="en-GB"/>
              </w:rPr>
              <w:tab/>
            </w:r>
            <w:r w:rsidR="005E71F6" w:rsidRPr="008863B4">
              <w:rPr>
                <w:rFonts w:ascii="Tahoma" w:hAnsi="Tahoma" w:cs="Tahoma"/>
                <w:b/>
                <w:sz w:val="18"/>
                <w:szCs w:val="18"/>
                <w:lang w:eastAsia="en-GB"/>
              </w:rPr>
              <w:tab/>
            </w:r>
            <w:r w:rsidRPr="008863B4">
              <w:rPr>
                <w:rFonts w:ascii="Tahoma" w:hAnsi="Tahoma" w:cs="Tahoma"/>
                <w:sz w:val="18"/>
                <w:szCs w:val="18"/>
                <w:lang w:eastAsia="en-GB"/>
              </w:rPr>
              <w:t>5</w:t>
            </w:r>
            <w:r w:rsidRPr="008863B4">
              <w:rPr>
                <w:rFonts w:ascii="Tahoma" w:hAnsi="Tahoma" w:cs="Tahoma"/>
                <w:sz w:val="18"/>
                <w:szCs w:val="18"/>
                <w:vertAlign w:val="superscript"/>
                <w:lang w:eastAsia="en-GB"/>
              </w:rPr>
              <w:t>th</w:t>
            </w:r>
            <w:r w:rsidRPr="008863B4">
              <w:rPr>
                <w:rFonts w:ascii="Tahoma" w:hAnsi="Tahoma" w:cs="Tahoma"/>
                <w:sz w:val="18"/>
                <w:szCs w:val="18"/>
                <w:lang w:eastAsia="en-GB"/>
              </w:rPr>
              <w:t xml:space="preserve"> July 1975</w:t>
            </w:r>
          </w:p>
          <w:p w:rsidR="00D940EF" w:rsidRPr="008863B4" w:rsidRDefault="00D940EF" w:rsidP="00D940EF">
            <w:pPr>
              <w:jc w:val="both"/>
              <w:rPr>
                <w:rFonts w:ascii="Tahoma" w:hAnsi="Tahoma" w:cs="Tahoma"/>
                <w:b/>
                <w:sz w:val="18"/>
                <w:szCs w:val="18"/>
                <w:lang w:eastAsia="en-GB"/>
              </w:rPr>
            </w:pPr>
            <w:r w:rsidRPr="008863B4">
              <w:rPr>
                <w:rFonts w:ascii="Tahoma" w:hAnsi="Tahoma" w:cs="Tahoma"/>
                <w:b/>
                <w:sz w:val="18"/>
                <w:szCs w:val="18"/>
                <w:lang w:eastAsia="en-GB"/>
              </w:rPr>
              <w:t xml:space="preserve">Languages Known: </w:t>
            </w:r>
            <w:r w:rsidR="005E71F6" w:rsidRPr="008863B4">
              <w:rPr>
                <w:rFonts w:ascii="Tahoma" w:hAnsi="Tahoma" w:cs="Tahoma"/>
                <w:b/>
                <w:sz w:val="18"/>
                <w:szCs w:val="18"/>
                <w:lang w:eastAsia="en-GB"/>
              </w:rPr>
              <w:tab/>
            </w:r>
            <w:r w:rsidRPr="008863B4">
              <w:rPr>
                <w:rFonts w:ascii="Tahoma" w:hAnsi="Tahoma" w:cs="Tahoma"/>
                <w:sz w:val="18"/>
                <w:szCs w:val="18"/>
                <w:lang w:eastAsia="en-GB"/>
              </w:rPr>
              <w:t>En</w:t>
            </w:r>
            <w:r w:rsidR="00137B7C">
              <w:rPr>
                <w:rFonts w:ascii="Tahoma" w:hAnsi="Tahoma" w:cs="Tahoma"/>
                <w:sz w:val="18"/>
                <w:szCs w:val="18"/>
                <w:lang w:eastAsia="en-GB"/>
              </w:rPr>
              <w:t>glish, Hindi and Telugu</w:t>
            </w:r>
          </w:p>
          <w:p w:rsidR="00D50B81" w:rsidRPr="00C97B6E" w:rsidRDefault="00D940EF" w:rsidP="00D940EF">
            <w:pPr>
              <w:jc w:val="both"/>
              <w:rPr>
                <w:rFonts w:ascii="Tahoma" w:hAnsi="Tahoma" w:cs="Tahoma"/>
                <w:bCs/>
                <w:color w:val="262626" w:themeColor="text1" w:themeTint="D9"/>
                <w:sz w:val="18"/>
                <w:szCs w:val="20"/>
                <w:lang w:eastAsia="en-GB"/>
              </w:rPr>
            </w:pPr>
            <w:r w:rsidRPr="008863B4">
              <w:rPr>
                <w:rFonts w:ascii="Tahoma" w:hAnsi="Tahoma" w:cs="Tahoma"/>
                <w:b/>
                <w:sz w:val="18"/>
                <w:szCs w:val="18"/>
                <w:lang w:eastAsia="en-GB"/>
              </w:rPr>
              <w:t xml:space="preserve">Address: </w:t>
            </w:r>
            <w:r w:rsidR="005E71F6" w:rsidRPr="008863B4">
              <w:rPr>
                <w:rFonts w:ascii="Tahoma" w:hAnsi="Tahoma" w:cs="Tahoma"/>
                <w:b/>
                <w:sz w:val="18"/>
                <w:szCs w:val="18"/>
                <w:lang w:eastAsia="en-GB"/>
              </w:rPr>
              <w:tab/>
            </w:r>
            <w:r w:rsidR="005E71F6" w:rsidRPr="008863B4">
              <w:rPr>
                <w:rFonts w:ascii="Tahoma" w:hAnsi="Tahoma" w:cs="Tahoma"/>
                <w:b/>
                <w:sz w:val="18"/>
                <w:szCs w:val="18"/>
                <w:lang w:eastAsia="en-GB"/>
              </w:rPr>
              <w:tab/>
            </w:r>
            <w:r w:rsidRPr="008863B4">
              <w:rPr>
                <w:rFonts w:ascii="Tahoma" w:hAnsi="Tahoma" w:cs="Tahoma"/>
                <w:sz w:val="18"/>
                <w:szCs w:val="18"/>
                <w:lang w:eastAsia="en-GB"/>
              </w:rPr>
              <w:t xml:space="preserve">Flat No. 204, Lakshmi Krishna Apartments, 8-3-167/D/34 &amp; 38, </w:t>
            </w:r>
            <w:proofErr w:type="spellStart"/>
            <w:r w:rsidRPr="008863B4">
              <w:rPr>
                <w:rFonts w:ascii="Tahoma" w:hAnsi="Tahoma" w:cs="Tahoma"/>
                <w:sz w:val="18"/>
                <w:szCs w:val="18"/>
                <w:lang w:eastAsia="en-GB"/>
              </w:rPr>
              <w:t>Kalyan</w:t>
            </w:r>
            <w:proofErr w:type="spellEnd"/>
            <w:r w:rsidRPr="008863B4">
              <w:rPr>
                <w:rFonts w:ascii="Tahoma" w:hAnsi="Tahoma" w:cs="Tahoma"/>
                <w:sz w:val="18"/>
                <w:szCs w:val="18"/>
                <w:lang w:eastAsia="en-GB"/>
              </w:rPr>
              <w:t xml:space="preserve"> Nagar, Phase I, Hyderabad-500038</w:t>
            </w:r>
          </w:p>
        </w:tc>
      </w:tr>
    </w:tbl>
    <w:p w:rsidR="00E75A42" w:rsidRDefault="00E75A42" w:rsidP="002F1F94">
      <w:pPr>
        <w:tabs>
          <w:tab w:val="left" w:pos="1155"/>
        </w:tabs>
        <w:spacing w:after="0" w:line="240" w:lineRule="auto"/>
      </w:pPr>
    </w:p>
    <w:sectPr w:rsidR="00E75A42" w:rsidSect="00B11D3B">
      <w:headerReference w:type="even" r:id="rId34"/>
      <w:headerReference w:type="default" r:id="rId35"/>
      <w:footerReference w:type="even" r:id="rId36"/>
      <w:footerReference w:type="default" r:id="rId37"/>
      <w:headerReference w:type="first" r:id="rId38"/>
      <w:footerReference w:type="first" r:id="rId39"/>
      <w:pgSz w:w="11909" w:h="16834" w:code="9"/>
      <w:pgMar w:top="270" w:right="479" w:bottom="45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2AC3" w:rsidRDefault="00982AC3" w:rsidP="00513EBF">
      <w:pPr>
        <w:spacing w:after="0" w:line="240" w:lineRule="auto"/>
      </w:pPr>
      <w:r>
        <w:separator/>
      </w:r>
    </w:p>
  </w:endnote>
  <w:endnote w:type="continuationSeparator" w:id="0">
    <w:p w:rsidR="00982AC3" w:rsidRDefault="00982AC3"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5EB1" w:rsidRDefault="00FB5E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5EB1" w:rsidRDefault="00FB5E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5EB1" w:rsidRDefault="00F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2AC3" w:rsidRDefault="00982AC3" w:rsidP="00513EBF">
      <w:pPr>
        <w:spacing w:after="0" w:line="240" w:lineRule="auto"/>
      </w:pPr>
      <w:r>
        <w:separator/>
      </w:r>
    </w:p>
  </w:footnote>
  <w:footnote w:type="continuationSeparator" w:id="0">
    <w:p w:rsidR="00982AC3" w:rsidRDefault="00982AC3" w:rsidP="00513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5EB1" w:rsidRDefault="00FB5E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5EB1" w:rsidRDefault="00FB5E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5EB1" w:rsidRDefault="00FB5E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75pt;height:12.75pt" o:bullet="t">
        <v:imagedata r:id="rId1" o:title="bullet"/>
      </v:shape>
    </w:pict>
  </w:numPicBullet>
  <w:numPicBullet w:numPicBulletId="1">
    <w:pict>
      <v:shape id="_x0000_i1027" type="#_x0000_t75" style="width:7.5pt;height:7.5pt" o:bullet="t">
        <v:imagedata r:id="rId2" o:title="bullet-grey"/>
      </v:shape>
    </w:pict>
  </w:numPicBullet>
  <w:numPicBullet w:numPicBulletId="2">
    <w:pict>
      <v:shape id="_x0000_i1028" type="#_x0000_t75" alt="bullet_grey_circ" style="width:9.75pt;height:9.75pt;visibility:visible;mso-wrap-style:square" o:bullet="t">
        <v:imagedata r:id="rId3" o:title="bullet_grey_circ"/>
      </v:shape>
    </w:pict>
  </w:numPicBullet>
  <w:numPicBullet w:numPicBulletId="3">
    <w:pict>
      <v:shape id="_x0000_i1029" type="#_x0000_t75" style="width:9.75pt;height:9.75pt" o:bullet="t">
        <v:imagedata r:id="rId4" o:title="bullet"/>
      </v:shape>
    </w:pict>
  </w:numPicBullet>
  <w:numPicBullet w:numPicBulletId="4">
    <w:pict>
      <v:shape id="_x0000_i1030" type="#_x0000_t75" style="width:3in;height:3in" o:bullet="t"/>
    </w:pict>
  </w:numPicBullet>
  <w:numPicBullet w:numPicBulletId="5">
    <w:pict>
      <v:shape id="_x0000_i1031" type="#_x0000_t75" style="width:3in;height:3in" o:bullet="t"/>
    </w:pict>
  </w:numPicBullet>
  <w:numPicBullet w:numPicBulletId="6">
    <w:pict>
      <v:shape id="_x0000_i1032" type="#_x0000_t75" style="width:7.5pt;height:7.5pt" o:bullet="t">
        <v:imagedata r:id="rId5" o:title="bullet"/>
      </v:shape>
    </w:pict>
  </w:numPicBullet>
  <w:abstractNum w:abstractNumId="0"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Wingdings" w:hAnsi="Wingdings" w:cs="Symbol"/>
        <w:sz w:val="21"/>
        <w:szCs w:val="21"/>
        <w:lang w:val="en-GB"/>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644" w:hanging="360"/>
      </w:pPr>
      <w:rPr>
        <w:rFonts w:ascii="Wingdings" w:hAnsi="Wingdings" w:cs="Wingdings"/>
        <w:color w:val="003300"/>
        <w:sz w:val="22"/>
        <w:szCs w:val="22"/>
        <w:lang w:val="en-GB"/>
      </w:rPr>
    </w:lvl>
  </w:abstractNum>
  <w:abstractNum w:abstractNumId="2"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Wingdings" w:hAnsi="Wingdings" w:cs="Wingdings"/>
        <w:sz w:val="21"/>
        <w:szCs w:val="21"/>
        <w:lang w:val="en-IN"/>
      </w:rPr>
    </w:lvl>
  </w:abstractNum>
  <w:abstractNum w:abstractNumId="3" w15:restartNumberingAfterBreak="0">
    <w:nsid w:val="00000005"/>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8"/>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D1762A2"/>
    <w:multiLevelType w:val="hybridMultilevel"/>
    <w:tmpl w:val="54106C44"/>
    <w:lvl w:ilvl="0" w:tplc="04090003">
      <w:start w:val="1"/>
      <w:numFmt w:val="bullet"/>
      <w:lvlText w:val="o"/>
      <w:lvlJc w:val="left"/>
      <w:pPr>
        <w:tabs>
          <w:tab w:val="num" w:pos="720"/>
        </w:tabs>
        <w:ind w:left="720" w:hanging="360"/>
      </w:pPr>
      <w:rPr>
        <w:rFonts w:ascii="Courier New" w:hAnsi="Courier New" w:cs="Courier New" w:hint="default"/>
        <w:color w:val="auto"/>
      </w:rPr>
    </w:lvl>
    <w:lvl w:ilvl="1" w:tplc="0BC02FA8">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0E3D7F96"/>
    <w:multiLevelType w:val="hybridMultilevel"/>
    <w:tmpl w:val="09EE2B80"/>
    <w:lvl w:ilvl="0" w:tplc="04090005">
      <w:start w:val="1"/>
      <w:numFmt w:val="bullet"/>
      <w:lvlText w:val=""/>
      <w:lvlJc w:val="left"/>
      <w:pPr>
        <w:ind w:left="-288" w:hanging="360"/>
      </w:pPr>
      <w:rPr>
        <w:rFonts w:ascii="Wingdings" w:hAnsi="Wingdings" w:hint="default"/>
      </w:rPr>
    </w:lvl>
    <w:lvl w:ilvl="1" w:tplc="04090003" w:tentative="1">
      <w:start w:val="1"/>
      <w:numFmt w:val="bullet"/>
      <w:lvlText w:val="o"/>
      <w:lvlJc w:val="left"/>
      <w:pPr>
        <w:ind w:left="432" w:hanging="360"/>
      </w:pPr>
      <w:rPr>
        <w:rFonts w:ascii="Courier New" w:hAnsi="Courier New" w:cs="Courier New" w:hint="default"/>
      </w:rPr>
    </w:lvl>
    <w:lvl w:ilvl="2" w:tplc="04090005" w:tentative="1">
      <w:start w:val="1"/>
      <w:numFmt w:val="bullet"/>
      <w:lvlText w:val=""/>
      <w:lvlJc w:val="left"/>
      <w:pPr>
        <w:ind w:left="1152" w:hanging="360"/>
      </w:pPr>
      <w:rPr>
        <w:rFonts w:ascii="Wingdings" w:hAnsi="Wingdings" w:hint="default"/>
      </w:rPr>
    </w:lvl>
    <w:lvl w:ilvl="3" w:tplc="04090001" w:tentative="1">
      <w:start w:val="1"/>
      <w:numFmt w:val="bullet"/>
      <w:lvlText w:val=""/>
      <w:lvlJc w:val="left"/>
      <w:pPr>
        <w:ind w:left="1872" w:hanging="360"/>
      </w:pPr>
      <w:rPr>
        <w:rFonts w:ascii="Symbol" w:hAnsi="Symbol" w:hint="default"/>
      </w:rPr>
    </w:lvl>
    <w:lvl w:ilvl="4" w:tplc="04090003" w:tentative="1">
      <w:start w:val="1"/>
      <w:numFmt w:val="bullet"/>
      <w:lvlText w:val="o"/>
      <w:lvlJc w:val="left"/>
      <w:pPr>
        <w:ind w:left="2592" w:hanging="360"/>
      </w:pPr>
      <w:rPr>
        <w:rFonts w:ascii="Courier New" w:hAnsi="Courier New" w:cs="Courier New" w:hint="default"/>
      </w:rPr>
    </w:lvl>
    <w:lvl w:ilvl="5" w:tplc="04090005" w:tentative="1">
      <w:start w:val="1"/>
      <w:numFmt w:val="bullet"/>
      <w:lvlText w:val=""/>
      <w:lvlJc w:val="left"/>
      <w:pPr>
        <w:ind w:left="3312" w:hanging="360"/>
      </w:pPr>
      <w:rPr>
        <w:rFonts w:ascii="Wingdings" w:hAnsi="Wingdings" w:hint="default"/>
      </w:rPr>
    </w:lvl>
    <w:lvl w:ilvl="6" w:tplc="04090001" w:tentative="1">
      <w:start w:val="1"/>
      <w:numFmt w:val="bullet"/>
      <w:lvlText w:val=""/>
      <w:lvlJc w:val="left"/>
      <w:pPr>
        <w:ind w:left="4032" w:hanging="360"/>
      </w:pPr>
      <w:rPr>
        <w:rFonts w:ascii="Symbol" w:hAnsi="Symbol" w:hint="default"/>
      </w:rPr>
    </w:lvl>
    <w:lvl w:ilvl="7" w:tplc="04090003" w:tentative="1">
      <w:start w:val="1"/>
      <w:numFmt w:val="bullet"/>
      <w:lvlText w:val="o"/>
      <w:lvlJc w:val="left"/>
      <w:pPr>
        <w:ind w:left="4752" w:hanging="360"/>
      </w:pPr>
      <w:rPr>
        <w:rFonts w:ascii="Courier New" w:hAnsi="Courier New" w:cs="Courier New" w:hint="default"/>
      </w:rPr>
    </w:lvl>
    <w:lvl w:ilvl="8" w:tplc="04090005" w:tentative="1">
      <w:start w:val="1"/>
      <w:numFmt w:val="bullet"/>
      <w:lvlText w:val=""/>
      <w:lvlJc w:val="left"/>
      <w:pPr>
        <w:ind w:left="5472" w:hanging="360"/>
      </w:pPr>
      <w:rPr>
        <w:rFonts w:ascii="Wingdings" w:hAnsi="Wingdings" w:hint="default"/>
      </w:rPr>
    </w:lvl>
  </w:abstractNum>
  <w:abstractNum w:abstractNumId="8" w15:restartNumberingAfterBreak="0">
    <w:nsid w:val="19200958"/>
    <w:multiLevelType w:val="hybridMultilevel"/>
    <w:tmpl w:val="B3485D90"/>
    <w:lvl w:ilvl="0" w:tplc="A7D898C4">
      <w:start w:val="1"/>
      <w:numFmt w:val="bullet"/>
      <w:lvlText w:val=""/>
      <w:lvlPicBulletId w:val="1"/>
      <w:lvlJc w:val="left"/>
      <w:pPr>
        <w:tabs>
          <w:tab w:val="num" w:pos="360"/>
        </w:tabs>
        <w:ind w:left="360" w:hanging="360"/>
      </w:pPr>
      <w:rPr>
        <w:rFonts w:ascii="Symbol" w:hAnsi="Symbol" w:hint="default"/>
        <w:color w:val="auto"/>
      </w:rPr>
    </w:lvl>
    <w:lvl w:ilvl="1" w:tplc="0BC02FA8">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9" w15:restartNumberingAfterBreak="0">
    <w:nsid w:val="1B2F06E4"/>
    <w:multiLevelType w:val="hybridMultilevel"/>
    <w:tmpl w:val="0CE28936"/>
    <w:lvl w:ilvl="0" w:tplc="04090003">
      <w:start w:val="1"/>
      <w:numFmt w:val="bullet"/>
      <w:lvlText w:val="o"/>
      <w:lvlJc w:val="left"/>
      <w:pPr>
        <w:tabs>
          <w:tab w:val="num" w:pos="720"/>
        </w:tabs>
        <w:ind w:left="720" w:hanging="360"/>
      </w:pPr>
      <w:rPr>
        <w:rFonts w:ascii="Courier New" w:hAnsi="Courier New" w:cs="Courier New" w:hint="default"/>
        <w:color w:val="auto"/>
      </w:rPr>
    </w:lvl>
    <w:lvl w:ilvl="1" w:tplc="0BC02FA8">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1BC76AAF"/>
    <w:multiLevelType w:val="hybridMultilevel"/>
    <w:tmpl w:val="2CC6054A"/>
    <w:lvl w:ilvl="0" w:tplc="04090005">
      <w:start w:val="1"/>
      <w:numFmt w:val="bullet"/>
      <w:lvlText w:val=""/>
      <w:lvlJc w:val="left"/>
      <w:pPr>
        <w:ind w:left="72" w:hanging="360"/>
      </w:pPr>
      <w:rPr>
        <w:rFonts w:ascii="Wingdings" w:hAnsi="Wingdings"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11" w15:restartNumberingAfterBreak="0">
    <w:nsid w:val="1CAA6D2B"/>
    <w:multiLevelType w:val="hybridMultilevel"/>
    <w:tmpl w:val="AE9E8ACA"/>
    <w:lvl w:ilvl="0" w:tplc="17741EDC">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pStyle w:val="Heading4"/>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D916C2"/>
    <w:multiLevelType w:val="hybridMultilevel"/>
    <w:tmpl w:val="6CB86AA4"/>
    <w:lvl w:ilvl="0" w:tplc="04090003">
      <w:start w:val="1"/>
      <w:numFmt w:val="bullet"/>
      <w:lvlText w:val="o"/>
      <w:lvlJc w:val="left"/>
      <w:pPr>
        <w:tabs>
          <w:tab w:val="num" w:pos="720"/>
        </w:tabs>
        <w:ind w:left="720" w:hanging="360"/>
      </w:pPr>
      <w:rPr>
        <w:rFonts w:ascii="Courier New" w:hAnsi="Courier New" w:cs="Courier New" w:hint="default"/>
        <w:color w:val="auto"/>
      </w:rPr>
    </w:lvl>
    <w:lvl w:ilvl="1" w:tplc="0BC02FA8">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1240DE9"/>
    <w:multiLevelType w:val="hybridMultilevel"/>
    <w:tmpl w:val="4694185C"/>
    <w:lvl w:ilvl="0" w:tplc="D1E4D354">
      <w:start w:val="1"/>
      <w:numFmt w:val="bullet"/>
      <w:lvlText w:val=""/>
      <w:lvlPicBulletId w:val="2"/>
      <w:lvlJc w:val="left"/>
      <w:pPr>
        <w:ind w:left="716" w:hanging="360"/>
      </w:pPr>
      <w:rPr>
        <w:rFonts w:ascii="Symbol" w:hAnsi="Symbol"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4" w15:restartNumberingAfterBreak="0">
    <w:nsid w:val="23FF26EC"/>
    <w:multiLevelType w:val="hybridMultilevel"/>
    <w:tmpl w:val="B5540FB8"/>
    <w:lvl w:ilvl="0" w:tplc="04090005">
      <w:start w:val="1"/>
      <w:numFmt w:val="bullet"/>
      <w:lvlText w:val=""/>
      <w:lvlJc w:val="left"/>
      <w:pPr>
        <w:ind w:left="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2DE13C37"/>
    <w:multiLevelType w:val="hybridMultilevel"/>
    <w:tmpl w:val="A9DCEB0C"/>
    <w:lvl w:ilvl="0" w:tplc="72CC7EC2">
      <w:start w:val="1"/>
      <w:numFmt w:val="bullet"/>
      <w:lvlText w:val=""/>
      <w:lvlJc w:val="left"/>
      <w:pPr>
        <w:ind w:left="360" w:hanging="360"/>
      </w:pPr>
      <w:rPr>
        <w:rFonts w:ascii="Symbol" w:hAnsi="Symbol" w:hint="default"/>
      </w:rPr>
    </w:lvl>
    <w:lvl w:ilvl="1" w:tplc="748E0C74">
      <w:start w:val="1"/>
      <w:numFmt w:val="bullet"/>
      <w:lvlText w:val="o"/>
      <w:lvlJc w:val="left"/>
      <w:pPr>
        <w:ind w:left="1080" w:hanging="360"/>
      </w:pPr>
      <w:rPr>
        <w:rFonts w:ascii="Courier New" w:hAnsi="Courier New" w:cs="Courier New" w:hint="default"/>
      </w:rPr>
    </w:lvl>
    <w:lvl w:ilvl="2" w:tplc="0AD03F5A">
      <w:start w:val="1"/>
      <w:numFmt w:val="bullet"/>
      <w:lvlText w:val=""/>
      <w:lvlJc w:val="left"/>
      <w:pPr>
        <w:ind w:left="1800" w:hanging="360"/>
      </w:pPr>
      <w:rPr>
        <w:rFonts w:ascii="Wingdings" w:hAnsi="Wingdings" w:hint="default"/>
      </w:rPr>
    </w:lvl>
    <w:lvl w:ilvl="3" w:tplc="EBB03E08">
      <w:start w:val="1"/>
      <w:numFmt w:val="bullet"/>
      <w:lvlText w:val=""/>
      <w:lvlJc w:val="left"/>
      <w:pPr>
        <w:ind w:left="2520" w:hanging="360"/>
      </w:pPr>
      <w:rPr>
        <w:rFonts w:ascii="Symbol" w:hAnsi="Symbol" w:hint="default"/>
      </w:rPr>
    </w:lvl>
    <w:lvl w:ilvl="4" w:tplc="0C08F3E6">
      <w:start w:val="1"/>
      <w:numFmt w:val="bullet"/>
      <w:lvlText w:val="o"/>
      <w:lvlJc w:val="left"/>
      <w:pPr>
        <w:ind w:left="3240" w:hanging="360"/>
      </w:pPr>
      <w:rPr>
        <w:rFonts w:ascii="Courier New" w:hAnsi="Courier New" w:cs="Courier New" w:hint="default"/>
      </w:rPr>
    </w:lvl>
    <w:lvl w:ilvl="5" w:tplc="40403C68">
      <w:start w:val="1"/>
      <w:numFmt w:val="bullet"/>
      <w:lvlText w:val=""/>
      <w:lvlJc w:val="left"/>
      <w:pPr>
        <w:ind w:left="3960" w:hanging="360"/>
      </w:pPr>
      <w:rPr>
        <w:rFonts w:ascii="Wingdings" w:hAnsi="Wingdings" w:hint="default"/>
      </w:rPr>
    </w:lvl>
    <w:lvl w:ilvl="6" w:tplc="EA42A93A">
      <w:start w:val="1"/>
      <w:numFmt w:val="bullet"/>
      <w:lvlText w:val=""/>
      <w:lvlJc w:val="left"/>
      <w:pPr>
        <w:ind w:left="4680" w:hanging="360"/>
      </w:pPr>
      <w:rPr>
        <w:rFonts w:ascii="Symbol" w:hAnsi="Symbol" w:hint="default"/>
      </w:rPr>
    </w:lvl>
    <w:lvl w:ilvl="7" w:tplc="929851DA">
      <w:start w:val="1"/>
      <w:numFmt w:val="bullet"/>
      <w:lvlText w:val="o"/>
      <w:lvlJc w:val="left"/>
      <w:pPr>
        <w:ind w:left="5400" w:hanging="360"/>
      </w:pPr>
      <w:rPr>
        <w:rFonts w:ascii="Courier New" w:hAnsi="Courier New" w:cs="Courier New" w:hint="default"/>
      </w:rPr>
    </w:lvl>
    <w:lvl w:ilvl="8" w:tplc="8CC6FE3E">
      <w:start w:val="1"/>
      <w:numFmt w:val="bullet"/>
      <w:lvlText w:val=""/>
      <w:lvlJc w:val="left"/>
      <w:pPr>
        <w:ind w:left="6120" w:hanging="360"/>
      </w:pPr>
      <w:rPr>
        <w:rFonts w:ascii="Wingdings" w:hAnsi="Wingdings" w:hint="default"/>
      </w:rPr>
    </w:lvl>
  </w:abstractNum>
  <w:abstractNum w:abstractNumId="16" w15:restartNumberingAfterBreak="0">
    <w:nsid w:val="468C2017"/>
    <w:multiLevelType w:val="hybridMultilevel"/>
    <w:tmpl w:val="8FA8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7809D7"/>
    <w:multiLevelType w:val="hybridMultilevel"/>
    <w:tmpl w:val="380236BA"/>
    <w:lvl w:ilvl="0" w:tplc="04090003">
      <w:start w:val="1"/>
      <w:numFmt w:val="bullet"/>
      <w:lvlText w:val="o"/>
      <w:lvlJc w:val="left"/>
      <w:pPr>
        <w:tabs>
          <w:tab w:val="num" w:pos="720"/>
        </w:tabs>
        <w:ind w:left="720" w:hanging="360"/>
      </w:pPr>
      <w:rPr>
        <w:rFonts w:ascii="Courier New" w:hAnsi="Courier New" w:cs="Courier New" w:hint="default"/>
        <w:color w:val="auto"/>
      </w:rPr>
    </w:lvl>
    <w:lvl w:ilvl="1" w:tplc="0BC02FA8">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AC05C4C"/>
    <w:multiLevelType w:val="hybridMultilevel"/>
    <w:tmpl w:val="B0869774"/>
    <w:lvl w:ilvl="0" w:tplc="785611F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8F6244"/>
    <w:multiLevelType w:val="hybridMultilevel"/>
    <w:tmpl w:val="265E5D1C"/>
    <w:lvl w:ilvl="0" w:tplc="04090003">
      <w:start w:val="1"/>
      <w:numFmt w:val="bullet"/>
      <w:lvlText w:val="o"/>
      <w:lvlJc w:val="left"/>
      <w:pPr>
        <w:tabs>
          <w:tab w:val="num" w:pos="720"/>
        </w:tabs>
        <w:ind w:left="720" w:hanging="360"/>
      </w:pPr>
      <w:rPr>
        <w:rFonts w:ascii="Courier New" w:hAnsi="Courier New" w:cs="Courier New" w:hint="default"/>
        <w:color w:val="auto"/>
      </w:rPr>
    </w:lvl>
    <w:lvl w:ilvl="1" w:tplc="0BC02FA8">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9834F4D"/>
    <w:multiLevelType w:val="hybridMultilevel"/>
    <w:tmpl w:val="EB5A63B4"/>
    <w:lvl w:ilvl="0" w:tplc="4C12C296">
      <w:numFmt w:val="bullet"/>
      <w:lvlText w:val="o"/>
      <w:lvlJc w:val="left"/>
      <w:pPr>
        <w:ind w:left="1196" w:hanging="360"/>
      </w:pPr>
      <w:rPr>
        <w:rFonts w:ascii="Courier New" w:eastAsia="Courier New" w:hAnsi="Courier New" w:cs="Courier New" w:hint="default"/>
        <w:w w:val="99"/>
        <w:sz w:val="20"/>
        <w:szCs w:val="20"/>
        <w:lang w:val="en-US" w:eastAsia="en-US" w:bidi="ar-SA"/>
      </w:rPr>
    </w:lvl>
    <w:lvl w:ilvl="1" w:tplc="AB9C229C">
      <w:numFmt w:val="bullet"/>
      <w:lvlText w:val="o"/>
      <w:lvlJc w:val="left"/>
      <w:pPr>
        <w:ind w:left="4257" w:hanging="360"/>
      </w:pPr>
      <w:rPr>
        <w:rFonts w:ascii="Courier New" w:eastAsia="Courier New" w:hAnsi="Courier New" w:cs="Courier New" w:hint="default"/>
        <w:w w:val="99"/>
        <w:sz w:val="20"/>
        <w:szCs w:val="20"/>
        <w:lang w:val="en-US" w:eastAsia="en-US" w:bidi="ar-SA"/>
      </w:rPr>
    </w:lvl>
    <w:lvl w:ilvl="2" w:tplc="09EE2BCA">
      <w:numFmt w:val="bullet"/>
      <w:lvlText w:val="•"/>
      <w:lvlJc w:val="left"/>
      <w:pPr>
        <w:ind w:left="4651" w:hanging="360"/>
      </w:pPr>
      <w:rPr>
        <w:rFonts w:hint="default"/>
        <w:lang w:val="en-US" w:eastAsia="en-US" w:bidi="ar-SA"/>
      </w:rPr>
    </w:lvl>
    <w:lvl w:ilvl="3" w:tplc="55622A04">
      <w:numFmt w:val="bullet"/>
      <w:lvlText w:val="•"/>
      <w:lvlJc w:val="left"/>
      <w:pPr>
        <w:ind w:left="5042" w:hanging="360"/>
      </w:pPr>
      <w:rPr>
        <w:rFonts w:hint="default"/>
        <w:lang w:val="en-US" w:eastAsia="en-US" w:bidi="ar-SA"/>
      </w:rPr>
    </w:lvl>
    <w:lvl w:ilvl="4" w:tplc="52C49294">
      <w:numFmt w:val="bullet"/>
      <w:lvlText w:val="•"/>
      <w:lvlJc w:val="left"/>
      <w:pPr>
        <w:ind w:left="5433" w:hanging="360"/>
      </w:pPr>
      <w:rPr>
        <w:rFonts w:hint="default"/>
        <w:lang w:val="en-US" w:eastAsia="en-US" w:bidi="ar-SA"/>
      </w:rPr>
    </w:lvl>
    <w:lvl w:ilvl="5" w:tplc="C072657E">
      <w:numFmt w:val="bullet"/>
      <w:lvlText w:val="•"/>
      <w:lvlJc w:val="left"/>
      <w:pPr>
        <w:ind w:left="5824" w:hanging="360"/>
      </w:pPr>
      <w:rPr>
        <w:rFonts w:hint="default"/>
        <w:lang w:val="en-US" w:eastAsia="en-US" w:bidi="ar-SA"/>
      </w:rPr>
    </w:lvl>
    <w:lvl w:ilvl="6" w:tplc="1AD48870">
      <w:numFmt w:val="bullet"/>
      <w:lvlText w:val="•"/>
      <w:lvlJc w:val="left"/>
      <w:pPr>
        <w:ind w:left="6215" w:hanging="360"/>
      </w:pPr>
      <w:rPr>
        <w:rFonts w:hint="default"/>
        <w:lang w:val="en-US" w:eastAsia="en-US" w:bidi="ar-SA"/>
      </w:rPr>
    </w:lvl>
    <w:lvl w:ilvl="7" w:tplc="CB144E98">
      <w:numFmt w:val="bullet"/>
      <w:lvlText w:val="•"/>
      <w:lvlJc w:val="left"/>
      <w:pPr>
        <w:ind w:left="6606" w:hanging="360"/>
      </w:pPr>
      <w:rPr>
        <w:rFonts w:hint="default"/>
        <w:lang w:val="en-US" w:eastAsia="en-US" w:bidi="ar-SA"/>
      </w:rPr>
    </w:lvl>
    <w:lvl w:ilvl="8" w:tplc="8B6AF420">
      <w:numFmt w:val="bullet"/>
      <w:lvlText w:val="•"/>
      <w:lvlJc w:val="left"/>
      <w:pPr>
        <w:ind w:left="6997" w:hanging="360"/>
      </w:pPr>
      <w:rPr>
        <w:rFonts w:hint="default"/>
        <w:lang w:val="en-US" w:eastAsia="en-US" w:bidi="ar-SA"/>
      </w:rPr>
    </w:lvl>
  </w:abstractNum>
  <w:abstractNum w:abstractNumId="21" w15:restartNumberingAfterBreak="0">
    <w:nsid w:val="676D10BE"/>
    <w:multiLevelType w:val="multilevel"/>
    <w:tmpl w:val="F4924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C27A4E"/>
    <w:multiLevelType w:val="hybridMultilevel"/>
    <w:tmpl w:val="BDAC0DC2"/>
    <w:lvl w:ilvl="0" w:tplc="262818D6">
      <w:start w:val="1"/>
      <w:numFmt w:val="bullet"/>
      <w:lvlText w:val=""/>
      <w:lvlJc w:val="left"/>
      <w:pPr>
        <w:ind w:left="360" w:hanging="360"/>
      </w:pPr>
      <w:rPr>
        <w:rFonts w:ascii="Symbol" w:hAnsi="Symbol" w:hint="default"/>
      </w:rPr>
    </w:lvl>
    <w:lvl w:ilvl="1" w:tplc="481E002A">
      <w:start w:val="1"/>
      <w:numFmt w:val="bullet"/>
      <w:lvlText w:val="o"/>
      <w:lvlJc w:val="left"/>
      <w:pPr>
        <w:ind w:left="1080" w:hanging="360"/>
      </w:pPr>
      <w:rPr>
        <w:rFonts w:ascii="Courier New" w:hAnsi="Courier New" w:cs="Courier New" w:hint="default"/>
      </w:rPr>
    </w:lvl>
    <w:lvl w:ilvl="2" w:tplc="8270A2EE">
      <w:start w:val="1"/>
      <w:numFmt w:val="bullet"/>
      <w:lvlText w:val=""/>
      <w:lvlJc w:val="left"/>
      <w:pPr>
        <w:ind w:left="1800" w:hanging="360"/>
      </w:pPr>
      <w:rPr>
        <w:rFonts w:ascii="Wingdings" w:hAnsi="Wingdings" w:hint="default"/>
      </w:rPr>
    </w:lvl>
    <w:lvl w:ilvl="3" w:tplc="13C4A580">
      <w:start w:val="1"/>
      <w:numFmt w:val="bullet"/>
      <w:lvlText w:val=""/>
      <w:lvlJc w:val="left"/>
      <w:pPr>
        <w:ind w:left="2520" w:hanging="360"/>
      </w:pPr>
      <w:rPr>
        <w:rFonts w:ascii="Symbol" w:hAnsi="Symbol" w:hint="default"/>
      </w:rPr>
    </w:lvl>
    <w:lvl w:ilvl="4" w:tplc="C0BC848E">
      <w:start w:val="1"/>
      <w:numFmt w:val="bullet"/>
      <w:lvlText w:val="o"/>
      <w:lvlJc w:val="left"/>
      <w:pPr>
        <w:ind w:left="3240" w:hanging="360"/>
      </w:pPr>
      <w:rPr>
        <w:rFonts w:ascii="Courier New" w:hAnsi="Courier New" w:cs="Courier New" w:hint="default"/>
      </w:rPr>
    </w:lvl>
    <w:lvl w:ilvl="5" w:tplc="A7D88B78">
      <w:start w:val="1"/>
      <w:numFmt w:val="bullet"/>
      <w:lvlText w:val=""/>
      <w:lvlJc w:val="left"/>
      <w:pPr>
        <w:ind w:left="3960" w:hanging="360"/>
      </w:pPr>
      <w:rPr>
        <w:rFonts w:ascii="Wingdings" w:hAnsi="Wingdings" w:hint="default"/>
      </w:rPr>
    </w:lvl>
    <w:lvl w:ilvl="6" w:tplc="F81AB6E0">
      <w:start w:val="1"/>
      <w:numFmt w:val="bullet"/>
      <w:lvlText w:val=""/>
      <w:lvlJc w:val="left"/>
      <w:pPr>
        <w:ind w:left="4680" w:hanging="360"/>
      </w:pPr>
      <w:rPr>
        <w:rFonts w:ascii="Symbol" w:hAnsi="Symbol" w:hint="default"/>
      </w:rPr>
    </w:lvl>
    <w:lvl w:ilvl="7" w:tplc="53AA08F8">
      <w:start w:val="1"/>
      <w:numFmt w:val="bullet"/>
      <w:lvlText w:val="o"/>
      <w:lvlJc w:val="left"/>
      <w:pPr>
        <w:ind w:left="5400" w:hanging="360"/>
      </w:pPr>
      <w:rPr>
        <w:rFonts w:ascii="Courier New" w:hAnsi="Courier New" w:cs="Courier New" w:hint="default"/>
      </w:rPr>
    </w:lvl>
    <w:lvl w:ilvl="8" w:tplc="4BDA4FFC">
      <w:start w:val="1"/>
      <w:numFmt w:val="bullet"/>
      <w:lvlText w:val=""/>
      <w:lvlJc w:val="left"/>
      <w:pPr>
        <w:ind w:left="6120" w:hanging="360"/>
      </w:pPr>
      <w:rPr>
        <w:rFonts w:ascii="Wingdings" w:hAnsi="Wingdings" w:hint="default"/>
      </w:rPr>
    </w:lvl>
  </w:abstractNum>
  <w:abstractNum w:abstractNumId="23" w15:restartNumberingAfterBreak="0">
    <w:nsid w:val="6CAD0546"/>
    <w:multiLevelType w:val="hybridMultilevel"/>
    <w:tmpl w:val="0C0221C6"/>
    <w:lvl w:ilvl="0" w:tplc="F5FA2446">
      <w:start w:val="1"/>
      <w:numFmt w:val="bullet"/>
      <w:lvlText w:val=""/>
      <w:lvlJc w:val="left"/>
      <w:pPr>
        <w:ind w:left="0" w:hanging="360"/>
      </w:pPr>
      <w:rPr>
        <w:rFonts w:ascii="Wingdings" w:hAnsi="Wingdings" w:hint="default"/>
        <w:color w:val="auto"/>
      </w:rPr>
    </w:lvl>
    <w:lvl w:ilvl="1" w:tplc="C9B6FAC6">
      <w:start w:val="1"/>
      <w:numFmt w:val="bullet"/>
      <w:lvlText w:val=""/>
      <w:lvlJc w:val="left"/>
      <w:pPr>
        <w:ind w:left="720" w:hanging="360"/>
      </w:pPr>
      <w:rPr>
        <w:rFonts w:ascii="Wingdings" w:hAnsi="Wingdings" w:hint="default"/>
        <w:color w:val="auto"/>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15:restartNumberingAfterBreak="0">
    <w:nsid w:val="6CC91E53"/>
    <w:multiLevelType w:val="hybridMultilevel"/>
    <w:tmpl w:val="2320E02C"/>
    <w:lvl w:ilvl="0" w:tplc="04090005">
      <w:start w:val="1"/>
      <w:numFmt w:val="bullet"/>
      <w:lvlText w:val=""/>
      <w:lvlJc w:val="left"/>
      <w:pPr>
        <w:ind w:left="-720" w:hanging="360"/>
      </w:pPr>
      <w:rPr>
        <w:rFonts w:ascii="Wingdings" w:hAnsi="Wingdings" w:hint="default"/>
      </w:rPr>
    </w:lvl>
    <w:lvl w:ilvl="1" w:tplc="F5FA2446">
      <w:start w:val="1"/>
      <w:numFmt w:val="bullet"/>
      <w:lvlText w:val=""/>
      <w:lvlJc w:val="left"/>
      <w:pPr>
        <w:ind w:left="0" w:hanging="360"/>
      </w:pPr>
      <w:rPr>
        <w:rFonts w:ascii="Wingdings" w:hAnsi="Wingdings" w:hint="default"/>
        <w:color w:val="auto"/>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5" w15:restartNumberingAfterBreak="0">
    <w:nsid w:val="6E382789"/>
    <w:multiLevelType w:val="hybridMultilevel"/>
    <w:tmpl w:val="B5B2FC10"/>
    <w:lvl w:ilvl="0" w:tplc="565EB9B8">
      <w:start w:val="1"/>
      <w:numFmt w:val="bullet"/>
      <w:lvlText w:val=""/>
      <w:lvlJc w:val="left"/>
      <w:pPr>
        <w:ind w:left="360" w:hanging="360"/>
      </w:pPr>
      <w:rPr>
        <w:rFonts w:ascii="Symbol" w:hAnsi="Symbol" w:hint="default"/>
      </w:rPr>
    </w:lvl>
    <w:lvl w:ilvl="1" w:tplc="6E228318">
      <w:start w:val="1"/>
      <w:numFmt w:val="bullet"/>
      <w:lvlText w:val="o"/>
      <w:lvlJc w:val="left"/>
      <w:pPr>
        <w:ind w:left="1080" w:hanging="360"/>
      </w:pPr>
      <w:rPr>
        <w:rFonts w:ascii="Courier New" w:hAnsi="Courier New" w:cs="Courier New" w:hint="default"/>
      </w:rPr>
    </w:lvl>
    <w:lvl w:ilvl="2" w:tplc="ABB27F3A">
      <w:start w:val="1"/>
      <w:numFmt w:val="bullet"/>
      <w:lvlText w:val=""/>
      <w:lvlJc w:val="left"/>
      <w:pPr>
        <w:ind w:left="1800" w:hanging="360"/>
      </w:pPr>
      <w:rPr>
        <w:rFonts w:ascii="Wingdings" w:hAnsi="Wingdings" w:hint="default"/>
      </w:rPr>
    </w:lvl>
    <w:lvl w:ilvl="3" w:tplc="692C46DA">
      <w:start w:val="1"/>
      <w:numFmt w:val="bullet"/>
      <w:lvlText w:val=""/>
      <w:lvlJc w:val="left"/>
      <w:pPr>
        <w:ind w:left="2520" w:hanging="360"/>
      </w:pPr>
      <w:rPr>
        <w:rFonts w:ascii="Symbol" w:hAnsi="Symbol" w:hint="default"/>
      </w:rPr>
    </w:lvl>
    <w:lvl w:ilvl="4" w:tplc="A5A2A1A6">
      <w:start w:val="1"/>
      <w:numFmt w:val="bullet"/>
      <w:lvlText w:val="o"/>
      <w:lvlJc w:val="left"/>
      <w:pPr>
        <w:ind w:left="3240" w:hanging="360"/>
      </w:pPr>
      <w:rPr>
        <w:rFonts w:ascii="Courier New" w:hAnsi="Courier New" w:cs="Courier New" w:hint="default"/>
      </w:rPr>
    </w:lvl>
    <w:lvl w:ilvl="5" w:tplc="CB120D42">
      <w:start w:val="1"/>
      <w:numFmt w:val="bullet"/>
      <w:lvlText w:val=""/>
      <w:lvlJc w:val="left"/>
      <w:pPr>
        <w:ind w:left="3960" w:hanging="360"/>
      </w:pPr>
      <w:rPr>
        <w:rFonts w:ascii="Wingdings" w:hAnsi="Wingdings" w:hint="default"/>
      </w:rPr>
    </w:lvl>
    <w:lvl w:ilvl="6" w:tplc="01E61734">
      <w:start w:val="1"/>
      <w:numFmt w:val="bullet"/>
      <w:lvlText w:val=""/>
      <w:lvlJc w:val="left"/>
      <w:pPr>
        <w:ind w:left="4680" w:hanging="360"/>
      </w:pPr>
      <w:rPr>
        <w:rFonts w:ascii="Symbol" w:hAnsi="Symbol" w:hint="default"/>
      </w:rPr>
    </w:lvl>
    <w:lvl w:ilvl="7" w:tplc="6A9E9BFE">
      <w:start w:val="1"/>
      <w:numFmt w:val="bullet"/>
      <w:lvlText w:val="o"/>
      <w:lvlJc w:val="left"/>
      <w:pPr>
        <w:ind w:left="5400" w:hanging="360"/>
      </w:pPr>
      <w:rPr>
        <w:rFonts w:ascii="Courier New" w:hAnsi="Courier New" w:cs="Courier New" w:hint="default"/>
      </w:rPr>
    </w:lvl>
    <w:lvl w:ilvl="8" w:tplc="D8027FDA">
      <w:start w:val="1"/>
      <w:numFmt w:val="bullet"/>
      <w:lvlText w:val=""/>
      <w:lvlJc w:val="left"/>
      <w:pPr>
        <w:ind w:left="6120" w:hanging="360"/>
      </w:pPr>
      <w:rPr>
        <w:rFonts w:ascii="Wingdings" w:hAnsi="Wingdings" w:hint="default"/>
      </w:rPr>
    </w:lvl>
  </w:abstractNum>
  <w:abstractNum w:abstractNumId="26" w15:restartNumberingAfterBreak="0">
    <w:nsid w:val="6E4775C7"/>
    <w:multiLevelType w:val="multilevel"/>
    <w:tmpl w:val="37588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C5538F"/>
    <w:multiLevelType w:val="hybridMultilevel"/>
    <w:tmpl w:val="95068FF6"/>
    <w:lvl w:ilvl="0" w:tplc="04090003">
      <w:start w:val="1"/>
      <w:numFmt w:val="bullet"/>
      <w:lvlText w:val="o"/>
      <w:lvlJc w:val="left"/>
      <w:pPr>
        <w:tabs>
          <w:tab w:val="num" w:pos="720"/>
        </w:tabs>
        <w:ind w:left="720" w:hanging="360"/>
      </w:pPr>
      <w:rPr>
        <w:rFonts w:ascii="Courier New" w:hAnsi="Courier New" w:cs="Courier New" w:hint="default"/>
        <w:color w:val="auto"/>
      </w:rPr>
    </w:lvl>
    <w:lvl w:ilvl="1" w:tplc="0BC02FA8">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num w:numId="1">
    <w:abstractNumId w:val="11"/>
  </w:num>
  <w:num w:numId="2">
    <w:abstractNumId w:val="8"/>
  </w:num>
  <w:num w:numId="3">
    <w:abstractNumId w:val="4"/>
  </w:num>
  <w:num w:numId="4">
    <w:abstractNumId w:val="2"/>
  </w:num>
  <w:num w:numId="5">
    <w:abstractNumId w:val="1"/>
  </w:num>
  <w:num w:numId="6">
    <w:abstractNumId w:val="0"/>
  </w:num>
  <w:num w:numId="7">
    <w:abstractNumId w:val="5"/>
  </w:num>
  <w:num w:numId="8">
    <w:abstractNumId w:val="17"/>
  </w:num>
  <w:num w:numId="9">
    <w:abstractNumId w:val="10"/>
  </w:num>
  <w:num w:numId="10">
    <w:abstractNumId w:val="7"/>
  </w:num>
  <w:num w:numId="11">
    <w:abstractNumId w:val="23"/>
  </w:num>
  <w:num w:numId="12">
    <w:abstractNumId w:val="14"/>
  </w:num>
  <w:num w:numId="13">
    <w:abstractNumId w:val="24"/>
  </w:num>
  <w:num w:numId="14">
    <w:abstractNumId w:val="6"/>
  </w:num>
  <w:num w:numId="15">
    <w:abstractNumId w:val="9"/>
  </w:num>
  <w:num w:numId="16">
    <w:abstractNumId w:val="13"/>
  </w:num>
  <w:num w:numId="17">
    <w:abstractNumId w:val="3"/>
  </w:num>
  <w:num w:numId="18">
    <w:abstractNumId w:val="16"/>
  </w:num>
  <w:num w:numId="19">
    <w:abstractNumId w:val="19"/>
  </w:num>
  <w:num w:numId="20">
    <w:abstractNumId w:val="15"/>
  </w:num>
  <w:num w:numId="21">
    <w:abstractNumId w:val="25"/>
  </w:num>
  <w:num w:numId="22">
    <w:abstractNumId w:val="22"/>
  </w:num>
  <w:num w:numId="23">
    <w:abstractNumId w:val="20"/>
  </w:num>
  <w:num w:numId="24">
    <w:abstractNumId w:val="27"/>
  </w:num>
  <w:num w:numId="25">
    <w:abstractNumId w:val="12"/>
  </w:num>
  <w:num w:numId="26">
    <w:abstractNumId w:val="26"/>
  </w:num>
  <w:num w:numId="27">
    <w:abstractNumId w:val="21"/>
  </w:num>
  <w:num w:numId="28">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displayBackgroundShape/>
  <w:proofState w:spelling="clean"/>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4879"/>
    <w:rsid w:val="00000279"/>
    <w:rsid w:val="000029CF"/>
    <w:rsid w:val="00002F62"/>
    <w:rsid w:val="0000403F"/>
    <w:rsid w:val="00005017"/>
    <w:rsid w:val="00005A80"/>
    <w:rsid w:val="000069EC"/>
    <w:rsid w:val="0000784C"/>
    <w:rsid w:val="0000792A"/>
    <w:rsid w:val="00010547"/>
    <w:rsid w:val="000106B0"/>
    <w:rsid w:val="000109B7"/>
    <w:rsid w:val="00012868"/>
    <w:rsid w:val="0001415A"/>
    <w:rsid w:val="00014AEE"/>
    <w:rsid w:val="00014DA0"/>
    <w:rsid w:val="00015480"/>
    <w:rsid w:val="0001668A"/>
    <w:rsid w:val="000166D6"/>
    <w:rsid w:val="000168FE"/>
    <w:rsid w:val="0001780F"/>
    <w:rsid w:val="00017C3F"/>
    <w:rsid w:val="00022BD5"/>
    <w:rsid w:val="00022E79"/>
    <w:rsid w:val="00023650"/>
    <w:rsid w:val="00023A73"/>
    <w:rsid w:val="00023AA1"/>
    <w:rsid w:val="00023D1C"/>
    <w:rsid w:val="000240A2"/>
    <w:rsid w:val="0002431D"/>
    <w:rsid w:val="00024E1B"/>
    <w:rsid w:val="00025328"/>
    <w:rsid w:val="00026294"/>
    <w:rsid w:val="00030515"/>
    <w:rsid w:val="00032472"/>
    <w:rsid w:val="00032A25"/>
    <w:rsid w:val="00034886"/>
    <w:rsid w:val="00035AC2"/>
    <w:rsid w:val="00040236"/>
    <w:rsid w:val="00041177"/>
    <w:rsid w:val="00041B17"/>
    <w:rsid w:val="000422C0"/>
    <w:rsid w:val="0004253B"/>
    <w:rsid w:val="000434F1"/>
    <w:rsid w:val="00043D24"/>
    <w:rsid w:val="00043D96"/>
    <w:rsid w:val="000440F0"/>
    <w:rsid w:val="0004410F"/>
    <w:rsid w:val="0004507F"/>
    <w:rsid w:val="000471EF"/>
    <w:rsid w:val="0004751C"/>
    <w:rsid w:val="00050034"/>
    <w:rsid w:val="00050586"/>
    <w:rsid w:val="00050849"/>
    <w:rsid w:val="00051384"/>
    <w:rsid w:val="000531B2"/>
    <w:rsid w:val="0005374D"/>
    <w:rsid w:val="000538C1"/>
    <w:rsid w:val="00053C9F"/>
    <w:rsid w:val="00055B0F"/>
    <w:rsid w:val="0005638B"/>
    <w:rsid w:val="000600DB"/>
    <w:rsid w:val="000614A5"/>
    <w:rsid w:val="00061F5F"/>
    <w:rsid w:val="00062B73"/>
    <w:rsid w:val="0006338F"/>
    <w:rsid w:val="00063EB1"/>
    <w:rsid w:val="000646BD"/>
    <w:rsid w:val="000649E7"/>
    <w:rsid w:val="0007133C"/>
    <w:rsid w:val="0007151B"/>
    <w:rsid w:val="00072712"/>
    <w:rsid w:val="00074731"/>
    <w:rsid w:val="00076D38"/>
    <w:rsid w:val="00080930"/>
    <w:rsid w:val="00080FE5"/>
    <w:rsid w:val="00081AF3"/>
    <w:rsid w:val="0008230C"/>
    <w:rsid w:val="0008249E"/>
    <w:rsid w:val="00082AF0"/>
    <w:rsid w:val="0008310E"/>
    <w:rsid w:val="000836D1"/>
    <w:rsid w:val="00083E4F"/>
    <w:rsid w:val="00085E75"/>
    <w:rsid w:val="000863E5"/>
    <w:rsid w:val="00087ADF"/>
    <w:rsid w:val="00090857"/>
    <w:rsid w:val="000908E4"/>
    <w:rsid w:val="00090D99"/>
    <w:rsid w:val="000923DC"/>
    <w:rsid w:val="00093BCE"/>
    <w:rsid w:val="00095177"/>
    <w:rsid w:val="000957FC"/>
    <w:rsid w:val="00095C14"/>
    <w:rsid w:val="0009600A"/>
    <w:rsid w:val="00096F5E"/>
    <w:rsid w:val="00097A4A"/>
    <w:rsid w:val="00097AB0"/>
    <w:rsid w:val="000A149D"/>
    <w:rsid w:val="000A197F"/>
    <w:rsid w:val="000A223B"/>
    <w:rsid w:val="000A5DE2"/>
    <w:rsid w:val="000A6713"/>
    <w:rsid w:val="000A749D"/>
    <w:rsid w:val="000B0414"/>
    <w:rsid w:val="000B145E"/>
    <w:rsid w:val="000B1F79"/>
    <w:rsid w:val="000B1FFB"/>
    <w:rsid w:val="000B384B"/>
    <w:rsid w:val="000B4246"/>
    <w:rsid w:val="000B4309"/>
    <w:rsid w:val="000B4B30"/>
    <w:rsid w:val="000B52B1"/>
    <w:rsid w:val="000B6087"/>
    <w:rsid w:val="000B6E2A"/>
    <w:rsid w:val="000B7735"/>
    <w:rsid w:val="000B799E"/>
    <w:rsid w:val="000C02C1"/>
    <w:rsid w:val="000C078B"/>
    <w:rsid w:val="000C107A"/>
    <w:rsid w:val="000C11A6"/>
    <w:rsid w:val="000C16E0"/>
    <w:rsid w:val="000C1B28"/>
    <w:rsid w:val="000C1CAD"/>
    <w:rsid w:val="000C2025"/>
    <w:rsid w:val="000C31D3"/>
    <w:rsid w:val="000C3EFD"/>
    <w:rsid w:val="000C491E"/>
    <w:rsid w:val="000C6557"/>
    <w:rsid w:val="000C6740"/>
    <w:rsid w:val="000C7900"/>
    <w:rsid w:val="000D0861"/>
    <w:rsid w:val="000D2389"/>
    <w:rsid w:val="000D2561"/>
    <w:rsid w:val="000D2D94"/>
    <w:rsid w:val="000D2F12"/>
    <w:rsid w:val="000D4CB2"/>
    <w:rsid w:val="000D5335"/>
    <w:rsid w:val="000D681A"/>
    <w:rsid w:val="000D7A58"/>
    <w:rsid w:val="000D7CEE"/>
    <w:rsid w:val="000E1E40"/>
    <w:rsid w:val="000E1FC9"/>
    <w:rsid w:val="000E277A"/>
    <w:rsid w:val="000E4340"/>
    <w:rsid w:val="000E43DF"/>
    <w:rsid w:val="000E4984"/>
    <w:rsid w:val="000E5789"/>
    <w:rsid w:val="000E58B4"/>
    <w:rsid w:val="000E5EAD"/>
    <w:rsid w:val="000E60AB"/>
    <w:rsid w:val="000E7B49"/>
    <w:rsid w:val="000F076A"/>
    <w:rsid w:val="000F21BC"/>
    <w:rsid w:val="000F2DBF"/>
    <w:rsid w:val="000F3216"/>
    <w:rsid w:val="000F3539"/>
    <w:rsid w:val="000F3D7D"/>
    <w:rsid w:val="000F4926"/>
    <w:rsid w:val="000F75AF"/>
    <w:rsid w:val="000F7D10"/>
    <w:rsid w:val="0010096F"/>
    <w:rsid w:val="00100C22"/>
    <w:rsid w:val="00101F48"/>
    <w:rsid w:val="001030B7"/>
    <w:rsid w:val="001034CA"/>
    <w:rsid w:val="00104046"/>
    <w:rsid w:val="0010484B"/>
    <w:rsid w:val="001048DF"/>
    <w:rsid w:val="00104D8B"/>
    <w:rsid w:val="001078B0"/>
    <w:rsid w:val="00110C8B"/>
    <w:rsid w:val="001117DC"/>
    <w:rsid w:val="00112B95"/>
    <w:rsid w:val="00113CD5"/>
    <w:rsid w:val="00114C0D"/>
    <w:rsid w:val="00114DA5"/>
    <w:rsid w:val="00116A79"/>
    <w:rsid w:val="00117882"/>
    <w:rsid w:val="001208E3"/>
    <w:rsid w:val="00120FE8"/>
    <w:rsid w:val="00122E4F"/>
    <w:rsid w:val="001259C5"/>
    <w:rsid w:val="00126D92"/>
    <w:rsid w:val="001277BF"/>
    <w:rsid w:val="00127DE6"/>
    <w:rsid w:val="00130435"/>
    <w:rsid w:val="00132A85"/>
    <w:rsid w:val="001337CC"/>
    <w:rsid w:val="00135D24"/>
    <w:rsid w:val="001370F0"/>
    <w:rsid w:val="00137B7C"/>
    <w:rsid w:val="00140587"/>
    <w:rsid w:val="0014074C"/>
    <w:rsid w:val="00140912"/>
    <w:rsid w:val="001417BA"/>
    <w:rsid w:val="0014198B"/>
    <w:rsid w:val="00141BC9"/>
    <w:rsid w:val="00141CCA"/>
    <w:rsid w:val="00141F08"/>
    <w:rsid w:val="001428C8"/>
    <w:rsid w:val="001429B2"/>
    <w:rsid w:val="00143C71"/>
    <w:rsid w:val="001441F2"/>
    <w:rsid w:val="00144215"/>
    <w:rsid w:val="00145938"/>
    <w:rsid w:val="0014681F"/>
    <w:rsid w:val="00146AA5"/>
    <w:rsid w:val="00146AA8"/>
    <w:rsid w:val="00147DA6"/>
    <w:rsid w:val="00150D20"/>
    <w:rsid w:val="001512BC"/>
    <w:rsid w:val="0015296B"/>
    <w:rsid w:val="0015303A"/>
    <w:rsid w:val="00153CF6"/>
    <w:rsid w:val="00155181"/>
    <w:rsid w:val="00155808"/>
    <w:rsid w:val="00156750"/>
    <w:rsid w:val="00157855"/>
    <w:rsid w:val="0016020F"/>
    <w:rsid w:val="00161A41"/>
    <w:rsid w:val="00161C7D"/>
    <w:rsid w:val="0016253D"/>
    <w:rsid w:val="00163F84"/>
    <w:rsid w:val="001657CD"/>
    <w:rsid w:val="00166840"/>
    <w:rsid w:val="001676FE"/>
    <w:rsid w:val="00170279"/>
    <w:rsid w:val="00170586"/>
    <w:rsid w:val="00170D18"/>
    <w:rsid w:val="00171290"/>
    <w:rsid w:val="001714E2"/>
    <w:rsid w:val="00172147"/>
    <w:rsid w:val="0017330E"/>
    <w:rsid w:val="001736B2"/>
    <w:rsid w:val="00173F23"/>
    <w:rsid w:val="0017467A"/>
    <w:rsid w:val="0017484B"/>
    <w:rsid w:val="00174B53"/>
    <w:rsid w:val="00174EE5"/>
    <w:rsid w:val="00175CAC"/>
    <w:rsid w:val="0017636A"/>
    <w:rsid w:val="0018039F"/>
    <w:rsid w:val="00180662"/>
    <w:rsid w:val="001806F0"/>
    <w:rsid w:val="00180BAD"/>
    <w:rsid w:val="00180CBB"/>
    <w:rsid w:val="00181298"/>
    <w:rsid w:val="00182286"/>
    <w:rsid w:val="00184ADF"/>
    <w:rsid w:val="00185115"/>
    <w:rsid w:val="00185217"/>
    <w:rsid w:val="001852EC"/>
    <w:rsid w:val="00187129"/>
    <w:rsid w:val="00187BB6"/>
    <w:rsid w:val="00190C2C"/>
    <w:rsid w:val="00192115"/>
    <w:rsid w:val="001946CC"/>
    <w:rsid w:val="00194E90"/>
    <w:rsid w:val="00195554"/>
    <w:rsid w:val="00195CA1"/>
    <w:rsid w:val="00196341"/>
    <w:rsid w:val="001A0190"/>
    <w:rsid w:val="001A33D7"/>
    <w:rsid w:val="001A3494"/>
    <w:rsid w:val="001A3966"/>
    <w:rsid w:val="001A547E"/>
    <w:rsid w:val="001A68F7"/>
    <w:rsid w:val="001A7F28"/>
    <w:rsid w:val="001B028C"/>
    <w:rsid w:val="001B1195"/>
    <w:rsid w:val="001B16F9"/>
    <w:rsid w:val="001B2F72"/>
    <w:rsid w:val="001B2FE1"/>
    <w:rsid w:val="001B3738"/>
    <w:rsid w:val="001B3F52"/>
    <w:rsid w:val="001B416E"/>
    <w:rsid w:val="001B42D6"/>
    <w:rsid w:val="001B437A"/>
    <w:rsid w:val="001B43A6"/>
    <w:rsid w:val="001B4B1D"/>
    <w:rsid w:val="001B5E75"/>
    <w:rsid w:val="001B69FD"/>
    <w:rsid w:val="001B7D94"/>
    <w:rsid w:val="001C0EBF"/>
    <w:rsid w:val="001C1332"/>
    <w:rsid w:val="001C20C4"/>
    <w:rsid w:val="001C2315"/>
    <w:rsid w:val="001C32F3"/>
    <w:rsid w:val="001C36A6"/>
    <w:rsid w:val="001C4685"/>
    <w:rsid w:val="001C4AC1"/>
    <w:rsid w:val="001D0D42"/>
    <w:rsid w:val="001D2510"/>
    <w:rsid w:val="001D3C25"/>
    <w:rsid w:val="001D76E1"/>
    <w:rsid w:val="001E01F5"/>
    <w:rsid w:val="001E160E"/>
    <w:rsid w:val="001E19A8"/>
    <w:rsid w:val="001E1B17"/>
    <w:rsid w:val="001E3D66"/>
    <w:rsid w:val="001E3DC8"/>
    <w:rsid w:val="001E5AFA"/>
    <w:rsid w:val="001E622A"/>
    <w:rsid w:val="001E6351"/>
    <w:rsid w:val="001E6610"/>
    <w:rsid w:val="001E77B1"/>
    <w:rsid w:val="001F0639"/>
    <w:rsid w:val="001F1099"/>
    <w:rsid w:val="001F322F"/>
    <w:rsid w:val="001F381F"/>
    <w:rsid w:val="001F3F80"/>
    <w:rsid w:val="001F4AAB"/>
    <w:rsid w:val="001F6CF8"/>
    <w:rsid w:val="002013E0"/>
    <w:rsid w:val="0020188A"/>
    <w:rsid w:val="00202861"/>
    <w:rsid w:val="00202B7D"/>
    <w:rsid w:val="00202D52"/>
    <w:rsid w:val="00204FAA"/>
    <w:rsid w:val="00207131"/>
    <w:rsid w:val="0020732B"/>
    <w:rsid w:val="00207E9F"/>
    <w:rsid w:val="0021016D"/>
    <w:rsid w:val="002110B1"/>
    <w:rsid w:val="002115CA"/>
    <w:rsid w:val="00211829"/>
    <w:rsid w:val="00212561"/>
    <w:rsid w:val="002125DA"/>
    <w:rsid w:val="00212E8F"/>
    <w:rsid w:val="00213529"/>
    <w:rsid w:val="00213C93"/>
    <w:rsid w:val="00213F25"/>
    <w:rsid w:val="0021414A"/>
    <w:rsid w:val="002153CA"/>
    <w:rsid w:val="0021686E"/>
    <w:rsid w:val="00216CDE"/>
    <w:rsid w:val="002176C8"/>
    <w:rsid w:val="00220032"/>
    <w:rsid w:val="00220314"/>
    <w:rsid w:val="00220B97"/>
    <w:rsid w:val="0022126B"/>
    <w:rsid w:val="0022233D"/>
    <w:rsid w:val="00223321"/>
    <w:rsid w:val="00223B0E"/>
    <w:rsid w:val="00224FEB"/>
    <w:rsid w:val="0022525E"/>
    <w:rsid w:val="00225FB5"/>
    <w:rsid w:val="00226832"/>
    <w:rsid w:val="00226915"/>
    <w:rsid w:val="0022691C"/>
    <w:rsid w:val="002269C0"/>
    <w:rsid w:val="00226D65"/>
    <w:rsid w:val="00226EBE"/>
    <w:rsid w:val="00230272"/>
    <w:rsid w:val="002303DE"/>
    <w:rsid w:val="002304E5"/>
    <w:rsid w:val="0023062F"/>
    <w:rsid w:val="00230797"/>
    <w:rsid w:val="00230814"/>
    <w:rsid w:val="00230A7B"/>
    <w:rsid w:val="00231240"/>
    <w:rsid w:val="002317C4"/>
    <w:rsid w:val="00231C5D"/>
    <w:rsid w:val="00233C0F"/>
    <w:rsid w:val="00233F69"/>
    <w:rsid w:val="00234587"/>
    <w:rsid w:val="00235673"/>
    <w:rsid w:val="00236379"/>
    <w:rsid w:val="00236C2C"/>
    <w:rsid w:val="00237825"/>
    <w:rsid w:val="002378B3"/>
    <w:rsid w:val="00237FCA"/>
    <w:rsid w:val="00240818"/>
    <w:rsid w:val="0024131D"/>
    <w:rsid w:val="00241378"/>
    <w:rsid w:val="002422A3"/>
    <w:rsid w:val="002431BA"/>
    <w:rsid w:val="002446C2"/>
    <w:rsid w:val="00245B20"/>
    <w:rsid w:val="00245E7C"/>
    <w:rsid w:val="00246C4F"/>
    <w:rsid w:val="00247A1C"/>
    <w:rsid w:val="0025140A"/>
    <w:rsid w:val="00253386"/>
    <w:rsid w:val="002547B9"/>
    <w:rsid w:val="00254D85"/>
    <w:rsid w:val="00255C0E"/>
    <w:rsid w:val="00256383"/>
    <w:rsid w:val="0025675A"/>
    <w:rsid w:val="0025721E"/>
    <w:rsid w:val="002573CB"/>
    <w:rsid w:val="00257E51"/>
    <w:rsid w:val="00260B11"/>
    <w:rsid w:val="00260EFA"/>
    <w:rsid w:val="00262026"/>
    <w:rsid w:val="002631A7"/>
    <w:rsid w:val="0026379C"/>
    <w:rsid w:val="002640C8"/>
    <w:rsid w:val="002664A5"/>
    <w:rsid w:val="00267982"/>
    <w:rsid w:val="00267CA9"/>
    <w:rsid w:val="00270249"/>
    <w:rsid w:val="00271DDE"/>
    <w:rsid w:val="00272BAF"/>
    <w:rsid w:val="00272EA3"/>
    <w:rsid w:val="00273633"/>
    <w:rsid w:val="00274019"/>
    <w:rsid w:val="0027450A"/>
    <w:rsid w:val="00275DA0"/>
    <w:rsid w:val="00277611"/>
    <w:rsid w:val="00277B72"/>
    <w:rsid w:val="00277DEA"/>
    <w:rsid w:val="00283504"/>
    <w:rsid w:val="002838C0"/>
    <w:rsid w:val="0028595F"/>
    <w:rsid w:val="00285DA0"/>
    <w:rsid w:val="00286CF3"/>
    <w:rsid w:val="0028703F"/>
    <w:rsid w:val="002877CC"/>
    <w:rsid w:val="002919AB"/>
    <w:rsid w:val="002923A1"/>
    <w:rsid w:val="00292474"/>
    <w:rsid w:val="00292A51"/>
    <w:rsid w:val="00294861"/>
    <w:rsid w:val="00295A5F"/>
    <w:rsid w:val="0029797A"/>
    <w:rsid w:val="00297AC3"/>
    <w:rsid w:val="002A0C56"/>
    <w:rsid w:val="002A182C"/>
    <w:rsid w:val="002A39C0"/>
    <w:rsid w:val="002A42F3"/>
    <w:rsid w:val="002A48F3"/>
    <w:rsid w:val="002A5465"/>
    <w:rsid w:val="002A5C3A"/>
    <w:rsid w:val="002A5F87"/>
    <w:rsid w:val="002A6381"/>
    <w:rsid w:val="002A7392"/>
    <w:rsid w:val="002A76CD"/>
    <w:rsid w:val="002B0E06"/>
    <w:rsid w:val="002B36F5"/>
    <w:rsid w:val="002B3860"/>
    <w:rsid w:val="002B4AB6"/>
    <w:rsid w:val="002B5374"/>
    <w:rsid w:val="002B6449"/>
    <w:rsid w:val="002B6556"/>
    <w:rsid w:val="002B6D5F"/>
    <w:rsid w:val="002B6E8C"/>
    <w:rsid w:val="002B6F8D"/>
    <w:rsid w:val="002C06E5"/>
    <w:rsid w:val="002C078C"/>
    <w:rsid w:val="002C13DF"/>
    <w:rsid w:val="002C2204"/>
    <w:rsid w:val="002C24E9"/>
    <w:rsid w:val="002C35B6"/>
    <w:rsid w:val="002C4CAE"/>
    <w:rsid w:val="002C5309"/>
    <w:rsid w:val="002C68B3"/>
    <w:rsid w:val="002D0093"/>
    <w:rsid w:val="002D073B"/>
    <w:rsid w:val="002D2156"/>
    <w:rsid w:val="002D21C3"/>
    <w:rsid w:val="002D2423"/>
    <w:rsid w:val="002D2E8C"/>
    <w:rsid w:val="002D30FD"/>
    <w:rsid w:val="002D463D"/>
    <w:rsid w:val="002D5D07"/>
    <w:rsid w:val="002D61E8"/>
    <w:rsid w:val="002D682B"/>
    <w:rsid w:val="002D7482"/>
    <w:rsid w:val="002E119B"/>
    <w:rsid w:val="002E17C7"/>
    <w:rsid w:val="002E1876"/>
    <w:rsid w:val="002E2A45"/>
    <w:rsid w:val="002E2D9D"/>
    <w:rsid w:val="002E4FE7"/>
    <w:rsid w:val="002E5111"/>
    <w:rsid w:val="002E5E2C"/>
    <w:rsid w:val="002E6224"/>
    <w:rsid w:val="002E7476"/>
    <w:rsid w:val="002E7A50"/>
    <w:rsid w:val="002F07B8"/>
    <w:rsid w:val="002F1B62"/>
    <w:rsid w:val="002F1F94"/>
    <w:rsid w:val="002F244B"/>
    <w:rsid w:val="002F27C2"/>
    <w:rsid w:val="002F2806"/>
    <w:rsid w:val="002F4879"/>
    <w:rsid w:val="002F4BB9"/>
    <w:rsid w:val="002F7DA6"/>
    <w:rsid w:val="00300B0D"/>
    <w:rsid w:val="00301BCE"/>
    <w:rsid w:val="00302366"/>
    <w:rsid w:val="0030379F"/>
    <w:rsid w:val="00303EB6"/>
    <w:rsid w:val="00305D25"/>
    <w:rsid w:val="00305F4B"/>
    <w:rsid w:val="00311F9F"/>
    <w:rsid w:val="00314D43"/>
    <w:rsid w:val="00316DE0"/>
    <w:rsid w:val="0031733D"/>
    <w:rsid w:val="003214AE"/>
    <w:rsid w:val="00321867"/>
    <w:rsid w:val="00321CE3"/>
    <w:rsid w:val="00322E9F"/>
    <w:rsid w:val="00322F54"/>
    <w:rsid w:val="00323270"/>
    <w:rsid w:val="00323372"/>
    <w:rsid w:val="0032437F"/>
    <w:rsid w:val="003244E4"/>
    <w:rsid w:val="00324953"/>
    <w:rsid w:val="00326C8E"/>
    <w:rsid w:val="00327312"/>
    <w:rsid w:val="0032773C"/>
    <w:rsid w:val="00330AB6"/>
    <w:rsid w:val="003317CE"/>
    <w:rsid w:val="003331C3"/>
    <w:rsid w:val="00333663"/>
    <w:rsid w:val="003345AB"/>
    <w:rsid w:val="00334BFE"/>
    <w:rsid w:val="0033584E"/>
    <w:rsid w:val="00335866"/>
    <w:rsid w:val="00335A4D"/>
    <w:rsid w:val="00335C95"/>
    <w:rsid w:val="00335CC0"/>
    <w:rsid w:val="00335D54"/>
    <w:rsid w:val="00335F7B"/>
    <w:rsid w:val="00336963"/>
    <w:rsid w:val="003370FF"/>
    <w:rsid w:val="00337C8B"/>
    <w:rsid w:val="00341DE3"/>
    <w:rsid w:val="00343404"/>
    <w:rsid w:val="003448CE"/>
    <w:rsid w:val="00345E3A"/>
    <w:rsid w:val="003503B6"/>
    <w:rsid w:val="00350B07"/>
    <w:rsid w:val="00351807"/>
    <w:rsid w:val="00352CA3"/>
    <w:rsid w:val="0035340F"/>
    <w:rsid w:val="003535E3"/>
    <w:rsid w:val="003541C0"/>
    <w:rsid w:val="0035552B"/>
    <w:rsid w:val="003556A0"/>
    <w:rsid w:val="00355D70"/>
    <w:rsid w:val="0035609A"/>
    <w:rsid w:val="00362CAE"/>
    <w:rsid w:val="00363057"/>
    <w:rsid w:val="0036324F"/>
    <w:rsid w:val="00363767"/>
    <w:rsid w:val="00363F01"/>
    <w:rsid w:val="00364646"/>
    <w:rsid w:val="00365050"/>
    <w:rsid w:val="00365CB9"/>
    <w:rsid w:val="00366DB8"/>
    <w:rsid w:val="00367238"/>
    <w:rsid w:val="00367797"/>
    <w:rsid w:val="00367E28"/>
    <w:rsid w:val="00370873"/>
    <w:rsid w:val="00371742"/>
    <w:rsid w:val="00372181"/>
    <w:rsid w:val="003726AC"/>
    <w:rsid w:val="00373448"/>
    <w:rsid w:val="00373541"/>
    <w:rsid w:val="00374669"/>
    <w:rsid w:val="003750A0"/>
    <w:rsid w:val="003758A0"/>
    <w:rsid w:val="00375A74"/>
    <w:rsid w:val="00375FB0"/>
    <w:rsid w:val="0037639F"/>
    <w:rsid w:val="003810DA"/>
    <w:rsid w:val="003813A1"/>
    <w:rsid w:val="00381AAC"/>
    <w:rsid w:val="00382D97"/>
    <w:rsid w:val="00382EBA"/>
    <w:rsid w:val="00383014"/>
    <w:rsid w:val="0038482C"/>
    <w:rsid w:val="00386085"/>
    <w:rsid w:val="00386361"/>
    <w:rsid w:val="0038637B"/>
    <w:rsid w:val="003874E2"/>
    <w:rsid w:val="00387ADF"/>
    <w:rsid w:val="00392610"/>
    <w:rsid w:val="00392891"/>
    <w:rsid w:val="00393152"/>
    <w:rsid w:val="003955C9"/>
    <w:rsid w:val="00397814"/>
    <w:rsid w:val="003A0964"/>
    <w:rsid w:val="003A1EEE"/>
    <w:rsid w:val="003A24BA"/>
    <w:rsid w:val="003A3BAE"/>
    <w:rsid w:val="003A44D6"/>
    <w:rsid w:val="003A5917"/>
    <w:rsid w:val="003A74A3"/>
    <w:rsid w:val="003A7B82"/>
    <w:rsid w:val="003B014B"/>
    <w:rsid w:val="003B2F15"/>
    <w:rsid w:val="003B39B6"/>
    <w:rsid w:val="003B4214"/>
    <w:rsid w:val="003B4C8E"/>
    <w:rsid w:val="003B6682"/>
    <w:rsid w:val="003B66CE"/>
    <w:rsid w:val="003B6CF4"/>
    <w:rsid w:val="003B72B4"/>
    <w:rsid w:val="003B750D"/>
    <w:rsid w:val="003C043C"/>
    <w:rsid w:val="003C1B19"/>
    <w:rsid w:val="003C1E58"/>
    <w:rsid w:val="003C5C04"/>
    <w:rsid w:val="003C6384"/>
    <w:rsid w:val="003C7C25"/>
    <w:rsid w:val="003C7D47"/>
    <w:rsid w:val="003D0BDC"/>
    <w:rsid w:val="003D6252"/>
    <w:rsid w:val="003D6271"/>
    <w:rsid w:val="003D7753"/>
    <w:rsid w:val="003D7DD6"/>
    <w:rsid w:val="003E037A"/>
    <w:rsid w:val="003E1189"/>
    <w:rsid w:val="003E17C4"/>
    <w:rsid w:val="003E2279"/>
    <w:rsid w:val="003E3708"/>
    <w:rsid w:val="003E3F24"/>
    <w:rsid w:val="003E4008"/>
    <w:rsid w:val="003E4E93"/>
    <w:rsid w:val="003E6BAA"/>
    <w:rsid w:val="003E6F89"/>
    <w:rsid w:val="003E775D"/>
    <w:rsid w:val="003F0F01"/>
    <w:rsid w:val="003F1F2A"/>
    <w:rsid w:val="003F2D93"/>
    <w:rsid w:val="003F3097"/>
    <w:rsid w:val="003F432C"/>
    <w:rsid w:val="003F4659"/>
    <w:rsid w:val="003F4D1C"/>
    <w:rsid w:val="003F5D9E"/>
    <w:rsid w:val="003F63F8"/>
    <w:rsid w:val="00400233"/>
    <w:rsid w:val="004008F3"/>
    <w:rsid w:val="00401262"/>
    <w:rsid w:val="004036B3"/>
    <w:rsid w:val="00404BB9"/>
    <w:rsid w:val="00405108"/>
    <w:rsid w:val="00410EC3"/>
    <w:rsid w:val="00411C20"/>
    <w:rsid w:val="00412CA6"/>
    <w:rsid w:val="0041352B"/>
    <w:rsid w:val="0041371B"/>
    <w:rsid w:val="00414594"/>
    <w:rsid w:val="004164D4"/>
    <w:rsid w:val="0041692B"/>
    <w:rsid w:val="00420776"/>
    <w:rsid w:val="00421EC1"/>
    <w:rsid w:val="004223D5"/>
    <w:rsid w:val="004224FE"/>
    <w:rsid w:val="004228B9"/>
    <w:rsid w:val="0042485F"/>
    <w:rsid w:val="00425260"/>
    <w:rsid w:val="0042788E"/>
    <w:rsid w:val="00427C97"/>
    <w:rsid w:val="00431599"/>
    <w:rsid w:val="004317D1"/>
    <w:rsid w:val="00431C1F"/>
    <w:rsid w:val="00432EE8"/>
    <w:rsid w:val="0043428B"/>
    <w:rsid w:val="0043498A"/>
    <w:rsid w:val="00434C86"/>
    <w:rsid w:val="00435586"/>
    <w:rsid w:val="0043623A"/>
    <w:rsid w:val="00437312"/>
    <w:rsid w:val="00437F04"/>
    <w:rsid w:val="00440763"/>
    <w:rsid w:val="004433B9"/>
    <w:rsid w:val="00443C47"/>
    <w:rsid w:val="00444BF4"/>
    <w:rsid w:val="00446F5A"/>
    <w:rsid w:val="004475E3"/>
    <w:rsid w:val="0045071F"/>
    <w:rsid w:val="004515F9"/>
    <w:rsid w:val="0045293F"/>
    <w:rsid w:val="004546F8"/>
    <w:rsid w:val="00454F7E"/>
    <w:rsid w:val="00455CAB"/>
    <w:rsid w:val="004573B7"/>
    <w:rsid w:val="00457C8F"/>
    <w:rsid w:val="00460274"/>
    <w:rsid w:val="00461215"/>
    <w:rsid w:val="0046144C"/>
    <w:rsid w:val="00461EAE"/>
    <w:rsid w:val="00462269"/>
    <w:rsid w:val="004640F3"/>
    <w:rsid w:val="0046498D"/>
    <w:rsid w:val="00464CFE"/>
    <w:rsid w:val="00464DFB"/>
    <w:rsid w:val="00465E28"/>
    <w:rsid w:val="00466135"/>
    <w:rsid w:val="0046686A"/>
    <w:rsid w:val="00466C9E"/>
    <w:rsid w:val="00467B6A"/>
    <w:rsid w:val="0047398A"/>
    <w:rsid w:val="00473F02"/>
    <w:rsid w:val="004752F9"/>
    <w:rsid w:val="00475450"/>
    <w:rsid w:val="00475700"/>
    <w:rsid w:val="00477736"/>
    <w:rsid w:val="00480073"/>
    <w:rsid w:val="0048189E"/>
    <w:rsid w:val="00483D7C"/>
    <w:rsid w:val="00485A57"/>
    <w:rsid w:val="00486A6B"/>
    <w:rsid w:val="00486FAC"/>
    <w:rsid w:val="00487B5B"/>
    <w:rsid w:val="00490291"/>
    <w:rsid w:val="00491A3C"/>
    <w:rsid w:val="00492497"/>
    <w:rsid w:val="00492D2A"/>
    <w:rsid w:val="00492FFD"/>
    <w:rsid w:val="004944B4"/>
    <w:rsid w:val="00494B44"/>
    <w:rsid w:val="00494DAA"/>
    <w:rsid w:val="004957DA"/>
    <w:rsid w:val="004969F5"/>
    <w:rsid w:val="004A1059"/>
    <w:rsid w:val="004A1F51"/>
    <w:rsid w:val="004A35E4"/>
    <w:rsid w:val="004B0150"/>
    <w:rsid w:val="004B1E11"/>
    <w:rsid w:val="004B203D"/>
    <w:rsid w:val="004B2258"/>
    <w:rsid w:val="004B33E0"/>
    <w:rsid w:val="004B4054"/>
    <w:rsid w:val="004B40CC"/>
    <w:rsid w:val="004B450D"/>
    <w:rsid w:val="004B55AB"/>
    <w:rsid w:val="004B5983"/>
    <w:rsid w:val="004B65C4"/>
    <w:rsid w:val="004B6E6A"/>
    <w:rsid w:val="004C06EB"/>
    <w:rsid w:val="004C0C47"/>
    <w:rsid w:val="004C1443"/>
    <w:rsid w:val="004C2B0D"/>
    <w:rsid w:val="004C4267"/>
    <w:rsid w:val="004C496A"/>
    <w:rsid w:val="004C4D4D"/>
    <w:rsid w:val="004C6780"/>
    <w:rsid w:val="004C69C9"/>
    <w:rsid w:val="004C79B5"/>
    <w:rsid w:val="004D0384"/>
    <w:rsid w:val="004D0643"/>
    <w:rsid w:val="004D0D6C"/>
    <w:rsid w:val="004D1C31"/>
    <w:rsid w:val="004D25AD"/>
    <w:rsid w:val="004D2C6C"/>
    <w:rsid w:val="004D2F12"/>
    <w:rsid w:val="004D34FA"/>
    <w:rsid w:val="004D3921"/>
    <w:rsid w:val="004D3E2E"/>
    <w:rsid w:val="004D45CB"/>
    <w:rsid w:val="004D478D"/>
    <w:rsid w:val="004D47C2"/>
    <w:rsid w:val="004D4D35"/>
    <w:rsid w:val="004D4ED6"/>
    <w:rsid w:val="004D63BB"/>
    <w:rsid w:val="004D67CD"/>
    <w:rsid w:val="004D6FD1"/>
    <w:rsid w:val="004E07E5"/>
    <w:rsid w:val="004E11CC"/>
    <w:rsid w:val="004E178B"/>
    <w:rsid w:val="004E3C66"/>
    <w:rsid w:val="004E45AB"/>
    <w:rsid w:val="004E5F90"/>
    <w:rsid w:val="004E6EE1"/>
    <w:rsid w:val="004E759E"/>
    <w:rsid w:val="004E7C90"/>
    <w:rsid w:val="004F0C73"/>
    <w:rsid w:val="004F1178"/>
    <w:rsid w:val="004F15DD"/>
    <w:rsid w:val="004F2F67"/>
    <w:rsid w:val="004F53E8"/>
    <w:rsid w:val="004F58C0"/>
    <w:rsid w:val="004F5BBF"/>
    <w:rsid w:val="004F633F"/>
    <w:rsid w:val="004F7042"/>
    <w:rsid w:val="005017D5"/>
    <w:rsid w:val="005030AC"/>
    <w:rsid w:val="00503D5D"/>
    <w:rsid w:val="00503E2E"/>
    <w:rsid w:val="00504B23"/>
    <w:rsid w:val="00506FEA"/>
    <w:rsid w:val="00507021"/>
    <w:rsid w:val="005070DF"/>
    <w:rsid w:val="00510F40"/>
    <w:rsid w:val="00513EBF"/>
    <w:rsid w:val="00514398"/>
    <w:rsid w:val="005147C9"/>
    <w:rsid w:val="00514F96"/>
    <w:rsid w:val="00515CDF"/>
    <w:rsid w:val="005172B7"/>
    <w:rsid w:val="0051744A"/>
    <w:rsid w:val="00517B29"/>
    <w:rsid w:val="0052073A"/>
    <w:rsid w:val="005209CA"/>
    <w:rsid w:val="00521798"/>
    <w:rsid w:val="00521A5D"/>
    <w:rsid w:val="00521F32"/>
    <w:rsid w:val="00523309"/>
    <w:rsid w:val="00523AB4"/>
    <w:rsid w:val="005240B7"/>
    <w:rsid w:val="00524D23"/>
    <w:rsid w:val="0052795C"/>
    <w:rsid w:val="00530B32"/>
    <w:rsid w:val="005318B4"/>
    <w:rsid w:val="00531C83"/>
    <w:rsid w:val="00532550"/>
    <w:rsid w:val="00532895"/>
    <w:rsid w:val="00533B7F"/>
    <w:rsid w:val="005360C6"/>
    <w:rsid w:val="00537944"/>
    <w:rsid w:val="00537F77"/>
    <w:rsid w:val="00540AE2"/>
    <w:rsid w:val="00541D30"/>
    <w:rsid w:val="00541E7C"/>
    <w:rsid w:val="00543297"/>
    <w:rsid w:val="0054446E"/>
    <w:rsid w:val="00544739"/>
    <w:rsid w:val="00544C66"/>
    <w:rsid w:val="00544E1A"/>
    <w:rsid w:val="005456ED"/>
    <w:rsid w:val="00547030"/>
    <w:rsid w:val="00550524"/>
    <w:rsid w:val="005515DF"/>
    <w:rsid w:val="00552ADF"/>
    <w:rsid w:val="00552C95"/>
    <w:rsid w:val="00553019"/>
    <w:rsid w:val="0055346A"/>
    <w:rsid w:val="005534FE"/>
    <w:rsid w:val="00554218"/>
    <w:rsid w:val="00555B20"/>
    <w:rsid w:val="005561D9"/>
    <w:rsid w:val="005565F2"/>
    <w:rsid w:val="00556A19"/>
    <w:rsid w:val="00560797"/>
    <w:rsid w:val="005615C7"/>
    <w:rsid w:val="00563323"/>
    <w:rsid w:val="0056337A"/>
    <w:rsid w:val="00563CAD"/>
    <w:rsid w:val="00564E73"/>
    <w:rsid w:val="00565633"/>
    <w:rsid w:val="005668EB"/>
    <w:rsid w:val="00566C8C"/>
    <w:rsid w:val="0057017A"/>
    <w:rsid w:val="00573515"/>
    <w:rsid w:val="005743D8"/>
    <w:rsid w:val="00574484"/>
    <w:rsid w:val="0057458A"/>
    <w:rsid w:val="0057625E"/>
    <w:rsid w:val="0057655B"/>
    <w:rsid w:val="00576A85"/>
    <w:rsid w:val="00576E8C"/>
    <w:rsid w:val="00577A19"/>
    <w:rsid w:val="005802DD"/>
    <w:rsid w:val="00580502"/>
    <w:rsid w:val="00580567"/>
    <w:rsid w:val="00580DE5"/>
    <w:rsid w:val="00581DE7"/>
    <w:rsid w:val="0058238C"/>
    <w:rsid w:val="00582DBA"/>
    <w:rsid w:val="00583148"/>
    <w:rsid w:val="00583E98"/>
    <w:rsid w:val="00584B8B"/>
    <w:rsid w:val="005854DF"/>
    <w:rsid w:val="005855B7"/>
    <w:rsid w:val="005858EA"/>
    <w:rsid w:val="00587266"/>
    <w:rsid w:val="005907BB"/>
    <w:rsid w:val="00591689"/>
    <w:rsid w:val="00591C93"/>
    <w:rsid w:val="005920A7"/>
    <w:rsid w:val="00592164"/>
    <w:rsid w:val="005924AC"/>
    <w:rsid w:val="00594CCC"/>
    <w:rsid w:val="00594EE2"/>
    <w:rsid w:val="005A0B41"/>
    <w:rsid w:val="005A15A6"/>
    <w:rsid w:val="005A1620"/>
    <w:rsid w:val="005A2422"/>
    <w:rsid w:val="005A2920"/>
    <w:rsid w:val="005A364C"/>
    <w:rsid w:val="005A3BB9"/>
    <w:rsid w:val="005A4178"/>
    <w:rsid w:val="005A5B77"/>
    <w:rsid w:val="005A5D49"/>
    <w:rsid w:val="005A6989"/>
    <w:rsid w:val="005A6A66"/>
    <w:rsid w:val="005A6B32"/>
    <w:rsid w:val="005A6FB3"/>
    <w:rsid w:val="005A77A0"/>
    <w:rsid w:val="005A7C2C"/>
    <w:rsid w:val="005B1984"/>
    <w:rsid w:val="005B28CF"/>
    <w:rsid w:val="005B2AD2"/>
    <w:rsid w:val="005B3347"/>
    <w:rsid w:val="005B37AF"/>
    <w:rsid w:val="005B5964"/>
    <w:rsid w:val="005B648B"/>
    <w:rsid w:val="005B6815"/>
    <w:rsid w:val="005B7264"/>
    <w:rsid w:val="005B737C"/>
    <w:rsid w:val="005B7E7F"/>
    <w:rsid w:val="005C05F5"/>
    <w:rsid w:val="005C0936"/>
    <w:rsid w:val="005C0C75"/>
    <w:rsid w:val="005C0F36"/>
    <w:rsid w:val="005C1158"/>
    <w:rsid w:val="005C1E0B"/>
    <w:rsid w:val="005C2BF8"/>
    <w:rsid w:val="005C3008"/>
    <w:rsid w:val="005C3210"/>
    <w:rsid w:val="005C5A94"/>
    <w:rsid w:val="005C67B6"/>
    <w:rsid w:val="005C6D86"/>
    <w:rsid w:val="005C7856"/>
    <w:rsid w:val="005D066D"/>
    <w:rsid w:val="005D0AEA"/>
    <w:rsid w:val="005D1699"/>
    <w:rsid w:val="005D21C4"/>
    <w:rsid w:val="005D2AD4"/>
    <w:rsid w:val="005D2C78"/>
    <w:rsid w:val="005D4146"/>
    <w:rsid w:val="005D41D2"/>
    <w:rsid w:val="005D54F2"/>
    <w:rsid w:val="005D5899"/>
    <w:rsid w:val="005D5CBE"/>
    <w:rsid w:val="005E0D3D"/>
    <w:rsid w:val="005E1F5C"/>
    <w:rsid w:val="005E2866"/>
    <w:rsid w:val="005E5890"/>
    <w:rsid w:val="005E6446"/>
    <w:rsid w:val="005E6D54"/>
    <w:rsid w:val="005E71F6"/>
    <w:rsid w:val="005E7882"/>
    <w:rsid w:val="005F0659"/>
    <w:rsid w:val="005F0DE7"/>
    <w:rsid w:val="005F1855"/>
    <w:rsid w:val="005F1A5E"/>
    <w:rsid w:val="005F1B44"/>
    <w:rsid w:val="005F2029"/>
    <w:rsid w:val="005F3CD1"/>
    <w:rsid w:val="005F3FEB"/>
    <w:rsid w:val="005F4096"/>
    <w:rsid w:val="005F41FD"/>
    <w:rsid w:val="005F5336"/>
    <w:rsid w:val="005F54C9"/>
    <w:rsid w:val="005F585A"/>
    <w:rsid w:val="005F5A80"/>
    <w:rsid w:val="005F6A90"/>
    <w:rsid w:val="005F7008"/>
    <w:rsid w:val="005F78FB"/>
    <w:rsid w:val="006015A0"/>
    <w:rsid w:val="006025D2"/>
    <w:rsid w:val="006031BC"/>
    <w:rsid w:val="006039D8"/>
    <w:rsid w:val="00605391"/>
    <w:rsid w:val="00605D0A"/>
    <w:rsid w:val="006068D5"/>
    <w:rsid w:val="00606FD5"/>
    <w:rsid w:val="006100A4"/>
    <w:rsid w:val="00610550"/>
    <w:rsid w:val="00610F0C"/>
    <w:rsid w:val="00611036"/>
    <w:rsid w:val="00611C62"/>
    <w:rsid w:val="00612D49"/>
    <w:rsid w:val="00613DEB"/>
    <w:rsid w:val="00614968"/>
    <w:rsid w:val="00614AC3"/>
    <w:rsid w:val="00616355"/>
    <w:rsid w:val="0061646E"/>
    <w:rsid w:val="00616572"/>
    <w:rsid w:val="00616EB3"/>
    <w:rsid w:val="006171C1"/>
    <w:rsid w:val="00617403"/>
    <w:rsid w:val="00617827"/>
    <w:rsid w:val="006179BA"/>
    <w:rsid w:val="00617CBB"/>
    <w:rsid w:val="00621AA5"/>
    <w:rsid w:val="00621AC6"/>
    <w:rsid w:val="00622B44"/>
    <w:rsid w:val="00625692"/>
    <w:rsid w:val="00625A3A"/>
    <w:rsid w:val="00625E19"/>
    <w:rsid w:val="00630A83"/>
    <w:rsid w:val="00630D2C"/>
    <w:rsid w:val="00633C10"/>
    <w:rsid w:val="00633D15"/>
    <w:rsid w:val="00634408"/>
    <w:rsid w:val="006347F1"/>
    <w:rsid w:val="00635AE8"/>
    <w:rsid w:val="006363E4"/>
    <w:rsid w:val="00636BFB"/>
    <w:rsid w:val="00642275"/>
    <w:rsid w:val="0064230E"/>
    <w:rsid w:val="00642A1B"/>
    <w:rsid w:val="00642CD6"/>
    <w:rsid w:val="00643A13"/>
    <w:rsid w:val="00644972"/>
    <w:rsid w:val="00644E17"/>
    <w:rsid w:val="00645AFD"/>
    <w:rsid w:val="0064658F"/>
    <w:rsid w:val="00646749"/>
    <w:rsid w:val="00646BAE"/>
    <w:rsid w:val="00647CB6"/>
    <w:rsid w:val="006507B3"/>
    <w:rsid w:val="00651406"/>
    <w:rsid w:val="006514A0"/>
    <w:rsid w:val="00652700"/>
    <w:rsid w:val="00652AD7"/>
    <w:rsid w:val="00652D35"/>
    <w:rsid w:val="00653258"/>
    <w:rsid w:val="006535D3"/>
    <w:rsid w:val="00656300"/>
    <w:rsid w:val="006564B6"/>
    <w:rsid w:val="00656BA6"/>
    <w:rsid w:val="006573A0"/>
    <w:rsid w:val="006579B9"/>
    <w:rsid w:val="00657B80"/>
    <w:rsid w:val="00660C43"/>
    <w:rsid w:val="00660CB0"/>
    <w:rsid w:val="0066136A"/>
    <w:rsid w:val="00661915"/>
    <w:rsid w:val="00662126"/>
    <w:rsid w:val="0066339C"/>
    <w:rsid w:val="006638AD"/>
    <w:rsid w:val="00665B94"/>
    <w:rsid w:val="00666E82"/>
    <w:rsid w:val="0066710D"/>
    <w:rsid w:val="00667901"/>
    <w:rsid w:val="00667DCA"/>
    <w:rsid w:val="00670082"/>
    <w:rsid w:val="006703AA"/>
    <w:rsid w:val="006710F2"/>
    <w:rsid w:val="00672570"/>
    <w:rsid w:val="006729B9"/>
    <w:rsid w:val="00672CE8"/>
    <w:rsid w:val="00672D04"/>
    <w:rsid w:val="00672E0D"/>
    <w:rsid w:val="00673AE4"/>
    <w:rsid w:val="00673B30"/>
    <w:rsid w:val="00674A8F"/>
    <w:rsid w:val="006752D2"/>
    <w:rsid w:val="00680FB0"/>
    <w:rsid w:val="00681BDA"/>
    <w:rsid w:val="00681E42"/>
    <w:rsid w:val="00681ED6"/>
    <w:rsid w:val="006822B5"/>
    <w:rsid w:val="006837D8"/>
    <w:rsid w:val="006842FA"/>
    <w:rsid w:val="0068462B"/>
    <w:rsid w:val="0068471E"/>
    <w:rsid w:val="00684ECD"/>
    <w:rsid w:val="006858A4"/>
    <w:rsid w:val="006864C2"/>
    <w:rsid w:val="00686A69"/>
    <w:rsid w:val="00686EF1"/>
    <w:rsid w:val="006900E7"/>
    <w:rsid w:val="006904B3"/>
    <w:rsid w:val="0069070C"/>
    <w:rsid w:val="00690761"/>
    <w:rsid w:val="00690F49"/>
    <w:rsid w:val="00690F7F"/>
    <w:rsid w:val="00691072"/>
    <w:rsid w:val="00691168"/>
    <w:rsid w:val="006914E9"/>
    <w:rsid w:val="00692A5B"/>
    <w:rsid w:val="00693CFB"/>
    <w:rsid w:val="00694459"/>
    <w:rsid w:val="006946E2"/>
    <w:rsid w:val="0069549F"/>
    <w:rsid w:val="00696048"/>
    <w:rsid w:val="006968B8"/>
    <w:rsid w:val="00696A92"/>
    <w:rsid w:val="00696FBE"/>
    <w:rsid w:val="00697408"/>
    <w:rsid w:val="006A1201"/>
    <w:rsid w:val="006A2982"/>
    <w:rsid w:val="006A2E08"/>
    <w:rsid w:val="006A3BAF"/>
    <w:rsid w:val="006A420E"/>
    <w:rsid w:val="006A42CF"/>
    <w:rsid w:val="006A4542"/>
    <w:rsid w:val="006A47F3"/>
    <w:rsid w:val="006A55FE"/>
    <w:rsid w:val="006A5DBF"/>
    <w:rsid w:val="006A5E05"/>
    <w:rsid w:val="006A637A"/>
    <w:rsid w:val="006A704A"/>
    <w:rsid w:val="006A7D64"/>
    <w:rsid w:val="006A7F7A"/>
    <w:rsid w:val="006B115E"/>
    <w:rsid w:val="006B354E"/>
    <w:rsid w:val="006B6676"/>
    <w:rsid w:val="006B7EA0"/>
    <w:rsid w:val="006C006A"/>
    <w:rsid w:val="006C1BE0"/>
    <w:rsid w:val="006C381E"/>
    <w:rsid w:val="006C5BAD"/>
    <w:rsid w:val="006C5D70"/>
    <w:rsid w:val="006C72B5"/>
    <w:rsid w:val="006D0042"/>
    <w:rsid w:val="006D0BB5"/>
    <w:rsid w:val="006D1B14"/>
    <w:rsid w:val="006D2488"/>
    <w:rsid w:val="006D2E71"/>
    <w:rsid w:val="006D2F35"/>
    <w:rsid w:val="006D33C2"/>
    <w:rsid w:val="006D39EF"/>
    <w:rsid w:val="006D3FCA"/>
    <w:rsid w:val="006D4E78"/>
    <w:rsid w:val="006D6B0C"/>
    <w:rsid w:val="006D72FA"/>
    <w:rsid w:val="006E0F77"/>
    <w:rsid w:val="006E110A"/>
    <w:rsid w:val="006E16AB"/>
    <w:rsid w:val="006E1A25"/>
    <w:rsid w:val="006E26C0"/>
    <w:rsid w:val="006E3634"/>
    <w:rsid w:val="006E5719"/>
    <w:rsid w:val="006E5D18"/>
    <w:rsid w:val="006E662C"/>
    <w:rsid w:val="006E6953"/>
    <w:rsid w:val="006E7134"/>
    <w:rsid w:val="006E73F7"/>
    <w:rsid w:val="006F0246"/>
    <w:rsid w:val="006F0C03"/>
    <w:rsid w:val="006F0E03"/>
    <w:rsid w:val="006F1122"/>
    <w:rsid w:val="006F182A"/>
    <w:rsid w:val="006F1ED7"/>
    <w:rsid w:val="006F2801"/>
    <w:rsid w:val="006F29F3"/>
    <w:rsid w:val="006F344A"/>
    <w:rsid w:val="006F38DB"/>
    <w:rsid w:val="006F47D4"/>
    <w:rsid w:val="006F5828"/>
    <w:rsid w:val="006F6912"/>
    <w:rsid w:val="006F71AF"/>
    <w:rsid w:val="006F735E"/>
    <w:rsid w:val="0070073D"/>
    <w:rsid w:val="00700CEB"/>
    <w:rsid w:val="0070173D"/>
    <w:rsid w:val="00701BCC"/>
    <w:rsid w:val="00702DA8"/>
    <w:rsid w:val="00703FC7"/>
    <w:rsid w:val="007046CD"/>
    <w:rsid w:val="0070617D"/>
    <w:rsid w:val="00707858"/>
    <w:rsid w:val="00711D23"/>
    <w:rsid w:val="00712550"/>
    <w:rsid w:val="00712E3F"/>
    <w:rsid w:val="00714059"/>
    <w:rsid w:val="00714480"/>
    <w:rsid w:val="007155B3"/>
    <w:rsid w:val="0071569C"/>
    <w:rsid w:val="00716BFB"/>
    <w:rsid w:val="00717368"/>
    <w:rsid w:val="00717371"/>
    <w:rsid w:val="00717B1A"/>
    <w:rsid w:val="00720F25"/>
    <w:rsid w:val="007211D5"/>
    <w:rsid w:val="00721C3C"/>
    <w:rsid w:val="0072574D"/>
    <w:rsid w:val="007302EC"/>
    <w:rsid w:val="00730327"/>
    <w:rsid w:val="00730B66"/>
    <w:rsid w:val="0073107A"/>
    <w:rsid w:val="00732637"/>
    <w:rsid w:val="00733627"/>
    <w:rsid w:val="00733691"/>
    <w:rsid w:val="00733B0A"/>
    <w:rsid w:val="00733B70"/>
    <w:rsid w:val="00734B26"/>
    <w:rsid w:val="00734B55"/>
    <w:rsid w:val="00734BF4"/>
    <w:rsid w:val="00734CC1"/>
    <w:rsid w:val="00736967"/>
    <w:rsid w:val="00737139"/>
    <w:rsid w:val="007375AC"/>
    <w:rsid w:val="007401CB"/>
    <w:rsid w:val="0074040C"/>
    <w:rsid w:val="00740977"/>
    <w:rsid w:val="00740CE9"/>
    <w:rsid w:val="00741EC0"/>
    <w:rsid w:val="0074270E"/>
    <w:rsid w:val="0074399E"/>
    <w:rsid w:val="00743A8B"/>
    <w:rsid w:val="00743DEA"/>
    <w:rsid w:val="007441D6"/>
    <w:rsid w:val="007453DD"/>
    <w:rsid w:val="00745AEC"/>
    <w:rsid w:val="00745DFF"/>
    <w:rsid w:val="00747728"/>
    <w:rsid w:val="00750B11"/>
    <w:rsid w:val="00750CB6"/>
    <w:rsid w:val="00750D71"/>
    <w:rsid w:val="00750EFB"/>
    <w:rsid w:val="00751B40"/>
    <w:rsid w:val="0075217A"/>
    <w:rsid w:val="007526A7"/>
    <w:rsid w:val="007528CC"/>
    <w:rsid w:val="007528F5"/>
    <w:rsid w:val="0075337E"/>
    <w:rsid w:val="007539C1"/>
    <w:rsid w:val="007547C0"/>
    <w:rsid w:val="0075494B"/>
    <w:rsid w:val="00754E14"/>
    <w:rsid w:val="00755C30"/>
    <w:rsid w:val="0075620D"/>
    <w:rsid w:val="00756458"/>
    <w:rsid w:val="00756C24"/>
    <w:rsid w:val="00756CE8"/>
    <w:rsid w:val="00757126"/>
    <w:rsid w:val="00757314"/>
    <w:rsid w:val="007601FE"/>
    <w:rsid w:val="007606D5"/>
    <w:rsid w:val="00760FA9"/>
    <w:rsid w:val="007616BB"/>
    <w:rsid w:val="007634A2"/>
    <w:rsid w:val="00763567"/>
    <w:rsid w:val="0076393D"/>
    <w:rsid w:val="00763D3A"/>
    <w:rsid w:val="0076401D"/>
    <w:rsid w:val="00764F91"/>
    <w:rsid w:val="00765313"/>
    <w:rsid w:val="00765C5C"/>
    <w:rsid w:val="00766082"/>
    <w:rsid w:val="00767865"/>
    <w:rsid w:val="00767D02"/>
    <w:rsid w:val="00767F33"/>
    <w:rsid w:val="0077057E"/>
    <w:rsid w:val="00770792"/>
    <w:rsid w:val="00770867"/>
    <w:rsid w:val="0077159F"/>
    <w:rsid w:val="00771E44"/>
    <w:rsid w:val="007741C0"/>
    <w:rsid w:val="007760E4"/>
    <w:rsid w:val="007768D0"/>
    <w:rsid w:val="0077766E"/>
    <w:rsid w:val="00777CD7"/>
    <w:rsid w:val="00780D4A"/>
    <w:rsid w:val="0078160F"/>
    <w:rsid w:val="00781C2D"/>
    <w:rsid w:val="00781EA6"/>
    <w:rsid w:val="00781EB1"/>
    <w:rsid w:val="00782192"/>
    <w:rsid w:val="007837F1"/>
    <w:rsid w:val="00783DED"/>
    <w:rsid w:val="0078414C"/>
    <w:rsid w:val="007843DC"/>
    <w:rsid w:val="00784818"/>
    <w:rsid w:val="00786821"/>
    <w:rsid w:val="00787838"/>
    <w:rsid w:val="00791E3F"/>
    <w:rsid w:val="0079221B"/>
    <w:rsid w:val="00792C57"/>
    <w:rsid w:val="00794123"/>
    <w:rsid w:val="00794BBF"/>
    <w:rsid w:val="00795026"/>
    <w:rsid w:val="00796AFA"/>
    <w:rsid w:val="00796D9C"/>
    <w:rsid w:val="00797529"/>
    <w:rsid w:val="007A0154"/>
    <w:rsid w:val="007A07DE"/>
    <w:rsid w:val="007A221B"/>
    <w:rsid w:val="007A2908"/>
    <w:rsid w:val="007A2B8E"/>
    <w:rsid w:val="007A2FF0"/>
    <w:rsid w:val="007A3898"/>
    <w:rsid w:val="007A4B3D"/>
    <w:rsid w:val="007A4E48"/>
    <w:rsid w:val="007B00AC"/>
    <w:rsid w:val="007B0331"/>
    <w:rsid w:val="007B038D"/>
    <w:rsid w:val="007B0397"/>
    <w:rsid w:val="007B133F"/>
    <w:rsid w:val="007B27E4"/>
    <w:rsid w:val="007B2B2A"/>
    <w:rsid w:val="007B3BAF"/>
    <w:rsid w:val="007B44BA"/>
    <w:rsid w:val="007B4F46"/>
    <w:rsid w:val="007B5EF2"/>
    <w:rsid w:val="007B65EC"/>
    <w:rsid w:val="007B7069"/>
    <w:rsid w:val="007C06D1"/>
    <w:rsid w:val="007C082B"/>
    <w:rsid w:val="007C12B0"/>
    <w:rsid w:val="007C181C"/>
    <w:rsid w:val="007C1B74"/>
    <w:rsid w:val="007C31AC"/>
    <w:rsid w:val="007C33A7"/>
    <w:rsid w:val="007C487B"/>
    <w:rsid w:val="007C70F5"/>
    <w:rsid w:val="007D1B2B"/>
    <w:rsid w:val="007D1FD0"/>
    <w:rsid w:val="007D30C0"/>
    <w:rsid w:val="007D33FC"/>
    <w:rsid w:val="007D5953"/>
    <w:rsid w:val="007D74DA"/>
    <w:rsid w:val="007E00F0"/>
    <w:rsid w:val="007E084E"/>
    <w:rsid w:val="007E0903"/>
    <w:rsid w:val="007E320C"/>
    <w:rsid w:val="007E48E4"/>
    <w:rsid w:val="007E4DC8"/>
    <w:rsid w:val="007E6774"/>
    <w:rsid w:val="007E747A"/>
    <w:rsid w:val="007F06A8"/>
    <w:rsid w:val="007F0E0D"/>
    <w:rsid w:val="007F103C"/>
    <w:rsid w:val="007F14F8"/>
    <w:rsid w:val="007F27D7"/>
    <w:rsid w:val="007F4410"/>
    <w:rsid w:val="007F4FB3"/>
    <w:rsid w:val="007F5433"/>
    <w:rsid w:val="007F566E"/>
    <w:rsid w:val="007F6C9D"/>
    <w:rsid w:val="007F6F39"/>
    <w:rsid w:val="007F7F53"/>
    <w:rsid w:val="008012E1"/>
    <w:rsid w:val="00802535"/>
    <w:rsid w:val="0080334C"/>
    <w:rsid w:val="00804896"/>
    <w:rsid w:val="00804D69"/>
    <w:rsid w:val="00805024"/>
    <w:rsid w:val="008058BC"/>
    <w:rsid w:val="008059AF"/>
    <w:rsid w:val="00805E45"/>
    <w:rsid w:val="008065D3"/>
    <w:rsid w:val="00810461"/>
    <w:rsid w:val="008108CA"/>
    <w:rsid w:val="0081117D"/>
    <w:rsid w:val="008113BC"/>
    <w:rsid w:val="00811E74"/>
    <w:rsid w:val="008123A6"/>
    <w:rsid w:val="00815AC0"/>
    <w:rsid w:val="00815E01"/>
    <w:rsid w:val="00816120"/>
    <w:rsid w:val="00816C69"/>
    <w:rsid w:val="0081754C"/>
    <w:rsid w:val="008200D3"/>
    <w:rsid w:val="00820889"/>
    <w:rsid w:val="008213BD"/>
    <w:rsid w:val="00821518"/>
    <w:rsid w:val="00821AFF"/>
    <w:rsid w:val="00823407"/>
    <w:rsid w:val="008246DB"/>
    <w:rsid w:val="0082491E"/>
    <w:rsid w:val="008257B2"/>
    <w:rsid w:val="0082600A"/>
    <w:rsid w:val="008262DE"/>
    <w:rsid w:val="0082666F"/>
    <w:rsid w:val="0082769A"/>
    <w:rsid w:val="008279F3"/>
    <w:rsid w:val="00830C8C"/>
    <w:rsid w:val="008315F5"/>
    <w:rsid w:val="00831A69"/>
    <w:rsid w:val="0083254F"/>
    <w:rsid w:val="00832663"/>
    <w:rsid w:val="0083270A"/>
    <w:rsid w:val="0083282B"/>
    <w:rsid w:val="008339B2"/>
    <w:rsid w:val="008357FF"/>
    <w:rsid w:val="00836205"/>
    <w:rsid w:val="0083662F"/>
    <w:rsid w:val="008366EE"/>
    <w:rsid w:val="008369DF"/>
    <w:rsid w:val="00837EA1"/>
    <w:rsid w:val="00837EEC"/>
    <w:rsid w:val="0084098B"/>
    <w:rsid w:val="00841B7D"/>
    <w:rsid w:val="00842D99"/>
    <w:rsid w:val="00843371"/>
    <w:rsid w:val="00843702"/>
    <w:rsid w:val="008439C4"/>
    <w:rsid w:val="00843AD3"/>
    <w:rsid w:val="00844316"/>
    <w:rsid w:val="00844C6D"/>
    <w:rsid w:val="0084586B"/>
    <w:rsid w:val="00845B39"/>
    <w:rsid w:val="0084613F"/>
    <w:rsid w:val="00846A87"/>
    <w:rsid w:val="00846F18"/>
    <w:rsid w:val="00847097"/>
    <w:rsid w:val="008476D7"/>
    <w:rsid w:val="00847EC1"/>
    <w:rsid w:val="0085005D"/>
    <w:rsid w:val="00850704"/>
    <w:rsid w:val="008512CC"/>
    <w:rsid w:val="00851C10"/>
    <w:rsid w:val="00852887"/>
    <w:rsid w:val="00852894"/>
    <w:rsid w:val="00853BC5"/>
    <w:rsid w:val="00855273"/>
    <w:rsid w:val="00856A61"/>
    <w:rsid w:val="00856FF9"/>
    <w:rsid w:val="0085761C"/>
    <w:rsid w:val="00857C66"/>
    <w:rsid w:val="00860AE5"/>
    <w:rsid w:val="00860B21"/>
    <w:rsid w:val="0086169B"/>
    <w:rsid w:val="008617F4"/>
    <w:rsid w:val="00861AC1"/>
    <w:rsid w:val="00861D7B"/>
    <w:rsid w:val="00862685"/>
    <w:rsid w:val="00862F24"/>
    <w:rsid w:val="00863F58"/>
    <w:rsid w:val="00864613"/>
    <w:rsid w:val="00865D51"/>
    <w:rsid w:val="00866BB3"/>
    <w:rsid w:val="008675FA"/>
    <w:rsid w:val="008677C1"/>
    <w:rsid w:val="008677D2"/>
    <w:rsid w:val="00867A76"/>
    <w:rsid w:val="00870C31"/>
    <w:rsid w:val="008710A4"/>
    <w:rsid w:val="008714B0"/>
    <w:rsid w:val="00871680"/>
    <w:rsid w:val="008719FC"/>
    <w:rsid w:val="008733A8"/>
    <w:rsid w:val="00873A6C"/>
    <w:rsid w:val="0087410C"/>
    <w:rsid w:val="00875761"/>
    <w:rsid w:val="00875CF5"/>
    <w:rsid w:val="008762A9"/>
    <w:rsid w:val="008768EE"/>
    <w:rsid w:val="00876924"/>
    <w:rsid w:val="00876B84"/>
    <w:rsid w:val="00877FA1"/>
    <w:rsid w:val="008801F6"/>
    <w:rsid w:val="008807CB"/>
    <w:rsid w:val="00880917"/>
    <w:rsid w:val="00880B63"/>
    <w:rsid w:val="00880E68"/>
    <w:rsid w:val="008818B4"/>
    <w:rsid w:val="00882D31"/>
    <w:rsid w:val="00883716"/>
    <w:rsid w:val="00885049"/>
    <w:rsid w:val="00885B01"/>
    <w:rsid w:val="00885C1B"/>
    <w:rsid w:val="008863B4"/>
    <w:rsid w:val="0088643A"/>
    <w:rsid w:val="0088687E"/>
    <w:rsid w:val="00887388"/>
    <w:rsid w:val="008908CD"/>
    <w:rsid w:val="00892D65"/>
    <w:rsid w:val="00892F41"/>
    <w:rsid w:val="00893753"/>
    <w:rsid w:val="00893D33"/>
    <w:rsid w:val="008949B7"/>
    <w:rsid w:val="008954BC"/>
    <w:rsid w:val="00895854"/>
    <w:rsid w:val="008A00DF"/>
    <w:rsid w:val="008A0552"/>
    <w:rsid w:val="008A2615"/>
    <w:rsid w:val="008A26F1"/>
    <w:rsid w:val="008A2E2D"/>
    <w:rsid w:val="008A341D"/>
    <w:rsid w:val="008A4653"/>
    <w:rsid w:val="008A49E4"/>
    <w:rsid w:val="008A4A59"/>
    <w:rsid w:val="008A5A7E"/>
    <w:rsid w:val="008A61CD"/>
    <w:rsid w:val="008A6924"/>
    <w:rsid w:val="008A6D10"/>
    <w:rsid w:val="008A7422"/>
    <w:rsid w:val="008A7A6D"/>
    <w:rsid w:val="008A7BE8"/>
    <w:rsid w:val="008B0F23"/>
    <w:rsid w:val="008B2F1A"/>
    <w:rsid w:val="008B3CE6"/>
    <w:rsid w:val="008B3EE2"/>
    <w:rsid w:val="008B4355"/>
    <w:rsid w:val="008B4785"/>
    <w:rsid w:val="008B50DE"/>
    <w:rsid w:val="008B510A"/>
    <w:rsid w:val="008B5C93"/>
    <w:rsid w:val="008B5F5F"/>
    <w:rsid w:val="008C04C8"/>
    <w:rsid w:val="008C1536"/>
    <w:rsid w:val="008C1BEE"/>
    <w:rsid w:val="008C327D"/>
    <w:rsid w:val="008C40E3"/>
    <w:rsid w:val="008C46B7"/>
    <w:rsid w:val="008C5E0C"/>
    <w:rsid w:val="008C63FC"/>
    <w:rsid w:val="008C64D1"/>
    <w:rsid w:val="008C68D6"/>
    <w:rsid w:val="008C7314"/>
    <w:rsid w:val="008C75CF"/>
    <w:rsid w:val="008C79F9"/>
    <w:rsid w:val="008D1D95"/>
    <w:rsid w:val="008D1E7E"/>
    <w:rsid w:val="008D29AD"/>
    <w:rsid w:val="008D3B66"/>
    <w:rsid w:val="008D3E02"/>
    <w:rsid w:val="008D4061"/>
    <w:rsid w:val="008D5AFD"/>
    <w:rsid w:val="008D5FF5"/>
    <w:rsid w:val="008D69C6"/>
    <w:rsid w:val="008D75E0"/>
    <w:rsid w:val="008E0D98"/>
    <w:rsid w:val="008E1512"/>
    <w:rsid w:val="008E1DAE"/>
    <w:rsid w:val="008E26AB"/>
    <w:rsid w:val="008E2B31"/>
    <w:rsid w:val="008E2E63"/>
    <w:rsid w:val="008E378B"/>
    <w:rsid w:val="008E5994"/>
    <w:rsid w:val="008E72A1"/>
    <w:rsid w:val="008E741A"/>
    <w:rsid w:val="008E7AF9"/>
    <w:rsid w:val="008F03FE"/>
    <w:rsid w:val="008F08D4"/>
    <w:rsid w:val="008F21FA"/>
    <w:rsid w:val="008F26C4"/>
    <w:rsid w:val="008F2AC9"/>
    <w:rsid w:val="008F3127"/>
    <w:rsid w:val="008F4081"/>
    <w:rsid w:val="008F68AF"/>
    <w:rsid w:val="008F6F5A"/>
    <w:rsid w:val="008F7BCF"/>
    <w:rsid w:val="009012E8"/>
    <w:rsid w:val="00901633"/>
    <w:rsid w:val="009019D5"/>
    <w:rsid w:val="00902490"/>
    <w:rsid w:val="00902A6F"/>
    <w:rsid w:val="00902F4B"/>
    <w:rsid w:val="00903882"/>
    <w:rsid w:val="009045F6"/>
    <w:rsid w:val="00904A7A"/>
    <w:rsid w:val="00904AB3"/>
    <w:rsid w:val="00905344"/>
    <w:rsid w:val="00905A2B"/>
    <w:rsid w:val="00906D72"/>
    <w:rsid w:val="00910E09"/>
    <w:rsid w:val="00911881"/>
    <w:rsid w:val="00912ED9"/>
    <w:rsid w:val="00912F29"/>
    <w:rsid w:val="009133BC"/>
    <w:rsid w:val="0091480E"/>
    <w:rsid w:val="009151CD"/>
    <w:rsid w:val="0091547B"/>
    <w:rsid w:val="009173D0"/>
    <w:rsid w:val="00920B78"/>
    <w:rsid w:val="00920C24"/>
    <w:rsid w:val="00920CD4"/>
    <w:rsid w:val="00921409"/>
    <w:rsid w:val="00921D4C"/>
    <w:rsid w:val="0092316D"/>
    <w:rsid w:val="00923E99"/>
    <w:rsid w:val="00924C17"/>
    <w:rsid w:val="00926506"/>
    <w:rsid w:val="0092698E"/>
    <w:rsid w:val="009277F0"/>
    <w:rsid w:val="00927FE1"/>
    <w:rsid w:val="00932D4F"/>
    <w:rsid w:val="00932F13"/>
    <w:rsid w:val="00933C2D"/>
    <w:rsid w:val="009343A7"/>
    <w:rsid w:val="00934A51"/>
    <w:rsid w:val="00934B85"/>
    <w:rsid w:val="0093524E"/>
    <w:rsid w:val="009355CA"/>
    <w:rsid w:val="00935ABC"/>
    <w:rsid w:val="00936C47"/>
    <w:rsid w:val="00940EEA"/>
    <w:rsid w:val="00941785"/>
    <w:rsid w:val="0094266F"/>
    <w:rsid w:val="009432B6"/>
    <w:rsid w:val="009448ED"/>
    <w:rsid w:val="009453DE"/>
    <w:rsid w:val="00945985"/>
    <w:rsid w:val="009460BC"/>
    <w:rsid w:val="0094679D"/>
    <w:rsid w:val="009509B6"/>
    <w:rsid w:val="00950C76"/>
    <w:rsid w:val="009510AE"/>
    <w:rsid w:val="0095140A"/>
    <w:rsid w:val="009518C4"/>
    <w:rsid w:val="00952609"/>
    <w:rsid w:val="00953092"/>
    <w:rsid w:val="00953E70"/>
    <w:rsid w:val="009550D4"/>
    <w:rsid w:val="00955FCD"/>
    <w:rsid w:val="00957BF4"/>
    <w:rsid w:val="009600BF"/>
    <w:rsid w:val="0096058B"/>
    <w:rsid w:val="009613F7"/>
    <w:rsid w:val="0096153C"/>
    <w:rsid w:val="00962046"/>
    <w:rsid w:val="0096337E"/>
    <w:rsid w:val="009641B7"/>
    <w:rsid w:val="00964A3F"/>
    <w:rsid w:val="009652CB"/>
    <w:rsid w:val="00965CFE"/>
    <w:rsid w:val="009674E8"/>
    <w:rsid w:val="009678DD"/>
    <w:rsid w:val="009703C7"/>
    <w:rsid w:val="00970794"/>
    <w:rsid w:val="00973619"/>
    <w:rsid w:val="0097602E"/>
    <w:rsid w:val="00976657"/>
    <w:rsid w:val="0097765D"/>
    <w:rsid w:val="009777F6"/>
    <w:rsid w:val="00977CA7"/>
    <w:rsid w:val="009808D2"/>
    <w:rsid w:val="0098174E"/>
    <w:rsid w:val="00981865"/>
    <w:rsid w:val="0098231D"/>
    <w:rsid w:val="00982AC3"/>
    <w:rsid w:val="00983054"/>
    <w:rsid w:val="00984FC4"/>
    <w:rsid w:val="00985382"/>
    <w:rsid w:val="0098603D"/>
    <w:rsid w:val="00986ADA"/>
    <w:rsid w:val="00987613"/>
    <w:rsid w:val="00991CCD"/>
    <w:rsid w:val="00993263"/>
    <w:rsid w:val="0099327A"/>
    <w:rsid w:val="009932A6"/>
    <w:rsid w:val="009933BE"/>
    <w:rsid w:val="009952F6"/>
    <w:rsid w:val="00995D57"/>
    <w:rsid w:val="00997ABD"/>
    <w:rsid w:val="00997FA0"/>
    <w:rsid w:val="009A122D"/>
    <w:rsid w:val="009A2DB0"/>
    <w:rsid w:val="009A642A"/>
    <w:rsid w:val="009A6BF0"/>
    <w:rsid w:val="009B074D"/>
    <w:rsid w:val="009B201C"/>
    <w:rsid w:val="009B2054"/>
    <w:rsid w:val="009C0A77"/>
    <w:rsid w:val="009C18AB"/>
    <w:rsid w:val="009C1EB0"/>
    <w:rsid w:val="009C2264"/>
    <w:rsid w:val="009C227D"/>
    <w:rsid w:val="009C2930"/>
    <w:rsid w:val="009C2B3F"/>
    <w:rsid w:val="009C3499"/>
    <w:rsid w:val="009C34E9"/>
    <w:rsid w:val="009C4902"/>
    <w:rsid w:val="009C55E8"/>
    <w:rsid w:val="009C56DD"/>
    <w:rsid w:val="009C5D3F"/>
    <w:rsid w:val="009C60BD"/>
    <w:rsid w:val="009C6B3B"/>
    <w:rsid w:val="009C76FF"/>
    <w:rsid w:val="009C7F30"/>
    <w:rsid w:val="009D1457"/>
    <w:rsid w:val="009D1688"/>
    <w:rsid w:val="009D27E6"/>
    <w:rsid w:val="009D2D7E"/>
    <w:rsid w:val="009D3D93"/>
    <w:rsid w:val="009D4510"/>
    <w:rsid w:val="009D587D"/>
    <w:rsid w:val="009D5A30"/>
    <w:rsid w:val="009D755F"/>
    <w:rsid w:val="009D77AA"/>
    <w:rsid w:val="009D78BC"/>
    <w:rsid w:val="009E124B"/>
    <w:rsid w:val="009E20C6"/>
    <w:rsid w:val="009E2FA4"/>
    <w:rsid w:val="009E3AB7"/>
    <w:rsid w:val="009E491C"/>
    <w:rsid w:val="009E5952"/>
    <w:rsid w:val="009E595E"/>
    <w:rsid w:val="009E6C86"/>
    <w:rsid w:val="009E6F37"/>
    <w:rsid w:val="009E786A"/>
    <w:rsid w:val="009E7F56"/>
    <w:rsid w:val="009F19E6"/>
    <w:rsid w:val="009F1B19"/>
    <w:rsid w:val="009F2935"/>
    <w:rsid w:val="009F3584"/>
    <w:rsid w:val="009F399B"/>
    <w:rsid w:val="009F3B0F"/>
    <w:rsid w:val="009F3E99"/>
    <w:rsid w:val="009F3EBB"/>
    <w:rsid w:val="009F5140"/>
    <w:rsid w:val="009F6D83"/>
    <w:rsid w:val="00A0222E"/>
    <w:rsid w:val="00A0352B"/>
    <w:rsid w:val="00A03A33"/>
    <w:rsid w:val="00A03A83"/>
    <w:rsid w:val="00A04B6D"/>
    <w:rsid w:val="00A04BA5"/>
    <w:rsid w:val="00A04F5E"/>
    <w:rsid w:val="00A04FE4"/>
    <w:rsid w:val="00A0654A"/>
    <w:rsid w:val="00A06701"/>
    <w:rsid w:val="00A10E46"/>
    <w:rsid w:val="00A10EAD"/>
    <w:rsid w:val="00A130B1"/>
    <w:rsid w:val="00A14F94"/>
    <w:rsid w:val="00A15338"/>
    <w:rsid w:val="00A15355"/>
    <w:rsid w:val="00A155F7"/>
    <w:rsid w:val="00A156DE"/>
    <w:rsid w:val="00A179ED"/>
    <w:rsid w:val="00A2148A"/>
    <w:rsid w:val="00A23004"/>
    <w:rsid w:val="00A23815"/>
    <w:rsid w:val="00A240B7"/>
    <w:rsid w:val="00A24E80"/>
    <w:rsid w:val="00A252A0"/>
    <w:rsid w:val="00A25576"/>
    <w:rsid w:val="00A2614B"/>
    <w:rsid w:val="00A27B6E"/>
    <w:rsid w:val="00A30162"/>
    <w:rsid w:val="00A31AE2"/>
    <w:rsid w:val="00A31CA4"/>
    <w:rsid w:val="00A31EF2"/>
    <w:rsid w:val="00A32BE9"/>
    <w:rsid w:val="00A32F7A"/>
    <w:rsid w:val="00A3318A"/>
    <w:rsid w:val="00A34196"/>
    <w:rsid w:val="00A348F8"/>
    <w:rsid w:val="00A34E80"/>
    <w:rsid w:val="00A37AE6"/>
    <w:rsid w:val="00A37D91"/>
    <w:rsid w:val="00A43BF8"/>
    <w:rsid w:val="00A467B1"/>
    <w:rsid w:val="00A47209"/>
    <w:rsid w:val="00A504C3"/>
    <w:rsid w:val="00A529F0"/>
    <w:rsid w:val="00A5440A"/>
    <w:rsid w:val="00A548F6"/>
    <w:rsid w:val="00A54A92"/>
    <w:rsid w:val="00A56929"/>
    <w:rsid w:val="00A6045A"/>
    <w:rsid w:val="00A60856"/>
    <w:rsid w:val="00A60922"/>
    <w:rsid w:val="00A61178"/>
    <w:rsid w:val="00A62355"/>
    <w:rsid w:val="00A627CD"/>
    <w:rsid w:val="00A62C6B"/>
    <w:rsid w:val="00A62C9F"/>
    <w:rsid w:val="00A640FE"/>
    <w:rsid w:val="00A6450B"/>
    <w:rsid w:val="00A652EE"/>
    <w:rsid w:val="00A65622"/>
    <w:rsid w:val="00A663CA"/>
    <w:rsid w:val="00A7038D"/>
    <w:rsid w:val="00A72142"/>
    <w:rsid w:val="00A75495"/>
    <w:rsid w:val="00A76A76"/>
    <w:rsid w:val="00A8050D"/>
    <w:rsid w:val="00A80DCB"/>
    <w:rsid w:val="00A811ED"/>
    <w:rsid w:val="00A82683"/>
    <w:rsid w:val="00A837D4"/>
    <w:rsid w:val="00A852A3"/>
    <w:rsid w:val="00A853FF"/>
    <w:rsid w:val="00A85EA7"/>
    <w:rsid w:val="00A85F56"/>
    <w:rsid w:val="00A860D1"/>
    <w:rsid w:val="00A86A99"/>
    <w:rsid w:val="00A86C40"/>
    <w:rsid w:val="00A90336"/>
    <w:rsid w:val="00A903C9"/>
    <w:rsid w:val="00A90AC1"/>
    <w:rsid w:val="00A91B82"/>
    <w:rsid w:val="00A9212E"/>
    <w:rsid w:val="00A92B50"/>
    <w:rsid w:val="00A92E33"/>
    <w:rsid w:val="00A93377"/>
    <w:rsid w:val="00A93713"/>
    <w:rsid w:val="00A93953"/>
    <w:rsid w:val="00A95887"/>
    <w:rsid w:val="00A95AB4"/>
    <w:rsid w:val="00A95ABD"/>
    <w:rsid w:val="00AA0A42"/>
    <w:rsid w:val="00AA0DC5"/>
    <w:rsid w:val="00AA171A"/>
    <w:rsid w:val="00AA1EBA"/>
    <w:rsid w:val="00AA2046"/>
    <w:rsid w:val="00AA21D1"/>
    <w:rsid w:val="00AA2220"/>
    <w:rsid w:val="00AA4DD4"/>
    <w:rsid w:val="00AA64E4"/>
    <w:rsid w:val="00AA7528"/>
    <w:rsid w:val="00AB0906"/>
    <w:rsid w:val="00AB13C9"/>
    <w:rsid w:val="00AB1856"/>
    <w:rsid w:val="00AB235E"/>
    <w:rsid w:val="00AB257A"/>
    <w:rsid w:val="00AB3191"/>
    <w:rsid w:val="00AB4192"/>
    <w:rsid w:val="00AB41C0"/>
    <w:rsid w:val="00AB420F"/>
    <w:rsid w:val="00AB6223"/>
    <w:rsid w:val="00AB664D"/>
    <w:rsid w:val="00AB7648"/>
    <w:rsid w:val="00AB7EE7"/>
    <w:rsid w:val="00AC19F3"/>
    <w:rsid w:val="00AC1B57"/>
    <w:rsid w:val="00AC1CF8"/>
    <w:rsid w:val="00AC1FDC"/>
    <w:rsid w:val="00AC487C"/>
    <w:rsid w:val="00AC5510"/>
    <w:rsid w:val="00AC7134"/>
    <w:rsid w:val="00AD0104"/>
    <w:rsid w:val="00AD0720"/>
    <w:rsid w:val="00AD19E7"/>
    <w:rsid w:val="00AD1A36"/>
    <w:rsid w:val="00AD1BAE"/>
    <w:rsid w:val="00AD20A1"/>
    <w:rsid w:val="00AD2586"/>
    <w:rsid w:val="00AD38CE"/>
    <w:rsid w:val="00AD457A"/>
    <w:rsid w:val="00AD53F3"/>
    <w:rsid w:val="00AD542A"/>
    <w:rsid w:val="00AD7504"/>
    <w:rsid w:val="00AD7FC0"/>
    <w:rsid w:val="00AE0002"/>
    <w:rsid w:val="00AE01FF"/>
    <w:rsid w:val="00AE093F"/>
    <w:rsid w:val="00AE0CEC"/>
    <w:rsid w:val="00AE2414"/>
    <w:rsid w:val="00AE2814"/>
    <w:rsid w:val="00AE29AD"/>
    <w:rsid w:val="00AE2D7F"/>
    <w:rsid w:val="00AE3BF2"/>
    <w:rsid w:val="00AE41DA"/>
    <w:rsid w:val="00AE494C"/>
    <w:rsid w:val="00AE56AD"/>
    <w:rsid w:val="00AE5D1B"/>
    <w:rsid w:val="00AE6063"/>
    <w:rsid w:val="00AE61CE"/>
    <w:rsid w:val="00AE6212"/>
    <w:rsid w:val="00AE67AA"/>
    <w:rsid w:val="00AE75BA"/>
    <w:rsid w:val="00AE7CA4"/>
    <w:rsid w:val="00AF0F05"/>
    <w:rsid w:val="00AF227E"/>
    <w:rsid w:val="00AF33A7"/>
    <w:rsid w:val="00AF4D6E"/>
    <w:rsid w:val="00AF6371"/>
    <w:rsid w:val="00AF63DE"/>
    <w:rsid w:val="00AF649C"/>
    <w:rsid w:val="00AF64C9"/>
    <w:rsid w:val="00AF667A"/>
    <w:rsid w:val="00AF7C48"/>
    <w:rsid w:val="00AF7CA7"/>
    <w:rsid w:val="00B0068C"/>
    <w:rsid w:val="00B006A0"/>
    <w:rsid w:val="00B00E27"/>
    <w:rsid w:val="00B01FDD"/>
    <w:rsid w:val="00B02161"/>
    <w:rsid w:val="00B0239A"/>
    <w:rsid w:val="00B02615"/>
    <w:rsid w:val="00B03012"/>
    <w:rsid w:val="00B035E4"/>
    <w:rsid w:val="00B03B60"/>
    <w:rsid w:val="00B03F44"/>
    <w:rsid w:val="00B048F4"/>
    <w:rsid w:val="00B04A27"/>
    <w:rsid w:val="00B057CD"/>
    <w:rsid w:val="00B07CE7"/>
    <w:rsid w:val="00B10AFB"/>
    <w:rsid w:val="00B11591"/>
    <w:rsid w:val="00B11D3B"/>
    <w:rsid w:val="00B1418A"/>
    <w:rsid w:val="00B14A01"/>
    <w:rsid w:val="00B14B5C"/>
    <w:rsid w:val="00B15612"/>
    <w:rsid w:val="00B166AC"/>
    <w:rsid w:val="00B17471"/>
    <w:rsid w:val="00B17E90"/>
    <w:rsid w:val="00B207F8"/>
    <w:rsid w:val="00B20A34"/>
    <w:rsid w:val="00B21FFC"/>
    <w:rsid w:val="00B23213"/>
    <w:rsid w:val="00B240F1"/>
    <w:rsid w:val="00B24A90"/>
    <w:rsid w:val="00B25B99"/>
    <w:rsid w:val="00B26250"/>
    <w:rsid w:val="00B2671F"/>
    <w:rsid w:val="00B306BE"/>
    <w:rsid w:val="00B307B5"/>
    <w:rsid w:val="00B30981"/>
    <w:rsid w:val="00B30A13"/>
    <w:rsid w:val="00B31125"/>
    <w:rsid w:val="00B323F4"/>
    <w:rsid w:val="00B329D9"/>
    <w:rsid w:val="00B3345A"/>
    <w:rsid w:val="00B3368A"/>
    <w:rsid w:val="00B3431A"/>
    <w:rsid w:val="00B3451A"/>
    <w:rsid w:val="00B35944"/>
    <w:rsid w:val="00B35F67"/>
    <w:rsid w:val="00B36857"/>
    <w:rsid w:val="00B36CC5"/>
    <w:rsid w:val="00B36E41"/>
    <w:rsid w:val="00B3729C"/>
    <w:rsid w:val="00B40351"/>
    <w:rsid w:val="00B40BB5"/>
    <w:rsid w:val="00B42148"/>
    <w:rsid w:val="00B42CD0"/>
    <w:rsid w:val="00B4323F"/>
    <w:rsid w:val="00B4363F"/>
    <w:rsid w:val="00B44B05"/>
    <w:rsid w:val="00B44C68"/>
    <w:rsid w:val="00B455BF"/>
    <w:rsid w:val="00B46D2E"/>
    <w:rsid w:val="00B472F2"/>
    <w:rsid w:val="00B4785A"/>
    <w:rsid w:val="00B479DE"/>
    <w:rsid w:val="00B47D8E"/>
    <w:rsid w:val="00B47FA7"/>
    <w:rsid w:val="00B50438"/>
    <w:rsid w:val="00B519EC"/>
    <w:rsid w:val="00B51B61"/>
    <w:rsid w:val="00B52705"/>
    <w:rsid w:val="00B53603"/>
    <w:rsid w:val="00B536AC"/>
    <w:rsid w:val="00B55399"/>
    <w:rsid w:val="00B55665"/>
    <w:rsid w:val="00B55DB1"/>
    <w:rsid w:val="00B564FD"/>
    <w:rsid w:val="00B565BC"/>
    <w:rsid w:val="00B56A91"/>
    <w:rsid w:val="00B57AF7"/>
    <w:rsid w:val="00B57BFC"/>
    <w:rsid w:val="00B61242"/>
    <w:rsid w:val="00B61A38"/>
    <w:rsid w:val="00B62736"/>
    <w:rsid w:val="00B628BF"/>
    <w:rsid w:val="00B6359D"/>
    <w:rsid w:val="00B6402B"/>
    <w:rsid w:val="00B6604C"/>
    <w:rsid w:val="00B66871"/>
    <w:rsid w:val="00B67067"/>
    <w:rsid w:val="00B67AEA"/>
    <w:rsid w:val="00B67C04"/>
    <w:rsid w:val="00B70249"/>
    <w:rsid w:val="00B70CBA"/>
    <w:rsid w:val="00B71AFB"/>
    <w:rsid w:val="00B732C3"/>
    <w:rsid w:val="00B733AD"/>
    <w:rsid w:val="00B73511"/>
    <w:rsid w:val="00B73E50"/>
    <w:rsid w:val="00B75070"/>
    <w:rsid w:val="00B754D5"/>
    <w:rsid w:val="00B75948"/>
    <w:rsid w:val="00B75F97"/>
    <w:rsid w:val="00B76129"/>
    <w:rsid w:val="00B768E8"/>
    <w:rsid w:val="00B77254"/>
    <w:rsid w:val="00B80274"/>
    <w:rsid w:val="00B804F2"/>
    <w:rsid w:val="00B80932"/>
    <w:rsid w:val="00B81DF7"/>
    <w:rsid w:val="00B8278A"/>
    <w:rsid w:val="00B835CC"/>
    <w:rsid w:val="00B83D01"/>
    <w:rsid w:val="00B84926"/>
    <w:rsid w:val="00B86133"/>
    <w:rsid w:val="00B86173"/>
    <w:rsid w:val="00B86DC0"/>
    <w:rsid w:val="00B873D7"/>
    <w:rsid w:val="00B902F8"/>
    <w:rsid w:val="00B90EF6"/>
    <w:rsid w:val="00B91384"/>
    <w:rsid w:val="00B93500"/>
    <w:rsid w:val="00B93ACB"/>
    <w:rsid w:val="00B947EE"/>
    <w:rsid w:val="00B9551C"/>
    <w:rsid w:val="00B95AC0"/>
    <w:rsid w:val="00B96CC0"/>
    <w:rsid w:val="00BA0A4F"/>
    <w:rsid w:val="00BA0B27"/>
    <w:rsid w:val="00BA1C2E"/>
    <w:rsid w:val="00BA1F37"/>
    <w:rsid w:val="00BA245B"/>
    <w:rsid w:val="00BA2AF2"/>
    <w:rsid w:val="00BA32A9"/>
    <w:rsid w:val="00BA4044"/>
    <w:rsid w:val="00BA5092"/>
    <w:rsid w:val="00BA5655"/>
    <w:rsid w:val="00BA5F03"/>
    <w:rsid w:val="00BA657D"/>
    <w:rsid w:val="00BA735C"/>
    <w:rsid w:val="00BA7B6E"/>
    <w:rsid w:val="00BB0391"/>
    <w:rsid w:val="00BB0939"/>
    <w:rsid w:val="00BB09EC"/>
    <w:rsid w:val="00BB0C39"/>
    <w:rsid w:val="00BB15F9"/>
    <w:rsid w:val="00BB1837"/>
    <w:rsid w:val="00BB2206"/>
    <w:rsid w:val="00BB2A67"/>
    <w:rsid w:val="00BB35C8"/>
    <w:rsid w:val="00BB76C0"/>
    <w:rsid w:val="00BC06A0"/>
    <w:rsid w:val="00BC0783"/>
    <w:rsid w:val="00BC103D"/>
    <w:rsid w:val="00BC3709"/>
    <w:rsid w:val="00BC4553"/>
    <w:rsid w:val="00BC47C2"/>
    <w:rsid w:val="00BC4EF0"/>
    <w:rsid w:val="00BC5103"/>
    <w:rsid w:val="00BC5C7D"/>
    <w:rsid w:val="00BC64AF"/>
    <w:rsid w:val="00BC65A3"/>
    <w:rsid w:val="00BC7274"/>
    <w:rsid w:val="00BD110F"/>
    <w:rsid w:val="00BD14CF"/>
    <w:rsid w:val="00BD1E54"/>
    <w:rsid w:val="00BD3A53"/>
    <w:rsid w:val="00BD4531"/>
    <w:rsid w:val="00BD4C46"/>
    <w:rsid w:val="00BD50E2"/>
    <w:rsid w:val="00BD681A"/>
    <w:rsid w:val="00BD7CDD"/>
    <w:rsid w:val="00BD7D99"/>
    <w:rsid w:val="00BE1FB6"/>
    <w:rsid w:val="00BE4273"/>
    <w:rsid w:val="00BE4788"/>
    <w:rsid w:val="00BE5EA4"/>
    <w:rsid w:val="00BE71C5"/>
    <w:rsid w:val="00BF0646"/>
    <w:rsid w:val="00BF2046"/>
    <w:rsid w:val="00BF2251"/>
    <w:rsid w:val="00BF2B86"/>
    <w:rsid w:val="00BF3311"/>
    <w:rsid w:val="00BF7797"/>
    <w:rsid w:val="00BF787D"/>
    <w:rsid w:val="00C01956"/>
    <w:rsid w:val="00C0242B"/>
    <w:rsid w:val="00C02874"/>
    <w:rsid w:val="00C02B42"/>
    <w:rsid w:val="00C03E82"/>
    <w:rsid w:val="00C04B19"/>
    <w:rsid w:val="00C05E0C"/>
    <w:rsid w:val="00C06340"/>
    <w:rsid w:val="00C06CFD"/>
    <w:rsid w:val="00C0705E"/>
    <w:rsid w:val="00C0721D"/>
    <w:rsid w:val="00C106D6"/>
    <w:rsid w:val="00C12049"/>
    <w:rsid w:val="00C13A05"/>
    <w:rsid w:val="00C14CF2"/>
    <w:rsid w:val="00C16103"/>
    <w:rsid w:val="00C161CB"/>
    <w:rsid w:val="00C17189"/>
    <w:rsid w:val="00C17275"/>
    <w:rsid w:val="00C20E42"/>
    <w:rsid w:val="00C22D2E"/>
    <w:rsid w:val="00C23695"/>
    <w:rsid w:val="00C23E7A"/>
    <w:rsid w:val="00C258D4"/>
    <w:rsid w:val="00C25D90"/>
    <w:rsid w:val="00C267F0"/>
    <w:rsid w:val="00C27A61"/>
    <w:rsid w:val="00C27D69"/>
    <w:rsid w:val="00C325C7"/>
    <w:rsid w:val="00C32721"/>
    <w:rsid w:val="00C33D17"/>
    <w:rsid w:val="00C36524"/>
    <w:rsid w:val="00C369AE"/>
    <w:rsid w:val="00C36A40"/>
    <w:rsid w:val="00C41111"/>
    <w:rsid w:val="00C417AC"/>
    <w:rsid w:val="00C422B8"/>
    <w:rsid w:val="00C42589"/>
    <w:rsid w:val="00C43B49"/>
    <w:rsid w:val="00C43BC4"/>
    <w:rsid w:val="00C43C12"/>
    <w:rsid w:val="00C47049"/>
    <w:rsid w:val="00C472B3"/>
    <w:rsid w:val="00C47842"/>
    <w:rsid w:val="00C505E2"/>
    <w:rsid w:val="00C51663"/>
    <w:rsid w:val="00C51E99"/>
    <w:rsid w:val="00C531E8"/>
    <w:rsid w:val="00C556AF"/>
    <w:rsid w:val="00C559D0"/>
    <w:rsid w:val="00C562B9"/>
    <w:rsid w:val="00C569DB"/>
    <w:rsid w:val="00C60485"/>
    <w:rsid w:val="00C615E5"/>
    <w:rsid w:val="00C623BD"/>
    <w:rsid w:val="00C62797"/>
    <w:rsid w:val="00C62C28"/>
    <w:rsid w:val="00C62E25"/>
    <w:rsid w:val="00C64F96"/>
    <w:rsid w:val="00C65B13"/>
    <w:rsid w:val="00C71FD3"/>
    <w:rsid w:val="00C71FFC"/>
    <w:rsid w:val="00C747BD"/>
    <w:rsid w:val="00C748BB"/>
    <w:rsid w:val="00C749F2"/>
    <w:rsid w:val="00C76257"/>
    <w:rsid w:val="00C800BB"/>
    <w:rsid w:val="00C806D4"/>
    <w:rsid w:val="00C81739"/>
    <w:rsid w:val="00C81FB8"/>
    <w:rsid w:val="00C82A49"/>
    <w:rsid w:val="00C833BE"/>
    <w:rsid w:val="00C83C07"/>
    <w:rsid w:val="00C84292"/>
    <w:rsid w:val="00C846F5"/>
    <w:rsid w:val="00C8607E"/>
    <w:rsid w:val="00C86082"/>
    <w:rsid w:val="00C86A6D"/>
    <w:rsid w:val="00C86F35"/>
    <w:rsid w:val="00C90791"/>
    <w:rsid w:val="00C90A49"/>
    <w:rsid w:val="00C90DE5"/>
    <w:rsid w:val="00C910AD"/>
    <w:rsid w:val="00C92FF5"/>
    <w:rsid w:val="00C93162"/>
    <w:rsid w:val="00C94055"/>
    <w:rsid w:val="00C94503"/>
    <w:rsid w:val="00C94737"/>
    <w:rsid w:val="00C9484B"/>
    <w:rsid w:val="00C94C91"/>
    <w:rsid w:val="00C950BB"/>
    <w:rsid w:val="00C95BDF"/>
    <w:rsid w:val="00C95CB2"/>
    <w:rsid w:val="00C97B07"/>
    <w:rsid w:val="00C97B6E"/>
    <w:rsid w:val="00CA028B"/>
    <w:rsid w:val="00CA0934"/>
    <w:rsid w:val="00CA0D4D"/>
    <w:rsid w:val="00CA4124"/>
    <w:rsid w:val="00CA566E"/>
    <w:rsid w:val="00CA5EE0"/>
    <w:rsid w:val="00CA7A97"/>
    <w:rsid w:val="00CB0F21"/>
    <w:rsid w:val="00CB10D9"/>
    <w:rsid w:val="00CB15CB"/>
    <w:rsid w:val="00CB31B5"/>
    <w:rsid w:val="00CB3541"/>
    <w:rsid w:val="00CB47F3"/>
    <w:rsid w:val="00CB510C"/>
    <w:rsid w:val="00CB56F5"/>
    <w:rsid w:val="00CC1137"/>
    <w:rsid w:val="00CC1D40"/>
    <w:rsid w:val="00CC4179"/>
    <w:rsid w:val="00CC47F3"/>
    <w:rsid w:val="00CC48FE"/>
    <w:rsid w:val="00CC5180"/>
    <w:rsid w:val="00CC6D56"/>
    <w:rsid w:val="00CC6F29"/>
    <w:rsid w:val="00CD048B"/>
    <w:rsid w:val="00CD0B4A"/>
    <w:rsid w:val="00CD19AD"/>
    <w:rsid w:val="00CD243C"/>
    <w:rsid w:val="00CD2AEA"/>
    <w:rsid w:val="00CD2B81"/>
    <w:rsid w:val="00CD343C"/>
    <w:rsid w:val="00CD374F"/>
    <w:rsid w:val="00CD484B"/>
    <w:rsid w:val="00CE0378"/>
    <w:rsid w:val="00CE1E8F"/>
    <w:rsid w:val="00CE2433"/>
    <w:rsid w:val="00CE2D8F"/>
    <w:rsid w:val="00CE3AF0"/>
    <w:rsid w:val="00CE4DE9"/>
    <w:rsid w:val="00CE52E1"/>
    <w:rsid w:val="00CE596E"/>
    <w:rsid w:val="00CE7C9B"/>
    <w:rsid w:val="00CF0371"/>
    <w:rsid w:val="00CF075E"/>
    <w:rsid w:val="00CF0890"/>
    <w:rsid w:val="00CF268E"/>
    <w:rsid w:val="00CF31DE"/>
    <w:rsid w:val="00CF3A03"/>
    <w:rsid w:val="00CF43A4"/>
    <w:rsid w:val="00CF54A1"/>
    <w:rsid w:val="00CF558E"/>
    <w:rsid w:val="00CF5C54"/>
    <w:rsid w:val="00CF61D5"/>
    <w:rsid w:val="00CF6E67"/>
    <w:rsid w:val="00CF7797"/>
    <w:rsid w:val="00CF7998"/>
    <w:rsid w:val="00D00D8F"/>
    <w:rsid w:val="00D00F68"/>
    <w:rsid w:val="00D0245F"/>
    <w:rsid w:val="00D0268D"/>
    <w:rsid w:val="00D02A34"/>
    <w:rsid w:val="00D034A4"/>
    <w:rsid w:val="00D039C1"/>
    <w:rsid w:val="00D049A8"/>
    <w:rsid w:val="00D052BA"/>
    <w:rsid w:val="00D054DD"/>
    <w:rsid w:val="00D05A09"/>
    <w:rsid w:val="00D05DB7"/>
    <w:rsid w:val="00D061FE"/>
    <w:rsid w:val="00D06821"/>
    <w:rsid w:val="00D10CA9"/>
    <w:rsid w:val="00D10D32"/>
    <w:rsid w:val="00D113C0"/>
    <w:rsid w:val="00D11691"/>
    <w:rsid w:val="00D11883"/>
    <w:rsid w:val="00D11969"/>
    <w:rsid w:val="00D12A36"/>
    <w:rsid w:val="00D151E3"/>
    <w:rsid w:val="00D166BB"/>
    <w:rsid w:val="00D16D7B"/>
    <w:rsid w:val="00D17505"/>
    <w:rsid w:val="00D20F65"/>
    <w:rsid w:val="00D21CCD"/>
    <w:rsid w:val="00D224A3"/>
    <w:rsid w:val="00D22B47"/>
    <w:rsid w:val="00D23CE1"/>
    <w:rsid w:val="00D245B8"/>
    <w:rsid w:val="00D246C1"/>
    <w:rsid w:val="00D24CC2"/>
    <w:rsid w:val="00D25075"/>
    <w:rsid w:val="00D25998"/>
    <w:rsid w:val="00D26085"/>
    <w:rsid w:val="00D261F4"/>
    <w:rsid w:val="00D26BC3"/>
    <w:rsid w:val="00D30739"/>
    <w:rsid w:val="00D35648"/>
    <w:rsid w:val="00D364CC"/>
    <w:rsid w:val="00D36979"/>
    <w:rsid w:val="00D4196B"/>
    <w:rsid w:val="00D42A05"/>
    <w:rsid w:val="00D43350"/>
    <w:rsid w:val="00D44373"/>
    <w:rsid w:val="00D45AF0"/>
    <w:rsid w:val="00D46084"/>
    <w:rsid w:val="00D4612B"/>
    <w:rsid w:val="00D46BB7"/>
    <w:rsid w:val="00D47113"/>
    <w:rsid w:val="00D47A05"/>
    <w:rsid w:val="00D47D28"/>
    <w:rsid w:val="00D47FA9"/>
    <w:rsid w:val="00D501F2"/>
    <w:rsid w:val="00D50680"/>
    <w:rsid w:val="00D50B81"/>
    <w:rsid w:val="00D52314"/>
    <w:rsid w:val="00D53926"/>
    <w:rsid w:val="00D53F3C"/>
    <w:rsid w:val="00D5496B"/>
    <w:rsid w:val="00D56DA6"/>
    <w:rsid w:val="00D5721F"/>
    <w:rsid w:val="00D578A1"/>
    <w:rsid w:val="00D60B9E"/>
    <w:rsid w:val="00D61988"/>
    <w:rsid w:val="00D61B68"/>
    <w:rsid w:val="00D620F5"/>
    <w:rsid w:val="00D62E3D"/>
    <w:rsid w:val="00D643F1"/>
    <w:rsid w:val="00D649FB"/>
    <w:rsid w:val="00D6690C"/>
    <w:rsid w:val="00D66DCF"/>
    <w:rsid w:val="00D66DE7"/>
    <w:rsid w:val="00D6728F"/>
    <w:rsid w:val="00D67846"/>
    <w:rsid w:val="00D7189D"/>
    <w:rsid w:val="00D73D00"/>
    <w:rsid w:val="00D74F38"/>
    <w:rsid w:val="00D75530"/>
    <w:rsid w:val="00D75D55"/>
    <w:rsid w:val="00D76723"/>
    <w:rsid w:val="00D77009"/>
    <w:rsid w:val="00D803DE"/>
    <w:rsid w:val="00D80542"/>
    <w:rsid w:val="00D80A3E"/>
    <w:rsid w:val="00D81440"/>
    <w:rsid w:val="00D8362B"/>
    <w:rsid w:val="00D84063"/>
    <w:rsid w:val="00D8538B"/>
    <w:rsid w:val="00D871FA"/>
    <w:rsid w:val="00D87567"/>
    <w:rsid w:val="00D87971"/>
    <w:rsid w:val="00D87D76"/>
    <w:rsid w:val="00D90EEB"/>
    <w:rsid w:val="00D92B30"/>
    <w:rsid w:val="00D92E1C"/>
    <w:rsid w:val="00D93AA6"/>
    <w:rsid w:val="00D93AF8"/>
    <w:rsid w:val="00D940EF"/>
    <w:rsid w:val="00D94C7A"/>
    <w:rsid w:val="00D94DBD"/>
    <w:rsid w:val="00D95138"/>
    <w:rsid w:val="00D96368"/>
    <w:rsid w:val="00D96825"/>
    <w:rsid w:val="00D9783A"/>
    <w:rsid w:val="00DA033C"/>
    <w:rsid w:val="00DA22BE"/>
    <w:rsid w:val="00DA35B9"/>
    <w:rsid w:val="00DA369B"/>
    <w:rsid w:val="00DA5538"/>
    <w:rsid w:val="00DA61E4"/>
    <w:rsid w:val="00DA63D4"/>
    <w:rsid w:val="00DA6601"/>
    <w:rsid w:val="00DA6D08"/>
    <w:rsid w:val="00DA7B20"/>
    <w:rsid w:val="00DA7DF3"/>
    <w:rsid w:val="00DB0792"/>
    <w:rsid w:val="00DB16CF"/>
    <w:rsid w:val="00DB1B06"/>
    <w:rsid w:val="00DB23B4"/>
    <w:rsid w:val="00DB24B7"/>
    <w:rsid w:val="00DB437E"/>
    <w:rsid w:val="00DB4AF7"/>
    <w:rsid w:val="00DB53EB"/>
    <w:rsid w:val="00DC067C"/>
    <w:rsid w:val="00DC10FB"/>
    <w:rsid w:val="00DC186B"/>
    <w:rsid w:val="00DC21BE"/>
    <w:rsid w:val="00DC41B1"/>
    <w:rsid w:val="00DC446F"/>
    <w:rsid w:val="00DC5476"/>
    <w:rsid w:val="00DC58A6"/>
    <w:rsid w:val="00DC6641"/>
    <w:rsid w:val="00DC674E"/>
    <w:rsid w:val="00DC6E4B"/>
    <w:rsid w:val="00DD01D1"/>
    <w:rsid w:val="00DD08F8"/>
    <w:rsid w:val="00DD196D"/>
    <w:rsid w:val="00DD30B4"/>
    <w:rsid w:val="00DD49DE"/>
    <w:rsid w:val="00DD4DF8"/>
    <w:rsid w:val="00DD55EF"/>
    <w:rsid w:val="00DD73C1"/>
    <w:rsid w:val="00DD7645"/>
    <w:rsid w:val="00DD7713"/>
    <w:rsid w:val="00DD7A85"/>
    <w:rsid w:val="00DE005F"/>
    <w:rsid w:val="00DE0ECC"/>
    <w:rsid w:val="00DE1602"/>
    <w:rsid w:val="00DE1643"/>
    <w:rsid w:val="00DE26D0"/>
    <w:rsid w:val="00DE32BB"/>
    <w:rsid w:val="00DE3356"/>
    <w:rsid w:val="00DE4102"/>
    <w:rsid w:val="00DE4635"/>
    <w:rsid w:val="00DE6D90"/>
    <w:rsid w:val="00DE75F4"/>
    <w:rsid w:val="00DF018A"/>
    <w:rsid w:val="00DF0D22"/>
    <w:rsid w:val="00DF138E"/>
    <w:rsid w:val="00DF265A"/>
    <w:rsid w:val="00DF362F"/>
    <w:rsid w:val="00DF37C0"/>
    <w:rsid w:val="00DF40CF"/>
    <w:rsid w:val="00DF4108"/>
    <w:rsid w:val="00DF4DDB"/>
    <w:rsid w:val="00DF5111"/>
    <w:rsid w:val="00DF5E18"/>
    <w:rsid w:val="00DF73E0"/>
    <w:rsid w:val="00DF76B3"/>
    <w:rsid w:val="00E000E5"/>
    <w:rsid w:val="00E0058C"/>
    <w:rsid w:val="00E00766"/>
    <w:rsid w:val="00E0101A"/>
    <w:rsid w:val="00E014D8"/>
    <w:rsid w:val="00E024B4"/>
    <w:rsid w:val="00E026E6"/>
    <w:rsid w:val="00E02A94"/>
    <w:rsid w:val="00E032C6"/>
    <w:rsid w:val="00E03E76"/>
    <w:rsid w:val="00E046DE"/>
    <w:rsid w:val="00E059B9"/>
    <w:rsid w:val="00E059C2"/>
    <w:rsid w:val="00E06B3E"/>
    <w:rsid w:val="00E0749C"/>
    <w:rsid w:val="00E10809"/>
    <w:rsid w:val="00E11168"/>
    <w:rsid w:val="00E11D2C"/>
    <w:rsid w:val="00E12DC4"/>
    <w:rsid w:val="00E14940"/>
    <w:rsid w:val="00E15052"/>
    <w:rsid w:val="00E15B5C"/>
    <w:rsid w:val="00E15E53"/>
    <w:rsid w:val="00E162D8"/>
    <w:rsid w:val="00E16FFE"/>
    <w:rsid w:val="00E22098"/>
    <w:rsid w:val="00E22CA5"/>
    <w:rsid w:val="00E239C0"/>
    <w:rsid w:val="00E24791"/>
    <w:rsid w:val="00E253EE"/>
    <w:rsid w:val="00E259D3"/>
    <w:rsid w:val="00E25F2B"/>
    <w:rsid w:val="00E25F87"/>
    <w:rsid w:val="00E264D6"/>
    <w:rsid w:val="00E2743F"/>
    <w:rsid w:val="00E30AE0"/>
    <w:rsid w:val="00E315F4"/>
    <w:rsid w:val="00E32F52"/>
    <w:rsid w:val="00E3372C"/>
    <w:rsid w:val="00E33CC7"/>
    <w:rsid w:val="00E37C50"/>
    <w:rsid w:val="00E40EBA"/>
    <w:rsid w:val="00E418AD"/>
    <w:rsid w:val="00E4208B"/>
    <w:rsid w:val="00E427F9"/>
    <w:rsid w:val="00E42BBB"/>
    <w:rsid w:val="00E44307"/>
    <w:rsid w:val="00E45878"/>
    <w:rsid w:val="00E45D00"/>
    <w:rsid w:val="00E45E23"/>
    <w:rsid w:val="00E46E53"/>
    <w:rsid w:val="00E50801"/>
    <w:rsid w:val="00E5148D"/>
    <w:rsid w:val="00E55828"/>
    <w:rsid w:val="00E55DDC"/>
    <w:rsid w:val="00E56C79"/>
    <w:rsid w:val="00E56F78"/>
    <w:rsid w:val="00E57D24"/>
    <w:rsid w:val="00E60189"/>
    <w:rsid w:val="00E626E5"/>
    <w:rsid w:val="00E627F8"/>
    <w:rsid w:val="00E6388A"/>
    <w:rsid w:val="00E64CF3"/>
    <w:rsid w:val="00E6583B"/>
    <w:rsid w:val="00E665CB"/>
    <w:rsid w:val="00E70722"/>
    <w:rsid w:val="00E71416"/>
    <w:rsid w:val="00E74C7C"/>
    <w:rsid w:val="00E74DE7"/>
    <w:rsid w:val="00E75A42"/>
    <w:rsid w:val="00E76994"/>
    <w:rsid w:val="00E807DC"/>
    <w:rsid w:val="00E81DA8"/>
    <w:rsid w:val="00E81F3D"/>
    <w:rsid w:val="00E8209E"/>
    <w:rsid w:val="00E82729"/>
    <w:rsid w:val="00E83863"/>
    <w:rsid w:val="00E8527D"/>
    <w:rsid w:val="00E853B9"/>
    <w:rsid w:val="00E86BCB"/>
    <w:rsid w:val="00E87CB4"/>
    <w:rsid w:val="00E90700"/>
    <w:rsid w:val="00E91C8D"/>
    <w:rsid w:val="00E92234"/>
    <w:rsid w:val="00E925C7"/>
    <w:rsid w:val="00E92646"/>
    <w:rsid w:val="00E93D0D"/>
    <w:rsid w:val="00E93FDD"/>
    <w:rsid w:val="00E94A59"/>
    <w:rsid w:val="00E94B12"/>
    <w:rsid w:val="00E953BB"/>
    <w:rsid w:val="00E9585C"/>
    <w:rsid w:val="00E95CD8"/>
    <w:rsid w:val="00E96008"/>
    <w:rsid w:val="00E96B94"/>
    <w:rsid w:val="00E96D54"/>
    <w:rsid w:val="00E97368"/>
    <w:rsid w:val="00E97B5C"/>
    <w:rsid w:val="00EA02F3"/>
    <w:rsid w:val="00EA0B36"/>
    <w:rsid w:val="00EA23B9"/>
    <w:rsid w:val="00EA3BE2"/>
    <w:rsid w:val="00EA3E9C"/>
    <w:rsid w:val="00EA488E"/>
    <w:rsid w:val="00EA495C"/>
    <w:rsid w:val="00EA52CE"/>
    <w:rsid w:val="00EA6A77"/>
    <w:rsid w:val="00EA7B3D"/>
    <w:rsid w:val="00EB0552"/>
    <w:rsid w:val="00EB0B48"/>
    <w:rsid w:val="00EB2053"/>
    <w:rsid w:val="00EB3F12"/>
    <w:rsid w:val="00EB50E5"/>
    <w:rsid w:val="00EB5594"/>
    <w:rsid w:val="00EB6B5A"/>
    <w:rsid w:val="00EB7435"/>
    <w:rsid w:val="00EB7DF0"/>
    <w:rsid w:val="00EC3766"/>
    <w:rsid w:val="00EC53A8"/>
    <w:rsid w:val="00EC589F"/>
    <w:rsid w:val="00EC64A4"/>
    <w:rsid w:val="00EC6B0E"/>
    <w:rsid w:val="00EC6F02"/>
    <w:rsid w:val="00EC7FC1"/>
    <w:rsid w:val="00ED0964"/>
    <w:rsid w:val="00ED0B1F"/>
    <w:rsid w:val="00ED0F0E"/>
    <w:rsid w:val="00ED2B80"/>
    <w:rsid w:val="00ED2FA0"/>
    <w:rsid w:val="00ED47A2"/>
    <w:rsid w:val="00ED4B1B"/>
    <w:rsid w:val="00ED4CA9"/>
    <w:rsid w:val="00ED4F4A"/>
    <w:rsid w:val="00ED5F94"/>
    <w:rsid w:val="00ED6D06"/>
    <w:rsid w:val="00ED740C"/>
    <w:rsid w:val="00ED7F35"/>
    <w:rsid w:val="00ED7F88"/>
    <w:rsid w:val="00ED7FD4"/>
    <w:rsid w:val="00EE0315"/>
    <w:rsid w:val="00EE12D8"/>
    <w:rsid w:val="00EE14D6"/>
    <w:rsid w:val="00EE221C"/>
    <w:rsid w:val="00EE2723"/>
    <w:rsid w:val="00EE3501"/>
    <w:rsid w:val="00EE3BCB"/>
    <w:rsid w:val="00EE3EBB"/>
    <w:rsid w:val="00EE4622"/>
    <w:rsid w:val="00EE6218"/>
    <w:rsid w:val="00EF18FD"/>
    <w:rsid w:val="00EF1CD8"/>
    <w:rsid w:val="00EF1E5F"/>
    <w:rsid w:val="00EF2D15"/>
    <w:rsid w:val="00EF2E97"/>
    <w:rsid w:val="00EF4A13"/>
    <w:rsid w:val="00EF520C"/>
    <w:rsid w:val="00EF52DA"/>
    <w:rsid w:val="00EF5301"/>
    <w:rsid w:val="00EF68BB"/>
    <w:rsid w:val="00EF77BA"/>
    <w:rsid w:val="00EF7DCC"/>
    <w:rsid w:val="00F00604"/>
    <w:rsid w:val="00F0124B"/>
    <w:rsid w:val="00F01401"/>
    <w:rsid w:val="00F02351"/>
    <w:rsid w:val="00F0389B"/>
    <w:rsid w:val="00F043D0"/>
    <w:rsid w:val="00F04D3E"/>
    <w:rsid w:val="00F06427"/>
    <w:rsid w:val="00F06E55"/>
    <w:rsid w:val="00F07ADC"/>
    <w:rsid w:val="00F10031"/>
    <w:rsid w:val="00F103B0"/>
    <w:rsid w:val="00F123AA"/>
    <w:rsid w:val="00F124C8"/>
    <w:rsid w:val="00F12ED2"/>
    <w:rsid w:val="00F13586"/>
    <w:rsid w:val="00F136B9"/>
    <w:rsid w:val="00F143A5"/>
    <w:rsid w:val="00F14EF4"/>
    <w:rsid w:val="00F1531B"/>
    <w:rsid w:val="00F157FE"/>
    <w:rsid w:val="00F15B62"/>
    <w:rsid w:val="00F17776"/>
    <w:rsid w:val="00F206B5"/>
    <w:rsid w:val="00F20C0B"/>
    <w:rsid w:val="00F224AF"/>
    <w:rsid w:val="00F2264D"/>
    <w:rsid w:val="00F22A34"/>
    <w:rsid w:val="00F22E46"/>
    <w:rsid w:val="00F23373"/>
    <w:rsid w:val="00F233FE"/>
    <w:rsid w:val="00F25599"/>
    <w:rsid w:val="00F25FA8"/>
    <w:rsid w:val="00F26804"/>
    <w:rsid w:val="00F26B70"/>
    <w:rsid w:val="00F30C3B"/>
    <w:rsid w:val="00F30EDC"/>
    <w:rsid w:val="00F3218E"/>
    <w:rsid w:val="00F33F60"/>
    <w:rsid w:val="00F34AE8"/>
    <w:rsid w:val="00F34F9E"/>
    <w:rsid w:val="00F35381"/>
    <w:rsid w:val="00F35CCB"/>
    <w:rsid w:val="00F37563"/>
    <w:rsid w:val="00F4302E"/>
    <w:rsid w:val="00F43538"/>
    <w:rsid w:val="00F4509A"/>
    <w:rsid w:val="00F4512E"/>
    <w:rsid w:val="00F45D14"/>
    <w:rsid w:val="00F5011C"/>
    <w:rsid w:val="00F5029E"/>
    <w:rsid w:val="00F50552"/>
    <w:rsid w:val="00F509D7"/>
    <w:rsid w:val="00F51E5D"/>
    <w:rsid w:val="00F5253D"/>
    <w:rsid w:val="00F5301B"/>
    <w:rsid w:val="00F53149"/>
    <w:rsid w:val="00F542D6"/>
    <w:rsid w:val="00F54A40"/>
    <w:rsid w:val="00F5558F"/>
    <w:rsid w:val="00F569DC"/>
    <w:rsid w:val="00F57157"/>
    <w:rsid w:val="00F572C0"/>
    <w:rsid w:val="00F57649"/>
    <w:rsid w:val="00F61ADC"/>
    <w:rsid w:val="00F634A7"/>
    <w:rsid w:val="00F63E42"/>
    <w:rsid w:val="00F6457B"/>
    <w:rsid w:val="00F65294"/>
    <w:rsid w:val="00F6615A"/>
    <w:rsid w:val="00F66703"/>
    <w:rsid w:val="00F66972"/>
    <w:rsid w:val="00F7033E"/>
    <w:rsid w:val="00F72623"/>
    <w:rsid w:val="00F74F49"/>
    <w:rsid w:val="00F75714"/>
    <w:rsid w:val="00F760ED"/>
    <w:rsid w:val="00F7623B"/>
    <w:rsid w:val="00F76CA6"/>
    <w:rsid w:val="00F76F93"/>
    <w:rsid w:val="00F77AFD"/>
    <w:rsid w:val="00F77FFD"/>
    <w:rsid w:val="00F801B7"/>
    <w:rsid w:val="00F8057C"/>
    <w:rsid w:val="00F816B7"/>
    <w:rsid w:val="00F81B78"/>
    <w:rsid w:val="00F831B2"/>
    <w:rsid w:val="00F83B9A"/>
    <w:rsid w:val="00F84E23"/>
    <w:rsid w:val="00F85391"/>
    <w:rsid w:val="00F8607C"/>
    <w:rsid w:val="00F876E0"/>
    <w:rsid w:val="00F87704"/>
    <w:rsid w:val="00F87BEC"/>
    <w:rsid w:val="00F914E1"/>
    <w:rsid w:val="00F9194C"/>
    <w:rsid w:val="00F925B0"/>
    <w:rsid w:val="00F92608"/>
    <w:rsid w:val="00F92BF7"/>
    <w:rsid w:val="00F9326D"/>
    <w:rsid w:val="00F9381D"/>
    <w:rsid w:val="00F94610"/>
    <w:rsid w:val="00F94C13"/>
    <w:rsid w:val="00F9604D"/>
    <w:rsid w:val="00F96665"/>
    <w:rsid w:val="00F969B4"/>
    <w:rsid w:val="00F97982"/>
    <w:rsid w:val="00FA2A77"/>
    <w:rsid w:val="00FA33C6"/>
    <w:rsid w:val="00FA34D7"/>
    <w:rsid w:val="00FA38D1"/>
    <w:rsid w:val="00FA4C0D"/>
    <w:rsid w:val="00FA620A"/>
    <w:rsid w:val="00FA69B3"/>
    <w:rsid w:val="00FA6B8C"/>
    <w:rsid w:val="00FA7C78"/>
    <w:rsid w:val="00FB0007"/>
    <w:rsid w:val="00FB197C"/>
    <w:rsid w:val="00FB2696"/>
    <w:rsid w:val="00FB3517"/>
    <w:rsid w:val="00FB4B41"/>
    <w:rsid w:val="00FB4E6F"/>
    <w:rsid w:val="00FB4F4D"/>
    <w:rsid w:val="00FB50FB"/>
    <w:rsid w:val="00FB53D9"/>
    <w:rsid w:val="00FB5ADB"/>
    <w:rsid w:val="00FB5E71"/>
    <w:rsid w:val="00FB5EB1"/>
    <w:rsid w:val="00FB613E"/>
    <w:rsid w:val="00FC0C8F"/>
    <w:rsid w:val="00FC1378"/>
    <w:rsid w:val="00FC1FC6"/>
    <w:rsid w:val="00FC2393"/>
    <w:rsid w:val="00FC362D"/>
    <w:rsid w:val="00FC371C"/>
    <w:rsid w:val="00FC3970"/>
    <w:rsid w:val="00FC4957"/>
    <w:rsid w:val="00FC4B87"/>
    <w:rsid w:val="00FC4C5C"/>
    <w:rsid w:val="00FC59D8"/>
    <w:rsid w:val="00FC6A42"/>
    <w:rsid w:val="00FC6A4B"/>
    <w:rsid w:val="00FC6DFC"/>
    <w:rsid w:val="00FC76A7"/>
    <w:rsid w:val="00FC7C42"/>
    <w:rsid w:val="00FC7E5F"/>
    <w:rsid w:val="00FD062D"/>
    <w:rsid w:val="00FD0955"/>
    <w:rsid w:val="00FD0E0D"/>
    <w:rsid w:val="00FD119F"/>
    <w:rsid w:val="00FD1BA1"/>
    <w:rsid w:val="00FD27AB"/>
    <w:rsid w:val="00FD3334"/>
    <w:rsid w:val="00FD33C5"/>
    <w:rsid w:val="00FD5C0B"/>
    <w:rsid w:val="00FD6056"/>
    <w:rsid w:val="00FD7DB5"/>
    <w:rsid w:val="00FE0571"/>
    <w:rsid w:val="00FE0602"/>
    <w:rsid w:val="00FE14BD"/>
    <w:rsid w:val="00FE25AC"/>
    <w:rsid w:val="00FE472B"/>
    <w:rsid w:val="00FE4F8B"/>
    <w:rsid w:val="00FE6934"/>
    <w:rsid w:val="00FE6EF8"/>
    <w:rsid w:val="00FF1006"/>
    <w:rsid w:val="00FF1F34"/>
    <w:rsid w:val="00FF243D"/>
    <w:rsid w:val="00FF3DDF"/>
    <w:rsid w:val="00FF6BAD"/>
    <w:rsid w:val="00FF6F5A"/>
    <w:rsid w:val="00FF738B"/>
    <w:rsid w:val="00FF7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2FEF2E-137D-FC4E-91E9-14DE5E92C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A32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6356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AF7CA7"/>
    <w:pPr>
      <w:keepNext/>
      <w:numPr>
        <w:ilvl w:val="3"/>
        <w:numId w:val="1"/>
      </w:numPr>
      <w:suppressAutoHyphens/>
      <w:spacing w:after="0" w:line="240" w:lineRule="auto"/>
      <w:jc w:val="both"/>
      <w:outlineLvl w:val="3"/>
    </w:pPr>
    <w:rPr>
      <w:rFonts w:ascii="Times New Roman" w:eastAsia="Times New Roman" w:hAnsi="Times New Roman" w:cs="Times New Roman"/>
      <w:b/>
      <w:sz w:val="24"/>
      <w:szCs w:val="24"/>
      <w:lang w:eastAsia="ar-SA"/>
    </w:rPr>
  </w:style>
  <w:style w:type="paragraph" w:styleId="Heading5">
    <w:name w:val="heading 5"/>
    <w:basedOn w:val="Normal"/>
    <w:next w:val="Normal"/>
    <w:link w:val="Heading5Char"/>
    <w:uiPriority w:val="9"/>
    <w:semiHidden/>
    <w:unhideWhenUsed/>
    <w:qFormat/>
    <w:rsid w:val="007453D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F4879"/>
    <w:rPr>
      <w:rFonts w:ascii="Tahoma" w:hAnsi="Tahoma" w:cs="Tahoma"/>
      <w:sz w:val="16"/>
      <w:szCs w:val="16"/>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1"/>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table" w:styleId="TableGrid">
    <w:name w:val="Table Grid"/>
    <w:basedOn w:val="TableNormal"/>
    <w:uiPriority w:val="59"/>
    <w:rsid w:val="00240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69AE"/>
    <w:rPr>
      <w:color w:val="0000FF" w:themeColor="hyperlink"/>
      <w:u w:val="single"/>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99"/>
    <w:qFormat/>
    <w:rsid w:val="00810461"/>
  </w:style>
  <w:style w:type="character" w:customStyle="1" w:styleId="Heading4Char">
    <w:name w:val="Heading 4 Char"/>
    <w:basedOn w:val="DefaultParagraphFont"/>
    <w:link w:val="Heading4"/>
    <w:rsid w:val="00AF7CA7"/>
    <w:rPr>
      <w:rFonts w:ascii="Times New Roman" w:eastAsia="Times New Roman" w:hAnsi="Times New Roman" w:cs="Times New Roman"/>
      <w:b/>
      <w:sz w:val="24"/>
      <w:szCs w:val="24"/>
      <w:lang w:eastAsia="ar-SA"/>
    </w:rPr>
  </w:style>
  <w:style w:type="character" w:styleId="CommentReference">
    <w:name w:val="annotation reference"/>
    <w:basedOn w:val="DefaultParagraphFont"/>
    <w:uiPriority w:val="99"/>
    <w:semiHidden/>
    <w:unhideWhenUsed/>
    <w:rsid w:val="00892D65"/>
    <w:rPr>
      <w:sz w:val="16"/>
      <w:szCs w:val="16"/>
    </w:rPr>
  </w:style>
  <w:style w:type="paragraph" w:styleId="CommentText">
    <w:name w:val="annotation text"/>
    <w:basedOn w:val="Normal"/>
    <w:link w:val="CommentTextChar"/>
    <w:uiPriority w:val="99"/>
    <w:unhideWhenUsed/>
    <w:rsid w:val="00892D65"/>
    <w:pPr>
      <w:spacing w:line="240" w:lineRule="auto"/>
    </w:pPr>
    <w:rPr>
      <w:sz w:val="20"/>
      <w:szCs w:val="20"/>
    </w:rPr>
  </w:style>
  <w:style w:type="character" w:customStyle="1" w:styleId="CommentTextChar">
    <w:name w:val="Comment Text Char"/>
    <w:basedOn w:val="DefaultParagraphFont"/>
    <w:link w:val="CommentText"/>
    <w:uiPriority w:val="99"/>
    <w:rsid w:val="00892D65"/>
    <w:rPr>
      <w:sz w:val="20"/>
      <w:szCs w:val="20"/>
    </w:rPr>
  </w:style>
  <w:style w:type="paragraph" w:styleId="CommentSubject">
    <w:name w:val="annotation subject"/>
    <w:basedOn w:val="CommentText"/>
    <w:next w:val="CommentText"/>
    <w:link w:val="CommentSubjectChar"/>
    <w:uiPriority w:val="99"/>
    <w:semiHidden/>
    <w:unhideWhenUsed/>
    <w:rsid w:val="00892D65"/>
    <w:rPr>
      <w:b/>
      <w:bCs/>
    </w:rPr>
  </w:style>
  <w:style w:type="character" w:customStyle="1" w:styleId="CommentSubjectChar">
    <w:name w:val="Comment Subject Char"/>
    <w:basedOn w:val="CommentTextChar"/>
    <w:link w:val="CommentSubject"/>
    <w:uiPriority w:val="99"/>
    <w:semiHidden/>
    <w:rsid w:val="00892D65"/>
    <w:rPr>
      <w:b/>
      <w:bCs/>
      <w:sz w:val="20"/>
      <w:szCs w:val="20"/>
    </w:rPr>
  </w:style>
  <w:style w:type="character" w:customStyle="1" w:styleId="Heading2Char">
    <w:name w:val="Heading 2 Char"/>
    <w:basedOn w:val="DefaultParagraphFont"/>
    <w:link w:val="Heading2"/>
    <w:uiPriority w:val="9"/>
    <w:semiHidden/>
    <w:rsid w:val="00BA32A9"/>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8D3B66"/>
    <w:pPr>
      <w:spacing w:after="0" w:line="240" w:lineRule="auto"/>
    </w:pPr>
    <w:rPr>
      <w:rFonts w:ascii="Times New Roman" w:eastAsia="Times New Roman" w:hAnsi="Times New Roman" w:cs="Times New Roman"/>
      <w:sz w:val="24"/>
      <w:szCs w:val="24"/>
      <w:lang w:val="en-GB"/>
    </w:rPr>
  </w:style>
  <w:style w:type="paragraph" w:customStyle="1" w:styleId="CharCharCharChar">
    <w:name w:val="Char Char Char Char"/>
    <w:basedOn w:val="Normal"/>
    <w:rsid w:val="00CD243C"/>
    <w:pPr>
      <w:spacing w:before="60" w:after="160" w:line="240" w:lineRule="exact"/>
    </w:pPr>
    <w:rPr>
      <w:rFonts w:ascii="Verdana" w:eastAsia="Times New Roman" w:hAnsi="Verdana" w:cs="Arial"/>
      <w:color w:val="FF00FF"/>
      <w:sz w:val="20"/>
      <w:szCs w:val="24"/>
      <w:lang w:val="en-GB"/>
    </w:rPr>
  </w:style>
  <w:style w:type="paragraph" w:customStyle="1" w:styleId="Default">
    <w:name w:val="Default"/>
    <w:rsid w:val="00DE0ECC"/>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GridTable2-Accent61">
    <w:name w:val="Grid Table 2 - Accent 61"/>
    <w:basedOn w:val="TableNormal"/>
    <w:uiPriority w:val="47"/>
    <w:rsid w:val="00404BB9"/>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Heading5Char">
    <w:name w:val="Heading 5 Char"/>
    <w:basedOn w:val="DefaultParagraphFont"/>
    <w:link w:val="Heading5"/>
    <w:uiPriority w:val="9"/>
    <w:semiHidden/>
    <w:rsid w:val="007453DD"/>
    <w:rPr>
      <w:rFonts w:asciiTheme="majorHAnsi" w:eastAsiaTheme="majorEastAsia" w:hAnsiTheme="majorHAnsi" w:cstheme="majorBidi"/>
      <w:color w:val="365F91" w:themeColor="accent1" w:themeShade="BF"/>
    </w:rPr>
  </w:style>
  <w:style w:type="character" w:customStyle="1" w:styleId="valuepattern">
    <w:name w:val="valuepattern"/>
    <w:rsid w:val="00B67067"/>
  </w:style>
  <w:style w:type="paragraph" w:customStyle="1" w:styleId="Standard">
    <w:name w:val="Standard"/>
    <w:rsid w:val="00E853B9"/>
    <w:pPr>
      <w:suppressAutoHyphens/>
      <w:autoSpaceDN w:val="0"/>
      <w:spacing w:after="0" w:line="240" w:lineRule="auto"/>
      <w:textAlignment w:val="baseline"/>
    </w:pPr>
    <w:rPr>
      <w:rFonts w:ascii="Times New Roman" w:eastAsia="Times New Roman" w:hAnsi="Times New Roman" w:cs="Times New Roman"/>
      <w:kern w:val="3"/>
      <w:sz w:val="24"/>
      <w:szCs w:val="24"/>
      <w:lang w:val="en-GB" w:eastAsia="zh-CN"/>
    </w:rPr>
  </w:style>
  <w:style w:type="character" w:customStyle="1" w:styleId="rvts160">
    <w:name w:val="rvts160"/>
    <w:basedOn w:val="DefaultParagraphFont"/>
    <w:rsid w:val="00802535"/>
    <w:rPr>
      <w:rFonts w:ascii="Calibri" w:hAnsi="Calibri" w:hint="default"/>
      <w:i/>
      <w:iCs/>
      <w:color w:val="808080"/>
      <w:sz w:val="22"/>
      <w:szCs w:val="22"/>
    </w:rPr>
  </w:style>
  <w:style w:type="paragraph" w:styleId="NormalWeb">
    <w:name w:val="Normal (Web)"/>
    <w:basedOn w:val="Normal"/>
    <w:uiPriority w:val="99"/>
    <w:rsid w:val="00A52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3567"/>
    <w:rPr>
      <w:rFonts w:asciiTheme="majorHAnsi" w:eastAsiaTheme="majorEastAsia" w:hAnsiTheme="majorHAnsi" w:cstheme="majorBidi"/>
      <w:color w:val="243F60" w:themeColor="accent1" w:themeShade="7F"/>
      <w:sz w:val="24"/>
      <w:szCs w:val="24"/>
    </w:rPr>
  </w:style>
  <w:style w:type="paragraph" w:styleId="Quote">
    <w:name w:val="Quote"/>
    <w:basedOn w:val="Normal"/>
    <w:next w:val="Normal"/>
    <w:link w:val="QuoteChar"/>
    <w:uiPriority w:val="29"/>
    <w:qFormat/>
    <w:rsid w:val="007B133F"/>
    <w:pPr>
      <w:spacing w:line="288" w:lineRule="auto"/>
    </w:pPr>
    <w:rPr>
      <w:rFonts w:ascii="Calibri" w:eastAsia="Times New Roman" w:hAnsi="Calibri" w:cs="Times New Roman"/>
      <w:color w:val="943634"/>
      <w:sz w:val="20"/>
      <w:szCs w:val="20"/>
      <w:lang w:bidi="en-US"/>
    </w:rPr>
  </w:style>
  <w:style w:type="character" w:customStyle="1" w:styleId="QuoteChar">
    <w:name w:val="Quote Char"/>
    <w:basedOn w:val="DefaultParagraphFont"/>
    <w:link w:val="Quote"/>
    <w:uiPriority w:val="29"/>
    <w:rsid w:val="007B133F"/>
    <w:rPr>
      <w:rFonts w:ascii="Calibri" w:eastAsia="Times New Roman" w:hAnsi="Calibri" w:cs="Times New Roman"/>
      <w:color w:val="943634"/>
      <w:sz w:val="20"/>
      <w:szCs w:val="20"/>
      <w:lang w:bidi="en-US"/>
    </w:rPr>
  </w:style>
  <w:style w:type="character" w:styleId="IntenseEmphasis">
    <w:name w:val="Intense Emphasis"/>
    <w:uiPriority w:val="21"/>
    <w:qFormat/>
    <w:rsid w:val="007B133F"/>
    <w:rPr>
      <w:rFonts w:ascii="Cambria" w:eastAsia="Times New Roman" w:hAnsi="Cambria" w:cs="Times New Roman"/>
      <w:b/>
      <w:bCs/>
      <w:i/>
      <w:iCs/>
      <w:dstrike w:val="0"/>
      <w:color w:val="FFFFFF"/>
      <w:bdr w:val="single" w:sz="18" w:space="0" w:color="C0504D"/>
      <w:shd w:val="clear" w:color="auto" w:fill="C0504D"/>
      <w:vertAlign w:val="baseline"/>
    </w:rPr>
  </w:style>
  <w:style w:type="character" w:styleId="Emphasis">
    <w:name w:val="Emphasis"/>
    <w:basedOn w:val="DefaultParagraphFont"/>
    <w:qFormat/>
    <w:rsid w:val="003C7D47"/>
    <w:rPr>
      <w:i/>
      <w:iCs/>
    </w:rPr>
  </w:style>
  <w:style w:type="paragraph" w:styleId="BodyText">
    <w:name w:val="Body Text"/>
    <w:basedOn w:val="Normal"/>
    <w:link w:val="BodyTextChar"/>
    <w:uiPriority w:val="1"/>
    <w:qFormat/>
    <w:rsid w:val="00492497"/>
    <w:pPr>
      <w:widowControl w:val="0"/>
      <w:autoSpaceDE w:val="0"/>
      <w:autoSpaceDN w:val="0"/>
      <w:spacing w:after="0" w:line="240" w:lineRule="auto"/>
    </w:pPr>
    <w:rPr>
      <w:rFonts w:ascii="Tahoma" w:eastAsia="Tahoma" w:hAnsi="Tahoma" w:cs="Tahoma"/>
      <w:sz w:val="20"/>
      <w:szCs w:val="20"/>
    </w:rPr>
  </w:style>
  <w:style w:type="character" w:customStyle="1" w:styleId="BodyTextChar">
    <w:name w:val="Body Text Char"/>
    <w:basedOn w:val="DefaultParagraphFont"/>
    <w:link w:val="BodyText"/>
    <w:uiPriority w:val="1"/>
    <w:rsid w:val="00492497"/>
    <w:rPr>
      <w:rFonts w:ascii="Tahoma" w:eastAsia="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5071">
      <w:bodyDiv w:val="1"/>
      <w:marLeft w:val="0"/>
      <w:marRight w:val="0"/>
      <w:marTop w:val="0"/>
      <w:marBottom w:val="0"/>
      <w:divBdr>
        <w:top w:val="none" w:sz="0" w:space="0" w:color="auto"/>
        <w:left w:val="none" w:sz="0" w:space="0" w:color="auto"/>
        <w:bottom w:val="none" w:sz="0" w:space="0" w:color="auto"/>
        <w:right w:val="none" w:sz="0" w:space="0" w:color="auto"/>
      </w:divBdr>
    </w:div>
    <w:div w:id="66269685">
      <w:bodyDiv w:val="1"/>
      <w:marLeft w:val="0"/>
      <w:marRight w:val="0"/>
      <w:marTop w:val="0"/>
      <w:marBottom w:val="0"/>
      <w:divBdr>
        <w:top w:val="none" w:sz="0" w:space="0" w:color="auto"/>
        <w:left w:val="none" w:sz="0" w:space="0" w:color="auto"/>
        <w:bottom w:val="none" w:sz="0" w:space="0" w:color="auto"/>
        <w:right w:val="none" w:sz="0" w:space="0" w:color="auto"/>
      </w:divBdr>
      <w:divsChild>
        <w:div w:id="926501400">
          <w:marLeft w:val="0"/>
          <w:marRight w:val="0"/>
          <w:marTop w:val="0"/>
          <w:marBottom w:val="0"/>
          <w:divBdr>
            <w:top w:val="none" w:sz="0" w:space="0" w:color="auto"/>
            <w:left w:val="none" w:sz="0" w:space="0" w:color="auto"/>
            <w:bottom w:val="none" w:sz="0" w:space="0" w:color="auto"/>
            <w:right w:val="none" w:sz="0" w:space="0" w:color="auto"/>
          </w:divBdr>
        </w:div>
        <w:div w:id="354233831">
          <w:marLeft w:val="0"/>
          <w:marRight w:val="0"/>
          <w:marTop w:val="0"/>
          <w:marBottom w:val="0"/>
          <w:divBdr>
            <w:top w:val="none" w:sz="0" w:space="0" w:color="auto"/>
            <w:left w:val="none" w:sz="0" w:space="0" w:color="auto"/>
            <w:bottom w:val="none" w:sz="0" w:space="0" w:color="auto"/>
            <w:right w:val="none" w:sz="0" w:space="0" w:color="auto"/>
          </w:divBdr>
        </w:div>
        <w:div w:id="22247662">
          <w:marLeft w:val="0"/>
          <w:marRight w:val="0"/>
          <w:marTop w:val="0"/>
          <w:marBottom w:val="0"/>
          <w:divBdr>
            <w:top w:val="none" w:sz="0" w:space="0" w:color="auto"/>
            <w:left w:val="none" w:sz="0" w:space="0" w:color="auto"/>
            <w:bottom w:val="none" w:sz="0" w:space="0" w:color="auto"/>
            <w:right w:val="none" w:sz="0" w:space="0" w:color="auto"/>
          </w:divBdr>
        </w:div>
        <w:div w:id="1698389780">
          <w:marLeft w:val="0"/>
          <w:marRight w:val="0"/>
          <w:marTop w:val="0"/>
          <w:marBottom w:val="0"/>
          <w:divBdr>
            <w:top w:val="none" w:sz="0" w:space="0" w:color="auto"/>
            <w:left w:val="none" w:sz="0" w:space="0" w:color="auto"/>
            <w:bottom w:val="none" w:sz="0" w:space="0" w:color="auto"/>
            <w:right w:val="none" w:sz="0" w:space="0" w:color="auto"/>
          </w:divBdr>
        </w:div>
        <w:div w:id="514416312">
          <w:marLeft w:val="0"/>
          <w:marRight w:val="0"/>
          <w:marTop w:val="0"/>
          <w:marBottom w:val="0"/>
          <w:divBdr>
            <w:top w:val="none" w:sz="0" w:space="0" w:color="auto"/>
            <w:left w:val="none" w:sz="0" w:space="0" w:color="auto"/>
            <w:bottom w:val="none" w:sz="0" w:space="0" w:color="auto"/>
            <w:right w:val="none" w:sz="0" w:space="0" w:color="auto"/>
          </w:divBdr>
        </w:div>
        <w:div w:id="1750617968">
          <w:marLeft w:val="0"/>
          <w:marRight w:val="0"/>
          <w:marTop w:val="0"/>
          <w:marBottom w:val="0"/>
          <w:divBdr>
            <w:top w:val="none" w:sz="0" w:space="0" w:color="auto"/>
            <w:left w:val="none" w:sz="0" w:space="0" w:color="auto"/>
            <w:bottom w:val="none" w:sz="0" w:space="0" w:color="auto"/>
            <w:right w:val="none" w:sz="0" w:space="0" w:color="auto"/>
          </w:divBdr>
        </w:div>
        <w:div w:id="500001027">
          <w:marLeft w:val="0"/>
          <w:marRight w:val="0"/>
          <w:marTop w:val="0"/>
          <w:marBottom w:val="0"/>
          <w:divBdr>
            <w:top w:val="none" w:sz="0" w:space="0" w:color="auto"/>
            <w:left w:val="none" w:sz="0" w:space="0" w:color="auto"/>
            <w:bottom w:val="none" w:sz="0" w:space="0" w:color="auto"/>
            <w:right w:val="none" w:sz="0" w:space="0" w:color="auto"/>
          </w:divBdr>
        </w:div>
        <w:div w:id="907156107">
          <w:marLeft w:val="0"/>
          <w:marRight w:val="0"/>
          <w:marTop w:val="0"/>
          <w:marBottom w:val="0"/>
          <w:divBdr>
            <w:top w:val="none" w:sz="0" w:space="0" w:color="auto"/>
            <w:left w:val="none" w:sz="0" w:space="0" w:color="auto"/>
            <w:bottom w:val="none" w:sz="0" w:space="0" w:color="auto"/>
            <w:right w:val="none" w:sz="0" w:space="0" w:color="auto"/>
          </w:divBdr>
        </w:div>
        <w:div w:id="1236890858">
          <w:marLeft w:val="0"/>
          <w:marRight w:val="0"/>
          <w:marTop w:val="0"/>
          <w:marBottom w:val="0"/>
          <w:divBdr>
            <w:top w:val="none" w:sz="0" w:space="0" w:color="auto"/>
            <w:left w:val="none" w:sz="0" w:space="0" w:color="auto"/>
            <w:bottom w:val="none" w:sz="0" w:space="0" w:color="auto"/>
            <w:right w:val="none" w:sz="0" w:space="0" w:color="auto"/>
          </w:divBdr>
        </w:div>
        <w:div w:id="1561285305">
          <w:marLeft w:val="0"/>
          <w:marRight w:val="0"/>
          <w:marTop w:val="0"/>
          <w:marBottom w:val="0"/>
          <w:divBdr>
            <w:top w:val="none" w:sz="0" w:space="0" w:color="auto"/>
            <w:left w:val="none" w:sz="0" w:space="0" w:color="auto"/>
            <w:bottom w:val="none" w:sz="0" w:space="0" w:color="auto"/>
            <w:right w:val="none" w:sz="0" w:space="0" w:color="auto"/>
          </w:divBdr>
        </w:div>
        <w:div w:id="669062572">
          <w:marLeft w:val="0"/>
          <w:marRight w:val="0"/>
          <w:marTop w:val="0"/>
          <w:marBottom w:val="0"/>
          <w:divBdr>
            <w:top w:val="none" w:sz="0" w:space="0" w:color="auto"/>
            <w:left w:val="none" w:sz="0" w:space="0" w:color="auto"/>
            <w:bottom w:val="none" w:sz="0" w:space="0" w:color="auto"/>
            <w:right w:val="none" w:sz="0" w:space="0" w:color="auto"/>
          </w:divBdr>
        </w:div>
      </w:divsChild>
    </w:div>
    <w:div w:id="121584140">
      <w:bodyDiv w:val="1"/>
      <w:marLeft w:val="0"/>
      <w:marRight w:val="0"/>
      <w:marTop w:val="0"/>
      <w:marBottom w:val="0"/>
      <w:divBdr>
        <w:top w:val="none" w:sz="0" w:space="0" w:color="auto"/>
        <w:left w:val="none" w:sz="0" w:space="0" w:color="auto"/>
        <w:bottom w:val="none" w:sz="0" w:space="0" w:color="auto"/>
        <w:right w:val="none" w:sz="0" w:space="0" w:color="auto"/>
      </w:divBdr>
    </w:div>
    <w:div w:id="124204985">
      <w:bodyDiv w:val="1"/>
      <w:marLeft w:val="0"/>
      <w:marRight w:val="0"/>
      <w:marTop w:val="0"/>
      <w:marBottom w:val="0"/>
      <w:divBdr>
        <w:top w:val="none" w:sz="0" w:space="0" w:color="auto"/>
        <w:left w:val="none" w:sz="0" w:space="0" w:color="auto"/>
        <w:bottom w:val="none" w:sz="0" w:space="0" w:color="auto"/>
        <w:right w:val="none" w:sz="0" w:space="0" w:color="auto"/>
      </w:divBdr>
      <w:divsChild>
        <w:div w:id="583227361">
          <w:marLeft w:val="0"/>
          <w:marRight w:val="0"/>
          <w:marTop w:val="0"/>
          <w:marBottom w:val="0"/>
          <w:divBdr>
            <w:top w:val="none" w:sz="0" w:space="0" w:color="auto"/>
            <w:left w:val="none" w:sz="0" w:space="0" w:color="auto"/>
            <w:bottom w:val="none" w:sz="0" w:space="0" w:color="auto"/>
            <w:right w:val="none" w:sz="0" w:space="0" w:color="auto"/>
          </w:divBdr>
          <w:divsChild>
            <w:div w:id="1914699867">
              <w:marLeft w:val="0"/>
              <w:marRight w:val="0"/>
              <w:marTop w:val="0"/>
              <w:marBottom w:val="0"/>
              <w:divBdr>
                <w:top w:val="none" w:sz="0" w:space="0" w:color="auto"/>
                <w:left w:val="none" w:sz="0" w:space="0" w:color="auto"/>
                <w:bottom w:val="none" w:sz="0" w:space="0" w:color="auto"/>
                <w:right w:val="none" w:sz="0" w:space="0" w:color="auto"/>
              </w:divBdr>
            </w:div>
          </w:divsChild>
        </w:div>
        <w:div w:id="123698237">
          <w:marLeft w:val="0"/>
          <w:marRight w:val="0"/>
          <w:marTop w:val="0"/>
          <w:marBottom w:val="0"/>
          <w:divBdr>
            <w:top w:val="none" w:sz="0" w:space="0" w:color="auto"/>
            <w:left w:val="none" w:sz="0" w:space="0" w:color="auto"/>
            <w:bottom w:val="none" w:sz="0" w:space="0" w:color="auto"/>
            <w:right w:val="none" w:sz="0" w:space="0" w:color="auto"/>
          </w:divBdr>
        </w:div>
        <w:div w:id="1764842539">
          <w:marLeft w:val="0"/>
          <w:marRight w:val="0"/>
          <w:marTop w:val="0"/>
          <w:marBottom w:val="0"/>
          <w:divBdr>
            <w:top w:val="none" w:sz="0" w:space="0" w:color="auto"/>
            <w:left w:val="none" w:sz="0" w:space="0" w:color="auto"/>
            <w:bottom w:val="none" w:sz="0" w:space="0" w:color="auto"/>
            <w:right w:val="none" w:sz="0" w:space="0" w:color="auto"/>
          </w:divBdr>
        </w:div>
      </w:divsChild>
    </w:div>
    <w:div w:id="218245938">
      <w:bodyDiv w:val="1"/>
      <w:marLeft w:val="0"/>
      <w:marRight w:val="0"/>
      <w:marTop w:val="0"/>
      <w:marBottom w:val="0"/>
      <w:divBdr>
        <w:top w:val="none" w:sz="0" w:space="0" w:color="auto"/>
        <w:left w:val="none" w:sz="0" w:space="0" w:color="auto"/>
        <w:bottom w:val="none" w:sz="0" w:space="0" w:color="auto"/>
        <w:right w:val="none" w:sz="0" w:space="0" w:color="auto"/>
      </w:divBdr>
    </w:div>
    <w:div w:id="258948368">
      <w:bodyDiv w:val="1"/>
      <w:marLeft w:val="0"/>
      <w:marRight w:val="0"/>
      <w:marTop w:val="0"/>
      <w:marBottom w:val="0"/>
      <w:divBdr>
        <w:top w:val="none" w:sz="0" w:space="0" w:color="auto"/>
        <w:left w:val="none" w:sz="0" w:space="0" w:color="auto"/>
        <w:bottom w:val="none" w:sz="0" w:space="0" w:color="auto"/>
        <w:right w:val="none" w:sz="0" w:space="0" w:color="auto"/>
      </w:divBdr>
    </w:div>
    <w:div w:id="370346953">
      <w:bodyDiv w:val="1"/>
      <w:marLeft w:val="0"/>
      <w:marRight w:val="0"/>
      <w:marTop w:val="0"/>
      <w:marBottom w:val="0"/>
      <w:divBdr>
        <w:top w:val="none" w:sz="0" w:space="0" w:color="auto"/>
        <w:left w:val="none" w:sz="0" w:space="0" w:color="auto"/>
        <w:bottom w:val="none" w:sz="0" w:space="0" w:color="auto"/>
        <w:right w:val="none" w:sz="0" w:space="0" w:color="auto"/>
      </w:divBdr>
    </w:div>
    <w:div w:id="422916193">
      <w:bodyDiv w:val="1"/>
      <w:marLeft w:val="0"/>
      <w:marRight w:val="0"/>
      <w:marTop w:val="0"/>
      <w:marBottom w:val="0"/>
      <w:divBdr>
        <w:top w:val="none" w:sz="0" w:space="0" w:color="auto"/>
        <w:left w:val="none" w:sz="0" w:space="0" w:color="auto"/>
        <w:bottom w:val="none" w:sz="0" w:space="0" w:color="auto"/>
        <w:right w:val="none" w:sz="0" w:space="0" w:color="auto"/>
      </w:divBdr>
    </w:div>
    <w:div w:id="432020503">
      <w:bodyDiv w:val="1"/>
      <w:marLeft w:val="0"/>
      <w:marRight w:val="0"/>
      <w:marTop w:val="0"/>
      <w:marBottom w:val="0"/>
      <w:divBdr>
        <w:top w:val="none" w:sz="0" w:space="0" w:color="auto"/>
        <w:left w:val="none" w:sz="0" w:space="0" w:color="auto"/>
        <w:bottom w:val="none" w:sz="0" w:space="0" w:color="auto"/>
        <w:right w:val="none" w:sz="0" w:space="0" w:color="auto"/>
      </w:divBdr>
      <w:divsChild>
        <w:div w:id="1724208204">
          <w:marLeft w:val="0"/>
          <w:marRight w:val="0"/>
          <w:marTop w:val="0"/>
          <w:marBottom w:val="0"/>
          <w:divBdr>
            <w:top w:val="none" w:sz="0" w:space="0" w:color="auto"/>
            <w:left w:val="none" w:sz="0" w:space="0" w:color="auto"/>
            <w:bottom w:val="none" w:sz="0" w:space="0" w:color="auto"/>
            <w:right w:val="none" w:sz="0" w:space="0" w:color="auto"/>
          </w:divBdr>
        </w:div>
      </w:divsChild>
    </w:div>
    <w:div w:id="434443421">
      <w:bodyDiv w:val="1"/>
      <w:marLeft w:val="0"/>
      <w:marRight w:val="0"/>
      <w:marTop w:val="0"/>
      <w:marBottom w:val="0"/>
      <w:divBdr>
        <w:top w:val="none" w:sz="0" w:space="0" w:color="auto"/>
        <w:left w:val="none" w:sz="0" w:space="0" w:color="auto"/>
        <w:bottom w:val="none" w:sz="0" w:space="0" w:color="auto"/>
        <w:right w:val="none" w:sz="0" w:space="0" w:color="auto"/>
      </w:divBdr>
    </w:div>
    <w:div w:id="444352324">
      <w:bodyDiv w:val="1"/>
      <w:marLeft w:val="0"/>
      <w:marRight w:val="0"/>
      <w:marTop w:val="0"/>
      <w:marBottom w:val="0"/>
      <w:divBdr>
        <w:top w:val="none" w:sz="0" w:space="0" w:color="auto"/>
        <w:left w:val="none" w:sz="0" w:space="0" w:color="auto"/>
        <w:bottom w:val="none" w:sz="0" w:space="0" w:color="auto"/>
        <w:right w:val="none" w:sz="0" w:space="0" w:color="auto"/>
      </w:divBdr>
    </w:div>
    <w:div w:id="492528342">
      <w:bodyDiv w:val="1"/>
      <w:marLeft w:val="0"/>
      <w:marRight w:val="0"/>
      <w:marTop w:val="0"/>
      <w:marBottom w:val="0"/>
      <w:divBdr>
        <w:top w:val="none" w:sz="0" w:space="0" w:color="auto"/>
        <w:left w:val="none" w:sz="0" w:space="0" w:color="auto"/>
        <w:bottom w:val="none" w:sz="0" w:space="0" w:color="auto"/>
        <w:right w:val="none" w:sz="0" w:space="0" w:color="auto"/>
      </w:divBdr>
      <w:divsChild>
        <w:div w:id="1829705767">
          <w:marLeft w:val="0"/>
          <w:marRight w:val="0"/>
          <w:marTop w:val="0"/>
          <w:marBottom w:val="0"/>
          <w:divBdr>
            <w:top w:val="none" w:sz="0" w:space="0" w:color="auto"/>
            <w:left w:val="none" w:sz="0" w:space="0" w:color="auto"/>
            <w:bottom w:val="none" w:sz="0" w:space="0" w:color="auto"/>
            <w:right w:val="none" w:sz="0" w:space="0" w:color="auto"/>
          </w:divBdr>
        </w:div>
      </w:divsChild>
    </w:div>
    <w:div w:id="512189152">
      <w:bodyDiv w:val="1"/>
      <w:marLeft w:val="0"/>
      <w:marRight w:val="0"/>
      <w:marTop w:val="0"/>
      <w:marBottom w:val="0"/>
      <w:divBdr>
        <w:top w:val="none" w:sz="0" w:space="0" w:color="auto"/>
        <w:left w:val="none" w:sz="0" w:space="0" w:color="auto"/>
        <w:bottom w:val="none" w:sz="0" w:space="0" w:color="auto"/>
        <w:right w:val="none" w:sz="0" w:space="0" w:color="auto"/>
      </w:divBdr>
    </w:div>
    <w:div w:id="539440915">
      <w:bodyDiv w:val="1"/>
      <w:marLeft w:val="0"/>
      <w:marRight w:val="0"/>
      <w:marTop w:val="0"/>
      <w:marBottom w:val="0"/>
      <w:divBdr>
        <w:top w:val="none" w:sz="0" w:space="0" w:color="auto"/>
        <w:left w:val="none" w:sz="0" w:space="0" w:color="auto"/>
        <w:bottom w:val="none" w:sz="0" w:space="0" w:color="auto"/>
        <w:right w:val="none" w:sz="0" w:space="0" w:color="auto"/>
      </w:divBdr>
      <w:divsChild>
        <w:div w:id="2043939948">
          <w:marLeft w:val="0"/>
          <w:marRight w:val="0"/>
          <w:marTop w:val="0"/>
          <w:marBottom w:val="0"/>
          <w:divBdr>
            <w:top w:val="none" w:sz="0" w:space="0" w:color="auto"/>
            <w:left w:val="none" w:sz="0" w:space="0" w:color="auto"/>
            <w:bottom w:val="none" w:sz="0" w:space="0" w:color="auto"/>
            <w:right w:val="none" w:sz="0" w:space="0" w:color="auto"/>
          </w:divBdr>
        </w:div>
      </w:divsChild>
    </w:div>
    <w:div w:id="648168179">
      <w:bodyDiv w:val="1"/>
      <w:marLeft w:val="0"/>
      <w:marRight w:val="0"/>
      <w:marTop w:val="0"/>
      <w:marBottom w:val="0"/>
      <w:divBdr>
        <w:top w:val="none" w:sz="0" w:space="0" w:color="auto"/>
        <w:left w:val="none" w:sz="0" w:space="0" w:color="auto"/>
        <w:bottom w:val="none" w:sz="0" w:space="0" w:color="auto"/>
        <w:right w:val="none" w:sz="0" w:space="0" w:color="auto"/>
      </w:divBdr>
    </w:div>
    <w:div w:id="679501973">
      <w:bodyDiv w:val="1"/>
      <w:marLeft w:val="0"/>
      <w:marRight w:val="0"/>
      <w:marTop w:val="0"/>
      <w:marBottom w:val="0"/>
      <w:divBdr>
        <w:top w:val="none" w:sz="0" w:space="0" w:color="auto"/>
        <w:left w:val="none" w:sz="0" w:space="0" w:color="auto"/>
        <w:bottom w:val="none" w:sz="0" w:space="0" w:color="auto"/>
        <w:right w:val="none" w:sz="0" w:space="0" w:color="auto"/>
      </w:divBdr>
    </w:div>
    <w:div w:id="719399148">
      <w:bodyDiv w:val="1"/>
      <w:marLeft w:val="0"/>
      <w:marRight w:val="0"/>
      <w:marTop w:val="0"/>
      <w:marBottom w:val="0"/>
      <w:divBdr>
        <w:top w:val="none" w:sz="0" w:space="0" w:color="auto"/>
        <w:left w:val="none" w:sz="0" w:space="0" w:color="auto"/>
        <w:bottom w:val="none" w:sz="0" w:space="0" w:color="auto"/>
        <w:right w:val="none" w:sz="0" w:space="0" w:color="auto"/>
      </w:divBdr>
    </w:div>
    <w:div w:id="763191345">
      <w:bodyDiv w:val="1"/>
      <w:marLeft w:val="0"/>
      <w:marRight w:val="0"/>
      <w:marTop w:val="0"/>
      <w:marBottom w:val="0"/>
      <w:divBdr>
        <w:top w:val="none" w:sz="0" w:space="0" w:color="auto"/>
        <w:left w:val="none" w:sz="0" w:space="0" w:color="auto"/>
        <w:bottom w:val="none" w:sz="0" w:space="0" w:color="auto"/>
        <w:right w:val="none" w:sz="0" w:space="0" w:color="auto"/>
      </w:divBdr>
    </w:div>
    <w:div w:id="786200968">
      <w:bodyDiv w:val="1"/>
      <w:marLeft w:val="0"/>
      <w:marRight w:val="0"/>
      <w:marTop w:val="0"/>
      <w:marBottom w:val="0"/>
      <w:divBdr>
        <w:top w:val="none" w:sz="0" w:space="0" w:color="auto"/>
        <w:left w:val="none" w:sz="0" w:space="0" w:color="auto"/>
        <w:bottom w:val="none" w:sz="0" w:space="0" w:color="auto"/>
        <w:right w:val="none" w:sz="0" w:space="0" w:color="auto"/>
      </w:divBdr>
    </w:div>
    <w:div w:id="833304435">
      <w:bodyDiv w:val="1"/>
      <w:marLeft w:val="0"/>
      <w:marRight w:val="0"/>
      <w:marTop w:val="0"/>
      <w:marBottom w:val="0"/>
      <w:divBdr>
        <w:top w:val="none" w:sz="0" w:space="0" w:color="auto"/>
        <w:left w:val="none" w:sz="0" w:space="0" w:color="auto"/>
        <w:bottom w:val="none" w:sz="0" w:space="0" w:color="auto"/>
        <w:right w:val="none" w:sz="0" w:space="0" w:color="auto"/>
      </w:divBdr>
    </w:div>
    <w:div w:id="941838416">
      <w:bodyDiv w:val="1"/>
      <w:marLeft w:val="0"/>
      <w:marRight w:val="0"/>
      <w:marTop w:val="0"/>
      <w:marBottom w:val="0"/>
      <w:divBdr>
        <w:top w:val="none" w:sz="0" w:space="0" w:color="auto"/>
        <w:left w:val="none" w:sz="0" w:space="0" w:color="auto"/>
        <w:bottom w:val="none" w:sz="0" w:space="0" w:color="auto"/>
        <w:right w:val="none" w:sz="0" w:space="0" w:color="auto"/>
      </w:divBdr>
    </w:div>
    <w:div w:id="1186559199">
      <w:bodyDiv w:val="1"/>
      <w:marLeft w:val="0"/>
      <w:marRight w:val="0"/>
      <w:marTop w:val="0"/>
      <w:marBottom w:val="0"/>
      <w:divBdr>
        <w:top w:val="none" w:sz="0" w:space="0" w:color="auto"/>
        <w:left w:val="none" w:sz="0" w:space="0" w:color="auto"/>
        <w:bottom w:val="none" w:sz="0" w:space="0" w:color="auto"/>
        <w:right w:val="none" w:sz="0" w:space="0" w:color="auto"/>
      </w:divBdr>
      <w:divsChild>
        <w:div w:id="1401947321">
          <w:marLeft w:val="0"/>
          <w:marRight w:val="0"/>
          <w:marTop w:val="0"/>
          <w:marBottom w:val="0"/>
          <w:divBdr>
            <w:top w:val="none" w:sz="0" w:space="0" w:color="auto"/>
            <w:left w:val="none" w:sz="0" w:space="0" w:color="auto"/>
            <w:bottom w:val="none" w:sz="0" w:space="0" w:color="auto"/>
            <w:right w:val="none" w:sz="0" w:space="0" w:color="auto"/>
          </w:divBdr>
        </w:div>
      </w:divsChild>
    </w:div>
    <w:div w:id="1200556083">
      <w:bodyDiv w:val="1"/>
      <w:marLeft w:val="0"/>
      <w:marRight w:val="0"/>
      <w:marTop w:val="0"/>
      <w:marBottom w:val="0"/>
      <w:divBdr>
        <w:top w:val="none" w:sz="0" w:space="0" w:color="auto"/>
        <w:left w:val="none" w:sz="0" w:space="0" w:color="auto"/>
        <w:bottom w:val="none" w:sz="0" w:space="0" w:color="auto"/>
        <w:right w:val="none" w:sz="0" w:space="0" w:color="auto"/>
      </w:divBdr>
    </w:div>
    <w:div w:id="1221526381">
      <w:bodyDiv w:val="1"/>
      <w:marLeft w:val="0"/>
      <w:marRight w:val="0"/>
      <w:marTop w:val="0"/>
      <w:marBottom w:val="0"/>
      <w:divBdr>
        <w:top w:val="none" w:sz="0" w:space="0" w:color="auto"/>
        <w:left w:val="none" w:sz="0" w:space="0" w:color="auto"/>
        <w:bottom w:val="none" w:sz="0" w:space="0" w:color="auto"/>
        <w:right w:val="none" w:sz="0" w:space="0" w:color="auto"/>
      </w:divBdr>
    </w:div>
    <w:div w:id="1245191452">
      <w:bodyDiv w:val="1"/>
      <w:marLeft w:val="0"/>
      <w:marRight w:val="0"/>
      <w:marTop w:val="0"/>
      <w:marBottom w:val="0"/>
      <w:divBdr>
        <w:top w:val="none" w:sz="0" w:space="0" w:color="auto"/>
        <w:left w:val="none" w:sz="0" w:space="0" w:color="auto"/>
        <w:bottom w:val="none" w:sz="0" w:space="0" w:color="auto"/>
        <w:right w:val="none" w:sz="0" w:space="0" w:color="auto"/>
      </w:divBdr>
    </w:div>
    <w:div w:id="1285499623">
      <w:bodyDiv w:val="1"/>
      <w:marLeft w:val="0"/>
      <w:marRight w:val="0"/>
      <w:marTop w:val="0"/>
      <w:marBottom w:val="0"/>
      <w:divBdr>
        <w:top w:val="none" w:sz="0" w:space="0" w:color="auto"/>
        <w:left w:val="none" w:sz="0" w:space="0" w:color="auto"/>
        <w:bottom w:val="none" w:sz="0" w:space="0" w:color="auto"/>
        <w:right w:val="none" w:sz="0" w:space="0" w:color="auto"/>
      </w:divBdr>
    </w:div>
    <w:div w:id="1336375034">
      <w:bodyDiv w:val="1"/>
      <w:marLeft w:val="0"/>
      <w:marRight w:val="0"/>
      <w:marTop w:val="0"/>
      <w:marBottom w:val="0"/>
      <w:divBdr>
        <w:top w:val="none" w:sz="0" w:space="0" w:color="auto"/>
        <w:left w:val="none" w:sz="0" w:space="0" w:color="auto"/>
        <w:bottom w:val="none" w:sz="0" w:space="0" w:color="auto"/>
        <w:right w:val="none" w:sz="0" w:space="0" w:color="auto"/>
      </w:divBdr>
    </w:div>
    <w:div w:id="1387993565">
      <w:bodyDiv w:val="1"/>
      <w:marLeft w:val="0"/>
      <w:marRight w:val="0"/>
      <w:marTop w:val="0"/>
      <w:marBottom w:val="0"/>
      <w:divBdr>
        <w:top w:val="none" w:sz="0" w:space="0" w:color="auto"/>
        <w:left w:val="none" w:sz="0" w:space="0" w:color="auto"/>
        <w:bottom w:val="none" w:sz="0" w:space="0" w:color="auto"/>
        <w:right w:val="none" w:sz="0" w:space="0" w:color="auto"/>
      </w:divBdr>
    </w:div>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 w:id="1475872583">
      <w:bodyDiv w:val="1"/>
      <w:marLeft w:val="0"/>
      <w:marRight w:val="0"/>
      <w:marTop w:val="0"/>
      <w:marBottom w:val="0"/>
      <w:divBdr>
        <w:top w:val="none" w:sz="0" w:space="0" w:color="auto"/>
        <w:left w:val="none" w:sz="0" w:space="0" w:color="auto"/>
        <w:bottom w:val="none" w:sz="0" w:space="0" w:color="auto"/>
        <w:right w:val="none" w:sz="0" w:space="0" w:color="auto"/>
      </w:divBdr>
    </w:div>
    <w:div w:id="1499073890">
      <w:bodyDiv w:val="1"/>
      <w:marLeft w:val="0"/>
      <w:marRight w:val="0"/>
      <w:marTop w:val="0"/>
      <w:marBottom w:val="0"/>
      <w:divBdr>
        <w:top w:val="none" w:sz="0" w:space="0" w:color="auto"/>
        <w:left w:val="none" w:sz="0" w:space="0" w:color="auto"/>
        <w:bottom w:val="none" w:sz="0" w:space="0" w:color="auto"/>
        <w:right w:val="none" w:sz="0" w:space="0" w:color="auto"/>
      </w:divBdr>
      <w:divsChild>
        <w:div w:id="835460589">
          <w:marLeft w:val="0"/>
          <w:marRight w:val="0"/>
          <w:marTop w:val="0"/>
          <w:marBottom w:val="0"/>
          <w:divBdr>
            <w:top w:val="none" w:sz="0" w:space="0" w:color="auto"/>
            <w:left w:val="none" w:sz="0" w:space="0" w:color="auto"/>
            <w:bottom w:val="none" w:sz="0" w:space="0" w:color="auto"/>
            <w:right w:val="none" w:sz="0" w:space="0" w:color="auto"/>
          </w:divBdr>
        </w:div>
        <w:div w:id="574243960">
          <w:marLeft w:val="0"/>
          <w:marRight w:val="0"/>
          <w:marTop w:val="0"/>
          <w:marBottom w:val="0"/>
          <w:divBdr>
            <w:top w:val="none" w:sz="0" w:space="0" w:color="auto"/>
            <w:left w:val="none" w:sz="0" w:space="0" w:color="auto"/>
            <w:bottom w:val="none" w:sz="0" w:space="0" w:color="auto"/>
            <w:right w:val="none" w:sz="0" w:space="0" w:color="auto"/>
          </w:divBdr>
        </w:div>
        <w:div w:id="1320768105">
          <w:marLeft w:val="0"/>
          <w:marRight w:val="0"/>
          <w:marTop w:val="0"/>
          <w:marBottom w:val="0"/>
          <w:divBdr>
            <w:top w:val="none" w:sz="0" w:space="0" w:color="auto"/>
            <w:left w:val="none" w:sz="0" w:space="0" w:color="auto"/>
            <w:bottom w:val="none" w:sz="0" w:space="0" w:color="auto"/>
            <w:right w:val="none" w:sz="0" w:space="0" w:color="auto"/>
          </w:divBdr>
        </w:div>
        <w:div w:id="471486813">
          <w:marLeft w:val="0"/>
          <w:marRight w:val="0"/>
          <w:marTop w:val="0"/>
          <w:marBottom w:val="0"/>
          <w:divBdr>
            <w:top w:val="none" w:sz="0" w:space="0" w:color="auto"/>
            <w:left w:val="none" w:sz="0" w:space="0" w:color="auto"/>
            <w:bottom w:val="none" w:sz="0" w:space="0" w:color="auto"/>
            <w:right w:val="none" w:sz="0" w:space="0" w:color="auto"/>
          </w:divBdr>
        </w:div>
        <w:div w:id="121771895">
          <w:marLeft w:val="0"/>
          <w:marRight w:val="0"/>
          <w:marTop w:val="0"/>
          <w:marBottom w:val="0"/>
          <w:divBdr>
            <w:top w:val="none" w:sz="0" w:space="0" w:color="auto"/>
            <w:left w:val="none" w:sz="0" w:space="0" w:color="auto"/>
            <w:bottom w:val="none" w:sz="0" w:space="0" w:color="auto"/>
            <w:right w:val="none" w:sz="0" w:space="0" w:color="auto"/>
          </w:divBdr>
        </w:div>
        <w:div w:id="798912736">
          <w:marLeft w:val="0"/>
          <w:marRight w:val="0"/>
          <w:marTop w:val="0"/>
          <w:marBottom w:val="0"/>
          <w:divBdr>
            <w:top w:val="none" w:sz="0" w:space="0" w:color="auto"/>
            <w:left w:val="none" w:sz="0" w:space="0" w:color="auto"/>
            <w:bottom w:val="none" w:sz="0" w:space="0" w:color="auto"/>
            <w:right w:val="none" w:sz="0" w:space="0" w:color="auto"/>
          </w:divBdr>
        </w:div>
        <w:div w:id="1806510279">
          <w:marLeft w:val="0"/>
          <w:marRight w:val="0"/>
          <w:marTop w:val="0"/>
          <w:marBottom w:val="0"/>
          <w:divBdr>
            <w:top w:val="none" w:sz="0" w:space="0" w:color="auto"/>
            <w:left w:val="none" w:sz="0" w:space="0" w:color="auto"/>
            <w:bottom w:val="none" w:sz="0" w:space="0" w:color="auto"/>
            <w:right w:val="none" w:sz="0" w:space="0" w:color="auto"/>
          </w:divBdr>
        </w:div>
        <w:div w:id="1559051531">
          <w:marLeft w:val="0"/>
          <w:marRight w:val="0"/>
          <w:marTop w:val="0"/>
          <w:marBottom w:val="0"/>
          <w:divBdr>
            <w:top w:val="none" w:sz="0" w:space="0" w:color="auto"/>
            <w:left w:val="none" w:sz="0" w:space="0" w:color="auto"/>
            <w:bottom w:val="none" w:sz="0" w:space="0" w:color="auto"/>
            <w:right w:val="none" w:sz="0" w:space="0" w:color="auto"/>
          </w:divBdr>
        </w:div>
      </w:divsChild>
    </w:div>
    <w:div w:id="1609459660">
      <w:bodyDiv w:val="1"/>
      <w:marLeft w:val="0"/>
      <w:marRight w:val="0"/>
      <w:marTop w:val="0"/>
      <w:marBottom w:val="0"/>
      <w:divBdr>
        <w:top w:val="none" w:sz="0" w:space="0" w:color="auto"/>
        <w:left w:val="none" w:sz="0" w:space="0" w:color="auto"/>
        <w:bottom w:val="none" w:sz="0" w:space="0" w:color="auto"/>
        <w:right w:val="none" w:sz="0" w:space="0" w:color="auto"/>
      </w:divBdr>
    </w:div>
    <w:div w:id="1721325324">
      <w:bodyDiv w:val="1"/>
      <w:marLeft w:val="0"/>
      <w:marRight w:val="0"/>
      <w:marTop w:val="0"/>
      <w:marBottom w:val="0"/>
      <w:divBdr>
        <w:top w:val="none" w:sz="0" w:space="0" w:color="auto"/>
        <w:left w:val="none" w:sz="0" w:space="0" w:color="auto"/>
        <w:bottom w:val="none" w:sz="0" w:space="0" w:color="auto"/>
        <w:right w:val="none" w:sz="0" w:space="0" w:color="auto"/>
      </w:divBdr>
    </w:div>
    <w:div w:id="1767847351">
      <w:bodyDiv w:val="1"/>
      <w:marLeft w:val="0"/>
      <w:marRight w:val="0"/>
      <w:marTop w:val="0"/>
      <w:marBottom w:val="0"/>
      <w:divBdr>
        <w:top w:val="none" w:sz="0" w:space="0" w:color="auto"/>
        <w:left w:val="none" w:sz="0" w:space="0" w:color="auto"/>
        <w:bottom w:val="none" w:sz="0" w:space="0" w:color="auto"/>
        <w:right w:val="none" w:sz="0" w:space="0" w:color="auto"/>
      </w:divBdr>
    </w:div>
    <w:div w:id="1909145685">
      <w:bodyDiv w:val="1"/>
      <w:marLeft w:val="0"/>
      <w:marRight w:val="0"/>
      <w:marTop w:val="0"/>
      <w:marBottom w:val="0"/>
      <w:divBdr>
        <w:top w:val="none" w:sz="0" w:space="0" w:color="auto"/>
        <w:left w:val="none" w:sz="0" w:space="0" w:color="auto"/>
        <w:bottom w:val="none" w:sz="0" w:space="0" w:color="auto"/>
        <w:right w:val="none" w:sz="0" w:space="0" w:color="auto"/>
      </w:divBdr>
    </w:div>
    <w:div w:id="2030174960">
      <w:bodyDiv w:val="1"/>
      <w:marLeft w:val="0"/>
      <w:marRight w:val="0"/>
      <w:marTop w:val="0"/>
      <w:marBottom w:val="0"/>
      <w:divBdr>
        <w:top w:val="none" w:sz="0" w:space="0" w:color="auto"/>
        <w:left w:val="none" w:sz="0" w:space="0" w:color="auto"/>
        <w:bottom w:val="none" w:sz="0" w:space="0" w:color="auto"/>
        <w:right w:val="none" w:sz="0" w:space="0" w:color="auto"/>
      </w:divBdr>
    </w:div>
    <w:div w:id="203858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 /><Relationship Id="rId13" Type="http://schemas.openxmlformats.org/officeDocument/2006/relationships/image" Target="media/image10.png" /><Relationship Id="rId18" Type="http://schemas.openxmlformats.org/officeDocument/2006/relationships/image" Target="media/image13.png" /><Relationship Id="rId26" Type="http://schemas.openxmlformats.org/officeDocument/2006/relationships/image" Target="media/image17.png" /><Relationship Id="rId39" Type="http://schemas.openxmlformats.org/officeDocument/2006/relationships/footer" Target="footer3.xml" /><Relationship Id="rId3" Type="http://schemas.openxmlformats.org/officeDocument/2006/relationships/styles" Target="styles.xml" /><Relationship Id="rId21" Type="http://schemas.microsoft.com/office/2007/relationships/hdphoto" Target="media/hdphoto5.wdp" /><Relationship Id="rId34" Type="http://schemas.openxmlformats.org/officeDocument/2006/relationships/header" Target="header1.xml" /><Relationship Id="rId7" Type="http://schemas.openxmlformats.org/officeDocument/2006/relationships/endnotes" Target="endnotes.xml" /><Relationship Id="rId12" Type="http://schemas.microsoft.com/office/2007/relationships/hdphoto" Target="media/hdphoto1.wdp" /><Relationship Id="rId17" Type="http://schemas.microsoft.com/office/2007/relationships/hdphoto" Target="media/hdphoto3.wdp" /><Relationship Id="rId25" Type="http://schemas.microsoft.com/office/2007/relationships/hdphoto" Target="media/hdphoto7.wdp" /><Relationship Id="rId33" Type="http://schemas.microsoft.com/office/2007/relationships/hdphoto" Target="media/hdphoto9.wdp" /><Relationship Id="rId38" Type="http://schemas.openxmlformats.org/officeDocument/2006/relationships/header" Target="header3.xml" /><Relationship Id="rId2" Type="http://schemas.openxmlformats.org/officeDocument/2006/relationships/numbering" Target="numbering.xml" /><Relationship Id="rId16" Type="http://schemas.openxmlformats.org/officeDocument/2006/relationships/image" Target="media/image12.png" /><Relationship Id="rId20" Type="http://schemas.openxmlformats.org/officeDocument/2006/relationships/image" Target="media/image14.png" /><Relationship Id="rId29" Type="http://schemas.microsoft.com/office/2007/relationships/hdphoto" Target="media/hdphoto8.wdp" /><Relationship Id="rId41"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9.png" /><Relationship Id="rId24" Type="http://schemas.openxmlformats.org/officeDocument/2006/relationships/image" Target="media/image16.png" /><Relationship Id="rId32" Type="http://schemas.openxmlformats.org/officeDocument/2006/relationships/image" Target="media/image21.png" /><Relationship Id="rId37" Type="http://schemas.openxmlformats.org/officeDocument/2006/relationships/footer" Target="footer2.xml" /><Relationship Id="rId40" Type="http://schemas.openxmlformats.org/officeDocument/2006/relationships/fontTable" Target="fontTable.xml" /><Relationship Id="rId5" Type="http://schemas.openxmlformats.org/officeDocument/2006/relationships/webSettings" Target="webSettings.xml" /><Relationship Id="rId15" Type="http://schemas.microsoft.com/office/2007/relationships/hdphoto" Target="media/hdphoto2.wdp" /><Relationship Id="rId23" Type="http://schemas.microsoft.com/office/2007/relationships/hdphoto" Target="media/hdphoto6.wdp" /><Relationship Id="rId28" Type="http://schemas.openxmlformats.org/officeDocument/2006/relationships/image" Target="media/image19.png" /><Relationship Id="rId36" Type="http://schemas.openxmlformats.org/officeDocument/2006/relationships/footer" Target="footer1.xml" /><Relationship Id="rId10" Type="http://schemas.openxmlformats.org/officeDocument/2006/relationships/image" Target="media/image8.png" /><Relationship Id="rId19" Type="http://schemas.microsoft.com/office/2007/relationships/hdphoto" Target="media/hdphoto4.wdp" /><Relationship Id="rId31" Type="http://schemas.openxmlformats.org/officeDocument/2006/relationships/image" Target="media/image20.png" /><Relationship Id="rId4" Type="http://schemas.openxmlformats.org/officeDocument/2006/relationships/settings" Target="settings.xml" /><Relationship Id="rId9" Type="http://schemas.openxmlformats.org/officeDocument/2006/relationships/image" Target="media/image7.png" /><Relationship Id="rId14" Type="http://schemas.openxmlformats.org/officeDocument/2006/relationships/image" Target="media/image11.png" /><Relationship Id="rId22" Type="http://schemas.openxmlformats.org/officeDocument/2006/relationships/image" Target="media/image15.png" /><Relationship Id="rId27" Type="http://schemas.openxmlformats.org/officeDocument/2006/relationships/image" Target="media/image18.png" /><Relationship Id="rId30" Type="http://schemas.openxmlformats.org/officeDocument/2006/relationships/image" Target="cid:image004.jpg@01D66413.BE502D10" TargetMode="External" /><Relationship Id="rId35" Type="http://schemas.openxmlformats.org/officeDocument/2006/relationships/header" Target="header2.xml" /></Relationships>
</file>

<file path=word/_rels/numbering.xml.rels><?xml version="1.0" encoding="UTF-8" standalone="yes"?>
<Relationships xmlns="http://schemas.openxmlformats.org/package/2006/relationships"><Relationship Id="rId3" Type="http://schemas.openxmlformats.org/officeDocument/2006/relationships/image" Target="media/image3.png" /><Relationship Id="rId2" Type="http://schemas.openxmlformats.org/officeDocument/2006/relationships/image" Target="media/image2.png" /><Relationship Id="rId1" Type="http://schemas.openxmlformats.org/officeDocument/2006/relationships/image" Target="media/image1.png" /><Relationship Id="rId5" Type="http://schemas.openxmlformats.org/officeDocument/2006/relationships/image" Target="media/image5.gif" /><Relationship Id="rId4"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A30F5-6F7E-4E6A-AC38-676C73BF869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pramod</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Vijay Kalur</cp:lastModifiedBy>
  <cp:revision>2</cp:revision>
  <cp:lastPrinted>2015-09-14T07:47:00Z</cp:lastPrinted>
  <dcterms:created xsi:type="dcterms:W3CDTF">2022-03-11T04:27:00Z</dcterms:created>
  <dcterms:modified xsi:type="dcterms:W3CDTF">2022-03-11T04:27:00Z</dcterms:modified>
</cp:coreProperties>
</file>