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E44" w:rsidRDefault="00804E44">
      <w:pPr>
        <w:jc w:val="right"/>
        <w:rPr>
          <w:rFonts w:ascii="Franklin Gothic Medium" w:hAnsi="Franklin Gothic Medium"/>
          <w:sz w:val="30"/>
        </w:rPr>
      </w:pPr>
    </w:p>
    <w:p w:rsidR="00B82DDE" w:rsidRDefault="001A4262">
      <w:pPr>
        <w:jc w:val="right"/>
        <w:rPr>
          <w:rFonts w:ascii="Franklin Gothic Medium" w:hAnsi="Franklin Gothic Medium"/>
          <w:sz w:val="30"/>
        </w:rPr>
      </w:pPr>
      <w:r>
        <w:rPr>
          <w:rFonts w:ascii="Franklin Gothic Medium" w:hAnsi="Franklin Gothic Medium"/>
          <w:sz w:val="30"/>
        </w:rPr>
        <w:t>SUDHIR PARIHAR</w:t>
      </w:r>
    </w:p>
    <w:p w:rsidR="002A5022" w:rsidRDefault="002A5022" w:rsidP="00ED2C77">
      <w:pPr>
        <w:jc w:val="right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“</w:t>
      </w:r>
      <w:r w:rsidR="00ED2C77">
        <w:rPr>
          <w:rFonts w:ascii="Franklin Gothic Medium" w:hAnsi="Franklin Gothic Medium"/>
        </w:rPr>
        <w:t xml:space="preserve">” </w:t>
      </w:r>
      <w:proofErr w:type="spellStart"/>
      <w:r w:rsidR="00ED2C77">
        <w:rPr>
          <w:rFonts w:ascii="Franklin Gothic Medium" w:hAnsi="Franklin Gothic Medium"/>
        </w:rPr>
        <w:t>Shri</w:t>
      </w:r>
      <w:proofErr w:type="spellEnd"/>
      <w:r w:rsidR="00ED2C77">
        <w:rPr>
          <w:rFonts w:ascii="Franklin Gothic Medium" w:hAnsi="Franklin Gothic Medium"/>
        </w:rPr>
        <w:t xml:space="preserve"> </w:t>
      </w:r>
      <w:proofErr w:type="spellStart"/>
      <w:r w:rsidR="00ED2C77">
        <w:rPr>
          <w:rFonts w:ascii="Franklin Gothic Medium" w:hAnsi="Franklin Gothic Medium"/>
        </w:rPr>
        <w:t>Darshan</w:t>
      </w:r>
      <w:proofErr w:type="spellEnd"/>
      <w:r w:rsidR="00ED2C77">
        <w:rPr>
          <w:rFonts w:ascii="Franklin Gothic Medium" w:hAnsi="Franklin Gothic Medium"/>
        </w:rPr>
        <w:t xml:space="preserve">”, </w:t>
      </w:r>
      <w:proofErr w:type="spellStart"/>
      <w:r w:rsidR="00ED2C77">
        <w:rPr>
          <w:rFonts w:ascii="Franklin Gothic Medium" w:hAnsi="Franklin Gothic Medium"/>
        </w:rPr>
        <w:t>Nilgiri</w:t>
      </w:r>
      <w:proofErr w:type="spellEnd"/>
      <w:r w:rsidR="00ED2C77">
        <w:rPr>
          <w:rFonts w:ascii="Franklin Gothic Medium" w:hAnsi="Franklin Gothic Medium"/>
        </w:rPr>
        <w:t xml:space="preserve"> Hills,</w:t>
      </w:r>
    </w:p>
    <w:p w:rsidR="00ED2C77" w:rsidRDefault="00ED2C77" w:rsidP="00ED2C77">
      <w:pPr>
        <w:jc w:val="right"/>
        <w:rPr>
          <w:rFonts w:ascii="Franklin Gothic Medium" w:hAnsi="Franklin Gothic Medium"/>
        </w:rPr>
      </w:pPr>
      <w:proofErr w:type="spellStart"/>
      <w:r>
        <w:rPr>
          <w:rFonts w:ascii="Franklin Gothic Medium" w:hAnsi="Franklin Gothic Medium"/>
        </w:rPr>
        <w:t>Dhawlim</w:t>
      </w:r>
      <w:proofErr w:type="spellEnd"/>
      <w:r>
        <w:rPr>
          <w:rFonts w:ascii="Franklin Gothic Medium" w:hAnsi="Franklin Gothic Medium"/>
        </w:rPr>
        <w:t xml:space="preserve">- </w:t>
      </w:r>
      <w:proofErr w:type="spellStart"/>
      <w:r>
        <w:rPr>
          <w:rFonts w:ascii="Franklin Gothic Medium" w:hAnsi="Franklin Gothic Medium"/>
        </w:rPr>
        <w:t>Ponda</w:t>
      </w:r>
      <w:proofErr w:type="spellEnd"/>
      <w:r>
        <w:rPr>
          <w:rFonts w:ascii="Franklin Gothic Medium" w:hAnsi="Franklin Gothic Medium"/>
        </w:rPr>
        <w:t xml:space="preserve">. </w:t>
      </w:r>
    </w:p>
    <w:p w:rsidR="004A4A75" w:rsidRDefault="00ED2C77" w:rsidP="004A4A75">
      <w:pPr>
        <w:jc w:val="right"/>
        <w:rPr>
          <w:rFonts w:ascii="Franklin Gothic Medium" w:hAnsi="Franklin Gothic Medium"/>
        </w:rPr>
      </w:pPr>
      <w:proofErr w:type="gramStart"/>
      <w:r>
        <w:rPr>
          <w:rFonts w:ascii="Franklin Gothic Medium" w:hAnsi="Franklin Gothic Medium"/>
        </w:rPr>
        <w:t xml:space="preserve">403 401 - </w:t>
      </w:r>
      <w:r w:rsidR="002A5022">
        <w:rPr>
          <w:rFonts w:ascii="Franklin Gothic Medium" w:hAnsi="Franklin Gothic Medium"/>
        </w:rPr>
        <w:t>GOA.</w:t>
      </w:r>
      <w:proofErr w:type="gramEnd"/>
    </w:p>
    <w:p w:rsidR="004A4A75" w:rsidRDefault="004A4A75" w:rsidP="004A4A75">
      <w:pPr>
        <w:jc w:val="right"/>
        <w:rPr>
          <w:rFonts w:ascii="Franklin Gothic Medium" w:hAnsi="Franklin Gothic Medium"/>
        </w:rPr>
      </w:pPr>
    </w:p>
    <w:p w:rsidR="00CF187C" w:rsidRDefault="001102F9">
      <w:pPr>
        <w:jc w:val="right"/>
        <w:rPr>
          <w:rFonts w:ascii="Franklin Gothic Medium" w:hAnsi="Franklin Gothic Medium"/>
          <w:color w:val="0070C0"/>
        </w:rPr>
      </w:pPr>
      <w:hyperlink r:id="rId6" w:history="1">
        <w:r w:rsidR="004A4A75" w:rsidRPr="000107B3">
          <w:rPr>
            <w:rStyle w:val="Hyperlink"/>
            <w:rFonts w:ascii="Franklin Gothic Medium" w:hAnsi="Franklin Gothic Medium"/>
          </w:rPr>
          <w:t>parisudgoa@gmail.com</w:t>
        </w:r>
      </w:hyperlink>
    </w:p>
    <w:p w:rsidR="004A4A75" w:rsidRPr="00CF187C" w:rsidRDefault="004A4A75">
      <w:pPr>
        <w:jc w:val="right"/>
        <w:rPr>
          <w:rFonts w:ascii="Franklin Gothic Medium" w:hAnsi="Franklin Gothic Medium"/>
          <w:color w:val="0070C0"/>
        </w:rPr>
      </w:pPr>
      <w:r w:rsidRPr="004A4A75">
        <w:rPr>
          <w:rFonts w:ascii="Franklin Gothic Medium" w:hAnsi="Franklin Gothic Medium"/>
          <w:color w:val="0070C0"/>
        </w:rPr>
        <w:t>sudhirparihar123@rediffmail.com</w:t>
      </w:r>
    </w:p>
    <w:p w:rsidR="00B82DDE" w:rsidRDefault="004A4A75">
      <w:pPr>
        <w:jc w:val="right"/>
        <w:rPr>
          <w:rFonts w:ascii="Franklin Gothic Medium" w:hAnsi="Franklin Gothic Medium"/>
        </w:rPr>
      </w:pPr>
      <w:proofErr w:type="spellStart"/>
      <w:r>
        <w:rPr>
          <w:rFonts w:ascii="Franklin Gothic Medium" w:hAnsi="Franklin Gothic Medium"/>
        </w:rPr>
        <w:t>Ph</w:t>
      </w:r>
      <w:proofErr w:type="spellEnd"/>
      <w:r>
        <w:rPr>
          <w:rFonts w:ascii="Franklin Gothic Medium" w:hAnsi="Franklin Gothic Medium"/>
        </w:rPr>
        <w:t>: 9372720073 / 8830430785</w:t>
      </w:r>
    </w:p>
    <w:p w:rsidR="00B82DDE" w:rsidRDefault="00B82DDE">
      <w:pPr>
        <w:rPr>
          <w:rFonts w:ascii="Franklin Gothic Medium" w:hAnsi="Franklin Gothic Medium"/>
        </w:rPr>
      </w:pPr>
    </w:p>
    <w:p w:rsidR="00B82DDE" w:rsidRDefault="001A4262">
      <w:pPr>
        <w:pStyle w:val="BodyText"/>
      </w:pPr>
      <w:r>
        <w:t xml:space="preserve">Seeking challenging assignments in Business Development, Retail Network Development, </w:t>
      </w:r>
      <w:proofErr w:type="gramStart"/>
      <w:r>
        <w:t>Channel</w:t>
      </w:r>
      <w:proofErr w:type="gramEnd"/>
      <w:r>
        <w:t xml:space="preserve"> Management with an organization of repute.</w:t>
      </w:r>
    </w:p>
    <w:p w:rsidR="00B82DDE" w:rsidRDefault="00B82DDE">
      <w:pPr>
        <w:rPr>
          <w:rFonts w:ascii="Franklin Gothic Medium" w:hAnsi="Franklin Gothic Medium"/>
        </w:rPr>
      </w:pPr>
    </w:p>
    <w:p w:rsidR="00B82DDE" w:rsidRDefault="001A4262">
      <w:pPr>
        <w:pBdr>
          <w:bottom w:val="single" w:sz="8" w:space="1" w:color="000000"/>
        </w:pBdr>
        <w:shd w:val="clear" w:color="auto" w:fill="C0C0C0"/>
        <w:jc w:val="both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>Career Conspectus</w:t>
      </w:r>
    </w:p>
    <w:p w:rsidR="00B82DDE" w:rsidRDefault="00B82DDE">
      <w:pPr>
        <w:spacing w:after="40"/>
        <w:jc w:val="both"/>
        <w:rPr>
          <w:rFonts w:ascii="Franklin Gothic Medium" w:hAnsi="Franklin Gothic Medium"/>
        </w:rPr>
      </w:pPr>
    </w:p>
    <w:p w:rsidR="00B82DDE" w:rsidRDefault="001A4262">
      <w:pPr>
        <w:numPr>
          <w:ilvl w:val="0"/>
          <w:numId w:val="2"/>
        </w:numPr>
        <w:spacing w:after="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A strategist and a result oriented professional having </w:t>
      </w:r>
      <w:r w:rsidR="006F6EBA">
        <w:rPr>
          <w:rFonts w:ascii="Franklin Gothic Medium" w:hAnsi="Franklin Gothic Medium"/>
        </w:rPr>
        <w:t xml:space="preserve">over </w:t>
      </w:r>
      <w:r w:rsidR="00ED2C77">
        <w:rPr>
          <w:rFonts w:ascii="Franklin Gothic Medium" w:hAnsi="Franklin Gothic Medium"/>
          <w:b/>
        </w:rPr>
        <w:t>Twenty</w:t>
      </w:r>
      <w:r w:rsidR="00C32C26">
        <w:rPr>
          <w:rFonts w:ascii="Franklin Gothic Medium" w:hAnsi="Franklin Gothic Medium"/>
          <w:b/>
        </w:rPr>
        <w:t xml:space="preserve"> one y</w:t>
      </w:r>
      <w:r w:rsidR="00713039">
        <w:rPr>
          <w:rFonts w:ascii="Franklin Gothic Medium" w:hAnsi="Franklin Gothic Medium"/>
          <w:b/>
        </w:rPr>
        <w:t>ears</w:t>
      </w:r>
      <w:r w:rsidR="003C6D6F">
        <w:rPr>
          <w:rFonts w:ascii="Franklin Gothic Medium" w:hAnsi="Franklin Gothic Medium"/>
          <w:b/>
        </w:rPr>
        <w:t xml:space="preserve"> </w:t>
      </w:r>
      <w:r>
        <w:rPr>
          <w:rFonts w:ascii="Franklin Gothic Medium" w:hAnsi="Franklin Gothic Medium"/>
        </w:rPr>
        <w:t xml:space="preserve">of rich experience in Project Management, Retail Network Development, Channel Management, </w:t>
      </w:r>
      <w:proofErr w:type="spellStart"/>
      <w:r>
        <w:rPr>
          <w:rFonts w:ascii="Franklin Gothic Medium" w:hAnsi="Franklin Gothic Medium"/>
        </w:rPr>
        <w:t>Recoverables</w:t>
      </w:r>
      <w:proofErr w:type="spellEnd"/>
      <w:r w:rsidR="00CF187C">
        <w:rPr>
          <w:rFonts w:ascii="Franklin Gothic Medium" w:hAnsi="Franklin Gothic Medium"/>
        </w:rPr>
        <w:t xml:space="preserve">, Government </w:t>
      </w:r>
      <w:proofErr w:type="spellStart"/>
      <w:r w:rsidR="00CF187C">
        <w:rPr>
          <w:rFonts w:ascii="Franklin Gothic Medium" w:hAnsi="Franklin Gothic Medium"/>
        </w:rPr>
        <w:t>lia</w:t>
      </w:r>
      <w:r w:rsidR="000C7BAB">
        <w:rPr>
          <w:rFonts w:ascii="Franklin Gothic Medium" w:hAnsi="Franklin Gothic Medium"/>
        </w:rPr>
        <w:t>s</w:t>
      </w:r>
      <w:r w:rsidR="008466A6">
        <w:rPr>
          <w:rFonts w:ascii="Franklin Gothic Medium" w:hAnsi="Franklin Gothic Medium"/>
        </w:rPr>
        <w:t>oning</w:t>
      </w:r>
      <w:proofErr w:type="spellEnd"/>
      <w:r w:rsidR="00466B78">
        <w:rPr>
          <w:rFonts w:ascii="Franklin Gothic Medium" w:hAnsi="Franklin Gothic Medium"/>
        </w:rPr>
        <w:t xml:space="preserve"> &amp; Team management operations, Procuring of new land banks.</w:t>
      </w:r>
    </w:p>
    <w:p w:rsidR="00B82DDE" w:rsidRDefault="001A4262">
      <w:pPr>
        <w:numPr>
          <w:ilvl w:val="0"/>
          <w:numId w:val="2"/>
        </w:numPr>
        <w:spacing w:after="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Proven skills in setting up new retail operations and networks to accomplish sales and profitability.</w:t>
      </w:r>
    </w:p>
    <w:p w:rsidR="00B82DDE" w:rsidRDefault="001A4262">
      <w:pPr>
        <w:numPr>
          <w:ilvl w:val="0"/>
          <w:numId w:val="2"/>
        </w:numPr>
        <w:spacing w:after="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Adept in managing the channel network for maximum market coverage and monitoring their activities for enhanced growth. </w:t>
      </w:r>
    </w:p>
    <w:p w:rsidR="00B82DDE" w:rsidRDefault="001A4262">
      <w:pPr>
        <w:numPr>
          <w:ilvl w:val="0"/>
          <w:numId w:val="2"/>
        </w:numPr>
        <w:spacing w:after="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 team player with skills in augmenting revenues, market shares &amp; launching new products.</w:t>
      </w:r>
    </w:p>
    <w:p w:rsidR="00C32C26" w:rsidRDefault="00C32C26">
      <w:pPr>
        <w:numPr>
          <w:ilvl w:val="0"/>
          <w:numId w:val="2"/>
        </w:numPr>
        <w:spacing w:after="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Organizing and designing events for promotion for brand building and segment marketing under ATL, BTL &amp; TTL advertising techniques.</w:t>
      </w:r>
    </w:p>
    <w:p w:rsidR="00FD33D2" w:rsidRDefault="00FD33D2">
      <w:pPr>
        <w:numPr>
          <w:ilvl w:val="0"/>
          <w:numId w:val="2"/>
        </w:numPr>
        <w:spacing w:after="60"/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Expertise in handling </w:t>
      </w:r>
      <w:proofErr w:type="spellStart"/>
      <w:r>
        <w:rPr>
          <w:rFonts w:ascii="Franklin Gothic Medium" w:hAnsi="Franklin Gothic Medium"/>
        </w:rPr>
        <w:t>over all</w:t>
      </w:r>
      <w:proofErr w:type="spellEnd"/>
      <w:r>
        <w:rPr>
          <w:rFonts w:ascii="Franklin Gothic Medium" w:hAnsi="Franklin Gothic Medium"/>
        </w:rPr>
        <w:t xml:space="preserve"> Profit Centre Operations for assigned territories.</w:t>
      </w:r>
    </w:p>
    <w:p w:rsidR="00B82DDE" w:rsidRDefault="00B82DDE">
      <w:pPr>
        <w:rPr>
          <w:rFonts w:ascii="Franklin Gothic Medium" w:hAnsi="Franklin Gothic Medium"/>
        </w:rPr>
      </w:pPr>
    </w:p>
    <w:p w:rsidR="00B82DDE" w:rsidRDefault="001A4262">
      <w:pPr>
        <w:pBdr>
          <w:bottom w:val="single" w:sz="8" w:space="1" w:color="000000"/>
        </w:pBdr>
        <w:shd w:val="clear" w:color="auto" w:fill="C0C0C0"/>
        <w:jc w:val="both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 xml:space="preserve">Areas of Expertise </w:t>
      </w:r>
    </w:p>
    <w:p w:rsidR="00B82DDE" w:rsidRDefault="001A4262" w:rsidP="00804E44">
      <w:pPr>
        <w:numPr>
          <w:ilvl w:val="0"/>
          <w:numId w:val="3"/>
        </w:numPr>
        <w:jc w:val="both"/>
        <w:rPr>
          <w:rFonts w:ascii="Franklin Gothic Medium" w:hAnsi="Franklin Gothic Medium"/>
          <w:i/>
          <w:u w:val="single"/>
        </w:rPr>
      </w:pPr>
      <w:r w:rsidRPr="00804E44">
        <w:rPr>
          <w:rFonts w:ascii="Franklin Gothic Medium" w:hAnsi="Franklin Gothic Medium"/>
          <w:i/>
          <w:u w:val="single"/>
        </w:rPr>
        <w:t>Profit Centre Operations</w:t>
      </w:r>
      <w:r w:rsidR="00466B78">
        <w:rPr>
          <w:rFonts w:ascii="Franklin Gothic Medium" w:hAnsi="Franklin Gothic Medium"/>
          <w:i/>
          <w:u w:val="single"/>
        </w:rPr>
        <w:t>, Procurement of new &amp; profitable land banks</w:t>
      </w:r>
      <w:r w:rsidR="00804E44">
        <w:rPr>
          <w:rFonts w:ascii="Franklin Gothic Medium" w:hAnsi="Franklin Gothic Medium"/>
          <w:i/>
          <w:u w:val="single"/>
        </w:rPr>
        <w:t xml:space="preserve"> &amp; Event Management / Execution.</w:t>
      </w:r>
    </w:p>
    <w:p w:rsidR="00804E44" w:rsidRPr="00804E44" w:rsidRDefault="00804E44" w:rsidP="00804E44">
      <w:pPr>
        <w:ind w:left="360"/>
        <w:jc w:val="both"/>
        <w:rPr>
          <w:rFonts w:ascii="Franklin Gothic Medium" w:hAnsi="Franklin Gothic Medium"/>
          <w:i/>
          <w:u w:val="single"/>
        </w:rPr>
      </w:pP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Handling the overall business operations that involve conceptualizing and implementing sound business strategies for accomplishment of sales targets. </w:t>
      </w:r>
    </w:p>
    <w:p w:rsidR="00466B78" w:rsidRDefault="00466B78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Selection of land banks keeping in vision the forecasted market value of the land in the near future &amp; further scouting the right business associates to have JV with if required.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Undertaking business review on regular basis and resolving the problems/ obstructions in market amicably. 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Implementing competitive sales strategies, promotional activities for achieving targets and augmenting business growth.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Responsible for recovery from market, i.e. from Government bodies, Fleet owners, Institutions &amp; Corporates.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Leading &amp; monitoring the performance of team members to ensure efficiency in operations and meeting of individual &amp; group targets.</w:t>
      </w:r>
    </w:p>
    <w:p w:rsidR="00FD33D2" w:rsidRDefault="00FD33D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Ensuring Market positioning through competition analysis.</w:t>
      </w:r>
    </w:p>
    <w:p w:rsidR="00C32C26" w:rsidRDefault="00C32C26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Strategizing various promotions for my product and brand building by adopting plethora of modus operandi</w:t>
      </w:r>
      <w:r w:rsidR="0060085A">
        <w:rPr>
          <w:rFonts w:ascii="Franklin Gothic Medium" w:hAnsi="Franklin Gothic Medium"/>
        </w:rPr>
        <w:t>.</w:t>
      </w:r>
    </w:p>
    <w:p w:rsidR="00B82DDE" w:rsidRDefault="00B82DDE">
      <w:pPr>
        <w:jc w:val="both"/>
        <w:rPr>
          <w:rFonts w:ascii="Franklin Gothic Medium" w:hAnsi="Franklin Gothic Medium"/>
        </w:rPr>
      </w:pPr>
    </w:p>
    <w:p w:rsidR="00B82DDE" w:rsidRDefault="001A4262">
      <w:pPr>
        <w:numPr>
          <w:ilvl w:val="0"/>
          <w:numId w:val="3"/>
        </w:numPr>
        <w:jc w:val="both"/>
        <w:rPr>
          <w:rFonts w:ascii="Franklin Gothic Medium" w:hAnsi="Franklin Gothic Medium"/>
          <w:i/>
          <w:u w:val="single"/>
        </w:rPr>
      </w:pPr>
      <w:r>
        <w:rPr>
          <w:rFonts w:ascii="Franklin Gothic Medium" w:hAnsi="Franklin Gothic Medium"/>
          <w:i/>
          <w:u w:val="single"/>
        </w:rPr>
        <w:t>Channel Management</w:t>
      </w:r>
    </w:p>
    <w:p w:rsidR="00804E44" w:rsidRDefault="00804E44" w:rsidP="00804E44">
      <w:pPr>
        <w:ind w:left="360"/>
        <w:jc w:val="both"/>
        <w:rPr>
          <w:rFonts w:ascii="Franklin Gothic Medium" w:hAnsi="Franklin Gothic Medium"/>
          <w:i/>
          <w:u w:val="single"/>
        </w:rPr>
      </w:pP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Developing and sustaining the existing network and effectively managing the supply chain for meeting the projected sales targets.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Expanding franchisee/dealers infrastructure and appointing new partners in untapped markets.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Evaluating performance &amp; providing the distributor with the right product mix. 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Setting up new company/franchisee in target markets for launching of new/ improved brands.</w:t>
      </w:r>
    </w:p>
    <w:p w:rsidR="00B82DDE" w:rsidRDefault="00B82DDE">
      <w:pPr>
        <w:jc w:val="both"/>
        <w:rPr>
          <w:rFonts w:ascii="Franklin Gothic Medium" w:hAnsi="Franklin Gothic Medium"/>
        </w:rPr>
      </w:pPr>
    </w:p>
    <w:p w:rsidR="00B82DDE" w:rsidRDefault="001A4262">
      <w:pPr>
        <w:numPr>
          <w:ilvl w:val="0"/>
          <w:numId w:val="3"/>
        </w:numPr>
        <w:jc w:val="both"/>
        <w:rPr>
          <w:rFonts w:ascii="Franklin Gothic Medium" w:hAnsi="Franklin Gothic Medium"/>
          <w:i/>
          <w:u w:val="single"/>
        </w:rPr>
      </w:pPr>
      <w:r>
        <w:rPr>
          <w:rFonts w:ascii="Franklin Gothic Medium" w:hAnsi="Franklin Gothic Medium"/>
          <w:i/>
          <w:u w:val="single"/>
        </w:rPr>
        <w:t>Retail Network Development &amp; Operations</w:t>
      </w:r>
    </w:p>
    <w:p w:rsidR="00804E44" w:rsidRDefault="00804E44" w:rsidP="00804E44">
      <w:pPr>
        <w:ind w:left="360"/>
        <w:jc w:val="both"/>
        <w:rPr>
          <w:rFonts w:ascii="Franklin Gothic Medium" w:hAnsi="Franklin Gothic Medium"/>
          <w:i/>
          <w:u w:val="single"/>
        </w:rPr>
      </w:pP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Conducting feasibility study and profit evaluations for new network expansion projects.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Establishing new retail outlets for revenue enhancement and greater market penetration.</w:t>
      </w:r>
    </w:p>
    <w:p w:rsidR="00DB16BF" w:rsidRDefault="00DB16BF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lastRenderedPageBreak/>
        <w:t>Land procurement.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Implementing sales promotions targeted at customer profiles and product segments. 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Coordination with government bodies for the procurement of land and obtaining necessary sanctions/approvals for commissioning of the outlets.</w:t>
      </w:r>
    </w:p>
    <w:p w:rsidR="00FD33D2" w:rsidRDefault="00FD33D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Analysis of seasonality sales, and strategizing business ethics accordingly.</w:t>
      </w:r>
    </w:p>
    <w:p w:rsidR="00B82DDE" w:rsidRDefault="00B82DDE">
      <w:pPr>
        <w:rPr>
          <w:rFonts w:ascii="Franklin Gothic Medium" w:hAnsi="Franklin Gothic Medium"/>
        </w:rPr>
      </w:pPr>
    </w:p>
    <w:p w:rsidR="00B82DDE" w:rsidRDefault="001A4262">
      <w:pPr>
        <w:numPr>
          <w:ilvl w:val="0"/>
          <w:numId w:val="3"/>
        </w:numPr>
        <w:jc w:val="both"/>
        <w:rPr>
          <w:rFonts w:ascii="Franklin Gothic Medium" w:hAnsi="Franklin Gothic Medium"/>
          <w:i/>
          <w:u w:val="single"/>
        </w:rPr>
      </w:pPr>
      <w:r>
        <w:rPr>
          <w:rFonts w:ascii="Franklin Gothic Medium" w:hAnsi="Franklin Gothic Medium"/>
          <w:i/>
          <w:u w:val="single"/>
        </w:rPr>
        <w:t>Team Management</w:t>
      </w:r>
    </w:p>
    <w:p w:rsidR="00804E44" w:rsidRDefault="00804E44" w:rsidP="00804E44">
      <w:pPr>
        <w:ind w:left="360"/>
        <w:jc w:val="both"/>
        <w:rPr>
          <w:rFonts w:ascii="Franklin Gothic Medium" w:hAnsi="Franklin Gothic Medium"/>
          <w:i/>
          <w:u w:val="single"/>
        </w:rPr>
      </w:pP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Providing direction, motivation and training to the field sales team for ensuring optimum performance.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Effectively interfacing with people at all levels, managing healthy work environment in the production department and inculcating bonded teamwork with high work ethics.</w:t>
      </w:r>
    </w:p>
    <w:p w:rsidR="00B82DDE" w:rsidRDefault="001A426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Motivating the team members and channel partners through effective incentive plans &amp; achieving over all targets consistently.</w:t>
      </w:r>
    </w:p>
    <w:p w:rsidR="00FD33D2" w:rsidRDefault="00FD33D2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Able to create and retain </w:t>
      </w:r>
      <w:proofErr w:type="spellStart"/>
      <w:r>
        <w:rPr>
          <w:rFonts w:ascii="Franklin Gothic Medium" w:hAnsi="Franklin Gothic Medium"/>
        </w:rPr>
        <w:t>self team</w:t>
      </w:r>
      <w:proofErr w:type="spellEnd"/>
      <w:r>
        <w:rPr>
          <w:rFonts w:ascii="Franklin Gothic Medium" w:hAnsi="Franklin Gothic Medium"/>
        </w:rPr>
        <w:t xml:space="preserve"> on a constant basis round the year.</w:t>
      </w:r>
    </w:p>
    <w:p w:rsidR="00B82DDE" w:rsidRPr="00ED2C77" w:rsidRDefault="00C228FF" w:rsidP="00ED2C77">
      <w:pPr>
        <w:numPr>
          <w:ilvl w:val="0"/>
          <w:numId w:val="5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Ensuring a daily mechanism of team reporting through a structured format and later ensuring it to get set up in a</w:t>
      </w:r>
      <w:r w:rsidR="0078676F">
        <w:rPr>
          <w:rFonts w:ascii="Franklin Gothic Medium" w:hAnsi="Franklin Gothic Medium"/>
        </w:rPr>
        <w:t>n</w:t>
      </w:r>
      <w:r>
        <w:rPr>
          <w:rFonts w:ascii="Franklin Gothic Medium" w:hAnsi="Franklin Gothic Medium"/>
        </w:rPr>
        <w:t xml:space="preserve"> auto pilot mode.</w:t>
      </w:r>
    </w:p>
    <w:p w:rsidR="00B82DDE" w:rsidRDefault="00B82DDE">
      <w:pPr>
        <w:jc w:val="both"/>
        <w:rPr>
          <w:rFonts w:ascii="Franklin Gothic Medium" w:hAnsi="Franklin Gothic Medium"/>
        </w:rPr>
      </w:pPr>
    </w:p>
    <w:p w:rsidR="00B82DDE" w:rsidRDefault="00B82DDE">
      <w:pPr>
        <w:rPr>
          <w:rFonts w:ascii="Franklin Gothic Medium" w:hAnsi="Franklin Gothic Medium"/>
        </w:rPr>
      </w:pPr>
    </w:p>
    <w:p w:rsidR="00B82DDE" w:rsidRPr="005C1ED1" w:rsidRDefault="001A4262">
      <w:pPr>
        <w:pBdr>
          <w:bottom w:val="single" w:sz="8" w:space="1" w:color="000000"/>
        </w:pBdr>
        <w:shd w:val="clear" w:color="auto" w:fill="C0C0C0"/>
        <w:jc w:val="both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>Career Matrix</w:t>
      </w:r>
    </w:p>
    <w:p w:rsidR="008D4105" w:rsidRDefault="008D4105">
      <w:pPr>
        <w:rPr>
          <w:rFonts w:ascii="Franklin Gothic Medium" w:hAnsi="Franklin Gothic Medium"/>
          <w:b/>
        </w:rPr>
      </w:pPr>
    </w:p>
    <w:p w:rsidR="00CF187C" w:rsidRDefault="00CF187C">
      <w:pPr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 xml:space="preserve">August 2018 till date – Business Partner- </w:t>
      </w:r>
      <w:proofErr w:type="spellStart"/>
      <w:r>
        <w:rPr>
          <w:rFonts w:ascii="Franklin Gothic Medium" w:hAnsi="Franklin Gothic Medium"/>
          <w:b/>
        </w:rPr>
        <w:t>Kartikey</w:t>
      </w:r>
      <w:proofErr w:type="spellEnd"/>
      <w:r>
        <w:rPr>
          <w:rFonts w:ascii="Franklin Gothic Medium" w:hAnsi="Franklin Gothic Medium"/>
          <w:b/>
        </w:rPr>
        <w:t xml:space="preserve"> Enterprises:</w:t>
      </w:r>
    </w:p>
    <w:p w:rsidR="00CF187C" w:rsidRDefault="00CF187C">
      <w:pPr>
        <w:rPr>
          <w:rFonts w:ascii="Franklin Gothic Medium" w:hAnsi="Franklin Gothic Medium"/>
          <w:b/>
        </w:rPr>
      </w:pPr>
    </w:p>
    <w:p w:rsidR="00CF187C" w:rsidRPr="00364DA0" w:rsidRDefault="00364DA0" w:rsidP="00CF187C">
      <w:pPr>
        <w:pStyle w:val="ListParagraph"/>
        <w:numPr>
          <w:ilvl w:val="0"/>
          <w:numId w:val="9"/>
        </w:numPr>
        <w:rPr>
          <w:rFonts w:ascii="Franklin Gothic Medium" w:hAnsi="Franklin Gothic Medium"/>
          <w:b/>
        </w:rPr>
      </w:pPr>
      <w:r>
        <w:rPr>
          <w:rFonts w:ascii="Franklin Gothic Medium" w:hAnsi="Franklin Gothic Medium"/>
        </w:rPr>
        <w:t>Sole distributor for Glow earth Plywood from Bangalore and supplying marine and commercial plywood to entire state of Goa.</w:t>
      </w:r>
    </w:p>
    <w:p w:rsidR="00364DA0" w:rsidRPr="00ED2C77" w:rsidRDefault="00364DA0" w:rsidP="00CF187C">
      <w:pPr>
        <w:pStyle w:val="ListParagraph"/>
        <w:numPr>
          <w:ilvl w:val="0"/>
          <w:numId w:val="9"/>
        </w:numPr>
        <w:rPr>
          <w:rFonts w:ascii="Franklin Gothic Medium" w:hAnsi="Franklin Gothic Medium"/>
          <w:b/>
        </w:rPr>
      </w:pPr>
      <w:r>
        <w:rPr>
          <w:rFonts w:ascii="Franklin Gothic Medium" w:hAnsi="Franklin Gothic Medium"/>
        </w:rPr>
        <w:t>Having in house team of carpenters and we undertake the interior furnishing work for the entire apartment/house/office.</w:t>
      </w:r>
    </w:p>
    <w:p w:rsidR="00ED2C77" w:rsidRDefault="00ED2C77" w:rsidP="00CF187C">
      <w:pPr>
        <w:pStyle w:val="ListParagraph"/>
        <w:numPr>
          <w:ilvl w:val="0"/>
          <w:numId w:val="9"/>
        </w:numPr>
        <w:rPr>
          <w:rFonts w:ascii="Franklin Gothic Medium" w:hAnsi="Franklin Gothic Medium"/>
          <w:b/>
        </w:rPr>
      </w:pPr>
      <w:r w:rsidRPr="00ED2C77">
        <w:rPr>
          <w:rFonts w:ascii="Franklin Gothic Medium" w:hAnsi="Franklin Gothic Medium"/>
          <w:b/>
        </w:rPr>
        <w:t>Real Estate Channel Partner</w:t>
      </w:r>
      <w:r w:rsidR="0060085A">
        <w:rPr>
          <w:rFonts w:ascii="Franklin Gothic Medium" w:hAnsi="Franklin Gothic Medium"/>
          <w:b/>
        </w:rPr>
        <w:t>.</w:t>
      </w:r>
    </w:p>
    <w:p w:rsidR="0060085A" w:rsidRPr="00ED2C77" w:rsidRDefault="0060085A" w:rsidP="0060085A">
      <w:pPr>
        <w:pStyle w:val="ListParagraph"/>
        <w:rPr>
          <w:rFonts w:ascii="Franklin Gothic Medium" w:hAnsi="Franklin Gothic Medium"/>
          <w:b/>
        </w:rPr>
      </w:pPr>
    </w:p>
    <w:p w:rsidR="00CF187C" w:rsidRPr="005C1ED1" w:rsidRDefault="00CF187C">
      <w:pPr>
        <w:rPr>
          <w:rFonts w:ascii="Franklin Gothic Medium" w:hAnsi="Franklin Gothic Medium"/>
          <w:b/>
        </w:rPr>
      </w:pPr>
    </w:p>
    <w:p w:rsidR="00B82DDE" w:rsidRPr="005C1ED1" w:rsidRDefault="0089048F">
      <w:pPr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>September</w:t>
      </w:r>
      <w:r w:rsidR="005C1ED1" w:rsidRPr="005C1ED1">
        <w:rPr>
          <w:rFonts w:ascii="Franklin Gothic Medium" w:hAnsi="Franklin Gothic Medium"/>
          <w:b/>
        </w:rPr>
        <w:t xml:space="preserve"> 2013 till </w:t>
      </w:r>
      <w:r w:rsidR="00CF187C">
        <w:rPr>
          <w:rFonts w:ascii="Franklin Gothic Medium" w:hAnsi="Franklin Gothic Medium"/>
          <w:b/>
        </w:rPr>
        <w:t xml:space="preserve">July </w:t>
      </w:r>
      <w:proofErr w:type="gramStart"/>
      <w:r w:rsidR="00CF187C">
        <w:rPr>
          <w:rFonts w:ascii="Franklin Gothic Medium" w:hAnsi="Franklin Gothic Medium"/>
          <w:b/>
        </w:rPr>
        <w:t xml:space="preserve">2018 </w:t>
      </w:r>
      <w:r w:rsidR="005C1ED1" w:rsidRPr="005C1ED1">
        <w:rPr>
          <w:rFonts w:ascii="Franklin Gothic Medium" w:hAnsi="Franklin Gothic Medium"/>
          <w:b/>
        </w:rPr>
        <w:t xml:space="preserve"> with</w:t>
      </w:r>
      <w:proofErr w:type="gramEnd"/>
      <w:r w:rsidR="005C1ED1" w:rsidRPr="005C1ED1">
        <w:rPr>
          <w:rFonts w:ascii="Franklin Gothic Medium" w:hAnsi="Franklin Gothic Medium"/>
          <w:b/>
        </w:rPr>
        <w:t xml:space="preserve"> </w:t>
      </w:r>
      <w:proofErr w:type="spellStart"/>
      <w:r w:rsidR="005C1ED1" w:rsidRPr="005C1ED1">
        <w:rPr>
          <w:rFonts w:ascii="Franklin Gothic Medium" w:hAnsi="Franklin Gothic Medium"/>
          <w:b/>
        </w:rPr>
        <w:t>Umiya</w:t>
      </w:r>
      <w:proofErr w:type="spellEnd"/>
      <w:r w:rsidR="005C1ED1" w:rsidRPr="005C1ED1">
        <w:rPr>
          <w:rFonts w:ascii="Franklin Gothic Medium" w:hAnsi="Franklin Gothic Medium"/>
          <w:b/>
        </w:rPr>
        <w:t xml:space="preserve"> Builders &amp; Developers- GOA.</w:t>
      </w:r>
    </w:p>
    <w:p w:rsidR="008D4105" w:rsidRDefault="008D4105">
      <w:pPr>
        <w:rPr>
          <w:rFonts w:ascii="Franklin Gothic Medium" w:hAnsi="Franklin Gothic Medium"/>
        </w:rPr>
      </w:pPr>
    </w:p>
    <w:p w:rsidR="008D4105" w:rsidRDefault="00F82D14" w:rsidP="008D4105">
      <w:pPr>
        <w:pStyle w:val="ListParagraph"/>
        <w:numPr>
          <w:ilvl w:val="0"/>
          <w:numId w:val="8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Heading Goa</w:t>
      </w:r>
      <w:r w:rsidR="008D4105">
        <w:rPr>
          <w:rFonts w:ascii="Franklin Gothic Medium" w:hAnsi="Franklin Gothic Medium"/>
        </w:rPr>
        <w:t xml:space="preserve"> operations</w:t>
      </w:r>
      <w:r>
        <w:rPr>
          <w:rFonts w:ascii="Franklin Gothic Medium" w:hAnsi="Franklin Gothic Medium"/>
        </w:rPr>
        <w:t xml:space="preserve"> in terms of Administration &amp; Marketing</w:t>
      </w:r>
      <w:r w:rsidR="008D4105">
        <w:rPr>
          <w:rFonts w:ascii="Franklin Gothic Medium" w:hAnsi="Franklin Gothic Medium"/>
        </w:rPr>
        <w:t>.</w:t>
      </w:r>
    </w:p>
    <w:p w:rsidR="00F82D14" w:rsidRDefault="00F82D14" w:rsidP="008D4105">
      <w:pPr>
        <w:pStyle w:val="ListParagraph"/>
        <w:numPr>
          <w:ilvl w:val="0"/>
          <w:numId w:val="8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Responsible for liquid</w:t>
      </w:r>
      <w:r w:rsidR="00F329D2">
        <w:rPr>
          <w:rFonts w:ascii="Franklin Gothic Medium" w:hAnsi="Franklin Gothic Medium"/>
        </w:rPr>
        <w:t>ating properties in Goa worth 45</w:t>
      </w:r>
      <w:r>
        <w:rPr>
          <w:rFonts w:ascii="Franklin Gothic Medium" w:hAnsi="Franklin Gothic Medium"/>
        </w:rPr>
        <w:t xml:space="preserve">0 </w:t>
      </w:r>
      <w:proofErr w:type="spellStart"/>
      <w:r>
        <w:rPr>
          <w:rFonts w:ascii="Franklin Gothic Medium" w:hAnsi="Franklin Gothic Medium"/>
        </w:rPr>
        <w:t>Crores</w:t>
      </w:r>
      <w:proofErr w:type="spellEnd"/>
      <w:r>
        <w:rPr>
          <w:rFonts w:ascii="Franklin Gothic Medium" w:hAnsi="Franklin Gothic Medium"/>
        </w:rPr>
        <w:t>.</w:t>
      </w:r>
    </w:p>
    <w:p w:rsidR="00F82D14" w:rsidRDefault="00F82D14" w:rsidP="008D4105">
      <w:pPr>
        <w:pStyle w:val="ListParagraph"/>
        <w:numPr>
          <w:ilvl w:val="0"/>
          <w:numId w:val="8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Designing schemes &amp; strategies &amp; floating them in the market for new sale generations.</w:t>
      </w:r>
    </w:p>
    <w:p w:rsidR="00450DA4" w:rsidRDefault="00450DA4" w:rsidP="008D4105">
      <w:pPr>
        <w:pStyle w:val="ListParagraph"/>
        <w:numPr>
          <w:ilvl w:val="0"/>
          <w:numId w:val="8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Assigning and accomplishing monthly Targets.</w:t>
      </w:r>
    </w:p>
    <w:p w:rsidR="00F82D14" w:rsidRDefault="00F82D14" w:rsidP="008D4105">
      <w:pPr>
        <w:pStyle w:val="ListParagraph"/>
        <w:numPr>
          <w:ilvl w:val="0"/>
          <w:numId w:val="8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Having a yearly marketi</w:t>
      </w:r>
      <w:r w:rsidR="00554217">
        <w:rPr>
          <w:rFonts w:ascii="Franklin Gothic Medium" w:hAnsi="Franklin Gothic Medium"/>
        </w:rPr>
        <w:t>ng budget planned which is further split</w:t>
      </w:r>
      <w:r>
        <w:rPr>
          <w:rFonts w:ascii="Franklin Gothic Medium" w:hAnsi="Franklin Gothic Medium"/>
        </w:rPr>
        <w:t xml:space="preserve"> into monthly</w:t>
      </w:r>
      <w:r w:rsidR="00554217">
        <w:rPr>
          <w:rFonts w:ascii="Franklin Gothic Medium" w:hAnsi="Franklin Gothic Medium"/>
        </w:rPr>
        <w:t xml:space="preserve"> budgets for advertisement &amp; promotions.</w:t>
      </w:r>
    </w:p>
    <w:p w:rsidR="0060085A" w:rsidRDefault="0060085A" w:rsidP="008D4105">
      <w:pPr>
        <w:pStyle w:val="ListParagraph"/>
        <w:numPr>
          <w:ilvl w:val="0"/>
          <w:numId w:val="8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Successfully planned national and international property shows targeting a scattered customer clientele, executed various road shows and extempore offers for customers, had a balanced media mix for print &amp; radio advert</w:t>
      </w:r>
      <w:r w:rsidR="001102F9">
        <w:rPr>
          <w:rFonts w:ascii="Franklin Gothic Medium" w:hAnsi="Franklin Gothic Medium"/>
        </w:rPr>
        <w:t>i</w:t>
      </w:r>
      <w:r>
        <w:rPr>
          <w:rFonts w:ascii="Franklin Gothic Medium" w:hAnsi="Franklin Gothic Medium"/>
        </w:rPr>
        <w:t xml:space="preserve">sing, had trained in person various company corporates about the product mix and assured ROI from the same by </w:t>
      </w:r>
      <w:proofErr w:type="spellStart"/>
      <w:r>
        <w:rPr>
          <w:rFonts w:ascii="Franklin Gothic Medium" w:hAnsi="Franklin Gothic Medium"/>
        </w:rPr>
        <w:t>helding</w:t>
      </w:r>
      <w:proofErr w:type="spellEnd"/>
      <w:r>
        <w:rPr>
          <w:rFonts w:ascii="Franklin Gothic Medium" w:hAnsi="Franklin Gothic Medium"/>
        </w:rPr>
        <w:t xml:space="preserve"> seminars and presentations.</w:t>
      </w:r>
    </w:p>
    <w:p w:rsidR="00554217" w:rsidRDefault="00554217" w:rsidP="008D4105">
      <w:pPr>
        <w:pStyle w:val="ListParagraph"/>
        <w:numPr>
          <w:ilvl w:val="0"/>
          <w:numId w:val="8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Scouting for new properties which shall attract residential &amp; commercial investors.</w:t>
      </w:r>
    </w:p>
    <w:p w:rsidR="00554217" w:rsidRDefault="00554217" w:rsidP="008D4105">
      <w:pPr>
        <w:pStyle w:val="ListParagraph"/>
        <w:numPr>
          <w:ilvl w:val="0"/>
          <w:numId w:val="8"/>
        </w:numPr>
        <w:rPr>
          <w:rFonts w:ascii="Franklin Gothic Medium" w:hAnsi="Franklin Gothic Medium"/>
        </w:rPr>
      </w:pPr>
      <w:proofErr w:type="spellStart"/>
      <w:r>
        <w:rPr>
          <w:rFonts w:ascii="Franklin Gothic Medium" w:hAnsi="Franklin Gothic Medium"/>
        </w:rPr>
        <w:t>L</w:t>
      </w:r>
      <w:r w:rsidR="000C7BAB">
        <w:rPr>
          <w:rFonts w:ascii="Franklin Gothic Medium" w:hAnsi="Franklin Gothic Medium"/>
        </w:rPr>
        <w:t>iaisoning</w:t>
      </w:r>
      <w:proofErr w:type="spellEnd"/>
      <w:r w:rsidR="000C7BAB">
        <w:rPr>
          <w:rFonts w:ascii="Franklin Gothic Medium" w:hAnsi="Franklin Gothic Medium"/>
        </w:rPr>
        <w:t xml:space="preserve"> with Government bodies such as Registrar Office, PWD, Town &amp; Country Planning &amp; </w:t>
      </w:r>
      <w:proofErr w:type="spellStart"/>
      <w:r w:rsidR="000C7BAB">
        <w:rPr>
          <w:rFonts w:ascii="Franklin Gothic Medium" w:hAnsi="Franklin Gothic Medium"/>
        </w:rPr>
        <w:t>Panchayat</w:t>
      </w:r>
      <w:proofErr w:type="spellEnd"/>
      <w:r w:rsidR="000C7BAB">
        <w:rPr>
          <w:rFonts w:ascii="Franklin Gothic Medium" w:hAnsi="Franklin Gothic Medium"/>
        </w:rPr>
        <w:t xml:space="preserve"> offices for </w:t>
      </w:r>
      <w:r w:rsidR="000A370B">
        <w:rPr>
          <w:rFonts w:ascii="Franklin Gothic Medium" w:hAnsi="Franklin Gothic Medium"/>
        </w:rPr>
        <w:t>obtaining necessary permissions.</w:t>
      </w:r>
    </w:p>
    <w:p w:rsidR="000A370B" w:rsidRDefault="000A370B" w:rsidP="008D4105">
      <w:pPr>
        <w:pStyle w:val="ListParagraph"/>
        <w:numPr>
          <w:ilvl w:val="0"/>
          <w:numId w:val="8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Identifying Business Prospects for the commercial properties we intend to lease &amp; negotiating &amp; finalizing the payment logistics with them.</w:t>
      </w:r>
    </w:p>
    <w:p w:rsidR="000A370B" w:rsidRDefault="006C03A5" w:rsidP="008D4105">
      <w:pPr>
        <w:pStyle w:val="ListParagraph"/>
        <w:numPr>
          <w:ilvl w:val="0"/>
          <w:numId w:val="8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Handling a Team of 8</w:t>
      </w:r>
      <w:r w:rsidR="00FC5D77">
        <w:rPr>
          <w:rFonts w:ascii="Franklin Gothic Medium" w:hAnsi="Franklin Gothic Medium"/>
        </w:rPr>
        <w:t xml:space="preserve"> sales managers, 4 accounts and 3 admin managers, 1 </w:t>
      </w:r>
      <w:proofErr w:type="spellStart"/>
      <w:r w:rsidR="00FC5D77">
        <w:rPr>
          <w:rFonts w:ascii="Franklin Gothic Medium" w:hAnsi="Franklin Gothic Medium"/>
        </w:rPr>
        <w:t>liasoning</w:t>
      </w:r>
      <w:proofErr w:type="spellEnd"/>
      <w:r w:rsidR="00FC5D77">
        <w:rPr>
          <w:rFonts w:ascii="Franklin Gothic Medium" w:hAnsi="Franklin Gothic Medium"/>
        </w:rPr>
        <w:t xml:space="preserve"> officer &amp; 2 customer care executives.</w:t>
      </w:r>
    </w:p>
    <w:p w:rsidR="0089048F" w:rsidRDefault="0089048F" w:rsidP="0089048F">
      <w:pPr>
        <w:rPr>
          <w:rFonts w:ascii="Franklin Gothic Medium" w:hAnsi="Franklin Gothic Medium"/>
        </w:rPr>
      </w:pPr>
    </w:p>
    <w:p w:rsidR="0089048F" w:rsidRPr="0089048F" w:rsidRDefault="0089048F" w:rsidP="0089048F">
      <w:pPr>
        <w:rPr>
          <w:rFonts w:ascii="Franklin Gothic Medium" w:hAnsi="Franklin Gothic Medium"/>
          <w:b/>
          <w:sz w:val="22"/>
          <w:szCs w:val="22"/>
        </w:rPr>
      </w:pPr>
    </w:p>
    <w:p w:rsidR="0089048F" w:rsidRDefault="0089048F" w:rsidP="0089048F">
      <w:pPr>
        <w:rPr>
          <w:rFonts w:ascii="Franklin Gothic Medium" w:hAnsi="Franklin Gothic Medium"/>
          <w:b/>
          <w:sz w:val="22"/>
          <w:szCs w:val="22"/>
        </w:rPr>
      </w:pPr>
      <w:r w:rsidRPr="0089048F">
        <w:rPr>
          <w:rFonts w:ascii="Franklin Gothic Medium" w:hAnsi="Franklin Gothic Medium"/>
          <w:b/>
          <w:sz w:val="22"/>
          <w:szCs w:val="22"/>
        </w:rPr>
        <w:t xml:space="preserve">September 2012 till August </w:t>
      </w:r>
      <w:proofErr w:type="gramStart"/>
      <w:r w:rsidRPr="0089048F">
        <w:rPr>
          <w:rFonts w:ascii="Franklin Gothic Medium" w:hAnsi="Franklin Gothic Medium"/>
          <w:b/>
          <w:sz w:val="22"/>
          <w:szCs w:val="22"/>
        </w:rPr>
        <w:t>2013  with</w:t>
      </w:r>
      <w:proofErr w:type="gramEnd"/>
      <w:r w:rsidRPr="0089048F">
        <w:rPr>
          <w:rFonts w:ascii="Franklin Gothic Medium" w:hAnsi="Franklin Gothic Medium"/>
          <w:b/>
          <w:sz w:val="22"/>
          <w:szCs w:val="22"/>
        </w:rPr>
        <w:t xml:space="preserve"> IDBI Insurance- GOA.</w:t>
      </w:r>
    </w:p>
    <w:p w:rsidR="0089048F" w:rsidRDefault="0089048F" w:rsidP="0089048F">
      <w:pPr>
        <w:rPr>
          <w:rFonts w:ascii="Franklin Gothic Medium" w:hAnsi="Franklin Gothic Medium"/>
          <w:b/>
          <w:sz w:val="22"/>
          <w:szCs w:val="22"/>
        </w:rPr>
      </w:pPr>
    </w:p>
    <w:p w:rsidR="0089048F" w:rsidRPr="0089048F" w:rsidRDefault="0089048F" w:rsidP="0089048F">
      <w:pPr>
        <w:pStyle w:val="ListParagraph"/>
        <w:numPr>
          <w:ilvl w:val="0"/>
          <w:numId w:val="11"/>
        </w:numPr>
        <w:rPr>
          <w:rFonts w:ascii="Franklin Gothic Medium" w:hAnsi="Franklin Gothic Medium"/>
          <w:b/>
          <w:sz w:val="22"/>
          <w:szCs w:val="22"/>
        </w:rPr>
      </w:pPr>
      <w:r>
        <w:rPr>
          <w:rFonts w:ascii="Franklin Gothic Medium" w:hAnsi="Franklin Gothic Medium"/>
          <w:sz w:val="22"/>
          <w:szCs w:val="22"/>
        </w:rPr>
        <w:t>Handling Goa for IDBI insurance and responsible for generating and enhancing revenue for the company.</w:t>
      </w:r>
    </w:p>
    <w:p w:rsidR="0089048F" w:rsidRPr="0089048F" w:rsidRDefault="0089048F" w:rsidP="0089048F">
      <w:pPr>
        <w:pStyle w:val="ListParagraph"/>
        <w:numPr>
          <w:ilvl w:val="0"/>
          <w:numId w:val="11"/>
        </w:numPr>
        <w:rPr>
          <w:rFonts w:ascii="Franklin Gothic Medium" w:hAnsi="Franklin Gothic Medium"/>
          <w:b/>
          <w:sz w:val="22"/>
          <w:szCs w:val="22"/>
        </w:rPr>
      </w:pPr>
      <w:r>
        <w:rPr>
          <w:rFonts w:ascii="Franklin Gothic Medium" w:hAnsi="Franklin Gothic Medium"/>
          <w:sz w:val="22"/>
          <w:szCs w:val="22"/>
        </w:rPr>
        <w:t xml:space="preserve">Exploring new ideas for enhancement of business by appointing new channel partners, free lancers, </w:t>
      </w:r>
      <w:proofErr w:type="gramStart"/>
      <w:r>
        <w:rPr>
          <w:rFonts w:ascii="Franklin Gothic Medium" w:hAnsi="Franklin Gothic Medium"/>
          <w:sz w:val="22"/>
          <w:szCs w:val="22"/>
        </w:rPr>
        <w:t>competitors</w:t>
      </w:r>
      <w:proofErr w:type="gramEnd"/>
      <w:r>
        <w:rPr>
          <w:rFonts w:ascii="Franklin Gothic Medium" w:hAnsi="Franklin Gothic Medium"/>
          <w:sz w:val="22"/>
          <w:szCs w:val="22"/>
        </w:rPr>
        <w:t xml:space="preserve"> agents, re investments by existing clients, referrals, BTL marketing activities, etc.</w:t>
      </w:r>
    </w:p>
    <w:p w:rsidR="0089048F" w:rsidRPr="0089048F" w:rsidRDefault="0089048F" w:rsidP="0089048F">
      <w:pPr>
        <w:pStyle w:val="ListParagraph"/>
        <w:numPr>
          <w:ilvl w:val="0"/>
          <w:numId w:val="11"/>
        </w:numPr>
        <w:rPr>
          <w:rFonts w:ascii="Franklin Gothic Medium" w:hAnsi="Franklin Gothic Medium"/>
          <w:b/>
          <w:sz w:val="22"/>
          <w:szCs w:val="22"/>
        </w:rPr>
      </w:pPr>
      <w:r>
        <w:rPr>
          <w:rFonts w:ascii="Franklin Gothic Medium" w:hAnsi="Franklin Gothic Medium"/>
          <w:sz w:val="22"/>
          <w:szCs w:val="22"/>
        </w:rPr>
        <w:t>Identifying HNI clients for a higher ticket size business.</w:t>
      </w:r>
    </w:p>
    <w:p w:rsidR="0089048F" w:rsidRPr="0089048F" w:rsidRDefault="0089048F" w:rsidP="0089048F">
      <w:pPr>
        <w:pStyle w:val="ListParagraph"/>
        <w:numPr>
          <w:ilvl w:val="0"/>
          <w:numId w:val="11"/>
        </w:numPr>
        <w:rPr>
          <w:rFonts w:ascii="Franklin Gothic Medium" w:hAnsi="Franklin Gothic Medium"/>
          <w:b/>
          <w:sz w:val="22"/>
          <w:szCs w:val="22"/>
        </w:rPr>
      </w:pPr>
      <w:r>
        <w:rPr>
          <w:rFonts w:ascii="Franklin Gothic Medium" w:hAnsi="Franklin Gothic Medium"/>
          <w:sz w:val="22"/>
          <w:szCs w:val="22"/>
        </w:rPr>
        <w:lastRenderedPageBreak/>
        <w:t>Training managers and channel partners periodically for keeping them a briefed on market, on the company policies and approach to clients.</w:t>
      </w:r>
    </w:p>
    <w:p w:rsidR="00A34D44" w:rsidRPr="00F82D14" w:rsidRDefault="00A34D44" w:rsidP="0078676F">
      <w:pPr>
        <w:pStyle w:val="ListParagraph"/>
        <w:rPr>
          <w:rFonts w:ascii="Franklin Gothic Medium" w:hAnsi="Franklin Gothic Medium"/>
        </w:rPr>
      </w:pPr>
    </w:p>
    <w:p w:rsidR="00B82DDE" w:rsidRDefault="00B82DDE">
      <w:pPr>
        <w:rPr>
          <w:rFonts w:ascii="Franklin Gothic Medium" w:hAnsi="Franklin Gothic Medium"/>
          <w:b/>
        </w:rPr>
      </w:pPr>
    </w:p>
    <w:p w:rsidR="00B82DDE" w:rsidRDefault="00B82DDE">
      <w:pPr>
        <w:rPr>
          <w:rFonts w:ascii="Franklin Gothic Medium" w:hAnsi="Franklin Gothic Medium"/>
          <w:b/>
        </w:rPr>
      </w:pPr>
    </w:p>
    <w:p w:rsidR="00B82DDE" w:rsidRDefault="0089048F">
      <w:pPr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 xml:space="preserve">Aug -07 </w:t>
      </w:r>
      <w:proofErr w:type="gramStart"/>
      <w:r>
        <w:rPr>
          <w:rFonts w:ascii="Franklin Gothic Medium" w:hAnsi="Franklin Gothic Medium"/>
          <w:b/>
        </w:rPr>
        <w:t>till  August</w:t>
      </w:r>
      <w:proofErr w:type="gramEnd"/>
      <w:r>
        <w:rPr>
          <w:rFonts w:ascii="Franklin Gothic Medium" w:hAnsi="Franklin Gothic Medium"/>
          <w:b/>
        </w:rPr>
        <w:t xml:space="preserve"> 2012</w:t>
      </w:r>
      <w:r w:rsidR="00C5075A">
        <w:rPr>
          <w:rFonts w:ascii="Franklin Gothic Medium" w:hAnsi="Franklin Gothic Medium"/>
          <w:b/>
        </w:rPr>
        <w:t xml:space="preserve"> </w:t>
      </w:r>
      <w:r w:rsidR="001A4262">
        <w:rPr>
          <w:rFonts w:ascii="Franklin Gothic Medium" w:hAnsi="Franklin Gothic Medium"/>
          <w:b/>
        </w:rPr>
        <w:t>associated with “</w:t>
      </w:r>
      <w:r w:rsidR="001A4262">
        <w:rPr>
          <w:rFonts w:ascii="Franklin Gothic Medium" w:hAnsi="Franklin Gothic Medium"/>
          <w:b/>
          <w:sz w:val="22"/>
          <w:szCs w:val="22"/>
          <w:u w:val="single"/>
        </w:rPr>
        <w:t>Reliance Communications Ltd” as a Senior Manager</w:t>
      </w:r>
      <w:r w:rsidR="001A4262">
        <w:rPr>
          <w:rFonts w:ascii="Franklin Gothic Medium" w:hAnsi="Franklin Gothic Medium"/>
          <w:b/>
        </w:rPr>
        <w:t xml:space="preserve"> – Based at GOA.</w:t>
      </w:r>
    </w:p>
    <w:p w:rsidR="00B82DDE" w:rsidRDefault="00B82DDE">
      <w:pPr>
        <w:rPr>
          <w:rFonts w:ascii="Franklin Gothic Medium" w:hAnsi="Franklin Gothic Medium"/>
          <w:b/>
        </w:rPr>
      </w:pPr>
    </w:p>
    <w:p w:rsidR="00B82DDE" w:rsidRDefault="001A4262">
      <w:pPr>
        <w:numPr>
          <w:ilvl w:val="0"/>
          <w:numId w:val="1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Have looked after Pune City &amp; up country markets like </w:t>
      </w:r>
      <w:proofErr w:type="spellStart"/>
      <w:r>
        <w:rPr>
          <w:rFonts w:ascii="Franklin Gothic Medium" w:hAnsi="Franklin Gothic Medium"/>
        </w:rPr>
        <w:t>Daund</w:t>
      </w:r>
      <w:proofErr w:type="spellEnd"/>
      <w:r>
        <w:rPr>
          <w:rFonts w:ascii="Franklin Gothic Medium" w:hAnsi="Franklin Gothic Medium"/>
        </w:rPr>
        <w:t xml:space="preserve">, </w:t>
      </w:r>
      <w:proofErr w:type="spellStart"/>
      <w:r>
        <w:rPr>
          <w:rFonts w:ascii="Franklin Gothic Medium" w:hAnsi="Franklin Gothic Medium"/>
        </w:rPr>
        <w:t>Baramati</w:t>
      </w:r>
      <w:proofErr w:type="spellEnd"/>
      <w:r>
        <w:rPr>
          <w:rFonts w:ascii="Franklin Gothic Medium" w:hAnsi="Franklin Gothic Medium"/>
        </w:rPr>
        <w:t xml:space="preserve">, </w:t>
      </w:r>
      <w:proofErr w:type="spellStart"/>
      <w:r>
        <w:rPr>
          <w:rFonts w:ascii="Franklin Gothic Medium" w:hAnsi="Franklin Gothic Medium"/>
        </w:rPr>
        <w:t>Satara</w:t>
      </w:r>
      <w:proofErr w:type="spellEnd"/>
      <w:r>
        <w:rPr>
          <w:rFonts w:ascii="Franklin Gothic Medium" w:hAnsi="Franklin Gothic Medium"/>
        </w:rPr>
        <w:t xml:space="preserve">, </w:t>
      </w:r>
      <w:proofErr w:type="spellStart"/>
      <w:r>
        <w:rPr>
          <w:rFonts w:ascii="Franklin Gothic Medium" w:hAnsi="Franklin Gothic Medium"/>
        </w:rPr>
        <w:t>Saswad</w:t>
      </w:r>
      <w:proofErr w:type="spellEnd"/>
      <w:r>
        <w:rPr>
          <w:rFonts w:ascii="Franklin Gothic Medium" w:hAnsi="Franklin Gothic Medium"/>
        </w:rPr>
        <w:t xml:space="preserve">, </w:t>
      </w:r>
      <w:proofErr w:type="spellStart"/>
      <w:r>
        <w:rPr>
          <w:rFonts w:ascii="Franklin Gothic Medium" w:hAnsi="Franklin Gothic Medium"/>
        </w:rPr>
        <w:t>Talegaon</w:t>
      </w:r>
      <w:proofErr w:type="spellEnd"/>
      <w:r>
        <w:rPr>
          <w:rFonts w:ascii="Franklin Gothic Medium" w:hAnsi="Franklin Gothic Medium"/>
        </w:rPr>
        <w:t xml:space="preserve">, </w:t>
      </w:r>
      <w:proofErr w:type="spellStart"/>
      <w:r>
        <w:rPr>
          <w:rFonts w:ascii="Franklin Gothic Medium" w:hAnsi="Franklin Gothic Medium"/>
        </w:rPr>
        <w:t>Chakan</w:t>
      </w:r>
      <w:proofErr w:type="spellEnd"/>
      <w:r>
        <w:rPr>
          <w:rFonts w:ascii="Franklin Gothic Medium" w:hAnsi="Franklin Gothic Medium"/>
        </w:rPr>
        <w:t xml:space="preserve"> &amp; </w:t>
      </w:r>
      <w:proofErr w:type="spellStart"/>
      <w:r>
        <w:rPr>
          <w:rFonts w:ascii="Franklin Gothic Medium" w:hAnsi="Franklin Gothic Medium"/>
        </w:rPr>
        <w:t>Raigad</w:t>
      </w:r>
      <w:proofErr w:type="spellEnd"/>
      <w:r>
        <w:rPr>
          <w:rFonts w:ascii="Franklin Gothic Medium" w:hAnsi="Franklin Gothic Medium"/>
        </w:rPr>
        <w:t xml:space="preserve"> area from Aug 07 till April 2011 &amp; post that looking after Goa state.</w:t>
      </w:r>
    </w:p>
    <w:p w:rsidR="00B82DDE" w:rsidRDefault="001A4262">
      <w:pPr>
        <w:numPr>
          <w:ilvl w:val="0"/>
          <w:numId w:val="1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Responsible for </w:t>
      </w:r>
      <w:proofErr w:type="spellStart"/>
      <w:r>
        <w:rPr>
          <w:rFonts w:ascii="Franklin Gothic Medium" w:hAnsi="Franklin Gothic Medium"/>
        </w:rPr>
        <w:t>over all</w:t>
      </w:r>
      <w:proofErr w:type="spellEnd"/>
      <w:r>
        <w:rPr>
          <w:rFonts w:ascii="Franklin Gothic Medium" w:hAnsi="Franklin Gothic Medium"/>
        </w:rPr>
        <w:t xml:space="preserve"> business augmentation for the Web Expresses in the said areas.</w:t>
      </w:r>
    </w:p>
    <w:p w:rsidR="00B82DDE" w:rsidRDefault="001A4262">
      <w:pPr>
        <w:numPr>
          <w:ilvl w:val="0"/>
          <w:numId w:val="1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Possessing the liberty to capture big corporate leads by offering flexible plans in the market.</w:t>
      </w:r>
    </w:p>
    <w:p w:rsidR="00B82DDE" w:rsidRDefault="001A4262">
      <w:pPr>
        <w:numPr>
          <w:ilvl w:val="0"/>
          <w:numId w:val="1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Successfully lau</w:t>
      </w:r>
      <w:r w:rsidR="0060085A">
        <w:rPr>
          <w:rFonts w:ascii="Franklin Gothic Medium" w:hAnsi="Franklin Gothic Medium"/>
        </w:rPr>
        <w:t xml:space="preserve">nched “Blackberry” in Pune City &amp; had done various event management shows for visibility for the product and </w:t>
      </w:r>
      <w:proofErr w:type="gramStart"/>
      <w:r w:rsidR="0060085A">
        <w:rPr>
          <w:rFonts w:ascii="Franklin Gothic Medium" w:hAnsi="Franklin Gothic Medium"/>
        </w:rPr>
        <w:t>it’s</w:t>
      </w:r>
      <w:proofErr w:type="gramEnd"/>
      <w:r w:rsidR="0060085A">
        <w:rPr>
          <w:rFonts w:ascii="Franklin Gothic Medium" w:hAnsi="Franklin Gothic Medium"/>
        </w:rPr>
        <w:t xml:space="preserve"> awareness</w:t>
      </w:r>
      <w:r w:rsidR="00804E44">
        <w:rPr>
          <w:rFonts w:ascii="Franklin Gothic Medium" w:hAnsi="Franklin Gothic Medium"/>
        </w:rPr>
        <w:t>.</w:t>
      </w:r>
    </w:p>
    <w:p w:rsidR="00B82DDE" w:rsidRDefault="001A4262">
      <w:pPr>
        <w:numPr>
          <w:ilvl w:val="0"/>
          <w:numId w:val="1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Responsible for expansion of outlets in </w:t>
      </w:r>
      <w:proofErr w:type="gramStart"/>
      <w:r>
        <w:rPr>
          <w:rFonts w:ascii="Franklin Gothic Medium" w:hAnsi="Franklin Gothic Medium"/>
        </w:rPr>
        <w:t>un</w:t>
      </w:r>
      <w:proofErr w:type="gramEnd"/>
      <w:r>
        <w:rPr>
          <w:rFonts w:ascii="Franklin Gothic Medium" w:hAnsi="Franklin Gothic Medium"/>
        </w:rPr>
        <w:t xml:space="preserve"> represented areas.</w:t>
      </w:r>
    </w:p>
    <w:p w:rsidR="00B82DDE" w:rsidRDefault="001A4262">
      <w:pPr>
        <w:numPr>
          <w:ilvl w:val="0"/>
          <w:numId w:val="1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Conducting training </w:t>
      </w:r>
      <w:proofErr w:type="spellStart"/>
      <w:r>
        <w:rPr>
          <w:rFonts w:ascii="Franklin Gothic Medium" w:hAnsi="Franklin Gothic Medium"/>
        </w:rPr>
        <w:t>program’s</w:t>
      </w:r>
      <w:proofErr w:type="spellEnd"/>
      <w:r>
        <w:rPr>
          <w:rFonts w:ascii="Franklin Gothic Medium" w:hAnsi="Franklin Gothic Medium"/>
        </w:rPr>
        <w:t xml:space="preserve"> for my Team &amp; channel partners.</w:t>
      </w:r>
    </w:p>
    <w:p w:rsidR="00B82DDE" w:rsidRDefault="001A4262">
      <w:pPr>
        <w:numPr>
          <w:ilvl w:val="0"/>
          <w:numId w:val="1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Increasing &amp; ensuring the maximum ROI for every channel partner &amp; reviewing the same monthly.</w:t>
      </w:r>
    </w:p>
    <w:p w:rsidR="00B82DDE" w:rsidRDefault="001A4262">
      <w:pPr>
        <w:numPr>
          <w:ilvl w:val="0"/>
          <w:numId w:val="1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Successfully launched GSM Prepaid &amp; Postpaid in Pune market &amp; had opened the first FOFO in M &amp; G circle.</w:t>
      </w:r>
    </w:p>
    <w:p w:rsidR="00B82DDE" w:rsidRDefault="001A4262">
      <w:pPr>
        <w:numPr>
          <w:ilvl w:val="0"/>
          <w:numId w:val="1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Having a dedicated sales team of 4 Dy. Managers &amp; 1 MIS Officer.</w:t>
      </w:r>
    </w:p>
    <w:p w:rsidR="00B82DDE" w:rsidRDefault="00B82DDE">
      <w:pPr>
        <w:rPr>
          <w:rFonts w:ascii="Franklin Gothic Medium" w:hAnsi="Franklin Gothic Medium"/>
          <w:b/>
        </w:rPr>
      </w:pPr>
    </w:p>
    <w:p w:rsidR="00B82DDE" w:rsidRDefault="001A4262">
      <w:pPr>
        <w:rPr>
          <w:rFonts w:ascii="Franklin Gothic Medium" w:hAnsi="Franklin Gothic Medium"/>
          <w:b/>
        </w:rPr>
      </w:pPr>
      <w:proofErr w:type="gramStart"/>
      <w:r>
        <w:rPr>
          <w:rFonts w:ascii="Franklin Gothic Medium" w:hAnsi="Franklin Gothic Medium"/>
          <w:b/>
        </w:rPr>
        <w:t>November  04</w:t>
      </w:r>
      <w:proofErr w:type="gramEnd"/>
      <w:r>
        <w:rPr>
          <w:rFonts w:ascii="Franklin Gothic Medium" w:hAnsi="Franklin Gothic Medium"/>
          <w:b/>
        </w:rPr>
        <w:t xml:space="preserve"> to July 07 with “</w:t>
      </w:r>
      <w:proofErr w:type="spellStart"/>
      <w:r>
        <w:rPr>
          <w:rFonts w:ascii="Franklin Gothic Medium" w:hAnsi="Franklin Gothic Medium"/>
          <w:b/>
          <w:sz w:val="22"/>
          <w:szCs w:val="22"/>
          <w:u w:val="single"/>
        </w:rPr>
        <w:t>Essar</w:t>
      </w:r>
      <w:proofErr w:type="spellEnd"/>
      <w:r>
        <w:rPr>
          <w:rFonts w:ascii="Franklin Gothic Medium" w:hAnsi="Franklin Gothic Medium"/>
          <w:b/>
          <w:sz w:val="22"/>
          <w:szCs w:val="22"/>
          <w:u w:val="single"/>
        </w:rPr>
        <w:t xml:space="preserve"> Oil Ltd,” </w:t>
      </w:r>
      <w:r>
        <w:rPr>
          <w:rFonts w:ascii="Franklin Gothic Medium" w:hAnsi="Franklin Gothic Medium"/>
          <w:b/>
        </w:rPr>
        <w:t xml:space="preserve">Based at Kolhapur as TSM looking for Kolhapur, </w:t>
      </w:r>
      <w:proofErr w:type="spellStart"/>
      <w:r>
        <w:rPr>
          <w:rFonts w:ascii="Franklin Gothic Medium" w:hAnsi="Franklin Gothic Medium"/>
          <w:b/>
        </w:rPr>
        <w:t>Sangli</w:t>
      </w:r>
      <w:proofErr w:type="spellEnd"/>
      <w:r>
        <w:rPr>
          <w:rFonts w:ascii="Franklin Gothic Medium" w:hAnsi="Franklin Gothic Medium"/>
          <w:b/>
        </w:rPr>
        <w:t xml:space="preserve">, </w:t>
      </w:r>
      <w:proofErr w:type="spellStart"/>
      <w:r>
        <w:rPr>
          <w:rFonts w:ascii="Franklin Gothic Medium" w:hAnsi="Franklin Gothic Medium"/>
          <w:b/>
        </w:rPr>
        <w:t>Ratnagiri</w:t>
      </w:r>
      <w:proofErr w:type="spellEnd"/>
      <w:r>
        <w:rPr>
          <w:rFonts w:ascii="Franklin Gothic Medium" w:hAnsi="Franklin Gothic Medium"/>
          <w:b/>
        </w:rPr>
        <w:t xml:space="preserve">, </w:t>
      </w:r>
      <w:proofErr w:type="spellStart"/>
      <w:r>
        <w:rPr>
          <w:rFonts w:ascii="Franklin Gothic Medium" w:hAnsi="Franklin Gothic Medium"/>
          <w:b/>
        </w:rPr>
        <w:t>Sindhudurg</w:t>
      </w:r>
      <w:proofErr w:type="spellEnd"/>
      <w:r>
        <w:rPr>
          <w:rFonts w:ascii="Franklin Gothic Medium" w:hAnsi="Franklin Gothic Medium"/>
          <w:b/>
        </w:rPr>
        <w:t xml:space="preserve"> &amp; Goa.</w:t>
      </w:r>
    </w:p>
    <w:p w:rsidR="00B82DDE" w:rsidRDefault="00B82DDE">
      <w:pPr>
        <w:jc w:val="both"/>
        <w:rPr>
          <w:color w:val="000000"/>
        </w:rPr>
      </w:pP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Planning for and achieving sales, site acquisition and network expansion targets.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Manage a team of reporting Engineers to work towards technical solutions during the process of commissioning the retail outlets &amp; development of local vendors.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proofErr w:type="spellStart"/>
      <w:r>
        <w:rPr>
          <w:rFonts w:ascii="Franklin Gothic Medium" w:hAnsi="Franklin Gothic Medium"/>
        </w:rPr>
        <w:t>Recognised</w:t>
      </w:r>
      <w:proofErr w:type="spellEnd"/>
      <w:r>
        <w:rPr>
          <w:rFonts w:ascii="Franklin Gothic Medium" w:hAnsi="Franklin Gothic Medium"/>
        </w:rPr>
        <w:t xml:space="preserve"> for the training and development of the team.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Distinction of appointing &amp; developing channel partners &amp; vendors for west Maharashtra. 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Distinction of commissioning operations for record 14 EOL fuel stations in a year.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Instrumental in initiating and overseeing projects from commencement of construction till the commissioning and opening it to the public.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Played an active role in obtaining legal and administrative clearances, NOCs and licenses for over 26 sites of </w:t>
      </w:r>
      <w:proofErr w:type="spellStart"/>
      <w:r>
        <w:rPr>
          <w:rFonts w:ascii="Franklin Gothic Medium" w:hAnsi="Franklin Gothic Medium"/>
        </w:rPr>
        <w:t>Essar</w:t>
      </w:r>
      <w:proofErr w:type="spellEnd"/>
      <w:r>
        <w:rPr>
          <w:rFonts w:ascii="Franklin Gothic Medium" w:hAnsi="Franklin Gothic Medium"/>
        </w:rPr>
        <w:t xml:space="preserve"> outlets.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Significant contribution in planning the network in the division after thorough trading area analysis and feasibility studies.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Successfully expanded retail network by acquisition of suitable sites and appointing franchisees for the company.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Had opened the FIRST Private sector Retail outlet in the state of Goa.</w:t>
      </w:r>
    </w:p>
    <w:p w:rsidR="00B82DDE" w:rsidRDefault="00B82DDE">
      <w:pPr>
        <w:rPr>
          <w:rFonts w:ascii="Franklin Gothic Medium" w:hAnsi="Franklin Gothic Medium"/>
        </w:rPr>
      </w:pPr>
    </w:p>
    <w:p w:rsidR="00B82DDE" w:rsidRDefault="001A4262">
      <w:pPr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>May’03- Oct’04</w:t>
      </w:r>
      <w:r>
        <w:rPr>
          <w:rFonts w:ascii="Franklin Gothic Medium" w:hAnsi="Franklin Gothic Medium"/>
          <w:b/>
        </w:rPr>
        <w:tab/>
        <w:t>with “</w:t>
      </w:r>
      <w:r>
        <w:rPr>
          <w:rFonts w:ascii="Franklin Gothic Medium" w:hAnsi="Franklin Gothic Medium"/>
          <w:b/>
          <w:sz w:val="22"/>
          <w:szCs w:val="22"/>
          <w:u w:val="single"/>
        </w:rPr>
        <w:t>Reliance Petroleum Ltd”,</w:t>
      </w:r>
      <w:r>
        <w:rPr>
          <w:rFonts w:ascii="Franklin Gothic Medium" w:hAnsi="Franklin Gothic Medium"/>
          <w:b/>
        </w:rPr>
        <w:t xml:space="preserve"> Maharashtra as Sales Officer, South Maharashtra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Played a key role in developing three-tier channel for marketing domestic/ commercial LPG cylinders, targeting the rural markets based on Hub and Spoke model.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Merit of devising &amp; maintaining service and safety standards followed by the company.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Pivotal in initiating the finance scheme through co-operative societies/local banks, </w:t>
      </w:r>
      <w:proofErr w:type="spellStart"/>
      <w:r>
        <w:rPr>
          <w:rFonts w:ascii="Franklin Gothic Medium" w:hAnsi="Franklin Gothic Medium"/>
        </w:rPr>
        <w:t>organised</w:t>
      </w:r>
      <w:proofErr w:type="spellEnd"/>
      <w:r>
        <w:rPr>
          <w:rFonts w:ascii="Franklin Gothic Medium" w:hAnsi="Franklin Gothic Medium"/>
        </w:rPr>
        <w:t xml:space="preserve"> rural market based promotional activities and become market leader in the agro based rural market for Reliance LPG.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Successfully obtained licenses for setting up over 200 LPG dealers.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Distinction of developing deep-rooted rural Sales Channel (Hub &amp; Spoke Model) of 4 distributors and 200 + dealers.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Actively involved in surveying the commercial LPG markets of </w:t>
      </w:r>
      <w:proofErr w:type="spellStart"/>
      <w:r>
        <w:rPr>
          <w:rFonts w:ascii="Franklin Gothic Medium" w:hAnsi="Franklin Gothic Medium"/>
        </w:rPr>
        <w:t>Solapur</w:t>
      </w:r>
      <w:proofErr w:type="spellEnd"/>
      <w:r>
        <w:rPr>
          <w:rFonts w:ascii="Franklin Gothic Medium" w:hAnsi="Franklin Gothic Medium"/>
        </w:rPr>
        <w:t xml:space="preserve"> &amp; peripheral districts and successfully launched commercial LPG in industries and hotels.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Responsible for Recovery of Payments from Industries &amp; Hoteliers.</w:t>
      </w:r>
    </w:p>
    <w:p w:rsidR="00B82DDE" w:rsidRDefault="00B82DDE">
      <w:pPr>
        <w:jc w:val="both"/>
        <w:rPr>
          <w:rFonts w:ascii="Franklin Gothic Medium" w:hAnsi="Franklin Gothic Medium"/>
          <w:b/>
        </w:rPr>
      </w:pPr>
    </w:p>
    <w:p w:rsidR="00B82DDE" w:rsidRDefault="00B82DDE">
      <w:pPr>
        <w:rPr>
          <w:rFonts w:ascii="Franklin Gothic Medium" w:hAnsi="Franklin Gothic Medium"/>
        </w:rPr>
      </w:pPr>
    </w:p>
    <w:p w:rsidR="001102F9" w:rsidRDefault="001102F9">
      <w:pPr>
        <w:rPr>
          <w:rFonts w:ascii="Franklin Gothic Medium" w:hAnsi="Franklin Gothic Medium"/>
          <w:b/>
        </w:rPr>
      </w:pPr>
    </w:p>
    <w:p w:rsidR="001102F9" w:rsidRDefault="001102F9">
      <w:pPr>
        <w:rPr>
          <w:rFonts w:ascii="Franklin Gothic Medium" w:hAnsi="Franklin Gothic Medium"/>
          <w:b/>
        </w:rPr>
      </w:pPr>
    </w:p>
    <w:p w:rsidR="001102F9" w:rsidRDefault="001102F9">
      <w:pPr>
        <w:rPr>
          <w:rFonts w:ascii="Franklin Gothic Medium" w:hAnsi="Franklin Gothic Medium"/>
          <w:b/>
        </w:rPr>
      </w:pPr>
    </w:p>
    <w:p w:rsidR="001102F9" w:rsidRDefault="001102F9">
      <w:pPr>
        <w:rPr>
          <w:rFonts w:ascii="Franklin Gothic Medium" w:hAnsi="Franklin Gothic Medium"/>
          <w:b/>
        </w:rPr>
      </w:pPr>
    </w:p>
    <w:p w:rsidR="00B82DDE" w:rsidRDefault="001A4262">
      <w:pPr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lastRenderedPageBreak/>
        <w:t xml:space="preserve">May 01- May 03 with </w:t>
      </w:r>
      <w:r>
        <w:rPr>
          <w:rFonts w:ascii="Franklin Gothic Medium" w:hAnsi="Franklin Gothic Medium"/>
          <w:b/>
          <w:sz w:val="22"/>
          <w:szCs w:val="22"/>
          <w:u w:val="single"/>
        </w:rPr>
        <w:t xml:space="preserve">“MRF </w:t>
      </w:r>
      <w:proofErr w:type="spellStart"/>
      <w:r>
        <w:rPr>
          <w:rFonts w:ascii="Franklin Gothic Medium" w:hAnsi="Franklin Gothic Medium"/>
          <w:b/>
          <w:sz w:val="22"/>
          <w:szCs w:val="22"/>
          <w:u w:val="single"/>
        </w:rPr>
        <w:t>Tyres</w:t>
      </w:r>
      <w:proofErr w:type="spellEnd"/>
      <w:r>
        <w:rPr>
          <w:rFonts w:ascii="Franklin Gothic Medium" w:hAnsi="Franklin Gothic Medium"/>
          <w:b/>
          <w:sz w:val="22"/>
          <w:szCs w:val="22"/>
          <w:u w:val="single"/>
        </w:rPr>
        <w:t>”,</w:t>
      </w:r>
      <w:r>
        <w:rPr>
          <w:rFonts w:ascii="Franklin Gothic Medium" w:hAnsi="Franklin Gothic Medium"/>
          <w:b/>
        </w:rPr>
        <w:t xml:space="preserve"> Marketing Executive -</w:t>
      </w:r>
      <w:proofErr w:type="spellStart"/>
      <w:r>
        <w:rPr>
          <w:rFonts w:ascii="Franklin Gothic Medium" w:hAnsi="Franklin Gothic Medium"/>
          <w:b/>
        </w:rPr>
        <w:t>Saurashtra</w:t>
      </w:r>
      <w:proofErr w:type="spellEnd"/>
      <w:r>
        <w:rPr>
          <w:rFonts w:ascii="Franklin Gothic Medium" w:hAnsi="Franklin Gothic Medium"/>
          <w:b/>
        </w:rPr>
        <w:t xml:space="preserve"> &amp; Kutch.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To handle a Distribution Network of 42 Distributors in the allotted area and responsible for generating sale in the given territory.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To design sales promotion strategies in the region in order to enhance sales.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To </w:t>
      </w:r>
      <w:proofErr w:type="spellStart"/>
      <w:r>
        <w:rPr>
          <w:rFonts w:ascii="Franklin Gothic Medium" w:hAnsi="Franklin Gothic Medium"/>
        </w:rPr>
        <w:t>organise</w:t>
      </w:r>
      <w:proofErr w:type="spellEnd"/>
      <w:r>
        <w:rPr>
          <w:rFonts w:ascii="Franklin Gothic Medium" w:hAnsi="Franklin Gothic Medium"/>
        </w:rPr>
        <w:t xml:space="preserve"> seminars and demo’s in order to educate the masses about the product.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Dealing with Government parties &amp; supplying them </w:t>
      </w:r>
      <w:proofErr w:type="spellStart"/>
      <w:r>
        <w:rPr>
          <w:rFonts w:ascii="Franklin Gothic Medium" w:hAnsi="Franklin Gothic Medium"/>
        </w:rPr>
        <w:t>tyres</w:t>
      </w:r>
      <w:proofErr w:type="spellEnd"/>
      <w:r>
        <w:rPr>
          <w:rFonts w:ascii="Franklin Gothic Medium" w:hAnsi="Franklin Gothic Medium"/>
        </w:rPr>
        <w:t xml:space="preserve"> directly &amp; responsible for recovery of payments from GSRTC.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Responsible for new dealer training programs &amp; development.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Successfully launched the premium truck </w:t>
      </w:r>
      <w:proofErr w:type="spellStart"/>
      <w:r>
        <w:rPr>
          <w:rFonts w:ascii="Franklin Gothic Medium" w:hAnsi="Franklin Gothic Medium"/>
        </w:rPr>
        <w:t>tyre</w:t>
      </w:r>
      <w:proofErr w:type="spellEnd"/>
      <w:r>
        <w:rPr>
          <w:rFonts w:ascii="Franklin Gothic Medium" w:hAnsi="Franklin Gothic Medium"/>
        </w:rPr>
        <w:t xml:space="preserve"> SLG50 at Rajkot &amp; availed the award for maximum growth for the same in the region.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Opened 8 Exclusive dealers in the region, &amp; opened one “</w:t>
      </w:r>
      <w:proofErr w:type="spellStart"/>
      <w:r>
        <w:rPr>
          <w:rFonts w:ascii="Franklin Gothic Medium" w:hAnsi="Franklin Gothic Medium"/>
        </w:rPr>
        <w:t>Tyres</w:t>
      </w:r>
      <w:proofErr w:type="spellEnd"/>
      <w:r>
        <w:rPr>
          <w:rFonts w:ascii="Franklin Gothic Medium" w:hAnsi="Franklin Gothic Medium"/>
        </w:rPr>
        <w:t xml:space="preserve"> &amp; Service” at Rajkot which was then the second of its kind operating in entire </w:t>
      </w:r>
      <w:proofErr w:type="spellStart"/>
      <w:r>
        <w:rPr>
          <w:rFonts w:ascii="Franklin Gothic Medium" w:hAnsi="Franklin Gothic Medium"/>
        </w:rPr>
        <w:t>Gujrat</w:t>
      </w:r>
      <w:proofErr w:type="spellEnd"/>
      <w:r>
        <w:rPr>
          <w:rFonts w:ascii="Franklin Gothic Medium" w:hAnsi="Franklin Gothic Medium"/>
        </w:rPr>
        <w:t>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Introduced radial </w:t>
      </w:r>
      <w:proofErr w:type="spellStart"/>
      <w:r>
        <w:rPr>
          <w:rFonts w:ascii="Franklin Gothic Medium" w:hAnsi="Franklin Gothic Medium"/>
        </w:rPr>
        <w:t>tyre</w:t>
      </w:r>
      <w:proofErr w:type="spellEnd"/>
      <w:r>
        <w:rPr>
          <w:rFonts w:ascii="Franklin Gothic Medium" w:hAnsi="Franklin Gothic Medium"/>
        </w:rPr>
        <w:t xml:space="preserve"> market even in the rural belts of Kutch.</w:t>
      </w:r>
    </w:p>
    <w:p w:rsidR="00B82DDE" w:rsidRDefault="001A4262">
      <w:pPr>
        <w:numPr>
          <w:ilvl w:val="0"/>
          <w:numId w:val="4"/>
        </w:numP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Achieved 40% growth in truck </w:t>
      </w:r>
      <w:proofErr w:type="spellStart"/>
      <w:r>
        <w:rPr>
          <w:rFonts w:ascii="Franklin Gothic Medium" w:hAnsi="Franklin Gothic Medium"/>
        </w:rPr>
        <w:t>tyre</w:t>
      </w:r>
      <w:proofErr w:type="spellEnd"/>
      <w:r>
        <w:rPr>
          <w:rFonts w:ascii="Franklin Gothic Medium" w:hAnsi="Franklin Gothic Medium"/>
        </w:rPr>
        <w:t xml:space="preserve"> segment over the prevailing slab.</w:t>
      </w:r>
    </w:p>
    <w:p w:rsidR="00804E44" w:rsidRDefault="00804E44" w:rsidP="00804E44">
      <w:pPr>
        <w:jc w:val="both"/>
        <w:rPr>
          <w:rFonts w:ascii="Franklin Gothic Medium" w:hAnsi="Franklin Gothic Medium"/>
        </w:rPr>
      </w:pPr>
    </w:p>
    <w:p w:rsidR="00804E44" w:rsidRDefault="00804E44" w:rsidP="00804E44">
      <w:pPr>
        <w:jc w:val="both"/>
        <w:rPr>
          <w:rFonts w:ascii="Franklin Gothic Medium" w:hAnsi="Franklin Gothic Medium"/>
        </w:rPr>
      </w:pPr>
    </w:p>
    <w:p w:rsidR="00B82DDE" w:rsidRDefault="00B82DDE">
      <w:pPr>
        <w:jc w:val="both"/>
      </w:pPr>
    </w:p>
    <w:p w:rsidR="00B82DDE" w:rsidRDefault="00B82DDE">
      <w:pPr>
        <w:rPr>
          <w:rFonts w:ascii="Franklin Gothic Medium" w:hAnsi="Franklin Gothic Medium"/>
        </w:rPr>
      </w:pPr>
    </w:p>
    <w:p w:rsidR="00B82DDE" w:rsidRDefault="001A4262">
      <w:pPr>
        <w:pBdr>
          <w:bottom w:val="single" w:sz="8" w:space="1" w:color="000000"/>
        </w:pBdr>
        <w:shd w:val="clear" w:color="auto" w:fill="C0C0C0"/>
        <w:jc w:val="both"/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>Educational Credentials</w:t>
      </w:r>
    </w:p>
    <w:p w:rsidR="00B82DDE" w:rsidRDefault="00B82DDE">
      <w:pPr>
        <w:rPr>
          <w:rFonts w:ascii="Franklin Gothic Medium" w:hAnsi="Franklin Gothic Medium"/>
        </w:rPr>
      </w:pPr>
    </w:p>
    <w:p w:rsidR="00B82DDE" w:rsidRDefault="001A4262">
      <w:pPr>
        <w:numPr>
          <w:ilvl w:val="0"/>
          <w:numId w:val="6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MBA (Marketing &amp; Finance) from SIBER Institute of Management &amp; Research- Kolhapur in 2000.</w:t>
      </w:r>
    </w:p>
    <w:p w:rsidR="00B82DDE" w:rsidRDefault="001A4262">
      <w:pPr>
        <w:numPr>
          <w:ilvl w:val="0"/>
          <w:numId w:val="6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B.Com from </w:t>
      </w:r>
      <w:proofErr w:type="spellStart"/>
      <w:r>
        <w:rPr>
          <w:rFonts w:ascii="Franklin Gothic Medium" w:hAnsi="Franklin Gothic Medium"/>
        </w:rPr>
        <w:t>Shivaji</w:t>
      </w:r>
      <w:proofErr w:type="spellEnd"/>
      <w:r>
        <w:rPr>
          <w:rFonts w:ascii="Franklin Gothic Medium" w:hAnsi="Franklin Gothic Medium"/>
        </w:rPr>
        <w:t xml:space="preserve"> University in 1998</w:t>
      </w:r>
    </w:p>
    <w:p w:rsidR="00B82DDE" w:rsidRDefault="001A4262">
      <w:pPr>
        <w:numPr>
          <w:ilvl w:val="0"/>
          <w:numId w:val="6"/>
        </w:num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Diploma in Personal Management &amp; Industrial Relations – From Chennai.</w:t>
      </w:r>
    </w:p>
    <w:p w:rsidR="00804E44" w:rsidRDefault="00804E44" w:rsidP="00804E44">
      <w:pPr>
        <w:rPr>
          <w:rFonts w:ascii="Franklin Gothic Medium" w:hAnsi="Franklin Gothic Medium"/>
        </w:rPr>
      </w:pPr>
    </w:p>
    <w:p w:rsidR="00804E44" w:rsidRDefault="00804E44" w:rsidP="00804E44">
      <w:pPr>
        <w:rPr>
          <w:rFonts w:ascii="Franklin Gothic Medium" w:hAnsi="Franklin Gothic Medium"/>
        </w:rPr>
      </w:pPr>
    </w:p>
    <w:p w:rsidR="00ED2C77" w:rsidRDefault="00ED2C77" w:rsidP="00ED2C77">
      <w:pPr>
        <w:rPr>
          <w:rFonts w:ascii="Franklin Gothic Medium" w:hAnsi="Franklin Gothic Medium"/>
        </w:rPr>
      </w:pPr>
    </w:p>
    <w:p w:rsidR="00ED2C77" w:rsidRPr="00ED2C77" w:rsidRDefault="00ED2C77" w:rsidP="00ED2C77">
      <w:pPr>
        <w:rPr>
          <w:rFonts w:ascii="Franklin Gothic Medium" w:hAnsi="Franklin Gothic Medium"/>
          <w:b/>
          <w:sz w:val="24"/>
          <w:szCs w:val="24"/>
        </w:rPr>
      </w:pPr>
      <w:r w:rsidRPr="00ED2C77">
        <w:rPr>
          <w:rFonts w:ascii="Franklin Gothic Medium" w:hAnsi="Franklin Gothic Medium"/>
          <w:b/>
          <w:sz w:val="24"/>
          <w:szCs w:val="24"/>
        </w:rPr>
        <w:t>References:</w:t>
      </w:r>
    </w:p>
    <w:p w:rsidR="00ED2C77" w:rsidRPr="00ED2C77" w:rsidRDefault="00ED2C77" w:rsidP="00ED2C77">
      <w:pPr>
        <w:rPr>
          <w:rFonts w:ascii="Franklin Gothic Medium" w:hAnsi="Franklin Gothic Medium"/>
          <w:sz w:val="24"/>
          <w:szCs w:val="24"/>
        </w:rPr>
      </w:pPr>
    </w:p>
    <w:p w:rsidR="00ED2C77" w:rsidRPr="00ED2C77" w:rsidRDefault="00ED2C77" w:rsidP="00ED2C77">
      <w:pPr>
        <w:pStyle w:val="ListParagraph"/>
        <w:numPr>
          <w:ilvl w:val="0"/>
          <w:numId w:val="10"/>
        </w:numPr>
        <w:rPr>
          <w:rFonts w:ascii="Franklin Gothic Medium" w:hAnsi="Franklin Gothic Medium"/>
          <w:b/>
          <w:sz w:val="24"/>
          <w:szCs w:val="24"/>
        </w:rPr>
      </w:pPr>
      <w:proofErr w:type="spellStart"/>
      <w:r w:rsidRPr="00ED2C77">
        <w:rPr>
          <w:rFonts w:ascii="Franklin Gothic Medium" w:hAnsi="Franklin Gothic Medium"/>
          <w:b/>
          <w:sz w:val="24"/>
          <w:szCs w:val="24"/>
        </w:rPr>
        <w:t>Mrs</w:t>
      </w:r>
      <w:proofErr w:type="spellEnd"/>
      <w:r w:rsidRPr="00ED2C77">
        <w:rPr>
          <w:rFonts w:ascii="Franklin Gothic Medium" w:hAnsi="Franklin Gothic Medium"/>
          <w:b/>
          <w:sz w:val="24"/>
          <w:szCs w:val="24"/>
        </w:rPr>
        <w:t xml:space="preserve"> </w:t>
      </w:r>
      <w:proofErr w:type="spellStart"/>
      <w:r w:rsidRPr="00ED2C77">
        <w:rPr>
          <w:rFonts w:ascii="Franklin Gothic Medium" w:hAnsi="Franklin Gothic Medium"/>
          <w:b/>
          <w:sz w:val="24"/>
          <w:szCs w:val="24"/>
        </w:rPr>
        <w:t>Sushma</w:t>
      </w:r>
      <w:proofErr w:type="spellEnd"/>
      <w:r w:rsidRPr="00ED2C77">
        <w:rPr>
          <w:rFonts w:ascii="Franklin Gothic Medium" w:hAnsi="Franklin Gothic Medium"/>
          <w:b/>
          <w:sz w:val="24"/>
          <w:szCs w:val="24"/>
        </w:rPr>
        <w:t xml:space="preserve"> </w:t>
      </w:r>
      <w:proofErr w:type="spellStart"/>
      <w:proofErr w:type="gramStart"/>
      <w:r w:rsidRPr="00ED2C77">
        <w:rPr>
          <w:rFonts w:ascii="Franklin Gothic Medium" w:hAnsi="Franklin Gothic Medium"/>
          <w:b/>
          <w:sz w:val="24"/>
          <w:szCs w:val="24"/>
        </w:rPr>
        <w:t>Saini</w:t>
      </w:r>
      <w:proofErr w:type="spellEnd"/>
      <w:r w:rsidRPr="00ED2C77">
        <w:rPr>
          <w:rFonts w:ascii="Franklin Gothic Medium" w:hAnsi="Franklin Gothic Medium"/>
          <w:b/>
          <w:sz w:val="24"/>
          <w:szCs w:val="24"/>
        </w:rPr>
        <w:t xml:space="preserve"> </w:t>
      </w:r>
      <w:r>
        <w:rPr>
          <w:rFonts w:ascii="Franklin Gothic Medium" w:hAnsi="Franklin Gothic Medium"/>
          <w:b/>
          <w:sz w:val="24"/>
          <w:szCs w:val="24"/>
        </w:rPr>
        <w:t xml:space="preserve"> </w:t>
      </w:r>
      <w:r w:rsidRPr="00ED2C77">
        <w:rPr>
          <w:rFonts w:ascii="Franklin Gothic Medium" w:hAnsi="Franklin Gothic Medium"/>
          <w:b/>
          <w:sz w:val="24"/>
          <w:szCs w:val="24"/>
        </w:rPr>
        <w:t>(</w:t>
      </w:r>
      <w:proofErr w:type="gramEnd"/>
      <w:r w:rsidRPr="00ED2C77">
        <w:rPr>
          <w:rFonts w:ascii="Franklin Gothic Medium" w:hAnsi="Franklin Gothic Medium"/>
          <w:b/>
          <w:sz w:val="24"/>
          <w:szCs w:val="24"/>
        </w:rPr>
        <w:t xml:space="preserve">State Head – GVK – EMRI, </w:t>
      </w:r>
      <w:proofErr w:type="spellStart"/>
      <w:r w:rsidRPr="00ED2C77">
        <w:rPr>
          <w:rFonts w:ascii="Franklin Gothic Medium" w:hAnsi="Franklin Gothic Medium"/>
          <w:b/>
          <w:sz w:val="24"/>
          <w:szCs w:val="24"/>
        </w:rPr>
        <w:t>Bambolim</w:t>
      </w:r>
      <w:proofErr w:type="spellEnd"/>
      <w:r w:rsidRPr="00ED2C77">
        <w:rPr>
          <w:rFonts w:ascii="Franklin Gothic Medium" w:hAnsi="Franklin Gothic Medium"/>
          <w:b/>
          <w:sz w:val="24"/>
          <w:szCs w:val="24"/>
        </w:rPr>
        <w:t>- Goa, Mobile number – 9923201013.</w:t>
      </w:r>
    </w:p>
    <w:p w:rsidR="00ED2C77" w:rsidRPr="00ED2C77" w:rsidRDefault="00ED2C77" w:rsidP="00ED2C77">
      <w:pPr>
        <w:pStyle w:val="ListParagraph"/>
        <w:rPr>
          <w:rFonts w:ascii="Franklin Gothic Medium" w:hAnsi="Franklin Gothic Medium"/>
          <w:b/>
          <w:sz w:val="24"/>
          <w:szCs w:val="24"/>
        </w:rPr>
      </w:pPr>
    </w:p>
    <w:p w:rsidR="00ED2C77" w:rsidRPr="00ED2C77" w:rsidRDefault="00ED2C77" w:rsidP="00ED2C77">
      <w:pPr>
        <w:pStyle w:val="ListParagraph"/>
        <w:numPr>
          <w:ilvl w:val="0"/>
          <w:numId w:val="10"/>
        </w:numPr>
        <w:rPr>
          <w:rFonts w:ascii="Franklin Gothic Medium" w:hAnsi="Franklin Gothic Medium"/>
          <w:b/>
          <w:sz w:val="24"/>
          <w:szCs w:val="24"/>
        </w:rPr>
      </w:pPr>
      <w:proofErr w:type="spellStart"/>
      <w:r w:rsidRPr="00ED2C77">
        <w:rPr>
          <w:rFonts w:ascii="Franklin Gothic Medium" w:hAnsi="Franklin Gothic Medium"/>
          <w:b/>
          <w:sz w:val="24"/>
          <w:szCs w:val="24"/>
        </w:rPr>
        <w:t>Mr</w:t>
      </w:r>
      <w:proofErr w:type="spellEnd"/>
      <w:r w:rsidRPr="00ED2C77">
        <w:rPr>
          <w:rFonts w:ascii="Franklin Gothic Medium" w:hAnsi="Franklin Gothic Medium"/>
          <w:b/>
          <w:sz w:val="24"/>
          <w:szCs w:val="24"/>
        </w:rPr>
        <w:t xml:space="preserve"> </w:t>
      </w:r>
      <w:proofErr w:type="spellStart"/>
      <w:r w:rsidRPr="00ED2C77">
        <w:rPr>
          <w:rFonts w:ascii="Franklin Gothic Medium" w:hAnsi="Franklin Gothic Medium"/>
          <w:b/>
          <w:sz w:val="24"/>
          <w:szCs w:val="24"/>
        </w:rPr>
        <w:t>Milind</w:t>
      </w:r>
      <w:proofErr w:type="spellEnd"/>
      <w:r w:rsidRPr="00ED2C77">
        <w:rPr>
          <w:rFonts w:ascii="Franklin Gothic Medium" w:hAnsi="Franklin Gothic Medium"/>
          <w:b/>
          <w:sz w:val="24"/>
          <w:szCs w:val="24"/>
        </w:rPr>
        <w:t xml:space="preserve"> </w:t>
      </w:r>
      <w:proofErr w:type="spellStart"/>
      <w:r w:rsidRPr="00ED2C77">
        <w:rPr>
          <w:rFonts w:ascii="Franklin Gothic Medium" w:hAnsi="Franklin Gothic Medium"/>
          <w:b/>
          <w:sz w:val="24"/>
          <w:szCs w:val="24"/>
        </w:rPr>
        <w:t>Bodke</w:t>
      </w:r>
      <w:proofErr w:type="spellEnd"/>
      <w:r w:rsidRPr="00ED2C77">
        <w:rPr>
          <w:rFonts w:ascii="Franklin Gothic Medium" w:hAnsi="Franklin Gothic Medium"/>
          <w:b/>
          <w:sz w:val="24"/>
          <w:szCs w:val="24"/>
        </w:rPr>
        <w:t xml:space="preserve"> (General Manager – JIO Mobile, Regional Head. Pune- Mobile – 9890049616.</w:t>
      </w:r>
    </w:p>
    <w:p w:rsidR="00B82DDE" w:rsidRDefault="00B82DDE">
      <w:pPr>
        <w:rPr>
          <w:rFonts w:ascii="Franklin Gothic Medium" w:hAnsi="Franklin Gothic Medium"/>
        </w:rPr>
      </w:pPr>
    </w:p>
    <w:p w:rsidR="00B82DDE" w:rsidRDefault="00B82DDE">
      <w:pPr>
        <w:rPr>
          <w:rFonts w:ascii="Franklin Gothic Medium" w:hAnsi="Franklin Gothic Medium"/>
        </w:rPr>
      </w:pPr>
    </w:p>
    <w:p w:rsidR="00B82DDE" w:rsidRDefault="00B82DDE">
      <w:pPr>
        <w:rPr>
          <w:rFonts w:ascii="Franklin Gothic Medium" w:hAnsi="Franklin Gothic Medium"/>
        </w:rPr>
      </w:pPr>
    </w:p>
    <w:p w:rsidR="001A4262" w:rsidRDefault="001A4262" w:rsidP="004969AE">
      <w:pPr>
        <w:pBdr>
          <w:bottom w:val="single" w:sz="8" w:space="1" w:color="000000"/>
        </w:pBdr>
        <w:shd w:val="clear" w:color="auto" w:fill="C0C0C0"/>
        <w:jc w:val="both"/>
      </w:pPr>
      <w:bookmarkStart w:id="0" w:name="_GoBack"/>
      <w:bookmarkEnd w:id="0"/>
      <w:r>
        <w:rPr>
          <w:rFonts w:ascii="Franklin Gothic Medium" w:hAnsi="Franklin Gothic Medium"/>
          <w:b/>
        </w:rPr>
        <w:t xml:space="preserve">Date of Birth: 21 </w:t>
      </w:r>
      <w:proofErr w:type="spellStart"/>
      <w:r>
        <w:rPr>
          <w:rFonts w:ascii="Franklin Gothic Medium" w:hAnsi="Franklin Gothic Medium"/>
          <w:b/>
        </w:rPr>
        <w:t>st</w:t>
      </w:r>
      <w:proofErr w:type="spellEnd"/>
      <w:r>
        <w:rPr>
          <w:rFonts w:ascii="Franklin Gothic Medium" w:hAnsi="Franklin Gothic Medium"/>
          <w:b/>
        </w:rPr>
        <w:t xml:space="preserve"> November, 1977</w:t>
      </w:r>
      <w:r>
        <w:rPr>
          <w:rFonts w:ascii="Franklin Gothic Medium" w:hAnsi="Franklin Gothic Medium"/>
          <w:b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</w:p>
    <w:sectPr w:rsidR="001A4262" w:rsidSect="003F0E07">
      <w:pgSz w:w="11906" w:h="16838"/>
      <w:pgMar w:top="1440" w:right="1440" w:bottom="1440" w:left="1440" w:header="720" w:footer="720" w:gutter="0"/>
      <w:pgBorders>
        <w:top w:val="single" w:sz="8" w:space="31" w:color="000000"/>
        <w:left w:val="single" w:sz="8" w:space="31" w:color="000000"/>
        <w:bottom w:val="single" w:sz="8" w:space="31" w:color="000000"/>
        <w:right w:val="single" w:sz="8" w:space="3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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"/>
      <w:lvlJc w:val="left"/>
      <w:pPr>
        <w:tabs>
          <w:tab w:val="num" w:pos="36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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8C903B8"/>
    <w:multiLevelType w:val="hybridMultilevel"/>
    <w:tmpl w:val="C066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E4A81"/>
    <w:multiLevelType w:val="hybridMultilevel"/>
    <w:tmpl w:val="0008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A5AFD"/>
    <w:multiLevelType w:val="hybridMultilevel"/>
    <w:tmpl w:val="443C0FDA"/>
    <w:lvl w:ilvl="0" w:tplc="FAEA7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C5CEE"/>
    <w:multiLevelType w:val="hybridMultilevel"/>
    <w:tmpl w:val="AB649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0E"/>
    <w:rsid w:val="00010F48"/>
    <w:rsid w:val="00023C0A"/>
    <w:rsid w:val="00031ECF"/>
    <w:rsid w:val="00034845"/>
    <w:rsid w:val="000A370B"/>
    <w:rsid w:val="000C7BAB"/>
    <w:rsid w:val="000F4430"/>
    <w:rsid w:val="001102F9"/>
    <w:rsid w:val="001608B6"/>
    <w:rsid w:val="001A4262"/>
    <w:rsid w:val="0021304F"/>
    <w:rsid w:val="00262FBD"/>
    <w:rsid w:val="00264EA4"/>
    <w:rsid w:val="00266544"/>
    <w:rsid w:val="0027324A"/>
    <w:rsid w:val="002A3C81"/>
    <w:rsid w:val="002A5022"/>
    <w:rsid w:val="00353AFF"/>
    <w:rsid w:val="00364DA0"/>
    <w:rsid w:val="003A5EB2"/>
    <w:rsid w:val="003C6D6F"/>
    <w:rsid w:val="003C7944"/>
    <w:rsid w:val="003F0E07"/>
    <w:rsid w:val="003F3996"/>
    <w:rsid w:val="00423CB2"/>
    <w:rsid w:val="00450DA4"/>
    <w:rsid w:val="00466B78"/>
    <w:rsid w:val="004969AE"/>
    <w:rsid w:val="004A4A75"/>
    <w:rsid w:val="004D40F9"/>
    <w:rsid w:val="004E22FC"/>
    <w:rsid w:val="00515F21"/>
    <w:rsid w:val="00543260"/>
    <w:rsid w:val="0055087C"/>
    <w:rsid w:val="00554217"/>
    <w:rsid w:val="005C1ED1"/>
    <w:rsid w:val="0060085A"/>
    <w:rsid w:val="00685F0E"/>
    <w:rsid w:val="006C03A5"/>
    <w:rsid w:val="006F6EBA"/>
    <w:rsid w:val="00700DE6"/>
    <w:rsid w:val="00713039"/>
    <w:rsid w:val="00741250"/>
    <w:rsid w:val="007438E9"/>
    <w:rsid w:val="0078676F"/>
    <w:rsid w:val="007B1766"/>
    <w:rsid w:val="007E5F3F"/>
    <w:rsid w:val="00804E44"/>
    <w:rsid w:val="008466A6"/>
    <w:rsid w:val="0089048F"/>
    <w:rsid w:val="008B7F17"/>
    <w:rsid w:val="008D4105"/>
    <w:rsid w:val="00953EE9"/>
    <w:rsid w:val="00983589"/>
    <w:rsid w:val="009B555B"/>
    <w:rsid w:val="009E37CD"/>
    <w:rsid w:val="00A34D44"/>
    <w:rsid w:val="00A44250"/>
    <w:rsid w:val="00A61758"/>
    <w:rsid w:val="00A63E97"/>
    <w:rsid w:val="00AD255B"/>
    <w:rsid w:val="00AF2406"/>
    <w:rsid w:val="00B435C2"/>
    <w:rsid w:val="00B66934"/>
    <w:rsid w:val="00B82DDE"/>
    <w:rsid w:val="00B93F2E"/>
    <w:rsid w:val="00C228FF"/>
    <w:rsid w:val="00C32C26"/>
    <w:rsid w:val="00C5075A"/>
    <w:rsid w:val="00CA1CAB"/>
    <w:rsid w:val="00CC2BD7"/>
    <w:rsid w:val="00CE3A7E"/>
    <w:rsid w:val="00CF187C"/>
    <w:rsid w:val="00D33047"/>
    <w:rsid w:val="00D4638E"/>
    <w:rsid w:val="00D522D8"/>
    <w:rsid w:val="00D6062F"/>
    <w:rsid w:val="00D80FB9"/>
    <w:rsid w:val="00D936DF"/>
    <w:rsid w:val="00DB16BF"/>
    <w:rsid w:val="00DB62BF"/>
    <w:rsid w:val="00DE4B1D"/>
    <w:rsid w:val="00E03988"/>
    <w:rsid w:val="00ED2C77"/>
    <w:rsid w:val="00F329D2"/>
    <w:rsid w:val="00F82D14"/>
    <w:rsid w:val="00FA5EF0"/>
    <w:rsid w:val="00FC5D77"/>
    <w:rsid w:val="00FD3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/>
    </w:rPr>
  </w:style>
  <w:style w:type="character" w:customStyle="1" w:styleId="WW8Num5z0">
    <w:name w:val="WW8Num5z0"/>
    <w:rPr>
      <w:rFonts w:ascii="Wingdings" w:hAnsi="Wingdings"/>
      <w:sz w:val="20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pBdr>
        <w:bottom w:val="single" w:sz="8" w:space="1" w:color="000000"/>
      </w:pBdr>
      <w:shd w:val="clear" w:color="auto" w:fill="C0C0C0"/>
      <w:jc w:val="both"/>
    </w:pPr>
    <w:rPr>
      <w:rFonts w:ascii="Franklin Gothic Medium" w:hAnsi="Franklin Gothic Medium"/>
      <w:b/>
      <w:lang w:val="en-GB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D4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8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/>
    </w:rPr>
  </w:style>
  <w:style w:type="character" w:customStyle="1" w:styleId="WW8Num5z0">
    <w:name w:val="WW8Num5z0"/>
    <w:rPr>
      <w:rFonts w:ascii="Wingdings" w:hAnsi="Wingdings"/>
      <w:sz w:val="20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pBdr>
        <w:bottom w:val="single" w:sz="8" w:space="1" w:color="000000"/>
      </w:pBdr>
      <w:shd w:val="clear" w:color="auto" w:fill="C0C0C0"/>
      <w:jc w:val="both"/>
    </w:pPr>
    <w:rPr>
      <w:rFonts w:ascii="Franklin Gothic Medium" w:hAnsi="Franklin Gothic Medium"/>
      <w:b/>
      <w:lang w:val="en-GB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D4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8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isudgo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SUDHIR PARIHAR</vt:lpstr>
    </vt:vector>
  </TitlesOfParts>
  <Company>Hewlett-Packard</Company>
  <LinksUpToDate>false</LinksUpToDate>
  <CharactersWithSpaces>10569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SUDHIR PARIHAR</dc:title>
  <dc:creator>EOL-27</dc:creator>
  <cp:lastModifiedBy>Dell</cp:lastModifiedBy>
  <cp:revision>3</cp:revision>
  <cp:lastPrinted>2013-01-30T05:38:00Z</cp:lastPrinted>
  <dcterms:created xsi:type="dcterms:W3CDTF">2022-01-19T09:12:00Z</dcterms:created>
  <dcterms:modified xsi:type="dcterms:W3CDTF">2022-01-19T09:15:00Z</dcterms:modified>
</cp:coreProperties>
</file>