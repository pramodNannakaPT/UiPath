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EF4B" w14:textId="77777777" w:rsidR="00FB36C1" w:rsidRDefault="00322950" w:rsidP="00FB36C1">
      <w:pPr>
        <w:tabs>
          <w:tab w:val="left" w:pos="6840"/>
        </w:tabs>
        <w:rPr>
          <w:rFonts w:ascii="Arial" w:hAnsi="Arial" w:cs="Arial"/>
          <w:sz w:val="20"/>
          <w:lang w:val="en-US"/>
        </w:rPr>
      </w:pPr>
      <w:r>
        <w:rPr>
          <w:rFonts w:ascii="Arial Black" w:hAnsi="Arial Black"/>
          <w:sz w:val="28"/>
          <w:szCs w:val="28"/>
        </w:rPr>
        <w:t>ANIRUDDHA KARKHANIS</w:t>
      </w:r>
      <w:r w:rsidR="0037472B">
        <w:rPr>
          <w:rFonts w:ascii="Arial Black" w:hAnsi="Arial Black"/>
          <w:sz w:val="32"/>
          <w:szCs w:val="40"/>
        </w:rPr>
        <w:tab/>
      </w:r>
      <w:r w:rsidR="0037472B" w:rsidRPr="00322950">
        <w:rPr>
          <w:rFonts w:ascii="Arial" w:hAnsi="Arial" w:cs="Arial"/>
          <w:sz w:val="20"/>
          <w:lang w:val="en-US"/>
        </w:rPr>
        <w:tab/>
      </w:r>
    </w:p>
    <w:p w14:paraId="5B09E61E" w14:textId="529CE2BE" w:rsidR="00377192" w:rsidRPr="00FB36C1" w:rsidRDefault="00FB36C1" w:rsidP="00FB36C1">
      <w:pPr>
        <w:tabs>
          <w:tab w:val="left" w:pos="6840"/>
        </w:tabs>
        <w:rPr>
          <w:rFonts w:ascii="Arial Black" w:hAnsi="Arial Black"/>
          <w:sz w:val="32"/>
          <w:szCs w:val="18"/>
        </w:rPr>
      </w:pPr>
      <w:r>
        <w:rPr>
          <w:rFonts w:ascii="Arial" w:hAnsi="Arial" w:cs="Arial"/>
          <w:sz w:val="20"/>
        </w:rPr>
        <w:t xml:space="preserve"> </w:t>
      </w:r>
      <w:r w:rsidR="00480A7D">
        <w:rPr>
          <w:rFonts w:ascii="Arial" w:hAnsi="Arial" w:cs="Arial"/>
          <w:sz w:val="20"/>
        </w:rPr>
        <w:t xml:space="preserve">Mobile No. </w:t>
      </w:r>
      <w:r w:rsidR="00322950" w:rsidRPr="00322950">
        <w:rPr>
          <w:rFonts w:ascii="Arial" w:hAnsi="Arial" w:cs="Arial"/>
          <w:sz w:val="20"/>
        </w:rPr>
        <w:t xml:space="preserve">09004392878 </w:t>
      </w:r>
    </w:p>
    <w:p w14:paraId="25CE0456" w14:textId="6481D8DA" w:rsidR="00322950" w:rsidRPr="00322950" w:rsidRDefault="00322950" w:rsidP="0037472B">
      <w:pPr>
        <w:pBdr>
          <w:bottom w:val="single" w:sz="8" w:space="0" w:color="000000"/>
        </w:pBdr>
        <w:rPr>
          <w:rFonts w:ascii="Arial" w:hAnsi="Arial" w:cs="Arial"/>
          <w:sz w:val="20"/>
          <w:lang w:val="en-US"/>
        </w:rPr>
      </w:pPr>
      <w:r w:rsidRPr="00480A7D">
        <w:rPr>
          <w:rFonts w:ascii="Arial" w:hAnsi="Arial" w:cs="Arial"/>
          <w:sz w:val="18"/>
          <w:szCs w:val="18"/>
          <w:lang w:val="en-US"/>
        </w:rPr>
        <w:t xml:space="preserve"> </w:t>
      </w:r>
      <w:r w:rsidR="00480A7D" w:rsidRPr="00480A7D">
        <w:rPr>
          <w:rFonts w:ascii="Arial" w:hAnsi="Arial" w:cs="Arial"/>
          <w:sz w:val="18"/>
          <w:szCs w:val="18"/>
        </w:rPr>
        <w:t>E-mail I.D:</w:t>
      </w:r>
      <w:r w:rsidR="00B4797C">
        <w:rPr>
          <w:rFonts w:ascii="Arial" w:hAnsi="Arial" w:cs="Arial"/>
          <w:sz w:val="18"/>
          <w:szCs w:val="18"/>
        </w:rPr>
        <w:t xml:space="preserve"> </w:t>
      </w:r>
      <w:r w:rsidR="00480A7D" w:rsidRPr="00480A7D">
        <w:rPr>
          <w:rFonts w:ascii="Arial" w:hAnsi="Arial" w:cs="Arial"/>
          <w:sz w:val="18"/>
          <w:szCs w:val="18"/>
        </w:rPr>
        <w:t xml:space="preserve"> </w:t>
      </w:r>
      <w:hyperlink r:id="rId5" w:history="1">
        <w:r w:rsidR="00106780" w:rsidRPr="001B0F26">
          <w:rPr>
            <w:rStyle w:val="Hyperlink"/>
            <w:rFonts w:ascii="Arial" w:hAnsi="Arial" w:cs="Arial"/>
            <w:sz w:val="18"/>
            <w:szCs w:val="18"/>
          </w:rPr>
          <w:t>andy19579@yahoo.com</w:t>
        </w:r>
      </w:hyperlink>
      <w:r w:rsidR="00480A7D" w:rsidRPr="00480A7D">
        <w:rPr>
          <w:rFonts w:ascii="Arial" w:hAnsi="Arial" w:cs="Arial"/>
          <w:sz w:val="18"/>
          <w:szCs w:val="18"/>
        </w:rPr>
        <w:t>,</w:t>
      </w:r>
      <w:hyperlink r:id="rId6" w:history="1">
        <w:r w:rsidR="00106780" w:rsidRPr="001B0F26">
          <w:rPr>
            <w:rStyle w:val="Hyperlink"/>
            <w:rFonts w:ascii="Arial" w:hAnsi="Arial" w:cs="Arial"/>
            <w:sz w:val="18"/>
            <w:szCs w:val="18"/>
          </w:rPr>
          <w:t>andy19579@gmail.com</w:t>
        </w:r>
      </w:hyperlink>
    </w:p>
    <w:p w14:paraId="6B891F3F" w14:textId="0CB1A050" w:rsidR="008D3CEC" w:rsidRDefault="008D3CEC" w:rsidP="0037472B">
      <w:pPr>
        <w:pBdr>
          <w:bottom w:val="single" w:sz="8" w:space="0" w:color="000000"/>
        </w:pBdr>
        <w:rPr>
          <w:rFonts w:ascii="Arial" w:hAnsi="Arial" w:cs="Arial"/>
          <w:sz w:val="20"/>
          <w:lang w:val="en-US"/>
        </w:rPr>
      </w:pPr>
    </w:p>
    <w:p w14:paraId="0680A316" w14:textId="62A9DE57" w:rsidR="0064791C" w:rsidRDefault="008374D1" w:rsidP="00C71FFA">
      <w:pPr>
        <w:jc w:val="center"/>
        <w:rPr>
          <w:rFonts w:ascii="Arial Black" w:hAnsi="Arial Black"/>
          <w:bCs/>
          <w:sz w:val="22"/>
          <w:szCs w:val="22"/>
        </w:rPr>
      </w:pPr>
      <w:r>
        <w:rPr>
          <w:rFonts w:ascii="Arial Black" w:hAnsi="Arial Black"/>
          <w:bCs/>
          <w:sz w:val="22"/>
          <w:szCs w:val="22"/>
        </w:rPr>
        <w:t xml:space="preserve">STRENGTHS </w:t>
      </w:r>
    </w:p>
    <w:p w14:paraId="7D9008C0" w14:textId="52A356FD" w:rsidR="0064791C" w:rsidRPr="00566FFB" w:rsidRDefault="009E0650" w:rsidP="00566FFB">
      <w:pPr>
        <w:jc w:val="both"/>
        <w:rPr>
          <w:sz w:val="16"/>
          <w:szCs w:val="16"/>
        </w:rPr>
      </w:pPr>
      <w:r>
        <w:rPr>
          <w:rFonts w:ascii="Arial Black" w:hAnsi="Arial Black"/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479BB6CD" wp14:editId="3BC0A1C7">
                <wp:simplePos x="0" y="0"/>
                <wp:positionH relativeFrom="column">
                  <wp:posOffset>45720</wp:posOffset>
                </wp:positionH>
                <wp:positionV relativeFrom="paragraph">
                  <wp:posOffset>59054</wp:posOffset>
                </wp:positionV>
                <wp:extent cx="6286500" cy="0"/>
                <wp:effectExtent l="0" t="19050" r="19050" b="19050"/>
                <wp:wrapNone/>
                <wp:docPr id="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84CFC" id="Line 38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4.65pt" to="498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" strokeweight="4.5pt">
                <v:stroke linestyle="thinThick"/>
              </v:line>
            </w:pict>
          </mc:Fallback>
        </mc:AlternateContent>
      </w:r>
    </w:p>
    <w:p w14:paraId="0D9D9DCB" w14:textId="3634F2C8" w:rsidR="0064791C" w:rsidRPr="000833BE" w:rsidRDefault="00EE729E" w:rsidP="000833BE">
      <w:pPr>
        <w:numPr>
          <w:ilvl w:val="0"/>
          <w:numId w:val="2"/>
        </w:numPr>
        <w:ind w:firstLine="135"/>
        <w:rPr>
          <w:rFonts w:ascii="Arial" w:hAnsi="Arial"/>
          <w:sz w:val="22"/>
          <w:szCs w:val="18"/>
          <w:lang w:val="en-US"/>
        </w:rPr>
      </w:pPr>
      <w:r w:rsidRPr="00566FFB">
        <w:rPr>
          <w:rFonts w:ascii="Arial" w:hAnsi="Arial"/>
          <w:bCs/>
          <w:sz w:val="22"/>
          <w:szCs w:val="18"/>
        </w:rPr>
        <w:t xml:space="preserve"> </w:t>
      </w:r>
      <w:r w:rsidR="00B2025C" w:rsidRPr="00566FFB">
        <w:rPr>
          <w:rFonts w:ascii="Arial" w:hAnsi="Arial"/>
          <w:bCs/>
          <w:sz w:val="22"/>
          <w:szCs w:val="18"/>
        </w:rPr>
        <w:t>Self-Motivated</w:t>
      </w:r>
      <w:r w:rsidR="0064791C" w:rsidRPr="00566FFB">
        <w:rPr>
          <w:rFonts w:ascii="Arial" w:hAnsi="Arial"/>
          <w:bCs/>
          <w:sz w:val="22"/>
          <w:szCs w:val="18"/>
        </w:rPr>
        <w:t>, Professional &amp; Positive Approach</w:t>
      </w:r>
    </w:p>
    <w:p w14:paraId="72BB1E67" w14:textId="03602A7F" w:rsidR="00480A7D" w:rsidRPr="00566FFB" w:rsidRDefault="0082025B" w:rsidP="00A51237">
      <w:pPr>
        <w:numPr>
          <w:ilvl w:val="0"/>
          <w:numId w:val="2"/>
        </w:numPr>
        <w:ind w:firstLine="135"/>
        <w:rPr>
          <w:rFonts w:ascii="Arial" w:hAnsi="Arial"/>
          <w:sz w:val="22"/>
          <w:szCs w:val="18"/>
          <w:lang w:val="en-US"/>
        </w:rPr>
      </w:pPr>
      <w:r w:rsidRPr="00566FFB">
        <w:rPr>
          <w:rFonts w:ascii="Arial" w:hAnsi="Arial"/>
          <w:bCs/>
          <w:sz w:val="22"/>
          <w:szCs w:val="18"/>
        </w:rPr>
        <w:t xml:space="preserve"> Good</w:t>
      </w:r>
      <w:r w:rsidR="00EE729E" w:rsidRPr="00566FFB">
        <w:rPr>
          <w:rFonts w:ascii="Arial" w:hAnsi="Arial"/>
          <w:bCs/>
          <w:sz w:val="22"/>
          <w:szCs w:val="18"/>
        </w:rPr>
        <w:t xml:space="preserve"> </w:t>
      </w:r>
      <w:r w:rsidR="0064791C" w:rsidRPr="00566FFB">
        <w:rPr>
          <w:rFonts w:ascii="Arial" w:hAnsi="Arial"/>
          <w:sz w:val="22"/>
          <w:szCs w:val="18"/>
          <w:lang w:val="en-US"/>
        </w:rPr>
        <w:t>Communication &amp;</w:t>
      </w:r>
      <w:r w:rsidR="00EE729E" w:rsidRPr="00566FFB">
        <w:rPr>
          <w:rFonts w:ascii="Arial" w:hAnsi="Arial"/>
          <w:sz w:val="22"/>
          <w:szCs w:val="18"/>
          <w:lang w:val="en-US"/>
        </w:rPr>
        <w:t xml:space="preserve"> </w:t>
      </w:r>
      <w:r w:rsidRPr="00566FFB">
        <w:rPr>
          <w:rFonts w:ascii="Arial" w:hAnsi="Arial"/>
          <w:sz w:val="22"/>
          <w:szCs w:val="18"/>
          <w:lang w:val="en-US"/>
        </w:rPr>
        <w:t>Presentation Skills</w:t>
      </w:r>
    </w:p>
    <w:p w14:paraId="3E01055A" w14:textId="1DBE4D8B" w:rsidR="00F25569" w:rsidRDefault="00480A7D" w:rsidP="00F25569">
      <w:pPr>
        <w:numPr>
          <w:ilvl w:val="0"/>
          <w:numId w:val="2"/>
        </w:numPr>
        <w:ind w:firstLine="135"/>
        <w:rPr>
          <w:rFonts w:ascii="Arial" w:hAnsi="Arial"/>
          <w:sz w:val="22"/>
          <w:szCs w:val="18"/>
          <w:lang w:val="en-US"/>
        </w:rPr>
      </w:pPr>
      <w:r w:rsidRPr="00566FFB">
        <w:rPr>
          <w:rFonts w:ascii="Arial" w:hAnsi="Arial"/>
          <w:sz w:val="22"/>
          <w:szCs w:val="18"/>
          <w:lang w:val="en-US"/>
        </w:rPr>
        <w:t xml:space="preserve"> Good Interpersonal sk</w:t>
      </w:r>
      <w:r w:rsidR="0082025B" w:rsidRPr="00566FFB">
        <w:rPr>
          <w:rFonts w:ascii="Arial" w:hAnsi="Arial"/>
          <w:sz w:val="22"/>
          <w:szCs w:val="18"/>
          <w:lang w:val="en-US"/>
        </w:rPr>
        <w:t>ills &amp; Relation</w:t>
      </w:r>
      <w:r w:rsidR="00EE729E" w:rsidRPr="00566FFB">
        <w:rPr>
          <w:rFonts w:ascii="Arial" w:hAnsi="Arial"/>
          <w:sz w:val="22"/>
          <w:szCs w:val="18"/>
          <w:lang w:val="en-US"/>
        </w:rPr>
        <w:t>ship</w:t>
      </w:r>
      <w:r w:rsidR="0082025B" w:rsidRPr="00566FFB">
        <w:rPr>
          <w:rFonts w:ascii="Arial" w:hAnsi="Arial"/>
          <w:sz w:val="22"/>
          <w:szCs w:val="18"/>
          <w:lang w:val="en-US"/>
        </w:rPr>
        <w:t xml:space="preserve"> Building</w:t>
      </w:r>
    </w:p>
    <w:p w14:paraId="14C53BBF" w14:textId="53262B87" w:rsidR="000833BE" w:rsidRDefault="00F25569" w:rsidP="00C44F0C">
      <w:pPr>
        <w:numPr>
          <w:ilvl w:val="0"/>
          <w:numId w:val="2"/>
        </w:numPr>
        <w:ind w:firstLine="135"/>
        <w:rPr>
          <w:rFonts w:ascii="Arial" w:hAnsi="Arial"/>
          <w:sz w:val="22"/>
          <w:szCs w:val="18"/>
          <w:lang w:val="en-US"/>
        </w:rPr>
      </w:pPr>
      <w:r w:rsidRPr="00F25569">
        <w:rPr>
          <w:rFonts w:ascii="Arial" w:hAnsi="Arial"/>
          <w:sz w:val="22"/>
          <w:szCs w:val="18"/>
          <w:lang w:val="en-US"/>
        </w:rPr>
        <w:t xml:space="preserve"> </w:t>
      </w:r>
      <w:r w:rsidR="005E71A5">
        <w:rPr>
          <w:rFonts w:ascii="Arial" w:hAnsi="Arial"/>
          <w:sz w:val="22"/>
          <w:szCs w:val="18"/>
          <w:lang w:val="en-US"/>
        </w:rPr>
        <w:t>Franchisee</w:t>
      </w:r>
      <w:r w:rsidR="00D01A85">
        <w:rPr>
          <w:rFonts w:ascii="Arial" w:hAnsi="Arial"/>
          <w:sz w:val="22"/>
          <w:szCs w:val="18"/>
          <w:lang w:val="en-US"/>
        </w:rPr>
        <w:t xml:space="preserve"> Partner management </w:t>
      </w:r>
      <w:r w:rsidR="000833BE">
        <w:rPr>
          <w:rFonts w:ascii="Arial" w:hAnsi="Arial"/>
          <w:sz w:val="22"/>
          <w:szCs w:val="18"/>
          <w:lang w:val="en-US"/>
        </w:rPr>
        <w:t>&amp;</w:t>
      </w:r>
      <w:r w:rsidR="00D218BD">
        <w:rPr>
          <w:rFonts w:ascii="Arial" w:hAnsi="Arial"/>
          <w:sz w:val="22"/>
          <w:szCs w:val="18"/>
          <w:lang w:val="en-US"/>
        </w:rPr>
        <w:t xml:space="preserve"> engagement </w:t>
      </w:r>
    </w:p>
    <w:p w14:paraId="4399403B" w14:textId="77777777" w:rsidR="008374D1" w:rsidRDefault="008374D1" w:rsidP="008374D1">
      <w:pPr>
        <w:ind w:left="900"/>
        <w:rPr>
          <w:rFonts w:ascii="Arial" w:hAnsi="Arial"/>
          <w:sz w:val="22"/>
          <w:szCs w:val="18"/>
          <w:lang w:val="en-US"/>
        </w:rPr>
      </w:pPr>
    </w:p>
    <w:p w14:paraId="29C39716" w14:textId="11D945C4" w:rsidR="008374D1" w:rsidRPr="008C314D" w:rsidRDefault="008374D1" w:rsidP="008374D1">
      <w:pPr>
        <w:pStyle w:val="Heading1"/>
        <w:numPr>
          <w:ilvl w:val="0"/>
          <w:numId w:val="0"/>
        </w:numPr>
        <w:ind w:left="283"/>
        <w:rPr>
          <w:b w:val="0"/>
          <w:lang w:val="en-US"/>
        </w:rPr>
      </w:pPr>
      <w:r>
        <w:rPr>
          <w:lang w:val="en-US"/>
        </w:rPr>
        <w:t xml:space="preserve">Functional Skills: </w:t>
      </w:r>
      <w:r w:rsidRPr="008C314D">
        <w:rPr>
          <w:b w:val="0"/>
          <w:lang w:val="en-US"/>
        </w:rPr>
        <w:t xml:space="preserve">Dynamic Sales &amp; BD Professional with strong Business Acumen, Team Builder &amp; Leader, Strategy Building &amp; Analytical skills. </w:t>
      </w:r>
      <w:r w:rsidR="008C314D" w:rsidRPr="008C314D">
        <w:rPr>
          <w:b w:val="0"/>
          <w:lang w:val="en-US"/>
        </w:rPr>
        <w:t>Building Franchisee / Distribution Network, New Market Expan</w:t>
      </w:r>
      <w:r w:rsidR="008C314D">
        <w:rPr>
          <w:b w:val="0"/>
          <w:lang w:val="en-US"/>
        </w:rPr>
        <w:t>sions, BTL Marketing, Training &amp; Development</w:t>
      </w:r>
    </w:p>
    <w:p w14:paraId="6E326205" w14:textId="77777777" w:rsidR="0064791C" w:rsidRPr="00566FFB" w:rsidRDefault="0064791C" w:rsidP="00E640EE">
      <w:pPr>
        <w:rPr>
          <w:rFonts w:ascii="Arial" w:hAnsi="Arial"/>
          <w:sz w:val="22"/>
          <w:szCs w:val="18"/>
          <w:lang w:val="en-US"/>
        </w:rPr>
      </w:pPr>
    </w:p>
    <w:p w14:paraId="1DE748CA" w14:textId="77777777" w:rsidR="00F4266E" w:rsidRDefault="00F4266E" w:rsidP="005763F4">
      <w:pPr>
        <w:rPr>
          <w:rFonts w:ascii="Arial Black" w:hAnsi="Arial Black"/>
          <w:sz w:val="22"/>
          <w:szCs w:val="22"/>
          <w:lang w:val="en-US"/>
        </w:rPr>
      </w:pPr>
      <w:r w:rsidRPr="000B7423">
        <w:rPr>
          <w:rFonts w:ascii="Arial Black" w:hAnsi="Arial Black"/>
          <w:sz w:val="22"/>
          <w:szCs w:val="22"/>
          <w:lang w:val="en-US"/>
        </w:rPr>
        <w:t>EXPERIENCE &amp; ACHIEVEMENTS</w:t>
      </w:r>
    </w:p>
    <w:p w14:paraId="4CE0214F" w14:textId="77777777" w:rsidR="006C75EC" w:rsidRDefault="009E0650" w:rsidP="006C75EC">
      <w:pPr>
        <w:jc w:val="both"/>
        <w:rPr>
          <w:sz w:val="16"/>
          <w:szCs w:val="16"/>
        </w:rPr>
      </w:pPr>
      <w:r>
        <w:rPr>
          <w:rFonts w:ascii="Arial Black" w:hAnsi="Arial Black"/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680B17D2" wp14:editId="0C9DCCE7">
                <wp:simplePos x="0" y="0"/>
                <wp:positionH relativeFrom="column">
                  <wp:posOffset>45720</wp:posOffset>
                </wp:positionH>
                <wp:positionV relativeFrom="paragraph">
                  <wp:posOffset>59054</wp:posOffset>
                </wp:positionV>
                <wp:extent cx="6286500" cy="0"/>
                <wp:effectExtent l="0" t="19050" r="19050" b="19050"/>
                <wp:wrapNone/>
                <wp:docPr id="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98673" id="Line 41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4.65pt" to="498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" strokeweight="4.5pt">
                <v:stroke linestyle="thinThick"/>
              </v:line>
            </w:pict>
          </mc:Fallback>
        </mc:AlternateContent>
      </w:r>
    </w:p>
    <w:p w14:paraId="0FDB40F5" w14:textId="164ACC01" w:rsidR="00FC4AE3" w:rsidRDefault="00FC4AE3" w:rsidP="00DA69C4">
      <w:pPr>
        <w:pStyle w:val="Heading2"/>
        <w:jc w:val="left"/>
        <w:rPr>
          <w:rFonts w:cs="Arial"/>
          <w:b w:val="0"/>
          <w:sz w:val="18"/>
          <w:szCs w:val="18"/>
        </w:rPr>
      </w:pPr>
    </w:p>
    <w:p w14:paraId="4E810918" w14:textId="666C19DE" w:rsidR="00E07B20" w:rsidRDefault="00E07B20" w:rsidP="00E07B20">
      <w:pPr>
        <w:rPr>
          <w:rFonts w:ascii="Arial" w:hAnsi="Arial" w:cs="Arial"/>
          <w:sz w:val="20"/>
          <w:szCs w:val="22"/>
        </w:rPr>
      </w:pPr>
      <w:r w:rsidRPr="00BA3232">
        <w:rPr>
          <w:rFonts w:ascii="Arial" w:hAnsi="Arial" w:cs="Arial"/>
          <w:b/>
          <w:sz w:val="22"/>
        </w:rPr>
        <w:t xml:space="preserve">Previous </w:t>
      </w:r>
      <w:r w:rsidRPr="00BA3232">
        <w:rPr>
          <w:rFonts w:ascii="Arial" w:hAnsi="Arial" w:cs="Arial"/>
          <w:b/>
          <w:sz w:val="22"/>
          <w:szCs w:val="22"/>
        </w:rPr>
        <w:t>Employe</w:t>
      </w:r>
      <w:r w:rsidR="00BA3232" w:rsidRPr="00BA3232">
        <w:rPr>
          <w:rFonts w:ascii="Arial" w:hAnsi="Arial" w:cs="Arial"/>
          <w:sz w:val="22"/>
          <w:szCs w:val="22"/>
        </w:rPr>
        <w:t>r</w:t>
      </w:r>
      <w:r w:rsidRPr="00BA3232">
        <w:rPr>
          <w:rFonts w:ascii="Arial" w:hAnsi="Arial" w:cs="Arial"/>
          <w:sz w:val="22"/>
          <w:szCs w:val="22"/>
        </w:rPr>
        <w:t xml:space="preserve"> </w:t>
      </w:r>
      <w:r w:rsidRPr="00BA3232">
        <w:rPr>
          <w:rFonts w:ascii="Arial" w:hAnsi="Arial" w:cs="Arial"/>
          <w:szCs w:val="22"/>
        </w:rPr>
        <w:t>Meyer Cookware Pvt Ltd</w:t>
      </w:r>
      <w:r w:rsidR="00BA3232" w:rsidRPr="00BA3232">
        <w:rPr>
          <w:rFonts w:ascii="Arial" w:hAnsi="Arial" w:cs="Arial"/>
          <w:szCs w:val="22"/>
        </w:rPr>
        <w:t xml:space="preserve"> as </w:t>
      </w:r>
      <w:r w:rsidR="00A41E8B">
        <w:rPr>
          <w:rFonts w:ascii="Arial" w:hAnsi="Arial" w:cs="Arial"/>
          <w:szCs w:val="22"/>
        </w:rPr>
        <w:t xml:space="preserve">Zonal </w:t>
      </w:r>
      <w:r w:rsidR="008374D1">
        <w:rPr>
          <w:rFonts w:ascii="Arial" w:hAnsi="Arial" w:cs="Arial"/>
          <w:szCs w:val="22"/>
        </w:rPr>
        <w:t xml:space="preserve">Leader </w:t>
      </w:r>
      <w:r w:rsidR="00BA3232" w:rsidRPr="00BA3232">
        <w:rPr>
          <w:rFonts w:ascii="Arial" w:hAnsi="Arial" w:cs="Arial"/>
          <w:sz w:val="20"/>
          <w:szCs w:val="22"/>
        </w:rPr>
        <w:t>(1</w:t>
      </w:r>
      <w:r w:rsidR="00B819F4">
        <w:rPr>
          <w:rFonts w:ascii="Arial" w:hAnsi="Arial" w:cs="Arial"/>
          <w:sz w:val="20"/>
          <w:szCs w:val="22"/>
        </w:rPr>
        <w:t>6</w:t>
      </w:r>
      <w:r w:rsidR="00B819F4" w:rsidRPr="00B819F4">
        <w:rPr>
          <w:rFonts w:ascii="Arial" w:hAnsi="Arial" w:cs="Arial"/>
          <w:sz w:val="20"/>
          <w:szCs w:val="22"/>
          <w:vertAlign w:val="superscript"/>
        </w:rPr>
        <w:t>th</w:t>
      </w:r>
      <w:r w:rsidR="00B819F4">
        <w:rPr>
          <w:rFonts w:ascii="Arial" w:hAnsi="Arial" w:cs="Arial"/>
          <w:sz w:val="20"/>
          <w:szCs w:val="22"/>
        </w:rPr>
        <w:t xml:space="preserve"> </w:t>
      </w:r>
      <w:r w:rsidR="005B54B1">
        <w:rPr>
          <w:rFonts w:ascii="Arial" w:hAnsi="Arial" w:cs="Arial"/>
          <w:sz w:val="20"/>
          <w:szCs w:val="22"/>
        </w:rPr>
        <w:t>March</w:t>
      </w:r>
      <w:r w:rsidR="00BA3232" w:rsidRPr="00BA3232">
        <w:rPr>
          <w:rFonts w:ascii="Arial" w:hAnsi="Arial" w:cs="Arial"/>
          <w:sz w:val="20"/>
          <w:szCs w:val="22"/>
        </w:rPr>
        <w:t xml:space="preserve"> </w:t>
      </w:r>
      <w:r w:rsidR="005B54B1">
        <w:rPr>
          <w:rFonts w:ascii="Arial" w:hAnsi="Arial" w:cs="Arial"/>
          <w:sz w:val="20"/>
          <w:szCs w:val="22"/>
        </w:rPr>
        <w:t xml:space="preserve">– </w:t>
      </w:r>
      <w:r w:rsidR="00B819F4">
        <w:rPr>
          <w:rFonts w:ascii="Arial" w:hAnsi="Arial" w:cs="Arial"/>
          <w:sz w:val="20"/>
          <w:szCs w:val="22"/>
        </w:rPr>
        <w:t>10</w:t>
      </w:r>
      <w:r w:rsidR="00B819F4" w:rsidRPr="00B819F4">
        <w:rPr>
          <w:rFonts w:ascii="Arial" w:hAnsi="Arial" w:cs="Arial"/>
          <w:sz w:val="20"/>
          <w:szCs w:val="22"/>
          <w:vertAlign w:val="superscript"/>
        </w:rPr>
        <w:t>th</w:t>
      </w:r>
      <w:r w:rsidR="006874E0">
        <w:rPr>
          <w:rFonts w:ascii="Arial" w:hAnsi="Arial" w:cs="Arial"/>
          <w:sz w:val="20"/>
          <w:szCs w:val="22"/>
        </w:rPr>
        <w:t xml:space="preserve"> August </w:t>
      </w:r>
      <w:r w:rsidR="00BA3232" w:rsidRPr="00BA3232">
        <w:rPr>
          <w:rFonts w:ascii="Arial" w:hAnsi="Arial" w:cs="Arial"/>
          <w:sz w:val="20"/>
          <w:szCs w:val="22"/>
        </w:rPr>
        <w:t>2020)</w:t>
      </w:r>
    </w:p>
    <w:p w14:paraId="7617E599" w14:textId="77777777" w:rsidR="00BA3232" w:rsidRPr="00BA3232" w:rsidRDefault="00BA3232" w:rsidP="00E07B20">
      <w:pPr>
        <w:rPr>
          <w:rFonts w:ascii="Arial" w:hAnsi="Arial" w:cs="Arial"/>
          <w:sz w:val="20"/>
          <w:szCs w:val="22"/>
        </w:rPr>
      </w:pPr>
    </w:p>
    <w:p w14:paraId="2B4E2ECF" w14:textId="00DCCD5E" w:rsidR="00BA3232" w:rsidRDefault="00BA3232" w:rsidP="00BA3232">
      <w:pPr>
        <w:pStyle w:val="Heading2"/>
        <w:keepNext w:val="0"/>
        <w:numPr>
          <w:ilvl w:val="0"/>
          <w:numId w:val="23"/>
        </w:numPr>
        <w:suppressAutoHyphens w:val="0"/>
        <w:jc w:val="left"/>
        <w:rPr>
          <w:rFonts w:cs="Arial"/>
          <w:b w:val="0"/>
          <w:sz w:val="22"/>
          <w:szCs w:val="18"/>
        </w:rPr>
      </w:pPr>
      <w:r w:rsidRPr="00356871">
        <w:rPr>
          <w:rFonts w:cs="Arial"/>
          <w:b w:val="0"/>
          <w:sz w:val="22"/>
          <w:szCs w:val="18"/>
        </w:rPr>
        <w:t>Responsible for Revenue Generation, Business Development and Distributor Individual growth of distributors in West region (</w:t>
      </w:r>
      <w:proofErr w:type="spellStart"/>
      <w:r w:rsidRPr="00356871">
        <w:rPr>
          <w:rFonts w:cs="Arial"/>
          <w:b w:val="0"/>
          <w:sz w:val="22"/>
          <w:szCs w:val="18"/>
        </w:rPr>
        <w:t>Mah</w:t>
      </w:r>
      <w:proofErr w:type="spellEnd"/>
      <w:r w:rsidRPr="00356871">
        <w:rPr>
          <w:rFonts w:cs="Arial"/>
          <w:b w:val="0"/>
          <w:sz w:val="22"/>
          <w:szCs w:val="18"/>
        </w:rPr>
        <w:t xml:space="preserve"> /MP/</w:t>
      </w:r>
      <w:r>
        <w:rPr>
          <w:rFonts w:cs="Arial"/>
          <w:b w:val="0"/>
          <w:sz w:val="22"/>
          <w:szCs w:val="18"/>
        </w:rPr>
        <w:t>CG/</w:t>
      </w:r>
      <w:r w:rsidRPr="00356871">
        <w:rPr>
          <w:rFonts w:cs="Arial"/>
          <w:b w:val="0"/>
          <w:sz w:val="22"/>
          <w:szCs w:val="18"/>
        </w:rPr>
        <w:t xml:space="preserve">Goa) </w:t>
      </w:r>
    </w:p>
    <w:p w14:paraId="31BF51B0" w14:textId="23979BE4" w:rsidR="00BA3232" w:rsidRDefault="00BA3232" w:rsidP="00BA3232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BA3232">
        <w:rPr>
          <w:rFonts w:ascii="Arial" w:hAnsi="Arial" w:cs="Arial"/>
          <w:sz w:val="22"/>
        </w:rPr>
        <w:t>New DB</w:t>
      </w:r>
      <w:r w:rsidR="00C66851">
        <w:rPr>
          <w:rFonts w:ascii="Arial" w:hAnsi="Arial" w:cs="Arial"/>
          <w:sz w:val="22"/>
        </w:rPr>
        <w:t>/franchisee partner</w:t>
      </w:r>
      <w:r w:rsidRPr="00BA3232">
        <w:rPr>
          <w:rFonts w:ascii="Arial" w:hAnsi="Arial" w:cs="Arial"/>
          <w:sz w:val="22"/>
        </w:rPr>
        <w:t xml:space="preserve"> appointment</w:t>
      </w:r>
      <w:r w:rsidR="00C66851">
        <w:rPr>
          <w:rFonts w:ascii="Arial" w:hAnsi="Arial" w:cs="Arial"/>
          <w:sz w:val="22"/>
        </w:rPr>
        <w:t xml:space="preserve">s </w:t>
      </w:r>
      <w:r w:rsidRPr="00BA3232">
        <w:rPr>
          <w:rFonts w:ascii="Arial" w:hAnsi="Arial" w:cs="Arial"/>
          <w:sz w:val="22"/>
        </w:rPr>
        <w:t>across</w:t>
      </w:r>
      <w:r w:rsidR="00B819F4">
        <w:rPr>
          <w:rFonts w:ascii="Arial" w:hAnsi="Arial" w:cs="Arial"/>
          <w:sz w:val="22"/>
        </w:rPr>
        <w:t xml:space="preserve"> west</w:t>
      </w:r>
      <w:r w:rsidRPr="00BA3232">
        <w:rPr>
          <w:rFonts w:ascii="Arial" w:hAnsi="Arial" w:cs="Arial"/>
          <w:sz w:val="22"/>
        </w:rPr>
        <w:t xml:space="preserve"> zone </w:t>
      </w:r>
    </w:p>
    <w:p w14:paraId="0A4446EF" w14:textId="3FD25B03" w:rsidR="009B59BE" w:rsidRDefault="009B0B99" w:rsidP="00BA3232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Conducting </w:t>
      </w:r>
      <w:r w:rsidR="009B59BE">
        <w:rPr>
          <w:rFonts w:ascii="Arial" w:hAnsi="Arial" w:cs="Arial"/>
          <w:sz w:val="22"/>
        </w:rPr>
        <w:t>Product workshops</w:t>
      </w:r>
      <w:r>
        <w:rPr>
          <w:rFonts w:ascii="Arial" w:hAnsi="Arial" w:cs="Arial"/>
          <w:sz w:val="22"/>
        </w:rPr>
        <w:t xml:space="preserve"> for sales force </w:t>
      </w:r>
      <w:r w:rsidR="009B59BE">
        <w:rPr>
          <w:rFonts w:ascii="Arial" w:hAnsi="Arial" w:cs="Arial"/>
          <w:sz w:val="22"/>
        </w:rPr>
        <w:t xml:space="preserve"> </w:t>
      </w:r>
    </w:p>
    <w:p w14:paraId="03FA67FF" w14:textId="26666379" w:rsidR="009B0B99" w:rsidRPr="00BA3232" w:rsidRDefault="00230C73" w:rsidP="00BA3232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Address Db wise t</w:t>
      </w:r>
      <w:r w:rsidR="009B0B99">
        <w:rPr>
          <w:rFonts w:ascii="Arial" w:hAnsi="Arial" w:cs="Arial"/>
          <w:sz w:val="22"/>
        </w:rPr>
        <w:t xml:space="preserve">raining </w:t>
      </w:r>
      <w:r>
        <w:rPr>
          <w:rFonts w:ascii="Arial" w:hAnsi="Arial" w:cs="Arial"/>
          <w:sz w:val="22"/>
        </w:rPr>
        <w:t>needs across zone</w:t>
      </w:r>
    </w:p>
    <w:p w14:paraId="330FE33A" w14:textId="77777777" w:rsidR="00E07B20" w:rsidRPr="00E07B20" w:rsidRDefault="00E07B20" w:rsidP="00E07B20"/>
    <w:p w14:paraId="5A6D84B3" w14:textId="2AA2C132" w:rsidR="007C40B7" w:rsidRPr="00AD7C0B" w:rsidRDefault="000908CB" w:rsidP="00AD7C0B">
      <w:r w:rsidRPr="007C40B7">
        <w:rPr>
          <w:b/>
        </w:rPr>
        <w:t>Franchisee partner for IIBMS</w:t>
      </w:r>
      <w:r>
        <w:t xml:space="preserve"> (</w:t>
      </w:r>
      <w:r w:rsidR="00505395">
        <w:t>Jan19</w:t>
      </w:r>
      <w:r w:rsidR="00E07B20">
        <w:t xml:space="preserve">– </w:t>
      </w:r>
      <w:r w:rsidR="00DC342D">
        <w:t>Jan20</w:t>
      </w:r>
      <w:r w:rsidR="00100866">
        <w:t>)</w:t>
      </w:r>
    </w:p>
    <w:p w14:paraId="454530AF" w14:textId="17185383" w:rsidR="007C40B7" w:rsidRPr="00034BE5" w:rsidRDefault="00AD7C0B" w:rsidP="00034BE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Promoting &amp; </w:t>
      </w:r>
      <w:r w:rsidR="007C40B7" w:rsidRPr="00100866">
        <w:rPr>
          <w:rFonts w:ascii="Arial" w:hAnsi="Arial" w:cs="Arial"/>
          <w:sz w:val="22"/>
          <w:szCs w:val="22"/>
        </w:rPr>
        <w:t xml:space="preserve">Reaching out to leads, colleges for MBA aspirants </w:t>
      </w:r>
      <w:r w:rsidR="00222233">
        <w:rPr>
          <w:rFonts w:ascii="Arial" w:hAnsi="Arial" w:cs="Arial"/>
          <w:sz w:val="22"/>
          <w:szCs w:val="22"/>
        </w:rPr>
        <w:t>&amp;</w:t>
      </w:r>
      <w:r>
        <w:rPr>
          <w:rFonts w:ascii="Arial" w:hAnsi="Arial" w:cs="Arial"/>
          <w:sz w:val="22"/>
          <w:szCs w:val="22"/>
        </w:rPr>
        <w:t xml:space="preserve"> working profession</w:t>
      </w:r>
      <w:r w:rsidRPr="00034BE5">
        <w:rPr>
          <w:rFonts w:ascii="Arial" w:hAnsi="Arial" w:cs="Arial"/>
          <w:sz w:val="22"/>
          <w:szCs w:val="22"/>
        </w:rPr>
        <w:t>als</w:t>
      </w:r>
    </w:p>
    <w:p w14:paraId="11951BF2" w14:textId="3376F7FE" w:rsidR="00034BE5" w:rsidRPr="00100866" w:rsidRDefault="00034BE5" w:rsidP="007C40B7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Arranging kiosks activity, field work to promote business                                         </w:t>
      </w:r>
    </w:p>
    <w:p w14:paraId="5594FD72" w14:textId="77777777" w:rsidR="007C40B7" w:rsidRPr="00100866" w:rsidRDefault="007C40B7" w:rsidP="000908CB">
      <w:pPr>
        <w:rPr>
          <w:rFonts w:ascii="Arial" w:hAnsi="Arial" w:cs="Arial"/>
          <w:sz w:val="22"/>
          <w:szCs w:val="22"/>
        </w:rPr>
      </w:pPr>
    </w:p>
    <w:p w14:paraId="768C0AA0" w14:textId="039EEC64" w:rsidR="00BB41FC" w:rsidRDefault="00D509D4" w:rsidP="00D509D4">
      <w:pPr>
        <w:rPr>
          <w:b/>
        </w:rPr>
      </w:pPr>
      <w:r w:rsidRPr="00BB41FC">
        <w:rPr>
          <w:b/>
        </w:rPr>
        <w:t xml:space="preserve">Previous </w:t>
      </w:r>
      <w:r w:rsidR="008C314D" w:rsidRPr="00BB41FC">
        <w:rPr>
          <w:b/>
        </w:rPr>
        <w:t>Employer:</w:t>
      </w:r>
    </w:p>
    <w:p w14:paraId="04E9821E" w14:textId="24C8F628" w:rsidR="00FC4AE3" w:rsidRDefault="00FC4AE3" w:rsidP="004131B4">
      <w:pPr>
        <w:pStyle w:val="Heading2"/>
        <w:jc w:val="left"/>
        <w:rPr>
          <w:sz w:val="22"/>
        </w:rPr>
      </w:pPr>
      <w:r>
        <w:t>Star Union Dai</w:t>
      </w:r>
      <w:r w:rsidR="002F3109">
        <w:t xml:space="preserve"> </w:t>
      </w:r>
      <w:proofErr w:type="spellStart"/>
      <w:r>
        <w:t>Ichi</w:t>
      </w:r>
      <w:proofErr w:type="spellEnd"/>
      <w:r>
        <w:t xml:space="preserve"> Pvt Ltd</w:t>
      </w:r>
      <w:r w:rsidR="00566FFB">
        <w:t xml:space="preserve"> </w:t>
      </w:r>
      <w:r w:rsidR="00D509D4">
        <w:t xml:space="preserve">as </w:t>
      </w:r>
      <w:r w:rsidR="00CA474B">
        <w:rPr>
          <w:sz w:val="22"/>
        </w:rPr>
        <w:t>Z</w:t>
      </w:r>
      <w:r w:rsidRPr="00566FFB">
        <w:rPr>
          <w:sz w:val="22"/>
        </w:rPr>
        <w:t>onal Head West &amp; AVP Marke</w:t>
      </w:r>
      <w:r w:rsidR="002401BF" w:rsidRPr="00566FFB">
        <w:rPr>
          <w:sz w:val="22"/>
        </w:rPr>
        <w:t>t Planning (March 2017</w:t>
      </w:r>
      <w:r w:rsidR="008C314D" w:rsidRPr="00566FFB">
        <w:rPr>
          <w:sz w:val="22"/>
        </w:rPr>
        <w:t>- Dec</w:t>
      </w:r>
      <w:r w:rsidR="00505395">
        <w:rPr>
          <w:sz w:val="22"/>
        </w:rPr>
        <w:t xml:space="preserve"> 18</w:t>
      </w:r>
      <w:r w:rsidR="002401BF" w:rsidRPr="00566FFB">
        <w:rPr>
          <w:sz w:val="22"/>
        </w:rPr>
        <w:t>)</w:t>
      </w:r>
    </w:p>
    <w:p w14:paraId="254ACD22" w14:textId="77777777" w:rsidR="004131B4" w:rsidRPr="004131B4" w:rsidRDefault="004131B4" w:rsidP="004131B4"/>
    <w:p w14:paraId="0D317EA9" w14:textId="48A8F0AC" w:rsidR="00FC4AE3" w:rsidRPr="00566FFB" w:rsidRDefault="00FC4AE3" w:rsidP="00A51237">
      <w:pPr>
        <w:numPr>
          <w:ilvl w:val="0"/>
          <w:numId w:val="14"/>
        </w:numPr>
        <w:rPr>
          <w:sz w:val="28"/>
        </w:rPr>
      </w:pPr>
      <w:r w:rsidRPr="00566FFB">
        <w:rPr>
          <w:rFonts w:ascii="Arial" w:hAnsi="Arial" w:cs="Arial"/>
          <w:sz w:val="22"/>
        </w:rPr>
        <w:t>Business operations / Recruitment /Training for 1</w:t>
      </w:r>
      <w:r w:rsidR="00EC3C95">
        <w:rPr>
          <w:rFonts w:ascii="Arial" w:hAnsi="Arial" w:cs="Arial"/>
          <w:sz w:val="22"/>
        </w:rPr>
        <w:t>4</w:t>
      </w:r>
      <w:r w:rsidRPr="00566FFB">
        <w:rPr>
          <w:rFonts w:ascii="Arial" w:hAnsi="Arial" w:cs="Arial"/>
          <w:sz w:val="22"/>
        </w:rPr>
        <w:t xml:space="preserve"> Branches across West</w:t>
      </w:r>
    </w:p>
    <w:p w14:paraId="05627193" w14:textId="127C195D" w:rsidR="00FC4AE3" w:rsidRPr="002F3109" w:rsidRDefault="00FC4AE3" w:rsidP="002F3109">
      <w:pPr>
        <w:numPr>
          <w:ilvl w:val="0"/>
          <w:numId w:val="14"/>
        </w:numPr>
        <w:rPr>
          <w:rStyle w:val="f12"/>
          <w:sz w:val="28"/>
        </w:rPr>
      </w:pPr>
      <w:bookmarkStart w:id="0" w:name="_Hlk522786383"/>
      <w:r w:rsidRPr="00566FFB">
        <w:rPr>
          <w:rFonts w:ascii="Arial" w:hAnsi="Arial" w:cs="Arial"/>
          <w:sz w:val="22"/>
        </w:rPr>
        <w:t>Handling team size of</w:t>
      </w:r>
      <w:r w:rsidR="002D17C7" w:rsidRPr="00566FFB">
        <w:rPr>
          <w:rFonts w:ascii="Arial" w:hAnsi="Arial" w:cs="Arial"/>
          <w:sz w:val="22"/>
        </w:rPr>
        <w:t xml:space="preserve"> Regional Training Manager (1),</w:t>
      </w:r>
      <w:r w:rsidRPr="00566FFB">
        <w:rPr>
          <w:rFonts w:ascii="Arial" w:hAnsi="Arial" w:cs="Arial"/>
          <w:sz w:val="22"/>
        </w:rPr>
        <w:t xml:space="preserve"> B</w:t>
      </w:r>
      <w:r w:rsidR="00337D6E" w:rsidRPr="00566FFB">
        <w:rPr>
          <w:rFonts w:ascii="Arial" w:hAnsi="Arial" w:cs="Arial"/>
          <w:sz w:val="22"/>
        </w:rPr>
        <w:t>r</w:t>
      </w:r>
      <w:r w:rsidR="002D17C7" w:rsidRPr="00566FFB">
        <w:rPr>
          <w:rFonts w:ascii="Arial" w:hAnsi="Arial" w:cs="Arial"/>
          <w:sz w:val="22"/>
        </w:rPr>
        <w:t xml:space="preserve">anch </w:t>
      </w:r>
      <w:r w:rsidRPr="00566FFB">
        <w:rPr>
          <w:rFonts w:ascii="Arial" w:hAnsi="Arial" w:cs="Arial"/>
          <w:sz w:val="22"/>
        </w:rPr>
        <w:t>H</w:t>
      </w:r>
      <w:r w:rsidR="002D17C7" w:rsidRPr="00566FFB">
        <w:rPr>
          <w:rFonts w:ascii="Arial" w:hAnsi="Arial" w:cs="Arial"/>
          <w:sz w:val="22"/>
        </w:rPr>
        <w:t>eads (</w:t>
      </w:r>
      <w:r w:rsidR="00EC3C95">
        <w:rPr>
          <w:rFonts w:ascii="Arial" w:hAnsi="Arial" w:cs="Arial"/>
          <w:sz w:val="22"/>
        </w:rPr>
        <w:t>14</w:t>
      </w:r>
      <w:r w:rsidR="002D17C7" w:rsidRPr="00566FFB">
        <w:rPr>
          <w:rFonts w:ascii="Arial" w:hAnsi="Arial" w:cs="Arial"/>
          <w:sz w:val="22"/>
        </w:rPr>
        <w:t>),</w:t>
      </w:r>
      <w:r w:rsidRPr="00566FFB">
        <w:rPr>
          <w:rFonts w:ascii="Arial" w:hAnsi="Arial" w:cs="Arial"/>
          <w:sz w:val="22"/>
        </w:rPr>
        <w:t xml:space="preserve"> T</w:t>
      </w:r>
      <w:r w:rsidR="00337D6E" w:rsidRPr="00566FFB">
        <w:rPr>
          <w:rFonts w:ascii="Arial" w:hAnsi="Arial" w:cs="Arial"/>
          <w:sz w:val="22"/>
        </w:rPr>
        <w:t>erritory Heads</w:t>
      </w:r>
      <w:r w:rsidR="002D17C7" w:rsidRPr="00566FFB">
        <w:rPr>
          <w:rFonts w:ascii="Arial" w:hAnsi="Arial" w:cs="Arial"/>
          <w:sz w:val="22"/>
        </w:rPr>
        <w:t xml:space="preserve"> </w:t>
      </w:r>
      <w:r w:rsidR="008213BA" w:rsidRPr="00566FFB">
        <w:rPr>
          <w:rFonts w:ascii="Arial" w:hAnsi="Arial" w:cs="Arial"/>
          <w:sz w:val="22"/>
        </w:rPr>
        <w:t>(</w:t>
      </w:r>
      <w:r w:rsidR="002D17C7" w:rsidRPr="00566FFB">
        <w:rPr>
          <w:rFonts w:ascii="Arial" w:hAnsi="Arial" w:cs="Arial"/>
          <w:sz w:val="22"/>
        </w:rPr>
        <w:t>2)</w:t>
      </w:r>
      <w:r w:rsidRPr="00566FFB">
        <w:rPr>
          <w:rFonts w:ascii="Arial" w:hAnsi="Arial" w:cs="Arial"/>
          <w:sz w:val="22"/>
        </w:rPr>
        <w:t xml:space="preserve"> </w:t>
      </w:r>
      <w:r w:rsidR="002D17C7" w:rsidRPr="00566FFB">
        <w:rPr>
          <w:rFonts w:ascii="Arial" w:hAnsi="Arial" w:cs="Arial"/>
          <w:sz w:val="22"/>
        </w:rPr>
        <w:t>Development Managers (16)</w:t>
      </w:r>
      <w:r w:rsidRPr="00566FFB">
        <w:rPr>
          <w:rFonts w:ascii="Arial" w:hAnsi="Arial" w:cs="Arial"/>
          <w:sz w:val="22"/>
        </w:rPr>
        <w:t xml:space="preserve"> L</w:t>
      </w:r>
      <w:r w:rsidR="002D17C7" w:rsidRPr="00566FFB">
        <w:rPr>
          <w:rFonts w:ascii="Arial" w:hAnsi="Arial" w:cs="Arial"/>
          <w:sz w:val="22"/>
        </w:rPr>
        <w:t xml:space="preserve">ife </w:t>
      </w:r>
      <w:r w:rsidRPr="00566FFB">
        <w:rPr>
          <w:rFonts w:ascii="Arial" w:hAnsi="Arial" w:cs="Arial"/>
          <w:sz w:val="22"/>
        </w:rPr>
        <w:t>P</w:t>
      </w:r>
      <w:r w:rsidR="002D17C7" w:rsidRPr="00566FFB">
        <w:rPr>
          <w:rFonts w:ascii="Arial" w:hAnsi="Arial" w:cs="Arial"/>
          <w:sz w:val="22"/>
        </w:rPr>
        <w:t xml:space="preserve">lan </w:t>
      </w:r>
      <w:r w:rsidRPr="00566FFB">
        <w:rPr>
          <w:rFonts w:ascii="Arial" w:hAnsi="Arial" w:cs="Arial"/>
          <w:sz w:val="22"/>
        </w:rPr>
        <w:t>D</w:t>
      </w:r>
      <w:r w:rsidR="002D17C7" w:rsidRPr="00566FFB">
        <w:rPr>
          <w:rFonts w:ascii="Arial" w:hAnsi="Arial" w:cs="Arial"/>
          <w:sz w:val="22"/>
        </w:rPr>
        <w:t>esigner</w:t>
      </w:r>
      <w:r w:rsidRPr="00566FFB">
        <w:rPr>
          <w:rFonts w:ascii="Arial" w:hAnsi="Arial" w:cs="Arial"/>
          <w:sz w:val="22"/>
        </w:rPr>
        <w:t xml:space="preserve">s </w:t>
      </w:r>
      <w:r w:rsidR="008C314D">
        <w:rPr>
          <w:rFonts w:ascii="Arial" w:hAnsi="Arial" w:cs="Arial"/>
          <w:sz w:val="22"/>
        </w:rPr>
        <w:t>(80</w:t>
      </w:r>
      <w:r w:rsidR="002D17C7" w:rsidRPr="00566FFB">
        <w:rPr>
          <w:rFonts w:ascii="Arial" w:hAnsi="Arial" w:cs="Arial"/>
          <w:sz w:val="22"/>
        </w:rPr>
        <w:t xml:space="preserve">) </w:t>
      </w:r>
      <w:r w:rsidRPr="00566FFB">
        <w:rPr>
          <w:rFonts w:ascii="Arial" w:hAnsi="Arial" w:cs="Arial"/>
          <w:sz w:val="22"/>
        </w:rPr>
        <w:t>across West</w:t>
      </w:r>
      <w:r w:rsidR="002D17C7" w:rsidRPr="00566FFB">
        <w:rPr>
          <w:rFonts w:ascii="Arial" w:hAnsi="Arial" w:cs="Arial"/>
          <w:sz w:val="22"/>
        </w:rPr>
        <w:t xml:space="preserve"> Region</w:t>
      </w:r>
      <w:bookmarkEnd w:id="0"/>
    </w:p>
    <w:p w14:paraId="2CABCAF4" w14:textId="57677061" w:rsidR="00FC4AE3" w:rsidRPr="00566FFB" w:rsidRDefault="00FC4AE3" w:rsidP="00A51237">
      <w:pPr>
        <w:numPr>
          <w:ilvl w:val="0"/>
          <w:numId w:val="14"/>
        </w:numPr>
        <w:rPr>
          <w:sz w:val="28"/>
        </w:rPr>
      </w:pPr>
      <w:r w:rsidRPr="00566FFB">
        <w:rPr>
          <w:rStyle w:val="f12"/>
          <w:rFonts w:ascii="Arial" w:hAnsi="Arial" w:cs="Arial"/>
          <w:sz w:val="22"/>
        </w:rPr>
        <w:t xml:space="preserve">Improved West contribution from 33% to </w:t>
      </w:r>
      <w:r w:rsidR="002D17C7" w:rsidRPr="00566FFB">
        <w:rPr>
          <w:rStyle w:val="f12"/>
          <w:rFonts w:ascii="Arial" w:hAnsi="Arial" w:cs="Arial"/>
          <w:sz w:val="22"/>
        </w:rPr>
        <w:t>72</w:t>
      </w:r>
      <w:r w:rsidRPr="00566FFB">
        <w:rPr>
          <w:rStyle w:val="f12"/>
          <w:rFonts w:ascii="Arial" w:hAnsi="Arial" w:cs="Arial"/>
          <w:sz w:val="22"/>
        </w:rPr>
        <w:t xml:space="preserve">% in </w:t>
      </w:r>
      <w:r w:rsidR="008C314D">
        <w:rPr>
          <w:rStyle w:val="f12"/>
          <w:rFonts w:ascii="Arial" w:hAnsi="Arial" w:cs="Arial"/>
          <w:sz w:val="22"/>
        </w:rPr>
        <w:t>9</w:t>
      </w:r>
      <w:r w:rsidRPr="00566FFB">
        <w:rPr>
          <w:rStyle w:val="f12"/>
          <w:rFonts w:ascii="Arial" w:hAnsi="Arial" w:cs="Arial"/>
          <w:sz w:val="22"/>
        </w:rPr>
        <w:t xml:space="preserve"> months</w:t>
      </w:r>
      <w:r w:rsidR="008C314D">
        <w:rPr>
          <w:rStyle w:val="f12"/>
          <w:rFonts w:ascii="Arial" w:hAnsi="Arial" w:cs="Arial"/>
          <w:sz w:val="22"/>
        </w:rPr>
        <w:t xml:space="preserve"> period</w:t>
      </w:r>
    </w:p>
    <w:p w14:paraId="5595AF1B" w14:textId="77777777" w:rsidR="00FC4AE3" w:rsidRPr="00566FFB" w:rsidRDefault="00FC4AE3" w:rsidP="00A51237">
      <w:pPr>
        <w:numPr>
          <w:ilvl w:val="0"/>
          <w:numId w:val="14"/>
        </w:numPr>
        <w:rPr>
          <w:rStyle w:val="f12"/>
          <w:sz w:val="28"/>
        </w:rPr>
      </w:pPr>
      <w:r w:rsidRPr="00566FFB">
        <w:rPr>
          <w:rFonts w:ascii="Arial" w:hAnsi="Arial" w:cs="Arial"/>
          <w:sz w:val="22"/>
        </w:rPr>
        <w:t>Team handling /Leadership development /BD / Training in West region</w:t>
      </w:r>
    </w:p>
    <w:p w14:paraId="6A6B8F0D" w14:textId="77777777" w:rsidR="00FC4AE3" w:rsidRPr="00566FFB" w:rsidRDefault="00FC4AE3" w:rsidP="00A51237">
      <w:pPr>
        <w:numPr>
          <w:ilvl w:val="0"/>
          <w:numId w:val="14"/>
        </w:numPr>
        <w:rPr>
          <w:sz w:val="28"/>
        </w:rPr>
      </w:pPr>
      <w:r w:rsidRPr="00566FFB">
        <w:rPr>
          <w:rStyle w:val="f12"/>
          <w:rFonts w:ascii="Arial" w:hAnsi="Arial" w:cs="Arial"/>
          <w:sz w:val="22"/>
        </w:rPr>
        <w:t>Focus on LPD /DM /Advisor activation with min 70% activation as benchmark</w:t>
      </w:r>
    </w:p>
    <w:p w14:paraId="3B5BC34F" w14:textId="77777777" w:rsidR="00FC4AE3" w:rsidRPr="00566FFB" w:rsidRDefault="00FC4AE3" w:rsidP="00A51237">
      <w:pPr>
        <w:numPr>
          <w:ilvl w:val="0"/>
          <w:numId w:val="14"/>
        </w:numPr>
        <w:rPr>
          <w:rFonts w:ascii="Arial" w:hAnsi="Arial" w:cs="Arial"/>
          <w:sz w:val="32"/>
        </w:rPr>
      </w:pPr>
      <w:r w:rsidRPr="00566FFB">
        <w:rPr>
          <w:rFonts w:ascii="Arial" w:hAnsi="Arial" w:cs="Arial"/>
          <w:sz w:val="22"/>
          <w:szCs w:val="18"/>
        </w:rPr>
        <w:t>Regular Monthly Branch Head meetings, Lead generation activities, Weekly Party kiosk activity to enhance visibility and increase customer base</w:t>
      </w:r>
    </w:p>
    <w:p w14:paraId="4A608285" w14:textId="77777777" w:rsidR="00FC4AE3" w:rsidRDefault="00FC4AE3" w:rsidP="00DA69C4">
      <w:pPr>
        <w:pStyle w:val="Heading2"/>
        <w:jc w:val="left"/>
        <w:rPr>
          <w:b w:val="0"/>
          <w:sz w:val="22"/>
        </w:rPr>
      </w:pPr>
    </w:p>
    <w:p w14:paraId="737BF377" w14:textId="77777777" w:rsidR="00FC4AE3" w:rsidRPr="00FC4AE3" w:rsidRDefault="00FC4AE3" w:rsidP="00DA69C4">
      <w:pPr>
        <w:pStyle w:val="Heading2"/>
        <w:jc w:val="left"/>
        <w:rPr>
          <w:u w:val="single"/>
        </w:rPr>
      </w:pPr>
      <w:r w:rsidRPr="00FC4AE3">
        <w:rPr>
          <w:b w:val="0"/>
          <w:sz w:val="22"/>
          <w:u w:val="single"/>
        </w:rPr>
        <w:t>Previous Employer:</w:t>
      </w:r>
    </w:p>
    <w:p w14:paraId="05B8B3DD" w14:textId="041F7305" w:rsidR="00356871" w:rsidRDefault="00DA69C4" w:rsidP="002F3109">
      <w:pPr>
        <w:pStyle w:val="Heading2"/>
        <w:jc w:val="left"/>
        <w:rPr>
          <w:b w:val="0"/>
          <w:sz w:val="22"/>
        </w:rPr>
      </w:pPr>
      <w:r w:rsidRPr="0095271B">
        <w:rPr>
          <w:rStyle w:val="Strong"/>
          <w:b/>
        </w:rPr>
        <w:t>AMC Cookware</w:t>
      </w:r>
      <w:r w:rsidR="0095271B" w:rsidRPr="0095271B">
        <w:rPr>
          <w:rStyle w:val="Strong"/>
          <w:b/>
        </w:rPr>
        <w:t xml:space="preserve"> PVT Ltd</w:t>
      </w:r>
      <w:r w:rsidR="00B5072A">
        <w:rPr>
          <w:rStyle w:val="Strong"/>
          <w:b/>
        </w:rPr>
        <w:t xml:space="preserve"> </w:t>
      </w:r>
      <w:r>
        <w:t xml:space="preserve">as </w:t>
      </w:r>
      <w:r w:rsidRPr="00566FFB">
        <w:rPr>
          <w:rStyle w:val="Strong"/>
          <w:b/>
          <w:sz w:val="22"/>
        </w:rPr>
        <w:t>Regional Head West</w:t>
      </w:r>
      <w:r w:rsidR="002D17C7" w:rsidRPr="00566FFB">
        <w:rPr>
          <w:rStyle w:val="Strong"/>
          <w:b/>
          <w:sz w:val="22"/>
        </w:rPr>
        <w:t xml:space="preserve"> &amp;</w:t>
      </w:r>
      <w:r w:rsidR="00FC4AE3" w:rsidRPr="00566FFB">
        <w:rPr>
          <w:rStyle w:val="Strong"/>
          <w:b/>
          <w:sz w:val="22"/>
        </w:rPr>
        <w:t xml:space="preserve"> N</w:t>
      </w:r>
      <w:r w:rsidR="005A0E2F" w:rsidRPr="00566FFB">
        <w:rPr>
          <w:rStyle w:val="Strong"/>
          <w:b/>
          <w:sz w:val="22"/>
        </w:rPr>
        <w:t>orth</w:t>
      </w:r>
      <w:r w:rsidR="00222E8D" w:rsidRPr="00566FFB">
        <w:rPr>
          <w:rStyle w:val="Strong"/>
          <w:b/>
          <w:sz w:val="22"/>
        </w:rPr>
        <w:t xml:space="preserve"> </w:t>
      </w:r>
      <w:r w:rsidRPr="00566FFB">
        <w:rPr>
          <w:rStyle w:val="Strong"/>
          <w:b/>
          <w:sz w:val="22"/>
        </w:rPr>
        <w:t>(</w:t>
      </w:r>
      <w:r w:rsidR="00C859F3" w:rsidRPr="00566FFB">
        <w:rPr>
          <w:b w:val="0"/>
          <w:sz w:val="22"/>
        </w:rPr>
        <w:t>Feb</w:t>
      </w:r>
      <w:r w:rsidR="00FC4AE3" w:rsidRPr="00566FFB">
        <w:rPr>
          <w:b w:val="0"/>
          <w:sz w:val="22"/>
        </w:rPr>
        <w:t xml:space="preserve"> 2016 to March 2017)</w:t>
      </w:r>
    </w:p>
    <w:p w14:paraId="19D8DE75" w14:textId="7372E19B" w:rsidR="00DA69C4" w:rsidRPr="00566FFB" w:rsidRDefault="00DA69C4" w:rsidP="002F3109">
      <w:pPr>
        <w:pStyle w:val="Heading2"/>
        <w:jc w:val="left"/>
        <w:rPr>
          <w:b w:val="0"/>
          <w:sz w:val="22"/>
        </w:rPr>
      </w:pPr>
    </w:p>
    <w:p w14:paraId="2FDAF8AF" w14:textId="57A2F11B" w:rsidR="0095271B" w:rsidRPr="00566FFB" w:rsidRDefault="00DA69C4" w:rsidP="00A51237">
      <w:pPr>
        <w:numPr>
          <w:ilvl w:val="0"/>
          <w:numId w:val="14"/>
        </w:numPr>
        <w:rPr>
          <w:sz w:val="28"/>
        </w:rPr>
      </w:pPr>
      <w:r w:rsidRPr="00566FFB">
        <w:rPr>
          <w:rFonts w:ascii="Arial" w:hAnsi="Arial" w:cs="Arial"/>
          <w:sz w:val="22"/>
        </w:rPr>
        <w:t>Business o</w:t>
      </w:r>
      <w:r w:rsidR="0095271B" w:rsidRPr="00566FFB">
        <w:rPr>
          <w:rFonts w:ascii="Arial" w:hAnsi="Arial" w:cs="Arial"/>
          <w:sz w:val="22"/>
        </w:rPr>
        <w:t>perations across 16 Branches &amp; 7</w:t>
      </w:r>
      <w:r w:rsidRPr="00566FFB">
        <w:rPr>
          <w:rFonts w:ascii="Arial" w:hAnsi="Arial" w:cs="Arial"/>
          <w:sz w:val="22"/>
        </w:rPr>
        <w:t xml:space="preserve"> DB’s across </w:t>
      </w:r>
      <w:r w:rsidR="00FF1927">
        <w:rPr>
          <w:rFonts w:ascii="Arial" w:hAnsi="Arial" w:cs="Arial"/>
          <w:sz w:val="22"/>
        </w:rPr>
        <w:t>W</w:t>
      </w:r>
      <w:r w:rsidRPr="00566FFB">
        <w:rPr>
          <w:rFonts w:ascii="Arial" w:hAnsi="Arial" w:cs="Arial"/>
          <w:sz w:val="22"/>
        </w:rPr>
        <w:t>est</w:t>
      </w:r>
      <w:r w:rsidR="00FF1927">
        <w:rPr>
          <w:rFonts w:ascii="Arial" w:hAnsi="Arial" w:cs="Arial"/>
          <w:sz w:val="22"/>
        </w:rPr>
        <w:t xml:space="preserve"> n North zone</w:t>
      </w:r>
    </w:p>
    <w:p w14:paraId="7E8324AB" w14:textId="77777777" w:rsidR="002D17C7" w:rsidRPr="00566FFB" w:rsidRDefault="002D17C7" w:rsidP="00A51237">
      <w:pPr>
        <w:numPr>
          <w:ilvl w:val="0"/>
          <w:numId w:val="14"/>
        </w:numPr>
        <w:rPr>
          <w:rStyle w:val="f12"/>
          <w:sz w:val="28"/>
        </w:rPr>
      </w:pPr>
      <w:r w:rsidRPr="00566FFB">
        <w:rPr>
          <w:rFonts w:ascii="Arial" w:hAnsi="Arial" w:cs="Arial"/>
          <w:sz w:val="22"/>
        </w:rPr>
        <w:t>Handling team size of</w:t>
      </w:r>
      <w:r w:rsidR="00B5072A" w:rsidRPr="00566FFB">
        <w:rPr>
          <w:rFonts w:ascii="Arial" w:hAnsi="Arial" w:cs="Arial"/>
          <w:sz w:val="22"/>
        </w:rPr>
        <w:t xml:space="preserve"> Z</w:t>
      </w:r>
      <w:r w:rsidRPr="00566FFB">
        <w:rPr>
          <w:rFonts w:ascii="Arial" w:hAnsi="Arial" w:cs="Arial"/>
          <w:sz w:val="22"/>
        </w:rPr>
        <w:t xml:space="preserve">onal Training Manager (1), </w:t>
      </w:r>
      <w:r w:rsidR="00B5072A" w:rsidRPr="00566FFB">
        <w:rPr>
          <w:rFonts w:ascii="Arial" w:hAnsi="Arial" w:cs="Arial"/>
          <w:sz w:val="22"/>
        </w:rPr>
        <w:t>Area</w:t>
      </w:r>
      <w:r w:rsidRPr="00566FFB">
        <w:rPr>
          <w:rFonts w:ascii="Arial" w:hAnsi="Arial" w:cs="Arial"/>
          <w:sz w:val="22"/>
        </w:rPr>
        <w:t xml:space="preserve"> Heads </w:t>
      </w:r>
      <w:r w:rsidR="00B5072A" w:rsidRPr="00566FFB">
        <w:rPr>
          <w:rFonts w:ascii="Arial" w:hAnsi="Arial" w:cs="Arial"/>
          <w:sz w:val="22"/>
        </w:rPr>
        <w:t>(5</w:t>
      </w:r>
      <w:r w:rsidRPr="00566FFB">
        <w:rPr>
          <w:rFonts w:ascii="Arial" w:hAnsi="Arial" w:cs="Arial"/>
          <w:sz w:val="22"/>
        </w:rPr>
        <w:t>)</w:t>
      </w:r>
      <w:r w:rsidR="00B5072A" w:rsidRPr="00566FFB">
        <w:rPr>
          <w:rFonts w:ascii="Arial" w:hAnsi="Arial" w:cs="Arial"/>
          <w:sz w:val="22"/>
        </w:rPr>
        <w:t xml:space="preserve">, Branch Heads (16) </w:t>
      </w:r>
      <w:r w:rsidRPr="00566FFB">
        <w:rPr>
          <w:rFonts w:ascii="Arial" w:hAnsi="Arial" w:cs="Arial"/>
          <w:sz w:val="22"/>
        </w:rPr>
        <w:t>Development Managers (</w:t>
      </w:r>
      <w:r w:rsidR="00B5072A" w:rsidRPr="00566FFB">
        <w:rPr>
          <w:rFonts w:ascii="Arial" w:hAnsi="Arial" w:cs="Arial"/>
          <w:sz w:val="22"/>
        </w:rPr>
        <w:t>24</w:t>
      </w:r>
      <w:r w:rsidRPr="00566FFB">
        <w:rPr>
          <w:rFonts w:ascii="Arial" w:hAnsi="Arial" w:cs="Arial"/>
          <w:sz w:val="22"/>
        </w:rPr>
        <w:t xml:space="preserve">) </w:t>
      </w:r>
      <w:r w:rsidR="00B5072A" w:rsidRPr="00566FFB">
        <w:rPr>
          <w:rFonts w:ascii="Arial" w:hAnsi="Arial" w:cs="Arial"/>
          <w:sz w:val="22"/>
        </w:rPr>
        <w:t xml:space="preserve">&amp; Sales force </w:t>
      </w:r>
      <w:r w:rsidRPr="00566FFB">
        <w:rPr>
          <w:rFonts w:ascii="Arial" w:hAnsi="Arial" w:cs="Arial"/>
          <w:sz w:val="22"/>
        </w:rPr>
        <w:t xml:space="preserve">across West </w:t>
      </w:r>
      <w:r w:rsidR="00B5072A" w:rsidRPr="00566FFB">
        <w:rPr>
          <w:rFonts w:ascii="Arial" w:hAnsi="Arial" w:cs="Arial"/>
          <w:sz w:val="22"/>
        </w:rPr>
        <w:t xml:space="preserve">&amp; North </w:t>
      </w:r>
      <w:r w:rsidRPr="00566FFB">
        <w:rPr>
          <w:rFonts w:ascii="Arial" w:hAnsi="Arial" w:cs="Arial"/>
          <w:sz w:val="22"/>
        </w:rPr>
        <w:t>Region</w:t>
      </w:r>
    </w:p>
    <w:p w14:paraId="3333AAF1" w14:textId="77777777" w:rsidR="0095271B" w:rsidRPr="00566FFB" w:rsidRDefault="00DA69C4" w:rsidP="00A51237">
      <w:pPr>
        <w:numPr>
          <w:ilvl w:val="0"/>
          <w:numId w:val="14"/>
        </w:numPr>
        <w:rPr>
          <w:rStyle w:val="f12"/>
          <w:sz w:val="28"/>
        </w:rPr>
      </w:pPr>
      <w:r w:rsidRPr="00566FFB">
        <w:rPr>
          <w:rFonts w:ascii="Arial" w:hAnsi="Arial" w:cs="Arial"/>
          <w:sz w:val="22"/>
        </w:rPr>
        <w:t xml:space="preserve">Team handling /Leadership development /BD / Training in West </w:t>
      </w:r>
      <w:r w:rsidR="00B5072A" w:rsidRPr="00566FFB">
        <w:rPr>
          <w:rFonts w:ascii="Arial" w:hAnsi="Arial" w:cs="Arial"/>
          <w:sz w:val="22"/>
        </w:rPr>
        <w:t>&amp; North R</w:t>
      </w:r>
      <w:r w:rsidRPr="00566FFB">
        <w:rPr>
          <w:rFonts w:ascii="Arial" w:hAnsi="Arial" w:cs="Arial"/>
          <w:sz w:val="22"/>
        </w:rPr>
        <w:t>egion</w:t>
      </w:r>
    </w:p>
    <w:p w14:paraId="6031B26B" w14:textId="77777777" w:rsidR="0095271B" w:rsidRPr="00566FFB" w:rsidRDefault="0095271B" w:rsidP="00A51237">
      <w:pPr>
        <w:numPr>
          <w:ilvl w:val="0"/>
          <w:numId w:val="14"/>
        </w:numPr>
        <w:rPr>
          <w:sz w:val="28"/>
        </w:rPr>
      </w:pPr>
      <w:r w:rsidRPr="00566FFB">
        <w:rPr>
          <w:rStyle w:val="f12"/>
          <w:rFonts w:ascii="Arial" w:hAnsi="Arial" w:cs="Arial"/>
          <w:sz w:val="22"/>
        </w:rPr>
        <w:t xml:space="preserve">Working closely with Zonal Trainer /NTM in planning specific trainings in </w:t>
      </w:r>
      <w:r w:rsidR="00B5072A" w:rsidRPr="00566FFB">
        <w:rPr>
          <w:rStyle w:val="f12"/>
          <w:rFonts w:ascii="Arial" w:hAnsi="Arial" w:cs="Arial"/>
          <w:sz w:val="22"/>
        </w:rPr>
        <w:t>West &amp; North R</w:t>
      </w:r>
      <w:r w:rsidRPr="00566FFB">
        <w:rPr>
          <w:rStyle w:val="f12"/>
          <w:rFonts w:ascii="Arial" w:hAnsi="Arial" w:cs="Arial"/>
          <w:sz w:val="22"/>
        </w:rPr>
        <w:t>egion</w:t>
      </w:r>
    </w:p>
    <w:p w14:paraId="76C6C8E7" w14:textId="77777777" w:rsidR="002F3109" w:rsidRPr="002F3109" w:rsidRDefault="0095271B" w:rsidP="00A51237">
      <w:pPr>
        <w:numPr>
          <w:ilvl w:val="0"/>
          <w:numId w:val="14"/>
        </w:numPr>
        <w:rPr>
          <w:rFonts w:ascii="Arial" w:hAnsi="Arial" w:cs="Arial"/>
          <w:sz w:val="32"/>
        </w:rPr>
      </w:pPr>
      <w:r w:rsidRPr="00566FFB">
        <w:rPr>
          <w:rFonts w:ascii="Arial" w:hAnsi="Arial" w:cs="Arial"/>
          <w:sz w:val="22"/>
          <w:szCs w:val="18"/>
        </w:rPr>
        <w:t>Have initiated Training Programs like Monthly Branch Head meetings, UDAAN (DM Development Program)</w:t>
      </w:r>
      <w:r w:rsidR="00297D4E" w:rsidRPr="00566FFB">
        <w:rPr>
          <w:rFonts w:ascii="Arial" w:hAnsi="Arial" w:cs="Arial"/>
          <w:sz w:val="22"/>
          <w:szCs w:val="18"/>
        </w:rPr>
        <w:t>, Lead generation activities, Weekly Party day out</w:t>
      </w:r>
    </w:p>
    <w:p w14:paraId="01099F5E" w14:textId="4BA4A99B" w:rsidR="002F3109" w:rsidRPr="008374D1" w:rsidRDefault="002F3109" w:rsidP="002F3109">
      <w:pPr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22"/>
          <w:szCs w:val="18"/>
        </w:rPr>
        <w:t xml:space="preserve">Managed business volume of </w:t>
      </w:r>
      <w:r w:rsidR="009967AB">
        <w:rPr>
          <w:rFonts w:ascii="Arial" w:hAnsi="Arial" w:cs="Arial"/>
          <w:sz w:val="22"/>
          <w:szCs w:val="18"/>
        </w:rPr>
        <w:t>2</w:t>
      </w:r>
      <w:r>
        <w:rPr>
          <w:rFonts w:ascii="Arial" w:hAnsi="Arial" w:cs="Arial"/>
          <w:sz w:val="22"/>
          <w:szCs w:val="18"/>
        </w:rPr>
        <w:t xml:space="preserve">2 </w:t>
      </w:r>
      <w:proofErr w:type="spellStart"/>
      <w:r>
        <w:rPr>
          <w:rFonts w:ascii="Arial" w:hAnsi="Arial" w:cs="Arial"/>
          <w:sz w:val="22"/>
          <w:szCs w:val="18"/>
        </w:rPr>
        <w:t>cr</w:t>
      </w:r>
      <w:proofErr w:type="spellEnd"/>
    </w:p>
    <w:p w14:paraId="5A4B1AFC" w14:textId="77777777" w:rsidR="008374D1" w:rsidRPr="002F3109" w:rsidRDefault="008374D1" w:rsidP="008374D1">
      <w:pPr>
        <w:ind w:left="720"/>
        <w:rPr>
          <w:rFonts w:ascii="Arial" w:hAnsi="Arial" w:cs="Arial"/>
          <w:sz w:val="32"/>
        </w:rPr>
      </w:pPr>
    </w:p>
    <w:p w14:paraId="0095A807" w14:textId="5AAE2DAE" w:rsidR="00DA69C4" w:rsidRPr="002F3109" w:rsidRDefault="00297D4E" w:rsidP="002F3109">
      <w:pPr>
        <w:rPr>
          <w:rFonts w:ascii="Arial" w:hAnsi="Arial" w:cs="Arial"/>
          <w:sz w:val="22"/>
        </w:rPr>
      </w:pPr>
      <w:r w:rsidRPr="00356871">
        <w:rPr>
          <w:rStyle w:val="Strong"/>
        </w:rPr>
        <w:t>AMC Cookware P</w:t>
      </w:r>
      <w:r w:rsidR="00DA69C4" w:rsidRPr="00356871">
        <w:rPr>
          <w:rStyle w:val="Strong"/>
        </w:rPr>
        <w:t xml:space="preserve">vt </w:t>
      </w:r>
      <w:r w:rsidR="00356871">
        <w:rPr>
          <w:rStyle w:val="Strong"/>
        </w:rPr>
        <w:t>L</w:t>
      </w:r>
      <w:r w:rsidR="00DA69C4" w:rsidRPr="00356871">
        <w:rPr>
          <w:rStyle w:val="Strong"/>
        </w:rPr>
        <w:t>td</w:t>
      </w:r>
      <w:r w:rsidRPr="00356871">
        <w:rPr>
          <w:rStyle w:val="Strong"/>
        </w:rPr>
        <w:t xml:space="preserve"> </w:t>
      </w:r>
      <w:r>
        <w:rPr>
          <w:rStyle w:val="Strong"/>
          <w:b w:val="0"/>
        </w:rPr>
        <w:t>as</w:t>
      </w:r>
      <w:r w:rsidR="0095271B">
        <w:rPr>
          <w:rFonts w:hAnsi="Symbol"/>
        </w:rPr>
        <w:t xml:space="preserve"> </w:t>
      </w:r>
      <w:r w:rsidR="0095271B" w:rsidRPr="00566FFB">
        <w:rPr>
          <w:rFonts w:hAnsi="Symbol"/>
          <w:b/>
        </w:rPr>
        <w:t>Regional H</w:t>
      </w:r>
      <w:r w:rsidR="00DA69C4" w:rsidRPr="00566FFB">
        <w:rPr>
          <w:rFonts w:hAnsi="Symbol"/>
          <w:b/>
        </w:rPr>
        <w:t>ead</w:t>
      </w:r>
      <w:r w:rsidR="002401BF" w:rsidRPr="00566FFB">
        <w:rPr>
          <w:rFonts w:hAnsi="Symbol"/>
          <w:b/>
        </w:rPr>
        <w:t xml:space="preserve"> </w:t>
      </w:r>
      <w:r w:rsidR="00DA69C4" w:rsidRPr="00A51237">
        <w:rPr>
          <w:rStyle w:val="Strong"/>
          <w:rFonts w:ascii="Arial" w:hAnsi="Arial" w:cs="Arial"/>
          <w:sz w:val="22"/>
        </w:rPr>
        <w:t>North &amp;</w:t>
      </w:r>
      <w:r w:rsidR="002401BF" w:rsidRPr="00A51237">
        <w:rPr>
          <w:rStyle w:val="Strong"/>
          <w:rFonts w:ascii="Arial" w:hAnsi="Arial" w:cs="Arial"/>
          <w:sz w:val="22"/>
        </w:rPr>
        <w:t xml:space="preserve"> </w:t>
      </w:r>
      <w:r w:rsidR="00DA69C4" w:rsidRPr="00A51237">
        <w:rPr>
          <w:rStyle w:val="Strong"/>
          <w:rFonts w:ascii="Arial" w:hAnsi="Arial" w:cs="Arial"/>
          <w:sz w:val="22"/>
        </w:rPr>
        <w:t>East</w:t>
      </w:r>
      <w:r w:rsidR="00DA69C4" w:rsidRPr="00566FFB">
        <w:rPr>
          <w:rStyle w:val="Strong"/>
          <w:rFonts w:ascii="Arial" w:hAnsi="Arial" w:cs="Arial"/>
          <w:b w:val="0"/>
          <w:sz w:val="22"/>
        </w:rPr>
        <w:t xml:space="preserve"> (</w:t>
      </w:r>
      <w:r w:rsidR="0095271B" w:rsidRPr="00A51237">
        <w:rPr>
          <w:rFonts w:ascii="Arial" w:hAnsi="Arial" w:cs="Arial"/>
          <w:sz w:val="22"/>
        </w:rPr>
        <w:t>Nov 2015 to F</w:t>
      </w:r>
      <w:r w:rsidR="00DA69C4" w:rsidRPr="00A51237">
        <w:rPr>
          <w:rFonts w:ascii="Arial" w:hAnsi="Arial" w:cs="Arial"/>
          <w:sz w:val="22"/>
        </w:rPr>
        <w:t>eb 2016)</w:t>
      </w:r>
      <w:r w:rsidR="00DA69C4">
        <w:rPr>
          <w:rFonts w:ascii="Arial" w:hAnsi="Arial" w:cs="Arial"/>
          <w:sz w:val="22"/>
        </w:rPr>
        <w:t xml:space="preserve">    </w:t>
      </w:r>
    </w:p>
    <w:p w14:paraId="085BB84A" w14:textId="77777777" w:rsidR="00DA69C4" w:rsidRPr="00566FFB" w:rsidRDefault="00DA69C4" w:rsidP="00A51237">
      <w:pPr>
        <w:numPr>
          <w:ilvl w:val="0"/>
          <w:numId w:val="14"/>
        </w:numPr>
        <w:rPr>
          <w:sz w:val="28"/>
        </w:rPr>
      </w:pPr>
      <w:r w:rsidRPr="00566FFB">
        <w:rPr>
          <w:rStyle w:val="f12"/>
          <w:rFonts w:ascii="Arial" w:hAnsi="Arial" w:cs="Arial"/>
          <w:sz w:val="22"/>
        </w:rPr>
        <w:t>Sales /BD/ Training /Team Handling &amp; Leadership development in region</w:t>
      </w:r>
    </w:p>
    <w:p w14:paraId="41B994A6" w14:textId="77777777" w:rsidR="00DA69C4" w:rsidRPr="00566FFB" w:rsidRDefault="00DA69C4" w:rsidP="00A51237">
      <w:pPr>
        <w:numPr>
          <w:ilvl w:val="0"/>
          <w:numId w:val="14"/>
        </w:numPr>
        <w:rPr>
          <w:sz w:val="28"/>
        </w:rPr>
      </w:pPr>
      <w:r w:rsidRPr="00566FFB">
        <w:rPr>
          <w:rStyle w:val="f12"/>
          <w:rFonts w:ascii="Arial" w:hAnsi="Arial" w:cs="Arial"/>
          <w:sz w:val="22"/>
        </w:rPr>
        <w:t>Working closely with AH /BH to achieve Sales Plan for region</w:t>
      </w:r>
    </w:p>
    <w:p w14:paraId="07887844" w14:textId="77777777" w:rsidR="00DA69C4" w:rsidRPr="00566FFB" w:rsidRDefault="00297D4E" w:rsidP="00A51237">
      <w:pPr>
        <w:numPr>
          <w:ilvl w:val="0"/>
          <w:numId w:val="14"/>
        </w:numPr>
        <w:rPr>
          <w:sz w:val="28"/>
        </w:rPr>
      </w:pPr>
      <w:r w:rsidRPr="00566FFB">
        <w:rPr>
          <w:rStyle w:val="f12"/>
          <w:rFonts w:ascii="Arial" w:hAnsi="Arial" w:cs="Arial"/>
          <w:sz w:val="22"/>
        </w:rPr>
        <w:t xml:space="preserve">Working closely with Zonal </w:t>
      </w:r>
      <w:r w:rsidR="00DA69C4" w:rsidRPr="00566FFB">
        <w:rPr>
          <w:rStyle w:val="f12"/>
          <w:rFonts w:ascii="Arial" w:hAnsi="Arial" w:cs="Arial"/>
          <w:sz w:val="22"/>
        </w:rPr>
        <w:t>Trainer /NTM in planning specific trainings in region</w:t>
      </w:r>
    </w:p>
    <w:p w14:paraId="197A7D4E" w14:textId="77777777" w:rsidR="00011E05" w:rsidRDefault="00011E05" w:rsidP="00011E05">
      <w:pPr>
        <w:ind w:left="720"/>
      </w:pPr>
    </w:p>
    <w:p w14:paraId="0B25E072" w14:textId="3351776B" w:rsidR="00DA69C4" w:rsidRPr="00FC4AE3" w:rsidRDefault="00DA69C4" w:rsidP="00DA69C4">
      <w:pPr>
        <w:rPr>
          <w:b/>
          <w:u w:val="single"/>
        </w:rPr>
      </w:pPr>
      <w:r w:rsidRPr="00FC4AE3">
        <w:rPr>
          <w:rStyle w:val="Strong"/>
          <w:rFonts w:ascii="Arial" w:hAnsi="Arial" w:cs="Arial"/>
          <w:b w:val="0"/>
          <w:u w:val="single"/>
        </w:rPr>
        <w:t>Prev</w:t>
      </w:r>
      <w:r w:rsidR="008C314D">
        <w:rPr>
          <w:rStyle w:val="Strong"/>
          <w:rFonts w:ascii="Arial" w:hAnsi="Arial" w:cs="Arial"/>
          <w:b w:val="0"/>
          <w:u w:val="single"/>
        </w:rPr>
        <w:t xml:space="preserve">ious </w:t>
      </w:r>
      <w:r w:rsidR="001B4216">
        <w:rPr>
          <w:rStyle w:val="Strong"/>
          <w:rFonts w:ascii="Arial" w:hAnsi="Arial" w:cs="Arial"/>
          <w:b w:val="0"/>
          <w:u w:val="single"/>
        </w:rPr>
        <w:t>Employer:</w:t>
      </w:r>
    </w:p>
    <w:p w14:paraId="4720375A" w14:textId="16182AE6" w:rsidR="00011E05" w:rsidRPr="00FC4AE3" w:rsidRDefault="00085B18" w:rsidP="00DA69C4">
      <w:pPr>
        <w:rPr>
          <w:rStyle w:val="f12"/>
          <w:rFonts w:ascii="Arial" w:hAnsi="Arial" w:cs="Arial"/>
        </w:rPr>
      </w:pPr>
      <w:r>
        <w:rPr>
          <w:rFonts w:hAnsi="Symbol"/>
        </w:rPr>
        <w:t xml:space="preserve"> </w:t>
      </w:r>
      <w:r w:rsidR="00DA69C4" w:rsidRPr="00FC4AE3">
        <w:rPr>
          <w:rStyle w:val="Strong"/>
          <w:rFonts w:ascii="Arial" w:hAnsi="Arial" w:cs="Arial"/>
          <w:sz w:val="22"/>
        </w:rPr>
        <w:t>Future Group</w:t>
      </w:r>
      <w:r w:rsidR="00DA69C4" w:rsidRPr="00FC4AE3">
        <w:rPr>
          <w:rFonts w:ascii="Arial" w:hAnsi="Arial" w:cs="Arial"/>
          <w:sz w:val="22"/>
        </w:rPr>
        <w:t xml:space="preserve"> as </w:t>
      </w:r>
      <w:r w:rsidR="00AE04DC">
        <w:rPr>
          <w:rStyle w:val="Strong"/>
          <w:rFonts w:ascii="Arial" w:hAnsi="Arial" w:cs="Arial"/>
          <w:sz w:val="22"/>
        </w:rPr>
        <w:t>Zo</w:t>
      </w:r>
      <w:r w:rsidR="00DA69C4" w:rsidRPr="00FC4AE3">
        <w:rPr>
          <w:rStyle w:val="Strong"/>
          <w:rFonts w:ascii="Arial" w:hAnsi="Arial" w:cs="Arial"/>
          <w:sz w:val="22"/>
        </w:rPr>
        <w:t xml:space="preserve">nal Head </w:t>
      </w:r>
      <w:r w:rsidR="008C314D" w:rsidRPr="00FC4AE3">
        <w:rPr>
          <w:rStyle w:val="Strong"/>
          <w:rFonts w:ascii="Arial" w:hAnsi="Arial" w:cs="Arial"/>
          <w:sz w:val="22"/>
        </w:rPr>
        <w:t>West</w:t>
      </w:r>
      <w:r w:rsidR="008C314D">
        <w:rPr>
          <w:rStyle w:val="Strong"/>
          <w:rFonts w:ascii="Arial" w:hAnsi="Arial" w:cs="Arial"/>
          <w:sz w:val="22"/>
        </w:rPr>
        <w:t xml:space="preserve"> (</w:t>
      </w:r>
      <w:r w:rsidR="00A81041">
        <w:rPr>
          <w:rFonts w:ascii="Arial" w:hAnsi="Arial" w:cs="Arial"/>
        </w:rPr>
        <w:t>March</w:t>
      </w:r>
      <w:r w:rsidR="00DA69C4" w:rsidRPr="00FC4AE3">
        <w:rPr>
          <w:rFonts w:ascii="Arial" w:hAnsi="Arial" w:cs="Arial"/>
        </w:rPr>
        <w:t xml:space="preserve"> 2015 to Nov 201</w:t>
      </w:r>
      <w:r w:rsidR="0095271B" w:rsidRPr="00FC4AE3">
        <w:rPr>
          <w:rFonts w:ascii="Arial" w:hAnsi="Arial" w:cs="Arial"/>
        </w:rPr>
        <w:t>5</w:t>
      </w:r>
      <w:r w:rsidR="00C859F3">
        <w:rPr>
          <w:rStyle w:val="f12"/>
          <w:rFonts w:ascii="Arial" w:hAnsi="Arial" w:cs="Arial"/>
        </w:rPr>
        <w:t>)</w:t>
      </w:r>
    </w:p>
    <w:p w14:paraId="39F84B8A" w14:textId="0F9D33E4" w:rsidR="00011E05" w:rsidRPr="00A51237" w:rsidRDefault="00DA69C4" w:rsidP="00A51237">
      <w:pPr>
        <w:numPr>
          <w:ilvl w:val="0"/>
          <w:numId w:val="15"/>
        </w:numPr>
        <w:rPr>
          <w:rFonts w:ascii="Arial" w:hAnsi="Arial" w:cs="Arial"/>
          <w:sz w:val="22"/>
        </w:rPr>
      </w:pPr>
      <w:r w:rsidRPr="00A51237">
        <w:rPr>
          <w:rStyle w:val="f12"/>
          <w:rFonts w:ascii="Arial" w:hAnsi="Arial" w:cs="Arial"/>
          <w:sz w:val="22"/>
        </w:rPr>
        <w:t xml:space="preserve">Handling Online Franchisee model (BBOF) for </w:t>
      </w:r>
      <w:r w:rsidR="002F3109">
        <w:rPr>
          <w:rStyle w:val="f12"/>
          <w:rFonts w:ascii="Arial" w:hAnsi="Arial" w:cs="Arial"/>
          <w:sz w:val="22"/>
        </w:rPr>
        <w:t>West region</w:t>
      </w:r>
    </w:p>
    <w:p w14:paraId="0576D0CB" w14:textId="50DBF3D7" w:rsidR="00011E05" w:rsidRPr="00A51237" w:rsidRDefault="0095271B" w:rsidP="00A51237">
      <w:pPr>
        <w:numPr>
          <w:ilvl w:val="0"/>
          <w:numId w:val="15"/>
        </w:numPr>
        <w:rPr>
          <w:rFonts w:ascii="Arial" w:hAnsi="Arial" w:cs="Arial"/>
          <w:sz w:val="22"/>
        </w:rPr>
      </w:pPr>
      <w:r w:rsidRPr="00A51237">
        <w:rPr>
          <w:rStyle w:val="f12"/>
          <w:rFonts w:ascii="Arial" w:hAnsi="Arial" w:cs="Arial"/>
          <w:sz w:val="22"/>
        </w:rPr>
        <w:t xml:space="preserve">Leading team of 2 Snr ASM, 4 </w:t>
      </w:r>
      <w:r w:rsidR="00DA69C4" w:rsidRPr="00A51237">
        <w:rPr>
          <w:rStyle w:val="f12"/>
          <w:rFonts w:ascii="Arial" w:hAnsi="Arial" w:cs="Arial"/>
          <w:sz w:val="22"/>
        </w:rPr>
        <w:t>ASM &amp; 2</w:t>
      </w:r>
      <w:r w:rsidR="002F3109">
        <w:rPr>
          <w:rStyle w:val="f12"/>
          <w:rFonts w:ascii="Arial" w:hAnsi="Arial" w:cs="Arial"/>
          <w:sz w:val="22"/>
        </w:rPr>
        <w:t>0</w:t>
      </w:r>
      <w:r w:rsidR="00DA69C4" w:rsidRPr="00A51237">
        <w:rPr>
          <w:rStyle w:val="f12"/>
          <w:rFonts w:ascii="Arial" w:hAnsi="Arial" w:cs="Arial"/>
          <w:sz w:val="22"/>
        </w:rPr>
        <w:t xml:space="preserve"> TSM for west region</w:t>
      </w:r>
    </w:p>
    <w:p w14:paraId="0FCBCB0F" w14:textId="57DE66DC" w:rsidR="00011E05" w:rsidRDefault="00DA69C4" w:rsidP="00BF2A3B">
      <w:pPr>
        <w:numPr>
          <w:ilvl w:val="0"/>
          <w:numId w:val="15"/>
        </w:numPr>
        <w:rPr>
          <w:rStyle w:val="f12"/>
          <w:rFonts w:ascii="Arial" w:hAnsi="Arial" w:cs="Arial"/>
          <w:sz w:val="22"/>
        </w:rPr>
      </w:pPr>
      <w:r w:rsidRPr="00A51237">
        <w:rPr>
          <w:rStyle w:val="f12"/>
          <w:rFonts w:ascii="Arial" w:hAnsi="Arial" w:cs="Arial"/>
          <w:sz w:val="22"/>
        </w:rPr>
        <w:t>Respon</w:t>
      </w:r>
      <w:r w:rsidR="0095271B" w:rsidRPr="00A51237">
        <w:rPr>
          <w:rStyle w:val="f12"/>
          <w:rFonts w:ascii="Arial" w:hAnsi="Arial" w:cs="Arial"/>
          <w:sz w:val="22"/>
        </w:rPr>
        <w:t>sible for appointing New Franchisee</w:t>
      </w:r>
      <w:r w:rsidRPr="00A51237">
        <w:rPr>
          <w:rStyle w:val="f12"/>
          <w:rFonts w:ascii="Arial" w:hAnsi="Arial" w:cs="Arial"/>
          <w:sz w:val="22"/>
        </w:rPr>
        <w:t xml:space="preserve"> </w:t>
      </w:r>
      <w:r w:rsidR="000B77A3" w:rsidRPr="00A51237">
        <w:rPr>
          <w:rStyle w:val="f12"/>
          <w:rFonts w:ascii="Arial" w:hAnsi="Arial" w:cs="Arial"/>
          <w:sz w:val="22"/>
        </w:rPr>
        <w:t>Partners,</w:t>
      </w:r>
      <w:r w:rsidRPr="00A51237">
        <w:rPr>
          <w:rStyle w:val="f12"/>
          <w:rFonts w:ascii="Arial" w:hAnsi="Arial" w:cs="Arial"/>
          <w:sz w:val="22"/>
        </w:rPr>
        <w:t xml:space="preserve"> generating sales through weekly promotions, activities planned for partners, </w:t>
      </w:r>
      <w:r w:rsidR="00085B18">
        <w:rPr>
          <w:rStyle w:val="f12"/>
          <w:rFonts w:ascii="Arial" w:hAnsi="Arial" w:cs="Arial"/>
          <w:sz w:val="22"/>
        </w:rPr>
        <w:t>handholding</w:t>
      </w:r>
      <w:r w:rsidRPr="00A51237">
        <w:rPr>
          <w:rStyle w:val="f12"/>
          <w:rFonts w:ascii="Arial" w:hAnsi="Arial" w:cs="Arial"/>
          <w:sz w:val="22"/>
        </w:rPr>
        <w:t xml:space="preserve"> n coaching partners n team</w:t>
      </w:r>
    </w:p>
    <w:p w14:paraId="656046AC" w14:textId="04287F94" w:rsidR="002956A6" w:rsidRDefault="00085B18" w:rsidP="00BF2A3B">
      <w:pPr>
        <w:numPr>
          <w:ilvl w:val="0"/>
          <w:numId w:val="15"/>
        </w:numPr>
        <w:rPr>
          <w:rStyle w:val="f12"/>
          <w:rFonts w:ascii="Arial" w:hAnsi="Arial" w:cs="Arial"/>
          <w:sz w:val="22"/>
        </w:rPr>
      </w:pPr>
      <w:r>
        <w:rPr>
          <w:rStyle w:val="f12"/>
          <w:rFonts w:ascii="Arial" w:hAnsi="Arial" w:cs="Arial"/>
          <w:sz w:val="22"/>
        </w:rPr>
        <w:t>Increase in franchisee appointment from 68 to 13</w:t>
      </w:r>
      <w:r w:rsidR="002F3109">
        <w:rPr>
          <w:rStyle w:val="f12"/>
          <w:rFonts w:ascii="Arial" w:hAnsi="Arial" w:cs="Arial"/>
          <w:sz w:val="22"/>
        </w:rPr>
        <w:t>0</w:t>
      </w:r>
      <w:r w:rsidR="00A81041">
        <w:rPr>
          <w:rStyle w:val="f12"/>
          <w:rFonts w:ascii="Arial" w:hAnsi="Arial" w:cs="Arial"/>
          <w:sz w:val="22"/>
        </w:rPr>
        <w:t xml:space="preserve"> during 8</w:t>
      </w:r>
      <w:r>
        <w:rPr>
          <w:rStyle w:val="f12"/>
          <w:rFonts w:ascii="Arial" w:hAnsi="Arial" w:cs="Arial"/>
          <w:sz w:val="22"/>
        </w:rPr>
        <w:t xml:space="preserve"> months period</w:t>
      </w:r>
    </w:p>
    <w:p w14:paraId="76368C16" w14:textId="3EE6DE60" w:rsidR="00BF2A3B" w:rsidRDefault="002956A6" w:rsidP="00BF2A3B">
      <w:pPr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Focus on 70% franchisee activation on weekly basis</w:t>
      </w:r>
      <w:r w:rsidR="00085B18">
        <w:rPr>
          <w:rFonts w:ascii="Arial" w:hAnsi="Arial" w:cs="Arial"/>
          <w:sz w:val="22"/>
        </w:rPr>
        <w:t xml:space="preserve"> with </w:t>
      </w:r>
      <w:proofErr w:type="spellStart"/>
      <w:r w:rsidR="00085B18">
        <w:rPr>
          <w:rFonts w:ascii="Arial" w:hAnsi="Arial" w:cs="Arial"/>
          <w:sz w:val="22"/>
        </w:rPr>
        <w:t>avg</w:t>
      </w:r>
      <w:proofErr w:type="spellEnd"/>
      <w:r w:rsidR="00085B18">
        <w:rPr>
          <w:rFonts w:ascii="Arial" w:hAnsi="Arial" w:cs="Arial"/>
          <w:sz w:val="22"/>
        </w:rPr>
        <w:t xml:space="preserve"> weekly sale of 4</w:t>
      </w:r>
      <w:r w:rsidR="002F3109">
        <w:rPr>
          <w:rFonts w:ascii="Arial" w:hAnsi="Arial" w:cs="Arial"/>
          <w:sz w:val="22"/>
        </w:rPr>
        <w:t xml:space="preserve">5k </w:t>
      </w:r>
    </w:p>
    <w:p w14:paraId="1305B364" w14:textId="77777777" w:rsidR="00085B18" w:rsidRPr="00BF2A3B" w:rsidRDefault="00085B18" w:rsidP="00085B18">
      <w:pPr>
        <w:ind w:left="772"/>
        <w:rPr>
          <w:rFonts w:ascii="Arial" w:hAnsi="Arial" w:cs="Arial"/>
          <w:sz w:val="22"/>
        </w:rPr>
      </w:pPr>
    </w:p>
    <w:p w14:paraId="1839B107" w14:textId="5FBE5615" w:rsidR="00D814EE" w:rsidRDefault="008374D1" w:rsidP="00D814EE">
      <w:pPr>
        <w:pStyle w:val="Heading2"/>
        <w:keepNext w:val="0"/>
        <w:suppressAutoHyphens w:val="0"/>
        <w:jc w:val="left"/>
        <w:rPr>
          <w:rStyle w:val="Strong"/>
          <w:b/>
          <w:sz w:val="22"/>
        </w:rPr>
      </w:pPr>
      <w:r>
        <w:rPr>
          <w:rStyle w:val="Strong"/>
          <w:b/>
          <w:sz w:val="22"/>
        </w:rPr>
        <w:t>Previous Employer</w:t>
      </w:r>
      <w:r w:rsidR="000B77A3">
        <w:rPr>
          <w:rStyle w:val="Strong"/>
          <w:b/>
          <w:sz w:val="22"/>
        </w:rPr>
        <w:t>:</w:t>
      </w:r>
      <w:r w:rsidR="0038666F">
        <w:rPr>
          <w:rStyle w:val="Strong"/>
          <w:b/>
          <w:sz w:val="22"/>
        </w:rPr>
        <w:t xml:space="preserve"> Tupperware India Pvt Ltd</w:t>
      </w:r>
    </w:p>
    <w:p w14:paraId="2D41AF61" w14:textId="69C69B72" w:rsidR="00356871" w:rsidRDefault="00356871" w:rsidP="00356871"/>
    <w:p w14:paraId="3CCFD725" w14:textId="60BA51F5" w:rsidR="004A6A09" w:rsidRPr="00DF7F6A" w:rsidRDefault="004A6A09" w:rsidP="004A6A09">
      <w:pPr>
        <w:pStyle w:val="Heading5"/>
        <w:jc w:val="left"/>
        <w:rPr>
          <w:rFonts w:ascii="Arial" w:hAnsi="Arial" w:cs="Arial"/>
          <w:szCs w:val="20"/>
        </w:rPr>
      </w:pPr>
      <w:r w:rsidRPr="00DF7F6A">
        <w:rPr>
          <w:rFonts w:ascii="Arial" w:hAnsi="Arial" w:cs="Arial"/>
          <w:szCs w:val="20"/>
        </w:rPr>
        <w:t xml:space="preserve">Designation Handled: Associate Sales Development Manager </w:t>
      </w:r>
      <w:r w:rsidR="00B2025C" w:rsidRPr="00DF7F6A">
        <w:rPr>
          <w:rFonts w:ascii="Arial" w:hAnsi="Arial" w:cs="Arial"/>
          <w:szCs w:val="20"/>
        </w:rPr>
        <w:t>(Feb</w:t>
      </w:r>
      <w:r w:rsidRPr="00DF7F6A">
        <w:rPr>
          <w:rFonts w:ascii="Arial" w:hAnsi="Arial" w:cs="Arial"/>
          <w:szCs w:val="20"/>
        </w:rPr>
        <w:t xml:space="preserve"> 2011 –Feb 2012)</w:t>
      </w:r>
    </w:p>
    <w:p w14:paraId="034658F8" w14:textId="10368E6C" w:rsidR="004A6A09" w:rsidRPr="004A6A09" w:rsidRDefault="004A6A09" w:rsidP="00356871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 w:rsidRPr="00DF7F6A">
        <w:rPr>
          <w:rFonts w:ascii="Arial" w:hAnsi="Arial" w:cs="Arial"/>
          <w:sz w:val="22"/>
          <w:szCs w:val="18"/>
        </w:rPr>
        <w:t>Responsible for Revenue Generation, Business Development and Distributor Individual growth of 7 Distributors across Mumbai, Pune, Kolhapur &amp; Nagpur</w:t>
      </w:r>
    </w:p>
    <w:p w14:paraId="78492451" w14:textId="24B9BEF0" w:rsidR="00D814EE" w:rsidRPr="002E55F8" w:rsidRDefault="00D814EE" w:rsidP="005763F4">
      <w:pPr>
        <w:pStyle w:val="Heading2"/>
        <w:keepNext w:val="0"/>
        <w:suppressAutoHyphens w:val="0"/>
        <w:jc w:val="left"/>
        <w:rPr>
          <w:rFonts w:cs="Arial"/>
          <w:b w:val="0"/>
          <w:szCs w:val="18"/>
          <w:u w:val="single"/>
        </w:rPr>
      </w:pPr>
      <w:r w:rsidRPr="002E55F8">
        <w:rPr>
          <w:rFonts w:cs="Arial"/>
          <w:szCs w:val="18"/>
          <w:u w:val="single"/>
        </w:rPr>
        <w:t>Designation Handled</w:t>
      </w:r>
      <w:r w:rsidRPr="002E55F8">
        <w:rPr>
          <w:rFonts w:cs="Arial"/>
          <w:b w:val="0"/>
          <w:szCs w:val="18"/>
        </w:rPr>
        <w:t xml:space="preserve">: </w:t>
      </w:r>
      <w:r w:rsidR="00356871">
        <w:rPr>
          <w:rFonts w:cs="Arial"/>
          <w:b w:val="0"/>
          <w:szCs w:val="18"/>
        </w:rPr>
        <w:t xml:space="preserve"> </w:t>
      </w:r>
      <w:r w:rsidR="005763F4" w:rsidRPr="00356871">
        <w:rPr>
          <w:rFonts w:cs="Arial"/>
          <w:sz w:val="22"/>
          <w:szCs w:val="18"/>
        </w:rPr>
        <w:t>Re</w:t>
      </w:r>
      <w:r w:rsidR="00440BBD" w:rsidRPr="00356871">
        <w:rPr>
          <w:rFonts w:cs="Arial"/>
          <w:sz w:val="22"/>
          <w:szCs w:val="18"/>
        </w:rPr>
        <w:t>gional Head</w:t>
      </w:r>
      <w:r w:rsidR="007E6F4E" w:rsidRPr="00356871">
        <w:rPr>
          <w:rFonts w:cs="Arial"/>
          <w:sz w:val="22"/>
          <w:szCs w:val="18"/>
        </w:rPr>
        <w:t xml:space="preserve"> </w:t>
      </w:r>
      <w:r w:rsidR="00F611BA" w:rsidRPr="00356871">
        <w:rPr>
          <w:rFonts w:cs="Arial"/>
          <w:sz w:val="22"/>
          <w:szCs w:val="18"/>
        </w:rPr>
        <w:t>Gujarat &amp; MP</w:t>
      </w:r>
      <w:r w:rsidR="00356871">
        <w:rPr>
          <w:rFonts w:cs="Arial"/>
          <w:sz w:val="22"/>
          <w:szCs w:val="18"/>
        </w:rPr>
        <w:t xml:space="preserve"> </w:t>
      </w:r>
      <w:r w:rsidR="007E6F4E" w:rsidRPr="00356871">
        <w:rPr>
          <w:rFonts w:cs="Arial"/>
          <w:sz w:val="22"/>
          <w:szCs w:val="18"/>
        </w:rPr>
        <w:t>(Feb 20</w:t>
      </w:r>
      <w:r w:rsidR="00C859F3" w:rsidRPr="00356871">
        <w:rPr>
          <w:rFonts w:cs="Arial"/>
          <w:sz w:val="22"/>
          <w:szCs w:val="18"/>
        </w:rPr>
        <w:t>12</w:t>
      </w:r>
      <w:r w:rsidR="0095271B" w:rsidRPr="00356871">
        <w:rPr>
          <w:rFonts w:cs="Arial"/>
          <w:sz w:val="22"/>
          <w:szCs w:val="18"/>
        </w:rPr>
        <w:t>– Ma</w:t>
      </w:r>
      <w:r w:rsidR="00F611BA" w:rsidRPr="00356871">
        <w:rPr>
          <w:rFonts w:cs="Arial"/>
          <w:sz w:val="22"/>
          <w:szCs w:val="18"/>
        </w:rPr>
        <w:t>y</w:t>
      </w:r>
      <w:r w:rsidR="0095271B" w:rsidRPr="00356871">
        <w:rPr>
          <w:rFonts w:cs="Arial"/>
          <w:sz w:val="22"/>
          <w:szCs w:val="18"/>
        </w:rPr>
        <w:t xml:space="preserve"> 1</w:t>
      </w:r>
      <w:r w:rsidR="00F611BA" w:rsidRPr="00356871">
        <w:rPr>
          <w:rFonts w:cs="Arial"/>
          <w:sz w:val="22"/>
          <w:szCs w:val="18"/>
        </w:rPr>
        <w:t>3</w:t>
      </w:r>
      <w:r w:rsidR="00130E2B" w:rsidRPr="00356871">
        <w:rPr>
          <w:rFonts w:cs="Arial"/>
          <w:sz w:val="22"/>
          <w:szCs w:val="18"/>
        </w:rPr>
        <w:t>)</w:t>
      </w:r>
    </w:p>
    <w:p w14:paraId="29034245" w14:textId="4D6131A1" w:rsidR="00D814EE" w:rsidRPr="002E55F8" w:rsidRDefault="00D814EE" w:rsidP="00D814EE">
      <w:pPr>
        <w:rPr>
          <w:rFonts w:ascii="Arial" w:hAnsi="Arial" w:cs="Arial"/>
          <w:sz w:val="20"/>
          <w:szCs w:val="18"/>
        </w:rPr>
      </w:pPr>
      <w:r w:rsidRPr="002E55F8">
        <w:rPr>
          <w:rFonts w:ascii="Arial" w:hAnsi="Arial" w:cs="Arial"/>
          <w:b/>
          <w:sz w:val="20"/>
          <w:szCs w:val="18"/>
          <w:u w:val="single"/>
        </w:rPr>
        <w:t>Reporting to</w:t>
      </w:r>
      <w:r w:rsidRPr="002E55F8">
        <w:rPr>
          <w:rFonts w:ascii="Arial" w:hAnsi="Arial" w:cs="Arial"/>
          <w:b/>
          <w:sz w:val="20"/>
          <w:szCs w:val="18"/>
        </w:rPr>
        <w:t xml:space="preserve">         :  </w:t>
      </w:r>
      <w:r w:rsidR="00F611BA">
        <w:rPr>
          <w:rFonts w:ascii="Arial" w:hAnsi="Arial" w:cs="Arial"/>
          <w:sz w:val="20"/>
          <w:szCs w:val="18"/>
        </w:rPr>
        <w:t xml:space="preserve">     </w:t>
      </w:r>
      <w:r w:rsidR="00F611BA" w:rsidRPr="00356871">
        <w:rPr>
          <w:rFonts w:ascii="Arial" w:hAnsi="Arial" w:cs="Arial"/>
          <w:b/>
          <w:sz w:val="22"/>
          <w:szCs w:val="18"/>
        </w:rPr>
        <w:t>Zonal Head</w:t>
      </w:r>
      <w:r w:rsidR="00F611BA">
        <w:rPr>
          <w:rFonts w:ascii="Arial" w:hAnsi="Arial" w:cs="Arial"/>
          <w:sz w:val="20"/>
          <w:szCs w:val="18"/>
        </w:rPr>
        <w:t xml:space="preserve"> </w:t>
      </w:r>
      <w:r w:rsidR="00356871" w:rsidRPr="00356871">
        <w:rPr>
          <w:rFonts w:ascii="Arial" w:hAnsi="Arial" w:cs="Arial"/>
          <w:b/>
          <w:sz w:val="22"/>
          <w:szCs w:val="18"/>
        </w:rPr>
        <w:t>(North &amp; West</w:t>
      </w:r>
      <w:r w:rsidR="00356871">
        <w:rPr>
          <w:rFonts w:ascii="Arial" w:hAnsi="Arial" w:cs="Arial"/>
          <w:sz w:val="20"/>
          <w:szCs w:val="18"/>
        </w:rPr>
        <w:t>)</w:t>
      </w:r>
    </w:p>
    <w:p w14:paraId="7D121ADE" w14:textId="77777777" w:rsidR="00634B61" w:rsidRPr="002E55F8" w:rsidRDefault="00D814EE" w:rsidP="005763F4">
      <w:pPr>
        <w:rPr>
          <w:rFonts w:ascii="Arial" w:hAnsi="Arial" w:cs="Arial"/>
          <w:sz w:val="20"/>
          <w:szCs w:val="18"/>
        </w:rPr>
      </w:pPr>
      <w:r w:rsidRPr="002E55F8">
        <w:rPr>
          <w:rFonts w:ascii="Arial" w:hAnsi="Arial" w:cs="Arial"/>
          <w:b/>
          <w:sz w:val="20"/>
          <w:szCs w:val="18"/>
          <w:u w:val="single"/>
        </w:rPr>
        <w:t>Direct Reportees</w:t>
      </w:r>
      <w:r w:rsidRPr="002E55F8">
        <w:rPr>
          <w:rFonts w:ascii="Arial" w:hAnsi="Arial" w:cs="Arial"/>
          <w:sz w:val="20"/>
          <w:szCs w:val="18"/>
        </w:rPr>
        <w:t xml:space="preserve">:    </w:t>
      </w:r>
      <w:r w:rsidR="003A5081" w:rsidRPr="002E55F8">
        <w:rPr>
          <w:rFonts w:ascii="Arial" w:hAnsi="Arial" w:cs="Arial"/>
          <w:sz w:val="20"/>
          <w:szCs w:val="18"/>
        </w:rPr>
        <w:t xml:space="preserve"> </w:t>
      </w:r>
      <w:r w:rsidR="00634B61" w:rsidRPr="00356871">
        <w:rPr>
          <w:rFonts w:ascii="Arial" w:hAnsi="Arial" w:cs="Arial"/>
          <w:sz w:val="22"/>
          <w:szCs w:val="18"/>
        </w:rPr>
        <w:t>Associate SDM (</w:t>
      </w:r>
      <w:r w:rsidR="00F611BA" w:rsidRPr="00356871">
        <w:rPr>
          <w:rFonts w:ascii="Arial" w:hAnsi="Arial" w:cs="Arial"/>
          <w:sz w:val="22"/>
          <w:szCs w:val="18"/>
        </w:rPr>
        <w:t>1</w:t>
      </w:r>
      <w:r w:rsidR="003A5081" w:rsidRPr="00356871">
        <w:rPr>
          <w:rFonts w:ascii="Arial" w:hAnsi="Arial" w:cs="Arial"/>
          <w:sz w:val="22"/>
          <w:szCs w:val="18"/>
        </w:rPr>
        <w:t>)</w:t>
      </w:r>
      <w:r w:rsidR="00F611BA" w:rsidRPr="00356871">
        <w:rPr>
          <w:rFonts w:ascii="Arial" w:hAnsi="Arial" w:cs="Arial"/>
          <w:sz w:val="22"/>
          <w:szCs w:val="18"/>
        </w:rPr>
        <w:t xml:space="preserve"> </w:t>
      </w:r>
      <w:r w:rsidR="009379A2" w:rsidRPr="00356871">
        <w:rPr>
          <w:rFonts w:ascii="Arial" w:hAnsi="Arial" w:cs="Arial"/>
          <w:sz w:val="22"/>
          <w:szCs w:val="18"/>
        </w:rPr>
        <w:t>Associate manager Sales</w:t>
      </w:r>
      <w:r w:rsidR="003A5081" w:rsidRPr="00356871">
        <w:rPr>
          <w:rFonts w:ascii="Arial" w:hAnsi="Arial" w:cs="Arial"/>
          <w:sz w:val="22"/>
          <w:szCs w:val="18"/>
        </w:rPr>
        <w:t xml:space="preserve"> (</w:t>
      </w:r>
      <w:r w:rsidR="00F611BA" w:rsidRPr="00356871">
        <w:rPr>
          <w:rFonts w:ascii="Arial" w:hAnsi="Arial" w:cs="Arial"/>
          <w:sz w:val="22"/>
          <w:szCs w:val="18"/>
        </w:rPr>
        <w:t>1</w:t>
      </w:r>
      <w:r w:rsidR="005763F4" w:rsidRPr="00356871">
        <w:rPr>
          <w:rFonts w:ascii="Arial" w:hAnsi="Arial" w:cs="Arial"/>
          <w:sz w:val="22"/>
          <w:szCs w:val="18"/>
        </w:rPr>
        <w:t>)</w:t>
      </w:r>
      <w:r w:rsidR="00634B61" w:rsidRPr="002E55F8">
        <w:rPr>
          <w:rFonts w:ascii="Arial" w:hAnsi="Arial" w:cs="Arial"/>
          <w:sz w:val="20"/>
          <w:szCs w:val="18"/>
        </w:rPr>
        <w:t xml:space="preserve">, </w:t>
      </w:r>
    </w:p>
    <w:p w14:paraId="3A9DB3A1" w14:textId="7A60A987" w:rsidR="00D814EE" w:rsidRPr="002E55F8" w:rsidRDefault="00634B61" w:rsidP="005763F4">
      <w:pPr>
        <w:rPr>
          <w:rFonts w:ascii="Arial" w:hAnsi="Arial" w:cs="Arial"/>
          <w:sz w:val="20"/>
          <w:szCs w:val="18"/>
        </w:rPr>
      </w:pPr>
      <w:r w:rsidRPr="002E55F8">
        <w:rPr>
          <w:rFonts w:ascii="Arial" w:hAnsi="Arial" w:cs="Arial"/>
          <w:b/>
          <w:sz w:val="20"/>
          <w:szCs w:val="18"/>
          <w:u w:val="single"/>
        </w:rPr>
        <w:t>Indi</w:t>
      </w:r>
      <w:r w:rsidR="00180988" w:rsidRPr="002E55F8">
        <w:rPr>
          <w:rFonts w:ascii="Arial" w:hAnsi="Arial" w:cs="Arial"/>
          <w:b/>
          <w:sz w:val="20"/>
          <w:szCs w:val="18"/>
          <w:u w:val="single"/>
        </w:rPr>
        <w:t xml:space="preserve">rect </w:t>
      </w:r>
      <w:proofErr w:type="spellStart"/>
      <w:r w:rsidR="000B77A3" w:rsidRPr="002E55F8">
        <w:rPr>
          <w:rFonts w:ascii="Arial" w:hAnsi="Arial" w:cs="Arial"/>
          <w:b/>
          <w:sz w:val="20"/>
          <w:szCs w:val="18"/>
          <w:u w:val="single"/>
        </w:rPr>
        <w:t>reportees</w:t>
      </w:r>
      <w:proofErr w:type="spellEnd"/>
      <w:r w:rsidR="000B77A3" w:rsidRPr="002E55F8">
        <w:rPr>
          <w:rFonts w:ascii="Arial" w:hAnsi="Arial" w:cs="Arial"/>
          <w:sz w:val="20"/>
          <w:szCs w:val="18"/>
        </w:rPr>
        <w:t>:</w:t>
      </w:r>
      <w:r w:rsidR="00180988" w:rsidRPr="002E55F8">
        <w:rPr>
          <w:rFonts w:ascii="Arial" w:hAnsi="Arial" w:cs="Arial"/>
          <w:sz w:val="20"/>
          <w:szCs w:val="18"/>
        </w:rPr>
        <w:t xml:space="preserve">    </w:t>
      </w:r>
      <w:r w:rsidR="00180988" w:rsidRPr="00356871">
        <w:rPr>
          <w:rFonts w:ascii="Arial" w:hAnsi="Arial" w:cs="Arial"/>
          <w:sz w:val="22"/>
          <w:szCs w:val="18"/>
        </w:rPr>
        <w:t>Regional commercial manager</w:t>
      </w:r>
      <w:r w:rsidR="00356871">
        <w:rPr>
          <w:rFonts w:ascii="Arial" w:hAnsi="Arial" w:cs="Arial"/>
          <w:sz w:val="22"/>
          <w:szCs w:val="18"/>
        </w:rPr>
        <w:t xml:space="preserve"> </w:t>
      </w:r>
      <w:r w:rsidR="00E50D91" w:rsidRPr="00356871">
        <w:rPr>
          <w:rFonts w:ascii="Arial" w:hAnsi="Arial" w:cs="Arial"/>
          <w:sz w:val="22"/>
          <w:szCs w:val="18"/>
        </w:rPr>
        <w:t>(2)</w:t>
      </w:r>
    </w:p>
    <w:p w14:paraId="4F01006D" w14:textId="77777777" w:rsidR="005763F4" w:rsidRPr="00356871" w:rsidRDefault="00EC0188" w:rsidP="005763F4">
      <w:pPr>
        <w:rPr>
          <w:rFonts w:ascii="Arial" w:hAnsi="Arial" w:cs="Arial"/>
          <w:sz w:val="22"/>
          <w:szCs w:val="18"/>
        </w:rPr>
      </w:pPr>
      <w:r w:rsidRPr="00356871">
        <w:rPr>
          <w:rFonts w:ascii="Arial" w:hAnsi="Arial" w:cs="Arial"/>
          <w:sz w:val="22"/>
          <w:szCs w:val="18"/>
        </w:rPr>
        <w:t>Distribution &amp; Logistic Manager West (1)</w:t>
      </w:r>
      <w:r w:rsidR="005763F4" w:rsidRPr="00356871">
        <w:rPr>
          <w:rFonts w:ascii="Arial" w:hAnsi="Arial" w:cs="Arial"/>
          <w:sz w:val="22"/>
          <w:szCs w:val="18"/>
        </w:rPr>
        <w:t xml:space="preserve"> Regional Customer Service Officer (1)</w:t>
      </w:r>
    </w:p>
    <w:p w14:paraId="747A46BD" w14:textId="77777777" w:rsidR="005763F4" w:rsidRDefault="005763F4" w:rsidP="005763F4">
      <w:pPr>
        <w:rPr>
          <w:rFonts w:ascii="Arial" w:hAnsi="Arial" w:cs="Arial"/>
          <w:sz w:val="18"/>
          <w:szCs w:val="18"/>
        </w:rPr>
      </w:pPr>
    </w:p>
    <w:p w14:paraId="11F8A524" w14:textId="19F186D8" w:rsidR="00F611BA" w:rsidRPr="002E55F8" w:rsidRDefault="00F611BA" w:rsidP="00F611BA">
      <w:pPr>
        <w:pStyle w:val="Heading2"/>
        <w:keepNext w:val="0"/>
        <w:suppressAutoHyphens w:val="0"/>
        <w:jc w:val="left"/>
        <w:rPr>
          <w:rFonts w:cs="Arial"/>
          <w:b w:val="0"/>
          <w:szCs w:val="18"/>
          <w:u w:val="single"/>
        </w:rPr>
      </w:pPr>
      <w:r w:rsidRPr="002E55F8">
        <w:rPr>
          <w:rFonts w:cs="Arial"/>
          <w:szCs w:val="18"/>
          <w:u w:val="single"/>
        </w:rPr>
        <w:t>Designation Handled</w:t>
      </w:r>
      <w:r w:rsidRPr="002E55F8">
        <w:rPr>
          <w:rFonts w:cs="Arial"/>
          <w:b w:val="0"/>
          <w:szCs w:val="18"/>
        </w:rPr>
        <w:t xml:space="preserve">: </w:t>
      </w:r>
      <w:r w:rsidR="007D671A">
        <w:rPr>
          <w:rFonts w:cs="Arial"/>
          <w:b w:val="0"/>
          <w:szCs w:val="18"/>
        </w:rPr>
        <w:t xml:space="preserve"> </w:t>
      </w:r>
      <w:r w:rsidRPr="007D671A">
        <w:rPr>
          <w:rFonts w:cs="Arial"/>
          <w:sz w:val="22"/>
          <w:szCs w:val="18"/>
        </w:rPr>
        <w:t>Regional Head Western Region</w:t>
      </w:r>
      <w:r w:rsidR="00BC2C2C" w:rsidRPr="007D671A">
        <w:rPr>
          <w:rFonts w:cs="Arial"/>
          <w:sz w:val="22"/>
          <w:szCs w:val="18"/>
        </w:rPr>
        <w:t xml:space="preserve"> </w:t>
      </w:r>
      <w:r w:rsidRPr="007D671A">
        <w:rPr>
          <w:rFonts w:cs="Arial"/>
          <w:sz w:val="22"/>
          <w:szCs w:val="18"/>
        </w:rPr>
        <w:t>(</w:t>
      </w:r>
      <w:r w:rsidR="00BC2C2C" w:rsidRPr="007D671A">
        <w:rPr>
          <w:rFonts w:cs="Arial"/>
          <w:sz w:val="22"/>
          <w:szCs w:val="18"/>
        </w:rPr>
        <w:t>May 13</w:t>
      </w:r>
      <w:r w:rsidRPr="007D671A">
        <w:rPr>
          <w:rFonts w:cs="Arial"/>
          <w:sz w:val="22"/>
          <w:szCs w:val="18"/>
        </w:rPr>
        <w:t>– Ma</w:t>
      </w:r>
      <w:r w:rsidR="00BC2C2C" w:rsidRPr="007D671A">
        <w:rPr>
          <w:rFonts w:cs="Arial"/>
          <w:sz w:val="22"/>
          <w:szCs w:val="18"/>
        </w:rPr>
        <w:t>rch 15</w:t>
      </w:r>
      <w:r w:rsidRPr="007D671A">
        <w:rPr>
          <w:rFonts w:cs="Arial"/>
          <w:sz w:val="22"/>
          <w:szCs w:val="18"/>
        </w:rPr>
        <w:t>)</w:t>
      </w:r>
    </w:p>
    <w:p w14:paraId="0AE41FE3" w14:textId="77777777" w:rsidR="00F611BA" w:rsidRPr="002E55F8" w:rsidRDefault="00F611BA" w:rsidP="00F611BA">
      <w:pPr>
        <w:rPr>
          <w:rFonts w:ascii="Arial" w:hAnsi="Arial" w:cs="Arial"/>
          <w:sz w:val="20"/>
          <w:szCs w:val="18"/>
        </w:rPr>
      </w:pPr>
      <w:r w:rsidRPr="002E55F8">
        <w:rPr>
          <w:rFonts w:ascii="Arial" w:hAnsi="Arial" w:cs="Arial"/>
          <w:b/>
          <w:sz w:val="20"/>
          <w:szCs w:val="18"/>
          <w:u w:val="single"/>
        </w:rPr>
        <w:t>Reporting to</w:t>
      </w:r>
      <w:r w:rsidRPr="002E55F8">
        <w:rPr>
          <w:rFonts w:ascii="Arial" w:hAnsi="Arial" w:cs="Arial"/>
          <w:b/>
          <w:sz w:val="20"/>
          <w:szCs w:val="18"/>
        </w:rPr>
        <w:t xml:space="preserve">         :  </w:t>
      </w:r>
      <w:r>
        <w:rPr>
          <w:rFonts w:ascii="Arial" w:hAnsi="Arial" w:cs="Arial"/>
          <w:sz w:val="20"/>
          <w:szCs w:val="18"/>
        </w:rPr>
        <w:t xml:space="preserve">    </w:t>
      </w:r>
      <w:r w:rsidR="00BC2C2C" w:rsidRPr="007D671A">
        <w:rPr>
          <w:rFonts w:ascii="Arial" w:hAnsi="Arial" w:cs="Arial"/>
          <w:b/>
          <w:sz w:val="22"/>
          <w:szCs w:val="18"/>
        </w:rPr>
        <w:t>National Sales Head &amp; Deputy Managing Director</w:t>
      </w:r>
    </w:p>
    <w:p w14:paraId="6CA7F7B7" w14:textId="2BF18F77" w:rsidR="00F611BA" w:rsidRPr="00781644" w:rsidRDefault="00F611BA" w:rsidP="00F611BA">
      <w:pPr>
        <w:rPr>
          <w:rFonts w:ascii="Arial" w:hAnsi="Arial" w:cs="Arial"/>
          <w:sz w:val="22"/>
          <w:szCs w:val="18"/>
        </w:rPr>
      </w:pPr>
      <w:r w:rsidRPr="002E55F8">
        <w:rPr>
          <w:rFonts w:ascii="Arial" w:hAnsi="Arial" w:cs="Arial"/>
          <w:b/>
          <w:sz w:val="20"/>
          <w:szCs w:val="18"/>
          <w:u w:val="single"/>
        </w:rPr>
        <w:t xml:space="preserve">Direct </w:t>
      </w:r>
      <w:r w:rsidR="001B4216" w:rsidRPr="002E55F8">
        <w:rPr>
          <w:rFonts w:ascii="Arial" w:hAnsi="Arial" w:cs="Arial"/>
          <w:b/>
          <w:sz w:val="20"/>
          <w:szCs w:val="18"/>
          <w:u w:val="single"/>
        </w:rPr>
        <w:t>Reportees</w:t>
      </w:r>
      <w:r w:rsidR="001B4216">
        <w:rPr>
          <w:rFonts w:ascii="Arial" w:hAnsi="Arial" w:cs="Arial"/>
          <w:sz w:val="20"/>
          <w:szCs w:val="18"/>
        </w:rPr>
        <w:t>:</w:t>
      </w:r>
      <w:r w:rsidR="00BC2C2C">
        <w:rPr>
          <w:rFonts w:ascii="Arial" w:hAnsi="Arial" w:cs="Arial"/>
          <w:sz w:val="20"/>
          <w:szCs w:val="18"/>
        </w:rPr>
        <w:t xml:space="preserve">    </w:t>
      </w:r>
      <w:r w:rsidR="00BC2C2C" w:rsidRPr="00781644">
        <w:rPr>
          <w:rFonts w:ascii="Arial" w:hAnsi="Arial" w:cs="Arial"/>
          <w:sz w:val="22"/>
          <w:szCs w:val="18"/>
        </w:rPr>
        <w:t>Sales Development Manager (1</w:t>
      </w:r>
      <w:r w:rsidR="001B4216" w:rsidRPr="00781644">
        <w:rPr>
          <w:rFonts w:ascii="Arial" w:hAnsi="Arial" w:cs="Arial"/>
          <w:sz w:val="22"/>
          <w:szCs w:val="18"/>
        </w:rPr>
        <w:t>) Associate</w:t>
      </w:r>
      <w:r w:rsidRPr="00781644">
        <w:rPr>
          <w:rFonts w:ascii="Arial" w:hAnsi="Arial" w:cs="Arial"/>
          <w:sz w:val="22"/>
          <w:szCs w:val="18"/>
        </w:rPr>
        <w:t xml:space="preserve"> SDM (</w:t>
      </w:r>
      <w:r w:rsidR="00BC2C2C" w:rsidRPr="00781644">
        <w:rPr>
          <w:rFonts w:ascii="Arial" w:hAnsi="Arial" w:cs="Arial"/>
          <w:sz w:val="22"/>
          <w:szCs w:val="18"/>
        </w:rPr>
        <w:t>4</w:t>
      </w:r>
      <w:r w:rsidRPr="00781644">
        <w:rPr>
          <w:rFonts w:ascii="Arial" w:hAnsi="Arial" w:cs="Arial"/>
          <w:sz w:val="22"/>
          <w:szCs w:val="18"/>
        </w:rPr>
        <w:t>) Associate manager Sales (</w:t>
      </w:r>
      <w:r w:rsidR="00BC2C2C" w:rsidRPr="00781644">
        <w:rPr>
          <w:rFonts w:ascii="Arial" w:hAnsi="Arial" w:cs="Arial"/>
          <w:sz w:val="22"/>
          <w:szCs w:val="18"/>
        </w:rPr>
        <w:t>5</w:t>
      </w:r>
      <w:r w:rsidRPr="00781644">
        <w:rPr>
          <w:rFonts w:ascii="Arial" w:hAnsi="Arial" w:cs="Arial"/>
          <w:sz w:val="22"/>
          <w:szCs w:val="18"/>
        </w:rPr>
        <w:t xml:space="preserve">), </w:t>
      </w:r>
    </w:p>
    <w:p w14:paraId="02D726CA" w14:textId="394138DF" w:rsidR="00F611BA" w:rsidRPr="00781644" w:rsidRDefault="00F611BA" w:rsidP="00F611BA">
      <w:pPr>
        <w:rPr>
          <w:rFonts w:ascii="Arial" w:hAnsi="Arial" w:cs="Arial"/>
          <w:sz w:val="22"/>
          <w:szCs w:val="18"/>
        </w:rPr>
      </w:pPr>
      <w:r w:rsidRPr="002E55F8">
        <w:rPr>
          <w:rFonts w:ascii="Arial" w:hAnsi="Arial" w:cs="Arial"/>
          <w:b/>
          <w:sz w:val="20"/>
          <w:szCs w:val="18"/>
          <w:u w:val="single"/>
        </w:rPr>
        <w:t xml:space="preserve">Indirect </w:t>
      </w:r>
      <w:r w:rsidR="001B4216" w:rsidRPr="002E55F8">
        <w:rPr>
          <w:rFonts w:ascii="Arial" w:hAnsi="Arial" w:cs="Arial"/>
          <w:b/>
          <w:sz w:val="20"/>
          <w:szCs w:val="18"/>
          <w:u w:val="single"/>
        </w:rPr>
        <w:t>Reportees</w:t>
      </w:r>
      <w:r w:rsidR="001B4216" w:rsidRPr="002E55F8">
        <w:rPr>
          <w:rFonts w:ascii="Arial" w:hAnsi="Arial" w:cs="Arial"/>
          <w:sz w:val="20"/>
          <w:szCs w:val="18"/>
        </w:rPr>
        <w:t>:</w:t>
      </w:r>
      <w:r w:rsidRPr="002E55F8">
        <w:rPr>
          <w:rFonts w:ascii="Arial" w:hAnsi="Arial" w:cs="Arial"/>
          <w:sz w:val="20"/>
          <w:szCs w:val="18"/>
        </w:rPr>
        <w:t xml:space="preserve">    </w:t>
      </w:r>
      <w:r w:rsidRPr="00781644">
        <w:rPr>
          <w:rFonts w:ascii="Arial" w:hAnsi="Arial" w:cs="Arial"/>
          <w:sz w:val="22"/>
          <w:szCs w:val="18"/>
        </w:rPr>
        <w:t xml:space="preserve">Regional commercial </w:t>
      </w:r>
      <w:r w:rsidR="001B4216" w:rsidRPr="00781644">
        <w:rPr>
          <w:rFonts w:ascii="Arial" w:hAnsi="Arial" w:cs="Arial"/>
          <w:sz w:val="22"/>
          <w:szCs w:val="18"/>
        </w:rPr>
        <w:t>manager (</w:t>
      </w:r>
      <w:r w:rsidRPr="00781644">
        <w:rPr>
          <w:rFonts w:ascii="Arial" w:hAnsi="Arial" w:cs="Arial"/>
          <w:sz w:val="22"/>
          <w:szCs w:val="18"/>
        </w:rPr>
        <w:t>2)</w:t>
      </w:r>
    </w:p>
    <w:p w14:paraId="12F7B7E0" w14:textId="27A0120D" w:rsidR="00F611BA" w:rsidRPr="00781644" w:rsidRDefault="00F611BA" w:rsidP="00F611BA">
      <w:pPr>
        <w:rPr>
          <w:rFonts w:ascii="Arial" w:hAnsi="Arial" w:cs="Arial"/>
          <w:sz w:val="22"/>
          <w:szCs w:val="18"/>
        </w:rPr>
      </w:pPr>
      <w:r w:rsidRPr="00781644">
        <w:rPr>
          <w:rFonts w:ascii="Arial" w:hAnsi="Arial" w:cs="Arial"/>
          <w:sz w:val="22"/>
          <w:szCs w:val="18"/>
        </w:rPr>
        <w:t>Distribution &amp; Logistic Manager West (1) Regional Customer Service Officer (1)</w:t>
      </w:r>
      <w:r w:rsidR="00781644">
        <w:rPr>
          <w:rFonts w:ascii="Arial" w:hAnsi="Arial" w:cs="Arial"/>
          <w:sz w:val="22"/>
          <w:szCs w:val="18"/>
        </w:rPr>
        <w:t xml:space="preserve"> </w:t>
      </w:r>
    </w:p>
    <w:p w14:paraId="4455D176" w14:textId="77777777" w:rsidR="00F611BA" w:rsidRPr="00781644" w:rsidRDefault="00F611BA" w:rsidP="005763F4">
      <w:pPr>
        <w:rPr>
          <w:rFonts w:ascii="Arial" w:hAnsi="Arial" w:cs="Arial"/>
          <w:sz w:val="20"/>
          <w:szCs w:val="18"/>
        </w:rPr>
      </w:pPr>
    </w:p>
    <w:p w14:paraId="2B51787B" w14:textId="1A106DE5" w:rsidR="000A4B27" w:rsidRPr="00356871" w:rsidRDefault="00D814EE" w:rsidP="000A4B27">
      <w:pPr>
        <w:pStyle w:val="Heading4"/>
        <w:rPr>
          <w:rFonts w:ascii="Arial" w:hAnsi="Arial" w:cs="Arial"/>
          <w:sz w:val="22"/>
          <w:u w:val="single"/>
        </w:rPr>
      </w:pPr>
      <w:r w:rsidRPr="00356871">
        <w:rPr>
          <w:rFonts w:ascii="Arial" w:hAnsi="Arial" w:cs="Arial"/>
          <w:sz w:val="22"/>
          <w:u w:val="single"/>
        </w:rPr>
        <w:t xml:space="preserve">ROLES &amp; </w:t>
      </w:r>
      <w:r w:rsidR="008374D1" w:rsidRPr="00356871">
        <w:rPr>
          <w:rFonts w:ascii="Arial" w:hAnsi="Arial" w:cs="Arial"/>
          <w:sz w:val="22"/>
          <w:u w:val="single"/>
        </w:rPr>
        <w:t>RESPONSIBILITIES</w:t>
      </w:r>
      <w:r w:rsidR="008374D1">
        <w:rPr>
          <w:rFonts w:ascii="Arial" w:hAnsi="Arial" w:cs="Arial"/>
          <w:sz w:val="22"/>
          <w:u w:val="single"/>
        </w:rPr>
        <w:t>:</w:t>
      </w:r>
    </w:p>
    <w:p w14:paraId="6F87CDA3" w14:textId="77777777" w:rsidR="005763F4" w:rsidRPr="00356871" w:rsidRDefault="005763F4" w:rsidP="00A51237">
      <w:pPr>
        <w:pStyle w:val="Heading2"/>
        <w:keepNext w:val="0"/>
        <w:numPr>
          <w:ilvl w:val="0"/>
          <w:numId w:val="4"/>
        </w:numPr>
        <w:suppressAutoHyphens w:val="0"/>
        <w:jc w:val="left"/>
        <w:rPr>
          <w:rFonts w:cs="Arial"/>
          <w:b w:val="0"/>
          <w:sz w:val="22"/>
          <w:szCs w:val="18"/>
        </w:rPr>
      </w:pPr>
      <w:bookmarkStart w:id="1" w:name="_Hlk53044831"/>
      <w:r w:rsidRPr="00356871">
        <w:rPr>
          <w:rFonts w:cs="Arial"/>
          <w:b w:val="0"/>
          <w:sz w:val="22"/>
          <w:szCs w:val="18"/>
        </w:rPr>
        <w:t>Responsible for Revenue Generation, Business Development and Di</w:t>
      </w:r>
      <w:r w:rsidR="00C34232" w:rsidRPr="00356871">
        <w:rPr>
          <w:rFonts w:cs="Arial"/>
          <w:b w:val="0"/>
          <w:sz w:val="22"/>
          <w:szCs w:val="18"/>
        </w:rPr>
        <w:t>s</w:t>
      </w:r>
      <w:r w:rsidR="00180988" w:rsidRPr="00356871">
        <w:rPr>
          <w:rFonts w:cs="Arial"/>
          <w:b w:val="0"/>
          <w:sz w:val="22"/>
          <w:szCs w:val="18"/>
        </w:rPr>
        <w:t xml:space="preserve">tributor Individual growth of 24 </w:t>
      </w:r>
      <w:r w:rsidRPr="00356871">
        <w:rPr>
          <w:rFonts w:cs="Arial"/>
          <w:b w:val="0"/>
          <w:sz w:val="22"/>
          <w:szCs w:val="18"/>
        </w:rPr>
        <w:t>distributors in West region (</w:t>
      </w:r>
      <w:proofErr w:type="spellStart"/>
      <w:r w:rsidRPr="00356871">
        <w:rPr>
          <w:rFonts w:cs="Arial"/>
          <w:b w:val="0"/>
          <w:sz w:val="22"/>
          <w:szCs w:val="18"/>
        </w:rPr>
        <w:t>Mah</w:t>
      </w:r>
      <w:proofErr w:type="spellEnd"/>
      <w:r w:rsidRPr="00356871">
        <w:rPr>
          <w:rFonts w:cs="Arial"/>
          <w:b w:val="0"/>
          <w:sz w:val="22"/>
          <w:szCs w:val="18"/>
        </w:rPr>
        <w:t xml:space="preserve"> /MP/GUJ/Goa) </w:t>
      </w:r>
    </w:p>
    <w:p w14:paraId="2475AB56" w14:textId="5715B705" w:rsidR="00055FB7" w:rsidRDefault="00C34232" w:rsidP="00055FB7">
      <w:pPr>
        <w:pStyle w:val="Heading2"/>
        <w:keepNext w:val="0"/>
        <w:numPr>
          <w:ilvl w:val="0"/>
          <w:numId w:val="4"/>
        </w:numPr>
        <w:suppressAutoHyphens w:val="0"/>
        <w:jc w:val="left"/>
        <w:rPr>
          <w:rFonts w:cs="Arial"/>
          <w:b w:val="0"/>
          <w:sz w:val="22"/>
          <w:szCs w:val="18"/>
        </w:rPr>
      </w:pPr>
      <w:r w:rsidRPr="00356871">
        <w:rPr>
          <w:rFonts w:cs="Arial"/>
          <w:b w:val="0"/>
          <w:sz w:val="22"/>
          <w:szCs w:val="18"/>
        </w:rPr>
        <w:t>Manag</w:t>
      </w:r>
      <w:r w:rsidR="000246BB" w:rsidRPr="00356871">
        <w:rPr>
          <w:rFonts w:cs="Arial"/>
          <w:b w:val="0"/>
          <w:sz w:val="22"/>
          <w:szCs w:val="18"/>
        </w:rPr>
        <w:t>ed</w:t>
      </w:r>
      <w:r w:rsidR="005763F4" w:rsidRPr="00356871">
        <w:rPr>
          <w:rFonts w:cs="Arial"/>
          <w:b w:val="0"/>
          <w:sz w:val="22"/>
          <w:szCs w:val="18"/>
        </w:rPr>
        <w:t xml:space="preserve"> Annual Turnover</w:t>
      </w:r>
      <w:r w:rsidR="00180988" w:rsidRPr="00356871">
        <w:rPr>
          <w:rFonts w:cs="Arial"/>
          <w:b w:val="0"/>
          <w:sz w:val="22"/>
          <w:szCs w:val="18"/>
        </w:rPr>
        <w:t xml:space="preserve"> of over 215</w:t>
      </w:r>
      <w:r w:rsidR="005763F4" w:rsidRPr="00356871">
        <w:rPr>
          <w:rFonts w:cs="Arial"/>
          <w:b w:val="0"/>
          <w:sz w:val="22"/>
          <w:szCs w:val="18"/>
        </w:rPr>
        <w:t>crs</w:t>
      </w:r>
      <w:r w:rsidR="00055FB7">
        <w:rPr>
          <w:rFonts w:cs="Arial"/>
          <w:b w:val="0"/>
          <w:sz w:val="22"/>
          <w:szCs w:val="18"/>
        </w:rPr>
        <w:t>.</w:t>
      </w:r>
    </w:p>
    <w:p w14:paraId="771B0F68" w14:textId="15195A36" w:rsidR="00055FB7" w:rsidRPr="00540AA5" w:rsidRDefault="00540AA5" w:rsidP="00055F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40AA5">
        <w:rPr>
          <w:rFonts w:ascii="Arial" w:hAnsi="Arial" w:cs="Arial"/>
          <w:sz w:val="22"/>
          <w:szCs w:val="22"/>
        </w:rPr>
        <w:t>Achieved</w:t>
      </w:r>
      <w:r w:rsidRPr="00540AA5">
        <w:rPr>
          <w:sz w:val="22"/>
          <w:szCs w:val="22"/>
        </w:rPr>
        <w:t xml:space="preserve"> </w:t>
      </w:r>
      <w:r w:rsidR="00055FB7" w:rsidRPr="00540AA5">
        <w:rPr>
          <w:rFonts w:ascii="Arial" w:hAnsi="Arial" w:cs="Arial"/>
          <w:sz w:val="22"/>
          <w:szCs w:val="22"/>
        </w:rPr>
        <w:t xml:space="preserve">Business growth of GUJ/MP from </w:t>
      </w:r>
      <w:r w:rsidRPr="00540AA5">
        <w:rPr>
          <w:rFonts w:ascii="Arial" w:hAnsi="Arial" w:cs="Arial"/>
          <w:sz w:val="22"/>
          <w:szCs w:val="22"/>
        </w:rPr>
        <w:t xml:space="preserve">24 </w:t>
      </w:r>
      <w:proofErr w:type="spellStart"/>
      <w:r w:rsidR="00055FB7" w:rsidRPr="00540AA5">
        <w:rPr>
          <w:rFonts w:ascii="Arial" w:hAnsi="Arial" w:cs="Arial"/>
          <w:sz w:val="22"/>
          <w:szCs w:val="22"/>
        </w:rPr>
        <w:t>cr</w:t>
      </w:r>
      <w:proofErr w:type="spellEnd"/>
      <w:r w:rsidR="00055FB7" w:rsidRPr="00540AA5">
        <w:rPr>
          <w:rFonts w:ascii="Arial" w:hAnsi="Arial" w:cs="Arial"/>
          <w:sz w:val="22"/>
          <w:szCs w:val="22"/>
        </w:rPr>
        <w:t xml:space="preserve"> to </w:t>
      </w:r>
      <w:r w:rsidR="00AD7C0B">
        <w:rPr>
          <w:rFonts w:ascii="Arial" w:hAnsi="Arial" w:cs="Arial"/>
          <w:sz w:val="22"/>
          <w:szCs w:val="22"/>
        </w:rPr>
        <w:t>71</w:t>
      </w:r>
      <w:r w:rsidR="00055FB7" w:rsidRPr="00540AA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5FB7" w:rsidRPr="00540AA5">
        <w:rPr>
          <w:rFonts w:ascii="Arial" w:hAnsi="Arial" w:cs="Arial"/>
          <w:sz w:val="22"/>
          <w:szCs w:val="22"/>
        </w:rPr>
        <w:t>cr</w:t>
      </w:r>
      <w:proofErr w:type="spellEnd"/>
      <w:r w:rsidRPr="00540AA5">
        <w:rPr>
          <w:rFonts w:ascii="Arial" w:hAnsi="Arial" w:cs="Arial"/>
          <w:sz w:val="22"/>
          <w:szCs w:val="22"/>
        </w:rPr>
        <w:t xml:space="preserve">, MAH/ GOA from 110 </w:t>
      </w:r>
      <w:proofErr w:type="spellStart"/>
      <w:r w:rsidRPr="00540AA5">
        <w:rPr>
          <w:rFonts w:ascii="Arial" w:hAnsi="Arial" w:cs="Arial"/>
          <w:sz w:val="22"/>
          <w:szCs w:val="22"/>
        </w:rPr>
        <w:t>cr</w:t>
      </w:r>
      <w:proofErr w:type="spellEnd"/>
      <w:r w:rsidRPr="00540AA5">
        <w:rPr>
          <w:rFonts w:ascii="Arial" w:hAnsi="Arial" w:cs="Arial"/>
          <w:sz w:val="22"/>
          <w:szCs w:val="22"/>
        </w:rPr>
        <w:t xml:space="preserve"> to 14</w:t>
      </w:r>
      <w:r w:rsidR="00AD7C0B">
        <w:rPr>
          <w:rFonts w:ascii="Arial" w:hAnsi="Arial" w:cs="Arial"/>
          <w:sz w:val="22"/>
          <w:szCs w:val="22"/>
        </w:rPr>
        <w:t>4</w:t>
      </w:r>
      <w:r w:rsidRPr="00540A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0AA5">
        <w:rPr>
          <w:rFonts w:ascii="Arial" w:hAnsi="Arial" w:cs="Arial"/>
          <w:sz w:val="22"/>
          <w:szCs w:val="22"/>
        </w:rPr>
        <w:t>cr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4CF087C9" w14:textId="3C45017F" w:rsidR="00180988" w:rsidRPr="00356871" w:rsidRDefault="00180988" w:rsidP="00A51237">
      <w:pPr>
        <w:pStyle w:val="Heading2"/>
        <w:keepNext w:val="0"/>
        <w:numPr>
          <w:ilvl w:val="0"/>
          <w:numId w:val="4"/>
        </w:numPr>
        <w:suppressAutoHyphens w:val="0"/>
        <w:jc w:val="left"/>
        <w:rPr>
          <w:rFonts w:cs="Arial"/>
          <w:b w:val="0"/>
          <w:sz w:val="22"/>
          <w:szCs w:val="18"/>
        </w:rPr>
      </w:pPr>
      <w:r w:rsidRPr="00356871">
        <w:rPr>
          <w:rFonts w:cs="Arial"/>
          <w:b w:val="0"/>
          <w:sz w:val="22"/>
          <w:szCs w:val="18"/>
        </w:rPr>
        <w:t xml:space="preserve">Leadership </w:t>
      </w:r>
      <w:r w:rsidR="00F611BA" w:rsidRPr="00356871">
        <w:rPr>
          <w:rFonts w:cs="Arial"/>
          <w:b w:val="0"/>
          <w:sz w:val="22"/>
          <w:szCs w:val="18"/>
        </w:rPr>
        <w:t>Development:</w:t>
      </w:r>
      <w:r w:rsidRPr="00356871">
        <w:rPr>
          <w:rFonts w:cs="Arial"/>
          <w:b w:val="0"/>
          <w:sz w:val="22"/>
          <w:szCs w:val="18"/>
        </w:rPr>
        <w:t xml:space="preserve"> developing 2</w:t>
      </w:r>
      <w:r w:rsidRPr="00356871">
        <w:rPr>
          <w:rFonts w:cs="Arial"/>
          <w:b w:val="0"/>
          <w:sz w:val="22"/>
          <w:szCs w:val="18"/>
          <w:vertAlign w:val="superscript"/>
        </w:rPr>
        <w:t>nd</w:t>
      </w:r>
      <w:r w:rsidRPr="00356871">
        <w:rPr>
          <w:rFonts w:cs="Arial"/>
          <w:b w:val="0"/>
          <w:sz w:val="22"/>
          <w:szCs w:val="18"/>
        </w:rPr>
        <w:t xml:space="preserve"> and 3</w:t>
      </w:r>
      <w:r w:rsidRPr="00356871">
        <w:rPr>
          <w:rFonts w:cs="Arial"/>
          <w:b w:val="0"/>
          <w:sz w:val="22"/>
          <w:szCs w:val="18"/>
          <w:vertAlign w:val="superscript"/>
        </w:rPr>
        <w:t>rd</w:t>
      </w:r>
      <w:r w:rsidRPr="00356871">
        <w:rPr>
          <w:rFonts w:cs="Arial"/>
          <w:b w:val="0"/>
          <w:sz w:val="22"/>
          <w:szCs w:val="18"/>
        </w:rPr>
        <w:t xml:space="preserve"> line of leadership (EM’s and GM’s) through focussed strategy and Training programs (DB EM Summit, GM Summit, </w:t>
      </w:r>
      <w:proofErr w:type="spellStart"/>
      <w:r w:rsidRPr="00356871">
        <w:rPr>
          <w:rFonts w:cs="Arial"/>
          <w:b w:val="0"/>
          <w:sz w:val="22"/>
          <w:szCs w:val="18"/>
        </w:rPr>
        <w:t>Parichay</w:t>
      </w:r>
      <w:proofErr w:type="spellEnd"/>
      <w:r w:rsidRPr="00356871">
        <w:rPr>
          <w:rFonts w:cs="Arial"/>
          <w:b w:val="0"/>
          <w:sz w:val="22"/>
          <w:szCs w:val="18"/>
        </w:rPr>
        <w:t xml:space="preserve"> meets, </w:t>
      </w:r>
      <w:r w:rsidR="001B4216" w:rsidRPr="00356871">
        <w:rPr>
          <w:rFonts w:cs="Arial"/>
          <w:b w:val="0"/>
          <w:sz w:val="22"/>
          <w:szCs w:val="18"/>
        </w:rPr>
        <w:t>new</w:t>
      </w:r>
      <w:r w:rsidRPr="00356871">
        <w:rPr>
          <w:rFonts w:cs="Arial"/>
          <w:b w:val="0"/>
          <w:sz w:val="22"/>
          <w:szCs w:val="18"/>
        </w:rPr>
        <w:t xml:space="preserve"> manager development program)</w:t>
      </w:r>
    </w:p>
    <w:bookmarkEnd w:id="1"/>
    <w:p w14:paraId="42961ADD" w14:textId="3A13F42F" w:rsidR="005763F4" w:rsidRDefault="005763F4" w:rsidP="00A51237">
      <w:pPr>
        <w:pStyle w:val="Heading2"/>
        <w:keepNext w:val="0"/>
        <w:numPr>
          <w:ilvl w:val="0"/>
          <w:numId w:val="4"/>
        </w:numPr>
        <w:suppressAutoHyphens w:val="0"/>
        <w:jc w:val="left"/>
        <w:rPr>
          <w:rFonts w:cs="Arial"/>
          <w:b w:val="0"/>
          <w:sz w:val="22"/>
          <w:szCs w:val="18"/>
        </w:rPr>
      </w:pPr>
      <w:r w:rsidRPr="00356871">
        <w:rPr>
          <w:rFonts w:cs="Arial"/>
          <w:b w:val="0"/>
          <w:sz w:val="22"/>
          <w:szCs w:val="18"/>
        </w:rPr>
        <w:t>Promoting Company Events, New Product Launches.</w:t>
      </w:r>
    </w:p>
    <w:p w14:paraId="4A0BFD0B" w14:textId="77777777" w:rsidR="005B00A4" w:rsidRPr="00356871" w:rsidRDefault="005B00A4" w:rsidP="00180988">
      <w:pPr>
        <w:suppressAutoHyphens w:val="0"/>
        <w:ind w:left="720"/>
        <w:rPr>
          <w:rFonts w:ascii="Arial" w:hAnsi="Arial" w:cs="Arial"/>
          <w:b/>
          <w:sz w:val="22"/>
          <w:szCs w:val="18"/>
        </w:rPr>
      </w:pPr>
      <w:r w:rsidRPr="00356871">
        <w:rPr>
          <w:rFonts w:ascii="Arial" w:hAnsi="Arial" w:cs="Arial"/>
          <w:b/>
          <w:sz w:val="22"/>
          <w:szCs w:val="18"/>
          <w:u w:val="single"/>
        </w:rPr>
        <w:t xml:space="preserve">Sales Training &amp; </w:t>
      </w:r>
      <w:r w:rsidR="00C859F3" w:rsidRPr="00356871">
        <w:rPr>
          <w:rFonts w:ascii="Arial" w:hAnsi="Arial" w:cs="Arial"/>
          <w:b/>
          <w:sz w:val="22"/>
          <w:szCs w:val="18"/>
          <w:u w:val="single"/>
        </w:rPr>
        <w:t>Development</w:t>
      </w:r>
      <w:r w:rsidR="00C859F3" w:rsidRPr="00356871">
        <w:rPr>
          <w:rFonts w:ascii="Arial" w:hAnsi="Arial" w:cs="Arial"/>
          <w:b/>
          <w:sz w:val="22"/>
          <w:szCs w:val="18"/>
        </w:rPr>
        <w:t>:</w:t>
      </w:r>
    </w:p>
    <w:p w14:paraId="48F75D25" w14:textId="77777777" w:rsidR="005763F4" w:rsidRPr="00356871" w:rsidRDefault="00180988" w:rsidP="00A51237">
      <w:pPr>
        <w:numPr>
          <w:ilvl w:val="0"/>
          <w:numId w:val="4"/>
        </w:numPr>
        <w:suppressAutoHyphens w:val="0"/>
        <w:rPr>
          <w:rFonts w:ascii="Arial" w:hAnsi="Arial" w:cs="Arial"/>
          <w:b/>
          <w:sz w:val="22"/>
          <w:szCs w:val="18"/>
        </w:rPr>
      </w:pPr>
      <w:r w:rsidRPr="00356871">
        <w:rPr>
          <w:rFonts w:ascii="Arial" w:hAnsi="Arial" w:cs="Arial"/>
          <w:sz w:val="22"/>
          <w:szCs w:val="18"/>
        </w:rPr>
        <w:t>Support Lead Trainer: Leadership development of successfully implementing</w:t>
      </w:r>
      <w:r w:rsidR="005B00A4" w:rsidRPr="00356871">
        <w:rPr>
          <w:rFonts w:ascii="Arial" w:hAnsi="Arial" w:cs="Arial"/>
          <w:sz w:val="22"/>
          <w:szCs w:val="18"/>
        </w:rPr>
        <w:t xml:space="preserve"> training modules</w:t>
      </w:r>
      <w:r w:rsidRPr="00356871">
        <w:rPr>
          <w:rFonts w:ascii="Arial" w:hAnsi="Arial" w:cs="Arial"/>
          <w:sz w:val="22"/>
          <w:szCs w:val="18"/>
        </w:rPr>
        <w:t xml:space="preserve">, plan </w:t>
      </w:r>
      <w:r w:rsidR="005B00A4" w:rsidRPr="00356871">
        <w:rPr>
          <w:rFonts w:ascii="Arial" w:hAnsi="Arial" w:cs="Arial"/>
          <w:sz w:val="22"/>
          <w:szCs w:val="18"/>
        </w:rPr>
        <w:t xml:space="preserve">delivery schedules for new </w:t>
      </w:r>
      <w:proofErr w:type="spellStart"/>
      <w:r w:rsidR="005B00A4" w:rsidRPr="00356871">
        <w:rPr>
          <w:rFonts w:ascii="Arial" w:hAnsi="Arial" w:cs="Arial"/>
          <w:sz w:val="22"/>
          <w:szCs w:val="18"/>
        </w:rPr>
        <w:t>joinees</w:t>
      </w:r>
      <w:proofErr w:type="spellEnd"/>
    </w:p>
    <w:p w14:paraId="54BD3F97" w14:textId="77777777" w:rsidR="005B00A4" w:rsidRPr="00356871" w:rsidRDefault="005B00A4" w:rsidP="00A51237">
      <w:pPr>
        <w:numPr>
          <w:ilvl w:val="0"/>
          <w:numId w:val="4"/>
        </w:numPr>
        <w:suppressAutoHyphens w:val="0"/>
        <w:rPr>
          <w:rFonts w:ascii="Arial" w:hAnsi="Arial" w:cs="Arial"/>
          <w:sz w:val="22"/>
          <w:szCs w:val="18"/>
        </w:rPr>
      </w:pPr>
      <w:r w:rsidRPr="00356871">
        <w:rPr>
          <w:rFonts w:ascii="Arial" w:hAnsi="Arial" w:cs="Arial"/>
          <w:sz w:val="22"/>
          <w:szCs w:val="18"/>
        </w:rPr>
        <w:t>Training on New Product Launches, Product Workshops, Move up Sessions</w:t>
      </w:r>
    </w:p>
    <w:p w14:paraId="59C0F7A5" w14:textId="4F076B76" w:rsidR="00356871" w:rsidRPr="00356871" w:rsidRDefault="00180988" w:rsidP="00A51237">
      <w:pPr>
        <w:numPr>
          <w:ilvl w:val="0"/>
          <w:numId w:val="4"/>
        </w:numPr>
        <w:suppressAutoHyphens w:val="0"/>
        <w:rPr>
          <w:rFonts w:ascii="Arial" w:hAnsi="Arial" w:cs="Arial"/>
          <w:sz w:val="22"/>
          <w:szCs w:val="18"/>
        </w:rPr>
      </w:pPr>
      <w:r w:rsidRPr="00356871">
        <w:rPr>
          <w:rFonts w:ascii="Arial" w:hAnsi="Arial" w:cs="Arial"/>
          <w:sz w:val="22"/>
          <w:szCs w:val="18"/>
        </w:rPr>
        <w:t xml:space="preserve">Plan focussed trainings </w:t>
      </w:r>
      <w:r w:rsidR="005B00A4" w:rsidRPr="00356871">
        <w:rPr>
          <w:rFonts w:ascii="Arial" w:hAnsi="Arial" w:cs="Arial"/>
          <w:sz w:val="22"/>
          <w:szCs w:val="18"/>
        </w:rPr>
        <w:t>on TTT for Sales f</w:t>
      </w:r>
      <w:r w:rsidRPr="00356871">
        <w:rPr>
          <w:rFonts w:ascii="Arial" w:hAnsi="Arial" w:cs="Arial"/>
          <w:sz w:val="22"/>
          <w:szCs w:val="18"/>
        </w:rPr>
        <w:t>orce, New Manager training,</w:t>
      </w:r>
      <w:r w:rsidR="005B00A4" w:rsidRPr="00356871">
        <w:rPr>
          <w:rFonts w:ascii="Arial" w:hAnsi="Arial" w:cs="Arial"/>
          <w:sz w:val="22"/>
          <w:szCs w:val="18"/>
        </w:rPr>
        <w:t xml:space="preserve"> Yearly events on Regional level</w:t>
      </w:r>
      <w:r w:rsidR="00540AA5">
        <w:rPr>
          <w:rFonts w:ascii="Arial" w:hAnsi="Arial" w:cs="Arial"/>
          <w:sz w:val="22"/>
          <w:szCs w:val="18"/>
        </w:rPr>
        <w:t xml:space="preserve"> with Leadership development trainer </w:t>
      </w:r>
    </w:p>
    <w:p w14:paraId="2499C47F" w14:textId="7F7E91B0" w:rsidR="00356871" w:rsidRPr="004131B4" w:rsidRDefault="005763F4" w:rsidP="004131B4">
      <w:pPr>
        <w:numPr>
          <w:ilvl w:val="0"/>
          <w:numId w:val="4"/>
        </w:numPr>
        <w:suppressAutoHyphens w:val="0"/>
        <w:rPr>
          <w:rFonts w:ascii="Arial" w:hAnsi="Arial" w:cs="Arial"/>
          <w:sz w:val="22"/>
          <w:szCs w:val="18"/>
        </w:rPr>
      </w:pPr>
      <w:r w:rsidRPr="00356871">
        <w:rPr>
          <w:rFonts w:ascii="Arial" w:hAnsi="Arial" w:cs="Arial"/>
          <w:sz w:val="22"/>
          <w:szCs w:val="18"/>
        </w:rPr>
        <w:t xml:space="preserve">All Company sponsored events for </w:t>
      </w:r>
      <w:r w:rsidR="00180988" w:rsidRPr="00356871">
        <w:rPr>
          <w:rFonts w:ascii="Arial" w:hAnsi="Arial" w:cs="Arial"/>
          <w:sz w:val="22"/>
          <w:szCs w:val="18"/>
        </w:rPr>
        <w:t>DB’s and their sales force</w:t>
      </w:r>
    </w:p>
    <w:p w14:paraId="4FB5ECEB" w14:textId="060FBB86" w:rsidR="007E6F4E" w:rsidRPr="00356871" w:rsidRDefault="005B00A4" w:rsidP="00A51237">
      <w:pPr>
        <w:numPr>
          <w:ilvl w:val="0"/>
          <w:numId w:val="4"/>
        </w:numPr>
        <w:suppressAutoHyphens w:val="0"/>
        <w:rPr>
          <w:rFonts w:ascii="Arial" w:hAnsi="Arial" w:cs="Arial"/>
          <w:sz w:val="20"/>
          <w:szCs w:val="18"/>
        </w:rPr>
      </w:pPr>
      <w:r w:rsidRPr="00356871">
        <w:rPr>
          <w:rFonts w:ascii="Arial" w:hAnsi="Arial" w:cs="Arial"/>
          <w:sz w:val="22"/>
        </w:rPr>
        <w:t xml:space="preserve">Area Mapping Champion for </w:t>
      </w:r>
      <w:r w:rsidR="00180988" w:rsidRPr="00356871">
        <w:rPr>
          <w:rFonts w:ascii="Arial" w:hAnsi="Arial" w:cs="Arial"/>
          <w:sz w:val="22"/>
        </w:rPr>
        <w:t xml:space="preserve">West </w:t>
      </w:r>
      <w:r w:rsidRPr="00356871">
        <w:rPr>
          <w:rFonts w:ascii="Arial" w:hAnsi="Arial" w:cs="Arial"/>
          <w:sz w:val="22"/>
        </w:rPr>
        <w:t>Zone</w:t>
      </w:r>
    </w:p>
    <w:p w14:paraId="30E95AC8" w14:textId="77777777" w:rsidR="004A6A09" w:rsidRDefault="004A6A09" w:rsidP="005763F4">
      <w:pPr>
        <w:pStyle w:val="Heading2"/>
        <w:jc w:val="left"/>
        <w:rPr>
          <w:rFonts w:cs="Arial"/>
          <w:u w:val="single"/>
        </w:rPr>
      </w:pPr>
    </w:p>
    <w:p w14:paraId="148A31D2" w14:textId="159E492A" w:rsidR="00D814EE" w:rsidRPr="00D96007" w:rsidRDefault="005763F4" w:rsidP="00106561">
      <w:pPr>
        <w:pStyle w:val="Heading2"/>
        <w:jc w:val="left"/>
        <w:rPr>
          <w:rFonts w:cs="Arial"/>
          <w:sz w:val="22"/>
        </w:rPr>
      </w:pPr>
      <w:r w:rsidRPr="007418C6">
        <w:rPr>
          <w:rFonts w:cs="Arial"/>
          <w:sz w:val="22"/>
        </w:rPr>
        <w:t>Previous Employer</w:t>
      </w:r>
      <w:r w:rsidRPr="007418C6">
        <w:rPr>
          <w:rFonts w:cs="Arial"/>
          <w:b w:val="0"/>
          <w:sz w:val="22"/>
        </w:rPr>
        <w:t>:</w:t>
      </w:r>
      <w:r>
        <w:rPr>
          <w:rFonts w:cs="Arial"/>
          <w:b w:val="0"/>
        </w:rPr>
        <w:t xml:space="preserve"> </w:t>
      </w:r>
      <w:r w:rsidR="00D96007">
        <w:rPr>
          <w:rFonts w:cs="Arial"/>
          <w:b w:val="0"/>
        </w:rPr>
        <w:t xml:space="preserve">  </w:t>
      </w:r>
      <w:r w:rsidR="00D814EE" w:rsidRPr="00D96007">
        <w:rPr>
          <w:rFonts w:cs="Arial"/>
          <w:sz w:val="22"/>
        </w:rPr>
        <w:t>Amway India Enterprises</w:t>
      </w:r>
    </w:p>
    <w:p w14:paraId="14A610E5" w14:textId="4F50B7E5" w:rsidR="00D814EE" w:rsidRPr="002E55F8" w:rsidRDefault="00D814EE" w:rsidP="00D814EE">
      <w:pPr>
        <w:pStyle w:val="Heading2"/>
        <w:jc w:val="left"/>
        <w:rPr>
          <w:rFonts w:cs="Arial"/>
          <w:b w:val="0"/>
          <w:sz w:val="22"/>
        </w:rPr>
      </w:pPr>
      <w:r w:rsidRPr="00D96007">
        <w:rPr>
          <w:rFonts w:cs="Arial"/>
          <w:b w:val="0"/>
          <w:sz w:val="22"/>
          <w:u w:val="single"/>
        </w:rPr>
        <w:t>Designation Handled</w:t>
      </w:r>
      <w:r w:rsidRPr="00D96007">
        <w:rPr>
          <w:rFonts w:cs="Arial"/>
          <w:b w:val="0"/>
          <w:sz w:val="22"/>
        </w:rPr>
        <w:t>:</w:t>
      </w:r>
      <w:r w:rsidRPr="002E55F8">
        <w:rPr>
          <w:rFonts w:cs="Arial"/>
          <w:sz w:val="22"/>
        </w:rPr>
        <w:t xml:space="preserve">  </w:t>
      </w:r>
      <w:r w:rsidRPr="00D96007">
        <w:rPr>
          <w:rFonts w:cs="Arial"/>
          <w:b w:val="0"/>
          <w:sz w:val="22"/>
        </w:rPr>
        <w:t>Business Development M</w:t>
      </w:r>
      <w:r w:rsidR="005F5E4B">
        <w:rPr>
          <w:rFonts w:cs="Arial"/>
          <w:b w:val="0"/>
          <w:sz w:val="22"/>
        </w:rPr>
        <w:t>anager - (June 2007 --Dec 2010</w:t>
      </w:r>
      <w:r w:rsidRPr="00D96007">
        <w:rPr>
          <w:rFonts w:cs="Arial"/>
          <w:b w:val="0"/>
          <w:sz w:val="22"/>
        </w:rPr>
        <w:t>)</w:t>
      </w:r>
    </w:p>
    <w:p w14:paraId="41E2DF3B" w14:textId="3C53ED2E" w:rsidR="00D814EE" w:rsidRPr="002E55F8" w:rsidRDefault="00D814EE" w:rsidP="00D814EE">
      <w:pPr>
        <w:pStyle w:val="Heading2"/>
        <w:jc w:val="left"/>
        <w:rPr>
          <w:rFonts w:cs="Arial"/>
          <w:b w:val="0"/>
          <w:sz w:val="22"/>
        </w:rPr>
      </w:pPr>
      <w:r w:rsidRPr="002E55F8">
        <w:rPr>
          <w:rFonts w:cs="Arial"/>
          <w:sz w:val="22"/>
          <w:u w:val="single"/>
        </w:rPr>
        <w:t xml:space="preserve">Reporting </w:t>
      </w:r>
      <w:r w:rsidR="008C314D" w:rsidRPr="002E55F8">
        <w:rPr>
          <w:rFonts w:cs="Arial"/>
          <w:sz w:val="22"/>
          <w:u w:val="single"/>
        </w:rPr>
        <w:t>to:</w:t>
      </w:r>
      <w:r w:rsidRPr="002E55F8">
        <w:rPr>
          <w:rFonts w:cs="Arial"/>
          <w:b w:val="0"/>
          <w:sz w:val="22"/>
        </w:rPr>
        <w:t xml:space="preserve"> </w:t>
      </w:r>
      <w:r w:rsidR="00D96007">
        <w:rPr>
          <w:rFonts w:cs="Arial"/>
          <w:b w:val="0"/>
          <w:sz w:val="22"/>
        </w:rPr>
        <w:t xml:space="preserve">            </w:t>
      </w:r>
      <w:r w:rsidRPr="002E55F8">
        <w:rPr>
          <w:rFonts w:cs="Arial"/>
          <w:b w:val="0"/>
          <w:sz w:val="22"/>
        </w:rPr>
        <w:t>Vice President - Business Development &amp; Sales Training</w:t>
      </w:r>
      <w:r w:rsidR="00180988" w:rsidRPr="002E55F8">
        <w:rPr>
          <w:rFonts w:cs="Arial"/>
          <w:b w:val="0"/>
          <w:sz w:val="22"/>
        </w:rPr>
        <w:t xml:space="preserve"> / Snr .RBDM</w:t>
      </w:r>
    </w:p>
    <w:p w14:paraId="379AC38F" w14:textId="77777777" w:rsidR="005763F4" w:rsidRPr="002E55F8" w:rsidRDefault="005763F4" w:rsidP="00D814EE">
      <w:pPr>
        <w:pStyle w:val="Heading4"/>
        <w:rPr>
          <w:rFonts w:ascii="Arial" w:hAnsi="Arial" w:cs="Arial"/>
          <w:b w:val="0"/>
          <w:sz w:val="22"/>
          <w:szCs w:val="20"/>
          <w:lang w:val="en-US"/>
        </w:rPr>
      </w:pPr>
    </w:p>
    <w:p w14:paraId="474D18B8" w14:textId="77777777" w:rsidR="00D814EE" w:rsidRPr="002E55F8" w:rsidRDefault="00D814EE" w:rsidP="00D814EE">
      <w:pPr>
        <w:pStyle w:val="Heading4"/>
        <w:rPr>
          <w:rFonts w:ascii="Arial" w:hAnsi="Arial" w:cs="Arial"/>
          <w:sz w:val="20"/>
          <w:u w:val="single"/>
        </w:rPr>
      </w:pPr>
      <w:r w:rsidRPr="002E55F8">
        <w:rPr>
          <w:rFonts w:ascii="Arial" w:hAnsi="Arial" w:cs="Arial"/>
          <w:sz w:val="20"/>
          <w:u w:val="single"/>
        </w:rPr>
        <w:t>ROLES &amp; RESPONSIBILITIES</w:t>
      </w:r>
    </w:p>
    <w:p w14:paraId="478B5A55" w14:textId="77777777" w:rsidR="00D814EE" w:rsidRPr="00D96007" w:rsidRDefault="00D814EE" w:rsidP="004131B4">
      <w:pPr>
        <w:pStyle w:val="Heading2"/>
        <w:keepNext w:val="0"/>
        <w:numPr>
          <w:ilvl w:val="0"/>
          <w:numId w:val="19"/>
        </w:numPr>
        <w:suppressAutoHyphens w:val="0"/>
        <w:jc w:val="left"/>
        <w:rPr>
          <w:rFonts w:cs="Arial"/>
          <w:b w:val="0"/>
          <w:sz w:val="22"/>
          <w:szCs w:val="18"/>
        </w:rPr>
      </w:pPr>
      <w:r w:rsidRPr="00D96007">
        <w:rPr>
          <w:rFonts w:cs="Arial"/>
          <w:b w:val="0"/>
          <w:sz w:val="22"/>
          <w:szCs w:val="18"/>
        </w:rPr>
        <w:t xml:space="preserve">Responsible for Revenue Generation, Business Development and Distributor Individual growth of 1 lakh distributors in West </w:t>
      </w:r>
      <w:r w:rsidR="000B77A3" w:rsidRPr="00D96007">
        <w:rPr>
          <w:rFonts w:cs="Arial"/>
          <w:b w:val="0"/>
          <w:sz w:val="22"/>
          <w:szCs w:val="18"/>
        </w:rPr>
        <w:t>region (</w:t>
      </w:r>
      <w:proofErr w:type="spellStart"/>
      <w:r w:rsidR="000B77A3" w:rsidRPr="00D96007">
        <w:rPr>
          <w:rFonts w:cs="Arial"/>
          <w:b w:val="0"/>
          <w:sz w:val="22"/>
          <w:szCs w:val="18"/>
        </w:rPr>
        <w:t>Mah</w:t>
      </w:r>
      <w:proofErr w:type="spellEnd"/>
      <w:r w:rsidR="00106780" w:rsidRPr="00D96007">
        <w:rPr>
          <w:rFonts w:cs="Arial"/>
          <w:b w:val="0"/>
          <w:sz w:val="22"/>
          <w:szCs w:val="18"/>
        </w:rPr>
        <w:t xml:space="preserve"> /</w:t>
      </w:r>
      <w:proofErr w:type="spellStart"/>
      <w:r w:rsidR="00106780" w:rsidRPr="00D96007">
        <w:rPr>
          <w:rFonts w:cs="Arial"/>
          <w:b w:val="0"/>
          <w:sz w:val="22"/>
          <w:szCs w:val="18"/>
        </w:rPr>
        <w:t>Guj</w:t>
      </w:r>
      <w:proofErr w:type="spellEnd"/>
      <w:r w:rsidR="00106780" w:rsidRPr="00D96007">
        <w:rPr>
          <w:rFonts w:cs="Arial"/>
          <w:b w:val="0"/>
          <w:sz w:val="22"/>
          <w:szCs w:val="18"/>
        </w:rPr>
        <w:t xml:space="preserve"> / MP/CG/Goa) </w:t>
      </w:r>
    </w:p>
    <w:p w14:paraId="5E73BAAD" w14:textId="6E31B8D9" w:rsidR="00BF2A3B" w:rsidRDefault="004700A4" w:rsidP="00BF2A3B">
      <w:pPr>
        <w:pStyle w:val="Heading2"/>
        <w:keepNext w:val="0"/>
        <w:numPr>
          <w:ilvl w:val="0"/>
          <w:numId w:val="4"/>
        </w:numPr>
        <w:suppressAutoHyphens w:val="0"/>
        <w:jc w:val="left"/>
        <w:rPr>
          <w:rFonts w:cs="Arial"/>
          <w:b w:val="0"/>
          <w:sz w:val="22"/>
          <w:szCs w:val="18"/>
        </w:rPr>
      </w:pPr>
      <w:r w:rsidRPr="00D96007">
        <w:rPr>
          <w:rFonts w:cs="Arial"/>
          <w:b w:val="0"/>
          <w:sz w:val="22"/>
          <w:szCs w:val="18"/>
        </w:rPr>
        <w:t xml:space="preserve">One of </w:t>
      </w:r>
      <w:r w:rsidR="00130E2B" w:rsidRPr="00D96007">
        <w:rPr>
          <w:rFonts w:cs="Arial"/>
          <w:b w:val="0"/>
          <w:sz w:val="22"/>
          <w:szCs w:val="18"/>
        </w:rPr>
        <w:t>Key Contributor in managing</w:t>
      </w:r>
      <w:r w:rsidR="007418C6" w:rsidRPr="00D96007">
        <w:rPr>
          <w:rFonts w:cs="Arial"/>
          <w:b w:val="0"/>
          <w:sz w:val="22"/>
          <w:szCs w:val="18"/>
        </w:rPr>
        <w:t xml:space="preserve"> </w:t>
      </w:r>
      <w:r w:rsidR="008B1010" w:rsidRPr="00D96007">
        <w:rPr>
          <w:rFonts w:cs="Arial"/>
          <w:b w:val="0"/>
          <w:sz w:val="22"/>
          <w:szCs w:val="18"/>
        </w:rPr>
        <w:t>Annual Turnover</w:t>
      </w:r>
      <w:r w:rsidR="00106780" w:rsidRPr="00D96007">
        <w:rPr>
          <w:rFonts w:cs="Arial"/>
          <w:b w:val="0"/>
          <w:sz w:val="22"/>
          <w:szCs w:val="18"/>
        </w:rPr>
        <w:t xml:space="preserve"> of over 26</w:t>
      </w:r>
      <w:r w:rsidR="00D814EE" w:rsidRPr="00D96007">
        <w:rPr>
          <w:rFonts w:cs="Arial"/>
          <w:b w:val="0"/>
          <w:sz w:val="22"/>
          <w:szCs w:val="18"/>
        </w:rPr>
        <w:t xml:space="preserve">0 </w:t>
      </w:r>
      <w:proofErr w:type="spellStart"/>
      <w:r w:rsidR="00D814EE" w:rsidRPr="00D96007">
        <w:rPr>
          <w:rFonts w:cs="Arial"/>
          <w:b w:val="0"/>
          <w:sz w:val="22"/>
          <w:szCs w:val="18"/>
        </w:rPr>
        <w:t>cr</w:t>
      </w:r>
      <w:r w:rsidR="00BF2A3B">
        <w:rPr>
          <w:rFonts w:cs="Arial"/>
          <w:b w:val="0"/>
          <w:sz w:val="22"/>
          <w:szCs w:val="18"/>
        </w:rPr>
        <w:t>s</w:t>
      </w:r>
      <w:proofErr w:type="spellEnd"/>
      <w:r w:rsidR="00BF2A3B">
        <w:rPr>
          <w:rFonts w:cs="Arial"/>
          <w:b w:val="0"/>
          <w:sz w:val="22"/>
          <w:szCs w:val="18"/>
        </w:rPr>
        <w:t>.</w:t>
      </w:r>
    </w:p>
    <w:p w14:paraId="048D4A62" w14:textId="7CED9A4B" w:rsidR="00BF2A3B" w:rsidRPr="005F5E4B" w:rsidRDefault="00BF2A3B" w:rsidP="00BF2A3B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 xml:space="preserve">Business growth </w:t>
      </w:r>
      <w:r w:rsidR="00F94995">
        <w:rPr>
          <w:rFonts w:ascii="Arial" w:hAnsi="Arial" w:cs="Arial"/>
        </w:rPr>
        <w:t xml:space="preserve">in Gujarat from 28 </w:t>
      </w:r>
      <w:proofErr w:type="spellStart"/>
      <w:r w:rsidR="00F94995">
        <w:rPr>
          <w:rFonts w:ascii="Arial" w:hAnsi="Arial" w:cs="Arial"/>
        </w:rPr>
        <w:t>cr</w:t>
      </w:r>
      <w:proofErr w:type="spellEnd"/>
      <w:r w:rsidR="00F94995">
        <w:rPr>
          <w:rFonts w:ascii="Arial" w:hAnsi="Arial" w:cs="Arial"/>
        </w:rPr>
        <w:t xml:space="preserve"> to 70 </w:t>
      </w:r>
      <w:proofErr w:type="spellStart"/>
      <w:r w:rsidR="00F94995">
        <w:rPr>
          <w:rFonts w:ascii="Arial" w:hAnsi="Arial" w:cs="Arial"/>
        </w:rPr>
        <w:t>cr</w:t>
      </w:r>
      <w:proofErr w:type="spellEnd"/>
      <w:r w:rsidR="00F94995">
        <w:rPr>
          <w:rFonts w:ascii="Arial" w:hAnsi="Arial" w:cs="Arial"/>
        </w:rPr>
        <w:t xml:space="preserve">, MPCG from 18 </w:t>
      </w:r>
      <w:proofErr w:type="spellStart"/>
      <w:r w:rsidR="00F94995">
        <w:rPr>
          <w:rFonts w:ascii="Arial" w:hAnsi="Arial" w:cs="Arial"/>
        </w:rPr>
        <w:t>cr</w:t>
      </w:r>
      <w:proofErr w:type="spellEnd"/>
      <w:r w:rsidR="00F94995">
        <w:rPr>
          <w:rFonts w:ascii="Arial" w:hAnsi="Arial" w:cs="Arial"/>
        </w:rPr>
        <w:t xml:space="preserve"> to 45cr, Maharashtra/goa cluster from 21 </w:t>
      </w:r>
      <w:proofErr w:type="spellStart"/>
      <w:r w:rsidR="00F94995">
        <w:rPr>
          <w:rFonts w:ascii="Arial" w:hAnsi="Arial" w:cs="Arial"/>
        </w:rPr>
        <w:t>cr</w:t>
      </w:r>
      <w:proofErr w:type="spellEnd"/>
      <w:r w:rsidR="00F94995">
        <w:rPr>
          <w:rFonts w:ascii="Arial" w:hAnsi="Arial" w:cs="Arial"/>
        </w:rPr>
        <w:t xml:space="preserve"> to 32 </w:t>
      </w:r>
      <w:proofErr w:type="spellStart"/>
      <w:r w:rsidR="00F94995">
        <w:rPr>
          <w:rFonts w:ascii="Arial" w:hAnsi="Arial" w:cs="Arial"/>
        </w:rPr>
        <w:t>cr</w:t>
      </w:r>
      <w:proofErr w:type="spellEnd"/>
      <w:r w:rsidR="001F353C">
        <w:rPr>
          <w:rFonts w:ascii="Arial" w:hAnsi="Arial" w:cs="Arial"/>
        </w:rPr>
        <w:t xml:space="preserve"> </w:t>
      </w:r>
    </w:p>
    <w:p w14:paraId="66AB9C83" w14:textId="2544C48E" w:rsidR="005F5E4B" w:rsidRPr="001F353C" w:rsidRDefault="005F5E4B" w:rsidP="00BF2A3B">
      <w:pPr>
        <w:pStyle w:val="ListParagraph"/>
        <w:numPr>
          <w:ilvl w:val="0"/>
          <w:numId w:val="4"/>
        </w:numPr>
      </w:pPr>
      <w:r w:rsidRPr="005F5E4B">
        <w:rPr>
          <w:rFonts w:ascii="Arial" w:hAnsi="Arial" w:cs="Arial"/>
          <w:b/>
        </w:rPr>
        <w:t>Nutrilite (Nutraceutical brand</w:t>
      </w:r>
      <w:r>
        <w:rPr>
          <w:rFonts w:ascii="Arial" w:hAnsi="Arial" w:cs="Arial"/>
        </w:rPr>
        <w:t xml:space="preserve">) promoted across west region through Doctor Symposia, events and exhibition. % Contribution increased 26% to 39%  </w:t>
      </w:r>
    </w:p>
    <w:p w14:paraId="42453525" w14:textId="688AE924" w:rsidR="001F353C" w:rsidRPr="00507BD8" w:rsidRDefault="00507BD8" w:rsidP="00BF2A3B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>Focus on homecare n personal ca</w:t>
      </w:r>
      <w:r w:rsidR="001B4216">
        <w:rPr>
          <w:rFonts w:ascii="Arial" w:hAnsi="Arial" w:cs="Arial"/>
        </w:rPr>
        <w:t xml:space="preserve">re </w:t>
      </w:r>
      <w:r w:rsidR="005F5E4B">
        <w:rPr>
          <w:rFonts w:ascii="Arial" w:hAnsi="Arial" w:cs="Arial"/>
        </w:rPr>
        <w:t>category, arranging</w:t>
      </w:r>
      <w:r w:rsidR="001B4216">
        <w:rPr>
          <w:rFonts w:ascii="Arial" w:hAnsi="Arial" w:cs="Arial"/>
        </w:rPr>
        <w:t xml:space="preserve"> product </w:t>
      </w:r>
      <w:r>
        <w:rPr>
          <w:rFonts w:ascii="Arial" w:hAnsi="Arial" w:cs="Arial"/>
        </w:rPr>
        <w:t xml:space="preserve">workshops with training </w:t>
      </w:r>
      <w:r w:rsidR="005F5E4B">
        <w:rPr>
          <w:rFonts w:ascii="Arial" w:hAnsi="Arial" w:cs="Arial"/>
        </w:rPr>
        <w:t>team. % contribution increased from 32% to 40%</w:t>
      </w:r>
    </w:p>
    <w:p w14:paraId="730992B8" w14:textId="3D388A38" w:rsidR="00D814EE" w:rsidRPr="001B4216" w:rsidRDefault="008B7C3E" w:rsidP="00507BD8">
      <w:pPr>
        <w:pStyle w:val="ListParagraph"/>
        <w:numPr>
          <w:ilvl w:val="0"/>
          <w:numId w:val="4"/>
        </w:numPr>
        <w:rPr>
          <w:sz w:val="28"/>
        </w:rPr>
      </w:pPr>
      <w:r w:rsidRPr="001B4216">
        <w:rPr>
          <w:rFonts w:cs="Arial"/>
          <w:szCs w:val="18"/>
        </w:rPr>
        <w:t>Promoting Company Events</w:t>
      </w:r>
      <w:r w:rsidR="00D814EE" w:rsidRPr="001B4216">
        <w:rPr>
          <w:rFonts w:cs="Arial"/>
          <w:szCs w:val="18"/>
        </w:rPr>
        <w:t>, Taking Presentations across Region of Company Strategies, New Product Launches</w:t>
      </w:r>
      <w:r w:rsidR="00BF2A3B" w:rsidRPr="001B4216">
        <w:rPr>
          <w:rFonts w:cs="Arial"/>
          <w:szCs w:val="18"/>
        </w:rPr>
        <w:t>, EMAKS Event, Mission 100 Mission 300</w:t>
      </w:r>
      <w:r w:rsidR="00D814EE" w:rsidRPr="001B4216">
        <w:rPr>
          <w:rFonts w:cs="Arial"/>
          <w:szCs w:val="18"/>
        </w:rPr>
        <w:t xml:space="preserve"> with Amway Distributors.</w:t>
      </w:r>
    </w:p>
    <w:p w14:paraId="514EA297" w14:textId="49AEB664" w:rsidR="00D814EE" w:rsidRPr="001B4216" w:rsidRDefault="00D814EE" w:rsidP="00A51237">
      <w:pPr>
        <w:pStyle w:val="Heading2"/>
        <w:keepNext w:val="0"/>
        <w:numPr>
          <w:ilvl w:val="0"/>
          <w:numId w:val="4"/>
        </w:numPr>
        <w:suppressAutoHyphens w:val="0"/>
        <w:jc w:val="left"/>
        <w:rPr>
          <w:rFonts w:cs="Arial"/>
          <w:b w:val="0"/>
          <w:sz w:val="24"/>
          <w:szCs w:val="18"/>
        </w:rPr>
      </w:pPr>
      <w:r w:rsidRPr="001B4216">
        <w:rPr>
          <w:rFonts w:cs="Arial"/>
          <w:b w:val="0"/>
          <w:sz w:val="24"/>
          <w:szCs w:val="18"/>
        </w:rPr>
        <w:t xml:space="preserve">Designing promo’s for distributors </w:t>
      </w:r>
      <w:r w:rsidR="001B4216" w:rsidRPr="001B4216">
        <w:rPr>
          <w:rFonts w:cs="Arial"/>
          <w:b w:val="0"/>
          <w:sz w:val="24"/>
          <w:szCs w:val="18"/>
        </w:rPr>
        <w:t>leading</w:t>
      </w:r>
      <w:r w:rsidRPr="001B4216">
        <w:rPr>
          <w:rFonts w:cs="Arial"/>
          <w:b w:val="0"/>
          <w:sz w:val="24"/>
          <w:szCs w:val="18"/>
        </w:rPr>
        <w:t xml:space="preserve"> to Company </w:t>
      </w:r>
      <w:r w:rsidR="00130E2B" w:rsidRPr="001B4216">
        <w:rPr>
          <w:rFonts w:cs="Arial"/>
          <w:b w:val="0"/>
          <w:sz w:val="24"/>
          <w:szCs w:val="18"/>
        </w:rPr>
        <w:t>Growth.</w:t>
      </w:r>
    </w:p>
    <w:p w14:paraId="50C05D89" w14:textId="77777777" w:rsidR="008B1010" w:rsidRPr="00D96007" w:rsidRDefault="00D814EE" w:rsidP="006F5B2D">
      <w:pPr>
        <w:suppressAutoHyphens w:val="0"/>
        <w:ind w:left="720"/>
        <w:rPr>
          <w:rFonts w:ascii="Arial" w:hAnsi="Arial" w:cs="Arial"/>
          <w:b/>
          <w:sz w:val="22"/>
          <w:szCs w:val="18"/>
        </w:rPr>
      </w:pPr>
      <w:r w:rsidRPr="00D96007">
        <w:rPr>
          <w:rFonts w:ascii="Arial" w:hAnsi="Arial" w:cs="Arial"/>
          <w:b/>
          <w:sz w:val="22"/>
          <w:szCs w:val="18"/>
          <w:u w:val="single"/>
        </w:rPr>
        <w:t xml:space="preserve">Operation </w:t>
      </w:r>
      <w:r w:rsidR="000B77A3" w:rsidRPr="00D96007">
        <w:rPr>
          <w:rFonts w:ascii="Arial" w:hAnsi="Arial" w:cs="Arial"/>
          <w:b/>
          <w:sz w:val="22"/>
          <w:szCs w:val="18"/>
          <w:u w:val="single"/>
        </w:rPr>
        <w:t>Management</w:t>
      </w:r>
      <w:r w:rsidR="000B77A3" w:rsidRPr="00D96007">
        <w:rPr>
          <w:rFonts w:ascii="Arial" w:hAnsi="Arial" w:cs="Arial"/>
          <w:b/>
          <w:sz w:val="22"/>
          <w:szCs w:val="18"/>
        </w:rPr>
        <w:t>:</w:t>
      </w:r>
      <w:r w:rsidRPr="00D96007">
        <w:rPr>
          <w:rFonts w:ascii="Arial" w:hAnsi="Arial" w:cs="Arial"/>
          <w:b/>
          <w:sz w:val="22"/>
          <w:szCs w:val="18"/>
        </w:rPr>
        <w:t xml:space="preserve"> </w:t>
      </w:r>
    </w:p>
    <w:p w14:paraId="7ED13312" w14:textId="77777777" w:rsidR="00D814EE" w:rsidRPr="00D96007" w:rsidRDefault="00D814EE" w:rsidP="00A51237">
      <w:pPr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18"/>
        </w:rPr>
      </w:pPr>
      <w:r w:rsidRPr="00D96007">
        <w:rPr>
          <w:rFonts w:ascii="Arial" w:hAnsi="Arial" w:cs="Arial"/>
          <w:sz w:val="22"/>
          <w:szCs w:val="18"/>
        </w:rPr>
        <w:t xml:space="preserve">New Location /Office Setup/ Distribution </w:t>
      </w:r>
    </w:p>
    <w:p w14:paraId="57FCEB14" w14:textId="39080AB1" w:rsidR="00D814EE" w:rsidRPr="004131B4" w:rsidRDefault="00D814EE" w:rsidP="004131B4">
      <w:pPr>
        <w:pStyle w:val="Heading2"/>
        <w:keepNext w:val="0"/>
        <w:numPr>
          <w:ilvl w:val="0"/>
          <w:numId w:val="6"/>
        </w:numPr>
        <w:suppressAutoHyphens w:val="0"/>
        <w:jc w:val="left"/>
        <w:rPr>
          <w:rFonts w:cs="Arial"/>
          <w:b w:val="0"/>
          <w:sz w:val="22"/>
          <w:szCs w:val="18"/>
        </w:rPr>
      </w:pPr>
      <w:r w:rsidRPr="00D96007">
        <w:rPr>
          <w:rFonts w:cs="Arial"/>
          <w:b w:val="0"/>
          <w:sz w:val="22"/>
          <w:szCs w:val="18"/>
        </w:rPr>
        <w:t>Identifying New Cities /Locations for Market Expansion with Office Set up</w:t>
      </w:r>
    </w:p>
    <w:p w14:paraId="2CBEE2C6" w14:textId="32668165" w:rsidR="00F94995" w:rsidRDefault="00D814EE" w:rsidP="00F94995">
      <w:pPr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18"/>
        </w:rPr>
      </w:pPr>
      <w:r w:rsidRPr="00D96007">
        <w:rPr>
          <w:rFonts w:ascii="Arial" w:hAnsi="Arial" w:cs="Arial"/>
          <w:sz w:val="22"/>
          <w:szCs w:val="18"/>
        </w:rPr>
        <w:t xml:space="preserve">All Company sponsored events for ABO’s </w:t>
      </w:r>
    </w:p>
    <w:p w14:paraId="0190676D" w14:textId="104B1DB2" w:rsidR="00D814EE" w:rsidRPr="00F94995" w:rsidRDefault="00D814EE" w:rsidP="00F94995">
      <w:pPr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18"/>
        </w:rPr>
      </w:pPr>
      <w:r w:rsidRPr="00F94995">
        <w:rPr>
          <w:rFonts w:cs="Arial"/>
          <w:sz w:val="22"/>
          <w:szCs w:val="18"/>
        </w:rPr>
        <w:t>Distribution of Comp</w:t>
      </w:r>
      <w:r w:rsidR="004075B1" w:rsidRPr="00F94995">
        <w:rPr>
          <w:rFonts w:cs="Arial"/>
          <w:sz w:val="22"/>
          <w:szCs w:val="18"/>
        </w:rPr>
        <w:t xml:space="preserve">any Products across West </w:t>
      </w:r>
      <w:r w:rsidRPr="00F94995">
        <w:rPr>
          <w:rFonts w:cs="Arial"/>
          <w:sz w:val="22"/>
          <w:szCs w:val="18"/>
        </w:rPr>
        <w:t>Region.</w:t>
      </w:r>
    </w:p>
    <w:p w14:paraId="7055B17E" w14:textId="37C96824" w:rsidR="00D814EE" w:rsidRPr="004131B4" w:rsidRDefault="00D814EE" w:rsidP="004131B4">
      <w:pPr>
        <w:pStyle w:val="Heading2"/>
        <w:keepNext w:val="0"/>
        <w:numPr>
          <w:ilvl w:val="0"/>
          <w:numId w:val="4"/>
        </w:numPr>
        <w:suppressAutoHyphens w:val="0"/>
        <w:jc w:val="left"/>
        <w:rPr>
          <w:rFonts w:cs="Arial"/>
          <w:b w:val="0"/>
          <w:sz w:val="22"/>
          <w:szCs w:val="18"/>
        </w:rPr>
      </w:pPr>
      <w:r w:rsidRPr="00D96007">
        <w:rPr>
          <w:rFonts w:cs="Arial"/>
          <w:b w:val="0"/>
          <w:sz w:val="22"/>
          <w:szCs w:val="18"/>
          <w:u w:val="single"/>
        </w:rPr>
        <w:t xml:space="preserve">Media Related </w:t>
      </w:r>
      <w:r w:rsidR="000B77A3" w:rsidRPr="00D96007">
        <w:rPr>
          <w:rFonts w:cs="Arial"/>
          <w:b w:val="0"/>
          <w:sz w:val="22"/>
          <w:szCs w:val="18"/>
          <w:u w:val="single"/>
        </w:rPr>
        <w:t>Activities</w:t>
      </w:r>
      <w:r w:rsidR="000B77A3" w:rsidRPr="00D96007">
        <w:rPr>
          <w:rFonts w:cs="Arial"/>
          <w:b w:val="0"/>
          <w:sz w:val="22"/>
          <w:szCs w:val="18"/>
        </w:rPr>
        <w:t>:</w:t>
      </w:r>
      <w:r w:rsidR="00240386" w:rsidRPr="00D96007">
        <w:rPr>
          <w:rFonts w:cs="Arial"/>
          <w:b w:val="0"/>
          <w:sz w:val="22"/>
          <w:szCs w:val="18"/>
        </w:rPr>
        <w:t xml:space="preserve"> Supporting </w:t>
      </w:r>
      <w:r w:rsidRPr="00D96007">
        <w:rPr>
          <w:rFonts w:cs="Arial"/>
          <w:b w:val="0"/>
          <w:sz w:val="22"/>
          <w:szCs w:val="18"/>
        </w:rPr>
        <w:t>Corporate Communication Manager by organizing media related event which enhances Corporate Reputation</w:t>
      </w:r>
    </w:p>
    <w:p w14:paraId="228713D1" w14:textId="77777777" w:rsidR="00D814EE" w:rsidRPr="008B1010" w:rsidRDefault="00D814EE" w:rsidP="00D814EE">
      <w:pPr>
        <w:pStyle w:val="Heading2"/>
        <w:rPr>
          <w:rFonts w:cs="Arial"/>
          <w:b w:val="0"/>
        </w:rPr>
      </w:pPr>
    </w:p>
    <w:p w14:paraId="330FFD7C" w14:textId="30A2BFB0" w:rsidR="008B1010" w:rsidRPr="00D96007" w:rsidRDefault="008B1010" w:rsidP="008B1010">
      <w:pPr>
        <w:pStyle w:val="Heading2"/>
        <w:jc w:val="left"/>
        <w:rPr>
          <w:rFonts w:cs="Arial"/>
          <w:b w:val="0"/>
        </w:rPr>
      </w:pPr>
      <w:r w:rsidRPr="00D96007">
        <w:rPr>
          <w:rFonts w:cs="Arial"/>
        </w:rPr>
        <w:t xml:space="preserve">Previous </w:t>
      </w:r>
      <w:r w:rsidR="000B77A3" w:rsidRPr="00D96007">
        <w:rPr>
          <w:rFonts w:cs="Arial"/>
        </w:rPr>
        <w:t>Employer:</w:t>
      </w:r>
      <w:r w:rsidR="00D96007">
        <w:rPr>
          <w:rFonts w:cs="Arial"/>
          <w:b w:val="0"/>
        </w:rPr>
        <w:t xml:space="preserve">      </w:t>
      </w:r>
      <w:r w:rsidRPr="00D96007">
        <w:rPr>
          <w:rFonts w:cs="Arial"/>
          <w:sz w:val="22"/>
        </w:rPr>
        <w:t>CIPLA LTD</w:t>
      </w:r>
    </w:p>
    <w:p w14:paraId="496C83D1" w14:textId="77777777" w:rsidR="008B1010" w:rsidRPr="00D96007" w:rsidRDefault="008B1010" w:rsidP="008B1010">
      <w:pPr>
        <w:pStyle w:val="Heading2"/>
        <w:jc w:val="left"/>
        <w:rPr>
          <w:rFonts w:cs="Arial"/>
          <w:b w:val="0"/>
          <w:sz w:val="22"/>
        </w:rPr>
      </w:pPr>
      <w:r w:rsidRPr="00FE66AD">
        <w:rPr>
          <w:rFonts w:cs="Arial"/>
          <w:u w:val="single"/>
        </w:rPr>
        <w:t>Designation Handled</w:t>
      </w:r>
      <w:r w:rsidRPr="00FE66AD">
        <w:rPr>
          <w:rFonts w:cs="Arial"/>
          <w:b w:val="0"/>
        </w:rPr>
        <w:t>:</w:t>
      </w:r>
      <w:r w:rsidR="001262EA">
        <w:rPr>
          <w:rFonts w:cs="Arial"/>
          <w:b w:val="0"/>
        </w:rPr>
        <w:t xml:space="preserve"> </w:t>
      </w:r>
      <w:r w:rsidRPr="00D96007">
        <w:rPr>
          <w:rFonts w:cs="Arial"/>
          <w:sz w:val="22"/>
          <w:u w:val="single"/>
        </w:rPr>
        <w:t>Marketing Executive</w:t>
      </w:r>
      <w:r w:rsidR="000506F0" w:rsidRPr="00D96007">
        <w:rPr>
          <w:rFonts w:cs="Arial"/>
          <w:b w:val="0"/>
          <w:sz w:val="22"/>
        </w:rPr>
        <w:t xml:space="preserve"> (Sept 2001 – May 2003</w:t>
      </w:r>
      <w:r w:rsidRPr="00D96007">
        <w:rPr>
          <w:rFonts w:cs="Arial"/>
          <w:b w:val="0"/>
          <w:sz w:val="22"/>
        </w:rPr>
        <w:t>)</w:t>
      </w:r>
    </w:p>
    <w:p w14:paraId="7980CE16" w14:textId="77777777" w:rsidR="002179CE" w:rsidRDefault="00FF468A" w:rsidP="002179CE">
      <w:pPr>
        <w:pStyle w:val="Heading2"/>
        <w:numPr>
          <w:ilvl w:val="0"/>
          <w:numId w:val="17"/>
        </w:numPr>
        <w:jc w:val="left"/>
        <w:rPr>
          <w:rFonts w:cs="Arial"/>
          <w:b w:val="0"/>
          <w:sz w:val="22"/>
        </w:rPr>
      </w:pPr>
      <w:r w:rsidRPr="00D96007">
        <w:rPr>
          <w:rFonts w:cs="Arial"/>
          <w:b w:val="0"/>
          <w:sz w:val="22"/>
        </w:rPr>
        <w:t xml:space="preserve">Handled </w:t>
      </w:r>
      <w:r w:rsidR="008B1010" w:rsidRPr="00D96007">
        <w:rPr>
          <w:rFonts w:cs="Arial"/>
          <w:b w:val="0"/>
          <w:sz w:val="22"/>
        </w:rPr>
        <w:t>Central track &amp;</w:t>
      </w:r>
      <w:r w:rsidR="000B77A3" w:rsidRPr="00D96007">
        <w:rPr>
          <w:rFonts w:cs="Arial"/>
          <w:b w:val="0"/>
          <w:sz w:val="22"/>
        </w:rPr>
        <w:t xml:space="preserve"> </w:t>
      </w:r>
      <w:r w:rsidR="008B1010" w:rsidRPr="00D96007">
        <w:rPr>
          <w:rFonts w:cs="Arial"/>
          <w:b w:val="0"/>
          <w:sz w:val="22"/>
        </w:rPr>
        <w:t>Raiga</w:t>
      </w:r>
      <w:r w:rsidR="000506F0" w:rsidRPr="00D96007">
        <w:rPr>
          <w:rFonts w:cs="Arial"/>
          <w:b w:val="0"/>
          <w:sz w:val="22"/>
        </w:rPr>
        <w:t xml:space="preserve">d territory in </w:t>
      </w:r>
      <w:r w:rsidR="00A15A3D" w:rsidRPr="00D96007">
        <w:rPr>
          <w:rFonts w:cs="Arial"/>
          <w:b w:val="0"/>
          <w:sz w:val="22"/>
        </w:rPr>
        <w:t>Super speciality</w:t>
      </w:r>
      <w:r w:rsidR="000B77A3" w:rsidRPr="00D96007">
        <w:rPr>
          <w:rFonts w:cs="Arial"/>
          <w:b w:val="0"/>
          <w:sz w:val="22"/>
        </w:rPr>
        <w:t xml:space="preserve"> </w:t>
      </w:r>
      <w:proofErr w:type="spellStart"/>
      <w:r w:rsidR="008B1010" w:rsidRPr="00D96007">
        <w:rPr>
          <w:rFonts w:cs="Arial"/>
          <w:b w:val="0"/>
          <w:sz w:val="22"/>
        </w:rPr>
        <w:t>divn</w:t>
      </w:r>
      <w:proofErr w:type="spellEnd"/>
      <w:r w:rsidR="008B1010" w:rsidRPr="00D96007">
        <w:rPr>
          <w:rFonts w:cs="Arial"/>
          <w:b w:val="0"/>
          <w:sz w:val="22"/>
        </w:rPr>
        <w:t>.</w:t>
      </w:r>
    </w:p>
    <w:p w14:paraId="24CB0B08" w14:textId="5D6F29B0" w:rsidR="008B1010" w:rsidRPr="002179CE" w:rsidRDefault="008B1010" w:rsidP="002179CE">
      <w:pPr>
        <w:pStyle w:val="Heading2"/>
        <w:numPr>
          <w:ilvl w:val="0"/>
          <w:numId w:val="17"/>
        </w:numPr>
        <w:jc w:val="left"/>
        <w:rPr>
          <w:rFonts w:cs="Arial"/>
          <w:b w:val="0"/>
          <w:sz w:val="22"/>
        </w:rPr>
      </w:pPr>
      <w:r w:rsidRPr="002179CE">
        <w:rPr>
          <w:rFonts w:cs="Arial"/>
          <w:sz w:val="22"/>
          <w:u w:val="single"/>
        </w:rPr>
        <w:t xml:space="preserve">Area Sales </w:t>
      </w:r>
      <w:r w:rsidR="000B77A3" w:rsidRPr="002179CE">
        <w:rPr>
          <w:rFonts w:cs="Arial"/>
          <w:sz w:val="22"/>
          <w:u w:val="single"/>
        </w:rPr>
        <w:t>Manager</w:t>
      </w:r>
      <w:r w:rsidR="000B77A3" w:rsidRPr="002179CE">
        <w:rPr>
          <w:rFonts w:cs="Arial"/>
          <w:b w:val="0"/>
          <w:sz w:val="22"/>
        </w:rPr>
        <w:t>:</w:t>
      </w:r>
      <w:r w:rsidRPr="002179CE">
        <w:rPr>
          <w:rFonts w:cs="Arial"/>
          <w:b w:val="0"/>
          <w:sz w:val="22"/>
        </w:rPr>
        <w:t xml:space="preserve"> Exp - 2yrs (since June 2003 – April 05) </w:t>
      </w:r>
    </w:p>
    <w:p w14:paraId="1C72F186" w14:textId="77777777" w:rsidR="008B1010" w:rsidRPr="00D96007" w:rsidRDefault="008B1010" w:rsidP="00A51237">
      <w:pPr>
        <w:pStyle w:val="Heading2"/>
        <w:keepNext w:val="0"/>
        <w:numPr>
          <w:ilvl w:val="0"/>
          <w:numId w:val="7"/>
        </w:numPr>
        <w:suppressAutoHyphens w:val="0"/>
        <w:jc w:val="left"/>
        <w:rPr>
          <w:rFonts w:cs="Arial"/>
          <w:b w:val="0"/>
          <w:sz w:val="22"/>
        </w:rPr>
      </w:pPr>
      <w:r w:rsidRPr="00D96007">
        <w:rPr>
          <w:rFonts w:cs="Arial"/>
          <w:b w:val="0"/>
          <w:sz w:val="22"/>
        </w:rPr>
        <w:t xml:space="preserve">Handled anti -HIV, </w:t>
      </w:r>
      <w:r w:rsidR="00130E2B" w:rsidRPr="00D96007">
        <w:rPr>
          <w:rFonts w:cs="Arial"/>
          <w:b w:val="0"/>
          <w:sz w:val="22"/>
        </w:rPr>
        <w:t>Urology, Nephrology</w:t>
      </w:r>
      <w:r w:rsidR="000B77A3" w:rsidRPr="00D96007">
        <w:rPr>
          <w:rFonts w:cs="Arial"/>
          <w:b w:val="0"/>
          <w:sz w:val="22"/>
        </w:rPr>
        <w:t xml:space="preserve"> </w:t>
      </w:r>
      <w:r w:rsidR="00130E2B" w:rsidRPr="00D96007">
        <w:rPr>
          <w:rFonts w:cs="Arial"/>
          <w:b w:val="0"/>
          <w:sz w:val="22"/>
        </w:rPr>
        <w:t>&amp;</w:t>
      </w:r>
      <w:r w:rsidR="000B77A3" w:rsidRPr="00D96007">
        <w:rPr>
          <w:rFonts w:cs="Arial"/>
          <w:b w:val="0"/>
          <w:sz w:val="22"/>
        </w:rPr>
        <w:t xml:space="preserve"> </w:t>
      </w:r>
      <w:r w:rsidRPr="00D96007">
        <w:rPr>
          <w:rFonts w:cs="Arial"/>
          <w:b w:val="0"/>
          <w:sz w:val="22"/>
        </w:rPr>
        <w:t>Gastro products.</w:t>
      </w:r>
    </w:p>
    <w:p w14:paraId="238E7C6E" w14:textId="77777777" w:rsidR="002179CE" w:rsidRDefault="008B1010" w:rsidP="00A1131A">
      <w:pPr>
        <w:pStyle w:val="Heading2"/>
        <w:keepNext w:val="0"/>
        <w:numPr>
          <w:ilvl w:val="0"/>
          <w:numId w:val="7"/>
        </w:numPr>
        <w:suppressAutoHyphens w:val="0"/>
        <w:jc w:val="left"/>
        <w:rPr>
          <w:rFonts w:cs="Arial"/>
          <w:b w:val="0"/>
          <w:sz w:val="22"/>
        </w:rPr>
      </w:pPr>
      <w:r w:rsidRPr="00D96007">
        <w:rPr>
          <w:rFonts w:cs="Arial"/>
          <w:b w:val="0"/>
          <w:sz w:val="22"/>
        </w:rPr>
        <w:t xml:space="preserve">Responsible for Mumbai, Pune for 1 </w:t>
      </w:r>
      <w:proofErr w:type="spellStart"/>
      <w:r w:rsidRPr="00D96007">
        <w:rPr>
          <w:rFonts w:cs="Arial"/>
          <w:b w:val="0"/>
          <w:sz w:val="22"/>
        </w:rPr>
        <w:t>yr</w:t>
      </w:r>
      <w:proofErr w:type="spellEnd"/>
      <w:r w:rsidRPr="00D96007">
        <w:rPr>
          <w:rFonts w:cs="Arial"/>
          <w:b w:val="0"/>
          <w:sz w:val="22"/>
        </w:rPr>
        <w:t xml:space="preserve"> 9 months with a team of 6 executives.</w:t>
      </w:r>
    </w:p>
    <w:p w14:paraId="65B1075D" w14:textId="2C48586F" w:rsidR="00A1131A" w:rsidRPr="002179CE" w:rsidRDefault="004131B4" w:rsidP="00A1131A">
      <w:pPr>
        <w:pStyle w:val="Heading2"/>
        <w:keepNext w:val="0"/>
        <w:numPr>
          <w:ilvl w:val="0"/>
          <w:numId w:val="7"/>
        </w:numPr>
        <w:suppressAutoHyphens w:val="0"/>
        <w:jc w:val="left"/>
        <w:rPr>
          <w:rFonts w:cs="Arial"/>
          <w:b w:val="0"/>
          <w:sz w:val="22"/>
        </w:rPr>
      </w:pPr>
      <w:r w:rsidRPr="002179CE">
        <w:rPr>
          <w:rFonts w:cs="Arial"/>
          <w:sz w:val="22"/>
          <w:u w:val="single"/>
        </w:rPr>
        <w:t>Business</w:t>
      </w:r>
      <w:r w:rsidR="008B1010" w:rsidRPr="002179CE">
        <w:rPr>
          <w:rFonts w:cs="Arial"/>
          <w:sz w:val="22"/>
          <w:u w:val="single"/>
        </w:rPr>
        <w:t xml:space="preserve"> </w:t>
      </w:r>
      <w:r w:rsidR="001B4216" w:rsidRPr="002179CE">
        <w:rPr>
          <w:rFonts w:cs="Arial"/>
          <w:sz w:val="22"/>
          <w:u w:val="single"/>
        </w:rPr>
        <w:t>Manager:</w:t>
      </w:r>
      <w:r w:rsidR="008B1010" w:rsidRPr="002179CE">
        <w:rPr>
          <w:rFonts w:cs="Arial"/>
          <w:b w:val="0"/>
          <w:sz w:val="22"/>
        </w:rPr>
        <w:t xml:space="preserve"> 2.3 </w:t>
      </w:r>
      <w:r w:rsidR="001B4216" w:rsidRPr="002179CE">
        <w:rPr>
          <w:rFonts w:cs="Arial"/>
          <w:b w:val="0"/>
          <w:sz w:val="22"/>
        </w:rPr>
        <w:t xml:space="preserve">Yrs. </w:t>
      </w:r>
      <w:r w:rsidR="008B1010" w:rsidRPr="002179CE">
        <w:rPr>
          <w:rFonts w:cs="Arial"/>
          <w:b w:val="0"/>
          <w:sz w:val="22"/>
        </w:rPr>
        <w:t>(April 2005 – June 07)</w:t>
      </w:r>
    </w:p>
    <w:p w14:paraId="5C8BF11C" w14:textId="16B7FD32" w:rsidR="008B1010" w:rsidRPr="004131B4" w:rsidRDefault="008B1010" w:rsidP="008B1010">
      <w:pPr>
        <w:pStyle w:val="Heading2"/>
        <w:numPr>
          <w:ilvl w:val="0"/>
          <w:numId w:val="11"/>
        </w:numPr>
        <w:jc w:val="left"/>
        <w:rPr>
          <w:rFonts w:cs="Arial"/>
          <w:b w:val="0"/>
          <w:sz w:val="22"/>
        </w:rPr>
      </w:pPr>
      <w:r w:rsidRPr="00D96007">
        <w:rPr>
          <w:rFonts w:cs="Arial"/>
          <w:b w:val="0"/>
          <w:sz w:val="22"/>
        </w:rPr>
        <w:t>H</w:t>
      </w:r>
      <w:r w:rsidR="00A1131A" w:rsidRPr="00D96007">
        <w:rPr>
          <w:rFonts w:cs="Arial"/>
          <w:b w:val="0"/>
          <w:sz w:val="22"/>
        </w:rPr>
        <w:t xml:space="preserve">andled </w:t>
      </w:r>
      <w:r w:rsidR="003A2BB3">
        <w:rPr>
          <w:rFonts w:cs="Arial"/>
          <w:b w:val="0"/>
          <w:sz w:val="22"/>
        </w:rPr>
        <w:t>Mumbai</w:t>
      </w:r>
      <w:r w:rsidR="00162086">
        <w:rPr>
          <w:rFonts w:cs="Arial"/>
          <w:b w:val="0"/>
          <w:sz w:val="22"/>
        </w:rPr>
        <w:t xml:space="preserve">, Karnataka </w:t>
      </w:r>
      <w:r w:rsidR="003A2BB3">
        <w:rPr>
          <w:rFonts w:cs="Arial"/>
          <w:b w:val="0"/>
          <w:sz w:val="22"/>
        </w:rPr>
        <w:t>&amp; ROM</w:t>
      </w:r>
      <w:r w:rsidR="006B28F0" w:rsidRPr="00D96007">
        <w:rPr>
          <w:rFonts w:cs="Arial"/>
          <w:b w:val="0"/>
          <w:sz w:val="22"/>
        </w:rPr>
        <w:t xml:space="preserve"> </w:t>
      </w:r>
      <w:r w:rsidRPr="00D96007">
        <w:rPr>
          <w:rFonts w:cs="Arial"/>
          <w:b w:val="0"/>
          <w:sz w:val="22"/>
        </w:rPr>
        <w:t>region for Ur</w:t>
      </w:r>
      <w:r w:rsidR="00B91E0C" w:rsidRPr="00D96007">
        <w:rPr>
          <w:rFonts w:cs="Arial"/>
          <w:b w:val="0"/>
          <w:sz w:val="22"/>
        </w:rPr>
        <w:t>ology</w:t>
      </w:r>
      <w:r w:rsidR="004131B4">
        <w:rPr>
          <w:rFonts w:cs="Arial"/>
          <w:b w:val="0"/>
          <w:sz w:val="22"/>
        </w:rPr>
        <w:t xml:space="preserve"> </w:t>
      </w:r>
      <w:r w:rsidR="0082025B" w:rsidRPr="00D96007">
        <w:rPr>
          <w:rFonts w:cs="Arial"/>
          <w:b w:val="0"/>
          <w:sz w:val="22"/>
        </w:rPr>
        <w:t>&amp;</w:t>
      </w:r>
      <w:r w:rsidR="006B28F0" w:rsidRPr="00D96007">
        <w:rPr>
          <w:rFonts w:cs="Arial"/>
          <w:b w:val="0"/>
          <w:sz w:val="22"/>
        </w:rPr>
        <w:t xml:space="preserve"> </w:t>
      </w:r>
      <w:r w:rsidRPr="00D96007">
        <w:rPr>
          <w:rFonts w:cs="Arial"/>
          <w:b w:val="0"/>
          <w:sz w:val="22"/>
        </w:rPr>
        <w:t>Nephrology division</w:t>
      </w:r>
    </w:p>
    <w:p w14:paraId="41D3D9C3" w14:textId="6EA09FFF" w:rsidR="000A4B27" w:rsidRPr="00D96007" w:rsidRDefault="008B1010" w:rsidP="00D96007">
      <w:pPr>
        <w:pStyle w:val="Heading2"/>
        <w:jc w:val="left"/>
        <w:rPr>
          <w:rFonts w:cs="Arial"/>
          <w:b w:val="0"/>
          <w:sz w:val="22"/>
        </w:rPr>
      </w:pPr>
      <w:r w:rsidRPr="002E55F8">
        <w:rPr>
          <w:rFonts w:cs="Arial"/>
          <w:szCs w:val="18"/>
          <w:u w:val="single"/>
        </w:rPr>
        <w:t>ROLES &amp; RESPONSIBILITIES</w:t>
      </w:r>
    </w:p>
    <w:p w14:paraId="359A5067" w14:textId="38B1F2A4" w:rsidR="008B1010" w:rsidRPr="004131B4" w:rsidRDefault="000506F0" w:rsidP="004131B4">
      <w:pPr>
        <w:pStyle w:val="Heading2"/>
        <w:keepNext w:val="0"/>
        <w:numPr>
          <w:ilvl w:val="0"/>
          <w:numId w:val="8"/>
        </w:numPr>
        <w:suppressAutoHyphens w:val="0"/>
        <w:jc w:val="left"/>
        <w:rPr>
          <w:rFonts w:cs="Arial"/>
          <w:b w:val="0"/>
          <w:sz w:val="22"/>
          <w:szCs w:val="18"/>
        </w:rPr>
      </w:pPr>
      <w:r w:rsidRPr="00D96007">
        <w:rPr>
          <w:rFonts w:cs="Arial"/>
          <w:b w:val="0"/>
          <w:sz w:val="22"/>
          <w:szCs w:val="18"/>
        </w:rPr>
        <w:t>Recruitment, t</w:t>
      </w:r>
      <w:r w:rsidR="008B1010" w:rsidRPr="00D96007">
        <w:rPr>
          <w:rFonts w:cs="Arial"/>
          <w:b w:val="0"/>
          <w:sz w:val="22"/>
          <w:szCs w:val="18"/>
        </w:rPr>
        <w:t>raining &amp; Inducting Marketing Executives on field.</w:t>
      </w:r>
    </w:p>
    <w:p w14:paraId="7C0B4313" w14:textId="77777777" w:rsidR="008B1010" w:rsidRPr="00D96007" w:rsidRDefault="008B1010" w:rsidP="00A51237">
      <w:pPr>
        <w:pStyle w:val="Heading2"/>
        <w:keepNext w:val="0"/>
        <w:numPr>
          <w:ilvl w:val="0"/>
          <w:numId w:val="8"/>
        </w:numPr>
        <w:suppressAutoHyphens w:val="0"/>
        <w:jc w:val="left"/>
        <w:rPr>
          <w:rFonts w:cs="Arial"/>
          <w:b w:val="0"/>
          <w:sz w:val="22"/>
          <w:szCs w:val="18"/>
        </w:rPr>
      </w:pPr>
      <w:r w:rsidRPr="00D96007">
        <w:rPr>
          <w:rFonts w:cs="Arial"/>
          <w:b w:val="0"/>
          <w:sz w:val="22"/>
          <w:szCs w:val="18"/>
        </w:rPr>
        <w:t xml:space="preserve">Conducting and </w:t>
      </w:r>
      <w:r w:rsidR="00130E2B" w:rsidRPr="00D96007">
        <w:rPr>
          <w:rFonts w:cs="Arial"/>
          <w:b w:val="0"/>
          <w:sz w:val="22"/>
          <w:szCs w:val="18"/>
        </w:rPr>
        <w:t>arranging</w:t>
      </w:r>
      <w:r w:rsidRPr="00D96007">
        <w:rPr>
          <w:rFonts w:cs="Arial"/>
          <w:b w:val="0"/>
          <w:sz w:val="22"/>
          <w:szCs w:val="18"/>
        </w:rPr>
        <w:t xml:space="preserve"> va</w:t>
      </w:r>
      <w:r w:rsidR="001414D1" w:rsidRPr="00D96007">
        <w:rPr>
          <w:rFonts w:cs="Arial"/>
          <w:b w:val="0"/>
          <w:sz w:val="22"/>
          <w:szCs w:val="18"/>
        </w:rPr>
        <w:t xml:space="preserve">rious camps and DR. CME's which </w:t>
      </w:r>
      <w:r w:rsidRPr="00D96007">
        <w:rPr>
          <w:rFonts w:cs="Arial"/>
          <w:b w:val="0"/>
          <w:sz w:val="22"/>
          <w:szCs w:val="18"/>
        </w:rPr>
        <w:t>reciprocates in terms of business.</w:t>
      </w:r>
    </w:p>
    <w:p w14:paraId="571930EE" w14:textId="1DB65DF0" w:rsidR="008B1010" w:rsidRPr="00D96007" w:rsidRDefault="008B1010" w:rsidP="00A51237">
      <w:pPr>
        <w:pStyle w:val="Heading2"/>
        <w:keepNext w:val="0"/>
        <w:numPr>
          <w:ilvl w:val="0"/>
          <w:numId w:val="8"/>
        </w:numPr>
        <w:suppressAutoHyphens w:val="0"/>
        <w:jc w:val="left"/>
        <w:rPr>
          <w:rFonts w:cs="Arial"/>
          <w:b w:val="0"/>
          <w:sz w:val="22"/>
          <w:szCs w:val="18"/>
        </w:rPr>
      </w:pPr>
      <w:r w:rsidRPr="00D96007">
        <w:rPr>
          <w:rFonts w:cs="Arial"/>
          <w:b w:val="0"/>
          <w:sz w:val="22"/>
          <w:szCs w:val="18"/>
        </w:rPr>
        <w:t>Arranging Workshops, Round Table Meet on HIV</w:t>
      </w:r>
      <w:r w:rsidR="00130E2B" w:rsidRPr="00D96007">
        <w:rPr>
          <w:rFonts w:cs="Arial"/>
          <w:b w:val="0"/>
          <w:sz w:val="22"/>
          <w:szCs w:val="18"/>
        </w:rPr>
        <w:t>, URO</w:t>
      </w:r>
      <w:r w:rsidRPr="00D96007">
        <w:rPr>
          <w:rFonts w:cs="Arial"/>
          <w:b w:val="0"/>
          <w:sz w:val="22"/>
          <w:szCs w:val="18"/>
        </w:rPr>
        <w:t>, NEPHRO</w:t>
      </w:r>
      <w:r w:rsidR="004131B4">
        <w:rPr>
          <w:rFonts w:cs="Arial"/>
          <w:b w:val="0"/>
          <w:sz w:val="22"/>
          <w:szCs w:val="18"/>
        </w:rPr>
        <w:t xml:space="preserve"> </w:t>
      </w:r>
    </w:p>
    <w:p w14:paraId="7C76EC34" w14:textId="6246F8B7" w:rsidR="00D814EE" w:rsidRDefault="008B1010" w:rsidP="00A51237">
      <w:pPr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18"/>
        </w:rPr>
      </w:pPr>
      <w:r w:rsidRPr="00D96007">
        <w:rPr>
          <w:rFonts w:ascii="Arial" w:hAnsi="Arial" w:cs="Arial"/>
          <w:sz w:val="22"/>
          <w:szCs w:val="18"/>
        </w:rPr>
        <w:t xml:space="preserve">Arranging Web Conference Meetings with Top Specialist Dr’s &amp; Penetrating the Meetings in Interior </w:t>
      </w:r>
      <w:r w:rsidR="00130E2B" w:rsidRPr="00D96007">
        <w:rPr>
          <w:rFonts w:ascii="Arial" w:hAnsi="Arial" w:cs="Arial"/>
          <w:sz w:val="22"/>
          <w:szCs w:val="18"/>
        </w:rPr>
        <w:t>Towns</w:t>
      </w:r>
      <w:r w:rsidR="004131B4">
        <w:rPr>
          <w:rFonts w:ascii="Arial" w:hAnsi="Arial" w:cs="Arial"/>
          <w:sz w:val="22"/>
          <w:szCs w:val="18"/>
        </w:rPr>
        <w:t xml:space="preserve"> through taxi tour’s &amp; web model </w:t>
      </w:r>
    </w:p>
    <w:p w14:paraId="0B7530BF" w14:textId="650BB5A4" w:rsidR="00F94995" w:rsidRPr="00F94995" w:rsidRDefault="004131B4" w:rsidP="00F94995">
      <w:pPr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Increasing market share from 30% to 42% in </w:t>
      </w:r>
      <w:proofErr w:type="spellStart"/>
      <w:r>
        <w:rPr>
          <w:rFonts w:ascii="Arial" w:hAnsi="Arial" w:cs="Arial"/>
          <w:sz w:val="22"/>
          <w:szCs w:val="18"/>
        </w:rPr>
        <w:t>hiv</w:t>
      </w:r>
      <w:proofErr w:type="spellEnd"/>
      <w:r>
        <w:rPr>
          <w:rFonts w:ascii="Arial" w:hAnsi="Arial" w:cs="Arial"/>
          <w:sz w:val="22"/>
          <w:szCs w:val="18"/>
        </w:rPr>
        <w:t>, 5% to 20% in nephrology &amp; 18% to 3</w:t>
      </w:r>
      <w:r w:rsidR="00BF2A3B">
        <w:rPr>
          <w:rFonts w:ascii="Arial" w:hAnsi="Arial" w:cs="Arial"/>
          <w:sz w:val="22"/>
          <w:szCs w:val="18"/>
        </w:rPr>
        <w:t>5</w:t>
      </w:r>
      <w:r>
        <w:rPr>
          <w:rFonts w:ascii="Arial" w:hAnsi="Arial" w:cs="Arial"/>
          <w:sz w:val="22"/>
          <w:szCs w:val="18"/>
        </w:rPr>
        <w:t xml:space="preserve">% in urology </w:t>
      </w:r>
      <w:r w:rsidR="00BF2A3B">
        <w:rPr>
          <w:rFonts w:ascii="Arial" w:hAnsi="Arial" w:cs="Arial"/>
          <w:sz w:val="22"/>
          <w:szCs w:val="18"/>
        </w:rPr>
        <w:t xml:space="preserve">in terms of prescriptions </w:t>
      </w:r>
    </w:p>
    <w:p w14:paraId="79508D9C" w14:textId="77777777" w:rsidR="00121B02" w:rsidRPr="00D96007" w:rsidRDefault="00121B02" w:rsidP="00121B02">
      <w:pPr>
        <w:suppressAutoHyphens w:val="0"/>
        <w:ind w:left="1440"/>
        <w:rPr>
          <w:rFonts w:ascii="Arial" w:hAnsi="Arial" w:cs="Arial"/>
          <w:sz w:val="22"/>
          <w:szCs w:val="18"/>
        </w:rPr>
      </w:pPr>
    </w:p>
    <w:p w14:paraId="558C2D54" w14:textId="77777777" w:rsidR="001B4216" w:rsidRDefault="001B4216" w:rsidP="006865F6">
      <w:pPr>
        <w:rPr>
          <w:rFonts w:ascii="Arial Black" w:hAnsi="Arial Black"/>
          <w:sz w:val="22"/>
          <w:szCs w:val="22"/>
        </w:rPr>
      </w:pPr>
    </w:p>
    <w:p w14:paraId="75F57CB0" w14:textId="32367EE9" w:rsidR="005C74F2" w:rsidRDefault="005C74F2" w:rsidP="006865F6">
      <w:pPr>
        <w:rPr>
          <w:rFonts w:ascii="Arial Black" w:hAnsi="Arial Black"/>
          <w:sz w:val="22"/>
          <w:szCs w:val="22"/>
        </w:rPr>
      </w:pPr>
      <w:r w:rsidRPr="000B7423">
        <w:rPr>
          <w:rFonts w:ascii="Arial Black" w:hAnsi="Arial Black"/>
          <w:sz w:val="22"/>
          <w:szCs w:val="22"/>
        </w:rPr>
        <w:t>EDUCATIONAL QUALIFICATIONS</w:t>
      </w:r>
    </w:p>
    <w:p w14:paraId="65BD6206" w14:textId="77777777" w:rsidR="005C74F2" w:rsidRDefault="009E0650" w:rsidP="005C74F2">
      <w:pPr>
        <w:jc w:val="both"/>
        <w:rPr>
          <w:sz w:val="16"/>
          <w:szCs w:val="16"/>
        </w:rPr>
      </w:pPr>
      <w:r>
        <w:rPr>
          <w:rFonts w:ascii="Arial Black" w:hAnsi="Arial Black"/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1CCA65D4" wp14:editId="1BB13A6D">
                <wp:simplePos x="0" y="0"/>
                <wp:positionH relativeFrom="column">
                  <wp:posOffset>45720</wp:posOffset>
                </wp:positionH>
                <wp:positionV relativeFrom="paragraph">
                  <wp:posOffset>59054</wp:posOffset>
                </wp:positionV>
                <wp:extent cx="6286500" cy="0"/>
                <wp:effectExtent l="0" t="19050" r="19050" b="19050"/>
                <wp:wrapNone/>
                <wp:docPr id="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3010D" id="Line 49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4.65pt" to="498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+/HwIAADs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" strokeweight="4.5pt">
                <v:stroke linestyle="thinThick"/>
              </v:line>
            </w:pict>
          </mc:Fallback>
        </mc:AlternateContent>
      </w:r>
    </w:p>
    <w:p w14:paraId="2D666436" w14:textId="77777777" w:rsidR="005C74F2" w:rsidRPr="00E74C23" w:rsidRDefault="005C74F2" w:rsidP="005C74F2">
      <w:pPr>
        <w:jc w:val="both"/>
        <w:rPr>
          <w:sz w:val="16"/>
          <w:szCs w:val="16"/>
        </w:rPr>
      </w:pPr>
    </w:p>
    <w:p w14:paraId="4C1F31E6" w14:textId="77777777" w:rsidR="008B1010" w:rsidRPr="00632406" w:rsidRDefault="00FE66AD" w:rsidP="00A51237">
      <w:pPr>
        <w:pStyle w:val="aruna"/>
        <w:numPr>
          <w:ilvl w:val="0"/>
          <w:numId w:val="9"/>
        </w:numPr>
        <w:jc w:val="both"/>
        <w:rPr>
          <w:rFonts w:ascii="Arial" w:hAnsi="Arial" w:cs="Arial"/>
          <w:sz w:val="22"/>
          <w:szCs w:val="18"/>
        </w:rPr>
      </w:pPr>
      <w:r w:rsidRPr="00632406">
        <w:rPr>
          <w:rFonts w:ascii="Arial" w:hAnsi="Arial" w:cs="Arial"/>
          <w:sz w:val="22"/>
          <w:szCs w:val="18"/>
        </w:rPr>
        <w:t>BSc (Chemistry)</w:t>
      </w:r>
      <w:r w:rsidR="008B1010" w:rsidRPr="00632406">
        <w:rPr>
          <w:rFonts w:ascii="Arial" w:hAnsi="Arial" w:cs="Arial"/>
          <w:sz w:val="22"/>
          <w:szCs w:val="18"/>
        </w:rPr>
        <w:t xml:space="preserve"> with 1</w:t>
      </w:r>
      <w:r w:rsidR="008B1010" w:rsidRPr="00632406">
        <w:rPr>
          <w:rFonts w:ascii="Arial" w:hAnsi="Arial" w:cs="Arial"/>
          <w:sz w:val="22"/>
          <w:szCs w:val="18"/>
          <w:vertAlign w:val="superscript"/>
        </w:rPr>
        <w:t>st</w:t>
      </w:r>
      <w:r w:rsidR="008B1010" w:rsidRPr="00632406">
        <w:rPr>
          <w:rFonts w:ascii="Arial" w:hAnsi="Arial" w:cs="Arial"/>
          <w:sz w:val="22"/>
          <w:szCs w:val="18"/>
        </w:rPr>
        <w:t xml:space="preserve"> Class Certificate.</w:t>
      </w:r>
      <w:r w:rsidR="00106780" w:rsidRPr="00632406">
        <w:rPr>
          <w:rFonts w:ascii="Arial" w:hAnsi="Arial" w:cs="Arial"/>
          <w:sz w:val="22"/>
          <w:szCs w:val="18"/>
        </w:rPr>
        <w:t xml:space="preserve"> (62%)</w:t>
      </w:r>
    </w:p>
    <w:p w14:paraId="63CA2CEE" w14:textId="77777777" w:rsidR="002E55F8" w:rsidRPr="00632406" w:rsidRDefault="008B1010" w:rsidP="00A51237">
      <w:pPr>
        <w:pStyle w:val="aruna"/>
        <w:numPr>
          <w:ilvl w:val="0"/>
          <w:numId w:val="9"/>
        </w:numPr>
        <w:jc w:val="both"/>
        <w:rPr>
          <w:rFonts w:ascii="Arial" w:hAnsi="Arial" w:cs="Arial"/>
          <w:sz w:val="22"/>
          <w:szCs w:val="18"/>
        </w:rPr>
      </w:pPr>
      <w:r w:rsidRPr="00632406">
        <w:rPr>
          <w:rFonts w:ascii="Arial" w:hAnsi="Arial" w:cs="Arial"/>
          <w:sz w:val="22"/>
          <w:szCs w:val="18"/>
        </w:rPr>
        <w:t xml:space="preserve">Diploma in </w:t>
      </w:r>
      <w:r w:rsidR="00FE66AD" w:rsidRPr="00632406">
        <w:rPr>
          <w:rFonts w:ascii="Arial" w:hAnsi="Arial" w:cs="Arial"/>
          <w:sz w:val="22"/>
          <w:szCs w:val="18"/>
        </w:rPr>
        <w:t>Business Management (Symbiosis, Pune)</w:t>
      </w:r>
    </w:p>
    <w:p w14:paraId="5E2A8146" w14:textId="77777777" w:rsidR="00FE66AD" w:rsidRPr="00632406" w:rsidRDefault="00FE66AD" w:rsidP="00A51237">
      <w:pPr>
        <w:pStyle w:val="aruna"/>
        <w:numPr>
          <w:ilvl w:val="0"/>
          <w:numId w:val="9"/>
        </w:numPr>
        <w:jc w:val="both"/>
        <w:rPr>
          <w:rFonts w:ascii="Arial" w:hAnsi="Arial" w:cs="Arial"/>
          <w:sz w:val="22"/>
          <w:szCs w:val="18"/>
        </w:rPr>
      </w:pPr>
      <w:r w:rsidRPr="00632406">
        <w:rPr>
          <w:rFonts w:ascii="Arial" w:hAnsi="Arial" w:cs="Arial"/>
          <w:sz w:val="22"/>
          <w:szCs w:val="18"/>
        </w:rPr>
        <w:t>HSC- 2</w:t>
      </w:r>
      <w:r w:rsidRPr="00632406">
        <w:rPr>
          <w:rFonts w:ascii="Arial" w:hAnsi="Arial" w:cs="Arial"/>
          <w:sz w:val="22"/>
          <w:szCs w:val="18"/>
          <w:vertAlign w:val="superscript"/>
        </w:rPr>
        <w:t>nd</w:t>
      </w:r>
      <w:r w:rsidRPr="00632406">
        <w:rPr>
          <w:rFonts w:ascii="Arial" w:hAnsi="Arial" w:cs="Arial"/>
          <w:sz w:val="22"/>
          <w:szCs w:val="18"/>
        </w:rPr>
        <w:t xml:space="preserve"> Class- May-1997</w:t>
      </w:r>
      <w:r w:rsidR="002E55F8" w:rsidRPr="00632406">
        <w:rPr>
          <w:rFonts w:ascii="Arial" w:hAnsi="Arial" w:cs="Arial"/>
          <w:sz w:val="22"/>
          <w:szCs w:val="18"/>
        </w:rPr>
        <w:t xml:space="preserve"> (55%)</w:t>
      </w:r>
    </w:p>
    <w:p w14:paraId="1FAE39F7" w14:textId="3FA5CFFC" w:rsidR="00FE66AD" w:rsidRDefault="00FE66AD" w:rsidP="00A51237">
      <w:pPr>
        <w:pStyle w:val="aruna"/>
        <w:numPr>
          <w:ilvl w:val="0"/>
          <w:numId w:val="9"/>
        </w:numPr>
        <w:jc w:val="both"/>
        <w:rPr>
          <w:rFonts w:ascii="Arial" w:hAnsi="Arial" w:cs="Arial"/>
          <w:sz w:val="22"/>
          <w:szCs w:val="18"/>
        </w:rPr>
      </w:pPr>
      <w:r w:rsidRPr="00632406">
        <w:rPr>
          <w:rFonts w:ascii="Arial" w:hAnsi="Arial" w:cs="Arial"/>
          <w:sz w:val="22"/>
          <w:szCs w:val="18"/>
        </w:rPr>
        <w:t>SSC- 1</w:t>
      </w:r>
      <w:r w:rsidRPr="00632406">
        <w:rPr>
          <w:rFonts w:ascii="Arial" w:hAnsi="Arial" w:cs="Arial"/>
          <w:sz w:val="22"/>
          <w:szCs w:val="18"/>
          <w:vertAlign w:val="superscript"/>
        </w:rPr>
        <w:t>st</w:t>
      </w:r>
      <w:r w:rsidRPr="00632406">
        <w:rPr>
          <w:rFonts w:ascii="Arial" w:hAnsi="Arial" w:cs="Arial"/>
          <w:sz w:val="22"/>
          <w:szCs w:val="18"/>
        </w:rPr>
        <w:t xml:space="preserve"> Class- June-1994</w:t>
      </w:r>
      <w:r w:rsidR="00106780" w:rsidRPr="00632406">
        <w:rPr>
          <w:rFonts w:ascii="Arial" w:hAnsi="Arial" w:cs="Arial"/>
          <w:sz w:val="22"/>
          <w:szCs w:val="18"/>
        </w:rPr>
        <w:t xml:space="preserve"> (72%)</w:t>
      </w:r>
    </w:p>
    <w:p w14:paraId="5728BC01" w14:textId="1CC662B1" w:rsidR="009A7ED7" w:rsidRPr="009A7ED7" w:rsidRDefault="009A7ED7" w:rsidP="00A51237">
      <w:pPr>
        <w:pStyle w:val="aruna"/>
        <w:numPr>
          <w:ilvl w:val="0"/>
          <w:numId w:val="9"/>
        </w:numPr>
        <w:jc w:val="both"/>
        <w:rPr>
          <w:rFonts w:ascii="Arial" w:hAnsi="Arial" w:cs="Arial"/>
          <w:b/>
          <w:sz w:val="22"/>
          <w:szCs w:val="18"/>
        </w:rPr>
      </w:pPr>
      <w:r w:rsidRPr="009A7ED7">
        <w:rPr>
          <w:rFonts w:ascii="Arial" w:hAnsi="Arial" w:cs="Arial"/>
          <w:b/>
          <w:sz w:val="22"/>
          <w:szCs w:val="18"/>
        </w:rPr>
        <w:t>Executive Program in Business Management (EPBM) from IIM Bangalore. (Pursuing)</w:t>
      </w:r>
    </w:p>
    <w:p w14:paraId="60BA86A0" w14:textId="76C86691" w:rsidR="009A7ED7" w:rsidRPr="009A7ED7" w:rsidRDefault="009A7ED7" w:rsidP="00A51237">
      <w:pPr>
        <w:pStyle w:val="aruna"/>
        <w:numPr>
          <w:ilvl w:val="0"/>
          <w:numId w:val="9"/>
        </w:numPr>
        <w:jc w:val="both"/>
        <w:rPr>
          <w:rFonts w:ascii="Arial" w:hAnsi="Arial" w:cs="Arial"/>
          <w:b/>
          <w:sz w:val="22"/>
          <w:szCs w:val="18"/>
        </w:rPr>
      </w:pPr>
      <w:r w:rsidRPr="009A7ED7">
        <w:rPr>
          <w:rFonts w:ascii="Arial" w:hAnsi="Arial" w:cs="Arial"/>
          <w:b/>
          <w:sz w:val="22"/>
          <w:szCs w:val="18"/>
        </w:rPr>
        <w:t xml:space="preserve">Executive Program In Strategic Management from IIM </w:t>
      </w:r>
      <w:proofErr w:type="spellStart"/>
      <w:r w:rsidRPr="009A7ED7">
        <w:rPr>
          <w:rFonts w:ascii="Arial" w:hAnsi="Arial" w:cs="Arial"/>
          <w:b/>
          <w:sz w:val="22"/>
          <w:szCs w:val="18"/>
        </w:rPr>
        <w:t>Kashipur</w:t>
      </w:r>
      <w:proofErr w:type="spellEnd"/>
      <w:r w:rsidRPr="009A7ED7">
        <w:rPr>
          <w:rFonts w:ascii="Arial" w:hAnsi="Arial" w:cs="Arial"/>
          <w:b/>
          <w:sz w:val="22"/>
          <w:szCs w:val="18"/>
        </w:rPr>
        <w:t xml:space="preserve"> (Completed)</w:t>
      </w:r>
    </w:p>
    <w:p w14:paraId="619289FD" w14:textId="79D03142" w:rsidR="00E85A48" w:rsidRPr="009A7ED7" w:rsidRDefault="00E85A48" w:rsidP="00E85A48">
      <w:pPr>
        <w:pStyle w:val="aruna"/>
        <w:ind w:left="270"/>
        <w:jc w:val="both"/>
        <w:rPr>
          <w:rFonts w:ascii="Arial" w:hAnsi="Arial" w:cs="Arial"/>
          <w:b/>
          <w:sz w:val="22"/>
          <w:szCs w:val="18"/>
        </w:rPr>
      </w:pPr>
    </w:p>
    <w:p w14:paraId="68A0D04E" w14:textId="77777777" w:rsidR="0042200A" w:rsidRDefault="0042200A" w:rsidP="00240386">
      <w:pPr>
        <w:rPr>
          <w:rFonts w:ascii="Arial Black" w:hAnsi="Arial Black"/>
          <w:sz w:val="22"/>
          <w:szCs w:val="22"/>
          <w:lang w:val="en-US"/>
        </w:rPr>
      </w:pPr>
    </w:p>
    <w:p w14:paraId="58F0F86F" w14:textId="6A415D2F" w:rsidR="00240386" w:rsidRDefault="00240386" w:rsidP="00240386">
      <w:pPr>
        <w:rPr>
          <w:rFonts w:ascii="Arial Black" w:hAnsi="Arial Black"/>
          <w:sz w:val="22"/>
          <w:szCs w:val="22"/>
          <w:lang w:val="en-US"/>
        </w:rPr>
      </w:pPr>
      <w:r>
        <w:rPr>
          <w:rFonts w:ascii="Arial Black" w:hAnsi="Arial Black"/>
          <w:sz w:val="22"/>
          <w:szCs w:val="22"/>
          <w:lang w:val="en-US"/>
        </w:rPr>
        <w:t>SPECIAL ACHIEVEMENTS</w:t>
      </w:r>
    </w:p>
    <w:p w14:paraId="2F778DF2" w14:textId="77777777" w:rsidR="00240386" w:rsidRDefault="009E0650" w:rsidP="00240386">
      <w:pPr>
        <w:jc w:val="both"/>
        <w:rPr>
          <w:sz w:val="16"/>
          <w:szCs w:val="16"/>
        </w:rPr>
      </w:pPr>
      <w:r>
        <w:rPr>
          <w:rFonts w:ascii="Arial Black" w:hAnsi="Arial Black"/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791B3B37" wp14:editId="24BBA218">
                <wp:simplePos x="0" y="0"/>
                <wp:positionH relativeFrom="column">
                  <wp:posOffset>45720</wp:posOffset>
                </wp:positionH>
                <wp:positionV relativeFrom="paragraph">
                  <wp:posOffset>59054</wp:posOffset>
                </wp:positionV>
                <wp:extent cx="6286500" cy="0"/>
                <wp:effectExtent l="0" t="19050" r="19050" b="19050"/>
                <wp:wrapNone/>
                <wp:docPr id="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BB4C6" id="Line 50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4.65pt" to="498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" strokeweight="4.5pt">
                <v:stroke linestyle="thinThick"/>
              </v:line>
            </w:pict>
          </mc:Fallback>
        </mc:AlternateContent>
      </w:r>
    </w:p>
    <w:p w14:paraId="188D4BAB" w14:textId="77777777" w:rsidR="005C74F2" w:rsidRPr="00632406" w:rsidRDefault="00240386" w:rsidP="00A51237">
      <w:pPr>
        <w:pStyle w:val="aruna"/>
        <w:numPr>
          <w:ilvl w:val="0"/>
          <w:numId w:val="12"/>
        </w:numPr>
        <w:jc w:val="both"/>
        <w:rPr>
          <w:rFonts w:ascii="Arial" w:hAnsi="Arial" w:cs="Arial"/>
          <w:sz w:val="22"/>
          <w:szCs w:val="18"/>
        </w:rPr>
      </w:pPr>
      <w:r w:rsidRPr="00632406">
        <w:rPr>
          <w:rFonts w:ascii="Arial" w:hAnsi="Arial" w:cs="Arial"/>
          <w:sz w:val="22"/>
          <w:szCs w:val="18"/>
        </w:rPr>
        <w:t xml:space="preserve">Awarded </w:t>
      </w:r>
      <w:r w:rsidR="005B2416" w:rsidRPr="00632406">
        <w:rPr>
          <w:rFonts w:ascii="Arial" w:hAnsi="Arial" w:cs="Arial"/>
          <w:sz w:val="22"/>
          <w:szCs w:val="18"/>
        </w:rPr>
        <w:t>“</w:t>
      </w:r>
      <w:r w:rsidR="005B2416" w:rsidRPr="00632406">
        <w:rPr>
          <w:rFonts w:ascii="Arial" w:hAnsi="Arial" w:cs="Arial"/>
          <w:b/>
          <w:sz w:val="22"/>
          <w:szCs w:val="18"/>
        </w:rPr>
        <w:t>Consistent</w:t>
      </w:r>
      <w:r w:rsidRPr="00632406">
        <w:rPr>
          <w:rFonts w:ascii="Arial" w:hAnsi="Arial" w:cs="Arial"/>
          <w:b/>
          <w:sz w:val="22"/>
          <w:szCs w:val="18"/>
        </w:rPr>
        <w:t xml:space="preserve"> Performer A</w:t>
      </w:r>
      <w:r w:rsidR="00FF468A" w:rsidRPr="00632406">
        <w:rPr>
          <w:rFonts w:ascii="Arial" w:hAnsi="Arial" w:cs="Arial"/>
          <w:b/>
          <w:sz w:val="22"/>
          <w:szCs w:val="18"/>
        </w:rPr>
        <w:t xml:space="preserve">ward in </w:t>
      </w:r>
      <w:proofErr w:type="spellStart"/>
      <w:r w:rsidR="00FF468A" w:rsidRPr="00632406">
        <w:rPr>
          <w:rFonts w:ascii="Arial" w:hAnsi="Arial" w:cs="Arial"/>
          <w:b/>
          <w:sz w:val="22"/>
          <w:szCs w:val="18"/>
        </w:rPr>
        <w:t>Cipla</w:t>
      </w:r>
      <w:proofErr w:type="spellEnd"/>
      <w:r w:rsidR="00FF468A" w:rsidRPr="00632406">
        <w:rPr>
          <w:rFonts w:ascii="Arial" w:hAnsi="Arial" w:cs="Arial"/>
          <w:sz w:val="22"/>
          <w:szCs w:val="18"/>
        </w:rPr>
        <w:t xml:space="preserve">” in 2004 </w:t>
      </w:r>
    </w:p>
    <w:p w14:paraId="7F9C8EEC" w14:textId="77777777" w:rsidR="00240386" w:rsidRPr="00632406" w:rsidRDefault="00240386" w:rsidP="00A51237">
      <w:pPr>
        <w:pStyle w:val="aruna"/>
        <w:numPr>
          <w:ilvl w:val="0"/>
          <w:numId w:val="12"/>
        </w:numPr>
        <w:jc w:val="both"/>
        <w:rPr>
          <w:rFonts w:ascii="Arial" w:hAnsi="Arial" w:cs="Arial"/>
          <w:sz w:val="22"/>
          <w:szCs w:val="18"/>
        </w:rPr>
      </w:pPr>
      <w:r w:rsidRPr="00632406">
        <w:rPr>
          <w:rFonts w:ascii="Arial" w:hAnsi="Arial" w:cs="Arial"/>
          <w:sz w:val="22"/>
          <w:szCs w:val="18"/>
        </w:rPr>
        <w:t>Awarded “</w:t>
      </w:r>
      <w:r w:rsidRPr="00632406">
        <w:rPr>
          <w:rFonts w:ascii="Arial" w:hAnsi="Arial" w:cs="Arial"/>
          <w:b/>
          <w:sz w:val="22"/>
          <w:szCs w:val="18"/>
        </w:rPr>
        <w:t>Region of the year Award in Tupperware</w:t>
      </w:r>
      <w:r w:rsidRPr="00632406">
        <w:rPr>
          <w:rFonts w:ascii="Arial" w:hAnsi="Arial" w:cs="Arial"/>
          <w:sz w:val="22"/>
          <w:szCs w:val="18"/>
        </w:rPr>
        <w:t xml:space="preserve"> “in 2013</w:t>
      </w:r>
      <w:r w:rsidR="00267AC4" w:rsidRPr="00632406">
        <w:rPr>
          <w:rFonts w:ascii="Arial" w:hAnsi="Arial" w:cs="Arial"/>
          <w:sz w:val="22"/>
          <w:szCs w:val="18"/>
        </w:rPr>
        <w:t xml:space="preserve"> (Top region in AASF Growth, Promoting Growth, Sales growth &amp; Overall leadership development)</w:t>
      </w:r>
    </w:p>
    <w:p w14:paraId="3423EF98" w14:textId="39C5A6B9" w:rsidR="00267AC4" w:rsidRPr="00632406" w:rsidRDefault="00240386" w:rsidP="00A51237">
      <w:pPr>
        <w:pStyle w:val="aruna"/>
        <w:numPr>
          <w:ilvl w:val="0"/>
          <w:numId w:val="12"/>
        </w:numPr>
        <w:jc w:val="both"/>
        <w:rPr>
          <w:rFonts w:ascii="Arial" w:hAnsi="Arial" w:cs="Arial"/>
          <w:sz w:val="22"/>
          <w:szCs w:val="18"/>
        </w:rPr>
      </w:pPr>
      <w:r w:rsidRPr="00632406">
        <w:rPr>
          <w:rFonts w:ascii="Arial" w:hAnsi="Arial" w:cs="Arial"/>
          <w:sz w:val="22"/>
          <w:szCs w:val="18"/>
        </w:rPr>
        <w:t>Awarded “</w:t>
      </w:r>
      <w:r w:rsidRPr="00632406">
        <w:rPr>
          <w:rFonts w:ascii="Arial" w:hAnsi="Arial" w:cs="Arial"/>
          <w:b/>
          <w:sz w:val="22"/>
          <w:szCs w:val="18"/>
        </w:rPr>
        <w:t>STAR Award</w:t>
      </w:r>
      <w:r w:rsidRPr="00632406">
        <w:rPr>
          <w:rFonts w:ascii="Arial" w:hAnsi="Arial" w:cs="Arial"/>
          <w:sz w:val="22"/>
          <w:szCs w:val="18"/>
        </w:rPr>
        <w:t xml:space="preserve">” in Tupperware for Leadership </w:t>
      </w:r>
      <w:r w:rsidR="000246BB" w:rsidRPr="00632406">
        <w:rPr>
          <w:rFonts w:ascii="Arial" w:hAnsi="Arial" w:cs="Arial"/>
          <w:sz w:val="22"/>
          <w:szCs w:val="18"/>
        </w:rPr>
        <w:t>development,</w:t>
      </w:r>
      <w:r w:rsidRPr="00632406">
        <w:rPr>
          <w:rFonts w:ascii="Arial" w:hAnsi="Arial" w:cs="Arial"/>
          <w:sz w:val="22"/>
          <w:szCs w:val="18"/>
        </w:rPr>
        <w:t xml:space="preserve"> Team </w:t>
      </w:r>
      <w:r w:rsidR="000246BB" w:rsidRPr="00632406">
        <w:rPr>
          <w:rFonts w:ascii="Arial" w:hAnsi="Arial" w:cs="Arial"/>
          <w:sz w:val="22"/>
          <w:szCs w:val="18"/>
        </w:rPr>
        <w:t>development, DB</w:t>
      </w:r>
      <w:r w:rsidRPr="00632406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32406">
        <w:rPr>
          <w:rFonts w:ascii="Arial" w:hAnsi="Arial" w:cs="Arial"/>
          <w:sz w:val="22"/>
          <w:szCs w:val="18"/>
        </w:rPr>
        <w:t>Em</w:t>
      </w:r>
      <w:proofErr w:type="spellEnd"/>
      <w:r w:rsidRPr="00632406">
        <w:rPr>
          <w:rFonts w:ascii="Arial" w:hAnsi="Arial" w:cs="Arial"/>
          <w:sz w:val="22"/>
          <w:szCs w:val="18"/>
        </w:rPr>
        <w:t xml:space="preserve"> summit in 2013 and 2014</w:t>
      </w:r>
      <w:r w:rsidR="00632406">
        <w:rPr>
          <w:rFonts w:ascii="Arial" w:hAnsi="Arial" w:cs="Arial"/>
          <w:sz w:val="22"/>
          <w:szCs w:val="18"/>
        </w:rPr>
        <w:t xml:space="preserve"> </w:t>
      </w:r>
    </w:p>
    <w:p w14:paraId="61AB576F" w14:textId="42FEA33E" w:rsidR="00240386" w:rsidRDefault="00267AC4" w:rsidP="00A51237">
      <w:pPr>
        <w:pStyle w:val="aruna"/>
        <w:numPr>
          <w:ilvl w:val="0"/>
          <w:numId w:val="12"/>
        </w:numPr>
        <w:jc w:val="both"/>
        <w:rPr>
          <w:rFonts w:ascii="Arial" w:hAnsi="Arial" w:cs="Arial"/>
          <w:sz w:val="22"/>
          <w:szCs w:val="18"/>
        </w:rPr>
      </w:pPr>
      <w:r w:rsidRPr="00632406">
        <w:rPr>
          <w:rFonts w:ascii="Arial" w:hAnsi="Arial" w:cs="Arial"/>
          <w:sz w:val="22"/>
          <w:szCs w:val="18"/>
        </w:rPr>
        <w:t>Awarded “</w:t>
      </w:r>
      <w:r w:rsidRPr="00632406">
        <w:rPr>
          <w:rFonts w:ascii="Arial" w:hAnsi="Arial" w:cs="Arial"/>
          <w:b/>
          <w:sz w:val="22"/>
          <w:szCs w:val="18"/>
        </w:rPr>
        <w:t>Regional COC Champions trophy</w:t>
      </w:r>
      <w:r w:rsidRPr="00632406">
        <w:rPr>
          <w:rFonts w:ascii="Arial" w:hAnsi="Arial" w:cs="Arial"/>
          <w:sz w:val="22"/>
          <w:szCs w:val="18"/>
        </w:rPr>
        <w:t xml:space="preserve">” </w:t>
      </w:r>
      <w:r w:rsidR="00A41084" w:rsidRPr="00632406">
        <w:rPr>
          <w:rFonts w:ascii="Arial" w:hAnsi="Arial" w:cs="Arial"/>
          <w:sz w:val="22"/>
          <w:szCs w:val="18"/>
        </w:rPr>
        <w:t>in Jan 2015 for COC Actions in D</w:t>
      </w:r>
      <w:r w:rsidRPr="00632406">
        <w:rPr>
          <w:rFonts w:ascii="Arial" w:hAnsi="Arial" w:cs="Arial"/>
          <w:sz w:val="22"/>
          <w:szCs w:val="18"/>
        </w:rPr>
        <w:t>ec 2014</w:t>
      </w:r>
    </w:p>
    <w:p w14:paraId="3DC95B83" w14:textId="62CE02CF" w:rsidR="00E85A48" w:rsidRDefault="00E85A48" w:rsidP="00A51237">
      <w:pPr>
        <w:pStyle w:val="aruna"/>
        <w:numPr>
          <w:ilvl w:val="0"/>
          <w:numId w:val="12"/>
        </w:numPr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Attended </w:t>
      </w:r>
      <w:r w:rsidRPr="00E85A48">
        <w:rPr>
          <w:rFonts w:ascii="Arial" w:hAnsi="Arial" w:cs="Arial"/>
          <w:b/>
          <w:sz w:val="22"/>
          <w:szCs w:val="18"/>
        </w:rPr>
        <w:t xml:space="preserve">Managerial Development Program </w:t>
      </w:r>
      <w:r>
        <w:rPr>
          <w:rFonts w:ascii="Arial" w:hAnsi="Arial" w:cs="Arial"/>
          <w:sz w:val="22"/>
          <w:szCs w:val="18"/>
        </w:rPr>
        <w:t>by Tupperware Asia Pacific team</w:t>
      </w:r>
    </w:p>
    <w:p w14:paraId="1FDCE0B9" w14:textId="4B30668D" w:rsidR="00632406" w:rsidRPr="00632406" w:rsidRDefault="00632406" w:rsidP="00E85A48">
      <w:pPr>
        <w:pStyle w:val="aruna"/>
        <w:ind w:left="720"/>
        <w:jc w:val="both"/>
        <w:rPr>
          <w:rFonts w:ascii="Arial" w:hAnsi="Arial" w:cs="Arial"/>
          <w:sz w:val="22"/>
          <w:szCs w:val="18"/>
        </w:rPr>
      </w:pPr>
    </w:p>
    <w:p w14:paraId="05462687" w14:textId="77777777" w:rsidR="008871ED" w:rsidRDefault="00FE66AD" w:rsidP="006865F6">
      <w:pPr>
        <w:rPr>
          <w:rFonts w:ascii="Arial Black" w:hAnsi="Arial Black"/>
          <w:sz w:val="22"/>
          <w:szCs w:val="22"/>
          <w:lang w:val="en-US"/>
        </w:rPr>
      </w:pPr>
      <w:r>
        <w:rPr>
          <w:rFonts w:ascii="Arial Black" w:hAnsi="Arial Black"/>
          <w:sz w:val="22"/>
          <w:szCs w:val="22"/>
          <w:lang w:val="en-US"/>
        </w:rPr>
        <w:t>PROJECT UNDERTAKEN</w:t>
      </w:r>
    </w:p>
    <w:p w14:paraId="21AF8A70" w14:textId="3D2D3E24" w:rsidR="008871ED" w:rsidRPr="00E85A48" w:rsidRDefault="009E0650">
      <w:pPr>
        <w:jc w:val="both"/>
        <w:rPr>
          <w:sz w:val="16"/>
          <w:szCs w:val="16"/>
        </w:rPr>
      </w:pPr>
      <w:r>
        <w:rPr>
          <w:rFonts w:ascii="Arial Black" w:hAnsi="Arial Black"/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D4648F6" wp14:editId="1C69E1D5">
                <wp:simplePos x="0" y="0"/>
                <wp:positionH relativeFrom="column">
                  <wp:posOffset>45720</wp:posOffset>
                </wp:positionH>
                <wp:positionV relativeFrom="paragraph">
                  <wp:posOffset>59054</wp:posOffset>
                </wp:positionV>
                <wp:extent cx="6286500" cy="0"/>
                <wp:effectExtent l="0" t="19050" r="19050" b="1905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38D19" id="Line 4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4.65pt" to="498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" strokeweight="4.5pt">
                <v:stroke linestyle="thinThick"/>
              </v:line>
            </w:pict>
          </mc:Fallback>
        </mc:AlternateContent>
      </w:r>
    </w:p>
    <w:p w14:paraId="665EB923" w14:textId="77777777" w:rsidR="009379A2" w:rsidRPr="00E85A48" w:rsidRDefault="009379A2" w:rsidP="00A51237">
      <w:pPr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18"/>
          <w:u w:val="single"/>
        </w:rPr>
      </w:pPr>
      <w:r w:rsidRPr="00E85A48">
        <w:rPr>
          <w:rFonts w:ascii="Arial" w:hAnsi="Arial" w:cs="Arial"/>
          <w:sz w:val="22"/>
          <w:szCs w:val="18"/>
        </w:rPr>
        <w:t>Zone Area mapping Champ</w:t>
      </w:r>
      <w:r w:rsidR="00240386" w:rsidRPr="00E85A48">
        <w:rPr>
          <w:rFonts w:ascii="Arial" w:hAnsi="Arial" w:cs="Arial"/>
          <w:sz w:val="22"/>
          <w:szCs w:val="18"/>
        </w:rPr>
        <w:t>ion for</w:t>
      </w:r>
      <w:r w:rsidRPr="00E85A48">
        <w:rPr>
          <w:rFonts w:ascii="Arial" w:hAnsi="Arial" w:cs="Arial"/>
          <w:sz w:val="22"/>
          <w:szCs w:val="18"/>
        </w:rPr>
        <w:t xml:space="preserve"> West region</w:t>
      </w:r>
    </w:p>
    <w:p w14:paraId="5AF1545F" w14:textId="77777777" w:rsidR="00FE66AD" w:rsidRPr="00E85A48" w:rsidRDefault="00E50D91" w:rsidP="00A51237">
      <w:pPr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18"/>
          <w:u w:val="single"/>
        </w:rPr>
      </w:pPr>
      <w:r w:rsidRPr="00E85A48">
        <w:rPr>
          <w:rFonts w:ascii="Arial" w:hAnsi="Arial" w:cs="Arial"/>
          <w:sz w:val="22"/>
          <w:szCs w:val="18"/>
        </w:rPr>
        <w:t xml:space="preserve">Handling </w:t>
      </w:r>
      <w:r w:rsidR="006F5B2D" w:rsidRPr="00E85A48">
        <w:rPr>
          <w:rFonts w:ascii="Arial" w:hAnsi="Arial" w:cs="Arial"/>
          <w:sz w:val="22"/>
          <w:szCs w:val="18"/>
        </w:rPr>
        <w:t>Tupper sure</w:t>
      </w:r>
      <w:r w:rsidRPr="00E85A48">
        <w:rPr>
          <w:rFonts w:ascii="Arial" w:hAnsi="Arial" w:cs="Arial"/>
          <w:sz w:val="22"/>
          <w:szCs w:val="18"/>
        </w:rPr>
        <w:t xml:space="preserve"> Brand for West &amp; North region</w:t>
      </w:r>
    </w:p>
    <w:p w14:paraId="773EA67C" w14:textId="77777777" w:rsidR="00FE66AD" w:rsidRPr="00E85A48" w:rsidRDefault="00FE66AD" w:rsidP="00A51237">
      <w:pPr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18"/>
          <w:u w:val="single"/>
        </w:rPr>
      </w:pPr>
      <w:r w:rsidRPr="00E85A48">
        <w:rPr>
          <w:rFonts w:ascii="Arial" w:hAnsi="Arial" w:cs="Arial"/>
          <w:sz w:val="22"/>
          <w:szCs w:val="18"/>
        </w:rPr>
        <w:t xml:space="preserve">Designed </w:t>
      </w:r>
      <w:r w:rsidR="00130E2B" w:rsidRPr="00E85A48">
        <w:rPr>
          <w:rFonts w:ascii="Arial" w:hAnsi="Arial" w:cs="Arial"/>
          <w:sz w:val="22"/>
          <w:szCs w:val="18"/>
        </w:rPr>
        <w:t xml:space="preserve">Project </w:t>
      </w:r>
      <w:r w:rsidR="006865F6" w:rsidRPr="00E85A48">
        <w:rPr>
          <w:rFonts w:ascii="Arial" w:hAnsi="Arial" w:cs="Arial"/>
          <w:sz w:val="22"/>
          <w:szCs w:val="18"/>
        </w:rPr>
        <w:t>on Multi</w:t>
      </w:r>
      <w:r w:rsidR="00130E2B" w:rsidRPr="00E85A48">
        <w:rPr>
          <w:rFonts w:ascii="Arial" w:hAnsi="Arial" w:cs="Arial"/>
          <w:sz w:val="22"/>
          <w:szCs w:val="18"/>
        </w:rPr>
        <w:t>-Level</w:t>
      </w:r>
      <w:r w:rsidRPr="00E85A48">
        <w:rPr>
          <w:rFonts w:ascii="Arial" w:hAnsi="Arial" w:cs="Arial"/>
          <w:sz w:val="22"/>
          <w:szCs w:val="18"/>
        </w:rPr>
        <w:t xml:space="preserve"> Marketing for </w:t>
      </w:r>
      <w:r w:rsidR="006865F6" w:rsidRPr="00E85A48">
        <w:rPr>
          <w:rFonts w:ascii="Arial" w:hAnsi="Arial" w:cs="Arial"/>
          <w:sz w:val="22"/>
          <w:szCs w:val="18"/>
        </w:rPr>
        <w:t>Garson</w:t>
      </w:r>
      <w:r w:rsidR="001043F0" w:rsidRPr="00E85A48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85A48">
        <w:rPr>
          <w:rFonts w:ascii="Arial" w:hAnsi="Arial" w:cs="Arial"/>
          <w:sz w:val="22"/>
          <w:szCs w:val="18"/>
        </w:rPr>
        <w:t>Lehrm</w:t>
      </w:r>
      <w:r w:rsidR="009379A2" w:rsidRPr="00E85A48">
        <w:rPr>
          <w:rFonts w:ascii="Arial" w:hAnsi="Arial" w:cs="Arial"/>
          <w:sz w:val="22"/>
          <w:szCs w:val="18"/>
        </w:rPr>
        <w:t>an</w:t>
      </w:r>
      <w:proofErr w:type="spellEnd"/>
      <w:r w:rsidR="009379A2" w:rsidRPr="00E85A48">
        <w:rPr>
          <w:rFonts w:ascii="Arial" w:hAnsi="Arial" w:cs="Arial"/>
          <w:sz w:val="22"/>
          <w:szCs w:val="18"/>
        </w:rPr>
        <w:t xml:space="preserve"> client in India</w:t>
      </w:r>
      <w:r w:rsidRPr="00E85A48">
        <w:rPr>
          <w:rFonts w:ascii="Arial" w:hAnsi="Arial" w:cs="Arial"/>
          <w:sz w:val="22"/>
          <w:szCs w:val="18"/>
        </w:rPr>
        <w:t>.</w:t>
      </w:r>
    </w:p>
    <w:p w14:paraId="61A531D3" w14:textId="77777777" w:rsidR="0047062B" w:rsidRDefault="0047062B" w:rsidP="006865F6">
      <w:pPr>
        <w:rPr>
          <w:rFonts w:ascii="Arial Black" w:hAnsi="Arial Black"/>
          <w:bCs/>
          <w:sz w:val="22"/>
          <w:szCs w:val="22"/>
        </w:rPr>
      </w:pPr>
      <w:r w:rsidRPr="000B7423">
        <w:rPr>
          <w:rFonts w:ascii="Arial Black" w:hAnsi="Arial Black"/>
          <w:bCs/>
          <w:sz w:val="22"/>
          <w:szCs w:val="22"/>
        </w:rPr>
        <w:t>LANGUAGE PROFICIENCY</w:t>
      </w:r>
    </w:p>
    <w:p w14:paraId="19755035" w14:textId="77777777" w:rsidR="006C75EC" w:rsidRDefault="009E0650" w:rsidP="006C75EC">
      <w:pPr>
        <w:jc w:val="both"/>
        <w:rPr>
          <w:sz w:val="16"/>
          <w:szCs w:val="16"/>
        </w:rPr>
      </w:pPr>
      <w:r>
        <w:rPr>
          <w:rFonts w:ascii="Arial Black" w:hAnsi="Arial Black"/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5096167" wp14:editId="73EA68A8">
                <wp:simplePos x="0" y="0"/>
                <wp:positionH relativeFrom="column">
                  <wp:posOffset>45720</wp:posOffset>
                </wp:positionH>
                <wp:positionV relativeFrom="paragraph">
                  <wp:posOffset>59054</wp:posOffset>
                </wp:positionV>
                <wp:extent cx="6286500" cy="0"/>
                <wp:effectExtent l="0" t="19050" r="19050" b="19050"/>
                <wp:wrapNone/>
                <wp:docPr id="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0E984" id="Line 4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4.65pt" to="498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" strokeweight="4.5pt">
                <v:stroke linestyle="thinThick"/>
              </v:line>
            </w:pict>
          </mc:Fallback>
        </mc:AlternateContent>
      </w:r>
    </w:p>
    <w:p w14:paraId="268D31AE" w14:textId="77777777" w:rsidR="007D0466" w:rsidRPr="00F31F2E" w:rsidRDefault="00377192" w:rsidP="00A51237">
      <w:pPr>
        <w:pStyle w:val="ListParagraph"/>
        <w:numPr>
          <w:ilvl w:val="0"/>
          <w:numId w:val="17"/>
        </w:numPr>
        <w:ind w:left="1080"/>
        <w:rPr>
          <w:rFonts w:ascii="Arial" w:hAnsi="Arial"/>
          <w:sz w:val="22"/>
          <w:szCs w:val="18"/>
        </w:rPr>
      </w:pPr>
      <w:r w:rsidRPr="00F31F2E">
        <w:rPr>
          <w:rFonts w:ascii="Arial" w:hAnsi="Arial"/>
          <w:sz w:val="22"/>
          <w:szCs w:val="18"/>
        </w:rPr>
        <w:t xml:space="preserve">English               </w:t>
      </w:r>
      <w:r w:rsidR="007D0466" w:rsidRPr="00F31F2E">
        <w:rPr>
          <w:rFonts w:ascii="Arial" w:hAnsi="Arial"/>
          <w:sz w:val="22"/>
          <w:szCs w:val="18"/>
        </w:rPr>
        <w:t>:</w:t>
      </w:r>
      <w:r w:rsidRPr="00F31F2E">
        <w:rPr>
          <w:rFonts w:ascii="Arial" w:hAnsi="Arial"/>
          <w:sz w:val="22"/>
          <w:szCs w:val="18"/>
        </w:rPr>
        <w:t xml:space="preserve">  Read,  Write  &amp;  Speak</w:t>
      </w:r>
    </w:p>
    <w:p w14:paraId="09D281E4" w14:textId="17C2C31E" w:rsidR="00F31F2E" w:rsidRPr="00F31F2E" w:rsidRDefault="00377192" w:rsidP="00A51237">
      <w:pPr>
        <w:pStyle w:val="ListParagraph"/>
        <w:numPr>
          <w:ilvl w:val="0"/>
          <w:numId w:val="17"/>
        </w:numPr>
        <w:ind w:left="1080"/>
        <w:rPr>
          <w:rFonts w:ascii="Arial" w:hAnsi="Arial"/>
          <w:sz w:val="22"/>
          <w:szCs w:val="18"/>
        </w:rPr>
      </w:pPr>
      <w:r w:rsidRPr="00F31F2E">
        <w:rPr>
          <w:rFonts w:ascii="Arial" w:hAnsi="Arial"/>
          <w:sz w:val="22"/>
          <w:szCs w:val="18"/>
        </w:rPr>
        <w:t xml:space="preserve">Hindi                   </w:t>
      </w:r>
      <w:r w:rsidR="00F31F2E" w:rsidRPr="00F31F2E">
        <w:rPr>
          <w:rFonts w:ascii="Arial" w:hAnsi="Arial"/>
          <w:sz w:val="22"/>
          <w:szCs w:val="18"/>
        </w:rPr>
        <w:t>:</w:t>
      </w:r>
      <w:r w:rsidRPr="00F31F2E">
        <w:rPr>
          <w:rFonts w:ascii="Arial" w:hAnsi="Arial"/>
          <w:sz w:val="22"/>
          <w:szCs w:val="18"/>
        </w:rPr>
        <w:t xml:space="preserve"> Read,  Write  &amp;  Speak</w:t>
      </w:r>
    </w:p>
    <w:p w14:paraId="55B83E73" w14:textId="29036562" w:rsidR="00F31F2E" w:rsidRPr="00F31F2E" w:rsidRDefault="00FE66AD" w:rsidP="00A51237">
      <w:pPr>
        <w:pStyle w:val="ListParagraph"/>
        <w:numPr>
          <w:ilvl w:val="0"/>
          <w:numId w:val="17"/>
        </w:numPr>
        <w:ind w:left="1080"/>
        <w:rPr>
          <w:rFonts w:ascii="Arial" w:hAnsi="Arial"/>
          <w:sz w:val="22"/>
          <w:szCs w:val="18"/>
        </w:rPr>
      </w:pPr>
      <w:r w:rsidRPr="00F31F2E">
        <w:rPr>
          <w:rFonts w:ascii="Arial" w:hAnsi="Arial"/>
          <w:sz w:val="22"/>
          <w:szCs w:val="18"/>
        </w:rPr>
        <w:t xml:space="preserve">Marathi </w:t>
      </w:r>
      <w:r w:rsidR="00F31F2E" w:rsidRPr="00F31F2E">
        <w:rPr>
          <w:rFonts w:ascii="Arial" w:hAnsi="Arial"/>
          <w:sz w:val="22"/>
          <w:szCs w:val="18"/>
        </w:rPr>
        <w:t xml:space="preserve">             </w:t>
      </w:r>
      <w:r w:rsidR="00F54123" w:rsidRPr="00F31F2E">
        <w:rPr>
          <w:rFonts w:ascii="Arial" w:hAnsi="Arial"/>
          <w:sz w:val="22"/>
          <w:szCs w:val="18"/>
        </w:rPr>
        <w:t xml:space="preserve"> </w:t>
      </w:r>
      <w:r w:rsidRPr="00F31F2E">
        <w:rPr>
          <w:rFonts w:ascii="Arial" w:hAnsi="Arial"/>
          <w:sz w:val="22"/>
          <w:szCs w:val="18"/>
        </w:rPr>
        <w:t xml:space="preserve"> :</w:t>
      </w:r>
      <w:r w:rsidR="00F31F2E" w:rsidRPr="00F31F2E">
        <w:rPr>
          <w:rFonts w:ascii="Arial" w:hAnsi="Arial"/>
          <w:sz w:val="22"/>
          <w:szCs w:val="18"/>
        </w:rPr>
        <w:t xml:space="preserve"> </w:t>
      </w:r>
      <w:r w:rsidRPr="00F31F2E">
        <w:rPr>
          <w:rFonts w:ascii="Arial" w:hAnsi="Arial"/>
          <w:sz w:val="22"/>
          <w:szCs w:val="18"/>
        </w:rPr>
        <w:t>Read,  Write  &amp;  Speak</w:t>
      </w:r>
    </w:p>
    <w:p w14:paraId="38B9326D" w14:textId="02551E0C" w:rsidR="00377192" w:rsidRDefault="00377192" w:rsidP="00A51237">
      <w:pPr>
        <w:pStyle w:val="ListParagraph"/>
        <w:numPr>
          <w:ilvl w:val="0"/>
          <w:numId w:val="17"/>
        </w:numPr>
        <w:ind w:left="1080"/>
        <w:rPr>
          <w:rFonts w:ascii="Arial" w:hAnsi="Arial"/>
          <w:sz w:val="22"/>
          <w:szCs w:val="18"/>
        </w:rPr>
      </w:pPr>
      <w:r w:rsidRPr="00F31F2E">
        <w:rPr>
          <w:rFonts w:ascii="Arial" w:hAnsi="Arial"/>
          <w:sz w:val="22"/>
          <w:szCs w:val="18"/>
        </w:rPr>
        <w:t xml:space="preserve">Gujarati </w:t>
      </w:r>
      <w:r w:rsidR="00F31F2E" w:rsidRPr="00F31F2E">
        <w:rPr>
          <w:rFonts w:ascii="Arial" w:hAnsi="Arial"/>
          <w:sz w:val="22"/>
          <w:szCs w:val="18"/>
        </w:rPr>
        <w:t xml:space="preserve">              :</w:t>
      </w:r>
      <w:r w:rsidR="00A1131A" w:rsidRPr="00F31F2E">
        <w:rPr>
          <w:rFonts w:ascii="Arial" w:hAnsi="Arial"/>
          <w:sz w:val="22"/>
          <w:szCs w:val="18"/>
        </w:rPr>
        <w:t xml:space="preserve"> Read </w:t>
      </w:r>
      <w:r w:rsidRPr="00F31F2E">
        <w:rPr>
          <w:rFonts w:ascii="Arial" w:hAnsi="Arial"/>
          <w:sz w:val="22"/>
          <w:szCs w:val="18"/>
        </w:rPr>
        <w:t xml:space="preserve"> Speak</w:t>
      </w:r>
    </w:p>
    <w:p w14:paraId="7DB3CA8D" w14:textId="75AA5CE2" w:rsidR="001B4216" w:rsidRDefault="001B4216" w:rsidP="00A51237">
      <w:pPr>
        <w:pStyle w:val="ListParagraph"/>
        <w:numPr>
          <w:ilvl w:val="0"/>
          <w:numId w:val="17"/>
        </w:numPr>
        <w:ind w:left="1080"/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Kannada             : Speak (Basic)</w:t>
      </w:r>
    </w:p>
    <w:p w14:paraId="38FAB9A6" w14:textId="4C66EE82" w:rsidR="001B4216" w:rsidRPr="00F31F2E" w:rsidRDefault="001B4216" w:rsidP="00A51237">
      <w:pPr>
        <w:pStyle w:val="ListParagraph"/>
        <w:numPr>
          <w:ilvl w:val="0"/>
          <w:numId w:val="17"/>
        </w:numPr>
        <w:ind w:left="1080"/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Bengali                : Speak (Basic)</w:t>
      </w:r>
    </w:p>
    <w:p w14:paraId="584F2E87" w14:textId="77777777" w:rsidR="006E4747" w:rsidRDefault="006E4747" w:rsidP="005B00A4">
      <w:pPr>
        <w:rPr>
          <w:rFonts w:ascii="Arial Black" w:hAnsi="Arial Black"/>
          <w:bCs/>
          <w:sz w:val="22"/>
          <w:szCs w:val="22"/>
        </w:rPr>
      </w:pPr>
      <w:r w:rsidRPr="000B7423">
        <w:rPr>
          <w:rFonts w:ascii="Arial Black" w:hAnsi="Arial Black"/>
          <w:bCs/>
          <w:sz w:val="22"/>
          <w:szCs w:val="22"/>
        </w:rPr>
        <w:t>PERSONAL INFORMATION</w:t>
      </w:r>
    </w:p>
    <w:p w14:paraId="70B8C629" w14:textId="77777777" w:rsidR="006C75EC" w:rsidRDefault="009E0650" w:rsidP="006C75EC">
      <w:pPr>
        <w:jc w:val="both"/>
        <w:rPr>
          <w:sz w:val="16"/>
          <w:szCs w:val="16"/>
        </w:rPr>
      </w:pPr>
      <w:r>
        <w:rPr>
          <w:rFonts w:ascii="Arial Black" w:hAnsi="Arial Black"/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02BDF6BC" wp14:editId="4CAF4DF5">
                <wp:simplePos x="0" y="0"/>
                <wp:positionH relativeFrom="column">
                  <wp:posOffset>45720</wp:posOffset>
                </wp:positionH>
                <wp:positionV relativeFrom="paragraph">
                  <wp:posOffset>59054</wp:posOffset>
                </wp:positionV>
                <wp:extent cx="6286500" cy="0"/>
                <wp:effectExtent l="0" t="19050" r="19050" b="19050"/>
                <wp:wrapNone/>
                <wp:docPr id="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ACB67" id="Line 45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4.65pt" to="498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" strokeweight="4.5pt">
                <v:stroke linestyle="thinThick"/>
              </v:line>
            </w:pict>
          </mc:Fallback>
        </mc:AlternateContent>
      </w:r>
    </w:p>
    <w:p w14:paraId="66B4385B" w14:textId="5A1865C8" w:rsidR="00F31F2E" w:rsidRPr="0045310F" w:rsidRDefault="00F31F2E" w:rsidP="00A51237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2"/>
          <w:szCs w:val="18"/>
        </w:rPr>
      </w:pPr>
      <w:r>
        <w:rPr>
          <w:rFonts w:ascii="Arial" w:hAnsi="Arial"/>
          <w:sz w:val="20"/>
          <w:szCs w:val="18"/>
        </w:rPr>
        <w:t xml:space="preserve"> </w:t>
      </w:r>
      <w:r w:rsidRPr="0045310F">
        <w:rPr>
          <w:rFonts w:ascii="Arial" w:hAnsi="Arial"/>
          <w:sz w:val="22"/>
          <w:szCs w:val="18"/>
        </w:rPr>
        <w:t xml:space="preserve"> </w:t>
      </w:r>
      <w:r w:rsidR="00377192" w:rsidRPr="0045310F">
        <w:rPr>
          <w:rFonts w:ascii="Arial" w:hAnsi="Arial"/>
          <w:sz w:val="22"/>
          <w:szCs w:val="18"/>
        </w:rPr>
        <w:t xml:space="preserve">Date of Birth                  :  </w:t>
      </w:r>
      <w:r w:rsidR="00FE66AD" w:rsidRPr="0045310F">
        <w:rPr>
          <w:rFonts w:ascii="Arial" w:hAnsi="Arial"/>
          <w:sz w:val="22"/>
          <w:szCs w:val="18"/>
        </w:rPr>
        <w:t>19</w:t>
      </w:r>
      <w:r w:rsidR="00FE66AD" w:rsidRPr="0045310F">
        <w:rPr>
          <w:rFonts w:ascii="Arial" w:hAnsi="Arial"/>
          <w:sz w:val="22"/>
          <w:szCs w:val="18"/>
          <w:vertAlign w:val="superscript"/>
        </w:rPr>
        <w:t>th</w:t>
      </w:r>
      <w:r w:rsidR="00FE66AD" w:rsidRPr="0045310F">
        <w:rPr>
          <w:rFonts w:ascii="Arial" w:hAnsi="Arial"/>
          <w:sz w:val="22"/>
          <w:szCs w:val="18"/>
        </w:rPr>
        <w:t xml:space="preserve"> May’1979</w:t>
      </w:r>
    </w:p>
    <w:p w14:paraId="520C3287" w14:textId="77777777" w:rsidR="0045310F" w:rsidRDefault="00377192" w:rsidP="00A51237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2"/>
          <w:szCs w:val="18"/>
        </w:rPr>
      </w:pPr>
      <w:r w:rsidRPr="0045310F">
        <w:rPr>
          <w:rFonts w:ascii="Arial" w:hAnsi="Arial"/>
          <w:sz w:val="22"/>
          <w:szCs w:val="18"/>
        </w:rPr>
        <w:t xml:space="preserve"> Gender                          :   Male</w:t>
      </w:r>
    </w:p>
    <w:p w14:paraId="207C42B9" w14:textId="77777777" w:rsidR="0045310F" w:rsidRDefault="00377192" w:rsidP="00A51237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2"/>
          <w:szCs w:val="18"/>
        </w:rPr>
      </w:pPr>
      <w:r w:rsidRPr="0045310F">
        <w:rPr>
          <w:rFonts w:ascii="Arial" w:hAnsi="Arial"/>
          <w:sz w:val="22"/>
          <w:szCs w:val="18"/>
        </w:rPr>
        <w:t>Marital Status                :   Married</w:t>
      </w:r>
    </w:p>
    <w:p w14:paraId="3C8D350E" w14:textId="77777777" w:rsidR="0045310F" w:rsidRDefault="00377192" w:rsidP="00A51237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2"/>
          <w:szCs w:val="18"/>
        </w:rPr>
      </w:pPr>
      <w:r w:rsidRPr="0045310F">
        <w:rPr>
          <w:rFonts w:ascii="Arial" w:hAnsi="Arial"/>
          <w:sz w:val="22"/>
          <w:szCs w:val="18"/>
        </w:rPr>
        <w:t xml:space="preserve"> Nationality                     :   Indian </w:t>
      </w:r>
    </w:p>
    <w:p w14:paraId="11F25629" w14:textId="653E1910" w:rsidR="00377192" w:rsidRPr="0045310F" w:rsidRDefault="00377192" w:rsidP="00A51237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2"/>
          <w:szCs w:val="18"/>
        </w:rPr>
      </w:pPr>
      <w:r w:rsidRPr="0045310F">
        <w:rPr>
          <w:rFonts w:ascii="Arial" w:hAnsi="Arial"/>
          <w:sz w:val="22"/>
          <w:szCs w:val="18"/>
        </w:rPr>
        <w:t xml:space="preserve"> Interest &amp; Hobby           :   Reading, Travelling, Music, </w:t>
      </w:r>
      <w:r w:rsidR="00FE66AD" w:rsidRPr="0045310F">
        <w:rPr>
          <w:rFonts w:ascii="Arial" w:hAnsi="Arial"/>
          <w:sz w:val="22"/>
          <w:szCs w:val="18"/>
        </w:rPr>
        <w:t>Photography</w:t>
      </w:r>
      <w:r w:rsidR="00F31F2E" w:rsidRPr="0045310F">
        <w:rPr>
          <w:rFonts w:ascii="Arial" w:hAnsi="Arial"/>
          <w:sz w:val="22"/>
          <w:szCs w:val="18"/>
        </w:rPr>
        <w:t xml:space="preserve">, </w:t>
      </w:r>
      <w:r w:rsidR="0045310F">
        <w:rPr>
          <w:rFonts w:ascii="Arial" w:hAnsi="Arial"/>
          <w:sz w:val="22"/>
          <w:szCs w:val="18"/>
        </w:rPr>
        <w:t>singing ,Poetry</w:t>
      </w:r>
    </w:p>
    <w:p w14:paraId="18E01C11" w14:textId="77777777" w:rsidR="00175C0C" w:rsidRPr="0045310F" w:rsidRDefault="00175C0C">
      <w:pPr>
        <w:ind w:left="405"/>
        <w:jc w:val="both"/>
        <w:rPr>
          <w:rFonts w:ascii="Arial" w:hAnsi="Arial"/>
          <w:b/>
          <w:sz w:val="28"/>
          <w:szCs w:val="22"/>
          <w:lang w:val="en-US"/>
        </w:rPr>
      </w:pPr>
    </w:p>
    <w:p w14:paraId="68A1825A" w14:textId="77777777" w:rsidR="006C75EC" w:rsidRDefault="009E0650" w:rsidP="006C75EC">
      <w:pPr>
        <w:jc w:val="both"/>
        <w:rPr>
          <w:sz w:val="16"/>
          <w:szCs w:val="16"/>
        </w:rPr>
      </w:pPr>
      <w:r>
        <w:rPr>
          <w:rFonts w:ascii="Arial Black" w:hAnsi="Arial Black"/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7C4E8AAB" wp14:editId="6C2AAAB8">
                <wp:simplePos x="0" y="0"/>
                <wp:positionH relativeFrom="column">
                  <wp:posOffset>45720</wp:posOffset>
                </wp:positionH>
                <wp:positionV relativeFrom="paragraph">
                  <wp:posOffset>59054</wp:posOffset>
                </wp:positionV>
                <wp:extent cx="6286500" cy="0"/>
                <wp:effectExtent l="0" t="19050" r="19050" b="19050"/>
                <wp:wrapNone/>
                <wp:docPr id="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65F88" id="Line 48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4.65pt" to="498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" strokeweight="4.5pt">
                <v:stroke linestyle="thinThick"/>
              </v:line>
            </w:pict>
          </mc:Fallback>
        </mc:AlternateContent>
      </w:r>
    </w:p>
    <w:p w14:paraId="1712B028" w14:textId="77777777" w:rsidR="004E6E05" w:rsidRDefault="004E6E05">
      <w:pPr>
        <w:ind w:left="405"/>
        <w:rPr>
          <w:rFonts w:ascii="Arial" w:hAnsi="Arial"/>
          <w:sz w:val="16"/>
          <w:szCs w:val="16"/>
        </w:rPr>
      </w:pPr>
    </w:p>
    <w:p w14:paraId="42FCB2DE" w14:textId="77777777" w:rsidR="00EB4E0C" w:rsidRPr="0045310F" w:rsidRDefault="00EB4E0C" w:rsidP="00EB4E0C">
      <w:pPr>
        <w:pStyle w:val="aruna"/>
        <w:jc w:val="both"/>
        <w:rPr>
          <w:rFonts w:ascii="Arial Narrow" w:hAnsi="Arial Narrow"/>
          <w:sz w:val="28"/>
        </w:rPr>
      </w:pPr>
      <w:r w:rsidRPr="0045310F">
        <w:rPr>
          <w:rFonts w:ascii="Arial" w:hAnsi="Arial" w:cs="Arial"/>
          <w:b/>
          <w:i/>
          <w:sz w:val="22"/>
        </w:rPr>
        <w:t>I hereby declare that above information given is true &amp; correct to the best of my knowledge</w:t>
      </w:r>
    </w:p>
    <w:p w14:paraId="7366BB4C" w14:textId="77777777" w:rsidR="00EB4E0C" w:rsidRPr="0045310F" w:rsidRDefault="00EB4E0C" w:rsidP="00EB4E0C">
      <w:pPr>
        <w:pStyle w:val="aruna"/>
        <w:jc w:val="both"/>
        <w:rPr>
          <w:rFonts w:ascii="Arial" w:hAnsi="Arial" w:cs="Arial"/>
          <w:b/>
          <w:i/>
          <w:sz w:val="22"/>
        </w:rPr>
      </w:pPr>
    </w:p>
    <w:p w14:paraId="472C4BD8" w14:textId="77777777" w:rsidR="00EB4E0C" w:rsidRPr="0045310F" w:rsidRDefault="00EB4E0C" w:rsidP="00EB4E0C">
      <w:pPr>
        <w:pStyle w:val="aruna"/>
        <w:jc w:val="right"/>
        <w:rPr>
          <w:rFonts w:ascii="Arial" w:hAnsi="Arial" w:cs="Arial"/>
          <w:sz w:val="22"/>
        </w:rPr>
      </w:pPr>
    </w:p>
    <w:p w14:paraId="0966736A" w14:textId="77777777" w:rsidR="00EB4E0C" w:rsidRPr="0045310F" w:rsidRDefault="0082025B" w:rsidP="0082025B">
      <w:pPr>
        <w:pStyle w:val="aruna"/>
        <w:rPr>
          <w:rFonts w:ascii="Arial" w:hAnsi="Arial" w:cs="Arial"/>
          <w:sz w:val="22"/>
        </w:rPr>
      </w:pPr>
      <w:r w:rsidRPr="0045310F">
        <w:rPr>
          <w:rFonts w:ascii="Arial" w:hAnsi="Arial" w:cs="Arial"/>
          <w:sz w:val="22"/>
        </w:rPr>
        <w:t>Warm R</w:t>
      </w:r>
      <w:r w:rsidR="00EB4E0C" w:rsidRPr="0045310F">
        <w:rPr>
          <w:rFonts w:ascii="Arial" w:hAnsi="Arial" w:cs="Arial"/>
          <w:sz w:val="22"/>
        </w:rPr>
        <w:t>egards,</w:t>
      </w:r>
    </w:p>
    <w:p w14:paraId="3A666A19" w14:textId="77777777" w:rsidR="006F5B2D" w:rsidRPr="0045310F" w:rsidRDefault="00EB4E0C" w:rsidP="006F5B2D">
      <w:pPr>
        <w:pStyle w:val="aruna"/>
        <w:jc w:val="right"/>
        <w:rPr>
          <w:rFonts w:ascii="Arial" w:hAnsi="Arial" w:cs="Arial"/>
          <w:sz w:val="22"/>
        </w:rPr>
      </w:pPr>
      <w:r w:rsidRPr="0045310F">
        <w:rPr>
          <w:rFonts w:ascii="Arial" w:hAnsi="Arial" w:cs="Arial"/>
          <w:sz w:val="22"/>
        </w:rPr>
        <w:tab/>
      </w:r>
      <w:r w:rsidRPr="0045310F">
        <w:rPr>
          <w:rFonts w:ascii="Arial" w:hAnsi="Arial" w:cs="Arial"/>
          <w:sz w:val="22"/>
        </w:rPr>
        <w:tab/>
      </w:r>
    </w:p>
    <w:p w14:paraId="06010A97" w14:textId="77777777" w:rsidR="00A5281B" w:rsidRPr="0045310F" w:rsidRDefault="0082025B" w:rsidP="006F5B2D">
      <w:pPr>
        <w:pStyle w:val="aruna"/>
        <w:rPr>
          <w:rFonts w:ascii="Arial" w:hAnsi="Arial" w:cs="Arial"/>
          <w:sz w:val="22"/>
        </w:rPr>
      </w:pPr>
      <w:r w:rsidRPr="0045310F">
        <w:rPr>
          <w:rFonts w:ascii="Arial" w:hAnsi="Arial" w:cs="Arial"/>
          <w:b/>
          <w:sz w:val="22"/>
        </w:rPr>
        <w:t>Anirudd</w:t>
      </w:r>
      <w:r w:rsidR="00EB4E0C" w:rsidRPr="0045310F">
        <w:rPr>
          <w:rFonts w:ascii="Arial" w:hAnsi="Arial" w:cs="Arial"/>
          <w:b/>
          <w:sz w:val="22"/>
        </w:rPr>
        <w:t>ha Karkhanis</w:t>
      </w:r>
    </w:p>
    <w:p w14:paraId="70FFFD99" w14:textId="77777777" w:rsidR="004E6E05" w:rsidRPr="0045310F" w:rsidRDefault="004E6E05" w:rsidP="00A7400B">
      <w:pPr>
        <w:jc w:val="right"/>
        <w:rPr>
          <w:rFonts w:ascii="Arial" w:hAnsi="Arial" w:cs="Arial"/>
          <w:sz w:val="22"/>
        </w:rPr>
      </w:pPr>
    </w:p>
    <w:p w14:paraId="27B0C002" w14:textId="77777777" w:rsidR="00646EF3" w:rsidRPr="0045310F" w:rsidRDefault="00646EF3" w:rsidP="00A7400B">
      <w:pPr>
        <w:jc w:val="right"/>
        <w:rPr>
          <w:rFonts w:ascii="Arial Black" w:hAnsi="Arial Black"/>
          <w:sz w:val="20"/>
          <w:szCs w:val="18"/>
        </w:rPr>
      </w:pPr>
    </w:p>
    <w:p w14:paraId="42C2D615" w14:textId="77777777" w:rsidR="00D814EE" w:rsidRPr="0045310F" w:rsidRDefault="00D814EE">
      <w:pPr>
        <w:jc w:val="right"/>
        <w:rPr>
          <w:rFonts w:ascii="Arial Black" w:hAnsi="Arial Black"/>
          <w:sz w:val="20"/>
          <w:szCs w:val="18"/>
        </w:rPr>
      </w:pPr>
    </w:p>
    <w:sectPr w:rsidR="00D814EE" w:rsidRPr="0045310F" w:rsidSect="0070244F">
      <w:pgSz w:w="12240" w:h="15840" w:code="1"/>
      <w:pgMar w:top="720" w:right="1152" w:bottom="720" w:left="1152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9"/>
      <w:numFmt w:val="bullet"/>
      <w:suff w:val="nothing"/>
      <w:lvlText w:val=""/>
      <w:lvlJc w:val="left"/>
      <w:pPr>
        <w:ind w:left="765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0"/>
      <w:numFmt w:val="bullet"/>
      <w:suff w:val="nothing"/>
      <w:lvlText w:val=""/>
      <w:lvlJc w:val="left"/>
      <w:pPr>
        <w:ind w:left="138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Heading1"/>
      <w:suff w:val="nothing"/>
      <w:lvlText w:val="•"/>
      <w:lvlJc w:val="left"/>
      <w:pPr>
        <w:ind w:left="283" w:hanging="283"/>
      </w:pPr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•"/>
      <w:lvlJc w:val="left"/>
      <w:pPr>
        <w:ind w:left="515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pStyle w:val="Heading3"/>
      <w:suff w:val="nothing"/>
      <w:lvlText w:val="•"/>
      <w:lvlJc w:val="left"/>
      <w:pPr>
        <w:ind w:left="747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•"/>
      <w:lvlJc w:val="left"/>
      <w:pPr>
        <w:ind w:left="979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•"/>
      <w:lvlJc w:val="left"/>
      <w:pPr>
        <w:ind w:left="1211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•"/>
      <w:lvlJc w:val="left"/>
      <w:pPr>
        <w:ind w:left="1443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•"/>
      <w:lvlJc w:val="left"/>
      <w:pPr>
        <w:ind w:left="1675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•"/>
      <w:lvlJc w:val="left"/>
      <w:pPr>
        <w:ind w:left="1907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•"/>
      <w:lvlJc w:val="left"/>
      <w:pPr>
        <w:ind w:left="2139" w:hanging="283"/>
      </w:pPr>
      <w:rPr>
        <w:rFonts w:ascii="StarSymbol" w:eastAsia="StarSymbol" w:hAnsi="StarSymbol"/>
        <w:sz w:val="18"/>
      </w:rPr>
    </w:lvl>
  </w:abstractNum>
  <w:abstractNum w:abstractNumId="4" w15:restartNumberingAfterBreak="0">
    <w:nsid w:val="00000005"/>
    <w:multiLevelType w:val="multilevel"/>
    <w:tmpl w:val="01906832"/>
    <w:name w:val="WW8Num5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  <w:rPr>
        <w:b/>
      </w:r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5" w15:restartNumberingAfterBreak="0">
    <w:nsid w:val="080A058F"/>
    <w:multiLevelType w:val="hybridMultilevel"/>
    <w:tmpl w:val="60621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74C9C"/>
    <w:multiLevelType w:val="hybridMultilevel"/>
    <w:tmpl w:val="66A2CA10"/>
    <w:lvl w:ilvl="0" w:tplc="BC6C21F0"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BD4DC1"/>
    <w:multiLevelType w:val="hybridMultilevel"/>
    <w:tmpl w:val="FC48D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81688"/>
    <w:multiLevelType w:val="hybridMultilevel"/>
    <w:tmpl w:val="1D2A563A"/>
    <w:lvl w:ilvl="0" w:tplc="BC6C21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F19CF"/>
    <w:multiLevelType w:val="hybridMultilevel"/>
    <w:tmpl w:val="AC7A4A7E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442B5912"/>
    <w:multiLevelType w:val="hybridMultilevel"/>
    <w:tmpl w:val="8B7C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06CDD"/>
    <w:multiLevelType w:val="hybridMultilevel"/>
    <w:tmpl w:val="24B8ECF8"/>
    <w:lvl w:ilvl="0" w:tplc="BC6C21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F0AC4"/>
    <w:multiLevelType w:val="hybridMultilevel"/>
    <w:tmpl w:val="7670452E"/>
    <w:lvl w:ilvl="0" w:tplc="BC6C21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374CB"/>
    <w:multiLevelType w:val="hybridMultilevel"/>
    <w:tmpl w:val="D5140F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B6820E4"/>
    <w:multiLevelType w:val="hybridMultilevel"/>
    <w:tmpl w:val="F926F1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12F0A"/>
    <w:multiLevelType w:val="hybridMultilevel"/>
    <w:tmpl w:val="B6184D78"/>
    <w:lvl w:ilvl="0" w:tplc="BC6C21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86A5D"/>
    <w:multiLevelType w:val="hybridMultilevel"/>
    <w:tmpl w:val="73064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A5770"/>
    <w:multiLevelType w:val="singleLevel"/>
    <w:tmpl w:val="0EEA97CA"/>
    <w:lvl w:ilvl="0">
      <w:start w:val="1"/>
      <w:numFmt w:val="bullet"/>
      <w:lvlText w:val=""/>
      <w:lvlJc w:val="left"/>
      <w:pPr>
        <w:tabs>
          <w:tab w:val="num" w:pos="630"/>
        </w:tabs>
        <w:ind w:left="270" w:firstLine="0"/>
      </w:pPr>
      <w:rPr>
        <w:rFonts w:ascii="Webdings" w:hAnsi="Webdings" w:hint="default"/>
        <w:b/>
        <w:i w:val="0"/>
        <w:effect w:val="none"/>
      </w:rPr>
    </w:lvl>
  </w:abstractNum>
  <w:abstractNum w:abstractNumId="18" w15:restartNumberingAfterBreak="0">
    <w:nsid w:val="5E5F252E"/>
    <w:multiLevelType w:val="multilevel"/>
    <w:tmpl w:val="00000001"/>
    <w:lvl w:ilvl="0">
      <w:start w:val="9"/>
      <w:numFmt w:val="bullet"/>
      <w:suff w:val="nothing"/>
      <w:lvlText w:val=""/>
      <w:lvlJc w:val="left"/>
      <w:pPr>
        <w:ind w:left="765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9" w15:restartNumberingAfterBreak="0">
    <w:nsid w:val="64710DD2"/>
    <w:multiLevelType w:val="hybridMultilevel"/>
    <w:tmpl w:val="C26AEBFE"/>
    <w:lvl w:ilvl="0" w:tplc="BC6C21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B19DA"/>
    <w:multiLevelType w:val="hybridMultilevel"/>
    <w:tmpl w:val="02D61026"/>
    <w:lvl w:ilvl="0" w:tplc="0409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21" w15:restartNumberingAfterBreak="0">
    <w:nsid w:val="6F224C99"/>
    <w:multiLevelType w:val="hybridMultilevel"/>
    <w:tmpl w:val="813A3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E7AF4"/>
    <w:multiLevelType w:val="hybridMultilevel"/>
    <w:tmpl w:val="5E428AF4"/>
    <w:lvl w:ilvl="0" w:tplc="4009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3" w15:restartNumberingAfterBreak="0">
    <w:nsid w:val="76C1157A"/>
    <w:multiLevelType w:val="hybridMultilevel"/>
    <w:tmpl w:val="56AEE8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B275F90"/>
    <w:multiLevelType w:val="hybridMultilevel"/>
    <w:tmpl w:val="C6BCC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D21FA"/>
    <w:multiLevelType w:val="hybridMultilevel"/>
    <w:tmpl w:val="75B2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1"/>
  </w:num>
  <w:num w:numId="5">
    <w:abstractNumId w:val="25"/>
  </w:num>
  <w:num w:numId="6">
    <w:abstractNumId w:val="10"/>
  </w:num>
  <w:num w:numId="7">
    <w:abstractNumId w:val="13"/>
  </w:num>
  <w:num w:numId="8">
    <w:abstractNumId w:val="6"/>
  </w:num>
  <w:num w:numId="9">
    <w:abstractNumId w:val="17"/>
  </w:num>
  <w:num w:numId="10">
    <w:abstractNumId w:val="12"/>
  </w:num>
  <w:num w:numId="11">
    <w:abstractNumId w:val="20"/>
  </w:num>
  <w:num w:numId="12">
    <w:abstractNumId w:val="8"/>
  </w:num>
  <w:num w:numId="13">
    <w:abstractNumId w:val="5"/>
  </w:num>
  <w:num w:numId="14">
    <w:abstractNumId w:val="24"/>
  </w:num>
  <w:num w:numId="15">
    <w:abstractNumId w:val="22"/>
  </w:num>
  <w:num w:numId="16">
    <w:abstractNumId w:val="21"/>
  </w:num>
  <w:num w:numId="17">
    <w:abstractNumId w:val="23"/>
  </w:num>
  <w:num w:numId="18">
    <w:abstractNumId w:val="18"/>
  </w:num>
  <w:num w:numId="19">
    <w:abstractNumId w:val="15"/>
  </w:num>
  <w:num w:numId="20">
    <w:abstractNumId w:val="16"/>
  </w:num>
  <w:num w:numId="21">
    <w:abstractNumId w:val="9"/>
  </w:num>
  <w:num w:numId="22">
    <w:abstractNumId w:val="14"/>
  </w:num>
  <w:num w:numId="23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FF"/>
    <w:rsid w:val="000024C4"/>
    <w:rsid w:val="00004C4C"/>
    <w:rsid w:val="00011E05"/>
    <w:rsid w:val="0001239F"/>
    <w:rsid w:val="000126D0"/>
    <w:rsid w:val="0001427E"/>
    <w:rsid w:val="00023F7C"/>
    <w:rsid w:val="000246BB"/>
    <w:rsid w:val="00026E94"/>
    <w:rsid w:val="00034BE5"/>
    <w:rsid w:val="000506F0"/>
    <w:rsid w:val="00055FB7"/>
    <w:rsid w:val="00066D7F"/>
    <w:rsid w:val="00080898"/>
    <w:rsid w:val="000833BE"/>
    <w:rsid w:val="00084987"/>
    <w:rsid w:val="00085B18"/>
    <w:rsid w:val="000908CB"/>
    <w:rsid w:val="000A23D1"/>
    <w:rsid w:val="000A2FCA"/>
    <w:rsid w:val="000A472F"/>
    <w:rsid w:val="000A4B27"/>
    <w:rsid w:val="000B3B01"/>
    <w:rsid w:val="000B6579"/>
    <w:rsid w:val="000B7423"/>
    <w:rsid w:val="000B77A3"/>
    <w:rsid w:val="000C0E10"/>
    <w:rsid w:val="000D20E8"/>
    <w:rsid w:val="000D6DE2"/>
    <w:rsid w:val="000D7DB3"/>
    <w:rsid w:val="000F2379"/>
    <w:rsid w:val="000F2E75"/>
    <w:rsid w:val="00100230"/>
    <w:rsid w:val="00100866"/>
    <w:rsid w:val="001043F0"/>
    <w:rsid w:val="00106561"/>
    <w:rsid w:val="00106780"/>
    <w:rsid w:val="0011799E"/>
    <w:rsid w:val="00121B02"/>
    <w:rsid w:val="0012546E"/>
    <w:rsid w:val="00125F3C"/>
    <w:rsid w:val="001262EA"/>
    <w:rsid w:val="00127A00"/>
    <w:rsid w:val="00130E2B"/>
    <w:rsid w:val="00133E4C"/>
    <w:rsid w:val="00140B06"/>
    <w:rsid w:val="001414D1"/>
    <w:rsid w:val="00141F0A"/>
    <w:rsid w:val="00143C3A"/>
    <w:rsid w:val="001511CE"/>
    <w:rsid w:val="00162086"/>
    <w:rsid w:val="0016359F"/>
    <w:rsid w:val="00175C0C"/>
    <w:rsid w:val="00180988"/>
    <w:rsid w:val="00191133"/>
    <w:rsid w:val="00192EDF"/>
    <w:rsid w:val="00197B58"/>
    <w:rsid w:val="001A5E8C"/>
    <w:rsid w:val="001B4216"/>
    <w:rsid w:val="001B4481"/>
    <w:rsid w:val="001B4CAA"/>
    <w:rsid w:val="001B57F3"/>
    <w:rsid w:val="001C2B20"/>
    <w:rsid w:val="001C53A4"/>
    <w:rsid w:val="001E2E12"/>
    <w:rsid w:val="001F353C"/>
    <w:rsid w:val="001F47A9"/>
    <w:rsid w:val="001F709E"/>
    <w:rsid w:val="00203AC4"/>
    <w:rsid w:val="002041E1"/>
    <w:rsid w:val="00211D4D"/>
    <w:rsid w:val="002179CE"/>
    <w:rsid w:val="0022147F"/>
    <w:rsid w:val="00222233"/>
    <w:rsid w:val="00222E8D"/>
    <w:rsid w:val="00230C73"/>
    <w:rsid w:val="002401BF"/>
    <w:rsid w:val="00240386"/>
    <w:rsid w:val="002403FC"/>
    <w:rsid w:val="00257275"/>
    <w:rsid w:val="00260CEA"/>
    <w:rsid w:val="00262AF0"/>
    <w:rsid w:val="00263050"/>
    <w:rsid w:val="00267AC4"/>
    <w:rsid w:val="00272E21"/>
    <w:rsid w:val="00292960"/>
    <w:rsid w:val="00294307"/>
    <w:rsid w:val="002956A6"/>
    <w:rsid w:val="00297D4E"/>
    <w:rsid w:val="002A1A3A"/>
    <w:rsid w:val="002B78B6"/>
    <w:rsid w:val="002B7B5A"/>
    <w:rsid w:val="002C5245"/>
    <w:rsid w:val="002C64E1"/>
    <w:rsid w:val="002C7B9D"/>
    <w:rsid w:val="002D17C7"/>
    <w:rsid w:val="002E24E1"/>
    <w:rsid w:val="002E3F38"/>
    <w:rsid w:val="002E55F8"/>
    <w:rsid w:val="002F3109"/>
    <w:rsid w:val="002F77FF"/>
    <w:rsid w:val="003209FF"/>
    <w:rsid w:val="00322950"/>
    <w:rsid w:val="003232D2"/>
    <w:rsid w:val="00325995"/>
    <w:rsid w:val="00327E2B"/>
    <w:rsid w:val="00330957"/>
    <w:rsid w:val="00331E56"/>
    <w:rsid w:val="00334A32"/>
    <w:rsid w:val="00334DED"/>
    <w:rsid w:val="00336C83"/>
    <w:rsid w:val="00337D6E"/>
    <w:rsid w:val="003465EF"/>
    <w:rsid w:val="00353BEC"/>
    <w:rsid w:val="00353FBA"/>
    <w:rsid w:val="00356324"/>
    <w:rsid w:val="00356871"/>
    <w:rsid w:val="00362400"/>
    <w:rsid w:val="0037472B"/>
    <w:rsid w:val="00377192"/>
    <w:rsid w:val="003819D3"/>
    <w:rsid w:val="0038666F"/>
    <w:rsid w:val="003A2BB3"/>
    <w:rsid w:val="003A5081"/>
    <w:rsid w:val="003B4D61"/>
    <w:rsid w:val="003B5068"/>
    <w:rsid w:val="003C1DE5"/>
    <w:rsid w:val="003C289A"/>
    <w:rsid w:val="003C6EC0"/>
    <w:rsid w:val="003E3B43"/>
    <w:rsid w:val="003E6763"/>
    <w:rsid w:val="0040402F"/>
    <w:rsid w:val="004051DB"/>
    <w:rsid w:val="004075B1"/>
    <w:rsid w:val="004110A3"/>
    <w:rsid w:val="004131B4"/>
    <w:rsid w:val="00417493"/>
    <w:rsid w:val="00417D02"/>
    <w:rsid w:val="0042200A"/>
    <w:rsid w:val="00431DA3"/>
    <w:rsid w:val="00440BBD"/>
    <w:rsid w:val="0045310F"/>
    <w:rsid w:val="00462572"/>
    <w:rsid w:val="004633F8"/>
    <w:rsid w:val="00467BD8"/>
    <w:rsid w:val="004700A4"/>
    <w:rsid w:val="0047062B"/>
    <w:rsid w:val="004770B7"/>
    <w:rsid w:val="00480A7D"/>
    <w:rsid w:val="00487D49"/>
    <w:rsid w:val="00495084"/>
    <w:rsid w:val="004A40F4"/>
    <w:rsid w:val="004A6A09"/>
    <w:rsid w:val="004B7301"/>
    <w:rsid w:val="004C1DD2"/>
    <w:rsid w:val="004C28F6"/>
    <w:rsid w:val="004D3296"/>
    <w:rsid w:val="004D44F1"/>
    <w:rsid w:val="004E0884"/>
    <w:rsid w:val="004E6E05"/>
    <w:rsid w:val="004E73A7"/>
    <w:rsid w:val="004F02B9"/>
    <w:rsid w:val="004F3A89"/>
    <w:rsid w:val="00505395"/>
    <w:rsid w:val="00507BD8"/>
    <w:rsid w:val="00517CC9"/>
    <w:rsid w:val="00530D12"/>
    <w:rsid w:val="00535CC2"/>
    <w:rsid w:val="005404AE"/>
    <w:rsid w:val="00540AA5"/>
    <w:rsid w:val="005438B5"/>
    <w:rsid w:val="00547CCB"/>
    <w:rsid w:val="00551740"/>
    <w:rsid w:val="0055684E"/>
    <w:rsid w:val="00560B34"/>
    <w:rsid w:val="00566FFB"/>
    <w:rsid w:val="005763F4"/>
    <w:rsid w:val="005768F3"/>
    <w:rsid w:val="00593985"/>
    <w:rsid w:val="005A014C"/>
    <w:rsid w:val="005A0E2F"/>
    <w:rsid w:val="005A227C"/>
    <w:rsid w:val="005A4D49"/>
    <w:rsid w:val="005B00A4"/>
    <w:rsid w:val="005B2416"/>
    <w:rsid w:val="005B3402"/>
    <w:rsid w:val="005B4296"/>
    <w:rsid w:val="005B54B1"/>
    <w:rsid w:val="005B6C19"/>
    <w:rsid w:val="005B763B"/>
    <w:rsid w:val="005C43D6"/>
    <w:rsid w:val="005C5645"/>
    <w:rsid w:val="005C74F2"/>
    <w:rsid w:val="005C7CAD"/>
    <w:rsid w:val="005E71A5"/>
    <w:rsid w:val="005E7B43"/>
    <w:rsid w:val="005F5E4B"/>
    <w:rsid w:val="00601779"/>
    <w:rsid w:val="00616BE3"/>
    <w:rsid w:val="00617443"/>
    <w:rsid w:val="00632406"/>
    <w:rsid w:val="00634B61"/>
    <w:rsid w:val="00643159"/>
    <w:rsid w:val="006442CC"/>
    <w:rsid w:val="006452C3"/>
    <w:rsid w:val="00646EF3"/>
    <w:rsid w:val="0064791C"/>
    <w:rsid w:val="00647AAD"/>
    <w:rsid w:val="006504B0"/>
    <w:rsid w:val="00671414"/>
    <w:rsid w:val="00672DA7"/>
    <w:rsid w:val="006754CC"/>
    <w:rsid w:val="006762A3"/>
    <w:rsid w:val="006865F6"/>
    <w:rsid w:val="006874E0"/>
    <w:rsid w:val="00691E36"/>
    <w:rsid w:val="006B1D48"/>
    <w:rsid w:val="006B28F0"/>
    <w:rsid w:val="006C4746"/>
    <w:rsid w:val="006C61F6"/>
    <w:rsid w:val="006C75EC"/>
    <w:rsid w:val="006D1D5E"/>
    <w:rsid w:val="006E4747"/>
    <w:rsid w:val="006F5B2D"/>
    <w:rsid w:val="0070244F"/>
    <w:rsid w:val="007050C6"/>
    <w:rsid w:val="007114D7"/>
    <w:rsid w:val="007222B8"/>
    <w:rsid w:val="007319A9"/>
    <w:rsid w:val="00736582"/>
    <w:rsid w:val="007418C6"/>
    <w:rsid w:val="00745AD3"/>
    <w:rsid w:val="00752C13"/>
    <w:rsid w:val="0076010C"/>
    <w:rsid w:val="0076381D"/>
    <w:rsid w:val="00781644"/>
    <w:rsid w:val="007A390F"/>
    <w:rsid w:val="007A3960"/>
    <w:rsid w:val="007B0C2C"/>
    <w:rsid w:val="007B1439"/>
    <w:rsid w:val="007C40B7"/>
    <w:rsid w:val="007C40C6"/>
    <w:rsid w:val="007D0466"/>
    <w:rsid w:val="007D24C8"/>
    <w:rsid w:val="007D4BF9"/>
    <w:rsid w:val="007D671A"/>
    <w:rsid w:val="007E1901"/>
    <w:rsid w:val="007E2F10"/>
    <w:rsid w:val="007E6F4E"/>
    <w:rsid w:val="007F4F91"/>
    <w:rsid w:val="00804532"/>
    <w:rsid w:val="0080730E"/>
    <w:rsid w:val="0082025B"/>
    <w:rsid w:val="008213BA"/>
    <w:rsid w:val="00824192"/>
    <w:rsid w:val="0082622B"/>
    <w:rsid w:val="0082645C"/>
    <w:rsid w:val="008273B5"/>
    <w:rsid w:val="008374D1"/>
    <w:rsid w:val="008404AD"/>
    <w:rsid w:val="00840DBD"/>
    <w:rsid w:val="008502F2"/>
    <w:rsid w:val="008602F3"/>
    <w:rsid w:val="008721BC"/>
    <w:rsid w:val="00877673"/>
    <w:rsid w:val="008871ED"/>
    <w:rsid w:val="00891161"/>
    <w:rsid w:val="008934C5"/>
    <w:rsid w:val="00894E84"/>
    <w:rsid w:val="008951C4"/>
    <w:rsid w:val="008A70FF"/>
    <w:rsid w:val="008B1010"/>
    <w:rsid w:val="008B62B6"/>
    <w:rsid w:val="008B7A06"/>
    <w:rsid w:val="008B7C3E"/>
    <w:rsid w:val="008C314D"/>
    <w:rsid w:val="008C57A0"/>
    <w:rsid w:val="008C60D3"/>
    <w:rsid w:val="008C6B7A"/>
    <w:rsid w:val="008D3CEC"/>
    <w:rsid w:val="008E21A4"/>
    <w:rsid w:val="008F0629"/>
    <w:rsid w:val="008F071F"/>
    <w:rsid w:val="008F56E9"/>
    <w:rsid w:val="00915FAF"/>
    <w:rsid w:val="00926809"/>
    <w:rsid w:val="0092766D"/>
    <w:rsid w:val="00932125"/>
    <w:rsid w:val="00936637"/>
    <w:rsid w:val="00936CF3"/>
    <w:rsid w:val="009379A2"/>
    <w:rsid w:val="0094036B"/>
    <w:rsid w:val="0094083C"/>
    <w:rsid w:val="009409C1"/>
    <w:rsid w:val="00944FD2"/>
    <w:rsid w:val="00950960"/>
    <w:rsid w:val="0095271B"/>
    <w:rsid w:val="00961B0B"/>
    <w:rsid w:val="00973167"/>
    <w:rsid w:val="00973D19"/>
    <w:rsid w:val="00982B8B"/>
    <w:rsid w:val="00985686"/>
    <w:rsid w:val="00987BE0"/>
    <w:rsid w:val="009964F4"/>
    <w:rsid w:val="009967AB"/>
    <w:rsid w:val="009A16F9"/>
    <w:rsid w:val="009A7ED7"/>
    <w:rsid w:val="009B0B99"/>
    <w:rsid w:val="009B59BE"/>
    <w:rsid w:val="009B5CC9"/>
    <w:rsid w:val="009D7FAD"/>
    <w:rsid w:val="009E0650"/>
    <w:rsid w:val="009E0F2C"/>
    <w:rsid w:val="009E6344"/>
    <w:rsid w:val="009F6C49"/>
    <w:rsid w:val="00A03CF7"/>
    <w:rsid w:val="00A0669D"/>
    <w:rsid w:val="00A1131A"/>
    <w:rsid w:val="00A15A3D"/>
    <w:rsid w:val="00A4015B"/>
    <w:rsid w:val="00A41084"/>
    <w:rsid w:val="00A41E8B"/>
    <w:rsid w:val="00A51237"/>
    <w:rsid w:val="00A5281B"/>
    <w:rsid w:val="00A56EDE"/>
    <w:rsid w:val="00A7059F"/>
    <w:rsid w:val="00A7400B"/>
    <w:rsid w:val="00A769AC"/>
    <w:rsid w:val="00A81041"/>
    <w:rsid w:val="00A92AD4"/>
    <w:rsid w:val="00A94E1F"/>
    <w:rsid w:val="00AA601C"/>
    <w:rsid w:val="00AD4DB8"/>
    <w:rsid w:val="00AD6685"/>
    <w:rsid w:val="00AD7C0B"/>
    <w:rsid w:val="00AE04DC"/>
    <w:rsid w:val="00AE3AB7"/>
    <w:rsid w:val="00AE4FDA"/>
    <w:rsid w:val="00AE53F9"/>
    <w:rsid w:val="00B105FF"/>
    <w:rsid w:val="00B2025C"/>
    <w:rsid w:val="00B4749E"/>
    <w:rsid w:val="00B4797C"/>
    <w:rsid w:val="00B5072A"/>
    <w:rsid w:val="00B51426"/>
    <w:rsid w:val="00B51544"/>
    <w:rsid w:val="00B52F40"/>
    <w:rsid w:val="00B60CDB"/>
    <w:rsid w:val="00B66787"/>
    <w:rsid w:val="00B7484D"/>
    <w:rsid w:val="00B764FE"/>
    <w:rsid w:val="00B819F4"/>
    <w:rsid w:val="00B85249"/>
    <w:rsid w:val="00B914D6"/>
    <w:rsid w:val="00B91E0C"/>
    <w:rsid w:val="00BA3232"/>
    <w:rsid w:val="00BB41FC"/>
    <w:rsid w:val="00BB4E93"/>
    <w:rsid w:val="00BC2C2C"/>
    <w:rsid w:val="00BC36C7"/>
    <w:rsid w:val="00BE0058"/>
    <w:rsid w:val="00BE0A59"/>
    <w:rsid w:val="00BE23F9"/>
    <w:rsid w:val="00BE4DE2"/>
    <w:rsid w:val="00BF057C"/>
    <w:rsid w:val="00BF0B75"/>
    <w:rsid w:val="00BF2073"/>
    <w:rsid w:val="00BF2A3B"/>
    <w:rsid w:val="00C14437"/>
    <w:rsid w:val="00C34232"/>
    <w:rsid w:val="00C35DD9"/>
    <w:rsid w:val="00C44F0C"/>
    <w:rsid w:val="00C52EE4"/>
    <w:rsid w:val="00C53381"/>
    <w:rsid w:val="00C62DCD"/>
    <w:rsid w:val="00C65D5D"/>
    <w:rsid w:val="00C66851"/>
    <w:rsid w:val="00C67933"/>
    <w:rsid w:val="00C708DF"/>
    <w:rsid w:val="00C71FFA"/>
    <w:rsid w:val="00C73519"/>
    <w:rsid w:val="00C73C5F"/>
    <w:rsid w:val="00C75DDC"/>
    <w:rsid w:val="00C82628"/>
    <w:rsid w:val="00C82E3C"/>
    <w:rsid w:val="00C85013"/>
    <w:rsid w:val="00C859F3"/>
    <w:rsid w:val="00C9315E"/>
    <w:rsid w:val="00C9497E"/>
    <w:rsid w:val="00C9611B"/>
    <w:rsid w:val="00C9679D"/>
    <w:rsid w:val="00CA474B"/>
    <w:rsid w:val="00CA5796"/>
    <w:rsid w:val="00CB4636"/>
    <w:rsid w:val="00CC1EAE"/>
    <w:rsid w:val="00CC5801"/>
    <w:rsid w:val="00CC5B79"/>
    <w:rsid w:val="00CC63E5"/>
    <w:rsid w:val="00CD78A8"/>
    <w:rsid w:val="00CE776B"/>
    <w:rsid w:val="00CF5DD5"/>
    <w:rsid w:val="00CF70C3"/>
    <w:rsid w:val="00D01A85"/>
    <w:rsid w:val="00D035B8"/>
    <w:rsid w:val="00D06FC6"/>
    <w:rsid w:val="00D14962"/>
    <w:rsid w:val="00D218BD"/>
    <w:rsid w:val="00D250C2"/>
    <w:rsid w:val="00D27A5C"/>
    <w:rsid w:val="00D42C64"/>
    <w:rsid w:val="00D509D4"/>
    <w:rsid w:val="00D542B0"/>
    <w:rsid w:val="00D628AC"/>
    <w:rsid w:val="00D671C7"/>
    <w:rsid w:val="00D71017"/>
    <w:rsid w:val="00D75439"/>
    <w:rsid w:val="00D807BC"/>
    <w:rsid w:val="00D814EE"/>
    <w:rsid w:val="00D96007"/>
    <w:rsid w:val="00DA629F"/>
    <w:rsid w:val="00DA69C4"/>
    <w:rsid w:val="00DB6102"/>
    <w:rsid w:val="00DC2174"/>
    <w:rsid w:val="00DC342D"/>
    <w:rsid w:val="00DC375F"/>
    <w:rsid w:val="00DD17EB"/>
    <w:rsid w:val="00DD4647"/>
    <w:rsid w:val="00DD66B5"/>
    <w:rsid w:val="00DE3E9C"/>
    <w:rsid w:val="00DF2FDA"/>
    <w:rsid w:val="00DF4290"/>
    <w:rsid w:val="00DF497E"/>
    <w:rsid w:val="00DF7F6A"/>
    <w:rsid w:val="00E029A1"/>
    <w:rsid w:val="00E07B20"/>
    <w:rsid w:val="00E157DC"/>
    <w:rsid w:val="00E26146"/>
    <w:rsid w:val="00E32E27"/>
    <w:rsid w:val="00E42B98"/>
    <w:rsid w:val="00E50D91"/>
    <w:rsid w:val="00E55BAF"/>
    <w:rsid w:val="00E640EE"/>
    <w:rsid w:val="00E64E8D"/>
    <w:rsid w:val="00E730B5"/>
    <w:rsid w:val="00E74C23"/>
    <w:rsid w:val="00E7787A"/>
    <w:rsid w:val="00E83963"/>
    <w:rsid w:val="00E83EBB"/>
    <w:rsid w:val="00E85A48"/>
    <w:rsid w:val="00E86DB9"/>
    <w:rsid w:val="00E87B14"/>
    <w:rsid w:val="00E929DD"/>
    <w:rsid w:val="00E97AB1"/>
    <w:rsid w:val="00EA5C7E"/>
    <w:rsid w:val="00EA7DC1"/>
    <w:rsid w:val="00EB4E0C"/>
    <w:rsid w:val="00EC0188"/>
    <w:rsid w:val="00EC3C95"/>
    <w:rsid w:val="00ED1722"/>
    <w:rsid w:val="00ED1E61"/>
    <w:rsid w:val="00EE729E"/>
    <w:rsid w:val="00EF2131"/>
    <w:rsid w:val="00F0190A"/>
    <w:rsid w:val="00F07B9B"/>
    <w:rsid w:val="00F12DE8"/>
    <w:rsid w:val="00F22689"/>
    <w:rsid w:val="00F25569"/>
    <w:rsid w:val="00F31676"/>
    <w:rsid w:val="00F31F2E"/>
    <w:rsid w:val="00F4266E"/>
    <w:rsid w:val="00F519ED"/>
    <w:rsid w:val="00F54123"/>
    <w:rsid w:val="00F5416F"/>
    <w:rsid w:val="00F55D83"/>
    <w:rsid w:val="00F5616D"/>
    <w:rsid w:val="00F611BA"/>
    <w:rsid w:val="00F72801"/>
    <w:rsid w:val="00F75C6A"/>
    <w:rsid w:val="00F94995"/>
    <w:rsid w:val="00FB128F"/>
    <w:rsid w:val="00FB140B"/>
    <w:rsid w:val="00FB36C1"/>
    <w:rsid w:val="00FC4AE3"/>
    <w:rsid w:val="00FC52AD"/>
    <w:rsid w:val="00FD0143"/>
    <w:rsid w:val="00FD15AE"/>
    <w:rsid w:val="00FD374D"/>
    <w:rsid w:val="00FD5E41"/>
    <w:rsid w:val="00FE66AD"/>
    <w:rsid w:val="00FF1927"/>
    <w:rsid w:val="00FF39B6"/>
    <w:rsid w:val="00FF468A"/>
    <w:rsid w:val="00FF675F"/>
    <w:rsid w:val="00FF7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8D46E"/>
  <w15:docId w15:val="{0305CD34-BC18-4CB2-8023-ED6AA1A9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143"/>
    <w:pPr>
      <w:suppressAutoHyphens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FD0143"/>
    <w:pPr>
      <w:keepNext/>
      <w:numPr>
        <w:numId w:val="1"/>
      </w:numPr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rsid w:val="00FD0143"/>
    <w:pPr>
      <w:keepNext/>
      <w:jc w:val="right"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qFormat/>
    <w:rsid w:val="00FD0143"/>
    <w:pPr>
      <w:keepNext/>
      <w:numPr>
        <w:ilvl w:val="2"/>
        <w:numId w:val="1"/>
      </w:numPr>
      <w:outlineLvl w:val="2"/>
    </w:pPr>
    <w:rPr>
      <w:rFonts w:ascii="Arial" w:hAnsi="Arial"/>
      <w:b/>
      <w:sz w:val="22"/>
      <w:lang w:val="en-US"/>
    </w:rPr>
  </w:style>
  <w:style w:type="paragraph" w:styleId="Heading4">
    <w:name w:val="heading 4"/>
    <w:basedOn w:val="Normal"/>
    <w:next w:val="Normal"/>
    <w:qFormat/>
    <w:rsid w:val="00FD0143"/>
    <w:pPr>
      <w:keepNext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qFormat/>
    <w:rsid w:val="00FD0143"/>
    <w:pPr>
      <w:keepNext/>
      <w:jc w:val="center"/>
      <w:outlineLvl w:val="4"/>
    </w:pPr>
    <w:rPr>
      <w:rFonts w:ascii="Arial Black" w:hAnsi="Arial Black"/>
      <w:b/>
      <w:sz w:val="22"/>
      <w:szCs w:val="24"/>
      <w:u w:val="single"/>
      <w:lang w:val="en-US"/>
    </w:rPr>
  </w:style>
  <w:style w:type="paragraph" w:styleId="Heading6">
    <w:name w:val="heading 6"/>
    <w:basedOn w:val="Normal"/>
    <w:next w:val="Normal"/>
    <w:qFormat/>
    <w:rsid w:val="00FD01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D0143"/>
    <w:pPr>
      <w:keepNext/>
      <w:jc w:val="both"/>
      <w:outlineLvl w:val="6"/>
    </w:pPr>
    <w:rPr>
      <w:rFonts w:ascii="Arial Black" w:hAnsi="Arial Black"/>
      <w:b/>
      <w:sz w:val="18"/>
    </w:rPr>
  </w:style>
  <w:style w:type="paragraph" w:styleId="Heading8">
    <w:name w:val="heading 8"/>
    <w:basedOn w:val="Normal"/>
    <w:next w:val="Normal"/>
    <w:qFormat/>
    <w:rsid w:val="00FD0143"/>
    <w:pPr>
      <w:keepNext/>
      <w:jc w:val="both"/>
      <w:outlineLvl w:val="7"/>
    </w:pPr>
    <w:rPr>
      <w:rFonts w:ascii="Arial" w:hAnsi="Arial"/>
      <w:b/>
      <w:sz w:val="20"/>
      <w:szCs w:val="22"/>
    </w:rPr>
  </w:style>
  <w:style w:type="paragraph" w:styleId="Heading9">
    <w:name w:val="heading 9"/>
    <w:basedOn w:val="Normal"/>
    <w:next w:val="Normal"/>
    <w:qFormat/>
    <w:rsid w:val="00FD0143"/>
    <w:pPr>
      <w:keepNext/>
      <w:jc w:val="both"/>
      <w:outlineLvl w:val="8"/>
    </w:pPr>
    <w:rPr>
      <w:rFonts w:ascii="Arial Black" w:hAnsi="Arial Black"/>
      <w:b/>
      <w:color w:val="00CCFF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0143"/>
    <w:rPr>
      <w:color w:val="0000FF"/>
      <w:u w:val="single"/>
    </w:rPr>
  </w:style>
  <w:style w:type="paragraph" w:styleId="BodyText">
    <w:name w:val="Body Text"/>
    <w:basedOn w:val="Normal"/>
    <w:rsid w:val="00FD0143"/>
    <w:pPr>
      <w:jc w:val="both"/>
    </w:pPr>
    <w:rPr>
      <w:rFonts w:ascii="Arial" w:hAnsi="Arial"/>
      <w:lang w:eastAsia="en-IN"/>
    </w:rPr>
  </w:style>
  <w:style w:type="character" w:styleId="Strong">
    <w:name w:val="Strong"/>
    <w:uiPriority w:val="22"/>
    <w:qFormat/>
    <w:rsid w:val="00FD0143"/>
    <w:rPr>
      <w:b/>
      <w:bCs/>
    </w:rPr>
  </w:style>
  <w:style w:type="character" w:styleId="FollowedHyperlink">
    <w:name w:val="FollowedHyperlink"/>
    <w:rsid w:val="00FD0143"/>
    <w:rPr>
      <w:color w:val="800080"/>
      <w:u w:val="single"/>
    </w:rPr>
  </w:style>
  <w:style w:type="paragraph" w:styleId="BodyText2">
    <w:name w:val="Body Text 2"/>
    <w:basedOn w:val="Normal"/>
    <w:rsid w:val="00FD0143"/>
    <w:pPr>
      <w:jc w:val="both"/>
    </w:pPr>
    <w:rPr>
      <w:rFonts w:ascii="Arial" w:hAnsi="Arial" w:cs="Arial"/>
      <w:b/>
      <w:color w:val="0000FF"/>
    </w:rPr>
  </w:style>
  <w:style w:type="paragraph" w:styleId="ListParagraph">
    <w:name w:val="List Paragraph"/>
    <w:basedOn w:val="Normal"/>
    <w:uiPriority w:val="34"/>
    <w:qFormat/>
    <w:rsid w:val="00D814EE"/>
    <w:pPr>
      <w:suppressAutoHyphens w:val="0"/>
      <w:ind w:left="720"/>
      <w:contextualSpacing/>
    </w:pPr>
    <w:rPr>
      <w:szCs w:val="24"/>
      <w:lang w:val="en-US"/>
    </w:rPr>
  </w:style>
  <w:style w:type="paragraph" w:customStyle="1" w:styleId="aruna">
    <w:name w:val="aruna"/>
    <w:basedOn w:val="Normal"/>
    <w:rsid w:val="008B1010"/>
    <w:pPr>
      <w:suppressAutoHyphens w:val="0"/>
    </w:pPr>
    <w:rPr>
      <w:lang w:val="en-US"/>
    </w:rPr>
  </w:style>
  <w:style w:type="character" w:customStyle="1" w:styleId="f12">
    <w:name w:val="f12"/>
    <w:basedOn w:val="DefaultParagraphFont"/>
    <w:rsid w:val="00DA6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ndy19579@gmail.com" TargetMode="External" /><Relationship Id="rId5" Type="http://schemas.openxmlformats.org/officeDocument/2006/relationships/hyperlink" Target="mailto:andy19579@yaho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1415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Kaushik Pandya</vt:lpstr>
    </vt:vector>
  </TitlesOfParts>
  <Company>xyz</Company>
  <LinksUpToDate>false</LinksUpToDate>
  <CharactersWithSpaces>9611</CharactersWithSpaces>
  <SharedDoc>false</SharedDoc>
  <HLinks>
    <vt:vector size="12" baseType="variant">
      <vt:variant>
        <vt:i4>4063318</vt:i4>
      </vt:variant>
      <vt:variant>
        <vt:i4>3</vt:i4>
      </vt:variant>
      <vt:variant>
        <vt:i4>0</vt:i4>
      </vt:variant>
      <vt:variant>
        <vt:i4>5</vt:i4>
      </vt:variant>
      <vt:variant>
        <vt:lpwstr>mailto:andy19579@gmail.com</vt:lpwstr>
      </vt:variant>
      <vt:variant>
        <vt:lpwstr/>
      </vt:variant>
      <vt:variant>
        <vt:i4>2752604</vt:i4>
      </vt:variant>
      <vt:variant>
        <vt:i4>0</vt:i4>
      </vt:variant>
      <vt:variant>
        <vt:i4>0</vt:i4>
      </vt:variant>
      <vt:variant>
        <vt:i4>5</vt:i4>
      </vt:variant>
      <vt:variant>
        <vt:lpwstr>mailto:andy19579@yahoo.com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Kaushik Pandya</dc:title>
  <dc:creator>shree</dc:creator>
  <cp:lastModifiedBy>Guest User</cp:lastModifiedBy>
  <cp:revision>2</cp:revision>
  <cp:lastPrinted>2010-12-15T12:20:00Z</cp:lastPrinted>
  <dcterms:created xsi:type="dcterms:W3CDTF">2022-03-19T10:20:00Z</dcterms:created>
  <dcterms:modified xsi:type="dcterms:W3CDTF">2022-03-19T10:20:00Z</dcterms:modified>
</cp:coreProperties>
</file>