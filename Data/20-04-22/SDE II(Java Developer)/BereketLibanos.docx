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7DE13" w14:textId="41D162F4" w:rsidR="00390CEC" w:rsidRPr="002A5DDA" w:rsidRDefault="00C509B0" w:rsidP="00390CEC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A822BF">
        <w:rPr>
          <w:rFonts w:ascii="Calibri Light" w:hAnsi="Calibri Light" w:cs="Calibri Light"/>
          <w:b/>
          <w:sz w:val="22"/>
          <w:szCs w:val="22"/>
        </w:rPr>
        <w:t>Professional Profile:</w:t>
      </w:r>
    </w:p>
    <w:p w14:paraId="767984B7" w14:textId="156763B1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3</w:t>
      </w:r>
      <w:r w:rsidRPr="00E579C2">
        <w:rPr>
          <w:rFonts w:ascii="Calibri Light" w:hAnsi="Calibri Light" w:cs="Calibri Light"/>
          <w:sz w:val="22"/>
          <w:szCs w:val="22"/>
        </w:rPr>
        <w:t>+ years of development experience with In - Depth knowledge in J2EE platform with Oracle Domain</w:t>
      </w:r>
    </w:p>
    <w:p w14:paraId="2EE55FB6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Excellent knowledge in Java, J2EE,Weblogic Scripting tool, Python, Spring MVC Architecture, Hibernate</w:t>
      </w:r>
    </w:p>
    <w:p w14:paraId="30958D14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Proficient with Comprehensive Technical/ Business Skill Set Spring Dependency Injection, Spring Batch Framework, JSP, Oracle, PL SQL, Web2.0 (AJAX), Web Services</w:t>
      </w:r>
    </w:p>
    <w:p w14:paraId="74520870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Proficient in JAVA 7 features: Generics, Annotations, NIO (Non-Blocking Threads), Auto boxing</w:t>
      </w:r>
    </w:p>
    <w:p w14:paraId="0A1A982B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Have good experience in Product and Research Development.</w:t>
      </w:r>
    </w:p>
    <w:p w14:paraId="394C5741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Worked with J2EE, Struts, Spring MVC, Hibernate, IBATIS, JSP, Servlets, JSTL, and JDBC applying suitable design patterns.</w:t>
      </w:r>
    </w:p>
    <w:p w14:paraId="40BC23D7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Requirement Analysis, Work Flow Design, Process Improvement, Systems Integration, and leadership.</w:t>
      </w:r>
    </w:p>
    <w:p w14:paraId="0CB7D709" w14:textId="7B279AEF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 xml:space="preserve">Proficient in using </w:t>
      </w:r>
      <w:r w:rsidR="00C33090" w:rsidRPr="00E579C2">
        <w:rPr>
          <w:rFonts w:ascii="Calibri Light" w:hAnsi="Calibri Light" w:cs="Calibri Light"/>
          <w:sz w:val="22"/>
          <w:szCs w:val="22"/>
        </w:rPr>
        <w:t>Web logic</w:t>
      </w:r>
      <w:r w:rsidRPr="00E579C2">
        <w:rPr>
          <w:rFonts w:ascii="Calibri Light" w:hAnsi="Calibri Light" w:cs="Calibri Light"/>
          <w:sz w:val="22"/>
          <w:szCs w:val="22"/>
        </w:rPr>
        <w:t xml:space="preserve"> 10.3, JBOSS, Tomcat, </w:t>
      </w:r>
      <w:r w:rsidR="00C33090" w:rsidRPr="00E579C2">
        <w:rPr>
          <w:rFonts w:ascii="Calibri Light" w:hAnsi="Calibri Light" w:cs="Calibri Light"/>
          <w:sz w:val="22"/>
          <w:szCs w:val="22"/>
        </w:rPr>
        <w:t>Web sphere</w:t>
      </w:r>
      <w:r w:rsidRPr="00E579C2">
        <w:rPr>
          <w:rFonts w:ascii="Calibri Light" w:hAnsi="Calibri Light" w:cs="Calibri Light"/>
          <w:sz w:val="22"/>
          <w:szCs w:val="22"/>
        </w:rPr>
        <w:t xml:space="preserve"> 7.1.</w:t>
      </w:r>
    </w:p>
    <w:p w14:paraId="03C12547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Worked with Behaviour Driven Development process and Test Driven Development (TDD).</w:t>
      </w:r>
    </w:p>
    <w:p w14:paraId="23BFC054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Most of my experience has been focused on product development following software development life cycle (SDLC)</w:t>
      </w:r>
    </w:p>
    <w:p w14:paraId="0E421E73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Have good experience creating proof of concept (POC) to client during showcasing of my product</w:t>
      </w:r>
    </w:p>
    <w:p w14:paraId="1996E3A4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Significant experience using UML, particularly in the construction of use-case, sequence, state, activity, and deployment diagrams.</w:t>
      </w:r>
    </w:p>
    <w:p w14:paraId="4CA7D774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Good experience in process like RUP, Agile and Test driven methodologies.</w:t>
      </w:r>
    </w:p>
    <w:p w14:paraId="5E0164EA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Significant practical experience using Systems Development Lifecycle (SDLC)</w:t>
      </w:r>
    </w:p>
    <w:p w14:paraId="768954CC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Experienced in the process of product analysis, comparison and recommendation using internal and external resources as well as making cases for off the shelf solutions versus custom built applications</w:t>
      </w:r>
    </w:p>
    <w:p w14:paraId="0D87169D" w14:textId="77777777" w:rsidR="00E579C2" w:rsidRPr="00E579C2" w:rsidRDefault="00E579C2" w:rsidP="00E579C2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sz w:val="22"/>
          <w:szCs w:val="22"/>
        </w:rPr>
        <w:t>Proficient in reengineering the process and improving it to make the business effective and efficient. Have also involved and contributed a lot in converting the requirements into effective business design</w:t>
      </w:r>
    </w:p>
    <w:p w14:paraId="0504F821" w14:textId="77777777" w:rsidR="00F45CB0" w:rsidRPr="003C567D" w:rsidRDefault="00F45CB0" w:rsidP="00142812">
      <w:pPr>
        <w:pStyle w:val="ListParagraph"/>
        <w:rPr>
          <w:rFonts w:ascii="Calibri Light" w:hAnsi="Calibri Light" w:cs="Calibri Light"/>
          <w:sz w:val="22"/>
          <w:szCs w:val="22"/>
        </w:rPr>
      </w:pPr>
    </w:p>
    <w:p w14:paraId="55A9811E" w14:textId="77777777" w:rsidR="003A03BD" w:rsidRPr="00934B71" w:rsidRDefault="003A03BD" w:rsidP="003A03BD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934B71">
        <w:rPr>
          <w:rFonts w:ascii="Calibri Light" w:hAnsi="Calibri Light" w:cs="Calibri Light"/>
          <w:b/>
          <w:sz w:val="22"/>
          <w:szCs w:val="22"/>
        </w:rPr>
        <w:t>Education:</w:t>
      </w:r>
    </w:p>
    <w:p w14:paraId="405CC3A9" w14:textId="3C033BBE" w:rsidR="00F45CB0" w:rsidRPr="003E7E31" w:rsidRDefault="00F45CB0" w:rsidP="003E7E31">
      <w:r w:rsidRPr="003C567D">
        <w:rPr>
          <w:rFonts w:ascii="Calibri Light" w:hAnsi="Calibri Light" w:cs="Calibri Light"/>
          <w:sz w:val="22"/>
          <w:szCs w:val="22"/>
        </w:rPr>
        <w:t xml:space="preserve"> </w:t>
      </w:r>
      <w:r w:rsidR="00075813" w:rsidRPr="00075813">
        <w:rPr>
          <w:rFonts w:ascii="Calibri Light" w:hAnsi="Calibri Light" w:cs="Calibri Light"/>
          <w:sz w:val="22"/>
          <w:szCs w:val="22"/>
        </w:rPr>
        <w:t xml:space="preserve">Bachelors </w:t>
      </w:r>
      <w:r w:rsidR="00594275">
        <w:rPr>
          <w:rFonts w:ascii="Calibri Light" w:hAnsi="Calibri Light" w:cs="Calibri Light"/>
          <w:sz w:val="22"/>
          <w:szCs w:val="22"/>
        </w:rPr>
        <w:t xml:space="preserve">of </w:t>
      </w:r>
      <w:r w:rsidR="00594275" w:rsidRPr="00594275">
        <w:rPr>
          <w:rFonts w:ascii="Calibri Light" w:hAnsi="Calibri Light" w:cs="Calibri Light"/>
          <w:sz w:val="22"/>
          <w:szCs w:val="22"/>
        </w:rPr>
        <w:t xml:space="preserve">Computer Science in </w:t>
      </w:r>
      <w:r w:rsidR="0038436F">
        <w:rPr>
          <w:rFonts w:ascii="Calibri Light" w:hAnsi="Calibri Light" w:cs="Calibri Light"/>
          <w:sz w:val="22"/>
          <w:szCs w:val="22"/>
        </w:rPr>
        <w:t xml:space="preserve">Addis Ababa </w:t>
      </w:r>
      <w:bookmarkStart w:id="0" w:name="_GoBack"/>
      <w:bookmarkEnd w:id="0"/>
      <w:r w:rsidR="00096482" w:rsidRPr="00E64E20">
        <w:rPr>
          <w:rFonts w:ascii="Calibri Light" w:hAnsi="Calibri Light" w:cs="Calibri Light"/>
          <w:sz w:val="22"/>
          <w:szCs w:val="22"/>
        </w:rPr>
        <w:t>University</w:t>
      </w:r>
      <w:r w:rsidR="00096482">
        <w:rPr>
          <w:rFonts w:ascii="Calibri Light" w:hAnsi="Calibri Light" w:cs="Calibri Light"/>
          <w:sz w:val="22"/>
          <w:szCs w:val="22"/>
        </w:rPr>
        <w:t>.</w:t>
      </w:r>
    </w:p>
    <w:p w14:paraId="1610912F" w14:textId="77777777" w:rsidR="004E40F7" w:rsidRDefault="004E40F7" w:rsidP="003A03BD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71FE7B33" w14:textId="396FCC65" w:rsidR="003C567D" w:rsidRPr="003C567D" w:rsidRDefault="003A03BD" w:rsidP="003A03BD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>Technical Skills:</w:t>
      </w:r>
    </w:p>
    <w:p w14:paraId="7928224E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Java/J2EE Technologies:</w:t>
      </w:r>
      <w:r w:rsidRPr="00E579C2">
        <w:rPr>
          <w:rFonts w:ascii="Calibri Light" w:hAnsi="Calibri Light" w:cs="Calibri Light"/>
          <w:sz w:val="22"/>
          <w:szCs w:val="22"/>
        </w:rPr>
        <w:t> Servlets, JSP, Java Beans, JDBC, EJB.</w:t>
      </w:r>
    </w:p>
    <w:p w14:paraId="13B8FC15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Frameworks:</w:t>
      </w:r>
      <w:r w:rsidRPr="00E579C2">
        <w:rPr>
          <w:rFonts w:ascii="Calibri Light" w:hAnsi="Calibri Light" w:cs="Calibri Light"/>
          <w:sz w:val="22"/>
          <w:szCs w:val="22"/>
        </w:rPr>
        <w:t xml:space="preserve"> Apache Struts, Spring IOC and MVC, Hibernate, Log4J, </w:t>
      </w:r>
      <w:proofErr w:type="spellStart"/>
      <w:r w:rsidRPr="00E579C2">
        <w:rPr>
          <w:rFonts w:ascii="Calibri Light" w:hAnsi="Calibri Light" w:cs="Calibri Light"/>
          <w:sz w:val="22"/>
          <w:szCs w:val="22"/>
        </w:rPr>
        <w:t>Junit</w:t>
      </w:r>
      <w:proofErr w:type="spellEnd"/>
      <w:r w:rsidRPr="00E579C2">
        <w:rPr>
          <w:rFonts w:ascii="Calibri Light" w:hAnsi="Calibri Light" w:cs="Calibri Light"/>
          <w:sz w:val="22"/>
          <w:szCs w:val="22"/>
        </w:rPr>
        <w:t>.</w:t>
      </w:r>
    </w:p>
    <w:p w14:paraId="3AAB5AEA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Web Services:</w:t>
      </w:r>
      <w:r w:rsidRPr="00E579C2">
        <w:rPr>
          <w:rFonts w:ascii="Calibri Light" w:hAnsi="Calibri Light" w:cs="Calibri Light"/>
          <w:sz w:val="22"/>
          <w:szCs w:val="22"/>
        </w:rPr>
        <w:t> SOAP WS, SOA, Restful WS, JSON, WSDL</w:t>
      </w:r>
    </w:p>
    <w:p w14:paraId="5ACBA011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Web Technologies</w:t>
      </w:r>
      <w:r w:rsidRPr="00E579C2">
        <w:rPr>
          <w:rFonts w:ascii="Calibri Light" w:hAnsi="Calibri Light" w:cs="Calibri Light"/>
          <w:sz w:val="22"/>
          <w:szCs w:val="22"/>
        </w:rPr>
        <w:t xml:space="preserve">: XML, XSL, XSLT, DOM, Java Script, HTML5, AJAX, </w:t>
      </w:r>
      <w:proofErr w:type="spellStart"/>
      <w:r w:rsidRPr="00E579C2">
        <w:rPr>
          <w:rFonts w:ascii="Calibri Light" w:hAnsi="Calibri Light" w:cs="Calibri Light"/>
          <w:sz w:val="22"/>
          <w:szCs w:val="22"/>
        </w:rPr>
        <w:t>JQuery</w:t>
      </w:r>
      <w:proofErr w:type="spellEnd"/>
      <w:r w:rsidRPr="00E579C2">
        <w:rPr>
          <w:rFonts w:ascii="Calibri Light" w:hAnsi="Calibri Light" w:cs="Calibri Light"/>
          <w:sz w:val="22"/>
          <w:szCs w:val="22"/>
        </w:rPr>
        <w:t>, CSS, Bootstrap</w:t>
      </w:r>
    </w:p>
    <w:p w14:paraId="50C89CF1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Application Servers:</w:t>
      </w:r>
      <w:r w:rsidRPr="00E579C2">
        <w:rPr>
          <w:rFonts w:ascii="Calibri Light" w:hAnsi="Calibri Light" w:cs="Calibri Light"/>
          <w:sz w:val="22"/>
          <w:szCs w:val="22"/>
        </w:rPr>
        <w:t> </w:t>
      </w:r>
      <w:proofErr w:type="spellStart"/>
      <w:r w:rsidRPr="00E579C2">
        <w:rPr>
          <w:rFonts w:ascii="Calibri Light" w:hAnsi="Calibri Light" w:cs="Calibri Light"/>
          <w:sz w:val="22"/>
          <w:szCs w:val="22"/>
        </w:rPr>
        <w:t>Jboss</w:t>
      </w:r>
      <w:proofErr w:type="spellEnd"/>
      <w:r w:rsidRPr="00E579C2">
        <w:rPr>
          <w:rFonts w:ascii="Calibri Light" w:hAnsi="Calibri Light" w:cs="Calibri Light"/>
          <w:sz w:val="22"/>
          <w:szCs w:val="22"/>
        </w:rPr>
        <w:t>, Apache Tomcat</w:t>
      </w:r>
    </w:p>
    <w:p w14:paraId="3B39B18D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Programming/Scripting:</w:t>
      </w:r>
      <w:r w:rsidRPr="00E579C2">
        <w:rPr>
          <w:rFonts w:ascii="Calibri Light" w:hAnsi="Calibri Light" w:cs="Calibri Light"/>
          <w:sz w:val="22"/>
          <w:szCs w:val="22"/>
        </w:rPr>
        <w:t> Java, C++, SQL, PL/SQL, Python, Shell Scripting</w:t>
      </w:r>
    </w:p>
    <w:p w14:paraId="2F5D4C8F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Database:</w:t>
      </w:r>
      <w:r w:rsidRPr="00E579C2">
        <w:rPr>
          <w:rFonts w:ascii="Calibri Light" w:hAnsi="Calibri Light" w:cs="Calibri Light"/>
          <w:sz w:val="22"/>
          <w:szCs w:val="22"/>
        </w:rPr>
        <w:t> MySQL, Oracle, SQL Server</w:t>
      </w:r>
    </w:p>
    <w:p w14:paraId="294ED7BA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Configuration Management:</w:t>
      </w:r>
      <w:r w:rsidRPr="00E579C2">
        <w:rPr>
          <w:rFonts w:ascii="Calibri Light" w:hAnsi="Calibri Light" w:cs="Calibri Light"/>
          <w:sz w:val="22"/>
          <w:szCs w:val="22"/>
        </w:rPr>
        <w:t> </w:t>
      </w:r>
      <w:proofErr w:type="spellStart"/>
      <w:r w:rsidRPr="00E579C2">
        <w:rPr>
          <w:rFonts w:ascii="Calibri Light" w:hAnsi="Calibri Light" w:cs="Calibri Light"/>
          <w:sz w:val="22"/>
          <w:szCs w:val="22"/>
        </w:rPr>
        <w:t>Github</w:t>
      </w:r>
      <w:proofErr w:type="spellEnd"/>
      <w:r w:rsidRPr="00E579C2">
        <w:rPr>
          <w:rFonts w:ascii="Calibri Light" w:hAnsi="Calibri Light" w:cs="Calibri Light"/>
          <w:sz w:val="22"/>
          <w:szCs w:val="22"/>
        </w:rPr>
        <w:t xml:space="preserve">, SVN, </w:t>
      </w:r>
      <w:proofErr w:type="spellStart"/>
      <w:r w:rsidRPr="00E579C2">
        <w:rPr>
          <w:rFonts w:ascii="Calibri Light" w:hAnsi="Calibri Light" w:cs="Calibri Light"/>
          <w:sz w:val="22"/>
          <w:szCs w:val="22"/>
        </w:rPr>
        <w:t>Subclipse</w:t>
      </w:r>
      <w:proofErr w:type="spellEnd"/>
      <w:r w:rsidRPr="00E579C2">
        <w:rPr>
          <w:rFonts w:ascii="Calibri Light" w:hAnsi="Calibri Light" w:cs="Calibri Light"/>
          <w:sz w:val="22"/>
          <w:szCs w:val="22"/>
        </w:rPr>
        <w:t>, CVS</w:t>
      </w:r>
    </w:p>
    <w:p w14:paraId="50B6C2E0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Operating Systems:</w:t>
      </w:r>
      <w:r w:rsidRPr="00E579C2">
        <w:rPr>
          <w:rFonts w:ascii="Calibri Light" w:hAnsi="Calibri Light" w:cs="Calibri Light"/>
          <w:sz w:val="22"/>
          <w:szCs w:val="22"/>
        </w:rPr>
        <w:t> Windows, UNIX, Linux, Macintosh</w:t>
      </w:r>
    </w:p>
    <w:p w14:paraId="0E5EF015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IDE:</w:t>
      </w:r>
      <w:r w:rsidRPr="00E579C2">
        <w:rPr>
          <w:rFonts w:ascii="Calibri Light" w:hAnsi="Calibri Light" w:cs="Calibri Light"/>
          <w:sz w:val="22"/>
          <w:szCs w:val="22"/>
        </w:rPr>
        <w:t xml:space="preserve"> Eclipse, </w:t>
      </w:r>
      <w:proofErr w:type="spellStart"/>
      <w:r w:rsidRPr="00E579C2">
        <w:rPr>
          <w:rFonts w:ascii="Calibri Light" w:hAnsi="Calibri Light" w:cs="Calibri Light"/>
          <w:sz w:val="22"/>
          <w:szCs w:val="22"/>
        </w:rPr>
        <w:t>Netbeans</w:t>
      </w:r>
      <w:proofErr w:type="spellEnd"/>
      <w:r w:rsidRPr="00E579C2">
        <w:rPr>
          <w:rFonts w:ascii="Calibri Light" w:hAnsi="Calibri Light" w:cs="Calibri Light"/>
          <w:sz w:val="22"/>
          <w:szCs w:val="22"/>
        </w:rPr>
        <w:t>, Spring Tool Suite</w:t>
      </w:r>
    </w:p>
    <w:p w14:paraId="6B2D0DE6" w14:textId="77777777" w:rsidR="00E579C2" w:rsidRPr="00E579C2" w:rsidRDefault="00E579C2" w:rsidP="00E579C2">
      <w:pPr>
        <w:shd w:val="clear" w:color="auto" w:fill="FFFFFF"/>
        <w:spacing w:before="150"/>
        <w:rPr>
          <w:rFonts w:ascii="Calibri Light" w:hAnsi="Calibri Light" w:cs="Calibri Light"/>
          <w:sz w:val="22"/>
          <w:szCs w:val="22"/>
        </w:rPr>
      </w:pPr>
      <w:r w:rsidRPr="00E579C2">
        <w:rPr>
          <w:rFonts w:ascii="Calibri Light" w:hAnsi="Calibri Light" w:cs="Calibri Light"/>
          <w:b/>
          <w:sz w:val="22"/>
          <w:szCs w:val="22"/>
        </w:rPr>
        <w:t>Methodologies:</w:t>
      </w:r>
      <w:r w:rsidRPr="00E579C2">
        <w:rPr>
          <w:rFonts w:ascii="Calibri Light" w:hAnsi="Calibri Light" w:cs="Calibri Light"/>
          <w:sz w:val="22"/>
          <w:szCs w:val="22"/>
        </w:rPr>
        <w:t> Agile, Waterfall, BDD (Behaviour Driven Development), Test Driven Development (TDD).</w:t>
      </w:r>
    </w:p>
    <w:p w14:paraId="799D8460" w14:textId="77777777" w:rsidR="00440AAA" w:rsidRPr="008F37E4" w:rsidRDefault="00440AAA" w:rsidP="00440AAA">
      <w:pPr>
        <w:rPr>
          <w:rFonts w:ascii="Calibri Light" w:hAnsi="Calibri Light" w:cs="Calibri Light"/>
          <w:sz w:val="22"/>
          <w:szCs w:val="22"/>
        </w:rPr>
      </w:pPr>
    </w:p>
    <w:p w14:paraId="4CF331B9" w14:textId="77777777" w:rsidR="003C567D" w:rsidRDefault="003C567D" w:rsidP="003A03BD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2E1EEA81" w14:textId="7317259C" w:rsidR="00423CFD" w:rsidRPr="003C567D" w:rsidRDefault="003A03BD" w:rsidP="003A03BD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>Professional Experience:</w:t>
      </w:r>
    </w:p>
    <w:p w14:paraId="7815EE13" w14:textId="45755744" w:rsidR="003A03BD" w:rsidRPr="003C567D" w:rsidRDefault="00527695" w:rsidP="003A03BD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>Client:</w:t>
      </w:r>
      <w:r w:rsidR="00C678A1">
        <w:rPr>
          <w:rFonts w:ascii="Calibri Light" w:hAnsi="Calibri Light" w:cs="Calibri Light"/>
          <w:b/>
          <w:sz w:val="22"/>
          <w:szCs w:val="22"/>
        </w:rPr>
        <w:t xml:space="preserve"> Bank of America,</w:t>
      </w:r>
      <w:r w:rsidR="00423CFD">
        <w:rPr>
          <w:rFonts w:ascii="Calibri Light" w:hAnsi="Calibri Light" w:cs="Calibri Light"/>
          <w:b/>
          <w:sz w:val="22"/>
          <w:szCs w:val="22"/>
        </w:rPr>
        <w:t xml:space="preserve"> MN</w:t>
      </w:r>
      <w:r w:rsidR="003A03BD" w:rsidRPr="003C567D">
        <w:rPr>
          <w:rFonts w:ascii="Calibri Light" w:hAnsi="Calibri Light" w:cs="Calibri Light"/>
          <w:b/>
          <w:sz w:val="22"/>
          <w:szCs w:val="22"/>
        </w:rPr>
        <w:tab/>
        <w:t xml:space="preserve">                                                                   </w:t>
      </w:r>
      <w:r w:rsidR="00934B71">
        <w:rPr>
          <w:rFonts w:ascii="Calibri Light" w:hAnsi="Calibri Light" w:cs="Calibri Light"/>
          <w:b/>
          <w:sz w:val="22"/>
          <w:szCs w:val="22"/>
        </w:rPr>
        <w:t xml:space="preserve">   </w:t>
      </w:r>
      <w:r w:rsidR="00DB2184">
        <w:rPr>
          <w:rFonts w:ascii="Calibri Light" w:hAnsi="Calibri Light" w:cs="Calibri Light"/>
          <w:b/>
          <w:sz w:val="22"/>
          <w:szCs w:val="22"/>
        </w:rPr>
        <w:t xml:space="preserve">                 </w:t>
      </w:r>
      <w:r w:rsidR="00E548E5">
        <w:rPr>
          <w:rFonts w:ascii="Calibri Light" w:hAnsi="Calibri Light" w:cs="Calibri Light"/>
          <w:b/>
          <w:sz w:val="22"/>
          <w:szCs w:val="22"/>
        </w:rPr>
        <w:tab/>
      </w:r>
      <w:r w:rsidR="00423CFD">
        <w:rPr>
          <w:rFonts w:ascii="Calibri Light" w:hAnsi="Calibri Light" w:cs="Calibri Light"/>
          <w:b/>
          <w:sz w:val="22"/>
          <w:szCs w:val="22"/>
        </w:rPr>
        <w:t xml:space="preserve">  </w:t>
      </w:r>
      <w:r w:rsidR="00C678A1">
        <w:rPr>
          <w:rFonts w:ascii="Calibri Light" w:hAnsi="Calibri Light" w:cs="Calibri Light"/>
          <w:b/>
          <w:sz w:val="22"/>
          <w:szCs w:val="22"/>
        </w:rPr>
        <w:t xml:space="preserve">              </w:t>
      </w:r>
      <w:r w:rsidR="002A5DDA">
        <w:rPr>
          <w:rFonts w:ascii="Calibri Light" w:hAnsi="Calibri Light" w:cs="Calibri Light"/>
          <w:b/>
          <w:sz w:val="22"/>
          <w:szCs w:val="22"/>
        </w:rPr>
        <w:t xml:space="preserve">January </w:t>
      </w:r>
      <w:r w:rsidR="00BC404B">
        <w:rPr>
          <w:rFonts w:ascii="Calibri Light" w:hAnsi="Calibri Light" w:cs="Calibri Light"/>
          <w:b/>
          <w:sz w:val="22"/>
          <w:szCs w:val="22"/>
        </w:rPr>
        <w:t>20</w:t>
      </w:r>
      <w:r w:rsidR="002A5DDA">
        <w:rPr>
          <w:rFonts w:ascii="Calibri Light" w:hAnsi="Calibri Light" w:cs="Calibri Light"/>
          <w:b/>
          <w:sz w:val="22"/>
          <w:szCs w:val="22"/>
        </w:rPr>
        <w:t>20</w:t>
      </w:r>
      <w:r w:rsidR="003A03BD" w:rsidRPr="003C567D">
        <w:rPr>
          <w:rFonts w:ascii="Calibri Light" w:hAnsi="Calibri Light" w:cs="Calibri Light"/>
          <w:b/>
          <w:sz w:val="22"/>
          <w:szCs w:val="22"/>
        </w:rPr>
        <w:t xml:space="preserve"> – Till date</w:t>
      </w:r>
    </w:p>
    <w:p w14:paraId="074A578E" w14:textId="66C3D4A7" w:rsidR="00934B71" w:rsidRDefault="003A03BD" w:rsidP="00577962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 xml:space="preserve">Role: </w:t>
      </w:r>
      <w:r w:rsidR="00D4394C" w:rsidRPr="00D4394C">
        <w:rPr>
          <w:rFonts w:ascii="Calibri Light" w:hAnsi="Calibri Light" w:cs="Calibri Light"/>
          <w:b/>
          <w:sz w:val="22"/>
          <w:szCs w:val="22"/>
        </w:rPr>
        <w:t>Java Developer</w:t>
      </w:r>
    </w:p>
    <w:p w14:paraId="0C0D27D0" w14:textId="77777777" w:rsidR="00577962" w:rsidRDefault="00577962" w:rsidP="00577962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7ED4ABD9" w14:textId="07415005" w:rsidR="003C567D" w:rsidRPr="003C567D" w:rsidRDefault="003C567D" w:rsidP="00C65773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 xml:space="preserve">Responsibilities: </w:t>
      </w:r>
    </w:p>
    <w:p w14:paraId="0A2FD80A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Worked in various phases of Software Development Life Cycle (SDLC) such as requirements gathering, analysis and development.</w:t>
      </w:r>
    </w:p>
    <w:p w14:paraId="687F9E38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Designed and developed the front end using HTML, CSS, and JavaScript with Ajax.</w:t>
      </w:r>
    </w:p>
    <w:p w14:paraId="02E5B918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Designed use case diagrams, class diagrams, and sequence diagrams as a part of Design Phase using Rational Rose.</w:t>
      </w:r>
    </w:p>
    <w:p w14:paraId="41FA6CAA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Developed the application implementing Spring MVC Architecture with Hibernate as ORM framework.</w:t>
      </w:r>
    </w:p>
    <w:p w14:paraId="3F279046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Developed a JavaScript performance testing toolkit for web and Node.js applications.</w:t>
      </w:r>
    </w:p>
    <w:p w14:paraId="6BD6A817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Used JNDI to perform lookup services for the various components of the system.</w:t>
      </w:r>
    </w:p>
    <w:p w14:paraId="24FB7251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Developed the Enterprise Java Beans (Stateless Session beans) to handle different transactions such as online funds transfer, bill payments to the service providers.</w:t>
      </w:r>
    </w:p>
    <w:p w14:paraId="5D5D5FEC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Developed deployment descriptors for the EJB have to deploy on Web Sphere Application Server.</w:t>
      </w:r>
    </w:p>
    <w:p w14:paraId="6235BA0C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Implemented Service Oriented Architecture (SOA) using JMS for sending and receiving messages while creating web services.</w:t>
      </w:r>
    </w:p>
    <w:p w14:paraId="422F4BFB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Developed Web Services for data transfer from client to server and vice versa using Apache Axis, SOAP, WSDL, and UDDI.</w:t>
      </w:r>
    </w:p>
    <w:p w14:paraId="2B82AC0F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Extensively worked on MQ Series using point-point, publisher/subscriber messaging Domains for implementing Exchange of information through Messages.</w:t>
      </w:r>
    </w:p>
    <w:p w14:paraId="4F0F870D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Developed XML documents and generated XSL files for Payment Transaction and Reserve Transaction systems.</w:t>
      </w:r>
    </w:p>
    <w:p w14:paraId="21BCE221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Implemented various J2EE Design patterns like Singleton, Service Locator, Business Delegate, DAO, Transfer Object, and SOA.</w:t>
      </w:r>
    </w:p>
    <w:p w14:paraId="663BCEBF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Worked on AJAX to develop an interactive Web Application and JavaScript for Data Validations.</w:t>
      </w:r>
    </w:p>
    <w:p w14:paraId="1F776F86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Used Subversion to implement version control System.</w:t>
      </w:r>
    </w:p>
    <w:p w14:paraId="43FE1E01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>Build ANT Script for the application and used Log4J for debugging.</w:t>
      </w:r>
    </w:p>
    <w:p w14:paraId="06D1DA4B" w14:textId="77777777" w:rsidR="00BF40E4" w:rsidRPr="00BF40E4" w:rsidRDefault="00BF40E4" w:rsidP="00BF40E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BF40E4">
        <w:rPr>
          <w:rFonts w:ascii="Calibri Light" w:hAnsi="Calibri Light" w:cs="Calibri Light"/>
          <w:sz w:val="22"/>
          <w:szCs w:val="22"/>
        </w:rPr>
        <w:t xml:space="preserve">Used </w:t>
      </w:r>
      <w:proofErr w:type="spellStart"/>
      <w:r w:rsidRPr="00BF40E4">
        <w:rPr>
          <w:rFonts w:ascii="Calibri Light" w:hAnsi="Calibri Light" w:cs="Calibri Light"/>
          <w:sz w:val="22"/>
          <w:szCs w:val="22"/>
        </w:rPr>
        <w:t>JUnit</w:t>
      </w:r>
      <w:proofErr w:type="spellEnd"/>
      <w:r w:rsidRPr="00BF40E4">
        <w:rPr>
          <w:rFonts w:ascii="Calibri Light" w:hAnsi="Calibri Light" w:cs="Calibri Light"/>
          <w:sz w:val="22"/>
          <w:szCs w:val="22"/>
        </w:rPr>
        <w:t xml:space="preserve"> Framework for the unit testing of all the java classes.</w:t>
      </w:r>
    </w:p>
    <w:p w14:paraId="7ADDE98D" w14:textId="77777777" w:rsidR="00BF40E4" w:rsidRPr="00D4394C" w:rsidRDefault="00BF40E4" w:rsidP="00BF40E4">
      <w:pPr>
        <w:pStyle w:val="ListParagraph"/>
        <w:rPr>
          <w:rFonts w:ascii="Calibri Light" w:hAnsi="Calibri Light" w:cs="Calibri Light"/>
          <w:sz w:val="22"/>
          <w:szCs w:val="22"/>
        </w:rPr>
      </w:pPr>
    </w:p>
    <w:p w14:paraId="66889DA0" w14:textId="2A5B785E" w:rsidR="00577962" w:rsidRDefault="00D4394C" w:rsidP="00BF40E4">
      <w:pPr>
        <w:jc w:val="both"/>
        <w:rPr>
          <w:rFonts w:ascii="Calibri Light" w:hAnsi="Calibri Light" w:cs="Calibri Light"/>
          <w:sz w:val="22"/>
          <w:szCs w:val="22"/>
        </w:rPr>
      </w:pPr>
      <w:r w:rsidRPr="00D4394C">
        <w:rPr>
          <w:rFonts w:ascii="Calibri Light" w:hAnsi="Calibri Light" w:cs="Calibri Light"/>
          <w:b/>
          <w:sz w:val="22"/>
          <w:szCs w:val="22"/>
        </w:rPr>
        <w:t>Environment:</w:t>
      </w:r>
      <w:r>
        <w:rPr>
          <w:rFonts w:ascii="Cambria Math" w:hAnsi="Cambria Math"/>
          <w:b/>
          <w:sz w:val="24"/>
          <w:szCs w:val="24"/>
        </w:rPr>
        <w:t xml:space="preserve"> </w:t>
      </w:r>
      <w:proofErr w:type="spellStart"/>
      <w:r w:rsidR="00BF40E4" w:rsidRPr="00BF40E4">
        <w:rPr>
          <w:rFonts w:ascii="Calibri Light" w:hAnsi="Calibri Light" w:cs="Calibri Light"/>
          <w:sz w:val="22"/>
          <w:szCs w:val="22"/>
        </w:rPr>
        <w:t>Jdk</w:t>
      </w:r>
      <w:proofErr w:type="spellEnd"/>
      <w:r w:rsidR="00BF40E4" w:rsidRPr="00BF40E4">
        <w:rPr>
          <w:rFonts w:ascii="Calibri Light" w:hAnsi="Calibri Light" w:cs="Calibri Light"/>
          <w:sz w:val="22"/>
          <w:szCs w:val="22"/>
        </w:rPr>
        <w:t xml:space="preserve"> 1.5, J2EE, EJB 2.0, JNDI 1.2, Hibernate 2.1, Spring 2.0, HTML, JavaScript, XML, CSS, Node.js </w:t>
      </w:r>
      <w:proofErr w:type="spellStart"/>
      <w:r w:rsidR="00BF40E4" w:rsidRPr="00BF40E4">
        <w:rPr>
          <w:rFonts w:ascii="Calibri Light" w:hAnsi="Calibri Light" w:cs="Calibri Light"/>
          <w:sz w:val="22"/>
          <w:szCs w:val="22"/>
        </w:rPr>
        <w:t>JUnit</w:t>
      </w:r>
      <w:proofErr w:type="spellEnd"/>
      <w:r w:rsidR="00BF40E4" w:rsidRPr="00BF40E4">
        <w:rPr>
          <w:rFonts w:ascii="Calibri Light" w:hAnsi="Calibri Light" w:cs="Calibri Light"/>
          <w:sz w:val="22"/>
          <w:szCs w:val="22"/>
        </w:rPr>
        <w:t xml:space="preserve">, UML, MQ Series, Web Services, SOAP, WSDL, UDDI, AXIS 2, Ajax, </w:t>
      </w:r>
      <w:proofErr w:type="spellStart"/>
      <w:r w:rsidR="00BF40E4" w:rsidRPr="00BF40E4">
        <w:rPr>
          <w:rFonts w:ascii="Calibri Light" w:hAnsi="Calibri Light" w:cs="Calibri Light"/>
          <w:sz w:val="22"/>
          <w:szCs w:val="22"/>
        </w:rPr>
        <w:t>JUnit</w:t>
      </w:r>
      <w:proofErr w:type="spellEnd"/>
      <w:r w:rsidR="00BF40E4" w:rsidRPr="00BF40E4">
        <w:rPr>
          <w:rFonts w:ascii="Calibri Light" w:hAnsi="Calibri Light" w:cs="Calibri Light"/>
          <w:sz w:val="22"/>
          <w:szCs w:val="22"/>
        </w:rPr>
        <w:t>, Ant, Eclipse 3.3, IBM Web Sphere 6.1, DB2, subversion, Linux.</w:t>
      </w:r>
    </w:p>
    <w:p w14:paraId="6AA505BC" w14:textId="77777777" w:rsidR="00405F11" w:rsidRDefault="00405F11" w:rsidP="00577962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36F15CF2" w14:textId="02B620BA" w:rsidR="003C567D" w:rsidRPr="00577962" w:rsidRDefault="003A03BD" w:rsidP="00577962">
      <w:pPr>
        <w:suppressAutoHyphens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>Client</w:t>
      </w:r>
      <w:r w:rsidR="006A60DC" w:rsidRPr="003C567D">
        <w:rPr>
          <w:rFonts w:ascii="Calibri Light" w:hAnsi="Calibri Light" w:cs="Calibri Light"/>
          <w:b/>
          <w:sz w:val="22"/>
          <w:szCs w:val="22"/>
        </w:rPr>
        <w:t>:</w:t>
      </w:r>
      <w:r w:rsidR="006A60DC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840060" w:rsidRPr="00C02B1F">
        <w:rPr>
          <w:rFonts w:ascii="Calibri Light" w:hAnsi="Calibri Light" w:cs="Calibri Light"/>
          <w:b/>
          <w:sz w:val="22"/>
          <w:szCs w:val="22"/>
        </w:rPr>
        <w:t>Molina Health Care, Seattle WA</w:t>
      </w:r>
      <w:r w:rsidR="00840060">
        <w:rPr>
          <w:rFonts w:ascii="Calibri Light" w:hAnsi="Calibri Light" w:cs="Calibri Light"/>
          <w:b/>
          <w:sz w:val="22"/>
          <w:szCs w:val="22"/>
        </w:rPr>
        <w:t xml:space="preserve">                                                                      </w:t>
      </w:r>
      <w:r w:rsidR="00C02B1F">
        <w:rPr>
          <w:rFonts w:ascii="Calibri Light" w:hAnsi="Calibri Light" w:cs="Calibri Light"/>
          <w:b/>
          <w:sz w:val="22"/>
          <w:szCs w:val="22"/>
        </w:rPr>
        <w:t xml:space="preserve">                           </w:t>
      </w:r>
      <w:r w:rsidR="00840060">
        <w:rPr>
          <w:rFonts w:ascii="Calibri Light" w:hAnsi="Calibri Light" w:cs="Calibri Light"/>
          <w:b/>
          <w:sz w:val="22"/>
          <w:szCs w:val="22"/>
        </w:rPr>
        <w:t xml:space="preserve">  </w:t>
      </w:r>
      <w:r w:rsidR="00795A8F">
        <w:rPr>
          <w:rFonts w:ascii="Calibri Light" w:hAnsi="Calibri Light" w:cs="Calibri Light"/>
          <w:b/>
          <w:sz w:val="22"/>
          <w:szCs w:val="22"/>
        </w:rPr>
        <w:t>March 2018</w:t>
      </w:r>
      <w:r w:rsidRPr="003C567D">
        <w:rPr>
          <w:rFonts w:ascii="Calibri Light" w:hAnsi="Calibri Light" w:cs="Calibri Light"/>
          <w:b/>
          <w:sz w:val="22"/>
          <w:szCs w:val="22"/>
        </w:rPr>
        <w:t xml:space="preserve">- </w:t>
      </w:r>
      <w:r w:rsidR="00405F11">
        <w:rPr>
          <w:rFonts w:ascii="Calibri Light" w:hAnsi="Calibri Light" w:cs="Calibri Light"/>
          <w:b/>
          <w:sz w:val="22"/>
          <w:szCs w:val="22"/>
        </w:rPr>
        <w:t xml:space="preserve">December </w:t>
      </w:r>
      <w:r w:rsidRPr="003C567D">
        <w:rPr>
          <w:rFonts w:ascii="Calibri Light" w:hAnsi="Calibri Light" w:cs="Calibri Light"/>
          <w:b/>
          <w:sz w:val="22"/>
          <w:szCs w:val="22"/>
        </w:rPr>
        <w:t>20</w:t>
      </w:r>
      <w:r w:rsidR="00BC404B">
        <w:rPr>
          <w:rFonts w:ascii="Calibri Light" w:hAnsi="Calibri Light" w:cs="Calibri Light"/>
          <w:b/>
          <w:sz w:val="22"/>
          <w:szCs w:val="22"/>
        </w:rPr>
        <w:t>19</w:t>
      </w:r>
    </w:p>
    <w:p w14:paraId="119A7B73" w14:textId="2729B0B0" w:rsidR="00C24CC2" w:rsidRPr="00C65773" w:rsidRDefault="003A03BD" w:rsidP="00C24CC2">
      <w:pPr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 xml:space="preserve">Role: </w:t>
      </w:r>
      <w:r w:rsidR="00D4394C" w:rsidRPr="00D4394C">
        <w:rPr>
          <w:rFonts w:ascii="Calibri Light" w:hAnsi="Calibri Light" w:cs="Calibri Light"/>
          <w:b/>
          <w:sz w:val="22"/>
          <w:szCs w:val="22"/>
        </w:rPr>
        <w:t xml:space="preserve">Java Developer  </w:t>
      </w:r>
    </w:p>
    <w:p w14:paraId="0810F4CC" w14:textId="77777777" w:rsidR="00C24CC2" w:rsidRDefault="00C24CC2" w:rsidP="003C567D">
      <w:pPr>
        <w:spacing w:before="20" w:after="20"/>
        <w:jc w:val="both"/>
        <w:rPr>
          <w:rFonts w:ascii="Calibri Light" w:hAnsi="Calibri Light" w:cs="Calibri Light"/>
          <w:b/>
          <w:sz w:val="22"/>
          <w:szCs w:val="22"/>
        </w:rPr>
      </w:pPr>
    </w:p>
    <w:p w14:paraId="0E337BF2" w14:textId="08FDB027" w:rsidR="003A03BD" w:rsidRDefault="003A03BD" w:rsidP="003C567D">
      <w:pPr>
        <w:spacing w:before="20" w:after="20"/>
        <w:jc w:val="both"/>
        <w:rPr>
          <w:rFonts w:ascii="Calibri Light" w:hAnsi="Calibri Light" w:cs="Calibri Light"/>
          <w:b/>
          <w:sz w:val="22"/>
          <w:szCs w:val="22"/>
        </w:rPr>
      </w:pPr>
      <w:r w:rsidRPr="003C567D">
        <w:rPr>
          <w:rFonts w:ascii="Calibri Light" w:hAnsi="Calibri Light" w:cs="Calibri Light"/>
          <w:b/>
          <w:sz w:val="22"/>
          <w:szCs w:val="22"/>
        </w:rPr>
        <w:t xml:space="preserve">Responsibilities: </w:t>
      </w:r>
    </w:p>
    <w:p w14:paraId="0AE3581C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Involved in Analysis, Design, Development, UAT and Production phases of the application.</w:t>
      </w:r>
    </w:p>
    <w:p w14:paraId="4EB7EF8E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Leading and coordination with offshore team for Production Support management</w:t>
      </w:r>
    </w:p>
    <w:p w14:paraId="016DFC12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Preparing DB scripts and PL/SQL programming to resolve DB related production issues</w:t>
      </w:r>
    </w:p>
    <w:p w14:paraId="736BFE13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SQL Query tuning to enhance performance of application in production environments.</w:t>
      </w:r>
    </w:p>
    <w:p w14:paraId="10FF204F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 xml:space="preserve">Developed UI part of the application applications using JSP’s, JavaScript, </w:t>
      </w:r>
      <w:proofErr w:type="gramStart"/>
      <w:r w:rsidRPr="004C1884">
        <w:rPr>
          <w:rFonts w:ascii="Calibri Light" w:hAnsi="Calibri Light" w:cs="Calibri Light"/>
          <w:sz w:val="22"/>
          <w:szCs w:val="22"/>
        </w:rPr>
        <w:t>Ajax</w:t>
      </w:r>
      <w:proofErr w:type="gramEnd"/>
      <w:r w:rsidRPr="004C1884">
        <w:rPr>
          <w:rFonts w:ascii="Calibri Light" w:hAnsi="Calibri Light" w:cs="Calibri Light"/>
          <w:sz w:val="22"/>
          <w:szCs w:val="22"/>
        </w:rPr>
        <w:t xml:space="preserve"> - DOJO tool kit and CSS, HTML 5, </w:t>
      </w:r>
      <w:proofErr w:type="spellStart"/>
      <w:r w:rsidRPr="004C1884">
        <w:rPr>
          <w:rFonts w:ascii="Calibri Light" w:hAnsi="Calibri Light" w:cs="Calibri Light"/>
          <w:sz w:val="22"/>
          <w:szCs w:val="22"/>
        </w:rPr>
        <w:t>JQuery</w:t>
      </w:r>
      <w:proofErr w:type="spellEnd"/>
      <w:r w:rsidRPr="004C1884">
        <w:rPr>
          <w:rFonts w:ascii="Calibri Light" w:hAnsi="Calibri Light" w:cs="Calibri Light"/>
          <w:sz w:val="22"/>
          <w:szCs w:val="22"/>
        </w:rPr>
        <w:t>.</w:t>
      </w:r>
    </w:p>
    <w:p w14:paraId="26872A07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lastRenderedPageBreak/>
        <w:t>Developed the Persistence Layer using Hibernate.</w:t>
      </w:r>
    </w:p>
    <w:p w14:paraId="2A641248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 xml:space="preserve">Extensively worked in Test Driven Development (TDD) framework using </w:t>
      </w:r>
      <w:proofErr w:type="spellStart"/>
      <w:r w:rsidRPr="004C1884">
        <w:rPr>
          <w:rFonts w:ascii="Calibri Light" w:hAnsi="Calibri Light" w:cs="Calibri Light"/>
          <w:sz w:val="22"/>
          <w:szCs w:val="22"/>
        </w:rPr>
        <w:t>JUnit</w:t>
      </w:r>
      <w:proofErr w:type="spellEnd"/>
      <w:r w:rsidRPr="004C1884">
        <w:rPr>
          <w:rFonts w:ascii="Calibri Light" w:hAnsi="Calibri Light" w:cs="Calibri Light"/>
          <w:sz w:val="22"/>
          <w:szCs w:val="22"/>
        </w:rPr>
        <w:t>.</w:t>
      </w:r>
    </w:p>
    <w:p w14:paraId="5C1E0F6C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Extensively used Spring IOC, AOP concepts and used Spring MVC framework to develop the application.</w:t>
      </w:r>
    </w:p>
    <w:p w14:paraId="08429614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Used EJB Session beans to expose the application for the use by the third party users.</w:t>
      </w:r>
    </w:p>
    <w:p w14:paraId="7D8429B2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Used MDB’s to read the messages from JMS queues for asynchronous communication.</w:t>
      </w:r>
    </w:p>
    <w:p w14:paraId="524086DA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Used JAVA Mail API, and implemented an automated functionality to generate e-mails</w:t>
      </w:r>
    </w:p>
    <w:p w14:paraId="10823656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 xml:space="preserve">Worked on the consumption side of SOAP based </w:t>
      </w:r>
      <w:proofErr w:type="spellStart"/>
      <w:r w:rsidRPr="004C1884">
        <w:rPr>
          <w:rFonts w:ascii="Calibri Light" w:hAnsi="Calibri Light" w:cs="Calibri Light"/>
          <w:sz w:val="22"/>
          <w:szCs w:val="22"/>
        </w:rPr>
        <w:t>Webservices</w:t>
      </w:r>
      <w:proofErr w:type="spellEnd"/>
      <w:r w:rsidRPr="004C1884">
        <w:rPr>
          <w:rFonts w:ascii="Calibri Light" w:hAnsi="Calibri Light" w:cs="Calibri Light"/>
          <w:sz w:val="22"/>
          <w:szCs w:val="22"/>
        </w:rPr>
        <w:t xml:space="preserve"> using AXIS 2.x, SOAP UI, JAXB.</w:t>
      </w:r>
    </w:p>
    <w:p w14:paraId="6E6B2C40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Developed few stored procedures, triggers and sequences on Oracle 11g.</w:t>
      </w:r>
    </w:p>
    <w:p w14:paraId="208D7722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 xml:space="preserve">Wrote CRON Jobs and </w:t>
      </w:r>
      <w:proofErr w:type="spellStart"/>
      <w:r w:rsidRPr="004C1884">
        <w:rPr>
          <w:rFonts w:ascii="Calibri Light" w:hAnsi="Calibri Light" w:cs="Calibri Light"/>
          <w:sz w:val="22"/>
          <w:szCs w:val="22"/>
        </w:rPr>
        <w:t>autosys</w:t>
      </w:r>
      <w:proofErr w:type="spellEnd"/>
      <w:r w:rsidRPr="004C1884">
        <w:rPr>
          <w:rFonts w:ascii="Calibri Light" w:hAnsi="Calibri Light" w:cs="Calibri Light"/>
          <w:sz w:val="22"/>
          <w:szCs w:val="22"/>
        </w:rPr>
        <w:t xml:space="preserve"> to schedule the daily scripts</w:t>
      </w:r>
    </w:p>
    <w:p w14:paraId="6E200BC5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Used Unix commands to go through the server logs and identify the issues</w:t>
      </w:r>
    </w:p>
    <w:p w14:paraId="5E707C27" w14:textId="77777777" w:rsidR="004C1884" w:rsidRP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 xml:space="preserve">Used </w:t>
      </w:r>
      <w:proofErr w:type="spellStart"/>
      <w:r w:rsidRPr="004C1884">
        <w:rPr>
          <w:rFonts w:ascii="Calibri Light" w:hAnsi="Calibri Light" w:cs="Calibri Light"/>
          <w:sz w:val="22"/>
          <w:szCs w:val="22"/>
        </w:rPr>
        <w:t>Clearcase</w:t>
      </w:r>
      <w:proofErr w:type="spellEnd"/>
      <w:r w:rsidRPr="004C1884">
        <w:rPr>
          <w:rFonts w:ascii="Calibri Light" w:hAnsi="Calibri Light" w:cs="Calibri Light"/>
          <w:sz w:val="22"/>
          <w:szCs w:val="22"/>
        </w:rPr>
        <w:t xml:space="preserve"> as version management tool</w:t>
      </w:r>
    </w:p>
    <w:p w14:paraId="1C57BA1D" w14:textId="77777777" w:rsidR="004C1884" w:rsidRDefault="004C1884" w:rsidP="004C1884">
      <w:pPr>
        <w:pStyle w:val="ListParagraph"/>
        <w:numPr>
          <w:ilvl w:val="0"/>
          <w:numId w:val="29"/>
        </w:numPr>
        <w:ind w:left="720" w:hanging="360"/>
        <w:rPr>
          <w:rFonts w:ascii="Calibri Light" w:hAnsi="Calibri Light" w:cs="Calibri Light"/>
          <w:sz w:val="22"/>
          <w:szCs w:val="22"/>
        </w:rPr>
      </w:pPr>
      <w:r w:rsidRPr="004C1884">
        <w:rPr>
          <w:rFonts w:ascii="Calibri Light" w:hAnsi="Calibri Light" w:cs="Calibri Light"/>
          <w:sz w:val="22"/>
          <w:szCs w:val="22"/>
        </w:rPr>
        <w:t>Served as POC for on call support in the production team on a rotation basis.</w:t>
      </w:r>
    </w:p>
    <w:p w14:paraId="5B371916" w14:textId="77777777" w:rsidR="004C1884" w:rsidRPr="004C1884" w:rsidRDefault="004C1884" w:rsidP="004C1884">
      <w:pPr>
        <w:pStyle w:val="ListParagraph"/>
        <w:rPr>
          <w:rFonts w:ascii="Calibri Light" w:hAnsi="Calibri Light" w:cs="Calibri Light"/>
          <w:sz w:val="22"/>
          <w:szCs w:val="22"/>
        </w:rPr>
      </w:pPr>
    </w:p>
    <w:p w14:paraId="782991B0" w14:textId="19AD3D74" w:rsidR="008F37E4" w:rsidRPr="003C567D" w:rsidRDefault="00D4394C" w:rsidP="004C1884">
      <w:pPr>
        <w:jc w:val="both"/>
        <w:rPr>
          <w:rFonts w:ascii="Calibri Light" w:hAnsi="Calibri Light" w:cs="Calibri Light"/>
          <w:sz w:val="22"/>
          <w:szCs w:val="22"/>
        </w:rPr>
      </w:pPr>
      <w:r w:rsidRPr="00D4394C">
        <w:rPr>
          <w:rFonts w:ascii="Calibri Light" w:hAnsi="Calibri Light" w:cs="Calibri Light"/>
          <w:b/>
          <w:sz w:val="22"/>
          <w:szCs w:val="22"/>
        </w:rPr>
        <w:t>Environment:</w:t>
      </w:r>
      <w:r>
        <w:rPr>
          <w:rFonts w:ascii="Cambria Math" w:eastAsia="Calibri" w:hAnsi="Cambria Math" w:cs="Calibri"/>
          <w:color w:val="000000"/>
          <w:lang w:eastAsia="ja-JP"/>
        </w:rPr>
        <w:t xml:space="preserve">  </w:t>
      </w:r>
      <w:r w:rsidR="00405F11">
        <w:rPr>
          <w:rFonts w:ascii="Calibri Light" w:hAnsi="Calibri Light" w:cs="Calibri Light"/>
          <w:color w:val="333333"/>
          <w:shd w:val="clear" w:color="auto" w:fill="FFFFFF"/>
        </w:rPr>
        <w:t> </w:t>
      </w:r>
      <w:r w:rsidR="004C1884" w:rsidRPr="004C1884">
        <w:rPr>
          <w:rFonts w:ascii="Calibri Light" w:hAnsi="Calibri Light" w:cs="Calibri Light"/>
          <w:sz w:val="22"/>
          <w:szCs w:val="22"/>
        </w:rPr>
        <w:t xml:space="preserve">Java 1.6/1.7, JSP, HTML, DHTML, Ajax, </w:t>
      </w:r>
      <w:proofErr w:type="spellStart"/>
      <w:r w:rsidR="004C1884" w:rsidRPr="004C1884">
        <w:rPr>
          <w:rFonts w:ascii="Calibri Light" w:hAnsi="Calibri Light" w:cs="Calibri Light"/>
          <w:sz w:val="22"/>
          <w:szCs w:val="22"/>
        </w:rPr>
        <w:t>JQuery</w:t>
      </w:r>
      <w:proofErr w:type="spellEnd"/>
      <w:r w:rsidR="004C1884" w:rsidRPr="004C1884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4C1884" w:rsidRPr="004C1884">
        <w:rPr>
          <w:rFonts w:ascii="Calibri Light" w:hAnsi="Calibri Light" w:cs="Calibri Light"/>
          <w:sz w:val="22"/>
          <w:szCs w:val="22"/>
        </w:rPr>
        <w:t>Javascipt</w:t>
      </w:r>
      <w:proofErr w:type="spellEnd"/>
      <w:r w:rsidR="004C1884" w:rsidRPr="004C1884">
        <w:rPr>
          <w:rFonts w:ascii="Calibri Light" w:hAnsi="Calibri Light" w:cs="Calibri Light"/>
          <w:sz w:val="22"/>
          <w:szCs w:val="22"/>
        </w:rPr>
        <w:t xml:space="preserve">, Spring MVC, Hibernate, Oracle 10g, XML, </w:t>
      </w:r>
      <w:proofErr w:type="spellStart"/>
      <w:r w:rsidR="004C1884" w:rsidRPr="004C1884">
        <w:rPr>
          <w:rFonts w:ascii="Calibri Light" w:hAnsi="Calibri Light" w:cs="Calibri Light"/>
          <w:sz w:val="22"/>
          <w:szCs w:val="22"/>
        </w:rPr>
        <w:t>XPath</w:t>
      </w:r>
      <w:proofErr w:type="spellEnd"/>
      <w:r w:rsidR="004C1884" w:rsidRPr="004C1884">
        <w:rPr>
          <w:rFonts w:ascii="Calibri Light" w:hAnsi="Calibri Light" w:cs="Calibri Light"/>
          <w:sz w:val="22"/>
          <w:szCs w:val="22"/>
        </w:rPr>
        <w:t xml:space="preserve">, XSLT, Axis 2.0, JAXB, IBM </w:t>
      </w:r>
      <w:proofErr w:type="spellStart"/>
      <w:r w:rsidR="004C1884" w:rsidRPr="004C1884">
        <w:rPr>
          <w:rFonts w:ascii="Calibri Light" w:hAnsi="Calibri Light" w:cs="Calibri Light"/>
          <w:sz w:val="22"/>
          <w:szCs w:val="22"/>
        </w:rPr>
        <w:t>Websphere</w:t>
      </w:r>
      <w:proofErr w:type="spellEnd"/>
      <w:r w:rsidR="004C1884" w:rsidRPr="004C1884">
        <w:rPr>
          <w:rFonts w:ascii="Calibri Light" w:hAnsi="Calibri Light" w:cs="Calibri Light"/>
          <w:sz w:val="22"/>
          <w:szCs w:val="22"/>
        </w:rPr>
        <w:t xml:space="preserve"> 6.0, Eclipse, Unix, </w:t>
      </w:r>
      <w:proofErr w:type="spellStart"/>
      <w:r w:rsidR="004C1884" w:rsidRPr="004C1884">
        <w:rPr>
          <w:rFonts w:ascii="Calibri Light" w:hAnsi="Calibri Light" w:cs="Calibri Light"/>
          <w:sz w:val="22"/>
          <w:szCs w:val="22"/>
        </w:rPr>
        <w:t>Clearcase</w:t>
      </w:r>
      <w:proofErr w:type="spellEnd"/>
      <w:r w:rsidR="004C1884" w:rsidRPr="004C1884">
        <w:rPr>
          <w:rFonts w:ascii="Calibri Light" w:hAnsi="Calibri Light" w:cs="Calibri Light"/>
          <w:sz w:val="22"/>
          <w:szCs w:val="22"/>
        </w:rPr>
        <w:t>.</w:t>
      </w:r>
    </w:p>
    <w:sectPr w:rsidR="008F37E4" w:rsidRPr="003C567D" w:rsidSect="00E3226E">
      <w:headerReference w:type="default" r:id="rId8"/>
      <w:pgSz w:w="12240" w:h="15840" w:code="1"/>
      <w:pgMar w:top="155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10BA2" w14:textId="77777777" w:rsidR="00831391" w:rsidRDefault="00831391" w:rsidP="00FC0DA4">
      <w:r>
        <w:separator/>
      </w:r>
    </w:p>
  </w:endnote>
  <w:endnote w:type="continuationSeparator" w:id="0">
    <w:p w14:paraId="09AD25C8" w14:textId="77777777" w:rsidR="00831391" w:rsidRDefault="00831391" w:rsidP="00FC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AD698" w14:textId="77777777" w:rsidR="00831391" w:rsidRDefault="00831391" w:rsidP="00FC0DA4">
      <w:r>
        <w:separator/>
      </w:r>
    </w:p>
  </w:footnote>
  <w:footnote w:type="continuationSeparator" w:id="0">
    <w:p w14:paraId="08358069" w14:textId="77777777" w:rsidR="00831391" w:rsidRDefault="00831391" w:rsidP="00FC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AA5EB" w14:textId="20F69CC9" w:rsidR="00752E6E" w:rsidRDefault="00752E6E" w:rsidP="00FC0DA4">
    <w:pPr>
      <w:pStyle w:val="NoSpacing"/>
      <w:rPr>
        <w:rFonts w:ascii="Calibri Light" w:eastAsia="Times New Roman" w:hAnsi="Calibri Light" w:cs="Calibri Light"/>
        <w:b/>
        <w:color w:val="000000"/>
        <w:szCs w:val="24"/>
      </w:rPr>
    </w:pPr>
    <w:r w:rsidRPr="0067778C">
      <w:rPr>
        <w:rFonts w:ascii="Calibri Light" w:eastAsia="Times New Roman" w:hAnsi="Calibri Light" w:cs="Calibri Light"/>
        <w:b/>
        <w:color w:val="000000"/>
        <w:szCs w:val="24"/>
      </w:rPr>
      <w:t xml:space="preserve">                                                                                 </w:t>
    </w:r>
    <w:r w:rsidR="008750B4">
      <w:rPr>
        <w:rFonts w:ascii="Calibri Light" w:eastAsia="Times New Roman" w:hAnsi="Calibri Light" w:cs="Calibri Light"/>
        <w:b/>
        <w:color w:val="000000"/>
        <w:szCs w:val="24"/>
      </w:rPr>
      <w:t xml:space="preserve">    </w:t>
    </w:r>
    <w:r w:rsidRPr="0067778C">
      <w:rPr>
        <w:rFonts w:ascii="Calibri Light" w:eastAsia="Times New Roman" w:hAnsi="Calibri Light" w:cs="Calibri Light"/>
        <w:b/>
        <w:color w:val="000000"/>
        <w:szCs w:val="24"/>
      </w:rPr>
      <w:t xml:space="preserve"> </w:t>
    </w:r>
    <w:proofErr w:type="spellStart"/>
    <w:r w:rsidR="003E7E31">
      <w:rPr>
        <w:rFonts w:ascii="Calibri Light" w:eastAsia="Times New Roman" w:hAnsi="Calibri Light" w:cs="Calibri Light"/>
        <w:b/>
        <w:color w:val="000000"/>
        <w:szCs w:val="24"/>
      </w:rPr>
      <w:t>Bereket</w:t>
    </w:r>
    <w:proofErr w:type="spellEnd"/>
    <w:r w:rsidR="003E7E31">
      <w:rPr>
        <w:rFonts w:ascii="Calibri Light" w:eastAsia="Times New Roman" w:hAnsi="Calibri Light" w:cs="Calibri Light"/>
        <w:b/>
        <w:color w:val="000000"/>
        <w:szCs w:val="24"/>
      </w:rPr>
      <w:t xml:space="preserve"> N</w:t>
    </w:r>
    <w:r w:rsidR="008750B4" w:rsidRPr="008750B4">
      <w:rPr>
        <w:rFonts w:ascii="Calibri Light" w:eastAsia="Times New Roman" w:hAnsi="Calibri Light" w:cs="Calibri Light"/>
        <w:b/>
        <w:color w:val="000000"/>
        <w:szCs w:val="24"/>
      </w:rPr>
      <w:t xml:space="preserve">egus </w:t>
    </w:r>
    <w:proofErr w:type="spellStart"/>
    <w:r w:rsidR="008750B4" w:rsidRPr="008750B4">
      <w:rPr>
        <w:rFonts w:ascii="Calibri Light" w:eastAsia="Times New Roman" w:hAnsi="Calibri Light" w:cs="Calibri Light"/>
        <w:b/>
        <w:color w:val="000000"/>
        <w:szCs w:val="24"/>
      </w:rPr>
      <w:t>Libanos</w:t>
    </w:r>
    <w:proofErr w:type="spellEnd"/>
  </w:p>
  <w:p w14:paraId="12380A66" w14:textId="2023A873" w:rsidR="00FC0DA4" w:rsidRPr="006A6618" w:rsidRDefault="00752E6E" w:rsidP="00FC0DA4">
    <w:pPr>
      <w:pStyle w:val="NoSpacing"/>
      <w:rPr>
        <w:rFonts w:ascii="Calibri Light" w:eastAsia="Times New Roman" w:hAnsi="Calibri Light" w:cs="Calibri Light"/>
        <w:b/>
        <w:color w:val="000000"/>
        <w:szCs w:val="24"/>
      </w:rPr>
    </w:pPr>
    <w:r>
      <w:rPr>
        <w:rFonts w:ascii="Calibri Light" w:eastAsia="Times New Roman" w:hAnsi="Calibri Light" w:cs="Calibri Light"/>
        <w:b/>
        <w:color w:val="000000"/>
        <w:szCs w:val="24"/>
      </w:rPr>
      <w:t xml:space="preserve">                                                                               </w:t>
    </w:r>
    <w:r w:rsidR="003C567D">
      <w:rPr>
        <w:rFonts w:ascii="Calibri Light" w:eastAsia="Times New Roman" w:hAnsi="Calibri Light" w:cs="Calibri Light"/>
        <w:b/>
        <w:color w:val="000000"/>
        <w:szCs w:val="24"/>
      </w:rPr>
      <w:t xml:space="preserve">    </w:t>
    </w:r>
    <w:r w:rsidR="00E20210">
      <w:rPr>
        <w:rFonts w:ascii="Calibri Light" w:eastAsia="Times New Roman" w:hAnsi="Calibri Light" w:cs="Calibri Light"/>
        <w:b/>
        <w:color w:val="000000"/>
        <w:szCs w:val="24"/>
      </w:rPr>
      <w:t xml:space="preserve">     </w:t>
    </w:r>
    <w:r w:rsidR="003C567D">
      <w:rPr>
        <w:rFonts w:ascii="Calibri Light" w:eastAsia="Times New Roman" w:hAnsi="Calibri Light" w:cs="Calibri Light"/>
        <w:b/>
        <w:color w:val="000000"/>
        <w:szCs w:val="24"/>
      </w:rPr>
      <w:t xml:space="preserve"> </w:t>
    </w:r>
    <w:r w:rsidR="008750B4">
      <w:rPr>
        <w:rFonts w:ascii="Calibri Light" w:eastAsia="Times New Roman" w:hAnsi="Calibri Light" w:cs="Calibri Light"/>
        <w:b/>
        <w:color w:val="000000"/>
        <w:szCs w:val="24"/>
      </w:rPr>
      <w:t xml:space="preserve">   </w:t>
    </w:r>
    <w:r w:rsidR="00E20210">
      <w:rPr>
        <w:rFonts w:ascii="Calibri Light" w:eastAsia="Times New Roman" w:hAnsi="Calibri Light" w:cs="Calibri Light"/>
        <w:b/>
        <w:color w:val="000000"/>
        <w:szCs w:val="24"/>
      </w:rPr>
      <w:t>Java Developer</w:t>
    </w:r>
  </w:p>
  <w:p w14:paraId="5767E84F" w14:textId="7A214ED0" w:rsidR="0038436F" w:rsidRPr="0038436F" w:rsidRDefault="003A03BD" w:rsidP="00E3226E">
    <w:pPr>
      <w:pBdr>
        <w:bottom w:val="single" w:sz="4" w:space="1" w:color="auto"/>
      </w:pBdr>
      <w:shd w:val="clear" w:color="auto" w:fill="FFFFFF"/>
      <w:outlineLvl w:val="2"/>
      <w:rPr>
        <w:rFonts w:ascii="Calibri Light" w:hAnsi="Calibri Light" w:cs="Calibri Light"/>
        <w:b/>
        <w:color w:val="000000"/>
        <w:sz w:val="24"/>
        <w:szCs w:val="24"/>
      </w:rPr>
    </w:pPr>
    <w:r>
      <w:rPr>
        <w:rFonts w:ascii="Calibri Light" w:hAnsi="Calibri Light" w:cs="Calibri Light"/>
        <w:b/>
        <w:color w:val="000000"/>
        <w:sz w:val="24"/>
        <w:szCs w:val="24"/>
      </w:rPr>
      <w:t xml:space="preserve">                                                     </w:t>
    </w:r>
    <w:r w:rsidR="00E9226D">
      <w:rPr>
        <w:rFonts w:ascii="Calibri Light" w:hAnsi="Calibri Light" w:cs="Calibri Light"/>
        <w:b/>
        <w:color w:val="000000"/>
        <w:sz w:val="24"/>
        <w:szCs w:val="24"/>
      </w:rPr>
      <w:t xml:space="preserve">                       </w:t>
    </w:r>
    <w:r w:rsidR="005D0B0E">
      <w:rPr>
        <w:rFonts w:ascii="Calibri Light" w:hAnsi="Calibri Light" w:cs="Calibri Light"/>
        <w:b/>
        <w:color w:val="000000"/>
        <w:sz w:val="24"/>
        <w:szCs w:val="24"/>
      </w:rPr>
      <w:t xml:space="preserve">      </w:t>
    </w:r>
    <w:r w:rsidR="005D0B0E" w:rsidRPr="0038436F">
      <w:rPr>
        <w:rFonts w:ascii="Calibri Light" w:hAnsi="Calibri Light" w:cs="Calibri Light"/>
        <w:b/>
        <w:color w:val="000000"/>
        <w:sz w:val="24"/>
        <w:szCs w:val="24"/>
      </w:rPr>
      <w:t xml:space="preserve"> </w:t>
    </w:r>
    <w:r w:rsidR="00221647" w:rsidRPr="0038436F">
      <w:rPr>
        <w:rFonts w:ascii="Calibri Light" w:hAnsi="Calibri Light" w:cs="Calibri Light"/>
        <w:b/>
        <w:color w:val="000000"/>
        <w:sz w:val="24"/>
        <w:szCs w:val="24"/>
      </w:rPr>
      <w:t xml:space="preserve"> </w:t>
    </w:r>
    <w:hyperlink r:id="rId1" w:history="1">
      <w:r w:rsidR="0038436F" w:rsidRPr="0038436F">
        <w:rPr>
          <w:rFonts w:ascii="Calibri Light" w:hAnsi="Calibri Light" w:cs="Calibri Light"/>
          <w:b/>
          <w:color w:val="000000"/>
          <w:sz w:val="24"/>
          <w:szCs w:val="24"/>
        </w:rPr>
        <w:t>bereket.libanos1@gmail.com</w:t>
      </w:r>
    </w:hyperlink>
  </w:p>
  <w:p w14:paraId="6604F4FC" w14:textId="484810E4" w:rsidR="00E3226E" w:rsidRDefault="005D0B0E" w:rsidP="00E3226E">
    <w:pPr>
      <w:pBdr>
        <w:bottom w:val="single" w:sz="4" w:space="1" w:color="auto"/>
      </w:pBdr>
      <w:shd w:val="clear" w:color="auto" w:fill="FFFFFF"/>
      <w:outlineLvl w:val="2"/>
      <w:rPr>
        <w:rFonts w:ascii="Calibri Light" w:hAnsi="Calibri Light" w:cs="Calibri Light"/>
        <w:b/>
        <w:color w:val="000000"/>
        <w:sz w:val="24"/>
        <w:szCs w:val="24"/>
      </w:rPr>
    </w:pPr>
    <w:r>
      <w:rPr>
        <w:rFonts w:ascii="Calibri Light" w:hAnsi="Calibri Light" w:cs="Calibri Light"/>
        <w:b/>
        <w:color w:val="000000"/>
        <w:sz w:val="24"/>
        <w:szCs w:val="24"/>
      </w:rPr>
      <w:t xml:space="preserve">                                                                               </w:t>
    </w:r>
    <w:r w:rsidR="00AA3EAD">
      <w:rPr>
        <w:rFonts w:ascii="Calibri Light" w:hAnsi="Calibri Light" w:cs="Calibri Light"/>
        <w:b/>
        <w:color w:val="000000"/>
        <w:sz w:val="24"/>
        <w:szCs w:val="24"/>
      </w:rPr>
      <w:t xml:space="preserve">        </w:t>
    </w:r>
    <w:r>
      <w:rPr>
        <w:rFonts w:ascii="Calibri Light" w:hAnsi="Calibri Light" w:cs="Calibri Light"/>
        <w:b/>
        <w:color w:val="000000"/>
        <w:sz w:val="24"/>
        <w:szCs w:val="24"/>
      </w:rPr>
      <w:t xml:space="preserve">  </w:t>
    </w:r>
    <w:r w:rsidR="008750B4">
      <w:rPr>
        <w:rFonts w:ascii="Calibri Light" w:hAnsi="Calibri Light" w:cs="Calibri Light"/>
        <w:b/>
        <w:color w:val="000000"/>
        <w:sz w:val="24"/>
        <w:szCs w:val="24"/>
      </w:rPr>
      <w:t xml:space="preserve"> </w:t>
    </w:r>
    <w:r w:rsidR="00E64E20">
      <w:rPr>
        <w:rFonts w:ascii="Calibri Light" w:hAnsi="Calibri Light" w:cs="Calibri Light"/>
        <w:b/>
        <w:color w:val="000000"/>
        <w:sz w:val="24"/>
        <w:szCs w:val="24"/>
      </w:rPr>
      <w:t xml:space="preserve">+1 </w:t>
    </w:r>
    <w:r w:rsidR="008750B4" w:rsidRPr="008750B4">
      <w:rPr>
        <w:rFonts w:ascii="Calibri Light" w:hAnsi="Calibri Light" w:cs="Calibri Light"/>
        <w:b/>
        <w:color w:val="000000"/>
        <w:sz w:val="24"/>
        <w:szCs w:val="24"/>
      </w:rPr>
      <w:t>651 313 0780</w:t>
    </w:r>
  </w:p>
  <w:p w14:paraId="5DC4D295" w14:textId="0DD72033" w:rsidR="00FC0DA4" w:rsidRPr="00E3226E" w:rsidRDefault="00FC0DA4" w:rsidP="00E3226E">
    <w:pPr>
      <w:pBdr>
        <w:bottom w:val="single" w:sz="4" w:space="1" w:color="auto"/>
      </w:pBdr>
      <w:shd w:val="clear" w:color="auto" w:fill="FFFFFF"/>
      <w:outlineLvl w:val="2"/>
      <w:rPr>
        <w:rFonts w:ascii="Calibri Light" w:hAnsi="Calibri Light" w:cs="Calibri Light"/>
        <w:b/>
        <w:color w:val="000000"/>
        <w:sz w:val="24"/>
        <w:szCs w:val="24"/>
      </w:rPr>
    </w:pPr>
  </w:p>
  <w:p w14:paraId="19D0A8D3" w14:textId="77777777" w:rsidR="00FC0DA4" w:rsidRDefault="00FC0D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</w:abstractNum>
  <w:abstractNum w:abstractNumId="2">
    <w:nsid w:val="00000005"/>
    <w:multiLevelType w:val="singleLevel"/>
    <w:tmpl w:val="00000005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3">
    <w:nsid w:val="00C53EC9"/>
    <w:multiLevelType w:val="multilevel"/>
    <w:tmpl w:val="C792C3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07E641F1"/>
    <w:multiLevelType w:val="multilevel"/>
    <w:tmpl w:val="13A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F1CA2"/>
    <w:multiLevelType w:val="hybridMultilevel"/>
    <w:tmpl w:val="570CB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E19C0"/>
    <w:multiLevelType w:val="multilevel"/>
    <w:tmpl w:val="382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904741"/>
    <w:multiLevelType w:val="multilevel"/>
    <w:tmpl w:val="941C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B175D4"/>
    <w:multiLevelType w:val="multilevel"/>
    <w:tmpl w:val="378413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26B05863"/>
    <w:multiLevelType w:val="hybridMultilevel"/>
    <w:tmpl w:val="6A7A6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C277C"/>
    <w:multiLevelType w:val="hybridMultilevel"/>
    <w:tmpl w:val="068A3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753AE"/>
    <w:multiLevelType w:val="hybridMultilevel"/>
    <w:tmpl w:val="A2E0047A"/>
    <w:lvl w:ilvl="0" w:tplc="06B6CF3C">
      <w:start w:val="1"/>
      <w:numFmt w:val="bullet"/>
      <w:pStyle w:val="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FF0B36"/>
    <w:multiLevelType w:val="multilevel"/>
    <w:tmpl w:val="32FF0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524E2"/>
    <w:multiLevelType w:val="hybridMultilevel"/>
    <w:tmpl w:val="39E0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760D4"/>
    <w:multiLevelType w:val="hybridMultilevel"/>
    <w:tmpl w:val="053E5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21E2C"/>
    <w:multiLevelType w:val="hybridMultilevel"/>
    <w:tmpl w:val="6F7C5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E382F"/>
    <w:multiLevelType w:val="hybridMultilevel"/>
    <w:tmpl w:val="47C8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E6091"/>
    <w:multiLevelType w:val="multilevel"/>
    <w:tmpl w:val="CC161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547018D"/>
    <w:multiLevelType w:val="hybridMultilevel"/>
    <w:tmpl w:val="4C60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32968"/>
    <w:multiLevelType w:val="hybridMultilevel"/>
    <w:tmpl w:val="5E34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94647"/>
    <w:multiLevelType w:val="hybridMultilevel"/>
    <w:tmpl w:val="88661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0910A3"/>
    <w:multiLevelType w:val="multilevel"/>
    <w:tmpl w:val="F95AA6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5AFC3C98"/>
    <w:multiLevelType w:val="hybridMultilevel"/>
    <w:tmpl w:val="87E4D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8BAA"/>
    <w:multiLevelType w:val="multilevel"/>
    <w:tmpl w:val="60088BAA"/>
    <w:name w:val="Numbered list 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trike w:val="0"/>
        <w:dstrike w:val="0"/>
        <w:u w:val="none"/>
        <w:effect w:val="none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  <w:dstrike w:val="0"/>
        <w:u w:val="none"/>
        <w:effect w:val="no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trike w:val="0"/>
        <w:dstrike w:val="0"/>
        <w:u w:val="none"/>
        <w:effect w:val="none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trike w:val="0"/>
        <w:dstrike w:val="0"/>
        <w:u w:val="none"/>
        <w:effect w:val="none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  <w:dstrike w:val="0"/>
        <w:u w:val="none"/>
        <w:effect w:val="no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trike w:val="0"/>
        <w:dstrike w:val="0"/>
        <w:u w:val="none"/>
        <w:effect w:val="none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trike w:val="0"/>
        <w:dstrike w:val="0"/>
        <w:u w:val="none"/>
        <w:effect w:val="none"/>
      </w:rPr>
    </w:lvl>
  </w:abstractNum>
  <w:abstractNum w:abstractNumId="24">
    <w:nsid w:val="60088BAE"/>
    <w:multiLevelType w:val="multilevel"/>
    <w:tmpl w:val="60088BAE"/>
    <w:name w:val="Numbered list 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trike w:val="0"/>
        <w:dstrike w:val="0"/>
        <w:u w:val="none"/>
        <w:effect w:val="none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trike w:val="0"/>
        <w:dstrike w:val="0"/>
        <w:u w:val="none"/>
        <w:effect w:val="none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  <w:dstrike w:val="0"/>
        <w:u w:val="none"/>
        <w:effect w:val="no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trike w:val="0"/>
        <w:dstrike w:val="0"/>
        <w:u w:val="none"/>
        <w:effect w:val="none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trike w:val="0"/>
        <w:dstrike w:val="0"/>
        <w:u w:val="none"/>
        <w:effect w:val="none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  <w:dstrike w:val="0"/>
        <w:u w:val="none"/>
        <w:effect w:val="no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trike w:val="0"/>
        <w:dstrike w:val="0"/>
        <w:u w:val="none"/>
        <w:effect w:val="none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trike w:val="0"/>
        <w:dstrike w:val="0"/>
        <w:u w:val="none"/>
        <w:effect w:val="none"/>
      </w:rPr>
    </w:lvl>
  </w:abstractNum>
  <w:abstractNum w:abstractNumId="25">
    <w:nsid w:val="603F0E49"/>
    <w:multiLevelType w:val="hybridMultilevel"/>
    <w:tmpl w:val="56C2BFB4"/>
    <w:lvl w:ilvl="0" w:tplc="73029274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FAE480E2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D696C5EE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DA580994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F65CD14C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EF1A7DA8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FD8A3466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910277D8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25F8233C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>
    <w:nsid w:val="67F01E14"/>
    <w:multiLevelType w:val="hybridMultilevel"/>
    <w:tmpl w:val="4704F7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5D54C8"/>
    <w:multiLevelType w:val="multilevel"/>
    <w:tmpl w:val="695D5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C524F"/>
    <w:multiLevelType w:val="hybridMultilevel"/>
    <w:tmpl w:val="EBB29F88"/>
    <w:lvl w:ilvl="0" w:tplc="82E4D5BE">
      <w:numFmt w:val="bullet"/>
      <w:lvlText w:val="•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C248C"/>
    <w:multiLevelType w:val="hybridMultilevel"/>
    <w:tmpl w:val="EEFE2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A25298"/>
    <w:multiLevelType w:val="hybridMultilevel"/>
    <w:tmpl w:val="A64417A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FFB3BFE"/>
    <w:multiLevelType w:val="hybridMultilevel"/>
    <w:tmpl w:val="9DD477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61B53"/>
    <w:multiLevelType w:val="multilevel"/>
    <w:tmpl w:val="0B484A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>
    <w:nsid w:val="781B0189"/>
    <w:multiLevelType w:val="multilevel"/>
    <w:tmpl w:val="781B018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7AC06163"/>
    <w:multiLevelType w:val="hybridMultilevel"/>
    <w:tmpl w:val="C968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3"/>
  </w:num>
  <w:num w:numId="4">
    <w:abstractNumId w:val="21"/>
  </w:num>
  <w:num w:numId="5">
    <w:abstractNumId w:val="8"/>
  </w:num>
  <w:num w:numId="6">
    <w:abstractNumId w:val="33"/>
  </w:num>
  <w:num w:numId="7">
    <w:abstractNumId w:val="2"/>
  </w:num>
  <w:num w:numId="8">
    <w:abstractNumId w:val="26"/>
  </w:num>
  <w:num w:numId="9">
    <w:abstractNumId w:val="0"/>
  </w:num>
  <w:num w:numId="10">
    <w:abstractNumId w:val="25"/>
  </w:num>
  <w:num w:numId="11">
    <w:abstractNumId w:val="1"/>
  </w:num>
  <w:num w:numId="12">
    <w:abstractNumId w:val="35"/>
  </w:num>
  <w:num w:numId="13">
    <w:abstractNumId w:val="19"/>
  </w:num>
  <w:num w:numId="14">
    <w:abstractNumId w:val="13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9"/>
  </w:num>
  <w:num w:numId="20">
    <w:abstractNumId w:val="30"/>
  </w:num>
  <w:num w:numId="21">
    <w:abstractNumId w:val="22"/>
  </w:num>
  <w:num w:numId="22">
    <w:abstractNumId w:val="18"/>
  </w:num>
  <w:num w:numId="23">
    <w:abstractNumId w:val="10"/>
  </w:num>
  <w:num w:numId="24">
    <w:abstractNumId w:val="29"/>
  </w:num>
  <w:num w:numId="25">
    <w:abstractNumId w:val="27"/>
  </w:num>
  <w:num w:numId="26">
    <w:abstractNumId w:val="5"/>
  </w:num>
  <w:num w:numId="27">
    <w:abstractNumId w:val="34"/>
  </w:num>
  <w:num w:numId="28">
    <w:abstractNumId w:val="17"/>
  </w:num>
  <w:num w:numId="29">
    <w:abstractNumId w:val="31"/>
  </w:num>
  <w:num w:numId="30">
    <w:abstractNumId w:val="24"/>
  </w:num>
  <w:num w:numId="31">
    <w:abstractNumId w:val="23"/>
  </w:num>
  <w:num w:numId="32">
    <w:abstractNumId w:val="12"/>
  </w:num>
  <w:num w:numId="33">
    <w:abstractNumId w:val="28"/>
  </w:num>
  <w:num w:numId="34">
    <w:abstractNumId w:val="6"/>
  </w:num>
  <w:num w:numId="35">
    <w:abstractNumId w:val="4"/>
  </w:num>
  <w:num w:numId="3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9B"/>
    <w:rsid w:val="00012FCC"/>
    <w:rsid w:val="00015E5D"/>
    <w:rsid w:val="00017FEE"/>
    <w:rsid w:val="0002651E"/>
    <w:rsid w:val="00037B05"/>
    <w:rsid w:val="000448FD"/>
    <w:rsid w:val="00044BE9"/>
    <w:rsid w:val="000618B8"/>
    <w:rsid w:val="000644AE"/>
    <w:rsid w:val="00066D35"/>
    <w:rsid w:val="000679AE"/>
    <w:rsid w:val="00071CDE"/>
    <w:rsid w:val="000739C8"/>
    <w:rsid w:val="00075813"/>
    <w:rsid w:val="00090354"/>
    <w:rsid w:val="00092177"/>
    <w:rsid w:val="00096482"/>
    <w:rsid w:val="000B4C94"/>
    <w:rsid w:val="000B6D0C"/>
    <w:rsid w:val="000B6D37"/>
    <w:rsid w:val="000C0EE5"/>
    <w:rsid w:val="000D0364"/>
    <w:rsid w:val="000E198B"/>
    <w:rsid w:val="000F60C8"/>
    <w:rsid w:val="001248DD"/>
    <w:rsid w:val="00127BE8"/>
    <w:rsid w:val="001377E5"/>
    <w:rsid w:val="00142812"/>
    <w:rsid w:val="00162F18"/>
    <w:rsid w:val="0017075D"/>
    <w:rsid w:val="0017556E"/>
    <w:rsid w:val="00175606"/>
    <w:rsid w:val="00181451"/>
    <w:rsid w:val="00182291"/>
    <w:rsid w:val="00186A85"/>
    <w:rsid w:val="00192DD6"/>
    <w:rsid w:val="00194001"/>
    <w:rsid w:val="001A22D2"/>
    <w:rsid w:val="001A6FC9"/>
    <w:rsid w:val="001B3098"/>
    <w:rsid w:val="001C05A6"/>
    <w:rsid w:val="001C70DD"/>
    <w:rsid w:val="001D4AE4"/>
    <w:rsid w:val="001E207A"/>
    <w:rsid w:val="001F6C0B"/>
    <w:rsid w:val="00200B44"/>
    <w:rsid w:val="00213243"/>
    <w:rsid w:val="00220A29"/>
    <w:rsid w:val="00221647"/>
    <w:rsid w:val="002253FA"/>
    <w:rsid w:val="00227A14"/>
    <w:rsid w:val="002335B8"/>
    <w:rsid w:val="00235AB7"/>
    <w:rsid w:val="00236777"/>
    <w:rsid w:val="002539A2"/>
    <w:rsid w:val="00254180"/>
    <w:rsid w:val="00255813"/>
    <w:rsid w:val="00261DF3"/>
    <w:rsid w:val="002620F9"/>
    <w:rsid w:val="00263050"/>
    <w:rsid w:val="00267C58"/>
    <w:rsid w:val="00270B09"/>
    <w:rsid w:val="00271525"/>
    <w:rsid w:val="00281DFB"/>
    <w:rsid w:val="00284554"/>
    <w:rsid w:val="0029220D"/>
    <w:rsid w:val="00294CCD"/>
    <w:rsid w:val="0029520C"/>
    <w:rsid w:val="002A0620"/>
    <w:rsid w:val="002A251C"/>
    <w:rsid w:val="002A463D"/>
    <w:rsid w:val="002A5DDA"/>
    <w:rsid w:val="002A7454"/>
    <w:rsid w:val="002C4D47"/>
    <w:rsid w:val="002C5640"/>
    <w:rsid w:val="002D3FD9"/>
    <w:rsid w:val="002D776E"/>
    <w:rsid w:val="002E50ED"/>
    <w:rsid w:val="002F44B0"/>
    <w:rsid w:val="0030442A"/>
    <w:rsid w:val="003071DB"/>
    <w:rsid w:val="00322628"/>
    <w:rsid w:val="00323A17"/>
    <w:rsid w:val="0034465A"/>
    <w:rsid w:val="00371F87"/>
    <w:rsid w:val="00374A9C"/>
    <w:rsid w:val="003774EF"/>
    <w:rsid w:val="00380BFC"/>
    <w:rsid w:val="0038436F"/>
    <w:rsid w:val="00390CEC"/>
    <w:rsid w:val="00392D7E"/>
    <w:rsid w:val="003950A2"/>
    <w:rsid w:val="003A03BD"/>
    <w:rsid w:val="003A0FCC"/>
    <w:rsid w:val="003A349F"/>
    <w:rsid w:val="003B410C"/>
    <w:rsid w:val="003B4330"/>
    <w:rsid w:val="003C567D"/>
    <w:rsid w:val="003D4A5A"/>
    <w:rsid w:val="003E7E31"/>
    <w:rsid w:val="004013DB"/>
    <w:rsid w:val="00401DD0"/>
    <w:rsid w:val="004044A4"/>
    <w:rsid w:val="004049DF"/>
    <w:rsid w:val="00405F11"/>
    <w:rsid w:val="00423CFD"/>
    <w:rsid w:val="00440AAA"/>
    <w:rsid w:val="00442D0A"/>
    <w:rsid w:val="00451F6B"/>
    <w:rsid w:val="00453662"/>
    <w:rsid w:val="00457346"/>
    <w:rsid w:val="00466898"/>
    <w:rsid w:val="00470EFF"/>
    <w:rsid w:val="0047677E"/>
    <w:rsid w:val="004873D4"/>
    <w:rsid w:val="00495765"/>
    <w:rsid w:val="00496488"/>
    <w:rsid w:val="004A4068"/>
    <w:rsid w:val="004B633B"/>
    <w:rsid w:val="004C1884"/>
    <w:rsid w:val="004C3D52"/>
    <w:rsid w:val="004D0375"/>
    <w:rsid w:val="004D1CA4"/>
    <w:rsid w:val="004E3FF1"/>
    <w:rsid w:val="004E40F7"/>
    <w:rsid w:val="004F30D4"/>
    <w:rsid w:val="00520100"/>
    <w:rsid w:val="00527695"/>
    <w:rsid w:val="00531644"/>
    <w:rsid w:val="0054642A"/>
    <w:rsid w:val="00552195"/>
    <w:rsid w:val="00555445"/>
    <w:rsid w:val="0056342D"/>
    <w:rsid w:val="005761AD"/>
    <w:rsid w:val="00577962"/>
    <w:rsid w:val="00584F45"/>
    <w:rsid w:val="00585DE0"/>
    <w:rsid w:val="00592188"/>
    <w:rsid w:val="00594275"/>
    <w:rsid w:val="00595FF7"/>
    <w:rsid w:val="005A478D"/>
    <w:rsid w:val="005B7DD1"/>
    <w:rsid w:val="005C06D4"/>
    <w:rsid w:val="005C7C03"/>
    <w:rsid w:val="005D0B0E"/>
    <w:rsid w:val="005D2B94"/>
    <w:rsid w:val="005F067B"/>
    <w:rsid w:val="005F0B01"/>
    <w:rsid w:val="00603545"/>
    <w:rsid w:val="00651100"/>
    <w:rsid w:val="0065521F"/>
    <w:rsid w:val="0067778C"/>
    <w:rsid w:val="006A2954"/>
    <w:rsid w:val="006A60DC"/>
    <w:rsid w:val="006A6618"/>
    <w:rsid w:val="006A6680"/>
    <w:rsid w:val="006A7CD0"/>
    <w:rsid w:val="006B445B"/>
    <w:rsid w:val="006D0900"/>
    <w:rsid w:val="006D2F56"/>
    <w:rsid w:val="006F3FFB"/>
    <w:rsid w:val="006F7DA1"/>
    <w:rsid w:val="00712A31"/>
    <w:rsid w:val="00713E3E"/>
    <w:rsid w:val="00714222"/>
    <w:rsid w:val="00740E2C"/>
    <w:rsid w:val="00752E6E"/>
    <w:rsid w:val="00753B92"/>
    <w:rsid w:val="00764FEA"/>
    <w:rsid w:val="0077000A"/>
    <w:rsid w:val="007719D9"/>
    <w:rsid w:val="007864D7"/>
    <w:rsid w:val="00795A8F"/>
    <w:rsid w:val="00797493"/>
    <w:rsid w:val="007B5A80"/>
    <w:rsid w:val="007C15B8"/>
    <w:rsid w:val="007C4022"/>
    <w:rsid w:val="007E02DC"/>
    <w:rsid w:val="007E4269"/>
    <w:rsid w:val="008013FC"/>
    <w:rsid w:val="00803788"/>
    <w:rsid w:val="00816FE3"/>
    <w:rsid w:val="00831391"/>
    <w:rsid w:val="00832C0F"/>
    <w:rsid w:val="00840060"/>
    <w:rsid w:val="0084758D"/>
    <w:rsid w:val="008511BD"/>
    <w:rsid w:val="00856B9D"/>
    <w:rsid w:val="008673AC"/>
    <w:rsid w:val="008750B4"/>
    <w:rsid w:val="008753D7"/>
    <w:rsid w:val="00875FC1"/>
    <w:rsid w:val="00895055"/>
    <w:rsid w:val="00895689"/>
    <w:rsid w:val="008A3109"/>
    <w:rsid w:val="008B72E7"/>
    <w:rsid w:val="008D179A"/>
    <w:rsid w:val="008E73D9"/>
    <w:rsid w:val="008F37E4"/>
    <w:rsid w:val="00904988"/>
    <w:rsid w:val="0092020E"/>
    <w:rsid w:val="00934B71"/>
    <w:rsid w:val="00940770"/>
    <w:rsid w:val="009657E7"/>
    <w:rsid w:val="0098379C"/>
    <w:rsid w:val="00994694"/>
    <w:rsid w:val="009A0067"/>
    <w:rsid w:val="009A06F2"/>
    <w:rsid w:val="009A0C18"/>
    <w:rsid w:val="009A1F7F"/>
    <w:rsid w:val="009A58B2"/>
    <w:rsid w:val="009C71E0"/>
    <w:rsid w:val="009D39FF"/>
    <w:rsid w:val="009D4D09"/>
    <w:rsid w:val="009F6F84"/>
    <w:rsid w:val="00A33FB1"/>
    <w:rsid w:val="00A4288C"/>
    <w:rsid w:val="00A46C7B"/>
    <w:rsid w:val="00A55DAA"/>
    <w:rsid w:val="00A822BF"/>
    <w:rsid w:val="00A852C8"/>
    <w:rsid w:val="00A86D67"/>
    <w:rsid w:val="00A87D6D"/>
    <w:rsid w:val="00AA3EAD"/>
    <w:rsid w:val="00AC2F5B"/>
    <w:rsid w:val="00AD0EE4"/>
    <w:rsid w:val="00AE4045"/>
    <w:rsid w:val="00AF6DD4"/>
    <w:rsid w:val="00B05E63"/>
    <w:rsid w:val="00B14E9D"/>
    <w:rsid w:val="00B1728D"/>
    <w:rsid w:val="00B266A1"/>
    <w:rsid w:val="00B266D9"/>
    <w:rsid w:val="00B30A98"/>
    <w:rsid w:val="00B367E8"/>
    <w:rsid w:val="00B40493"/>
    <w:rsid w:val="00B4137C"/>
    <w:rsid w:val="00B41E01"/>
    <w:rsid w:val="00B45685"/>
    <w:rsid w:val="00B46205"/>
    <w:rsid w:val="00B52054"/>
    <w:rsid w:val="00B5286E"/>
    <w:rsid w:val="00B72999"/>
    <w:rsid w:val="00BA0207"/>
    <w:rsid w:val="00BA30CE"/>
    <w:rsid w:val="00BB1CFB"/>
    <w:rsid w:val="00BC404B"/>
    <w:rsid w:val="00BD1E21"/>
    <w:rsid w:val="00BE524F"/>
    <w:rsid w:val="00BF0440"/>
    <w:rsid w:val="00BF40E4"/>
    <w:rsid w:val="00C02B1F"/>
    <w:rsid w:val="00C1153F"/>
    <w:rsid w:val="00C223EB"/>
    <w:rsid w:val="00C230CA"/>
    <w:rsid w:val="00C24CC2"/>
    <w:rsid w:val="00C33090"/>
    <w:rsid w:val="00C42F03"/>
    <w:rsid w:val="00C44712"/>
    <w:rsid w:val="00C46259"/>
    <w:rsid w:val="00C509B0"/>
    <w:rsid w:val="00C522E3"/>
    <w:rsid w:val="00C54222"/>
    <w:rsid w:val="00C558D9"/>
    <w:rsid w:val="00C62961"/>
    <w:rsid w:val="00C65773"/>
    <w:rsid w:val="00C6686D"/>
    <w:rsid w:val="00C678A1"/>
    <w:rsid w:val="00C801C6"/>
    <w:rsid w:val="00C91A96"/>
    <w:rsid w:val="00CA05EB"/>
    <w:rsid w:val="00CA29CF"/>
    <w:rsid w:val="00CA409C"/>
    <w:rsid w:val="00CA7585"/>
    <w:rsid w:val="00CB6EB7"/>
    <w:rsid w:val="00CE235D"/>
    <w:rsid w:val="00CE3EF8"/>
    <w:rsid w:val="00CE4563"/>
    <w:rsid w:val="00CF33D1"/>
    <w:rsid w:val="00CF4FBC"/>
    <w:rsid w:val="00D05CC2"/>
    <w:rsid w:val="00D12AC1"/>
    <w:rsid w:val="00D15E1C"/>
    <w:rsid w:val="00D21278"/>
    <w:rsid w:val="00D273EC"/>
    <w:rsid w:val="00D4394C"/>
    <w:rsid w:val="00D44958"/>
    <w:rsid w:val="00D471AA"/>
    <w:rsid w:val="00D508C1"/>
    <w:rsid w:val="00D57DDC"/>
    <w:rsid w:val="00D676A5"/>
    <w:rsid w:val="00D92137"/>
    <w:rsid w:val="00DA0DF0"/>
    <w:rsid w:val="00DA6233"/>
    <w:rsid w:val="00DA7DE7"/>
    <w:rsid w:val="00DB2184"/>
    <w:rsid w:val="00DB5660"/>
    <w:rsid w:val="00DD1AD0"/>
    <w:rsid w:val="00DD4D6C"/>
    <w:rsid w:val="00DE10F5"/>
    <w:rsid w:val="00DE48DD"/>
    <w:rsid w:val="00DF6DDE"/>
    <w:rsid w:val="00E0222D"/>
    <w:rsid w:val="00E05802"/>
    <w:rsid w:val="00E1629B"/>
    <w:rsid w:val="00E20210"/>
    <w:rsid w:val="00E20997"/>
    <w:rsid w:val="00E3226E"/>
    <w:rsid w:val="00E368B0"/>
    <w:rsid w:val="00E373B4"/>
    <w:rsid w:val="00E548E5"/>
    <w:rsid w:val="00E579C2"/>
    <w:rsid w:val="00E609D9"/>
    <w:rsid w:val="00E64E20"/>
    <w:rsid w:val="00E65442"/>
    <w:rsid w:val="00E8452B"/>
    <w:rsid w:val="00E878F4"/>
    <w:rsid w:val="00E91CE5"/>
    <w:rsid w:val="00E9226D"/>
    <w:rsid w:val="00E94A3E"/>
    <w:rsid w:val="00EA2879"/>
    <w:rsid w:val="00EA4425"/>
    <w:rsid w:val="00EB38E2"/>
    <w:rsid w:val="00EC1639"/>
    <w:rsid w:val="00EC1E9A"/>
    <w:rsid w:val="00EC2235"/>
    <w:rsid w:val="00EC5D40"/>
    <w:rsid w:val="00ED7AA1"/>
    <w:rsid w:val="00EF172D"/>
    <w:rsid w:val="00EF29A1"/>
    <w:rsid w:val="00EF5CAD"/>
    <w:rsid w:val="00F12D62"/>
    <w:rsid w:val="00F1456D"/>
    <w:rsid w:val="00F15D93"/>
    <w:rsid w:val="00F2533B"/>
    <w:rsid w:val="00F27C3C"/>
    <w:rsid w:val="00F33D38"/>
    <w:rsid w:val="00F349AE"/>
    <w:rsid w:val="00F45CB0"/>
    <w:rsid w:val="00F473DB"/>
    <w:rsid w:val="00F51E2D"/>
    <w:rsid w:val="00F625B3"/>
    <w:rsid w:val="00F62715"/>
    <w:rsid w:val="00F83A71"/>
    <w:rsid w:val="00F83E13"/>
    <w:rsid w:val="00F8549B"/>
    <w:rsid w:val="00FA7D3A"/>
    <w:rsid w:val="00FC0DA4"/>
    <w:rsid w:val="00FC51CC"/>
    <w:rsid w:val="00FC617D"/>
    <w:rsid w:val="00FE2236"/>
    <w:rsid w:val="00FE36B0"/>
    <w:rsid w:val="00FF0DB1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6490B1"/>
  <w14:defaultImageDpi w14:val="300"/>
  <w15:docId w15:val="{DA7EB60D-A8A9-486D-A8C6-A090EC6E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49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8549B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2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549B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854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F8549B"/>
    <w:rPr>
      <w:rFonts w:ascii="Times New Roman" w:eastAsia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8549B"/>
    <w:pPr>
      <w:spacing w:after="120"/>
    </w:pPr>
    <w:rPr>
      <w:rFonts w:asciiTheme="minorHAnsi" w:hAnsi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8549B"/>
    <w:rPr>
      <w:rFonts w:eastAsia="Times New Roman" w:cs="Times New Roman"/>
    </w:rPr>
  </w:style>
  <w:style w:type="character" w:customStyle="1" w:styleId="apple-style-span">
    <w:name w:val="apple-style-span"/>
    <w:rsid w:val="00F8549B"/>
  </w:style>
  <w:style w:type="paragraph" w:styleId="NoSpacing">
    <w:name w:val="No Spacing"/>
    <w:basedOn w:val="Normal"/>
    <w:link w:val="NoSpacingChar"/>
    <w:uiPriority w:val="1"/>
    <w:qFormat/>
    <w:rsid w:val="00F8549B"/>
    <w:rPr>
      <w:rFonts w:asciiTheme="minorHAnsi" w:eastAsiaTheme="minorEastAsia" w:hAnsiTheme="minorHAnsi"/>
      <w:sz w:val="24"/>
      <w:szCs w:val="32"/>
    </w:rPr>
  </w:style>
  <w:style w:type="paragraph" w:styleId="BodyText2">
    <w:name w:val="Body Text 2"/>
    <w:basedOn w:val="Normal"/>
    <w:link w:val="BodyText2Char"/>
    <w:uiPriority w:val="99"/>
    <w:semiHidden/>
    <w:rsid w:val="00F8549B"/>
    <w:pPr>
      <w:spacing w:after="120" w:line="480" w:lineRule="auto"/>
    </w:pPr>
    <w:rPr>
      <w:rFonts w:asciiTheme="minorHAnsi" w:hAnsiTheme="minorHAnsi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549B"/>
    <w:rPr>
      <w:rFonts w:eastAsia="Times New Roman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F8549B"/>
    <w:pPr>
      <w:ind w:left="720"/>
      <w:contextualSpacing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071CDE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739C8"/>
  </w:style>
  <w:style w:type="character" w:customStyle="1" w:styleId="NoSpacingChar">
    <w:name w:val="No Spacing Char"/>
    <w:link w:val="NoSpacing"/>
    <w:uiPriority w:val="1"/>
    <w:rsid w:val="000739C8"/>
    <w:rPr>
      <w:rFonts w:cs="Times New Roman"/>
      <w:szCs w:val="32"/>
    </w:rPr>
  </w:style>
  <w:style w:type="paragraph" w:styleId="NormalWeb">
    <w:name w:val="Normal (Web)"/>
    <w:basedOn w:val="Normal"/>
    <w:uiPriority w:val="99"/>
    <w:unhideWhenUsed/>
    <w:rsid w:val="00E6544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6B445B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A55DAA"/>
    <w:rPr>
      <w:b/>
      <w:bCs/>
    </w:rPr>
  </w:style>
  <w:style w:type="paragraph" w:customStyle="1" w:styleId="BodyContentStyle">
    <w:name w:val="Body_Content_Style"/>
    <w:link w:val="BodyContentStyleChar"/>
    <w:rsid w:val="00A55DAA"/>
    <w:pPr>
      <w:spacing w:before="120" w:after="180" w:line="288" w:lineRule="auto"/>
    </w:pPr>
    <w:rPr>
      <w:rFonts w:ascii="Calibri" w:eastAsia="Calibri" w:hAnsi="Calibri" w:cs="Times New Roman"/>
      <w:color w:val="000000"/>
      <w:sz w:val="18"/>
      <w:szCs w:val="18"/>
      <w:lang w:val="en-GB"/>
    </w:rPr>
  </w:style>
  <w:style w:type="character" w:customStyle="1" w:styleId="BodyContentStyleChar">
    <w:name w:val="Body_Content_Style Char"/>
    <w:link w:val="BodyContentStyle"/>
    <w:rsid w:val="00A55DAA"/>
    <w:rPr>
      <w:rFonts w:ascii="Calibri" w:eastAsia="Calibri" w:hAnsi="Calibri" w:cs="Times New Roman"/>
      <w:color w:val="000000"/>
      <w:sz w:val="18"/>
      <w:szCs w:val="18"/>
      <w:lang w:val="en-GB"/>
    </w:rPr>
  </w:style>
  <w:style w:type="paragraph" w:customStyle="1" w:styleId="Standard">
    <w:name w:val="Standard"/>
    <w:rsid w:val="00A55DAA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kern w:val="1"/>
      <w:sz w:val="22"/>
      <w:szCs w:val="22"/>
      <w:lang w:eastAsia="ar-SA"/>
    </w:rPr>
  </w:style>
  <w:style w:type="character" w:styleId="SubtleEmphasis">
    <w:name w:val="Subtle Emphasis"/>
    <w:uiPriority w:val="19"/>
    <w:qFormat/>
    <w:rsid w:val="00A55DAA"/>
    <w:rPr>
      <w:i/>
      <w:iCs/>
    </w:rPr>
  </w:style>
  <w:style w:type="character" w:styleId="Emphasis">
    <w:name w:val="Emphasis"/>
    <w:rsid w:val="00E0222D"/>
    <w:rPr>
      <w:i/>
      <w:iCs/>
    </w:rPr>
  </w:style>
  <w:style w:type="paragraph" w:customStyle="1" w:styleId="TextBody">
    <w:name w:val="Text Body"/>
    <w:basedOn w:val="Normal"/>
    <w:rsid w:val="00E0222D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NormalArial">
    <w:name w:val="Normal + Arial"/>
    <w:basedOn w:val="Normal"/>
    <w:rsid w:val="00E0222D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paragraph" w:customStyle="1" w:styleId="Normal1">
    <w:name w:val="Normal1"/>
    <w:rsid w:val="00E0222D"/>
    <w:pPr>
      <w:widowControl w:val="0"/>
      <w:suppressAutoHyphens/>
    </w:pPr>
    <w:rPr>
      <w:rFonts w:ascii="Times New Roman" w:eastAsia="Times New Roman" w:hAnsi="Times New Roman" w:cs="Times New Roman"/>
      <w:color w:val="000000"/>
      <w:lang w:eastAsia="ja-JP"/>
    </w:rPr>
  </w:style>
  <w:style w:type="paragraph" w:customStyle="1" w:styleId="Puce">
    <w:name w:val="Puce"/>
    <w:basedOn w:val="Normal"/>
    <w:rsid w:val="008D179A"/>
    <w:pPr>
      <w:numPr>
        <w:numId w:val="1"/>
      </w:numPr>
      <w:spacing w:after="120"/>
    </w:pPr>
    <w:rPr>
      <w:rFonts w:ascii="Arial" w:hAnsi="Arial" w:cs="Arial"/>
      <w:sz w:val="22"/>
      <w:szCs w:val="22"/>
      <w:lang w:val="en-CA" w:eastAsia="fr-CA"/>
    </w:rPr>
  </w:style>
  <w:style w:type="character" w:customStyle="1" w:styleId="WW8Num1z0">
    <w:name w:val="WW8Num1z0"/>
    <w:rsid w:val="00895055"/>
    <w:rPr>
      <w:rFonts w:ascii="Wingdings" w:hAnsi="Wingdings" w:cs="Wingdings"/>
    </w:rPr>
  </w:style>
  <w:style w:type="paragraph" w:customStyle="1" w:styleId="Default">
    <w:name w:val="Default"/>
    <w:rsid w:val="00E20997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MediumGrid1-Accent21">
    <w:name w:val="Medium Grid 1 - Accent 21"/>
    <w:basedOn w:val="Normal"/>
    <w:uiPriority w:val="34"/>
    <w:qFormat/>
    <w:rsid w:val="00E2099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LO-normal">
    <w:name w:val="LO-normal"/>
    <w:qFormat/>
    <w:rsid w:val="00E20997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78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0F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0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DA4"/>
    <w:rPr>
      <w:rFonts w:ascii="Times New Roman" w:eastAsia="Times New Roman" w:hAnsi="Times New Roman" w:cs="Times New Roman"/>
      <w:sz w:val="20"/>
      <w:szCs w:val="20"/>
    </w:rPr>
  </w:style>
  <w:style w:type="paragraph" w:customStyle="1" w:styleId="WW-BodyText3">
    <w:name w:val="WW-Body Text 3"/>
    <w:basedOn w:val="Normal"/>
    <w:rsid w:val="003C567D"/>
    <w:pPr>
      <w:suppressAutoHyphens/>
      <w:overflowPunct w:val="0"/>
      <w:spacing w:after="120"/>
    </w:pPr>
    <w:rPr>
      <w:rFonts w:ascii="Arial" w:eastAsia="Arial" w:hAnsi="Arial" w:cs="Arial"/>
      <w:sz w:val="16"/>
      <w:szCs w:val="16"/>
      <w:lang w:eastAsia="ar-SA"/>
    </w:rPr>
  </w:style>
  <w:style w:type="paragraph" w:customStyle="1" w:styleId="trt0xe">
    <w:name w:val="trt0xe"/>
    <w:basedOn w:val="Normal"/>
    <w:rsid w:val="003C567D"/>
    <w:pPr>
      <w:spacing w:before="100" w:beforeAutospacing="1" w:after="100" w:afterAutospacing="1"/>
    </w:pPr>
    <w:rPr>
      <w:sz w:val="24"/>
      <w:szCs w:val="24"/>
    </w:rPr>
  </w:style>
  <w:style w:type="character" w:customStyle="1" w:styleId="AchievementChar">
    <w:name w:val="Achievement Char"/>
    <w:link w:val="Achievement"/>
    <w:locked/>
    <w:rsid w:val="003C567D"/>
    <w:rPr>
      <w:rFonts w:ascii="Arial" w:eastAsia="Batang" w:hAnsi="Arial" w:cs="Arial"/>
      <w:spacing w:val="-5"/>
      <w:szCs w:val="28"/>
      <w:u w:val="words"/>
      <w:lang w:val="x-none" w:eastAsia="x-none"/>
    </w:rPr>
  </w:style>
  <w:style w:type="paragraph" w:customStyle="1" w:styleId="Achievement">
    <w:name w:val="Achievement"/>
    <w:basedOn w:val="BodyText"/>
    <w:link w:val="AchievementChar"/>
    <w:rsid w:val="003C567D"/>
    <w:pPr>
      <w:numPr>
        <w:numId w:val="8"/>
      </w:numPr>
      <w:spacing w:after="60" w:line="220" w:lineRule="atLeast"/>
      <w:ind w:right="245"/>
      <w:jc w:val="both"/>
    </w:pPr>
    <w:rPr>
      <w:rFonts w:ascii="Arial" w:eastAsia="Batang" w:hAnsi="Arial" w:cs="Arial"/>
      <w:spacing w:val="-5"/>
      <w:szCs w:val="28"/>
      <w:u w:val="words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20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reket.libano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36D2A8-2C5F-4D5C-BA1C-209EF710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Jasti Consulting Inc.</Company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Jasti</dc:creator>
  <cp:keywords/>
  <dc:description/>
  <cp:lastModifiedBy>ARAVIND</cp:lastModifiedBy>
  <cp:revision>3</cp:revision>
  <dcterms:created xsi:type="dcterms:W3CDTF">2021-08-09T19:34:00Z</dcterms:created>
  <dcterms:modified xsi:type="dcterms:W3CDTF">2021-08-10T18:15:00Z</dcterms:modified>
</cp:coreProperties>
</file>