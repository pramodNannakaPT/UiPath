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B8F" w:rsidRPr="00034B8F" w:rsidRDefault="00F02F3C" w:rsidP="00FE5A6C">
      <w:pPr>
        <w:pStyle w:val="BodyText"/>
        <w:tabs>
          <w:tab w:val="left" w:pos="2898"/>
          <w:tab w:val="left" w:pos="8838"/>
        </w:tabs>
        <w:spacing w:before="40" w:after="120" w:line="276" w:lineRule="auto"/>
        <w:rPr>
          <w:rFonts w:ascii="Verdana" w:hAnsi="Verdana" w:cs="Arial"/>
          <w:color w:val="000080"/>
          <w:sz w:val="22"/>
          <w:szCs w:val="22"/>
          <w:lang w:val="en-GB"/>
        </w:rPr>
      </w:pPr>
      <w:r>
        <w:rPr>
          <w:rFonts w:ascii="Verdana" w:hAnsi="Verdana" w:cs="Arial"/>
          <w:color w:val="000080"/>
          <w:sz w:val="22"/>
          <w:szCs w:val="22"/>
          <w:lang w:val="en-GB"/>
        </w:rPr>
        <w:t>Gangareddy Bathula</w:t>
      </w:r>
      <w:r w:rsidR="00034B8F" w:rsidRPr="00034B8F">
        <w:rPr>
          <w:rFonts w:ascii="Verdana" w:hAnsi="Verdana" w:cs="Arial"/>
          <w:color w:val="000080"/>
          <w:sz w:val="22"/>
          <w:szCs w:val="22"/>
          <w:lang w:val="en-GB"/>
        </w:rPr>
        <w:t xml:space="preserve">                                                   </w:t>
      </w:r>
    </w:p>
    <w:p w:rsidR="00034B8F" w:rsidRPr="00034B8F" w:rsidRDefault="00034B8F" w:rsidP="00FE5A6C">
      <w:pPr>
        <w:spacing w:line="276" w:lineRule="auto"/>
        <w:rPr>
          <w:rFonts w:ascii="Verdana" w:hAnsi="Verdana" w:cs="Tahoma"/>
          <w:sz w:val="17"/>
          <w:szCs w:val="17"/>
        </w:rPr>
      </w:pPr>
      <w:r w:rsidRPr="00034B8F">
        <w:rPr>
          <w:rFonts w:ascii="Verdana" w:hAnsi="Verdana" w:cs="Tahoma"/>
          <w:sz w:val="17"/>
          <w:szCs w:val="17"/>
        </w:rPr>
        <w:t>HCL Technologies Limited</w:t>
      </w:r>
    </w:p>
    <w:p w:rsidR="00034B8F" w:rsidRPr="00034B8F" w:rsidRDefault="00F02F3C" w:rsidP="00FE5A6C">
      <w:pPr>
        <w:spacing w:line="276" w:lineRule="auto"/>
        <w:rPr>
          <w:rFonts w:ascii="Verdana" w:hAnsi="Verdana" w:cs="Tahoma"/>
          <w:sz w:val="17"/>
          <w:szCs w:val="17"/>
        </w:rPr>
      </w:pPr>
      <w:r>
        <w:rPr>
          <w:rFonts w:ascii="Verdana" w:hAnsi="Verdana" w:cs="Tahoma"/>
          <w:sz w:val="17"/>
          <w:szCs w:val="17"/>
        </w:rPr>
        <w:t>Phone: +91-</w:t>
      </w:r>
      <w:r w:rsidR="0001756A">
        <w:rPr>
          <w:rFonts w:ascii="Verdana" w:hAnsi="Verdana" w:cs="Tahoma"/>
          <w:sz w:val="17"/>
          <w:szCs w:val="17"/>
        </w:rPr>
        <w:t>9789073504</w:t>
      </w:r>
    </w:p>
    <w:p w:rsidR="00034B8F" w:rsidRDefault="00034B8F" w:rsidP="00FE5A6C">
      <w:pPr>
        <w:spacing w:line="276" w:lineRule="auto"/>
        <w:rPr>
          <w:rFonts w:ascii="Verdana" w:hAnsi="Verdana" w:cs="Tahoma"/>
          <w:sz w:val="17"/>
          <w:szCs w:val="17"/>
        </w:rPr>
      </w:pPr>
      <w:r w:rsidRPr="00034B8F">
        <w:rPr>
          <w:rFonts w:ascii="Verdana" w:hAnsi="Verdana" w:cs="Tahoma"/>
          <w:sz w:val="17"/>
          <w:szCs w:val="17"/>
        </w:rPr>
        <w:t xml:space="preserve">Email: </w:t>
      </w:r>
      <w:hyperlink r:id="rId7" w:history="1">
        <w:r w:rsidR="0001756A" w:rsidRPr="00B808AE">
          <w:rPr>
            <w:rStyle w:val="Hyperlink"/>
            <w:rFonts w:ascii="Verdana" w:hAnsi="Verdana" w:cs="Tahoma"/>
            <w:sz w:val="17"/>
            <w:szCs w:val="17"/>
          </w:rPr>
          <w:t>gangareddy1098@gmail.com</w:t>
        </w:r>
      </w:hyperlink>
    </w:p>
    <w:p w:rsidR="0094055E" w:rsidRDefault="0094055E" w:rsidP="00FE5A6C">
      <w:pPr>
        <w:spacing w:line="276" w:lineRule="auto"/>
        <w:rPr>
          <w:rFonts w:ascii="Verdana" w:hAnsi="Verdana" w:cs="Tahoma"/>
          <w:sz w:val="17"/>
          <w:szCs w:val="17"/>
        </w:rPr>
      </w:pPr>
    </w:p>
    <w:p w:rsidR="0094055E" w:rsidRDefault="0094055E" w:rsidP="00FE5A6C">
      <w:pPr>
        <w:pStyle w:val="Heading2"/>
        <w:numPr>
          <w:ilvl w:val="0"/>
          <w:numId w:val="0"/>
        </w:numPr>
        <w:pBdr>
          <w:top w:val="single" w:sz="1" w:space="1" w:color="000000"/>
        </w:pBdr>
        <w:shd w:val="clear" w:color="auto" w:fill="CCCCCC"/>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Objective:</w:t>
      </w:r>
    </w:p>
    <w:p w:rsidR="00FE5A6C" w:rsidRPr="00FE5A6C" w:rsidRDefault="00FE5A6C" w:rsidP="00FE5A6C"/>
    <w:p w:rsidR="00034B8F" w:rsidRDefault="0094055E" w:rsidP="00FE5A6C">
      <w:pPr>
        <w:spacing w:line="276" w:lineRule="auto"/>
        <w:ind w:firstLine="720"/>
        <w:jc w:val="both"/>
        <w:rPr>
          <w:rFonts w:ascii="Verdana" w:hAnsi="Verdana" w:cs="Tahoma"/>
          <w:sz w:val="17"/>
          <w:szCs w:val="17"/>
        </w:rPr>
      </w:pPr>
      <w:r w:rsidRPr="0094055E">
        <w:rPr>
          <w:rFonts w:ascii="Verdana" w:hAnsi="Verdana" w:cs="Tahoma"/>
          <w:sz w:val="17"/>
          <w:szCs w:val="17"/>
        </w:rPr>
        <w:t xml:space="preserve">Seeking for an environment with challenging assignments and responsibilities where I can utilize my technical skills and knowledge efficiently towards the organizational goals and professional growth. </w:t>
      </w:r>
    </w:p>
    <w:p w:rsidR="00043848" w:rsidRPr="00043848" w:rsidRDefault="00043848" w:rsidP="00FE5A6C">
      <w:pPr>
        <w:spacing w:line="276" w:lineRule="auto"/>
        <w:ind w:firstLine="720"/>
        <w:jc w:val="both"/>
        <w:rPr>
          <w:rFonts w:ascii="Verdana" w:hAnsi="Verdana" w:cs="Tahoma"/>
          <w:sz w:val="17"/>
          <w:szCs w:val="17"/>
        </w:rPr>
      </w:pPr>
    </w:p>
    <w:p w:rsidR="00034B8F" w:rsidRDefault="00034B8F" w:rsidP="00FE5A6C">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Experience Summary:</w:t>
      </w:r>
    </w:p>
    <w:p w:rsidR="00034B8F" w:rsidRDefault="00034B8F" w:rsidP="00FE5A6C">
      <w:pPr>
        <w:pStyle w:val="WW-BodyText2"/>
        <w:spacing w:line="276" w:lineRule="auto"/>
        <w:jc w:val="left"/>
        <w:rPr>
          <w:rFonts w:ascii="Verdana" w:eastAsia="Times New Roman" w:hAnsi="Verdana" w:cs="Tahoma"/>
          <w:sz w:val="17"/>
          <w:szCs w:val="17"/>
          <w:lang w:val="en-GB"/>
        </w:rPr>
      </w:pPr>
    </w:p>
    <w:p w:rsidR="00D704CA" w:rsidRPr="009B2E0D" w:rsidRDefault="001977DD" w:rsidP="00D704CA">
      <w:pPr>
        <w:pStyle w:val="WW-BodyText2"/>
        <w:numPr>
          <w:ilvl w:val="0"/>
          <w:numId w:val="2"/>
        </w:numPr>
        <w:spacing w:line="276" w:lineRule="auto"/>
        <w:ind w:left="426"/>
        <w:jc w:val="left"/>
        <w:rPr>
          <w:rFonts w:ascii="Verdana" w:eastAsia="Times New Roman" w:hAnsi="Verdana" w:cs="Tahoma"/>
          <w:b/>
          <w:sz w:val="17"/>
          <w:szCs w:val="17"/>
          <w:lang w:val="en-GB"/>
        </w:rPr>
      </w:pPr>
      <w:r>
        <w:rPr>
          <w:rFonts w:ascii="Verdana" w:eastAsia="Times New Roman" w:hAnsi="Verdana" w:cs="Tahoma"/>
          <w:sz w:val="17"/>
          <w:szCs w:val="17"/>
          <w:lang w:val="en-GB"/>
        </w:rPr>
        <w:t xml:space="preserve">Currently working as a </w:t>
      </w:r>
      <w:r w:rsidRPr="009B2E0D">
        <w:rPr>
          <w:rFonts w:ascii="Verdana" w:eastAsia="Times New Roman" w:hAnsi="Verdana" w:cs="Tahoma"/>
          <w:b/>
          <w:sz w:val="17"/>
          <w:szCs w:val="17"/>
          <w:lang w:val="en-GB"/>
        </w:rPr>
        <w:t xml:space="preserve">Software </w:t>
      </w:r>
      <w:r w:rsidR="004C503E" w:rsidRPr="009B2E0D">
        <w:rPr>
          <w:rFonts w:ascii="Verdana" w:eastAsia="Times New Roman" w:hAnsi="Verdana" w:cs="Tahoma"/>
          <w:b/>
          <w:sz w:val="17"/>
          <w:szCs w:val="17"/>
          <w:lang w:val="en-GB"/>
        </w:rPr>
        <w:t>Engineer at HCL Technologies-</w:t>
      </w:r>
      <w:r w:rsidRPr="009B2E0D">
        <w:rPr>
          <w:rFonts w:ascii="Verdana" w:eastAsia="Times New Roman" w:hAnsi="Verdana" w:cs="Tahoma"/>
          <w:b/>
          <w:sz w:val="17"/>
          <w:szCs w:val="17"/>
          <w:lang w:val="en-GB"/>
        </w:rPr>
        <w:t>Chennai</w:t>
      </w:r>
      <w:r>
        <w:rPr>
          <w:rFonts w:ascii="Verdana" w:eastAsia="Times New Roman" w:hAnsi="Verdana" w:cs="Tahoma"/>
          <w:sz w:val="17"/>
          <w:szCs w:val="17"/>
          <w:lang w:val="en-GB"/>
        </w:rPr>
        <w:t xml:space="preserve"> from </w:t>
      </w:r>
      <w:r w:rsidRPr="009B2E0D">
        <w:rPr>
          <w:rFonts w:ascii="Verdana" w:eastAsia="Times New Roman" w:hAnsi="Verdana" w:cs="Tahoma"/>
          <w:b/>
          <w:sz w:val="17"/>
          <w:szCs w:val="17"/>
          <w:lang w:val="en-GB"/>
        </w:rPr>
        <w:t>28 Nov 2014</w:t>
      </w:r>
      <w:r w:rsidR="004C503E" w:rsidRPr="009B2E0D">
        <w:rPr>
          <w:rFonts w:ascii="Verdana" w:eastAsia="Times New Roman" w:hAnsi="Verdana" w:cs="Tahoma"/>
          <w:b/>
          <w:sz w:val="17"/>
          <w:szCs w:val="17"/>
          <w:lang w:val="en-GB"/>
        </w:rPr>
        <w:t xml:space="preserve"> to</w:t>
      </w:r>
      <w:r w:rsidRPr="009B2E0D">
        <w:rPr>
          <w:rFonts w:ascii="Verdana" w:eastAsia="Times New Roman" w:hAnsi="Verdana" w:cs="Tahoma"/>
          <w:b/>
          <w:sz w:val="17"/>
          <w:szCs w:val="17"/>
          <w:lang w:val="en-GB"/>
        </w:rPr>
        <w:t xml:space="preserve"> till Date.</w:t>
      </w:r>
    </w:p>
    <w:p w:rsidR="001977DD" w:rsidRPr="009B2E0D" w:rsidRDefault="00D704CA" w:rsidP="00D704CA">
      <w:pPr>
        <w:pStyle w:val="WW-BodyText2"/>
        <w:numPr>
          <w:ilvl w:val="0"/>
          <w:numId w:val="2"/>
        </w:numPr>
        <w:spacing w:line="276" w:lineRule="auto"/>
        <w:ind w:left="426"/>
        <w:jc w:val="left"/>
        <w:rPr>
          <w:rFonts w:ascii="Verdana" w:eastAsia="Times New Roman" w:hAnsi="Verdana" w:cs="Tahoma"/>
          <w:b/>
          <w:sz w:val="17"/>
          <w:szCs w:val="17"/>
          <w:lang w:val="en-GB"/>
        </w:rPr>
      </w:pPr>
      <w:r>
        <w:rPr>
          <w:rFonts w:ascii="Verdana" w:eastAsia="Times New Roman" w:hAnsi="Verdana" w:cs="Tahoma"/>
          <w:sz w:val="17"/>
          <w:szCs w:val="17"/>
          <w:lang w:val="en-GB"/>
        </w:rPr>
        <w:t xml:space="preserve">Having </w:t>
      </w:r>
      <w:r w:rsidRPr="009B2E0D">
        <w:rPr>
          <w:rFonts w:ascii="Verdana" w:eastAsia="Times New Roman" w:hAnsi="Verdana" w:cs="Tahoma"/>
          <w:b/>
          <w:sz w:val="17"/>
          <w:szCs w:val="17"/>
          <w:lang w:val="en-GB"/>
        </w:rPr>
        <w:t>3</w:t>
      </w:r>
      <w:r w:rsidR="001977DD" w:rsidRPr="009B2E0D">
        <w:rPr>
          <w:rFonts w:ascii="Verdana" w:eastAsia="Times New Roman" w:hAnsi="Verdana" w:cs="Tahoma"/>
          <w:b/>
          <w:sz w:val="17"/>
          <w:szCs w:val="17"/>
          <w:lang w:val="en-GB"/>
        </w:rPr>
        <w:t xml:space="preserve"> years </w:t>
      </w:r>
      <w:r w:rsidR="00DB20D3">
        <w:rPr>
          <w:rFonts w:ascii="Verdana" w:eastAsia="Times New Roman" w:hAnsi="Verdana" w:cs="Tahoma"/>
          <w:b/>
          <w:sz w:val="17"/>
          <w:szCs w:val="17"/>
          <w:lang w:val="en-GB"/>
        </w:rPr>
        <w:t xml:space="preserve">1 month(s) </w:t>
      </w:r>
      <w:r w:rsidR="001977DD" w:rsidRPr="009B2E0D">
        <w:rPr>
          <w:rFonts w:ascii="Verdana" w:eastAsia="Times New Roman" w:hAnsi="Verdana" w:cs="Tahoma"/>
          <w:b/>
          <w:sz w:val="17"/>
          <w:szCs w:val="17"/>
          <w:lang w:val="en-GB"/>
        </w:rPr>
        <w:t>of Hands on experience</w:t>
      </w:r>
      <w:r w:rsidR="001977DD" w:rsidRPr="00D704CA">
        <w:rPr>
          <w:rFonts w:ascii="Verdana" w:eastAsia="Times New Roman" w:hAnsi="Verdana" w:cs="Tahoma"/>
          <w:sz w:val="17"/>
          <w:szCs w:val="17"/>
          <w:lang w:val="en-GB"/>
        </w:rPr>
        <w:t xml:space="preserve"> in </w:t>
      </w:r>
      <w:r w:rsidR="005F104A">
        <w:rPr>
          <w:rFonts w:ascii="Verdana" w:eastAsia="Times New Roman" w:hAnsi="Verdana" w:cs="Tahoma"/>
          <w:sz w:val="17"/>
          <w:szCs w:val="17"/>
          <w:lang w:val="en-GB"/>
        </w:rPr>
        <w:t xml:space="preserve">Enterprise </w:t>
      </w:r>
      <w:r w:rsidR="001977DD" w:rsidRPr="00D704CA">
        <w:rPr>
          <w:rFonts w:ascii="Verdana" w:eastAsia="Times New Roman" w:hAnsi="Verdana" w:cs="Tahoma"/>
          <w:sz w:val="17"/>
          <w:szCs w:val="17"/>
          <w:lang w:val="en-GB"/>
        </w:rPr>
        <w:t xml:space="preserve">Application Development using </w:t>
      </w:r>
      <w:r w:rsidR="001977DD" w:rsidRPr="009B2E0D">
        <w:rPr>
          <w:rFonts w:ascii="Verdana" w:eastAsia="Times New Roman" w:hAnsi="Verdana" w:cs="Tahoma"/>
          <w:b/>
          <w:sz w:val="17"/>
          <w:szCs w:val="17"/>
          <w:lang w:val="en-GB"/>
        </w:rPr>
        <w:t>C#</w:t>
      </w:r>
      <w:r w:rsidR="004C503E" w:rsidRPr="009B2E0D">
        <w:rPr>
          <w:rFonts w:ascii="Verdana" w:eastAsia="Times New Roman" w:hAnsi="Verdana" w:cs="Tahoma"/>
          <w:b/>
          <w:sz w:val="17"/>
          <w:szCs w:val="17"/>
          <w:lang w:val="en-GB"/>
        </w:rPr>
        <w:t>.NET</w:t>
      </w:r>
      <w:r w:rsidR="001977DD" w:rsidRPr="009B2E0D">
        <w:rPr>
          <w:rFonts w:ascii="Verdana" w:eastAsia="Times New Roman" w:hAnsi="Verdana" w:cs="Tahoma"/>
          <w:b/>
          <w:sz w:val="17"/>
          <w:szCs w:val="17"/>
          <w:lang w:val="en-GB"/>
        </w:rPr>
        <w:t>, ASP.NET with MVC.</w:t>
      </w:r>
    </w:p>
    <w:p w:rsidR="001977DD" w:rsidRPr="00D92D65" w:rsidRDefault="001977DD" w:rsidP="001977DD">
      <w:pPr>
        <w:pStyle w:val="WW-BodyText2"/>
        <w:numPr>
          <w:ilvl w:val="0"/>
          <w:numId w:val="2"/>
        </w:numPr>
        <w:spacing w:line="276" w:lineRule="auto"/>
        <w:ind w:left="426"/>
        <w:jc w:val="left"/>
        <w:rPr>
          <w:rFonts w:ascii="Verdana" w:eastAsia="Times New Roman" w:hAnsi="Verdana" w:cs="Tahoma"/>
          <w:b/>
          <w:sz w:val="17"/>
          <w:szCs w:val="17"/>
          <w:lang w:val="en-GB"/>
        </w:rPr>
      </w:pPr>
      <w:r>
        <w:rPr>
          <w:rFonts w:ascii="Verdana" w:eastAsia="Times New Roman" w:hAnsi="Verdana" w:cs="Tahoma"/>
          <w:sz w:val="17"/>
          <w:szCs w:val="17"/>
          <w:lang w:val="en-GB"/>
        </w:rPr>
        <w:t>Excellent technical skills in</w:t>
      </w:r>
      <w:r w:rsidR="00D704CA">
        <w:rPr>
          <w:rFonts w:ascii="Verdana" w:eastAsia="Times New Roman" w:hAnsi="Verdana" w:cs="Tahoma"/>
          <w:sz w:val="17"/>
          <w:szCs w:val="17"/>
          <w:lang w:val="en-GB"/>
        </w:rPr>
        <w:t xml:space="preserve"> </w:t>
      </w:r>
      <w:r w:rsidR="00D92D65" w:rsidRPr="00D92D65">
        <w:rPr>
          <w:rFonts w:ascii="Verdana" w:eastAsia="Times New Roman" w:hAnsi="Verdana" w:cs="Tahoma"/>
          <w:b/>
          <w:sz w:val="17"/>
          <w:szCs w:val="17"/>
          <w:lang w:val="en-GB"/>
        </w:rPr>
        <w:t xml:space="preserve">C#.NET, ASP.NET with MVC. ASP.Net web forms, Windows forms, Web Services, ADO.NET, Entity Framework, SQL Server, PL/SQL, </w:t>
      </w:r>
      <w:r w:rsidR="00D92D65">
        <w:rPr>
          <w:rFonts w:ascii="Verdana" w:eastAsia="Times New Roman" w:hAnsi="Verdana" w:cs="Tahoma"/>
          <w:b/>
          <w:sz w:val="17"/>
          <w:szCs w:val="17"/>
          <w:lang w:val="en-GB"/>
        </w:rPr>
        <w:t xml:space="preserve">IIS, </w:t>
      </w:r>
      <w:r w:rsidR="00D92D65" w:rsidRPr="00D92D65">
        <w:rPr>
          <w:rFonts w:ascii="Verdana" w:eastAsia="Times New Roman" w:hAnsi="Verdana" w:cs="Tahoma"/>
          <w:b/>
          <w:sz w:val="17"/>
          <w:szCs w:val="17"/>
          <w:lang w:val="en-GB"/>
        </w:rPr>
        <w:t>HTML5, CSS3, JavaScript, JQuery, AJAX and JSON.</w:t>
      </w:r>
    </w:p>
    <w:p w:rsidR="001977DD" w:rsidRDefault="0026391D" w:rsidP="001977DD">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Good coding experience in .Net Framework using OOPS Concepts.</w:t>
      </w:r>
    </w:p>
    <w:p w:rsidR="0026391D" w:rsidRDefault="0026391D" w:rsidP="001977DD">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 xml:space="preserve">Experience in </w:t>
      </w:r>
      <w:r w:rsidRPr="004C503E">
        <w:rPr>
          <w:rFonts w:ascii="Verdana" w:eastAsia="Times New Roman" w:hAnsi="Verdana" w:cs="Tahoma"/>
          <w:b/>
          <w:sz w:val="17"/>
          <w:szCs w:val="17"/>
          <w:lang w:val="en-GB"/>
        </w:rPr>
        <w:t>Selenium automation</w:t>
      </w:r>
      <w:r w:rsidR="004C503E" w:rsidRPr="004C503E">
        <w:rPr>
          <w:rFonts w:ascii="Verdana" w:eastAsia="Times New Roman" w:hAnsi="Verdana" w:cs="Tahoma"/>
          <w:b/>
          <w:sz w:val="17"/>
          <w:szCs w:val="17"/>
          <w:lang w:val="en-GB"/>
        </w:rPr>
        <w:t xml:space="preserve"> using C#</w:t>
      </w:r>
      <w:r w:rsidRPr="004C503E">
        <w:rPr>
          <w:rFonts w:ascii="Verdana" w:eastAsia="Times New Roman" w:hAnsi="Verdana" w:cs="Tahoma"/>
          <w:b/>
          <w:sz w:val="17"/>
          <w:szCs w:val="17"/>
          <w:lang w:val="en-GB"/>
        </w:rPr>
        <w:t>.</w:t>
      </w:r>
    </w:p>
    <w:p w:rsidR="0026391D" w:rsidRDefault="0026391D" w:rsidP="001977DD">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Worked as part of Development &amp; Maintenance team and delivered a quality application on time</w:t>
      </w:r>
    </w:p>
    <w:p w:rsidR="0026391D" w:rsidRDefault="0026391D" w:rsidP="001977DD">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Effective in onsite-offshore model and interacting with clients and Onsite managers.</w:t>
      </w:r>
    </w:p>
    <w:p w:rsidR="0026391D" w:rsidRDefault="00E60020" w:rsidP="001977DD">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Very good team player, s</w:t>
      </w:r>
      <w:r w:rsidR="0026391D">
        <w:rPr>
          <w:rFonts w:ascii="Verdana" w:eastAsia="Times New Roman" w:hAnsi="Verdana" w:cs="Tahoma"/>
          <w:sz w:val="17"/>
          <w:szCs w:val="17"/>
          <w:lang w:val="en-GB"/>
        </w:rPr>
        <w:t>elf-motivated, hardworking professional with good organizational, leadership, interpersonal and communication skills.</w:t>
      </w:r>
    </w:p>
    <w:p w:rsidR="0026391D" w:rsidRDefault="0026391D" w:rsidP="001977DD">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Quick learner and adapt quickly to any new situation/changes and work pro-actively towards meeting deadlines is my forte.</w:t>
      </w:r>
    </w:p>
    <w:p w:rsidR="00713A24" w:rsidRDefault="00713A24" w:rsidP="00FE5A6C">
      <w:pPr>
        <w:spacing w:line="276" w:lineRule="auto"/>
        <w:rPr>
          <w:rFonts w:ascii="Verdana" w:hAnsi="Verdana" w:cs="Tahoma"/>
          <w:sz w:val="17"/>
          <w:szCs w:val="17"/>
        </w:rPr>
      </w:pPr>
    </w:p>
    <w:p w:rsidR="001977DD" w:rsidRDefault="001977DD" w:rsidP="00FE5A6C">
      <w:pPr>
        <w:spacing w:line="276" w:lineRule="auto"/>
        <w:rPr>
          <w:rFonts w:ascii="Verdana" w:hAnsi="Verdana" w:cs="Tahoma"/>
          <w:sz w:val="17"/>
          <w:szCs w:val="17"/>
        </w:rPr>
      </w:pPr>
    </w:p>
    <w:p w:rsidR="00713A24" w:rsidRDefault="00713A24" w:rsidP="00FE5A6C">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Professional Experience:</w:t>
      </w:r>
    </w:p>
    <w:p w:rsidR="00F31F67" w:rsidRDefault="00F31F67" w:rsidP="00F31F67">
      <w:pPr>
        <w:pStyle w:val="WW-BodyText2"/>
        <w:spacing w:line="276" w:lineRule="auto"/>
        <w:ind w:left="426"/>
        <w:jc w:val="left"/>
        <w:rPr>
          <w:rFonts w:ascii="Verdana" w:eastAsia="Times New Roman" w:hAnsi="Verdana" w:cs="Tahoma"/>
          <w:sz w:val="17"/>
          <w:szCs w:val="17"/>
          <w:lang w:val="en-GB"/>
        </w:rPr>
      </w:pPr>
    </w:p>
    <w:p w:rsidR="00713A24" w:rsidRDefault="00ED42A1" w:rsidP="00F31F67">
      <w:pPr>
        <w:pStyle w:val="WW-BodyText2"/>
        <w:numPr>
          <w:ilvl w:val="0"/>
          <w:numId w:val="2"/>
        </w:numPr>
        <w:spacing w:line="276" w:lineRule="auto"/>
        <w:ind w:left="426"/>
        <w:jc w:val="left"/>
        <w:rPr>
          <w:rFonts w:ascii="Verdana" w:eastAsia="Times New Roman" w:hAnsi="Verdana" w:cs="Tahoma"/>
          <w:sz w:val="17"/>
          <w:szCs w:val="17"/>
          <w:lang w:val="en-GB"/>
        </w:rPr>
      </w:pPr>
      <w:r w:rsidRPr="00F31F67">
        <w:rPr>
          <w:rFonts w:ascii="Verdana" w:eastAsia="Times New Roman" w:hAnsi="Verdana" w:cs="Tahoma"/>
          <w:sz w:val="17"/>
          <w:szCs w:val="17"/>
          <w:lang w:val="en-GB"/>
        </w:rPr>
        <w:t>HCL Technologies Limited</w:t>
      </w:r>
      <w:r w:rsidR="00F02F3C" w:rsidRPr="00F31F67">
        <w:rPr>
          <w:rFonts w:ascii="Verdana" w:eastAsia="Times New Roman" w:hAnsi="Verdana" w:cs="Tahoma"/>
          <w:sz w:val="17"/>
          <w:szCs w:val="17"/>
          <w:lang w:val="en-GB"/>
        </w:rPr>
        <w:t xml:space="preserve"> – </w:t>
      </w:r>
      <w:r w:rsidR="00D704CA" w:rsidRPr="00F31F67">
        <w:rPr>
          <w:rFonts w:ascii="Verdana" w:eastAsia="Times New Roman" w:hAnsi="Verdana" w:cs="Tahoma"/>
          <w:sz w:val="17"/>
          <w:szCs w:val="17"/>
          <w:lang w:val="en-GB"/>
        </w:rPr>
        <w:t>Software Engineer (Microsoft</w:t>
      </w:r>
      <w:r w:rsidR="00F02F3C" w:rsidRPr="00F31F67">
        <w:rPr>
          <w:rFonts w:ascii="Verdana" w:eastAsia="Times New Roman" w:hAnsi="Verdana" w:cs="Tahoma"/>
          <w:sz w:val="17"/>
          <w:szCs w:val="17"/>
          <w:lang w:val="en-GB"/>
        </w:rPr>
        <w:t xml:space="preserve"> </w:t>
      </w:r>
      <w:r w:rsidR="00D704CA" w:rsidRPr="00F31F67">
        <w:rPr>
          <w:rFonts w:ascii="Verdana" w:eastAsia="Times New Roman" w:hAnsi="Verdana" w:cs="Tahoma"/>
          <w:sz w:val="17"/>
          <w:szCs w:val="17"/>
          <w:lang w:val="en-GB"/>
        </w:rPr>
        <w:t>.</w:t>
      </w:r>
      <w:r w:rsidR="00F02F3C" w:rsidRPr="00F31F67">
        <w:rPr>
          <w:rFonts w:ascii="Verdana" w:eastAsia="Times New Roman" w:hAnsi="Verdana" w:cs="Tahoma"/>
          <w:sz w:val="17"/>
          <w:szCs w:val="17"/>
          <w:lang w:val="en-GB"/>
        </w:rPr>
        <w:t>Net Developer</w:t>
      </w:r>
      <w:r w:rsidR="00D704CA" w:rsidRPr="00F31F67">
        <w:rPr>
          <w:rFonts w:ascii="Verdana" w:eastAsia="Times New Roman" w:hAnsi="Verdana" w:cs="Tahoma"/>
          <w:sz w:val="17"/>
          <w:szCs w:val="17"/>
          <w:lang w:val="en-GB"/>
        </w:rPr>
        <w:t>)</w:t>
      </w:r>
      <w:r w:rsidR="00F02F3C" w:rsidRPr="00F31F67">
        <w:rPr>
          <w:rFonts w:ascii="Verdana" w:eastAsia="Times New Roman" w:hAnsi="Verdana" w:cs="Tahoma"/>
          <w:sz w:val="17"/>
          <w:szCs w:val="17"/>
          <w:lang w:val="en-GB"/>
        </w:rPr>
        <w:tab/>
      </w:r>
      <w:r w:rsidR="00D541BB" w:rsidRPr="00F31F67">
        <w:rPr>
          <w:rFonts w:ascii="Verdana" w:eastAsia="Times New Roman" w:hAnsi="Verdana" w:cs="Tahoma"/>
          <w:sz w:val="17"/>
          <w:szCs w:val="17"/>
          <w:lang w:val="en-GB"/>
        </w:rPr>
        <w:t xml:space="preserve">         </w:t>
      </w:r>
      <w:r w:rsidR="00F02F3C" w:rsidRPr="00F31F67">
        <w:rPr>
          <w:rFonts w:ascii="Verdana" w:eastAsia="Times New Roman" w:hAnsi="Verdana" w:cs="Tahoma"/>
          <w:sz w:val="17"/>
          <w:szCs w:val="17"/>
          <w:lang w:val="en-GB"/>
        </w:rPr>
        <w:t xml:space="preserve">Nov </w:t>
      </w:r>
      <w:r w:rsidR="009279E4" w:rsidRPr="00F31F67">
        <w:rPr>
          <w:rFonts w:ascii="Verdana" w:eastAsia="Times New Roman" w:hAnsi="Verdana" w:cs="Tahoma"/>
          <w:sz w:val="17"/>
          <w:szCs w:val="17"/>
          <w:lang w:val="en-GB"/>
        </w:rPr>
        <w:t>14 –</w:t>
      </w:r>
      <w:r w:rsidR="00713A24" w:rsidRPr="00F31F67">
        <w:rPr>
          <w:rFonts w:ascii="Verdana" w:eastAsia="Times New Roman" w:hAnsi="Verdana" w:cs="Tahoma"/>
          <w:sz w:val="17"/>
          <w:szCs w:val="17"/>
          <w:lang w:val="en-GB"/>
        </w:rPr>
        <w:t xml:space="preserve"> till date</w:t>
      </w:r>
    </w:p>
    <w:p w:rsidR="00F31F67" w:rsidRPr="00F31F67" w:rsidRDefault="00F31F67" w:rsidP="00F31F67">
      <w:pPr>
        <w:pStyle w:val="WW-BodyText2"/>
        <w:numPr>
          <w:ilvl w:val="0"/>
          <w:numId w:val="2"/>
        </w:numPr>
        <w:spacing w:line="276" w:lineRule="auto"/>
        <w:ind w:left="426"/>
        <w:jc w:val="left"/>
        <w:rPr>
          <w:rFonts w:ascii="Verdana" w:eastAsia="Times New Roman" w:hAnsi="Verdana" w:cs="Tahoma"/>
          <w:sz w:val="17"/>
          <w:szCs w:val="17"/>
          <w:lang w:val="en-GB"/>
        </w:rPr>
      </w:pPr>
      <w:r>
        <w:rPr>
          <w:rFonts w:ascii="Verdana" w:eastAsia="Times New Roman" w:hAnsi="Verdana" w:cs="Tahoma"/>
          <w:sz w:val="17"/>
          <w:szCs w:val="17"/>
          <w:lang w:val="en-GB"/>
        </w:rPr>
        <w:t>Notice Period – 60 days</w:t>
      </w:r>
    </w:p>
    <w:p w:rsidR="009B17FA" w:rsidRDefault="009B17FA" w:rsidP="00FE5A6C">
      <w:pPr>
        <w:spacing w:line="276" w:lineRule="auto"/>
      </w:pPr>
    </w:p>
    <w:p w:rsidR="009B17FA" w:rsidRDefault="009B17FA" w:rsidP="00FE5A6C">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Educational Qualification:</w:t>
      </w:r>
    </w:p>
    <w:p w:rsidR="00FE5A6C" w:rsidRPr="00FE5A6C" w:rsidRDefault="00FE5A6C" w:rsidP="00FE5A6C"/>
    <w:p w:rsidR="001D3EED" w:rsidRDefault="009B17FA" w:rsidP="00FE5A6C">
      <w:pPr>
        <w:pStyle w:val="WW-BodyText3"/>
        <w:spacing w:line="276" w:lineRule="auto"/>
        <w:rPr>
          <w:rFonts w:eastAsia="Times New Roman" w:cs="Tahoma"/>
          <w:sz w:val="17"/>
          <w:szCs w:val="17"/>
          <w:lang w:val="en-GB"/>
        </w:rPr>
      </w:pPr>
      <w:r>
        <w:rPr>
          <w:rFonts w:eastAsia="Times New Roman" w:cs="Tahoma"/>
          <w:sz w:val="17"/>
          <w:szCs w:val="17"/>
          <w:lang w:val="en-GB"/>
        </w:rPr>
        <w:t xml:space="preserve">Bachelor of </w:t>
      </w:r>
      <w:r w:rsidR="00F02F3C">
        <w:rPr>
          <w:rFonts w:eastAsia="Times New Roman" w:cs="Tahoma"/>
          <w:sz w:val="17"/>
          <w:szCs w:val="17"/>
          <w:lang w:val="en-GB"/>
        </w:rPr>
        <w:t>Technology</w:t>
      </w:r>
      <w:r>
        <w:rPr>
          <w:rFonts w:eastAsia="Times New Roman" w:cs="Tahoma"/>
          <w:sz w:val="17"/>
          <w:szCs w:val="17"/>
          <w:lang w:val="en-GB"/>
        </w:rPr>
        <w:t xml:space="preserve"> in Electronics and Communication</w:t>
      </w:r>
      <w:r w:rsidR="00F02F3C">
        <w:rPr>
          <w:rFonts w:eastAsia="Times New Roman" w:cs="Tahoma"/>
          <w:sz w:val="17"/>
          <w:szCs w:val="17"/>
          <w:lang w:val="en-GB"/>
        </w:rPr>
        <w:t xml:space="preserve"> Engineering</w:t>
      </w:r>
      <w:r>
        <w:rPr>
          <w:rFonts w:eastAsia="Times New Roman" w:cs="Tahoma"/>
          <w:sz w:val="17"/>
          <w:szCs w:val="17"/>
          <w:lang w:val="en-GB"/>
        </w:rPr>
        <w:t xml:space="preserve">, </w:t>
      </w:r>
    </w:p>
    <w:p w:rsidR="00685935" w:rsidRDefault="00F02F3C" w:rsidP="00FE5A6C">
      <w:pPr>
        <w:pStyle w:val="WW-BodyText3"/>
        <w:spacing w:line="276" w:lineRule="auto"/>
        <w:rPr>
          <w:rFonts w:eastAsia="Times New Roman" w:cs="Tahoma"/>
          <w:sz w:val="17"/>
          <w:szCs w:val="17"/>
          <w:lang w:val="en-GB"/>
        </w:rPr>
      </w:pPr>
      <w:r>
        <w:rPr>
          <w:rFonts w:eastAsia="Times New Roman" w:cs="Tahoma"/>
          <w:sz w:val="17"/>
          <w:szCs w:val="17"/>
          <w:lang w:val="en-GB"/>
        </w:rPr>
        <w:t>RGUKT-IIIT</w:t>
      </w:r>
      <w:r w:rsidR="001D3EED">
        <w:rPr>
          <w:rFonts w:eastAsia="Times New Roman" w:cs="Tahoma"/>
          <w:sz w:val="17"/>
          <w:szCs w:val="17"/>
          <w:lang w:val="en-GB"/>
        </w:rPr>
        <w:t>,</w:t>
      </w:r>
      <w:r w:rsidR="009B17FA">
        <w:rPr>
          <w:rFonts w:eastAsia="Times New Roman" w:cs="Tahoma"/>
          <w:sz w:val="17"/>
          <w:szCs w:val="17"/>
          <w:lang w:val="en-GB"/>
        </w:rPr>
        <w:t xml:space="preserve"> </w:t>
      </w:r>
      <w:r>
        <w:rPr>
          <w:rFonts w:eastAsia="Times New Roman" w:cs="Tahoma"/>
          <w:sz w:val="17"/>
          <w:szCs w:val="17"/>
          <w:lang w:val="en-GB"/>
        </w:rPr>
        <w:t>Basar-Telangana</w:t>
      </w:r>
      <w:r w:rsidR="001D3EED">
        <w:rPr>
          <w:rFonts w:eastAsia="Times New Roman" w:cs="Tahoma"/>
          <w:sz w:val="17"/>
          <w:szCs w:val="17"/>
          <w:lang w:val="en-GB"/>
        </w:rPr>
        <w:tab/>
      </w:r>
      <w:r w:rsidR="005E49EC">
        <w:rPr>
          <w:rFonts w:eastAsia="Times New Roman" w:cs="Tahoma"/>
          <w:sz w:val="17"/>
          <w:szCs w:val="17"/>
          <w:lang w:val="en-GB"/>
        </w:rPr>
        <w:tab/>
      </w:r>
      <w:r>
        <w:rPr>
          <w:rFonts w:eastAsia="Times New Roman" w:cs="Tahoma"/>
          <w:sz w:val="17"/>
          <w:szCs w:val="17"/>
          <w:lang w:val="en-GB"/>
        </w:rPr>
        <w:t xml:space="preserve">Aug </w:t>
      </w:r>
      <w:r w:rsidR="009279E4">
        <w:rPr>
          <w:rFonts w:eastAsia="Times New Roman" w:cs="Tahoma"/>
          <w:sz w:val="17"/>
          <w:szCs w:val="17"/>
          <w:lang w:val="en-GB"/>
        </w:rPr>
        <w:t xml:space="preserve">10 – Apr </w:t>
      </w:r>
      <w:r>
        <w:rPr>
          <w:rFonts w:eastAsia="Times New Roman" w:cs="Tahoma"/>
          <w:sz w:val="17"/>
          <w:szCs w:val="17"/>
          <w:lang w:val="en-GB"/>
        </w:rPr>
        <w:t>14</w:t>
      </w:r>
    </w:p>
    <w:p w:rsidR="005E49EC" w:rsidRDefault="00F02F3C" w:rsidP="00FE5A6C">
      <w:pPr>
        <w:pStyle w:val="WW-BodyText3"/>
        <w:spacing w:line="276" w:lineRule="auto"/>
        <w:rPr>
          <w:rFonts w:eastAsia="Times New Roman" w:cs="Tahoma"/>
          <w:sz w:val="17"/>
          <w:szCs w:val="17"/>
          <w:lang w:val="en-GB"/>
        </w:rPr>
      </w:pPr>
      <w:r>
        <w:rPr>
          <w:rFonts w:eastAsia="Times New Roman" w:cs="Tahoma"/>
          <w:sz w:val="17"/>
          <w:szCs w:val="17"/>
          <w:lang w:val="en-GB"/>
        </w:rPr>
        <w:t xml:space="preserve">Pre-University </w:t>
      </w:r>
      <w:r w:rsidR="009279E4">
        <w:rPr>
          <w:rFonts w:eastAsia="Times New Roman" w:cs="Tahoma"/>
          <w:sz w:val="17"/>
          <w:szCs w:val="17"/>
          <w:lang w:val="en-GB"/>
        </w:rPr>
        <w:t>Course (</w:t>
      </w:r>
      <w:r>
        <w:rPr>
          <w:rFonts w:eastAsia="Times New Roman" w:cs="Tahoma"/>
          <w:sz w:val="17"/>
          <w:szCs w:val="17"/>
          <w:lang w:val="en-GB"/>
        </w:rPr>
        <w:t>Intermediate) RGUKT-IIIT, Basar-Telangana</w:t>
      </w:r>
      <w:r w:rsidR="005E49EC">
        <w:rPr>
          <w:rFonts w:eastAsia="Times New Roman" w:cs="Tahoma"/>
          <w:sz w:val="17"/>
          <w:szCs w:val="17"/>
          <w:lang w:val="en-GB"/>
        </w:rPr>
        <w:tab/>
      </w:r>
      <w:r w:rsidR="005E49EC">
        <w:rPr>
          <w:rFonts w:eastAsia="Times New Roman" w:cs="Tahoma"/>
          <w:sz w:val="17"/>
          <w:szCs w:val="17"/>
          <w:lang w:val="en-GB"/>
        </w:rPr>
        <w:tab/>
        <w:t xml:space="preserve">Jun </w:t>
      </w:r>
      <w:r w:rsidR="009279E4">
        <w:rPr>
          <w:rFonts w:eastAsia="Times New Roman" w:cs="Tahoma"/>
          <w:sz w:val="17"/>
          <w:szCs w:val="17"/>
          <w:lang w:val="en-GB"/>
        </w:rPr>
        <w:t xml:space="preserve">08 – Jun </w:t>
      </w:r>
      <w:r>
        <w:rPr>
          <w:rFonts w:eastAsia="Times New Roman" w:cs="Tahoma"/>
          <w:sz w:val="17"/>
          <w:szCs w:val="17"/>
          <w:lang w:val="en-GB"/>
        </w:rPr>
        <w:t>10</w:t>
      </w:r>
    </w:p>
    <w:p w:rsidR="00EF695C" w:rsidRDefault="001110E5" w:rsidP="00FE5A6C">
      <w:pPr>
        <w:pStyle w:val="WW-BodyText3"/>
        <w:spacing w:line="276" w:lineRule="auto"/>
        <w:rPr>
          <w:rFonts w:eastAsia="Times New Roman" w:cs="Tahoma"/>
          <w:sz w:val="17"/>
          <w:szCs w:val="17"/>
          <w:lang w:val="en-GB"/>
        </w:rPr>
      </w:pPr>
      <w:r>
        <w:rPr>
          <w:rFonts w:eastAsia="Times New Roman" w:cs="Tahoma"/>
          <w:sz w:val="17"/>
          <w:szCs w:val="17"/>
          <w:lang w:val="en-GB"/>
        </w:rPr>
        <w:t>SSC (</w:t>
      </w:r>
      <w:r w:rsidR="00EF695C">
        <w:rPr>
          <w:rFonts w:eastAsia="Times New Roman" w:cs="Tahoma"/>
          <w:sz w:val="17"/>
          <w:szCs w:val="17"/>
          <w:lang w:val="en-GB"/>
        </w:rPr>
        <w:t>10</w:t>
      </w:r>
      <w:r w:rsidR="00EF695C" w:rsidRPr="00EF695C">
        <w:rPr>
          <w:rFonts w:eastAsia="Times New Roman" w:cs="Tahoma"/>
          <w:sz w:val="17"/>
          <w:szCs w:val="17"/>
          <w:vertAlign w:val="superscript"/>
          <w:lang w:val="en-GB"/>
        </w:rPr>
        <w:t>th</w:t>
      </w:r>
      <w:r w:rsidR="00EF695C">
        <w:rPr>
          <w:rFonts w:eastAsia="Times New Roman" w:cs="Tahoma"/>
          <w:sz w:val="17"/>
          <w:szCs w:val="17"/>
          <w:lang w:val="en-GB"/>
        </w:rPr>
        <w:t>)-ZPHS Markal-Telangana</w:t>
      </w:r>
      <w:r w:rsidR="00EF695C">
        <w:rPr>
          <w:rFonts w:eastAsia="Times New Roman" w:cs="Tahoma"/>
          <w:sz w:val="17"/>
          <w:szCs w:val="17"/>
          <w:lang w:val="en-GB"/>
        </w:rPr>
        <w:tab/>
      </w:r>
      <w:r w:rsidR="00EF695C">
        <w:rPr>
          <w:rFonts w:eastAsia="Times New Roman" w:cs="Tahoma"/>
          <w:sz w:val="17"/>
          <w:szCs w:val="17"/>
          <w:lang w:val="en-GB"/>
        </w:rPr>
        <w:tab/>
        <w:t>Jun 07 – Mar 08</w:t>
      </w:r>
    </w:p>
    <w:p w:rsidR="0030437E" w:rsidRDefault="0030437E" w:rsidP="00FE5A6C">
      <w:pPr>
        <w:pStyle w:val="WW-BodyText3"/>
        <w:spacing w:line="276" w:lineRule="auto"/>
        <w:rPr>
          <w:rFonts w:eastAsia="Times New Roman" w:cs="Tahoma"/>
          <w:sz w:val="17"/>
          <w:szCs w:val="17"/>
          <w:lang w:val="en-GB"/>
        </w:rPr>
      </w:pPr>
    </w:p>
    <w:p w:rsidR="0030437E" w:rsidRDefault="0030437E" w:rsidP="00FE5A6C">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Trainings:</w:t>
      </w:r>
    </w:p>
    <w:p w:rsidR="00FE5A6C" w:rsidRPr="00FE5A6C" w:rsidRDefault="00FE5A6C" w:rsidP="00FE5A6C"/>
    <w:p w:rsidR="00685935" w:rsidRDefault="00D46AE4" w:rsidP="00FE5A6C">
      <w:pPr>
        <w:pStyle w:val="WW-BodyText3"/>
        <w:spacing w:line="276" w:lineRule="auto"/>
        <w:rPr>
          <w:rFonts w:eastAsia="Times New Roman" w:cs="Tahoma"/>
          <w:sz w:val="17"/>
          <w:szCs w:val="17"/>
          <w:lang w:val="en-GB"/>
        </w:rPr>
      </w:pPr>
      <w:r>
        <w:rPr>
          <w:rFonts w:eastAsia="Times New Roman" w:cs="Tahoma"/>
          <w:sz w:val="17"/>
          <w:szCs w:val="17"/>
          <w:lang w:val="en-GB"/>
        </w:rPr>
        <w:t xml:space="preserve">C#.NET, </w:t>
      </w:r>
      <w:r w:rsidR="0030437E">
        <w:rPr>
          <w:rFonts w:eastAsia="Times New Roman" w:cs="Tahoma"/>
          <w:sz w:val="17"/>
          <w:szCs w:val="17"/>
          <w:lang w:val="en-GB"/>
        </w:rPr>
        <w:t xml:space="preserve">ASP .Net </w:t>
      </w:r>
      <w:r w:rsidR="009279E4">
        <w:rPr>
          <w:rFonts w:eastAsia="Times New Roman" w:cs="Tahoma"/>
          <w:sz w:val="17"/>
          <w:szCs w:val="17"/>
          <w:lang w:val="en-GB"/>
        </w:rPr>
        <w:t>4</w:t>
      </w:r>
      <w:r w:rsidR="0030437E">
        <w:rPr>
          <w:rFonts w:eastAsia="Times New Roman" w:cs="Tahoma"/>
          <w:sz w:val="17"/>
          <w:szCs w:val="17"/>
          <w:lang w:val="en-GB"/>
        </w:rPr>
        <w:t>.</w:t>
      </w:r>
      <w:r w:rsidR="009279E4">
        <w:rPr>
          <w:rFonts w:eastAsia="Times New Roman" w:cs="Tahoma"/>
          <w:sz w:val="17"/>
          <w:szCs w:val="17"/>
          <w:lang w:val="en-GB"/>
        </w:rPr>
        <w:t>0 and SQL server 2008</w:t>
      </w:r>
      <w:r w:rsidR="0030437E">
        <w:rPr>
          <w:rFonts w:eastAsia="Times New Roman" w:cs="Tahoma"/>
          <w:sz w:val="17"/>
          <w:szCs w:val="17"/>
          <w:lang w:val="en-GB"/>
        </w:rPr>
        <w:t xml:space="preserve">, </w:t>
      </w:r>
      <w:r w:rsidR="009279E4">
        <w:rPr>
          <w:rFonts w:eastAsia="Times New Roman" w:cs="Tahoma"/>
          <w:sz w:val="17"/>
          <w:szCs w:val="17"/>
          <w:lang w:val="en-GB"/>
        </w:rPr>
        <w:t>Calydon Kandanchavadi</w:t>
      </w:r>
      <w:r w:rsidR="00890D72">
        <w:rPr>
          <w:rFonts w:eastAsia="Times New Roman" w:cs="Tahoma"/>
          <w:sz w:val="17"/>
          <w:szCs w:val="17"/>
          <w:lang w:val="en-GB"/>
        </w:rPr>
        <w:t>, Chennai</w:t>
      </w:r>
      <w:r w:rsidR="00EA0C81">
        <w:rPr>
          <w:rFonts w:eastAsia="Times New Roman" w:cs="Tahoma"/>
          <w:sz w:val="17"/>
          <w:szCs w:val="17"/>
          <w:lang w:val="en-GB"/>
        </w:rPr>
        <w:tab/>
      </w:r>
      <w:r w:rsidR="0030437E">
        <w:rPr>
          <w:rFonts w:eastAsia="Times New Roman" w:cs="Tahoma"/>
          <w:sz w:val="17"/>
          <w:szCs w:val="17"/>
          <w:lang w:val="en-GB"/>
        </w:rPr>
        <w:t>Jun 11 – Aug 11</w:t>
      </w:r>
    </w:p>
    <w:p w:rsidR="00685935" w:rsidRDefault="002B500E" w:rsidP="00FE5A6C">
      <w:pPr>
        <w:pStyle w:val="WW-BodyText3"/>
        <w:spacing w:line="276" w:lineRule="auto"/>
        <w:rPr>
          <w:rFonts w:eastAsia="Times New Roman" w:cs="Tahoma"/>
          <w:sz w:val="17"/>
          <w:szCs w:val="17"/>
          <w:lang w:val="en-GB"/>
        </w:rPr>
      </w:pPr>
      <w:r>
        <w:rPr>
          <w:rFonts w:eastAsia="Times New Roman" w:cs="Tahoma"/>
          <w:sz w:val="17"/>
          <w:szCs w:val="17"/>
          <w:lang w:val="en-GB"/>
        </w:rPr>
        <w:t>Advanced Excel Training, Internal HCL</w:t>
      </w:r>
      <w:r>
        <w:rPr>
          <w:rFonts w:eastAsia="Times New Roman" w:cs="Tahoma"/>
          <w:sz w:val="17"/>
          <w:szCs w:val="17"/>
          <w:lang w:val="en-GB"/>
        </w:rPr>
        <w:tab/>
      </w:r>
      <w:r>
        <w:rPr>
          <w:rFonts w:eastAsia="Times New Roman" w:cs="Tahoma"/>
          <w:sz w:val="17"/>
          <w:szCs w:val="17"/>
          <w:lang w:val="en-GB"/>
        </w:rPr>
        <w:tab/>
        <w:t xml:space="preserve">Sep </w:t>
      </w:r>
      <w:r w:rsidR="009279E4">
        <w:rPr>
          <w:rFonts w:eastAsia="Times New Roman" w:cs="Tahoma"/>
          <w:sz w:val="17"/>
          <w:szCs w:val="17"/>
          <w:lang w:val="en-GB"/>
        </w:rPr>
        <w:t>15</w:t>
      </w:r>
    </w:p>
    <w:p w:rsidR="00FE5A6C" w:rsidRDefault="00FE5A6C" w:rsidP="00FE5A6C">
      <w:pPr>
        <w:pStyle w:val="WW-BodyText3"/>
        <w:spacing w:line="276" w:lineRule="auto"/>
        <w:rPr>
          <w:rFonts w:eastAsia="Times New Roman" w:cs="Tahoma"/>
          <w:sz w:val="17"/>
          <w:szCs w:val="17"/>
          <w:lang w:val="en-GB"/>
        </w:rPr>
      </w:pPr>
    </w:p>
    <w:p w:rsidR="00ED42A1" w:rsidRDefault="00ED42A1" w:rsidP="00FE5A6C">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Achievements:</w:t>
      </w:r>
    </w:p>
    <w:p w:rsidR="00ED42A1" w:rsidRDefault="00ED42A1" w:rsidP="00FE5A6C">
      <w:pPr>
        <w:pStyle w:val="WW-BodyText3"/>
        <w:spacing w:line="276" w:lineRule="auto"/>
        <w:rPr>
          <w:rFonts w:eastAsia="Times New Roman" w:cs="Tahoma"/>
          <w:sz w:val="17"/>
          <w:szCs w:val="17"/>
          <w:lang w:val="en-GB"/>
        </w:rPr>
      </w:pPr>
    </w:p>
    <w:p w:rsidR="00ED42A1" w:rsidRDefault="00ED42A1" w:rsidP="00FE5A6C">
      <w:pPr>
        <w:pStyle w:val="WW-BodyText3"/>
        <w:numPr>
          <w:ilvl w:val="0"/>
          <w:numId w:val="7"/>
        </w:numPr>
        <w:spacing w:line="276" w:lineRule="auto"/>
        <w:rPr>
          <w:rFonts w:eastAsia="Times New Roman" w:cs="Tahoma"/>
          <w:sz w:val="17"/>
          <w:szCs w:val="17"/>
          <w:lang w:val="en-GB"/>
        </w:rPr>
      </w:pPr>
      <w:r>
        <w:rPr>
          <w:rFonts w:eastAsia="Times New Roman" w:cs="Tahoma"/>
          <w:sz w:val="17"/>
          <w:szCs w:val="17"/>
          <w:lang w:val="en-GB"/>
        </w:rPr>
        <w:t xml:space="preserve">Got </w:t>
      </w:r>
      <w:r w:rsidR="00B23762">
        <w:rPr>
          <w:rFonts w:eastAsia="Times New Roman" w:cs="Tahoma"/>
          <w:sz w:val="17"/>
          <w:szCs w:val="17"/>
          <w:lang w:val="en-GB"/>
        </w:rPr>
        <w:t>Live Wire</w:t>
      </w:r>
      <w:r>
        <w:rPr>
          <w:rFonts w:eastAsia="Times New Roman" w:cs="Tahoma"/>
          <w:sz w:val="17"/>
          <w:szCs w:val="17"/>
          <w:lang w:val="en-GB"/>
        </w:rPr>
        <w:t xml:space="preserve"> Award in JFM 2016.</w:t>
      </w:r>
    </w:p>
    <w:p w:rsidR="00ED42A1" w:rsidRDefault="00FB7332" w:rsidP="00FB7332">
      <w:pPr>
        <w:pStyle w:val="WW-BodyText3"/>
        <w:numPr>
          <w:ilvl w:val="0"/>
          <w:numId w:val="7"/>
        </w:numPr>
        <w:spacing w:line="276" w:lineRule="auto"/>
        <w:rPr>
          <w:rFonts w:eastAsia="Times New Roman" w:cs="Tahoma"/>
          <w:sz w:val="17"/>
          <w:szCs w:val="17"/>
          <w:lang w:val="en-GB"/>
        </w:rPr>
      </w:pPr>
      <w:r>
        <w:rPr>
          <w:rFonts w:eastAsia="Times New Roman" w:cs="Tahoma"/>
          <w:sz w:val="17"/>
          <w:szCs w:val="17"/>
          <w:lang w:val="en-GB"/>
        </w:rPr>
        <w:t>Got Top rating in two consecutive (</w:t>
      </w:r>
      <w:r w:rsidR="00ED42A1">
        <w:rPr>
          <w:rFonts w:eastAsia="Times New Roman" w:cs="Tahoma"/>
          <w:sz w:val="17"/>
          <w:szCs w:val="17"/>
          <w:lang w:val="en-GB"/>
        </w:rPr>
        <w:t>2015</w:t>
      </w:r>
      <w:r>
        <w:rPr>
          <w:rFonts w:eastAsia="Times New Roman" w:cs="Tahoma"/>
          <w:sz w:val="17"/>
          <w:szCs w:val="17"/>
          <w:lang w:val="en-GB"/>
        </w:rPr>
        <w:t>-16,</w:t>
      </w:r>
      <w:r w:rsidRPr="00FB7332">
        <w:rPr>
          <w:rFonts w:eastAsia="Times New Roman" w:cs="Tahoma"/>
          <w:sz w:val="17"/>
          <w:szCs w:val="17"/>
          <w:lang w:val="en-GB"/>
        </w:rPr>
        <w:t xml:space="preserve"> 2016-17)</w:t>
      </w:r>
      <w:r w:rsidR="009279E4" w:rsidRPr="00FB7332">
        <w:rPr>
          <w:rFonts w:eastAsia="Times New Roman" w:cs="Tahoma"/>
          <w:sz w:val="17"/>
          <w:szCs w:val="17"/>
          <w:lang w:val="en-GB"/>
        </w:rPr>
        <w:t xml:space="preserve"> </w:t>
      </w:r>
      <w:r w:rsidR="00ED42A1" w:rsidRPr="00FB7332">
        <w:rPr>
          <w:rFonts w:eastAsia="Times New Roman" w:cs="Tahoma"/>
          <w:sz w:val="17"/>
          <w:szCs w:val="17"/>
          <w:lang w:val="en-GB"/>
        </w:rPr>
        <w:t>appraisal cycle</w:t>
      </w:r>
      <w:r w:rsidR="00D704CA">
        <w:rPr>
          <w:rFonts w:eastAsia="Times New Roman" w:cs="Tahoma"/>
          <w:sz w:val="17"/>
          <w:szCs w:val="17"/>
          <w:lang w:val="en-GB"/>
        </w:rPr>
        <w:t>s</w:t>
      </w:r>
      <w:r w:rsidR="00E157FB" w:rsidRPr="00FB7332">
        <w:rPr>
          <w:rFonts w:eastAsia="Times New Roman" w:cs="Tahoma"/>
          <w:sz w:val="17"/>
          <w:szCs w:val="17"/>
          <w:lang w:val="en-GB"/>
        </w:rPr>
        <w:t>.</w:t>
      </w:r>
    </w:p>
    <w:p w:rsidR="0070704E" w:rsidRDefault="0070704E" w:rsidP="0070704E">
      <w:pPr>
        <w:pStyle w:val="WW-BodyText3"/>
        <w:spacing w:line="276" w:lineRule="auto"/>
        <w:rPr>
          <w:rFonts w:eastAsia="Times New Roman" w:cs="Tahoma"/>
          <w:sz w:val="17"/>
          <w:szCs w:val="17"/>
          <w:lang w:val="en-GB"/>
        </w:rPr>
      </w:pPr>
    </w:p>
    <w:p w:rsidR="0070704E" w:rsidRPr="00FB7332" w:rsidRDefault="0070704E" w:rsidP="0070704E">
      <w:pPr>
        <w:pStyle w:val="WW-BodyText3"/>
        <w:spacing w:line="276" w:lineRule="auto"/>
        <w:rPr>
          <w:rFonts w:eastAsia="Times New Roman" w:cs="Tahoma"/>
          <w:sz w:val="17"/>
          <w:szCs w:val="17"/>
          <w:lang w:val="en-GB"/>
        </w:rPr>
      </w:pPr>
    </w:p>
    <w:p w:rsidR="00D541BB" w:rsidRDefault="00D541BB" w:rsidP="00D541BB">
      <w:pPr>
        <w:pStyle w:val="WW-BodyText3"/>
        <w:spacing w:line="276" w:lineRule="auto"/>
        <w:rPr>
          <w:rFonts w:eastAsia="Times New Roman" w:cs="Tahoma"/>
          <w:sz w:val="17"/>
          <w:szCs w:val="17"/>
          <w:lang w:val="en-GB"/>
        </w:rPr>
      </w:pPr>
    </w:p>
    <w:p w:rsidR="0033688A" w:rsidRDefault="0033688A" w:rsidP="00D541BB">
      <w:pPr>
        <w:pStyle w:val="WW-BodyText3"/>
        <w:spacing w:line="276" w:lineRule="auto"/>
        <w:rPr>
          <w:rFonts w:eastAsia="Times New Roman" w:cs="Tahoma"/>
          <w:sz w:val="17"/>
          <w:szCs w:val="17"/>
          <w:lang w:val="en-GB"/>
        </w:rPr>
      </w:pPr>
    </w:p>
    <w:p w:rsidR="00D541BB" w:rsidRPr="00D541BB" w:rsidRDefault="00D541BB" w:rsidP="00D541BB">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Experience /Projects Details:</w:t>
      </w:r>
    </w:p>
    <w:p w:rsidR="003E32A1" w:rsidRDefault="003E32A1" w:rsidP="00FE5A6C">
      <w:pPr>
        <w:pStyle w:val="WW-BodyText3"/>
        <w:spacing w:line="276" w:lineRule="auto"/>
        <w:rPr>
          <w:rFonts w:eastAsia="Times New Roman" w:cs="Tahoma"/>
          <w:sz w:val="17"/>
          <w:szCs w:val="17"/>
          <w:lang w:val="en-GB"/>
        </w:rPr>
      </w:pPr>
    </w:p>
    <w:p w:rsidR="00FB7332" w:rsidRDefault="00FB7332" w:rsidP="00FB7332">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Allianz Life Insurance – AIDE (Allianz</w:t>
      </w:r>
      <w:r>
        <w:rPr>
          <w:rFonts w:ascii="Verdana" w:eastAsia="Times New Roman" w:hAnsi="Verdana" w:cs="Tahoma"/>
          <w:sz w:val="17"/>
          <w:szCs w:val="17"/>
          <w:lang w:val="en-GB"/>
        </w:rPr>
        <w:tab/>
        <w:t xml:space="preserve"> Interactive Data Extraction)</w:t>
      </w:r>
      <w:r>
        <w:rPr>
          <w:rFonts w:ascii="Verdana" w:eastAsia="Times New Roman" w:hAnsi="Verdana" w:cs="Tahoma"/>
          <w:sz w:val="17"/>
          <w:szCs w:val="17"/>
          <w:lang w:val="en-GB"/>
        </w:rPr>
        <w:tab/>
        <w:t xml:space="preserve">    </w:t>
      </w:r>
      <w:r>
        <w:rPr>
          <w:rFonts w:ascii="Verdana" w:eastAsia="Times New Roman" w:hAnsi="Verdana" w:cs="Tahoma"/>
          <w:sz w:val="17"/>
          <w:szCs w:val="17"/>
          <w:lang w:val="en-GB"/>
        </w:rPr>
        <w:tab/>
      </w:r>
      <w:r>
        <w:rPr>
          <w:rFonts w:ascii="Verdana" w:eastAsia="Times New Roman" w:hAnsi="Verdana" w:cs="Tahoma"/>
          <w:sz w:val="17"/>
          <w:szCs w:val="17"/>
          <w:lang w:val="en-GB"/>
        </w:rPr>
        <w:tab/>
      </w:r>
      <w:r>
        <w:rPr>
          <w:rFonts w:ascii="Verdana" w:eastAsia="Times New Roman" w:hAnsi="Verdana" w:cs="Tahoma"/>
          <w:sz w:val="17"/>
          <w:szCs w:val="17"/>
          <w:lang w:val="en-GB"/>
        </w:rPr>
        <w:tab/>
        <w:t xml:space="preserve">     </w:t>
      </w:r>
    </w:p>
    <w:p w:rsidR="00FB7332" w:rsidRDefault="00FB7332" w:rsidP="00FB7332">
      <w:pPr>
        <w:tabs>
          <w:tab w:val="left" w:pos="2127"/>
          <w:tab w:val="left" w:pos="6663"/>
        </w:tabs>
        <w:spacing w:line="276" w:lineRule="auto"/>
        <w:rPr>
          <w:rFonts w:ascii="Verdana" w:hAnsi="Verdana" w:cs="Tahoma"/>
          <w:b/>
          <w:sz w:val="17"/>
          <w:szCs w:val="17"/>
        </w:rPr>
      </w:pPr>
    </w:p>
    <w:p w:rsidR="00FB7332" w:rsidRDefault="00FB7332" w:rsidP="00FB7332">
      <w:pPr>
        <w:tabs>
          <w:tab w:val="left" w:pos="2127"/>
          <w:tab w:val="left" w:pos="6663"/>
        </w:tabs>
        <w:spacing w:line="276" w:lineRule="auto"/>
        <w:rPr>
          <w:rFonts w:ascii="Verdana" w:hAnsi="Verdana" w:cs="Tahoma"/>
          <w:sz w:val="17"/>
          <w:szCs w:val="17"/>
        </w:rPr>
      </w:pPr>
      <w:r>
        <w:rPr>
          <w:rFonts w:ascii="Verdana" w:hAnsi="Verdana" w:cs="Tahoma"/>
          <w:sz w:val="17"/>
          <w:szCs w:val="17"/>
        </w:rPr>
        <w:t>AIDE developed with aim to extracting web related data.</w:t>
      </w:r>
      <w:r w:rsidR="004277CC">
        <w:rPr>
          <w:rFonts w:ascii="Verdana" w:hAnsi="Verdana" w:cs="Tahoma"/>
          <w:sz w:val="17"/>
          <w:szCs w:val="17"/>
        </w:rPr>
        <w:t xml:space="preserve"> </w:t>
      </w:r>
      <w:r>
        <w:rPr>
          <w:rFonts w:ascii="Verdana" w:hAnsi="Verdana" w:cs="Tahoma"/>
          <w:sz w:val="17"/>
          <w:szCs w:val="17"/>
        </w:rPr>
        <w:t>To save the effort/man hours needed to dig out the needed data</w:t>
      </w:r>
      <w:r w:rsidR="004277CC">
        <w:rPr>
          <w:rFonts w:ascii="Verdana" w:hAnsi="Verdana" w:cs="Tahoma"/>
          <w:sz w:val="17"/>
          <w:szCs w:val="17"/>
        </w:rPr>
        <w:t>. Should assist in generating reports for unit testing and business oriented UAT efforts. AIDE helped in quality and quantity of testing done by facilitating the fetch of test data. Strengthen and emphasize the concept of automation.</w:t>
      </w:r>
    </w:p>
    <w:p w:rsidR="004277CC" w:rsidRDefault="004277CC" w:rsidP="00FB7332">
      <w:pPr>
        <w:tabs>
          <w:tab w:val="left" w:pos="2127"/>
          <w:tab w:val="left" w:pos="6663"/>
        </w:tabs>
        <w:spacing w:line="276" w:lineRule="auto"/>
        <w:rPr>
          <w:rFonts w:ascii="Verdana" w:hAnsi="Verdana" w:cs="Tahoma"/>
          <w:sz w:val="17"/>
          <w:szCs w:val="17"/>
        </w:rPr>
      </w:pPr>
    </w:p>
    <w:p w:rsidR="00FB7332" w:rsidRDefault="00FB7332" w:rsidP="00FB7332">
      <w:pPr>
        <w:tabs>
          <w:tab w:val="left" w:pos="2127"/>
          <w:tab w:val="left" w:pos="6663"/>
        </w:tabs>
        <w:spacing w:line="276" w:lineRule="auto"/>
        <w:rPr>
          <w:rFonts w:ascii="Verdana" w:hAnsi="Verdana" w:cs="Tahoma"/>
          <w:b/>
          <w:bCs/>
          <w:sz w:val="17"/>
          <w:szCs w:val="17"/>
        </w:rPr>
      </w:pPr>
      <w:r>
        <w:rPr>
          <w:rFonts w:ascii="Verdana" w:hAnsi="Verdana" w:cs="Tahoma"/>
          <w:b/>
          <w:bCs/>
          <w:sz w:val="17"/>
          <w:szCs w:val="17"/>
        </w:rPr>
        <w:t>Responsibilities:</w:t>
      </w:r>
    </w:p>
    <w:p w:rsidR="00FB7332" w:rsidRDefault="00FB7332" w:rsidP="00FB733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Design documents.</w:t>
      </w:r>
    </w:p>
    <w:p w:rsidR="00FB7332" w:rsidRPr="0094055E" w:rsidRDefault="00FB7332" w:rsidP="00FB733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Unit test case documents.</w:t>
      </w:r>
    </w:p>
    <w:p w:rsidR="004277CC" w:rsidRPr="004277CC" w:rsidRDefault="00FB7332" w:rsidP="004277CC">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sidRPr="0094055E">
        <w:rPr>
          <w:rFonts w:ascii="Verdana" w:eastAsia="Times New Roman" w:hAnsi="Verdana" w:cs="Tahoma"/>
          <w:sz w:val="17"/>
          <w:szCs w:val="17"/>
          <w:lang w:val="en-GB"/>
        </w:rPr>
        <w:t>Coding and Bug fixing.</w:t>
      </w:r>
    </w:p>
    <w:p w:rsidR="00FB7332" w:rsidRDefault="00FB7332" w:rsidP="00FB733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Participating in </w:t>
      </w:r>
      <w:r w:rsidRPr="0094055E">
        <w:rPr>
          <w:rFonts w:ascii="Verdana" w:eastAsia="Times New Roman" w:hAnsi="Verdana" w:cs="Tahoma"/>
          <w:sz w:val="17"/>
          <w:szCs w:val="17"/>
          <w:lang w:val="en-GB"/>
        </w:rPr>
        <w:t>Code reviews and walkthroughs.</w:t>
      </w:r>
    </w:p>
    <w:p w:rsidR="00FB7332" w:rsidRPr="003151D0" w:rsidRDefault="00FB7332" w:rsidP="00FB733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Unit </w:t>
      </w:r>
      <w:r w:rsidRPr="0094055E">
        <w:rPr>
          <w:rFonts w:ascii="Verdana" w:eastAsia="Times New Roman" w:hAnsi="Verdana" w:cs="Tahoma"/>
          <w:sz w:val="17"/>
          <w:szCs w:val="17"/>
          <w:lang w:val="en-GB"/>
        </w:rPr>
        <w:t>Testing.</w:t>
      </w:r>
    </w:p>
    <w:p w:rsidR="00FB7332" w:rsidRPr="003151D0" w:rsidRDefault="00FB7332" w:rsidP="00FB7332">
      <w:pPr>
        <w:shd w:val="clear" w:color="auto" w:fill="FFFFFF"/>
        <w:spacing w:line="276" w:lineRule="auto"/>
        <w:rPr>
          <w:rFonts w:ascii="Verdana" w:hAnsi="Verdana" w:cs="Tahoma"/>
          <w:b/>
          <w:bCs/>
          <w:sz w:val="17"/>
          <w:szCs w:val="17"/>
        </w:rPr>
      </w:pPr>
      <w:r w:rsidRPr="003151D0">
        <w:rPr>
          <w:rFonts w:ascii="Verdana" w:hAnsi="Verdana" w:cs="Tahoma"/>
          <w:b/>
          <w:bCs/>
          <w:sz w:val="17"/>
          <w:szCs w:val="17"/>
        </w:rPr>
        <w:t>Role:</w:t>
      </w:r>
    </w:p>
    <w:p w:rsidR="00FB7332" w:rsidRPr="00D917E3" w:rsidRDefault="00FB7332" w:rsidP="00FB733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Developer</w:t>
      </w:r>
    </w:p>
    <w:p w:rsidR="00FB7332" w:rsidRDefault="00FB7332" w:rsidP="00FB7332">
      <w:pPr>
        <w:tabs>
          <w:tab w:val="left" w:pos="2127"/>
          <w:tab w:val="left" w:pos="6663"/>
        </w:tabs>
        <w:spacing w:line="276" w:lineRule="auto"/>
        <w:rPr>
          <w:rFonts w:ascii="Verdana" w:hAnsi="Verdana" w:cs="Tahoma"/>
          <w:sz w:val="17"/>
          <w:szCs w:val="17"/>
        </w:rPr>
      </w:pPr>
      <w:r>
        <w:rPr>
          <w:rFonts w:ascii="Verdana" w:hAnsi="Verdana" w:cs="Tahoma"/>
          <w:b/>
          <w:sz w:val="17"/>
          <w:szCs w:val="17"/>
        </w:rPr>
        <w:t>Environment</w:t>
      </w:r>
      <w:r>
        <w:rPr>
          <w:rFonts w:ascii="Verdana" w:hAnsi="Verdana" w:cs="Tahoma"/>
          <w:sz w:val="17"/>
          <w:szCs w:val="17"/>
        </w:rPr>
        <w:t xml:space="preserve">: </w:t>
      </w:r>
    </w:p>
    <w:p w:rsidR="00FB7332" w:rsidRDefault="00FB7332" w:rsidP="00FB7332">
      <w:pPr>
        <w:tabs>
          <w:tab w:val="left" w:pos="2127"/>
          <w:tab w:val="left" w:pos="6663"/>
        </w:tabs>
        <w:spacing w:line="276" w:lineRule="auto"/>
        <w:rPr>
          <w:rFonts w:ascii="Verdana" w:hAnsi="Verdana" w:cs="Tahoma"/>
          <w:sz w:val="17"/>
          <w:szCs w:val="17"/>
        </w:rPr>
      </w:pPr>
      <w:r>
        <w:rPr>
          <w:rFonts w:ascii="Verdana" w:hAnsi="Verdana" w:cs="Tahoma"/>
          <w:sz w:val="17"/>
          <w:szCs w:val="17"/>
        </w:rPr>
        <w:t>ASP .Net</w:t>
      </w:r>
      <w:r w:rsidR="004277CC">
        <w:rPr>
          <w:rFonts w:ascii="Verdana" w:hAnsi="Verdana" w:cs="Tahoma"/>
          <w:sz w:val="17"/>
          <w:szCs w:val="17"/>
        </w:rPr>
        <w:t xml:space="preserve"> MVC</w:t>
      </w:r>
      <w:r>
        <w:rPr>
          <w:rFonts w:ascii="Verdana" w:hAnsi="Verdana" w:cs="Tahoma"/>
          <w:sz w:val="17"/>
          <w:szCs w:val="17"/>
        </w:rPr>
        <w:t xml:space="preserve"> Web Application, C#, Do</w:t>
      </w:r>
      <w:r w:rsidR="004277CC">
        <w:rPr>
          <w:rFonts w:ascii="Verdana" w:hAnsi="Verdana" w:cs="Tahoma"/>
          <w:sz w:val="17"/>
          <w:szCs w:val="17"/>
        </w:rPr>
        <w:t>t Net framework 4.0, SQL</w:t>
      </w:r>
      <w:r>
        <w:rPr>
          <w:rFonts w:ascii="Verdana" w:hAnsi="Verdana" w:cs="Tahoma"/>
          <w:sz w:val="17"/>
          <w:szCs w:val="17"/>
        </w:rPr>
        <w:t xml:space="preserve">, </w:t>
      </w:r>
      <w:r w:rsidR="004277CC">
        <w:rPr>
          <w:rFonts w:ascii="Verdana" w:hAnsi="Verdana" w:cs="Tahoma"/>
          <w:sz w:val="17"/>
          <w:szCs w:val="17"/>
        </w:rPr>
        <w:t>JQuery, JSON, AJAX</w:t>
      </w:r>
      <w:r>
        <w:rPr>
          <w:rFonts w:ascii="Verdana" w:hAnsi="Verdana" w:cs="Tahoma"/>
          <w:sz w:val="17"/>
          <w:szCs w:val="17"/>
        </w:rPr>
        <w:t>, HTML</w:t>
      </w:r>
      <w:r w:rsidR="004277CC">
        <w:rPr>
          <w:rFonts w:ascii="Verdana" w:hAnsi="Verdana" w:cs="Tahoma"/>
          <w:sz w:val="17"/>
          <w:szCs w:val="17"/>
        </w:rPr>
        <w:t xml:space="preserve"> and CSS.</w:t>
      </w:r>
    </w:p>
    <w:p w:rsidR="00FB7332" w:rsidRDefault="00FB7332" w:rsidP="00FB7332">
      <w:pPr>
        <w:tabs>
          <w:tab w:val="left" w:pos="2127"/>
          <w:tab w:val="left" w:pos="6663"/>
        </w:tabs>
        <w:spacing w:line="276" w:lineRule="auto"/>
        <w:rPr>
          <w:rFonts w:ascii="Verdana" w:hAnsi="Verdana" w:cs="Tahoma"/>
          <w:sz w:val="17"/>
          <w:szCs w:val="17"/>
        </w:rPr>
      </w:pPr>
    </w:p>
    <w:p w:rsidR="00FB7332" w:rsidRPr="005E49EC" w:rsidRDefault="00FB7332" w:rsidP="00FB7332">
      <w:pPr>
        <w:tabs>
          <w:tab w:val="left" w:pos="2127"/>
          <w:tab w:val="left" w:pos="6663"/>
        </w:tabs>
        <w:spacing w:line="276" w:lineRule="auto"/>
        <w:rPr>
          <w:rFonts w:ascii="Verdana" w:hAnsi="Verdana" w:cs="Tahoma"/>
          <w:b/>
          <w:sz w:val="17"/>
          <w:szCs w:val="17"/>
        </w:rPr>
      </w:pPr>
      <w:r w:rsidRPr="005E49EC">
        <w:rPr>
          <w:rFonts w:ascii="Verdana" w:hAnsi="Verdana" w:cs="Tahoma"/>
          <w:b/>
          <w:sz w:val="17"/>
          <w:szCs w:val="17"/>
        </w:rPr>
        <w:t>Tools:</w:t>
      </w:r>
    </w:p>
    <w:p w:rsidR="00FB7332" w:rsidRPr="00894673" w:rsidRDefault="00FB7332" w:rsidP="00FB7332">
      <w:pPr>
        <w:tabs>
          <w:tab w:val="left" w:pos="2127"/>
          <w:tab w:val="left" w:pos="6663"/>
        </w:tabs>
        <w:spacing w:line="276" w:lineRule="auto"/>
      </w:pPr>
      <w:r>
        <w:rPr>
          <w:rFonts w:ascii="Verdana" w:hAnsi="Verdana" w:cs="Tahoma"/>
          <w:sz w:val="17"/>
          <w:szCs w:val="17"/>
        </w:rPr>
        <w:t>Visual Studio</w:t>
      </w:r>
      <w:r w:rsidR="004277CC">
        <w:rPr>
          <w:rFonts w:ascii="Verdana" w:hAnsi="Verdana" w:cs="Tahoma"/>
          <w:sz w:val="17"/>
          <w:szCs w:val="17"/>
        </w:rPr>
        <w:t xml:space="preserve"> 2015</w:t>
      </w:r>
      <w:r>
        <w:rPr>
          <w:rFonts w:ascii="Verdana" w:hAnsi="Verdana" w:cs="Tahoma"/>
          <w:sz w:val="17"/>
          <w:szCs w:val="17"/>
        </w:rPr>
        <w:t>,</w:t>
      </w:r>
      <w:r w:rsidRPr="00894673">
        <w:rPr>
          <w:rFonts w:ascii="Verdana" w:hAnsi="Verdana" w:cs="Tahoma"/>
          <w:sz w:val="17"/>
          <w:szCs w:val="17"/>
        </w:rPr>
        <w:t xml:space="preserve"> </w:t>
      </w:r>
      <w:r>
        <w:rPr>
          <w:rFonts w:ascii="Verdana" w:hAnsi="Verdana" w:cs="Tahoma"/>
          <w:sz w:val="17"/>
          <w:szCs w:val="17"/>
        </w:rPr>
        <w:t>SQL Server Management Studio</w:t>
      </w:r>
      <w:r w:rsidR="004277CC">
        <w:rPr>
          <w:rFonts w:ascii="Verdana" w:hAnsi="Verdana" w:cs="Tahoma"/>
          <w:sz w:val="17"/>
          <w:szCs w:val="17"/>
        </w:rPr>
        <w:t xml:space="preserve"> 2012</w:t>
      </w:r>
      <w:r>
        <w:rPr>
          <w:rFonts w:ascii="Verdana" w:hAnsi="Verdana" w:cs="Tahoma"/>
          <w:sz w:val="17"/>
          <w:szCs w:val="17"/>
        </w:rPr>
        <w:t xml:space="preserve">, </w:t>
      </w:r>
      <w:r w:rsidR="004277CC">
        <w:rPr>
          <w:rFonts w:ascii="Verdana" w:hAnsi="Verdana" w:cs="Tahoma"/>
          <w:sz w:val="17"/>
          <w:szCs w:val="17"/>
        </w:rPr>
        <w:t>Tortoise SVN</w:t>
      </w:r>
      <w:r>
        <w:rPr>
          <w:rFonts w:ascii="Verdana" w:hAnsi="Verdana" w:cs="Tahoma"/>
          <w:sz w:val="17"/>
          <w:szCs w:val="17"/>
        </w:rPr>
        <w:t>.</w:t>
      </w:r>
    </w:p>
    <w:p w:rsidR="00FB7332" w:rsidRDefault="00FB7332" w:rsidP="00FE5A6C">
      <w:pPr>
        <w:pStyle w:val="WW-BodyText3"/>
        <w:spacing w:line="276" w:lineRule="auto"/>
        <w:rPr>
          <w:rFonts w:eastAsia="Times New Roman" w:cs="Tahoma"/>
          <w:sz w:val="17"/>
          <w:szCs w:val="17"/>
          <w:lang w:val="en-GB"/>
        </w:rPr>
      </w:pPr>
    </w:p>
    <w:p w:rsidR="00D541BB" w:rsidRDefault="00D541BB" w:rsidP="00D541BB">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Allianz Life Insurance – Ecommerce Portal</w:t>
      </w:r>
      <w:r>
        <w:rPr>
          <w:rFonts w:ascii="Verdana" w:eastAsia="Times New Roman" w:hAnsi="Verdana" w:cs="Tahoma"/>
          <w:sz w:val="17"/>
          <w:szCs w:val="17"/>
          <w:lang w:val="en-GB"/>
        </w:rPr>
        <w:tab/>
        <w:t xml:space="preserve">     </w:t>
      </w:r>
      <w:r>
        <w:rPr>
          <w:rFonts w:ascii="Verdana" w:eastAsia="Times New Roman" w:hAnsi="Verdana" w:cs="Tahoma"/>
          <w:sz w:val="17"/>
          <w:szCs w:val="17"/>
          <w:lang w:val="en-GB"/>
        </w:rPr>
        <w:tab/>
        <w:t xml:space="preserve">    </w:t>
      </w:r>
      <w:r>
        <w:rPr>
          <w:rFonts w:ascii="Verdana" w:eastAsia="Times New Roman" w:hAnsi="Verdana" w:cs="Tahoma"/>
          <w:sz w:val="17"/>
          <w:szCs w:val="17"/>
          <w:lang w:val="en-GB"/>
        </w:rPr>
        <w:tab/>
      </w:r>
      <w:r>
        <w:rPr>
          <w:rFonts w:ascii="Verdana" w:eastAsia="Times New Roman" w:hAnsi="Verdana" w:cs="Tahoma"/>
          <w:sz w:val="17"/>
          <w:szCs w:val="17"/>
          <w:lang w:val="en-GB"/>
        </w:rPr>
        <w:tab/>
      </w:r>
      <w:r>
        <w:rPr>
          <w:rFonts w:ascii="Verdana" w:eastAsia="Times New Roman" w:hAnsi="Verdana" w:cs="Tahoma"/>
          <w:sz w:val="17"/>
          <w:szCs w:val="17"/>
          <w:lang w:val="en-GB"/>
        </w:rPr>
        <w:tab/>
        <w:t xml:space="preserve">     </w:t>
      </w:r>
    </w:p>
    <w:p w:rsidR="00D541BB" w:rsidRDefault="00D541BB" w:rsidP="00D541BB">
      <w:pPr>
        <w:tabs>
          <w:tab w:val="left" w:pos="2127"/>
          <w:tab w:val="left" w:pos="6663"/>
        </w:tabs>
        <w:spacing w:line="276" w:lineRule="auto"/>
        <w:rPr>
          <w:rFonts w:ascii="Verdana" w:hAnsi="Verdana" w:cs="Tahoma"/>
          <w:b/>
          <w:sz w:val="17"/>
          <w:szCs w:val="17"/>
        </w:rPr>
      </w:pPr>
    </w:p>
    <w:p w:rsidR="00D541BB" w:rsidRPr="00E238EC" w:rsidRDefault="00D541BB" w:rsidP="00D541BB">
      <w:pPr>
        <w:tabs>
          <w:tab w:val="left" w:pos="2127"/>
          <w:tab w:val="left" w:pos="6663"/>
        </w:tabs>
        <w:spacing w:line="276" w:lineRule="auto"/>
        <w:rPr>
          <w:rFonts w:ascii="Verdana" w:hAnsi="Verdana" w:cs="Tahoma"/>
          <w:sz w:val="17"/>
          <w:szCs w:val="17"/>
        </w:rPr>
      </w:pPr>
      <w:r w:rsidRPr="00E238EC">
        <w:rPr>
          <w:rFonts w:ascii="Verdana" w:hAnsi="Verdana" w:cs="Tahoma"/>
          <w:sz w:val="17"/>
          <w:szCs w:val="17"/>
        </w:rPr>
        <w:t xml:space="preserve">The E-Commerce capability is responsible for the electronic data transmissions into and out of Allianz Life.  </w:t>
      </w:r>
    </w:p>
    <w:p w:rsidR="00D541BB" w:rsidRPr="00E238EC" w:rsidRDefault="00D541BB" w:rsidP="00D541BB">
      <w:pPr>
        <w:tabs>
          <w:tab w:val="left" w:pos="2127"/>
          <w:tab w:val="left" w:pos="6663"/>
        </w:tabs>
        <w:spacing w:line="276" w:lineRule="auto"/>
        <w:rPr>
          <w:rFonts w:ascii="Verdana" w:hAnsi="Verdana" w:cs="Tahoma"/>
          <w:sz w:val="17"/>
          <w:szCs w:val="17"/>
        </w:rPr>
      </w:pPr>
      <w:r w:rsidRPr="00E238EC">
        <w:rPr>
          <w:rFonts w:ascii="Verdana" w:hAnsi="Verdana" w:cs="Tahoma"/>
          <w:sz w:val="17"/>
          <w:szCs w:val="17"/>
        </w:rPr>
        <w:t>The capabilities primary transmission partner is the DTCC (Depository Trust and Clearing Corporation). In addition to the DTCC, the E-Commerce capability handles data transmissions with the DST vendor who provides similar services to the DTCC and a proprietary feed to World Group Securities (WGS), PNC Bank.</w:t>
      </w:r>
    </w:p>
    <w:p w:rsidR="00D541BB" w:rsidRPr="00043848" w:rsidRDefault="00D541BB" w:rsidP="00D541BB">
      <w:pPr>
        <w:tabs>
          <w:tab w:val="left" w:pos="2127"/>
          <w:tab w:val="left" w:pos="6663"/>
        </w:tabs>
        <w:spacing w:line="276" w:lineRule="auto"/>
        <w:rPr>
          <w:rFonts w:cs="Tahoma"/>
          <w:sz w:val="17"/>
          <w:szCs w:val="17"/>
        </w:rPr>
      </w:pPr>
      <w:r w:rsidRPr="00E238EC">
        <w:rPr>
          <w:rFonts w:ascii="Verdana" w:hAnsi="Verdana" w:cs="Tahoma"/>
          <w:sz w:val="17"/>
          <w:szCs w:val="17"/>
        </w:rPr>
        <w:t>The E-Commerce capability works with three areas within Allianz.  The Wealth Management data is managed by the Financial Services/ UVT team.  The Insurance &amp; Retirement data can either be from the Variable or Fixed line of business.</w:t>
      </w:r>
      <w:r>
        <w:rPr>
          <w:rFonts w:ascii="Verdana" w:hAnsi="Verdana" w:cs="Tahoma"/>
          <w:sz w:val="17"/>
          <w:szCs w:val="17"/>
        </w:rPr>
        <w:t xml:space="preserve"> </w:t>
      </w:r>
      <w:r w:rsidRPr="00E238EC">
        <w:rPr>
          <w:rFonts w:ascii="Verdana" w:hAnsi="Verdana" w:cs="Tahoma"/>
          <w:sz w:val="17"/>
          <w:szCs w:val="17"/>
        </w:rPr>
        <w:t>The E-Commerce capability provides data transmission solutions to business partners at Allianz Life.</w:t>
      </w:r>
    </w:p>
    <w:p w:rsidR="00D541BB" w:rsidRDefault="00D541BB" w:rsidP="00D541BB">
      <w:pPr>
        <w:tabs>
          <w:tab w:val="left" w:pos="2127"/>
          <w:tab w:val="left" w:pos="6663"/>
        </w:tabs>
        <w:spacing w:line="276" w:lineRule="auto"/>
        <w:rPr>
          <w:rFonts w:ascii="Verdana" w:hAnsi="Verdana" w:cs="Tahoma"/>
          <w:b/>
          <w:bCs/>
          <w:sz w:val="17"/>
          <w:szCs w:val="17"/>
        </w:rPr>
      </w:pPr>
      <w:r>
        <w:rPr>
          <w:rFonts w:ascii="Verdana" w:hAnsi="Verdana" w:cs="Tahoma"/>
          <w:b/>
          <w:bCs/>
          <w:sz w:val="17"/>
          <w:szCs w:val="17"/>
        </w:rPr>
        <w:t>Responsibilities</w:t>
      </w:r>
      <w:r w:rsidR="00737F35">
        <w:rPr>
          <w:rFonts w:ascii="Verdana" w:hAnsi="Verdana" w:cs="Tahoma"/>
          <w:b/>
          <w:bCs/>
          <w:sz w:val="17"/>
          <w:szCs w:val="17"/>
        </w:rPr>
        <w:t>:</w:t>
      </w:r>
    </w:p>
    <w:p w:rsidR="00D541BB"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Design documents.</w:t>
      </w:r>
    </w:p>
    <w:p w:rsidR="00D541BB" w:rsidRPr="0094055E"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Unit test case documents.</w:t>
      </w:r>
    </w:p>
    <w:p w:rsidR="00D541BB"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sidRPr="0094055E">
        <w:rPr>
          <w:rFonts w:ascii="Verdana" w:eastAsia="Times New Roman" w:hAnsi="Verdana" w:cs="Tahoma"/>
          <w:sz w:val="17"/>
          <w:szCs w:val="17"/>
          <w:lang w:val="en-GB"/>
        </w:rPr>
        <w:t>Coding and Bug fixing.</w:t>
      </w:r>
    </w:p>
    <w:p w:rsidR="00D541BB"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Participating in </w:t>
      </w:r>
      <w:r w:rsidRPr="0094055E">
        <w:rPr>
          <w:rFonts w:ascii="Verdana" w:eastAsia="Times New Roman" w:hAnsi="Verdana" w:cs="Tahoma"/>
          <w:sz w:val="17"/>
          <w:szCs w:val="17"/>
          <w:lang w:val="en-GB"/>
        </w:rPr>
        <w:t>Code reviews and walkthroughs.</w:t>
      </w:r>
    </w:p>
    <w:p w:rsidR="00D541BB" w:rsidRPr="003151D0"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Unit </w:t>
      </w:r>
      <w:r w:rsidRPr="0094055E">
        <w:rPr>
          <w:rFonts w:ascii="Verdana" w:eastAsia="Times New Roman" w:hAnsi="Verdana" w:cs="Tahoma"/>
          <w:sz w:val="17"/>
          <w:szCs w:val="17"/>
          <w:lang w:val="en-GB"/>
        </w:rPr>
        <w:t>Testing.</w:t>
      </w:r>
    </w:p>
    <w:p w:rsidR="00D541BB" w:rsidRPr="003151D0" w:rsidRDefault="00D541BB" w:rsidP="00D541BB">
      <w:pPr>
        <w:shd w:val="clear" w:color="auto" w:fill="FFFFFF"/>
        <w:spacing w:line="276" w:lineRule="auto"/>
        <w:rPr>
          <w:rFonts w:ascii="Verdana" w:hAnsi="Verdana" w:cs="Tahoma"/>
          <w:b/>
          <w:bCs/>
          <w:sz w:val="17"/>
          <w:szCs w:val="17"/>
        </w:rPr>
      </w:pPr>
      <w:r w:rsidRPr="003151D0">
        <w:rPr>
          <w:rFonts w:ascii="Verdana" w:hAnsi="Verdana" w:cs="Tahoma"/>
          <w:b/>
          <w:bCs/>
          <w:sz w:val="17"/>
          <w:szCs w:val="17"/>
        </w:rPr>
        <w:t>Role:</w:t>
      </w:r>
    </w:p>
    <w:p w:rsidR="00D541BB" w:rsidRPr="00D917E3"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Developer</w:t>
      </w:r>
    </w:p>
    <w:p w:rsidR="00D541BB" w:rsidRDefault="00D541BB" w:rsidP="00D541BB">
      <w:pPr>
        <w:tabs>
          <w:tab w:val="left" w:pos="2127"/>
          <w:tab w:val="left" w:pos="6663"/>
        </w:tabs>
        <w:spacing w:line="276" w:lineRule="auto"/>
        <w:rPr>
          <w:rFonts w:ascii="Verdana" w:hAnsi="Verdana" w:cs="Tahoma"/>
          <w:sz w:val="17"/>
          <w:szCs w:val="17"/>
        </w:rPr>
      </w:pPr>
      <w:r>
        <w:rPr>
          <w:rFonts w:ascii="Verdana" w:hAnsi="Verdana" w:cs="Tahoma"/>
          <w:b/>
          <w:sz w:val="17"/>
          <w:szCs w:val="17"/>
        </w:rPr>
        <w:t>Environment</w:t>
      </w:r>
      <w:r>
        <w:rPr>
          <w:rFonts w:ascii="Verdana" w:hAnsi="Verdana" w:cs="Tahoma"/>
          <w:sz w:val="17"/>
          <w:szCs w:val="17"/>
        </w:rPr>
        <w:t xml:space="preserve">: </w:t>
      </w:r>
    </w:p>
    <w:p w:rsidR="00D541BB" w:rsidRDefault="00D541BB" w:rsidP="00D541BB">
      <w:pPr>
        <w:tabs>
          <w:tab w:val="left" w:pos="2127"/>
          <w:tab w:val="left" w:pos="6663"/>
        </w:tabs>
        <w:spacing w:line="276" w:lineRule="auto"/>
        <w:rPr>
          <w:rFonts w:ascii="Verdana" w:hAnsi="Verdana" w:cs="Tahoma"/>
          <w:sz w:val="17"/>
          <w:szCs w:val="17"/>
        </w:rPr>
      </w:pPr>
      <w:r>
        <w:rPr>
          <w:rFonts w:ascii="Verdana" w:hAnsi="Verdana" w:cs="Tahoma"/>
          <w:sz w:val="17"/>
          <w:szCs w:val="17"/>
        </w:rPr>
        <w:t>ASP .Net Web Application, C#, Dot Net framework 4.0, SQL, PL</w:t>
      </w:r>
      <w:r w:rsidR="00D704CA">
        <w:rPr>
          <w:rFonts w:ascii="Verdana" w:hAnsi="Verdana" w:cs="Tahoma"/>
          <w:sz w:val="17"/>
          <w:szCs w:val="17"/>
        </w:rPr>
        <w:t>/</w:t>
      </w:r>
      <w:r>
        <w:rPr>
          <w:rFonts w:ascii="Verdana" w:hAnsi="Verdana" w:cs="Tahoma"/>
          <w:sz w:val="17"/>
          <w:szCs w:val="17"/>
        </w:rPr>
        <w:t>SQL, JavaScript, HTML</w:t>
      </w:r>
    </w:p>
    <w:p w:rsidR="00D541BB" w:rsidRDefault="00D541BB" w:rsidP="00D541BB">
      <w:pPr>
        <w:tabs>
          <w:tab w:val="left" w:pos="2127"/>
          <w:tab w:val="left" w:pos="6663"/>
        </w:tabs>
        <w:spacing w:line="276" w:lineRule="auto"/>
        <w:rPr>
          <w:rFonts w:ascii="Verdana" w:hAnsi="Verdana" w:cs="Tahoma"/>
          <w:sz w:val="17"/>
          <w:szCs w:val="17"/>
        </w:rPr>
      </w:pPr>
    </w:p>
    <w:p w:rsidR="00D541BB" w:rsidRPr="005E49EC" w:rsidRDefault="00D541BB" w:rsidP="00D541BB">
      <w:pPr>
        <w:tabs>
          <w:tab w:val="left" w:pos="2127"/>
          <w:tab w:val="left" w:pos="6663"/>
        </w:tabs>
        <w:spacing w:line="276" w:lineRule="auto"/>
        <w:rPr>
          <w:rFonts w:ascii="Verdana" w:hAnsi="Verdana" w:cs="Tahoma"/>
          <w:b/>
          <w:sz w:val="17"/>
          <w:szCs w:val="17"/>
        </w:rPr>
      </w:pPr>
      <w:r w:rsidRPr="005E49EC">
        <w:rPr>
          <w:rFonts w:ascii="Verdana" w:hAnsi="Verdana" w:cs="Tahoma"/>
          <w:b/>
          <w:sz w:val="17"/>
          <w:szCs w:val="17"/>
        </w:rPr>
        <w:t>Tools:</w:t>
      </w:r>
    </w:p>
    <w:p w:rsidR="00D541BB" w:rsidRDefault="00D541BB" w:rsidP="00D541BB">
      <w:pPr>
        <w:tabs>
          <w:tab w:val="left" w:pos="2127"/>
          <w:tab w:val="left" w:pos="6663"/>
        </w:tabs>
        <w:spacing w:line="276" w:lineRule="auto"/>
        <w:rPr>
          <w:rFonts w:ascii="Verdana" w:hAnsi="Verdana" w:cs="Tahoma"/>
          <w:sz w:val="17"/>
          <w:szCs w:val="17"/>
        </w:rPr>
      </w:pPr>
      <w:r>
        <w:rPr>
          <w:rFonts w:ascii="Verdana" w:hAnsi="Verdana" w:cs="Tahoma"/>
          <w:sz w:val="17"/>
          <w:szCs w:val="17"/>
        </w:rPr>
        <w:t>Visual Studio</w:t>
      </w:r>
      <w:r w:rsidR="004277CC">
        <w:rPr>
          <w:rFonts w:ascii="Verdana" w:hAnsi="Verdana" w:cs="Tahoma"/>
          <w:sz w:val="17"/>
          <w:szCs w:val="17"/>
        </w:rPr>
        <w:t xml:space="preserve"> 2010</w:t>
      </w:r>
      <w:r>
        <w:rPr>
          <w:rFonts w:ascii="Verdana" w:hAnsi="Verdana" w:cs="Tahoma"/>
          <w:sz w:val="17"/>
          <w:szCs w:val="17"/>
        </w:rPr>
        <w:t>,</w:t>
      </w:r>
      <w:r w:rsidRPr="00894673">
        <w:rPr>
          <w:rFonts w:ascii="Verdana" w:hAnsi="Verdana" w:cs="Tahoma"/>
          <w:sz w:val="17"/>
          <w:szCs w:val="17"/>
        </w:rPr>
        <w:t xml:space="preserve"> </w:t>
      </w:r>
      <w:r>
        <w:rPr>
          <w:rFonts w:ascii="Verdana" w:hAnsi="Verdana" w:cs="Tahoma"/>
          <w:sz w:val="17"/>
          <w:szCs w:val="17"/>
        </w:rPr>
        <w:t>SQL Server Management Studio</w:t>
      </w:r>
      <w:r w:rsidR="004277CC">
        <w:rPr>
          <w:rFonts w:ascii="Verdana" w:hAnsi="Verdana" w:cs="Tahoma"/>
          <w:sz w:val="17"/>
          <w:szCs w:val="17"/>
        </w:rPr>
        <w:t xml:space="preserve"> 2008</w:t>
      </w:r>
      <w:r w:rsidR="00D704CA">
        <w:rPr>
          <w:rFonts w:ascii="Verdana" w:hAnsi="Verdana" w:cs="Tahoma"/>
          <w:sz w:val="17"/>
          <w:szCs w:val="17"/>
        </w:rPr>
        <w:t>, PL/</w:t>
      </w:r>
      <w:r>
        <w:rPr>
          <w:rFonts w:ascii="Verdana" w:hAnsi="Verdana" w:cs="Tahoma"/>
          <w:sz w:val="17"/>
          <w:szCs w:val="17"/>
        </w:rPr>
        <w:t>SQL Developer, Tortoise SVN, Enterprise Deployment Database.</w:t>
      </w:r>
    </w:p>
    <w:p w:rsidR="0070704E" w:rsidRDefault="0070704E" w:rsidP="00D541BB">
      <w:pPr>
        <w:tabs>
          <w:tab w:val="left" w:pos="2127"/>
          <w:tab w:val="left" w:pos="6663"/>
        </w:tabs>
        <w:spacing w:line="276" w:lineRule="auto"/>
        <w:rPr>
          <w:rFonts w:ascii="Verdana" w:hAnsi="Verdana" w:cs="Tahoma"/>
          <w:sz w:val="17"/>
          <w:szCs w:val="17"/>
        </w:rPr>
      </w:pPr>
    </w:p>
    <w:p w:rsidR="0033688A" w:rsidRDefault="0033688A" w:rsidP="00D541BB">
      <w:pPr>
        <w:tabs>
          <w:tab w:val="left" w:pos="2127"/>
          <w:tab w:val="left" w:pos="6663"/>
        </w:tabs>
        <w:spacing w:line="276" w:lineRule="auto"/>
        <w:rPr>
          <w:rFonts w:ascii="Verdana" w:hAnsi="Verdana" w:cs="Tahoma"/>
          <w:sz w:val="17"/>
          <w:szCs w:val="17"/>
        </w:rPr>
      </w:pPr>
    </w:p>
    <w:p w:rsidR="0070704E" w:rsidRPr="00894673" w:rsidRDefault="0070704E" w:rsidP="00D541BB">
      <w:pPr>
        <w:tabs>
          <w:tab w:val="left" w:pos="2127"/>
          <w:tab w:val="left" w:pos="6663"/>
        </w:tabs>
        <w:spacing w:line="276" w:lineRule="auto"/>
      </w:pPr>
    </w:p>
    <w:p w:rsidR="00D541BB" w:rsidRDefault="00D541BB" w:rsidP="00D541BB"/>
    <w:p w:rsidR="00D541BB" w:rsidRDefault="00D541BB" w:rsidP="00D541BB">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Allianz Life Insurance – Customer Service Inquiry (CSI)</w:t>
      </w:r>
      <w:r>
        <w:rPr>
          <w:rFonts w:ascii="Verdana" w:eastAsia="Times New Roman" w:hAnsi="Verdana" w:cs="Tahoma"/>
          <w:sz w:val="17"/>
          <w:szCs w:val="17"/>
          <w:lang w:val="en-GB"/>
        </w:rPr>
        <w:tab/>
        <w:t xml:space="preserve">     </w:t>
      </w:r>
      <w:r>
        <w:rPr>
          <w:rFonts w:ascii="Verdana" w:eastAsia="Times New Roman" w:hAnsi="Verdana" w:cs="Tahoma"/>
          <w:sz w:val="17"/>
          <w:szCs w:val="17"/>
          <w:lang w:val="en-GB"/>
        </w:rPr>
        <w:tab/>
        <w:t xml:space="preserve">     </w:t>
      </w:r>
    </w:p>
    <w:p w:rsidR="00D541BB" w:rsidRDefault="00D541BB" w:rsidP="00D541BB">
      <w:pPr>
        <w:pStyle w:val="WW-BodyText3"/>
        <w:spacing w:line="276" w:lineRule="auto"/>
        <w:rPr>
          <w:rFonts w:eastAsia="Times New Roman" w:cs="Tahoma"/>
          <w:sz w:val="17"/>
          <w:szCs w:val="17"/>
          <w:lang w:val="en-GB"/>
        </w:rPr>
      </w:pPr>
    </w:p>
    <w:p w:rsidR="00D541BB" w:rsidRDefault="00D541BB" w:rsidP="00D541BB">
      <w:pPr>
        <w:tabs>
          <w:tab w:val="left" w:pos="2127"/>
          <w:tab w:val="left" w:pos="6663"/>
        </w:tabs>
        <w:spacing w:line="276" w:lineRule="auto"/>
        <w:rPr>
          <w:rFonts w:ascii="Verdana" w:hAnsi="Verdana" w:cs="Tahoma"/>
          <w:sz w:val="17"/>
          <w:szCs w:val="17"/>
        </w:rPr>
      </w:pPr>
      <w:r w:rsidRPr="006F0AA0">
        <w:rPr>
          <w:rFonts w:ascii="Verdana" w:hAnsi="Verdana" w:cs="Tahoma"/>
          <w:sz w:val="17"/>
          <w:szCs w:val="17"/>
        </w:rPr>
        <w:t>Allianz Customer Service Inquiry (CSI) i</w:t>
      </w:r>
      <w:r>
        <w:rPr>
          <w:rFonts w:ascii="Verdana" w:hAnsi="Verdana" w:cs="Tahoma"/>
          <w:sz w:val="17"/>
          <w:szCs w:val="17"/>
        </w:rPr>
        <w:t>s</w:t>
      </w:r>
      <w:r w:rsidRPr="006F0AA0">
        <w:rPr>
          <w:rFonts w:ascii="Verdana" w:hAnsi="Verdana" w:cs="Tahoma"/>
          <w:sz w:val="17"/>
          <w:szCs w:val="17"/>
        </w:rPr>
        <w:t xml:space="preserve"> a call centre application used by Allianz customers for policy inquiry. It mainly uses the XML response coming from downstream SIG Policy services and interpret the policy related information to the users in ASP.Net web forms.</w:t>
      </w:r>
    </w:p>
    <w:p w:rsidR="00737F35" w:rsidRPr="006F0AA0" w:rsidRDefault="00737F35" w:rsidP="00D541BB">
      <w:pPr>
        <w:tabs>
          <w:tab w:val="left" w:pos="2127"/>
          <w:tab w:val="left" w:pos="6663"/>
        </w:tabs>
        <w:spacing w:line="276" w:lineRule="auto"/>
        <w:rPr>
          <w:rFonts w:ascii="Verdana" w:hAnsi="Verdana" w:cs="Tahoma"/>
          <w:sz w:val="17"/>
          <w:szCs w:val="17"/>
        </w:rPr>
      </w:pPr>
    </w:p>
    <w:p w:rsidR="00D541BB" w:rsidRDefault="00D541BB" w:rsidP="00D541BB">
      <w:pPr>
        <w:tabs>
          <w:tab w:val="left" w:pos="2127"/>
          <w:tab w:val="left" w:pos="6663"/>
        </w:tabs>
        <w:spacing w:line="276" w:lineRule="auto"/>
        <w:rPr>
          <w:rFonts w:ascii="Verdana" w:hAnsi="Verdana" w:cs="Tahoma"/>
          <w:b/>
          <w:bCs/>
          <w:sz w:val="17"/>
          <w:szCs w:val="17"/>
        </w:rPr>
      </w:pPr>
      <w:r>
        <w:rPr>
          <w:rFonts w:ascii="Verdana" w:hAnsi="Verdana" w:cs="Tahoma"/>
          <w:b/>
          <w:bCs/>
          <w:sz w:val="17"/>
          <w:szCs w:val="17"/>
        </w:rPr>
        <w:t>Responsibilities</w:t>
      </w:r>
      <w:r w:rsidR="00737F35">
        <w:rPr>
          <w:rFonts w:ascii="Verdana" w:hAnsi="Verdana" w:cs="Tahoma"/>
          <w:b/>
          <w:bCs/>
          <w:sz w:val="17"/>
          <w:szCs w:val="17"/>
        </w:rPr>
        <w:t>:</w:t>
      </w:r>
    </w:p>
    <w:p w:rsidR="00D541BB"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Design documents.</w:t>
      </w:r>
    </w:p>
    <w:p w:rsidR="00D541BB" w:rsidRPr="0094055E"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Unit test case documents.</w:t>
      </w:r>
    </w:p>
    <w:p w:rsidR="00D541BB"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sidRPr="0094055E">
        <w:rPr>
          <w:rFonts w:ascii="Verdana" w:eastAsia="Times New Roman" w:hAnsi="Verdana" w:cs="Tahoma"/>
          <w:sz w:val="17"/>
          <w:szCs w:val="17"/>
          <w:lang w:val="en-GB"/>
        </w:rPr>
        <w:t>Coding and Bug fixing.</w:t>
      </w:r>
    </w:p>
    <w:p w:rsidR="00D541BB"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Participating in </w:t>
      </w:r>
      <w:r w:rsidRPr="0094055E">
        <w:rPr>
          <w:rFonts w:ascii="Verdana" w:eastAsia="Times New Roman" w:hAnsi="Verdana" w:cs="Tahoma"/>
          <w:sz w:val="17"/>
          <w:szCs w:val="17"/>
          <w:lang w:val="en-GB"/>
        </w:rPr>
        <w:t>Code reviews and walkthroughs.</w:t>
      </w:r>
    </w:p>
    <w:p w:rsidR="00D541BB" w:rsidRPr="003151D0"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Unit </w:t>
      </w:r>
      <w:r w:rsidRPr="0094055E">
        <w:rPr>
          <w:rFonts w:ascii="Verdana" w:eastAsia="Times New Roman" w:hAnsi="Verdana" w:cs="Tahoma"/>
          <w:sz w:val="17"/>
          <w:szCs w:val="17"/>
          <w:lang w:val="en-GB"/>
        </w:rPr>
        <w:t>Testing.</w:t>
      </w:r>
    </w:p>
    <w:p w:rsidR="00D541BB" w:rsidRPr="003151D0" w:rsidRDefault="00D541BB" w:rsidP="00D541BB">
      <w:pPr>
        <w:shd w:val="clear" w:color="auto" w:fill="FFFFFF"/>
        <w:spacing w:line="276" w:lineRule="auto"/>
        <w:rPr>
          <w:rFonts w:ascii="Verdana" w:hAnsi="Verdana" w:cs="Tahoma"/>
          <w:b/>
          <w:bCs/>
          <w:sz w:val="17"/>
          <w:szCs w:val="17"/>
        </w:rPr>
      </w:pPr>
      <w:r w:rsidRPr="003151D0">
        <w:rPr>
          <w:rFonts w:ascii="Verdana" w:hAnsi="Verdana" w:cs="Tahoma"/>
          <w:b/>
          <w:bCs/>
          <w:sz w:val="17"/>
          <w:szCs w:val="17"/>
        </w:rPr>
        <w:t>Role:</w:t>
      </w:r>
    </w:p>
    <w:p w:rsidR="00D541BB" w:rsidRPr="00D917E3" w:rsidRDefault="00D541BB" w:rsidP="00D541BB">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Developer</w:t>
      </w:r>
    </w:p>
    <w:p w:rsidR="00D541BB" w:rsidRDefault="00D541BB" w:rsidP="00D541BB">
      <w:pPr>
        <w:tabs>
          <w:tab w:val="left" w:pos="2127"/>
          <w:tab w:val="left" w:pos="6663"/>
        </w:tabs>
        <w:spacing w:line="276" w:lineRule="auto"/>
        <w:rPr>
          <w:rFonts w:ascii="Verdana" w:hAnsi="Verdana" w:cs="Tahoma"/>
          <w:sz w:val="17"/>
          <w:szCs w:val="17"/>
        </w:rPr>
      </w:pPr>
      <w:r>
        <w:rPr>
          <w:rFonts w:ascii="Verdana" w:hAnsi="Verdana" w:cs="Tahoma"/>
          <w:b/>
          <w:sz w:val="17"/>
          <w:szCs w:val="17"/>
        </w:rPr>
        <w:t>Environment</w:t>
      </w:r>
      <w:r>
        <w:rPr>
          <w:rFonts w:ascii="Verdana" w:hAnsi="Verdana" w:cs="Tahoma"/>
          <w:sz w:val="17"/>
          <w:szCs w:val="17"/>
        </w:rPr>
        <w:t xml:space="preserve">: </w:t>
      </w:r>
    </w:p>
    <w:p w:rsidR="00D541BB" w:rsidRDefault="00D541BB" w:rsidP="00D541BB">
      <w:pPr>
        <w:tabs>
          <w:tab w:val="left" w:pos="2127"/>
          <w:tab w:val="left" w:pos="6663"/>
        </w:tabs>
        <w:spacing w:line="276" w:lineRule="auto"/>
        <w:rPr>
          <w:rFonts w:ascii="Verdana" w:hAnsi="Verdana" w:cs="Tahoma"/>
          <w:sz w:val="17"/>
          <w:szCs w:val="17"/>
        </w:rPr>
      </w:pPr>
      <w:r>
        <w:rPr>
          <w:rFonts w:ascii="Verdana" w:hAnsi="Verdana" w:cs="Tahoma"/>
          <w:sz w:val="17"/>
          <w:szCs w:val="17"/>
        </w:rPr>
        <w:t>ASP .Net Web Application, C#, Web Services, Dot Net framework 4.0, JavaScript, HTML</w:t>
      </w:r>
    </w:p>
    <w:p w:rsidR="00D541BB" w:rsidRDefault="00D541BB" w:rsidP="00D541BB">
      <w:pPr>
        <w:tabs>
          <w:tab w:val="left" w:pos="2127"/>
          <w:tab w:val="left" w:pos="6663"/>
        </w:tabs>
        <w:spacing w:line="276" w:lineRule="auto"/>
        <w:rPr>
          <w:rFonts w:ascii="Verdana" w:hAnsi="Verdana" w:cs="Tahoma"/>
          <w:sz w:val="17"/>
          <w:szCs w:val="17"/>
        </w:rPr>
      </w:pPr>
    </w:p>
    <w:p w:rsidR="00D541BB" w:rsidRPr="005E49EC" w:rsidRDefault="00D541BB" w:rsidP="00D541BB">
      <w:pPr>
        <w:tabs>
          <w:tab w:val="left" w:pos="2127"/>
          <w:tab w:val="left" w:pos="6663"/>
        </w:tabs>
        <w:spacing w:line="276" w:lineRule="auto"/>
        <w:rPr>
          <w:rFonts w:ascii="Verdana" w:hAnsi="Verdana" w:cs="Tahoma"/>
          <w:b/>
          <w:sz w:val="17"/>
          <w:szCs w:val="17"/>
        </w:rPr>
      </w:pPr>
      <w:r w:rsidRPr="005E49EC">
        <w:rPr>
          <w:rFonts w:ascii="Verdana" w:hAnsi="Verdana" w:cs="Tahoma"/>
          <w:b/>
          <w:sz w:val="17"/>
          <w:szCs w:val="17"/>
        </w:rPr>
        <w:t>Tools:</w:t>
      </w:r>
    </w:p>
    <w:p w:rsidR="00D541BB" w:rsidRDefault="00D541BB" w:rsidP="00D541BB">
      <w:pPr>
        <w:tabs>
          <w:tab w:val="left" w:pos="2127"/>
          <w:tab w:val="left" w:pos="6663"/>
        </w:tabs>
        <w:spacing w:line="276" w:lineRule="auto"/>
        <w:rPr>
          <w:rFonts w:cs="Tahoma"/>
          <w:sz w:val="17"/>
          <w:szCs w:val="17"/>
        </w:rPr>
      </w:pPr>
      <w:r>
        <w:rPr>
          <w:rFonts w:ascii="Verdana" w:hAnsi="Verdana" w:cs="Tahoma"/>
          <w:sz w:val="17"/>
          <w:szCs w:val="17"/>
        </w:rPr>
        <w:t>Visual Studio</w:t>
      </w:r>
      <w:r w:rsidR="002C6E7F">
        <w:rPr>
          <w:rFonts w:ascii="Verdana" w:hAnsi="Verdana" w:cs="Tahoma"/>
          <w:sz w:val="17"/>
          <w:szCs w:val="17"/>
        </w:rPr>
        <w:t xml:space="preserve"> 2010</w:t>
      </w:r>
      <w:r>
        <w:rPr>
          <w:rFonts w:ascii="Verdana" w:hAnsi="Verdana" w:cs="Tahoma"/>
          <w:sz w:val="17"/>
          <w:szCs w:val="17"/>
        </w:rPr>
        <w:t>, Tortoise SVN, Enterprise Deployment Database.</w:t>
      </w:r>
    </w:p>
    <w:p w:rsidR="00B23762" w:rsidRDefault="00B23762" w:rsidP="00B23762"/>
    <w:p w:rsidR="00B23762" w:rsidRDefault="00B23762" w:rsidP="00B23762">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Allianz Life Insurance – SVN VS10 Code Manager  </w:t>
      </w:r>
      <w:r>
        <w:rPr>
          <w:rFonts w:ascii="Verdana" w:eastAsia="Times New Roman" w:hAnsi="Verdana" w:cs="Tahoma"/>
          <w:sz w:val="17"/>
          <w:szCs w:val="17"/>
          <w:lang w:val="en-GB"/>
        </w:rPr>
        <w:tab/>
        <w:t xml:space="preserve">    </w:t>
      </w:r>
      <w:r>
        <w:rPr>
          <w:rFonts w:ascii="Verdana" w:eastAsia="Times New Roman" w:hAnsi="Verdana" w:cs="Tahoma"/>
          <w:sz w:val="17"/>
          <w:szCs w:val="17"/>
          <w:lang w:val="en-GB"/>
        </w:rPr>
        <w:tab/>
      </w:r>
      <w:r>
        <w:rPr>
          <w:rFonts w:ascii="Verdana" w:eastAsia="Times New Roman" w:hAnsi="Verdana" w:cs="Tahoma"/>
          <w:sz w:val="17"/>
          <w:szCs w:val="17"/>
          <w:lang w:val="en-GB"/>
        </w:rPr>
        <w:tab/>
      </w:r>
      <w:r>
        <w:rPr>
          <w:rFonts w:ascii="Verdana" w:eastAsia="Times New Roman" w:hAnsi="Verdana" w:cs="Tahoma"/>
          <w:sz w:val="17"/>
          <w:szCs w:val="17"/>
          <w:lang w:val="en-GB"/>
        </w:rPr>
        <w:tab/>
        <w:t xml:space="preserve">     </w:t>
      </w:r>
    </w:p>
    <w:p w:rsidR="00B23762" w:rsidRDefault="00B23762" w:rsidP="00B23762">
      <w:pPr>
        <w:tabs>
          <w:tab w:val="left" w:pos="2127"/>
          <w:tab w:val="left" w:pos="6663"/>
        </w:tabs>
        <w:spacing w:line="276" w:lineRule="auto"/>
        <w:rPr>
          <w:rFonts w:ascii="Verdana" w:hAnsi="Verdana" w:cs="Tahoma"/>
          <w:b/>
          <w:sz w:val="17"/>
          <w:szCs w:val="17"/>
        </w:rPr>
      </w:pPr>
    </w:p>
    <w:p w:rsidR="00B23762" w:rsidRDefault="00B23762" w:rsidP="00B23762">
      <w:pPr>
        <w:pStyle w:val="WW-BodyText3"/>
        <w:spacing w:line="276" w:lineRule="auto"/>
        <w:rPr>
          <w:rFonts w:eastAsia="Times New Roman" w:cs="Tahoma"/>
          <w:sz w:val="17"/>
          <w:szCs w:val="17"/>
          <w:lang w:val="en-GB"/>
        </w:rPr>
      </w:pPr>
      <w:r w:rsidRPr="00B23762">
        <w:rPr>
          <w:rFonts w:eastAsia="Times New Roman" w:cs="Tahoma"/>
          <w:sz w:val="17"/>
          <w:szCs w:val="17"/>
          <w:lang w:val="en-GB"/>
        </w:rPr>
        <w:t>The VS10 Code Manager is a windows application that is a gatekeeper between Visual SourceSafe and VMS/ACCENT-R. The interface is similar to Visual SourceSafe, but when an operation is performed, it connects to the selected model office and pulls/pushes the needed file to the PC.</w:t>
      </w:r>
      <w:r>
        <w:rPr>
          <w:rFonts w:eastAsia="Times New Roman" w:cs="Tahoma"/>
          <w:sz w:val="17"/>
          <w:szCs w:val="17"/>
          <w:lang w:val="en-GB"/>
        </w:rPr>
        <w:t xml:space="preserve"> </w:t>
      </w:r>
      <w:r w:rsidRPr="00B23762">
        <w:rPr>
          <w:rFonts w:eastAsia="Times New Roman" w:cs="Tahoma"/>
          <w:sz w:val="17"/>
          <w:szCs w:val="17"/>
          <w:lang w:val="en-GB"/>
        </w:rPr>
        <w:t>Not all functions within SourceSafe are mirrored in VS10 Code Manager. It does not share files, drop labels, or display history to name a few. However, by using Visual SourceSafe Explorer, these functions can still be performed. The main goal of VS10 Code Manager is to do what VSS cannot do; interface to VMS/ACCENT-R.</w:t>
      </w:r>
    </w:p>
    <w:p w:rsidR="00B23762" w:rsidRPr="00043848" w:rsidRDefault="00B23762" w:rsidP="00B23762">
      <w:pPr>
        <w:pStyle w:val="WW-BodyText3"/>
        <w:spacing w:line="276" w:lineRule="auto"/>
        <w:ind w:left="720"/>
        <w:rPr>
          <w:rFonts w:eastAsia="Times New Roman" w:cs="Tahoma"/>
          <w:sz w:val="17"/>
          <w:szCs w:val="17"/>
          <w:lang w:val="en-GB"/>
        </w:rPr>
      </w:pPr>
    </w:p>
    <w:p w:rsidR="00B23762" w:rsidRDefault="00B23762" w:rsidP="00B23762">
      <w:pPr>
        <w:tabs>
          <w:tab w:val="left" w:pos="2127"/>
          <w:tab w:val="left" w:pos="6663"/>
        </w:tabs>
        <w:spacing w:line="276" w:lineRule="auto"/>
        <w:rPr>
          <w:rFonts w:ascii="Verdana" w:hAnsi="Verdana" w:cs="Tahoma"/>
          <w:b/>
          <w:bCs/>
          <w:sz w:val="17"/>
          <w:szCs w:val="17"/>
        </w:rPr>
      </w:pPr>
      <w:r>
        <w:rPr>
          <w:rFonts w:ascii="Verdana" w:hAnsi="Verdana" w:cs="Tahoma"/>
          <w:b/>
          <w:bCs/>
          <w:sz w:val="17"/>
          <w:szCs w:val="17"/>
        </w:rPr>
        <w:t>Responsibilities</w:t>
      </w:r>
      <w:r w:rsidR="00737F35">
        <w:rPr>
          <w:rFonts w:ascii="Verdana" w:hAnsi="Verdana" w:cs="Tahoma"/>
          <w:b/>
          <w:bCs/>
          <w:sz w:val="17"/>
          <w:szCs w:val="17"/>
        </w:rPr>
        <w:t>:</w:t>
      </w:r>
    </w:p>
    <w:p w:rsidR="00B23762" w:rsidRPr="00894673" w:rsidRDefault="00B23762" w:rsidP="00B2376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Coding and Bug fixing.</w:t>
      </w:r>
    </w:p>
    <w:p w:rsidR="00B23762" w:rsidRPr="003151D0" w:rsidRDefault="00B23762" w:rsidP="00B2376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Unit </w:t>
      </w:r>
      <w:r w:rsidRPr="0094055E">
        <w:rPr>
          <w:rFonts w:ascii="Verdana" w:eastAsia="Times New Roman" w:hAnsi="Verdana" w:cs="Tahoma"/>
          <w:sz w:val="17"/>
          <w:szCs w:val="17"/>
          <w:lang w:val="en-GB"/>
        </w:rPr>
        <w:t>Testing.</w:t>
      </w:r>
    </w:p>
    <w:p w:rsidR="00B23762" w:rsidRPr="003151D0" w:rsidRDefault="00B23762" w:rsidP="00B23762">
      <w:pPr>
        <w:shd w:val="clear" w:color="auto" w:fill="FFFFFF"/>
        <w:spacing w:line="276" w:lineRule="auto"/>
        <w:rPr>
          <w:rFonts w:ascii="Verdana" w:hAnsi="Verdana" w:cs="Tahoma"/>
          <w:b/>
          <w:bCs/>
          <w:sz w:val="17"/>
          <w:szCs w:val="17"/>
        </w:rPr>
      </w:pPr>
      <w:r w:rsidRPr="003151D0">
        <w:rPr>
          <w:rFonts w:ascii="Verdana" w:hAnsi="Verdana" w:cs="Tahoma"/>
          <w:b/>
          <w:bCs/>
          <w:sz w:val="17"/>
          <w:szCs w:val="17"/>
        </w:rPr>
        <w:t>Role:</w:t>
      </w:r>
    </w:p>
    <w:p w:rsidR="00B23762" w:rsidRPr="00D917E3" w:rsidRDefault="00B23762" w:rsidP="00B23762">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Developer</w:t>
      </w:r>
    </w:p>
    <w:p w:rsidR="00D630C5" w:rsidRDefault="00B23762" w:rsidP="00B23762">
      <w:pPr>
        <w:tabs>
          <w:tab w:val="left" w:pos="2127"/>
          <w:tab w:val="left" w:pos="6663"/>
        </w:tabs>
        <w:spacing w:line="276" w:lineRule="auto"/>
        <w:rPr>
          <w:rFonts w:ascii="Verdana" w:hAnsi="Verdana" w:cs="Tahoma"/>
          <w:sz w:val="17"/>
          <w:szCs w:val="17"/>
        </w:rPr>
      </w:pPr>
      <w:r>
        <w:rPr>
          <w:rFonts w:ascii="Verdana" w:hAnsi="Verdana" w:cs="Tahoma"/>
          <w:b/>
          <w:sz w:val="17"/>
          <w:szCs w:val="17"/>
        </w:rPr>
        <w:t>Environment</w:t>
      </w:r>
      <w:r>
        <w:rPr>
          <w:rFonts w:ascii="Verdana" w:hAnsi="Verdana" w:cs="Tahoma"/>
          <w:sz w:val="17"/>
          <w:szCs w:val="17"/>
        </w:rPr>
        <w:t xml:space="preserve">: </w:t>
      </w:r>
    </w:p>
    <w:p w:rsidR="00D630C5" w:rsidRDefault="00D630C5" w:rsidP="00B23762">
      <w:pPr>
        <w:tabs>
          <w:tab w:val="left" w:pos="2127"/>
          <w:tab w:val="left" w:pos="6663"/>
        </w:tabs>
        <w:spacing w:line="276" w:lineRule="auto"/>
        <w:rPr>
          <w:rFonts w:ascii="Verdana" w:hAnsi="Verdana" w:cs="Tahoma"/>
          <w:sz w:val="17"/>
          <w:szCs w:val="17"/>
        </w:rPr>
      </w:pPr>
      <w:r>
        <w:rPr>
          <w:rFonts w:ascii="Verdana" w:hAnsi="Verdana" w:cs="Tahoma"/>
          <w:sz w:val="17"/>
          <w:szCs w:val="17"/>
        </w:rPr>
        <w:t>VB.Net Web forms and VB</w:t>
      </w:r>
    </w:p>
    <w:p w:rsidR="00D630C5" w:rsidRDefault="00D630C5" w:rsidP="00B23762">
      <w:pPr>
        <w:tabs>
          <w:tab w:val="left" w:pos="2127"/>
          <w:tab w:val="left" w:pos="6663"/>
        </w:tabs>
        <w:spacing w:line="276" w:lineRule="auto"/>
        <w:rPr>
          <w:rFonts w:ascii="Verdana" w:hAnsi="Verdana" w:cs="Tahoma"/>
          <w:sz w:val="17"/>
          <w:szCs w:val="17"/>
        </w:rPr>
      </w:pPr>
    </w:p>
    <w:p w:rsidR="00D630C5" w:rsidRPr="005E49EC" w:rsidRDefault="00B23762" w:rsidP="00B23762">
      <w:pPr>
        <w:tabs>
          <w:tab w:val="left" w:pos="2127"/>
          <w:tab w:val="left" w:pos="6663"/>
        </w:tabs>
        <w:spacing w:line="276" w:lineRule="auto"/>
        <w:rPr>
          <w:rFonts w:ascii="Verdana" w:hAnsi="Verdana" w:cs="Tahoma"/>
          <w:b/>
          <w:sz w:val="17"/>
          <w:szCs w:val="17"/>
        </w:rPr>
      </w:pPr>
      <w:r w:rsidRPr="005E49EC">
        <w:rPr>
          <w:rFonts w:ascii="Verdana" w:hAnsi="Verdana" w:cs="Tahoma"/>
          <w:b/>
          <w:sz w:val="17"/>
          <w:szCs w:val="17"/>
        </w:rPr>
        <w:t>Tools:</w:t>
      </w:r>
    </w:p>
    <w:p w:rsidR="00894673" w:rsidRDefault="00B23762" w:rsidP="00D541BB">
      <w:pPr>
        <w:tabs>
          <w:tab w:val="left" w:pos="2127"/>
          <w:tab w:val="left" w:pos="6663"/>
        </w:tabs>
        <w:spacing w:line="276" w:lineRule="auto"/>
        <w:rPr>
          <w:rFonts w:ascii="Verdana" w:hAnsi="Verdana" w:cs="Tahoma"/>
          <w:sz w:val="17"/>
          <w:szCs w:val="17"/>
        </w:rPr>
      </w:pPr>
      <w:r>
        <w:rPr>
          <w:rFonts w:ascii="Verdana" w:hAnsi="Verdana" w:cs="Tahoma"/>
          <w:sz w:val="17"/>
          <w:szCs w:val="17"/>
        </w:rPr>
        <w:t>Visual Studio</w:t>
      </w:r>
      <w:r w:rsidR="0070704E">
        <w:rPr>
          <w:rFonts w:ascii="Verdana" w:hAnsi="Verdana" w:cs="Tahoma"/>
          <w:sz w:val="17"/>
          <w:szCs w:val="17"/>
        </w:rPr>
        <w:t xml:space="preserve"> 2010</w:t>
      </w:r>
      <w:r>
        <w:rPr>
          <w:rFonts w:ascii="Verdana" w:hAnsi="Verdana" w:cs="Tahoma"/>
          <w:sz w:val="17"/>
          <w:szCs w:val="17"/>
        </w:rPr>
        <w:t>,</w:t>
      </w:r>
      <w:r w:rsidRPr="00894673">
        <w:rPr>
          <w:rFonts w:ascii="Verdana" w:hAnsi="Verdana" w:cs="Tahoma"/>
          <w:sz w:val="17"/>
          <w:szCs w:val="17"/>
        </w:rPr>
        <w:t xml:space="preserve"> </w:t>
      </w:r>
      <w:r>
        <w:rPr>
          <w:rFonts w:ascii="Verdana" w:hAnsi="Verdana" w:cs="Tahoma"/>
          <w:sz w:val="17"/>
          <w:szCs w:val="17"/>
        </w:rPr>
        <w:t>Tortoise SVN.</w:t>
      </w:r>
    </w:p>
    <w:p w:rsidR="00FB7332" w:rsidRDefault="00FB7332" w:rsidP="00D541BB">
      <w:pPr>
        <w:tabs>
          <w:tab w:val="left" w:pos="2127"/>
          <w:tab w:val="left" w:pos="6663"/>
        </w:tabs>
        <w:spacing w:line="276" w:lineRule="auto"/>
      </w:pPr>
    </w:p>
    <w:p w:rsidR="00894673" w:rsidRDefault="00894673" w:rsidP="00894673">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Allianz Life Insurance – Varam062 Uplift</w:t>
      </w:r>
      <w:r w:rsidR="00B23762">
        <w:rPr>
          <w:rFonts w:ascii="Verdana" w:eastAsia="Times New Roman" w:hAnsi="Verdana" w:cs="Tahoma"/>
          <w:sz w:val="17"/>
          <w:szCs w:val="17"/>
          <w:lang w:val="en-GB"/>
        </w:rPr>
        <w:t xml:space="preserve"> </w:t>
      </w:r>
      <w:r w:rsidR="00B23762">
        <w:rPr>
          <w:rFonts w:ascii="Verdana" w:eastAsia="Times New Roman" w:hAnsi="Verdana" w:cs="Tahoma"/>
          <w:sz w:val="17"/>
          <w:szCs w:val="17"/>
          <w:lang w:val="en-GB"/>
        </w:rPr>
        <w:tab/>
        <w:t xml:space="preserve">     </w:t>
      </w:r>
      <w:r w:rsidR="00B23762">
        <w:rPr>
          <w:rFonts w:ascii="Verdana" w:eastAsia="Times New Roman" w:hAnsi="Verdana" w:cs="Tahoma"/>
          <w:sz w:val="17"/>
          <w:szCs w:val="17"/>
          <w:lang w:val="en-GB"/>
        </w:rPr>
        <w:tab/>
        <w:t xml:space="preserve">    </w:t>
      </w:r>
      <w:r w:rsidR="00B23762">
        <w:rPr>
          <w:rFonts w:ascii="Verdana" w:eastAsia="Times New Roman" w:hAnsi="Verdana" w:cs="Tahoma"/>
          <w:sz w:val="17"/>
          <w:szCs w:val="17"/>
          <w:lang w:val="en-GB"/>
        </w:rPr>
        <w:tab/>
      </w:r>
      <w:r w:rsidR="00B23762">
        <w:rPr>
          <w:rFonts w:ascii="Verdana" w:eastAsia="Times New Roman" w:hAnsi="Verdana" w:cs="Tahoma"/>
          <w:sz w:val="17"/>
          <w:szCs w:val="17"/>
          <w:lang w:val="en-GB"/>
        </w:rPr>
        <w:tab/>
      </w:r>
      <w:r w:rsidR="00B23762">
        <w:rPr>
          <w:rFonts w:ascii="Verdana" w:eastAsia="Times New Roman" w:hAnsi="Verdana" w:cs="Tahoma"/>
          <w:sz w:val="17"/>
          <w:szCs w:val="17"/>
          <w:lang w:val="en-GB"/>
        </w:rPr>
        <w:tab/>
        <w:t xml:space="preserve">     </w:t>
      </w:r>
      <w:r>
        <w:rPr>
          <w:rFonts w:ascii="Verdana" w:eastAsia="Times New Roman" w:hAnsi="Verdana" w:cs="Tahoma"/>
          <w:sz w:val="17"/>
          <w:szCs w:val="17"/>
          <w:lang w:val="en-GB"/>
        </w:rPr>
        <w:t xml:space="preserve"> </w:t>
      </w:r>
    </w:p>
    <w:p w:rsidR="00894673" w:rsidRDefault="00894673" w:rsidP="00894673">
      <w:pPr>
        <w:tabs>
          <w:tab w:val="left" w:pos="2127"/>
          <w:tab w:val="left" w:pos="6663"/>
        </w:tabs>
        <w:spacing w:line="276" w:lineRule="auto"/>
        <w:rPr>
          <w:rFonts w:ascii="Verdana" w:hAnsi="Verdana" w:cs="Tahoma"/>
          <w:b/>
          <w:sz w:val="17"/>
          <w:szCs w:val="17"/>
        </w:rPr>
      </w:pPr>
    </w:p>
    <w:p w:rsidR="009573BC" w:rsidRPr="009573BC" w:rsidRDefault="009573BC" w:rsidP="009573BC">
      <w:pPr>
        <w:pStyle w:val="WW-BodyText3"/>
        <w:spacing w:line="276" w:lineRule="auto"/>
        <w:rPr>
          <w:rFonts w:eastAsia="Times New Roman" w:cs="Tahoma"/>
          <w:sz w:val="17"/>
          <w:szCs w:val="17"/>
          <w:lang w:val="en-GB"/>
        </w:rPr>
      </w:pPr>
      <w:r w:rsidRPr="009573BC">
        <w:rPr>
          <w:rFonts w:eastAsia="Times New Roman" w:cs="Tahoma"/>
          <w:sz w:val="17"/>
          <w:szCs w:val="17"/>
          <w:lang w:val="en-GB"/>
        </w:rPr>
        <w:t xml:space="preserve">This project done under </w:t>
      </w:r>
      <w:r>
        <w:rPr>
          <w:rFonts w:eastAsia="Times New Roman" w:cs="Tahoma"/>
          <w:sz w:val="17"/>
          <w:szCs w:val="17"/>
          <w:lang w:val="en-GB"/>
        </w:rPr>
        <w:t>Idea Generation&amp; Value C</w:t>
      </w:r>
      <w:r w:rsidRPr="009573BC">
        <w:rPr>
          <w:rFonts w:eastAsia="Times New Roman" w:cs="Tahoma"/>
          <w:sz w:val="17"/>
          <w:szCs w:val="17"/>
          <w:lang w:val="en-GB"/>
        </w:rPr>
        <w:t>reation and it</w:t>
      </w:r>
      <w:r w:rsidR="00B23762">
        <w:rPr>
          <w:rFonts w:eastAsia="Times New Roman" w:cs="Tahoma"/>
          <w:sz w:val="17"/>
          <w:szCs w:val="17"/>
          <w:lang w:val="en-GB"/>
        </w:rPr>
        <w:t xml:space="preserve"> is</w:t>
      </w:r>
      <w:r w:rsidRPr="009573BC">
        <w:rPr>
          <w:rFonts w:eastAsia="Times New Roman" w:cs="Tahoma"/>
          <w:sz w:val="17"/>
          <w:szCs w:val="17"/>
          <w:lang w:val="en-GB"/>
        </w:rPr>
        <w:t xml:space="preserve"> </w:t>
      </w:r>
      <w:r>
        <w:rPr>
          <w:rFonts w:eastAsia="Times New Roman" w:cs="Tahoma"/>
          <w:sz w:val="17"/>
          <w:szCs w:val="17"/>
          <w:lang w:val="en-GB"/>
        </w:rPr>
        <w:t>g</w:t>
      </w:r>
      <w:r w:rsidRPr="009573BC">
        <w:rPr>
          <w:rFonts w:eastAsia="Times New Roman" w:cs="Tahoma"/>
          <w:sz w:val="17"/>
          <w:szCs w:val="17"/>
          <w:lang w:val="en-GB"/>
        </w:rPr>
        <w:t xml:space="preserve">enerated </w:t>
      </w:r>
      <w:r>
        <w:rPr>
          <w:rFonts w:eastAsia="Times New Roman" w:cs="Tahoma"/>
          <w:sz w:val="17"/>
          <w:szCs w:val="17"/>
          <w:lang w:val="en-GB"/>
        </w:rPr>
        <w:t>r</w:t>
      </w:r>
      <w:r w:rsidRPr="009573BC">
        <w:rPr>
          <w:rFonts w:eastAsia="Times New Roman" w:cs="Tahoma"/>
          <w:sz w:val="17"/>
          <w:szCs w:val="17"/>
          <w:lang w:val="en-GB"/>
        </w:rPr>
        <w:t xml:space="preserve">evenue </w:t>
      </w:r>
      <w:r>
        <w:rPr>
          <w:rFonts w:eastAsia="Times New Roman" w:cs="Tahoma"/>
          <w:sz w:val="17"/>
          <w:szCs w:val="17"/>
          <w:lang w:val="en-GB"/>
        </w:rPr>
        <w:t>for</w:t>
      </w:r>
      <w:r w:rsidRPr="009573BC">
        <w:rPr>
          <w:rFonts w:eastAsia="Times New Roman" w:cs="Tahoma"/>
          <w:sz w:val="17"/>
          <w:szCs w:val="17"/>
          <w:lang w:val="en-GB"/>
        </w:rPr>
        <w:t xml:space="preserve"> HCL</w:t>
      </w:r>
      <w:r>
        <w:rPr>
          <w:rFonts w:eastAsia="Times New Roman" w:cs="Tahoma"/>
          <w:sz w:val="17"/>
          <w:szCs w:val="17"/>
          <w:lang w:val="en-GB"/>
        </w:rPr>
        <w:t xml:space="preserve"> </w:t>
      </w:r>
      <w:r w:rsidRPr="009573BC">
        <w:rPr>
          <w:rFonts w:eastAsia="Times New Roman" w:cs="Tahoma"/>
          <w:sz w:val="17"/>
          <w:szCs w:val="17"/>
          <w:lang w:val="en-GB"/>
        </w:rPr>
        <w:t>USD 34000</w:t>
      </w:r>
      <w:r>
        <w:rPr>
          <w:rFonts w:eastAsia="Times New Roman" w:cs="Tahoma"/>
          <w:sz w:val="17"/>
          <w:szCs w:val="17"/>
          <w:lang w:val="en-GB"/>
        </w:rPr>
        <w:t>.</w:t>
      </w:r>
      <w:r w:rsidRPr="009573BC">
        <w:rPr>
          <w:rFonts w:eastAsia="Times New Roman" w:cs="Tahoma"/>
          <w:sz w:val="17"/>
          <w:szCs w:val="17"/>
          <w:lang w:val="en-GB"/>
        </w:rPr>
        <w:t> </w:t>
      </w:r>
    </w:p>
    <w:p w:rsidR="009573BC" w:rsidRDefault="009573BC" w:rsidP="00894673">
      <w:pPr>
        <w:tabs>
          <w:tab w:val="left" w:pos="2127"/>
          <w:tab w:val="left" w:pos="6663"/>
        </w:tabs>
        <w:spacing w:line="276" w:lineRule="auto"/>
        <w:rPr>
          <w:rFonts w:ascii="Verdana" w:hAnsi="Verdana" w:cs="Tahoma"/>
          <w:b/>
          <w:sz w:val="17"/>
          <w:szCs w:val="17"/>
        </w:rPr>
      </w:pPr>
    </w:p>
    <w:p w:rsidR="009573BC" w:rsidRDefault="00E13B79" w:rsidP="00894673">
      <w:pPr>
        <w:pStyle w:val="WW-BodyText3"/>
        <w:spacing w:line="276" w:lineRule="auto"/>
        <w:rPr>
          <w:rFonts w:eastAsia="Times New Roman" w:cs="Tahoma"/>
          <w:sz w:val="17"/>
          <w:szCs w:val="17"/>
          <w:lang w:val="en-GB"/>
        </w:rPr>
      </w:pPr>
      <w:r>
        <w:rPr>
          <w:rFonts w:eastAsia="Times New Roman" w:cs="Tahoma"/>
          <w:sz w:val="17"/>
          <w:szCs w:val="17"/>
          <w:lang w:val="en-GB"/>
        </w:rPr>
        <w:t xml:space="preserve">Varam062 Handler application will process the daily transfer checks to the SQL and Oracle Database using two </w:t>
      </w:r>
      <w:r w:rsidR="00FB646D">
        <w:rPr>
          <w:rFonts w:eastAsia="Times New Roman" w:cs="Tahoma"/>
          <w:sz w:val="17"/>
          <w:szCs w:val="17"/>
          <w:lang w:val="en-GB"/>
        </w:rPr>
        <w:t xml:space="preserve">more intermediate applications. As part of Uplift </w:t>
      </w:r>
      <w:r w:rsidR="009573BC">
        <w:rPr>
          <w:rFonts w:eastAsia="Times New Roman" w:cs="Tahoma"/>
          <w:sz w:val="17"/>
          <w:szCs w:val="17"/>
          <w:lang w:val="en-GB"/>
        </w:rPr>
        <w:t>project:</w:t>
      </w:r>
    </w:p>
    <w:p w:rsidR="009573BC" w:rsidRPr="009573BC" w:rsidRDefault="009573BC" w:rsidP="009573BC">
      <w:pPr>
        <w:pStyle w:val="WW-BodyText3"/>
        <w:numPr>
          <w:ilvl w:val="0"/>
          <w:numId w:val="8"/>
        </w:numPr>
        <w:spacing w:line="276" w:lineRule="auto"/>
        <w:rPr>
          <w:rFonts w:eastAsia="Times New Roman" w:cs="Tahoma"/>
          <w:sz w:val="17"/>
          <w:szCs w:val="17"/>
          <w:lang w:val="en-GB"/>
        </w:rPr>
      </w:pPr>
      <w:r w:rsidRPr="009573BC">
        <w:rPr>
          <w:rFonts w:eastAsia="Times New Roman" w:cs="Tahoma"/>
          <w:sz w:val="17"/>
          <w:szCs w:val="17"/>
          <w:lang w:val="en-GB"/>
        </w:rPr>
        <w:t>Re pl</w:t>
      </w:r>
      <w:r>
        <w:rPr>
          <w:rFonts w:eastAsia="Times New Roman" w:cs="Tahoma"/>
          <w:sz w:val="17"/>
          <w:szCs w:val="17"/>
          <w:lang w:val="en-GB"/>
        </w:rPr>
        <w:t>a</w:t>
      </w:r>
      <w:r w:rsidRPr="009573BC">
        <w:rPr>
          <w:rFonts w:eastAsia="Times New Roman" w:cs="Tahoma"/>
          <w:sz w:val="17"/>
          <w:szCs w:val="17"/>
          <w:lang w:val="en-GB"/>
        </w:rPr>
        <w:t>tform VB &amp; Delphi components and integrate the same into existing .NET component.</w:t>
      </w:r>
    </w:p>
    <w:p w:rsidR="009573BC" w:rsidRPr="009573BC" w:rsidRDefault="009573BC" w:rsidP="009573BC">
      <w:pPr>
        <w:pStyle w:val="WW-BodyText3"/>
        <w:numPr>
          <w:ilvl w:val="0"/>
          <w:numId w:val="8"/>
        </w:numPr>
        <w:spacing w:line="276" w:lineRule="auto"/>
        <w:rPr>
          <w:rFonts w:eastAsia="Times New Roman" w:cs="Tahoma"/>
          <w:sz w:val="17"/>
          <w:szCs w:val="17"/>
          <w:lang w:val="en-GB"/>
        </w:rPr>
      </w:pPr>
      <w:r w:rsidRPr="009573BC">
        <w:rPr>
          <w:rFonts w:eastAsia="Times New Roman" w:cs="Tahoma"/>
          <w:sz w:val="17"/>
          <w:szCs w:val="17"/>
          <w:lang w:val="en-GB"/>
        </w:rPr>
        <w:t xml:space="preserve">Eliminate Contract Management Services &amp; VTP </w:t>
      </w:r>
      <w:r>
        <w:rPr>
          <w:rFonts w:eastAsia="Times New Roman" w:cs="Tahoma"/>
          <w:sz w:val="17"/>
          <w:szCs w:val="17"/>
          <w:lang w:val="en-GB"/>
        </w:rPr>
        <w:t xml:space="preserve">application </w:t>
      </w:r>
      <w:r w:rsidRPr="009573BC">
        <w:rPr>
          <w:rFonts w:eastAsia="Times New Roman" w:cs="Tahoma"/>
          <w:sz w:val="17"/>
          <w:szCs w:val="17"/>
          <w:lang w:val="en-GB"/>
        </w:rPr>
        <w:t>dependency for Varam062</w:t>
      </w:r>
    </w:p>
    <w:p w:rsidR="00E238EC" w:rsidRDefault="009573BC" w:rsidP="009573BC">
      <w:pPr>
        <w:pStyle w:val="WW-BodyText3"/>
        <w:numPr>
          <w:ilvl w:val="0"/>
          <w:numId w:val="8"/>
        </w:numPr>
        <w:spacing w:line="276" w:lineRule="auto"/>
        <w:rPr>
          <w:rFonts w:eastAsia="Times New Roman" w:cs="Tahoma"/>
          <w:sz w:val="17"/>
          <w:szCs w:val="17"/>
          <w:lang w:val="en-GB"/>
        </w:rPr>
      </w:pPr>
      <w:r w:rsidRPr="009573BC">
        <w:rPr>
          <w:rFonts w:eastAsia="Times New Roman" w:cs="Tahoma"/>
          <w:sz w:val="17"/>
          <w:szCs w:val="17"/>
          <w:lang w:val="en-GB"/>
        </w:rPr>
        <w:t>Setup a test environment for the new Varam062 code base.</w:t>
      </w:r>
      <w:r w:rsidRPr="00043848">
        <w:rPr>
          <w:rFonts w:eastAsia="Times New Roman" w:cs="Tahoma"/>
          <w:sz w:val="17"/>
          <w:szCs w:val="17"/>
          <w:lang w:val="en-GB"/>
        </w:rPr>
        <w:t xml:space="preserve"> </w:t>
      </w:r>
    </w:p>
    <w:p w:rsidR="009573BC" w:rsidRPr="00043848" w:rsidRDefault="009573BC" w:rsidP="009573BC">
      <w:pPr>
        <w:pStyle w:val="WW-BodyText3"/>
        <w:spacing w:line="276" w:lineRule="auto"/>
        <w:ind w:left="720"/>
        <w:rPr>
          <w:rFonts w:eastAsia="Times New Roman" w:cs="Tahoma"/>
          <w:sz w:val="17"/>
          <w:szCs w:val="17"/>
          <w:lang w:val="en-GB"/>
        </w:rPr>
      </w:pPr>
    </w:p>
    <w:p w:rsidR="00894673" w:rsidRDefault="00894673" w:rsidP="00894673">
      <w:pPr>
        <w:tabs>
          <w:tab w:val="left" w:pos="2127"/>
          <w:tab w:val="left" w:pos="6663"/>
        </w:tabs>
        <w:spacing w:line="276" w:lineRule="auto"/>
        <w:rPr>
          <w:rFonts w:ascii="Verdana" w:hAnsi="Verdana" w:cs="Tahoma"/>
          <w:b/>
          <w:bCs/>
          <w:sz w:val="17"/>
          <w:szCs w:val="17"/>
        </w:rPr>
      </w:pPr>
      <w:r>
        <w:rPr>
          <w:rFonts w:ascii="Verdana" w:hAnsi="Verdana" w:cs="Tahoma"/>
          <w:b/>
          <w:bCs/>
          <w:sz w:val="17"/>
          <w:szCs w:val="17"/>
        </w:rPr>
        <w:lastRenderedPageBreak/>
        <w:t>Responsibilities</w:t>
      </w:r>
      <w:r w:rsidR="00737F35">
        <w:rPr>
          <w:rFonts w:ascii="Verdana" w:hAnsi="Verdana" w:cs="Tahoma"/>
          <w:b/>
          <w:bCs/>
          <w:sz w:val="17"/>
          <w:szCs w:val="17"/>
        </w:rPr>
        <w:t>:</w:t>
      </w:r>
    </w:p>
    <w:p w:rsidR="00894673" w:rsidRDefault="00894673" w:rsidP="00894673">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Design documents.</w:t>
      </w:r>
    </w:p>
    <w:p w:rsidR="00894673" w:rsidRPr="0094055E" w:rsidRDefault="00894673" w:rsidP="00894673">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Creating Unit test case documents.</w:t>
      </w:r>
    </w:p>
    <w:p w:rsidR="00894673" w:rsidRPr="00894673" w:rsidRDefault="00894673" w:rsidP="00894673">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Coding and Bug fixing.</w:t>
      </w:r>
    </w:p>
    <w:p w:rsidR="00894673" w:rsidRPr="003151D0" w:rsidRDefault="00894673" w:rsidP="00894673">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 xml:space="preserve">Unit </w:t>
      </w:r>
      <w:r w:rsidRPr="0094055E">
        <w:rPr>
          <w:rFonts w:ascii="Verdana" w:eastAsia="Times New Roman" w:hAnsi="Verdana" w:cs="Tahoma"/>
          <w:sz w:val="17"/>
          <w:szCs w:val="17"/>
          <w:lang w:val="en-GB"/>
        </w:rPr>
        <w:t>Testing.</w:t>
      </w:r>
    </w:p>
    <w:p w:rsidR="00894673" w:rsidRPr="003151D0" w:rsidRDefault="00894673" w:rsidP="00894673">
      <w:pPr>
        <w:shd w:val="clear" w:color="auto" w:fill="FFFFFF"/>
        <w:spacing w:line="276" w:lineRule="auto"/>
        <w:rPr>
          <w:rFonts w:ascii="Verdana" w:hAnsi="Verdana" w:cs="Tahoma"/>
          <w:b/>
          <w:bCs/>
          <w:sz w:val="17"/>
          <w:szCs w:val="17"/>
        </w:rPr>
      </w:pPr>
      <w:r w:rsidRPr="003151D0">
        <w:rPr>
          <w:rFonts w:ascii="Verdana" w:hAnsi="Verdana" w:cs="Tahoma"/>
          <w:b/>
          <w:bCs/>
          <w:sz w:val="17"/>
          <w:szCs w:val="17"/>
        </w:rPr>
        <w:t>Role:</w:t>
      </w:r>
    </w:p>
    <w:p w:rsidR="00894673" w:rsidRPr="00D917E3" w:rsidRDefault="00894673" w:rsidP="00894673">
      <w:pPr>
        <w:pStyle w:val="ListParagraph"/>
        <w:widowControl w:val="0"/>
        <w:numPr>
          <w:ilvl w:val="0"/>
          <w:numId w:val="4"/>
        </w:numPr>
        <w:tabs>
          <w:tab w:val="left" w:pos="1560"/>
          <w:tab w:val="left" w:pos="2127"/>
          <w:tab w:val="left" w:pos="5547"/>
          <w:tab w:val="left" w:pos="6663"/>
          <w:tab w:val="left" w:pos="10083"/>
        </w:tabs>
        <w:suppressAutoHyphen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Developer</w:t>
      </w:r>
    </w:p>
    <w:p w:rsidR="00894673" w:rsidRDefault="00894673" w:rsidP="00894673">
      <w:pPr>
        <w:tabs>
          <w:tab w:val="left" w:pos="2127"/>
          <w:tab w:val="left" w:pos="6663"/>
        </w:tabs>
        <w:spacing w:line="276" w:lineRule="auto"/>
        <w:rPr>
          <w:rFonts w:ascii="Verdana" w:hAnsi="Verdana" w:cs="Tahoma"/>
          <w:sz w:val="17"/>
          <w:szCs w:val="17"/>
        </w:rPr>
      </w:pPr>
      <w:r>
        <w:rPr>
          <w:rFonts w:ascii="Verdana" w:hAnsi="Verdana" w:cs="Tahoma"/>
          <w:b/>
          <w:sz w:val="17"/>
          <w:szCs w:val="17"/>
        </w:rPr>
        <w:t>Environment</w:t>
      </w:r>
      <w:r>
        <w:rPr>
          <w:rFonts w:ascii="Verdana" w:hAnsi="Verdana" w:cs="Tahoma"/>
          <w:sz w:val="17"/>
          <w:szCs w:val="17"/>
        </w:rPr>
        <w:t xml:space="preserve">: </w:t>
      </w:r>
    </w:p>
    <w:p w:rsidR="00894673" w:rsidRDefault="00894673" w:rsidP="00894673">
      <w:pPr>
        <w:tabs>
          <w:tab w:val="left" w:pos="2127"/>
          <w:tab w:val="left" w:pos="6663"/>
        </w:tabs>
        <w:spacing w:line="276" w:lineRule="auto"/>
        <w:rPr>
          <w:rFonts w:ascii="Verdana" w:hAnsi="Verdana" w:cs="Tahoma"/>
          <w:sz w:val="17"/>
          <w:szCs w:val="17"/>
        </w:rPr>
      </w:pPr>
      <w:r>
        <w:rPr>
          <w:rFonts w:ascii="Verdana" w:hAnsi="Verdana" w:cs="Tahoma"/>
          <w:sz w:val="17"/>
          <w:szCs w:val="17"/>
        </w:rPr>
        <w:t>ASP .Net Web forms, C#, Dot Net frame</w:t>
      </w:r>
      <w:r w:rsidR="009573BC">
        <w:rPr>
          <w:rFonts w:ascii="Verdana" w:hAnsi="Verdana" w:cs="Tahoma"/>
          <w:sz w:val="17"/>
          <w:szCs w:val="17"/>
        </w:rPr>
        <w:t>work 4.0, SQL</w:t>
      </w:r>
      <w:r w:rsidR="00D704CA">
        <w:rPr>
          <w:rFonts w:ascii="Verdana" w:hAnsi="Verdana" w:cs="Tahoma"/>
          <w:sz w:val="17"/>
          <w:szCs w:val="17"/>
        </w:rPr>
        <w:t>, PL/</w:t>
      </w:r>
      <w:r>
        <w:rPr>
          <w:rFonts w:ascii="Verdana" w:hAnsi="Verdana" w:cs="Tahoma"/>
          <w:sz w:val="17"/>
          <w:szCs w:val="17"/>
        </w:rPr>
        <w:t>SQL</w:t>
      </w:r>
    </w:p>
    <w:p w:rsidR="00D541BB" w:rsidRDefault="00D541BB" w:rsidP="00894673">
      <w:pPr>
        <w:tabs>
          <w:tab w:val="left" w:pos="2127"/>
          <w:tab w:val="left" w:pos="6663"/>
        </w:tabs>
        <w:spacing w:line="276" w:lineRule="auto"/>
        <w:rPr>
          <w:rFonts w:ascii="Verdana" w:hAnsi="Verdana" w:cs="Tahoma"/>
          <w:sz w:val="17"/>
          <w:szCs w:val="17"/>
        </w:rPr>
      </w:pPr>
    </w:p>
    <w:p w:rsidR="00894673" w:rsidRPr="005E49EC" w:rsidRDefault="00894673" w:rsidP="00894673">
      <w:pPr>
        <w:tabs>
          <w:tab w:val="left" w:pos="2127"/>
          <w:tab w:val="left" w:pos="6663"/>
        </w:tabs>
        <w:spacing w:line="276" w:lineRule="auto"/>
        <w:rPr>
          <w:rFonts w:ascii="Verdana" w:hAnsi="Verdana" w:cs="Tahoma"/>
          <w:b/>
          <w:sz w:val="17"/>
          <w:szCs w:val="17"/>
        </w:rPr>
      </w:pPr>
      <w:r w:rsidRPr="005E49EC">
        <w:rPr>
          <w:rFonts w:ascii="Verdana" w:hAnsi="Verdana" w:cs="Tahoma"/>
          <w:b/>
          <w:sz w:val="17"/>
          <w:szCs w:val="17"/>
        </w:rPr>
        <w:t>Tools:</w:t>
      </w:r>
    </w:p>
    <w:p w:rsidR="005D71F4" w:rsidRPr="005D71F4" w:rsidRDefault="00894673" w:rsidP="00D541BB">
      <w:pPr>
        <w:tabs>
          <w:tab w:val="left" w:pos="2127"/>
          <w:tab w:val="left" w:pos="6663"/>
        </w:tabs>
        <w:spacing w:line="276" w:lineRule="auto"/>
      </w:pPr>
      <w:r>
        <w:rPr>
          <w:rFonts w:ascii="Verdana" w:hAnsi="Verdana" w:cs="Tahoma"/>
          <w:sz w:val="17"/>
          <w:szCs w:val="17"/>
        </w:rPr>
        <w:t>Visual Studio</w:t>
      </w:r>
      <w:r w:rsidR="009B5FED">
        <w:rPr>
          <w:rFonts w:ascii="Verdana" w:hAnsi="Verdana" w:cs="Tahoma"/>
          <w:sz w:val="17"/>
          <w:szCs w:val="17"/>
        </w:rPr>
        <w:t xml:space="preserve"> 2010</w:t>
      </w:r>
      <w:r>
        <w:rPr>
          <w:rFonts w:ascii="Verdana" w:hAnsi="Verdana" w:cs="Tahoma"/>
          <w:sz w:val="17"/>
          <w:szCs w:val="17"/>
        </w:rPr>
        <w:t>,</w:t>
      </w:r>
      <w:r w:rsidRPr="00894673">
        <w:rPr>
          <w:rFonts w:ascii="Verdana" w:hAnsi="Verdana" w:cs="Tahoma"/>
          <w:sz w:val="17"/>
          <w:szCs w:val="17"/>
        </w:rPr>
        <w:t xml:space="preserve"> </w:t>
      </w:r>
      <w:r>
        <w:rPr>
          <w:rFonts w:ascii="Verdana" w:hAnsi="Verdana" w:cs="Tahoma"/>
          <w:sz w:val="17"/>
          <w:szCs w:val="17"/>
        </w:rPr>
        <w:t>S</w:t>
      </w:r>
      <w:r w:rsidR="00D704CA">
        <w:rPr>
          <w:rFonts w:ascii="Verdana" w:hAnsi="Verdana" w:cs="Tahoma"/>
          <w:sz w:val="17"/>
          <w:szCs w:val="17"/>
        </w:rPr>
        <w:t>QL Server Management Studio 2008, PL/</w:t>
      </w:r>
      <w:r>
        <w:rPr>
          <w:rFonts w:ascii="Verdana" w:hAnsi="Verdana" w:cs="Tahoma"/>
          <w:sz w:val="17"/>
          <w:szCs w:val="17"/>
        </w:rPr>
        <w:t>SQL Developer, Tortoise SVN, Enterprise Deployment Database.</w:t>
      </w:r>
    </w:p>
    <w:p w:rsidR="00FE5A6C" w:rsidRDefault="00FE5A6C" w:rsidP="00FE5A6C">
      <w:pPr>
        <w:tabs>
          <w:tab w:val="left" w:pos="2127"/>
          <w:tab w:val="left" w:pos="6663"/>
        </w:tabs>
        <w:spacing w:line="276" w:lineRule="auto"/>
        <w:rPr>
          <w:rFonts w:ascii="Verdana" w:hAnsi="Verdana" w:cs="Tahoma"/>
          <w:sz w:val="17"/>
          <w:szCs w:val="17"/>
        </w:rPr>
      </w:pPr>
    </w:p>
    <w:p w:rsidR="00D541BB" w:rsidRDefault="00D541BB" w:rsidP="00FE5A6C">
      <w:pPr>
        <w:tabs>
          <w:tab w:val="left" w:pos="2127"/>
          <w:tab w:val="left" w:pos="6663"/>
        </w:tabs>
        <w:spacing w:line="276" w:lineRule="auto"/>
        <w:rPr>
          <w:rFonts w:ascii="Verdana" w:hAnsi="Verdana" w:cs="Tahoma"/>
          <w:sz w:val="17"/>
          <w:szCs w:val="17"/>
        </w:rPr>
      </w:pPr>
    </w:p>
    <w:p w:rsidR="004B1480" w:rsidRDefault="004B1480" w:rsidP="00FE5A6C">
      <w:pPr>
        <w:pStyle w:val="Heading2"/>
        <w:pBdr>
          <w:top w:val="single" w:sz="1" w:space="1" w:color="000000"/>
        </w:pBdr>
        <w:shd w:val="clear" w:color="auto" w:fill="CCCCCC"/>
        <w:tabs>
          <w:tab w:val="left" w:pos="0"/>
        </w:tabs>
        <w:spacing w:line="276" w:lineRule="auto"/>
        <w:rPr>
          <w:rFonts w:ascii="Verdana" w:eastAsia="Times New Roman" w:hAnsi="Verdana" w:cs="Tahoma"/>
          <w:sz w:val="17"/>
          <w:szCs w:val="17"/>
          <w:lang w:val="en-GB"/>
        </w:rPr>
      </w:pPr>
      <w:r>
        <w:rPr>
          <w:rFonts w:ascii="Verdana" w:eastAsia="Times New Roman" w:hAnsi="Verdana" w:cs="Tahoma"/>
          <w:sz w:val="17"/>
          <w:szCs w:val="17"/>
          <w:lang w:val="en-GB"/>
        </w:rPr>
        <w:t>Personal Information</w:t>
      </w:r>
    </w:p>
    <w:p w:rsidR="00FE5A6C" w:rsidRPr="00FE5A6C" w:rsidRDefault="00FE5A6C" w:rsidP="00FE5A6C"/>
    <w:p w:rsidR="004B1480" w:rsidRDefault="004B1480" w:rsidP="00FE5A6C">
      <w:pPr>
        <w:spacing w:line="276" w:lineRule="auto"/>
        <w:rPr>
          <w:rFonts w:ascii="Verdana" w:hAnsi="Verdana"/>
          <w:sz w:val="17"/>
          <w:szCs w:val="17"/>
        </w:rPr>
      </w:pPr>
      <w:r>
        <w:rPr>
          <w:rFonts w:ascii="Verdana" w:hAnsi="Verdana"/>
          <w:b/>
          <w:sz w:val="17"/>
          <w:szCs w:val="17"/>
        </w:rPr>
        <w:t xml:space="preserve">Date of Birth:  </w:t>
      </w:r>
      <w:r w:rsidR="009C0C74">
        <w:rPr>
          <w:rFonts w:ascii="Verdana" w:hAnsi="Verdana"/>
          <w:sz w:val="17"/>
          <w:szCs w:val="17"/>
        </w:rPr>
        <w:t>10</w:t>
      </w:r>
      <w:r>
        <w:rPr>
          <w:rFonts w:ascii="Verdana" w:hAnsi="Verdana"/>
          <w:sz w:val="17"/>
          <w:szCs w:val="17"/>
          <w:vertAlign w:val="superscript"/>
        </w:rPr>
        <w:t>th</w:t>
      </w:r>
      <w:r>
        <w:rPr>
          <w:rFonts w:ascii="Verdana" w:hAnsi="Verdana"/>
          <w:sz w:val="17"/>
          <w:szCs w:val="17"/>
        </w:rPr>
        <w:t xml:space="preserve"> </w:t>
      </w:r>
      <w:r w:rsidR="009C0C74">
        <w:rPr>
          <w:rFonts w:ascii="Verdana" w:hAnsi="Verdana"/>
          <w:sz w:val="17"/>
          <w:szCs w:val="17"/>
        </w:rPr>
        <w:t>May 1993</w:t>
      </w:r>
    </w:p>
    <w:p w:rsidR="00980B72" w:rsidRDefault="00980B72" w:rsidP="00FE5A6C">
      <w:pPr>
        <w:spacing w:line="276" w:lineRule="auto"/>
        <w:rPr>
          <w:rFonts w:ascii="Verdana" w:hAnsi="Verdana"/>
          <w:sz w:val="17"/>
          <w:szCs w:val="17"/>
        </w:rPr>
      </w:pPr>
      <w:r w:rsidRPr="00980B72">
        <w:rPr>
          <w:rFonts w:ascii="Verdana" w:hAnsi="Verdana"/>
          <w:b/>
          <w:sz w:val="17"/>
          <w:szCs w:val="17"/>
        </w:rPr>
        <w:t>PAN Number:</w:t>
      </w:r>
      <w:r>
        <w:rPr>
          <w:rFonts w:ascii="Verdana" w:hAnsi="Verdana"/>
          <w:sz w:val="17"/>
          <w:szCs w:val="17"/>
        </w:rPr>
        <w:t xml:space="preserve"> </w:t>
      </w:r>
      <w:r w:rsidR="009C0C74">
        <w:rPr>
          <w:rFonts w:ascii="Verdana" w:hAnsi="Verdana"/>
          <w:sz w:val="17"/>
          <w:szCs w:val="17"/>
        </w:rPr>
        <w:t>CCEPB7865G</w:t>
      </w:r>
    </w:p>
    <w:p w:rsidR="00CD619C" w:rsidRDefault="00CD619C" w:rsidP="00FE5A6C">
      <w:pPr>
        <w:spacing w:line="276" w:lineRule="auto"/>
        <w:rPr>
          <w:rFonts w:ascii="Verdana" w:hAnsi="Verdana"/>
          <w:sz w:val="17"/>
          <w:szCs w:val="17"/>
        </w:rPr>
      </w:pPr>
      <w:r w:rsidRPr="00CD619C">
        <w:rPr>
          <w:rFonts w:ascii="Verdana" w:hAnsi="Verdana"/>
          <w:b/>
          <w:sz w:val="17"/>
          <w:szCs w:val="17"/>
        </w:rPr>
        <w:t>Passport Availability:</w:t>
      </w:r>
      <w:r>
        <w:rPr>
          <w:rFonts w:ascii="Verdana" w:hAnsi="Verdana"/>
          <w:sz w:val="17"/>
          <w:szCs w:val="17"/>
        </w:rPr>
        <w:t xml:space="preserve"> Yes</w:t>
      </w:r>
    </w:p>
    <w:p w:rsidR="004B1480" w:rsidRDefault="004B1480" w:rsidP="00FE5A6C">
      <w:pPr>
        <w:spacing w:line="276" w:lineRule="auto"/>
        <w:rPr>
          <w:rFonts w:ascii="Verdana" w:hAnsi="Verdana"/>
          <w:sz w:val="17"/>
          <w:szCs w:val="17"/>
        </w:rPr>
      </w:pPr>
      <w:r>
        <w:rPr>
          <w:rFonts w:ascii="Verdana" w:hAnsi="Verdana"/>
          <w:b/>
          <w:sz w:val="17"/>
          <w:szCs w:val="17"/>
        </w:rPr>
        <w:t>Marital Status:</w:t>
      </w:r>
      <w:r>
        <w:rPr>
          <w:rFonts w:ascii="Verdana" w:hAnsi="Verdana"/>
          <w:sz w:val="17"/>
          <w:szCs w:val="17"/>
        </w:rPr>
        <w:t xml:space="preserve"> Single</w:t>
      </w:r>
    </w:p>
    <w:p w:rsidR="005E49EC" w:rsidRDefault="005E49EC" w:rsidP="00FE5A6C">
      <w:pPr>
        <w:shd w:val="clear" w:color="auto" w:fill="FFFFFF"/>
        <w:spacing w:line="276" w:lineRule="auto"/>
        <w:rPr>
          <w:rFonts w:ascii="Verdana" w:hAnsi="Verdana"/>
          <w:sz w:val="17"/>
          <w:szCs w:val="17"/>
        </w:rPr>
      </w:pPr>
      <w:r w:rsidRPr="005E49EC">
        <w:rPr>
          <w:rFonts w:ascii="Verdana" w:hAnsi="Verdana"/>
          <w:b/>
          <w:sz w:val="17"/>
          <w:szCs w:val="17"/>
        </w:rPr>
        <w:t xml:space="preserve">Languages Known: </w:t>
      </w:r>
      <w:r w:rsidRPr="005E49EC">
        <w:rPr>
          <w:rFonts w:ascii="Verdana" w:hAnsi="Verdana"/>
          <w:sz w:val="17"/>
          <w:szCs w:val="17"/>
        </w:rPr>
        <w:t xml:space="preserve">English, </w:t>
      </w:r>
      <w:r w:rsidR="009C0C74">
        <w:rPr>
          <w:rFonts w:ascii="Verdana" w:hAnsi="Verdana"/>
          <w:sz w:val="17"/>
          <w:szCs w:val="17"/>
        </w:rPr>
        <w:t>Telugu</w:t>
      </w:r>
    </w:p>
    <w:p w:rsidR="004B1480" w:rsidRDefault="004B1480" w:rsidP="00FE5A6C">
      <w:pPr>
        <w:spacing w:line="276" w:lineRule="auto"/>
        <w:rPr>
          <w:rFonts w:ascii="Verdana" w:hAnsi="Verdana"/>
          <w:sz w:val="17"/>
          <w:szCs w:val="17"/>
        </w:rPr>
      </w:pPr>
      <w:r>
        <w:rPr>
          <w:rFonts w:ascii="Verdana" w:hAnsi="Verdana"/>
          <w:b/>
          <w:sz w:val="17"/>
          <w:szCs w:val="17"/>
        </w:rPr>
        <w:t>Location Preference</w:t>
      </w:r>
      <w:r>
        <w:rPr>
          <w:rFonts w:ascii="Verdana" w:hAnsi="Verdana"/>
          <w:sz w:val="17"/>
          <w:szCs w:val="17"/>
        </w:rPr>
        <w:t>: Anywhere in India</w:t>
      </w:r>
    </w:p>
    <w:p w:rsidR="000C6E4D" w:rsidRDefault="005E49EC" w:rsidP="00FE5A6C">
      <w:pPr>
        <w:shd w:val="clear" w:color="auto" w:fill="FFFFFF"/>
        <w:spacing w:line="276" w:lineRule="auto"/>
        <w:rPr>
          <w:rFonts w:ascii="Verdana" w:hAnsi="Verdana"/>
          <w:sz w:val="17"/>
          <w:szCs w:val="17"/>
        </w:rPr>
      </w:pPr>
      <w:r w:rsidRPr="005E49EC">
        <w:rPr>
          <w:rFonts w:ascii="Verdana" w:hAnsi="Verdana"/>
          <w:b/>
          <w:sz w:val="17"/>
          <w:szCs w:val="17"/>
        </w:rPr>
        <w:t>Address:</w:t>
      </w:r>
      <w:r w:rsidR="009C0C74">
        <w:rPr>
          <w:rFonts w:ascii="Verdana" w:hAnsi="Verdana"/>
          <w:b/>
          <w:sz w:val="17"/>
          <w:szCs w:val="17"/>
        </w:rPr>
        <w:t xml:space="preserve"> </w:t>
      </w:r>
      <w:r w:rsidR="006F0AA0">
        <w:rPr>
          <w:rFonts w:ascii="Verdana" w:hAnsi="Verdana"/>
          <w:b/>
          <w:sz w:val="17"/>
          <w:szCs w:val="17"/>
        </w:rPr>
        <w:t xml:space="preserve"> </w:t>
      </w:r>
      <w:r w:rsidR="006F0AA0" w:rsidRPr="006F0AA0">
        <w:rPr>
          <w:rFonts w:ascii="Verdana" w:hAnsi="Verdana"/>
          <w:sz w:val="17"/>
          <w:szCs w:val="17"/>
        </w:rPr>
        <w:t>3</w:t>
      </w:r>
      <w:r w:rsidR="009C0C74" w:rsidRPr="009C0C74">
        <w:rPr>
          <w:rFonts w:ascii="Verdana" w:hAnsi="Verdana"/>
          <w:sz w:val="17"/>
          <w:szCs w:val="17"/>
        </w:rPr>
        <w:t>/8</w:t>
      </w:r>
      <w:r w:rsidR="006F0AA0">
        <w:rPr>
          <w:rFonts w:ascii="Verdana" w:hAnsi="Verdana"/>
          <w:sz w:val="17"/>
          <w:szCs w:val="17"/>
        </w:rPr>
        <w:t>59 2</w:t>
      </w:r>
      <w:r w:rsidR="006F0AA0" w:rsidRPr="006F0AA0">
        <w:rPr>
          <w:rFonts w:ascii="Verdana" w:hAnsi="Verdana"/>
          <w:sz w:val="17"/>
          <w:szCs w:val="17"/>
          <w:vertAlign w:val="superscript"/>
        </w:rPr>
        <w:t>nd</w:t>
      </w:r>
      <w:r w:rsidR="006F0AA0">
        <w:rPr>
          <w:rFonts w:ascii="Verdana" w:hAnsi="Verdana"/>
          <w:sz w:val="17"/>
          <w:szCs w:val="17"/>
        </w:rPr>
        <w:t xml:space="preserve"> floor</w:t>
      </w:r>
      <w:r w:rsidR="009C0C74" w:rsidRPr="009C0C74">
        <w:rPr>
          <w:rFonts w:ascii="Verdana" w:hAnsi="Verdana"/>
          <w:sz w:val="17"/>
          <w:szCs w:val="17"/>
        </w:rPr>
        <w:t xml:space="preserve">, </w:t>
      </w:r>
      <w:r w:rsidR="006F0AA0">
        <w:rPr>
          <w:rFonts w:ascii="Verdana" w:hAnsi="Verdana"/>
          <w:sz w:val="17"/>
          <w:szCs w:val="17"/>
        </w:rPr>
        <w:t>Pillayar Koil Street</w:t>
      </w:r>
      <w:r w:rsidR="009C0C74" w:rsidRPr="009C0C74">
        <w:rPr>
          <w:rFonts w:ascii="Verdana" w:hAnsi="Verdana"/>
          <w:sz w:val="17"/>
          <w:szCs w:val="17"/>
        </w:rPr>
        <w:t>,</w:t>
      </w:r>
      <w:r w:rsidR="009C0C74">
        <w:rPr>
          <w:rFonts w:ascii="Verdana" w:hAnsi="Verdana"/>
          <w:sz w:val="17"/>
          <w:szCs w:val="17"/>
        </w:rPr>
        <w:t xml:space="preserve"> </w:t>
      </w:r>
      <w:r w:rsidR="006F0AA0">
        <w:rPr>
          <w:rFonts w:ascii="Verdana" w:hAnsi="Verdana"/>
          <w:sz w:val="17"/>
          <w:szCs w:val="17"/>
        </w:rPr>
        <w:t>Mettukuppam, Chennai-600096</w:t>
      </w:r>
      <w:r w:rsidRPr="004806B2">
        <w:rPr>
          <w:rFonts w:ascii="Verdana" w:hAnsi="Verdana"/>
          <w:sz w:val="17"/>
          <w:szCs w:val="17"/>
        </w:rPr>
        <w:t>.</w:t>
      </w:r>
    </w:p>
    <w:p w:rsidR="006F0AA0" w:rsidRDefault="006F0AA0" w:rsidP="00FE5A6C">
      <w:pPr>
        <w:shd w:val="clear" w:color="auto" w:fill="FFFFFF"/>
        <w:spacing w:line="276" w:lineRule="auto"/>
        <w:rPr>
          <w:rFonts w:ascii="Verdana" w:hAnsi="Verdana"/>
          <w:sz w:val="17"/>
          <w:szCs w:val="17"/>
        </w:rPr>
      </w:pPr>
    </w:p>
    <w:p w:rsidR="006F0AA0" w:rsidRPr="009C0C74" w:rsidRDefault="006F0AA0" w:rsidP="00FE5A6C">
      <w:pPr>
        <w:shd w:val="clear" w:color="auto" w:fill="FFFFFF"/>
        <w:spacing w:line="276" w:lineRule="auto"/>
        <w:rPr>
          <w:rFonts w:ascii="Verdana" w:hAnsi="Verdana"/>
          <w:sz w:val="17"/>
          <w:szCs w:val="17"/>
        </w:rPr>
      </w:pPr>
    </w:p>
    <w:sectPr w:rsidR="006F0AA0" w:rsidRPr="009C0C74" w:rsidSect="00004E5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E14" w:rsidRDefault="00D82E14" w:rsidP="00034B8F">
      <w:r>
        <w:separator/>
      </w:r>
    </w:p>
  </w:endnote>
  <w:endnote w:type="continuationSeparator" w:id="0">
    <w:p w:rsidR="00D82E14" w:rsidRDefault="00D82E14" w:rsidP="00034B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E14" w:rsidRDefault="00D82E14" w:rsidP="00034B8F">
      <w:r>
        <w:separator/>
      </w:r>
    </w:p>
  </w:footnote>
  <w:footnote w:type="continuationSeparator" w:id="0">
    <w:p w:rsidR="00D82E14" w:rsidRDefault="00D82E14" w:rsidP="00034B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8F" w:rsidRPr="00034B8F" w:rsidRDefault="00034B8F">
    <w:pPr>
      <w:pStyle w:val="Header"/>
      <w:rPr>
        <w:lang w:val="en-IN"/>
      </w:rPr>
    </w:pPr>
    <w:r>
      <w:rPr>
        <w:lang w:val="en-IN"/>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lvl w:ilvl="0">
      <w:start w:val="1"/>
      <w:numFmt w:val="bullet"/>
      <w:lvlText w:val="·"/>
      <w:lvlJc w:val="left"/>
      <w:pPr>
        <w:tabs>
          <w:tab w:val="num" w:pos="780"/>
        </w:tabs>
        <w:ind w:left="78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8AD7C9B"/>
    <w:multiLevelType w:val="hybridMultilevel"/>
    <w:tmpl w:val="522A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8595C"/>
    <w:multiLevelType w:val="hybridMultilevel"/>
    <w:tmpl w:val="B582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222F8"/>
    <w:multiLevelType w:val="hybridMultilevel"/>
    <w:tmpl w:val="7E2E5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D360C5"/>
    <w:multiLevelType w:val="hybridMultilevel"/>
    <w:tmpl w:val="632041CE"/>
    <w:lvl w:ilvl="0" w:tplc="D81A1398">
      <w:start w:val="1"/>
      <w:numFmt w:val="bullet"/>
      <w:lvlText w:val=""/>
      <w:lvlJc w:val="left"/>
      <w:pPr>
        <w:ind w:left="720" w:hanging="360"/>
      </w:pPr>
      <w:rPr>
        <w:rFonts w:ascii="Symbol" w:hAnsi="Symbol" w:hint="default"/>
      </w:rPr>
    </w:lvl>
    <w:lvl w:ilvl="1" w:tplc="F7204324">
      <w:start w:val="1"/>
      <w:numFmt w:val="bullet"/>
      <w:lvlText w:val="o"/>
      <w:lvlJc w:val="left"/>
      <w:pPr>
        <w:ind w:left="1440" w:hanging="360"/>
      </w:pPr>
      <w:rPr>
        <w:rFonts w:ascii="Courier New" w:hAnsi="Courier New" w:cs="Courier New" w:hint="default"/>
      </w:rPr>
    </w:lvl>
    <w:lvl w:ilvl="2" w:tplc="219E2738">
      <w:start w:val="1"/>
      <w:numFmt w:val="bullet"/>
      <w:lvlText w:val=""/>
      <w:lvlJc w:val="left"/>
      <w:pPr>
        <w:ind w:left="2160" w:hanging="360"/>
      </w:pPr>
      <w:rPr>
        <w:rFonts w:ascii="Wingdings" w:hAnsi="Wingdings" w:hint="default"/>
      </w:rPr>
    </w:lvl>
    <w:lvl w:ilvl="3" w:tplc="012AEC88">
      <w:start w:val="1"/>
      <w:numFmt w:val="bullet"/>
      <w:lvlText w:val=""/>
      <w:lvlJc w:val="left"/>
      <w:pPr>
        <w:ind w:left="2880" w:hanging="360"/>
      </w:pPr>
      <w:rPr>
        <w:rFonts w:ascii="Symbol" w:hAnsi="Symbol" w:hint="default"/>
      </w:rPr>
    </w:lvl>
    <w:lvl w:ilvl="4" w:tplc="C952EEE8">
      <w:start w:val="1"/>
      <w:numFmt w:val="bullet"/>
      <w:lvlText w:val="o"/>
      <w:lvlJc w:val="left"/>
      <w:pPr>
        <w:ind w:left="3600" w:hanging="360"/>
      </w:pPr>
      <w:rPr>
        <w:rFonts w:ascii="Courier New" w:hAnsi="Courier New" w:cs="Courier New" w:hint="default"/>
      </w:rPr>
    </w:lvl>
    <w:lvl w:ilvl="5" w:tplc="F7B215A0">
      <w:start w:val="1"/>
      <w:numFmt w:val="bullet"/>
      <w:lvlText w:val=""/>
      <w:lvlJc w:val="left"/>
      <w:pPr>
        <w:ind w:left="4320" w:hanging="360"/>
      </w:pPr>
      <w:rPr>
        <w:rFonts w:ascii="Wingdings" w:hAnsi="Wingdings" w:hint="default"/>
      </w:rPr>
    </w:lvl>
    <w:lvl w:ilvl="6" w:tplc="21FAFC7E">
      <w:start w:val="1"/>
      <w:numFmt w:val="bullet"/>
      <w:lvlText w:val=""/>
      <w:lvlJc w:val="left"/>
      <w:pPr>
        <w:ind w:left="5040" w:hanging="360"/>
      </w:pPr>
      <w:rPr>
        <w:rFonts w:ascii="Symbol" w:hAnsi="Symbol" w:hint="default"/>
      </w:rPr>
    </w:lvl>
    <w:lvl w:ilvl="7" w:tplc="3328060E">
      <w:start w:val="1"/>
      <w:numFmt w:val="bullet"/>
      <w:lvlText w:val="o"/>
      <w:lvlJc w:val="left"/>
      <w:pPr>
        <w:ind w:left="5760" w:hanging="360"/>
      </w:pPr>
      <w:rPr>
        <w:rFonts w:ascii="Courier New" w:hAnsi="Courier New" w:cs="Courier New" w:hint="default"/>
      </w:rPr>
    </w:lvl>
    <w:lvl w:ilvl="8" w:tplc="C4E64E74">
      <w:start w:val="1"/>
      <w:numFmt w:val="bullet"/>
      <w:lvlText w:val=""/>
      <w:lvlJc w:val="left"/>
      <w:pPr>
        <w:ind w:left="6480" w:hanging="360"/>
      </w:pPr>
      <w:rPr>
        <w:rFonts w:ascii="Wingdings" w:hAnsi="Wingdings" w:hint="default"/>
      </w:rPr>
    </w:lvl>
  </w:abstractNum>
  <w:abstractNum w:abstractNumId="7">
    <w:nsid w:val="341A0357"/>
    <w:multiLevelType w:val="hybridMultilevel"/>
    <w:tmpl w:val="A1AA8900"/>
    <w:lvl w:ilvl="0" w:tplc="24DEDE1C">
      <w:start w:val="1"/>
      <w:numFmt w:val="bullet"/>
      <w:lvlText w:val=""/>
      <w:lvlJc w:val="left"/>
      <w:pPr>
        <w:ind w:left="840" w:hanging="360"/>
      </w:pPr>
      <w:rPr>
        <w:rFonts w:ascii="Symbol" w:hAnsi="Symbol" w:hint="default"/>
      </w:rPr>
    </w:lvl>
    <w:lvl w:ilvl="1" w:tplc="5D6A152C">
      <w:start w:val="1"/>
      <w:numFmt w:val="bullet"/>
      <w:lvlText w:val="o"/>
      <w:lvlJc w:val="left"/>
      <w:pPr>
        <w:ind w:left="1560" w:hanging="360"/>
      </w:pPr>
      <w:rPr>
        <w:rFonts w:ascii="Courier New" w:hAnsi="Courier New" w:cs="Courier New" w:hint="default"/>
      </w:rPr>
    </w:lvl>
    <w:lvl w:ilvl="2" w:tplc="81F4D340">
      <w:start w:val="1"/>
      <w:numFmt w:val="bullet"/>
      <w:lvlText w:val=""/>
      <w:lvlJc w:val="left"/>
      <w:pPr>
        <w:ind w:left="2280" w:hanging="360"/>
      </w:pPr>
      <w:rPr>
        <w:rFonts w:ascii="Wingdings" w:hAnsi="Wingdings" w:hint="default"/>
      </w:rPr>
    </w:lvl>
    <w:lvl w:ilvl="3" w:tplc="B8A88B96">
      <w:start w:val="1"/>
      <w:numFmt w:val="bullet"/>
      <w:lvlText w:val=""/>
      <w:lvlJc w:val="left"/>
      <w:pPr>
        <w:ind w:left="3000" w:hanging="360"/>
      </w:pPr>
      <w:rPr>
        <w:rFonts w:ascii="Symbol" w:hAnsi="Symbol" w:hint="default"/>
      </w:rPr>
    </w:lvl>
    <w:lvl w:ilvl="4" w:tplc="6D0A6FC8">
      <w:start w:val="1"/>
      <w:numFmt w:val="bullet"/>
      <w:lvlText w:val="o"/>
      <w:lvlJc w:val="left"/>
      <w:pPr>
        <w:ind w:left="3720" w:hanging="360"/>
      </w:pPr>
      <w:rPr>
        <w:rFonts w:ascii="Courier New" w:hAnsi="Courier New" w:cs="Courier New" w:hint="default"/>
      </w:rPr>
    </w:lvl>
    <w:lvl w:ilvl="5" w:tplc="D1A2BEC8">
      <w:start w:val="1"/>
      <w:numFmt w:val="bullet"/>
      <w:lvlText w:val=""/>
      <w:lvlJc w:val="left"/>
      <w:pPr>
        <w:ind w:left="4440" w:hanging="360"/>
      </w:pPr>
      <w:rPr>
        <w:rFonts w:ascii="Wingdings" w:hAnsi="Wingdings" w:hint="default"/>
      </w:rPr>
    </w:lvl>
    <w:lvl w:ilvl="6" w:tplc="81BC8DF4">
      <w:start w:val="1"/>
      <w:numFmt w:val="bullet"/>
      <w:lvlText w:val=""/>
      <w:lvlJc w:val="left"/>
      <w:pPr>
        <w:ind w:left="5160" w:hanging="360"/>
      </w:pPr>
      <w:rPr>
        <w:rFonts w:ascii="Symbol" w:hAnsi="Symbol" w:hint="default"/>
      </w:rPr>
    </w:lvl>
    <w:lvl w:ilvl="7" w:tplc="5EC66EFE">
      <w:start w:val="1"/>
      <w:numFmt w:val="bullet"/>
      <w:lvlText w:val="o"/>
      <w:lvlJc w:val="left"/>
      <w:pPr>
        <w:ind w:left="5880" w:hanging="360"/>
      </w:pPr>
      <w:rPr>
        <w:rFonts w:ascii="Courier New" w:hAnsi="Courier New" w:cs="Courier New" w:hint="default"/>
      </w:rPr>
    </w:lvl>
    <w:lvl w:ilvl="8" w:tplc="6F5CA4E2">
      <w:start w:val="1"/>
      <w:numFmt w:val="bullet"/>
      <w:lvlText w:val=""/>
      <w:lvlJc w:val="left"/>
      <w:pPr>
        <w:ind w:left="6600" w:hanging="360"/>
      </w:pPr>
      <w:rPr>
        <w:rFonts w:ascii="Wingdings" w:hAnsi="Wingdings" w:hint="default"/>
      </w:rPr>
    </w:lvl>
  </w:abstractNum>
  <w:abstractNum w:abstractNumId="8">
    <w:nsid w:val="49D4051D"/>
    <w:multiLevelType w:val="hybridMultilevel"/>
    <w:tmpl w:val="9E8E18B8"/>
    <w:lvl w:ilvl="0" w:tplc="00000002">
      <w:start w:val="1"/>
      <w:numFmt w:val="bullet"/>
      <w:lvlText w:val="·"/>
      <w:lvlJc w:val="left"/>
      <w:pPr>
        <w:tabs>
          <w:tab w:val="num" w:pos="825"/>
        </w:tabs>
        <w:ind w:left="825" w:hanging="360"/>
      </w:pPr>
      <w:rPr>
        <w:rFonts w:ascii="Symbol" w:hAnsi="Symbol"/>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62DD"/>
    <w:rsid w:val="00004E51"/>
    <w:rsid w:val="00011784"/>
    <w:rsid w:val="000118C4"/>
    <w:rsid w:val="0001756A"/>
    <w:rsid w:val="0002451C"/>
    <w:rsid w:val="00034B8F"/>
    <w:rsid w:val="00043848"/>
    <w:rsid w:val="00044BED"/>
    <w:rsid w:val="00051A4D"/>
    <w:rsid w:val="0008025A"/>
    <w:rsid w:val="00095EDD"/>
    <w:rsid w:val="00096243"/>
    <w:rsid w:val="000B07F7"/>
    <w:rsid w:val="000C278E"/>
    <w:rsid w:val="000C6E4D"/>
    <w:rsid w:val="000C75E3"/>
    <w:rsid w:val="001110E5"/>
    <w:rsid w:val="00133D1F"/>
    <w:rsid w:val="00134644"/>
    <w:rsid w:val="00150B66"/>
    <w:rsid w:val="001732CA"/>
    <w:rsid w:val="00173612"/>
    <w:rsid w:val="001976BD"/>
    <w:rsid w:val="001977DD"/>
    <w:rsid w:val="001A2514"/>
    <w:rsid w:val="001B0726"/>
    <w:rsid w:val="001C0FA8"/>
    <w:rsid w:val="001D2307"/>
    <w:rsid w:val="001D3EED"/>
    <w:rsid w:val="001E5C38"/>
    <w:rsid w:val="00241A08"/>
    <w:rsid w:val="002504A3"/>
    <w:rsid w:val="0026391D"/>
    <w:rsid w:val="0026546F"/>
    <w:rsid w:val="002823F2"/>
    <w:rsid w:val="00283CA7"/>
    <w:rsid w:val="002B500E"/>
    <w:rsid w:val="002B57E2"/>
    <w:rsid w:val="002C1C87"/>
    <w:rsid w:val="002C6E7F"/>
    <w:rsid w:val="002F09DE"/>
    <w:rsid w:val="002F4B4C"/>
    <w:rsid w:val="002F5120"/>
    <w:rsid w:val="002F6E95"/>
    <w:rsid w:val="00302C38"/>
    <w:rsid w:val="0030437E"/>
    <w:rsid w:val="00312E86"/>
    <w:rsid w:val="00313496"/>
    <w:rsid w:val="0031480A"/>
    <w:rsid w:val="003151D0"/>
    <w:rsid w:val="00325B60"/>
    <w:rsid w:val="003343C7"/>
    <w:rsid w:val="0033688A"/>
    <w:rsid w:val="00362362"/>
    <w:rsid w:val="00364D2E"/>
    <w:rsid w:val="00366D2D"/>
    <w:rsid w:val="003858B6"/>
    <w:rsid w:val="003909FC"/>
    <w:rsid w:val="003A1E28"/>
    <w:rsid w:val="003B7177"/>
    <w:rsid w:val="003C3731"/>
    <w:rsid w:val="003D1457"/>
    <w:rsid w:val="003E32A1"/>
    <w:rsid w:val="00402075"/>
    <w:rsid w:val="00404320"/>
    <w:rsid w:val="004277CC"/>
    <w:rsid w:val="004645A0"/>
    <w:rsid w:val="00476CC5"/>
    <w:rsid w:val="004806B2"/>
    <w:rsid w:val="004B1480"/>
    <w:rsid w:val="004C503E"/>
    <w:rsid w:val="00527A44"/>
    <w:rsid w:val="00547505"/>
    <w:rsid w:val="00564E3B"/>
    <w:rsid w:val="0057098D"/>
    <w:rsid w:val="00576B0D"/>
    <w:rsid w:val="00585D8C"/>
    <w:rsid w:val="005A3AAF"/>
    <w:rsid w:val="005D71F4"/>
    <w:rsid w:val="005E0803"/>
    <w:rsid w:val="005E49EC"/>
    <w:rsid w:val="005F104A"/>
    <w:rsid w:val="005F5B53"/>
    <w:rsid w:val="0062504F"/>
    <w:rsid w:val="00652C4C"/>
    <w:rsid w:val="006562DD"/>
    <w:rsid w:val="00685935"/>
    <w:rsid w:val="00691F46"/>
    <w:rsid w:val="006A1D9F"/>
    <w:rsid w:val="006A5640"/>
    <w:rsid w:val="006F0AA0"/>
    <w:rsid w:val="0070704E"/>
    <w:rsid w:val="0071231B"/>
    <w:rsid w:val="00713A24"/>
    <w:rsid w:val="00737F35"/>
    <w:rsid w:val="00745FA7"/>
    <w:rsid w:val="00753FC3"/>
    <w:rsid w:val="00757A41"/>
    <w:rsid w:val="007A6154"/>
    <w:rsid w:val="007C45D8"/>
    <w:rsid w:val="008053A4"/>
    <w:rsid w:val="00812D1E"/>
    <w:rsid w:val="00815897"/>
    <w:rsid w:val="008175CF"/>
    <w:rsid w:val="00821BBA"/>
    <w:rsid w:val="00824427"/>
    <w:rsid w:val="008532E5"/>
    <w:rsid w:val="00853E65"/>
    <w:rsid w:val="008700CF"/>
    <w:rsid w:val="00872339"/>
    <w:rsid w:val="00884A92"/>
    <w:rsid w:val="0088716C"/>
    <w:rsid w:val="00890D72"/>
    <w:rsid w:val="00894673"/>
    <w:rsid w:val="008968DA"/>
    <w:rsid w:val="008B3BBD"/>
    <w:rsid w:val="00910610"/>
    <w:rsid w:val="00922511"/>
    <w:rsid w:val="009279E4"/>
    <w:rsid w:val="00934AFE"/>
    <w:rsid w:val="00936E2F"/>
    <w:rsid w:val="0094055E"/>
    <w:rsid w:val="009549AF"/>
    <w:rsid w:val="009573BC"/>
    <w:rsid w:val="00965AA1"/>
    <w:rsid w:val="00973742"/>
    <w:rsid w:val="00980B72"/>
    <w:rsid w:val="009A1EBF"/>
    <w:rsid w:val="009A5205"/>
    <w:rsid w:val="009B17FA"/>
    <w:rsid w:val="009B2E0D"/>
    <w:rsid w:val="009B5FED"/>
    <w:rsid w:val="009C0C74"/>
    <w:rsid w:val="009C43A0"/>
    <w:rsid w:val="009E600A"/>
    <w:rsid w:val="00A22B87"/>
    <w:rsid w:val="00A30F2B"/>
    <w:rsid w:val="00A446D3"/>
    <w:rsid w:val="00A57EF0"/>
    <w:rsid w:val="00A60612"/>
    <w:rsid w:val="00A677CB"/>
    <w:rsid w:val="00A904A8"/>
    <w:rsid w:val="00AA3E99"/>
    <w:rsid w:val="00AA6013"/>
    <w:rsid w:val="00AB3979"/>
    <w:rsid w:val="00AB590C"/>
    <w:rsid w:val="00AC7E9B"/>
    <w:rsid w:val="00B126CC"/>
    <w:rsid w:val="00B23762"/>
    <w:rsid w:val="00B54635"/>
    <w:rsid w:val="00B5496E"/>
    <w:rsid w:val="00B67E2E"/>
    <w:rsid w:val="00B83D92"/>
    <w:rsid w:val="00BB7925"/>
    <w:rsid w:val="00BE4DB5"/>
    <w:rsid w:val="00C316AB"/>
    <w:rsid w:val="00C3697A"/>
    <w:rsid w:val="00C36ADD"/>
    <w:rsid w:val="00C41BEB"/>
    <w:rsid w:val="00C77137"/>
    <w:rsid w:val="00C96396"/>
    <w:rsid w:val="00CA5AF7"/>
    <w:rsid w:val="00CD619C"/>
    <w:rsid w:val="00CF4CE2"/>
    <w:rsid w:val="00D153CD"/>
    <w:rsid w:val="00D404E5"/>
    <w:rsid w:val="00D46AE4"/>
    <w:rsid w:val="00D541BB"/>
    <w:rsid w:val="00D630C5"/>
    <w:rsid w:val="00D66A33"/>
    <w:rsid w:val="00D704CA"/>
    <w:rsid w:val="00D82E14"/>
    <w:rsid w:val="00D917E3"/>
    <w:rsid w:val="00D92D65"/>
    <w:rsid w:val="00DB20D3"/>
    <w:rsid w:val="00DC2AD1"/>
    <w:rsid w:val="00DD5650"/>
    <w:rsid w:val="00DF17DC"/>
    <w:rsid w:val="00E1168E"/>
    <w:rsid w:val="00E13101"/>
    <w:rsid w:val="00E13B79"/>
    <w:rsid w:val="00E157FB"/>
    <w:rsid w:val="00E22B62"/>
    <w:rsid w:val="00E238EC"/>
    <w:rsid w:val="00E30639"/>
    <w:rsid w:val="00E30AC0"/>
    <w:rsid w:val="00E60020"/>
    <w:rsid w:val="00E76027"/>
    <w:rsid w:val="00EA0C81"/>
    <w:rsid w:val="00EA1CFA"/>
    <w:rsid w:val="00EC1743"/>
    <w:rsid w:val="00ED42A1"/>
    <w:rsid w:val="00EF695C"/>
    <w:rsid w:val="00F02F3C"/>
    <w:rsid w:val="00F31F67"/>
    <w:rsid w:val="00F375C5"/>
    <w:rsid w:val="00FB646D"/>
    <w:rsid w:val="00FB7332"/>
    <w:rsid w:val="00FC73C7"/>
    <w:rsid w:val="00FD2A34"/>
    <w:rsid w:val="00FD61FD"/>
    <w:rsid w:val="00FE5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8F"/>
    <w:pPr>
      <w:spacing w:after="0" w:line="240" w:lineRule="auto"/>
    </w:pPr>
    <w:rPr>
      <w:rFonts w:ascii="Arial" w:eastAsia="Times New Roman" w:hAnsi="Arial" w:cs="Times New Roman"/>
      <w:sz w:val="18"/>
      <w:szCs w:val="20"/>
      <w:lang w:val="en-GB" w:eastAsia="ar-SA"/>
    </w:rPr>
  </w:style>
  <w:style w:type="paragraph" w:styleId="Heading2">
    <w:name w:val="heading 2"/>
    <w:basedOn w:val="Normal"/>
    <w:next w:val="Normal"/>
    <w:link w:val="Heading2Char"/>
    <w:qFormat/>
    <w:rsid w:val="00034B8F"/>
    <w:pPr>
      <w:keepNext/>
      <w:widowControl w:val="0"/>
      <w:numPr>
        <w:ilvl w:val="1"/>
        <w:numId w:val="1"/>
      </w:numPr>
      <w:suppressAutoHyphens/>
      <w:outlineLvl w:val="1"/>
    </w:pPr>
    <w:rPr>
      <w:rFonts w:ascii="Times New Roman" w:eastAsia="Lucida Sans Unicode" w:hAnsi="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34B8F"/>
    <w:rPr>
      <w:color w:val="0000FF"/>
      <w:u w:val="single"/>
    </w:rPr>
  </w:style>
  <w:style w:type="paragraph" w:styleId="BodyText">
    <w:name w:val="Body Text"/>
    <w:basedOn w:val="Normal"/>
    <w:link w:val="BodyTextChar"/>
    <w:rsid w:val="00034B8F"/>
    <w:pPr>
      <w:widowControl w:val="0"/>
      <w:jc w:val="both"/>
    </w:pPr>
    <w:rPr>
      <w:rFonts w:ascii="Times New Roman" w:hAnsi="Times New Roman"/>
      <w:b/>
      <w:sz w:val="24"/>
      <w:lang w:val="en-US"/>
    </w:rPr>
  </w:style>
  <w:style w:type="character" w:customStyle="1" w:styleId="BodyTextChar">
    <w:name w:val="Body Text Char"/>
    <w:basedOn w:val="DefaultParagraphFont"/>
    <w:link w:val="BodyText"/>
    <w:rsid w:val="00034B8F"/>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034B8F"/>
    <w:rPr>
      <w:rFonts w:ascii="Times New Roman" w:eastAsia="Lucida Sans Unicode" w:hAnsi="Times New Roman" w:cs="Times New Roman"/>
      <w:b/>
      <w:bCs/>
      <w:sz w:val="28"/>
      <w:szCs w:val="24"/>
      <w:lang w:eastAsia="ar-SA"/>
    </w:rPr>
  </w:style>
  <w:style w:type="paragraph" w:customStyle="1" w:styleId="WW-BodyText2">
    <w:name w:val="WW-Body Text 2"/>
    <w:basedOn w:val="Normal"/>
    <w:rsid w:val="00034B8F"/>
    <w:pPr>
      <w:widowControl w:val="0"/>
      <w:suppressAutoHyphens/>
      <w:jc w:val="both"/>
    </w:pPr>
    <w:rPr>
      <w:rFonts w:ascii="Times New Roman" w:eastAsia="Lucida Sans Unicode" w:hAnsi="Times New Roman"/>
      <w:sz w:val="24"/>
      <w:szCs w:val="24"/>
      <w:lang w:val="en-US"/>
    </w:rPr>
  </w:style>
  <w:style w:type="paragraph" w:styleId="ListParagraph">
    <w:name w:val="List Paragraph"/>
    <w:basedOn w:val="Normal"/>
    <w:uiPriority w:val="34"/>
    <w:qFormat/>
    <w:rsid w:val="00034B8F"/>
    <w:pPr>
      <w:spacing w:after="160" w:line="259" w:lineRule="auto"/>
      <w:ind w:left="720"/>
      <w:contextualSpacing/>
    </w:pPr>
    <w:rPr>
      <w:rFonts w:ascii="Calibri" w:eastAsia="Calibri" w:hAnsi="Times New Roman"/>
      <w:sz w:val="22"/>
      <w:szCs w:val="22"/>
      <w:lang w:val="en-US" w:eastAsia="en-US"/>
    </w:rPr>
  </w:style>
  <w:style w:type="paragraph" w:styleId="Header">
    <w:name w:val="header"/>
    <w:basedOn w:val="Normal"/>
    <w:link w:val="HeaderChar"/>
    <w:uiPriority w:val="99"/>
    <w:unhideWhenUsed/>
    <w:rsid w:val="00034B8F"/>
    <w:pPr>
      <w:tabs>
        <w:tab w:val="center" w:pos="4680"/>
        <w:tab w:val="right" w:pos="9360"/>
      </w:tabs>
    </w:pPr>
  </w:style>
  <w:style w:type="character" w:customStyle="1" w:styleId="HeaderChar">
    <w:name w:val="Header Char"/>
    <w:basedOn w:val="DefaultParagraphFont"/>
    <w:link w:val="Header"/>
    <w:uiPriority w:val="99"/>
    <w:rsid w:val="00034B8F"/>
    <w:rPr>
      <w:rFonts w:ascii="Arial" w:eastAsia="Times New Roman" w:hAnsi="Arial" w:cs="Times New Roman"/>
      <w:sz w:val="18"/>
      <w:szCs w:val="20"/>
      <w:lang w:val="en-GB" w:eastAsia="ar-SA"/>
    </w:rPr>
  </w:style>
  <w:style w:type="paragraph" w:styleId="Footer">
    <w:name w:val="footer"/>
    <w:basedOn w:val="Normal"/>
    <w:link w:val="FooterChar"/>
    <w:uiPriority w:val="99"/>
    <w:unhideWhenUsed/>
    <w:rsid w:val="00034B8F"/>
    <w:pPr>
      <w:tabs>
        <w:tab w:val="center" w:pos="4680"/>
        <w:tab w:val="right" w:pos="9360"/>
      </w:tabs>
    </w:pPr>
  </w:style>
  <w:style w:type="character" w:customStyle="1" w:styleId="FooterChar">
    <w:name w:val="Footer Char"/>
    <w:basedOn w:val="DefaultParagraphFont"/>
    <w:link w:val="Footer"/>
    <w:uiPriority w:val="99"/>
    <w:rsid w:val="00034B8F"/>
    <w:rPr>
      <w:rFonts w:ascii="Arial" w:eastAsia="Times New Roman" w:hAnsi="Arial" w:cs="Times New Roman"/>
      <w:sz w:val="18"/>
      <w:szCs w:val="20"/>
      <w:lang w:val="en-GB" w:eastAsia="ar-SA"/>
    </w:rPr>
  </w:style>
  <w:style w:type="paragraph" w:customStyle="1" w:styleId="WW-BodyText3">
    <w:name w:val="WW-Body Text 3"/>
    <w:basedOn w:val="Normal"/>
    <w:rsid w:val="00713A24"/>
    <w:pPr>
      <w:widowControl w:val="0"/>
      <w:tabs>
        <w:tab w:val="left" w:pos="2127"/>
        <w:tab w:val="left" w:pos="6663"/>
      </w:tabs>
      <w:suppressAutoHyphens/>
    </w:pPr>
    <w:rPr>
      <w:rFonts w:ascii="Verdana" w:eastAsia="Lucida Sans Unicode" w:hAnsi="Verdana"/>
      <w:sz w:val="16"/>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8F"/>
    <w:pPr>
      <w:spacing w:after="0" w:line="240" w:lineRule="auto"/>
    </w:pPr>
    <w:rPr>
      <w:rFonts w:ascii="Arial" w:eastAsia="Times New Roman" w:hAnsi="Arial" w:cs="Times New Roman"/>
      <w:sz w:val="18"/>
      <w:szCs w:val="20"/>
      <w:lang w:val="en-GB" w:eastAsia="ar-SA"/>
    </w:rPr>
  </w:style>
  <w:style w:type="paragraph" w:styleId="Heading2">
    <w:name w:val="heading 2"/>
    <w:basedOn w:val="Normal"/>
    <w:next w:val="Normal"/>
    <w:link w:val="Heading2Char"/>
    <w:qFormat/>
    <w:rsid w:val="00034B8F"/>
    <w:pPr>
      <w:keepNext/>
      <w:widowControl w:val="0"/>
      <w:numPr>
        <w:ilvl w:val="1"/>
        <w:numId w:val="1"/>
      </w:numPr>
      <w:suppressAutoHyphens/>
      <w:outlineLvl w:val="1"/>
    </w:pPr>
    <w:rPr>
      <w:rFonts w:ascii="Times New Roman" w:eastAsia="Lucida Sans Unicode" w:hAnsi="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34B8F"/>
    <w:rPr>
      <w:color w:val="0000FF"/>
      <w:u w:val="single"/>
    </w:rPr>
  </w:style>
  <w:style w:type="paragraph" w:styleId="BodyText">
    <w:name w:val="Body Text"/>
    <w:basedOn w:val="Normal"/>
    <w:link w:val="BodyTextChar"/>
    <w:rsid w:val="00034B8F"/>
    <w:pPr>
      <w:widowControl w:val="0"/>
      <w:jc w:val="both"/>
    </w:pPr>
    <w:rPr>
      <w:rFonts w:ascii="Times New Roman" w:hAnsi="Times New Roman"/>
      <w:b/>
      <w:sz w:val="24"/>
      <w:lang w:val="en-US"/>
    </w:rPr>
  </w:style>
  <w:style w:type="character" w:customStyle="1" w:styleId="BodyTextChar">
    <w:name w:val="Body Text Char"/>
    <w:basedOn w:val="DefaultParagraphFont"/>
    <w:link w:val="BodyText"/>
    <w:rsid w:val="00034B8F"/>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034B8F"/>
    <w:rPr>
      <w:rFonts w:ascii="Times New Roman" w:eastAsia="Lucida Sans Unicode" w:hAnsi="Times New Roman" w:cs="Times New Roman"/>
      <w:b/>
      <w:bCs/>
      <w:sz w:val="28"/>
      <w:szCs w:val="24"/>
      <w:lang w:eastAsia="ar-SA"/>
    </w:rPr>
  </w:style>
  <w:style w:type="paragraph" w:customStyle="1" w:styleId="WW-BodyText2">
    <w:name w:val="WW-Body Text 2"/>
    <w:basedOn w:val="Normal"/>
    <w:rsid w:val="00034B8F"/>
    <w:pPr>
      <w:widowControl w:val="0"/>
      <w:suppressAutoHyphens/>
      <w:jc w:val="both"/>
    </w:pPr>
    <w:rPr>
      <w:rFonts w:ascii="Times New Roman" w:eastAsia="Lucida Sans Unicode" w:hAnsi="Times New Roman"/>
      <w:sz w:val="24"/>
      <w:szCs w:val="24"/>
      <w:lang w:val="en-US"/>
    </w:rPr>
  </w:style>
  <w:style w:type="paragraph" w:styleId="ListParagraph">
    <w:name w:val="List Paragraph"/>
    <w:basedOn w:val="Normal"/>
    <w:uiPriority w:val="34"/>
    <w:qFormat/>
    <w:rsid w:val="00034B8F"/>
    <w:pPr>
      <w:spacing w:after="160" w:line="259" w:lineRule="auto"/>
      <w:ind w:left="720"/>
      <w:contextualSpacing/>
    </w:pPr>
    <w:rPr>
      <w:rFonts w:ascii="Calibri" w:eastAsia="Calibri" w:hAnsi="Times New Roman"/>
      <w:sz w:val="22"/>
      <w:szCs w:val="22"/>
      <w:lang w:val="en-US" w:eastAsia="en-US"/>
    </w:rPr>
  </w:style>
  <w:style w:type="paragraph" w:styleId="Header">
    <w:name w:val="header"/>
    <w:basedOn w:val="Normal"/>
    <w:link w:val="HeaderChar"/>
    <w:uiPriority w:val="99"/>
    <w:unhideWhenUsed/>
    <w:rsid w:val="00034B8F"/>
    <w:pPr>
      <w:tabs>
        <w:tab w:val="center" w:pos="4680"/>
        <w:tab w:val="right" w:pos="9360"/>
      </w:tabs>
    </w:pPr>
  </w:style>
  <w:style w:type="character" w:customStyle="1" w:styleId="HeaderChar">
    <w:name w:val="Header Char"/>
    <w:basedOn w:val="DefaultParagraphFont"/>
    <w:link w:val="Header"/>
    <w:uiPriority w:val="99"/>
    <w:rsid w:val="00034B8F"/>
    <w:rPr>
      <w:rFonts w:ascii="Arial" w:eastAsia="Times New Roman" w:hAnsi="Arial" w:cs="Times New Roman"/>
      <w:sz w:val="18"/>
      <w:szCs w:val="20"/>
      <w:lang w:val="en-GB" w:eastAsia="ar-SA"/>
    </w:rPr>
  </w:style>
  <w:style w:type="paragraph" w:styleId="Footer">
    <w:name w:val="footer"/>
    <w:basedOn w:val="Normal"/>
    <w:link w:val="FooterChar"/>
    <w:uiPriority w:val="99"/>
    <w:unhideWhenUsed/>
    <w:rsid w:val="00034B8F"/>
    <w:pPr>
      <w:tabs>
        <w:tab w:val="center" w:pos="4680"/>
        <w:tab w:val="right" w:pos="9360"/>
      </w:tabs>
    </w:pPr>
  </w:style>
  <w:style w:type="character" w:customStyle="1" w:styleId="FooterChar">
    <w:name w:val="Footer Char"/>
    <w:basedOn w:val="DefaultParagraphFont"/>
    <w:link w:val="Footer"/>
    <w:uiPriority w:val="99"/>
    <w:rsid w:val="00034B8F"/>
    <w:rPr>
      <w:rFonts w:ascii="Arial" w:eastAsia="Times New Roman" w:hAnsi="Arial" w:cs="Times New Roman"/>
      <w:sz w:val="18"/>
      <w:szCs w:val="20"/>
      <w:lang w:val="en-GB" w:eastAsia="ar-SA"/>
    </w:rPr>
  </w:style>
  <w:style w:type="paragraph" w:customStyle="1" w:styleId="WW-BodyText3">
    <w:name w:val="WW-Body Text 3"/>
    <w:basedOn w:val="Normal"/>
    <w:rsid w:val="00713A24"/>
    <w:pPr>
      <w:widowControl w:val="0"/>
      <w:tabs>
        <w:tab w:val="left" w:pos="2127"/>
        <w:tab w:val="left" w:pos="6663"/>
      </w:tabs>
      <w:suppressAutoHyphens/>
    </w:pPr>
    <w:rPr>
      <w:rFonts w:ascii="Verdana" w:eastAsia="Lucida Sans Unicode" w:hAnsi="Verdana"/>
      <w:sz w:val="16"/>
      <w:szCs w:val="24"/>
      <w:lang w:val="en-US"/>
    </w:rPr>
  </w:style>
</w:styles>
</file>

<file path=word/webSettings.xml><?xml version="1.0" encoding="utf-8"?>
<w:webSettings xmlns:r="http://schemas.openxmlformats.org/officeDocument/2006/relationships" xmlns:w="http://schemas.openxmlformats.org/wordprocessingml/2006/main">
  <w:divs>
    <w:div w:id="196838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ngareddy10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TEJA</cp:lastModifiedBy>
  <cp:revision>47</cp:revision>
  <dcterms:created xsi:type="dcterms:W3CDTF">2017-10-14T06:17:00Z</dcterms:created>
  <dcterms:modified xsi:type="dcterms:W3CDTF">2017-12-11T02:53:00Z</dcterms:modified>
</cp:coreProperties>
</file>