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540" w:right="-540"/>
        <w:rPr>
          <w:rFonts w:ascii="Arial" w:cs="Arial" w:hAnsi="Arial"/>
          <w:b/>
          <w:sz w:val="22"/>
          <w:szCs w:val="22"/>
        </w:rPr>
      </w:pPr>
      <w:r>
        <w:rPr>
          <w:rFonts w:ascii="Arial" w:cs="Arial" w:hAnsi="Arial"/>
          <w:b/>
          <w:sz w:val="22"/>
          <w:szCs w:val="22"/>
        </w:rPr>
        <w:t>Murali Purama</w:t>
      </w:r>
    </w:p>
    <w:p>
      <w:pPr>
        <w:pStyle w:val="style0"/>
        <w:ind w:left="-540" w:right="-540"/>
        <w:rPr>
          <w:rFonts w:ascii="Arial" w:cs="Arial" w:hAnsi="Arial"/>
          <w:sz w:val="22"/>
          <w:szCs w:val="22"/>
        </w:rPr>
      </w:pPr>
      <w:r>
        <w:rPr>
          <w:rFonts w:ascii="Arial" w:cs="Arial" w:hAnsi="Arial"/>
          <w:sz w:val="22"/>
          <w:szCs w:val="22"/>
        </w:rPr>
        <w:t>Email</w:t>
      </w:r>
      <w:r>
        <w:rPr>
          <w:rFonts w:ascii="Arial" w:cs="Arial" w:hAnsi="Arial"/>
          <w:sz w:val="22"/>
          <w:szCs w:val="22"/>
        </w:rPr>
        <w:t xml:space="preserve">: </w:t>
      </w:r>
      <w:r>
        <w:rPr/>
        <w:fldChar w:fldCharType="begin"/>
      </w:r>
      <w:r>
        <w:instrText xml:space="preserve"> HYPERLINK "mailto:murali.p999@gmail.com" </w:instrText>
      </w:r>
      <w:r>
        <w:rPr/>
        <w:fldChar w:fldCharType="separate"/>
      </w:r>
      <w:r>
        <w:rPr>
          <w:rStyle w:val="style85"/>
          <w:rFonts w:ascii="Arial" w:cs="Arial" w:hAnsi="Arial"/>
          <w:sz w:val="22"/>
          <w:szCs w:val="22"/>
        </w:rPr>
        <w:t>murali.p999@gmail.com</w:t>
      </w:r>
      <w:r>
        <w:rPr/>
        <w:fldChar w:fldCharType="end"/>
      </w:r>
      <w:r>
        <w:rPr>
          <w:rFonts w:ascii="Arial" w:cs="Arial" w:hAnsi="Arial"/>
          <w:sz w:val="22"/>
          <w:szCs w:val="22"/>
        </w:rPr>
        <w:t xml:space="preserve">                                                                </w:t>
      </w:r>
      <w:r>
        <w:rPr>
          <w:rFonts w:ascii="Arial" w:cs="Arial" w:hAnsi="Arial"/>
          <w:sz w:val="22"/>
          <w:szCs w:val="22"/>
        </w:rPr>
        <w:t xml:space="preserve">Mobile: +91 </w:t>
      </w:r>
      <w:r>
        <w:rPr>
          <w:rFonts w:ascii="Arial" w:cs="Arial" w:hAnsi="Arial"/>
          <w:sz w:val="22"/>
          <w:szCs w:val="22"/>
        </w:rPr>
        <w:t>9246234222</w:t>
      </w:r>
    </w:p>
    <w:p>
      <w:pPr>
        <w:pStyle w:val="style0"/>
        <w:ind w:left="-540" w:right="-540"/>
        <w:rPr>
          <w:rFonts w:ascii="Arial" w:cs="Arial" w:hAnsi="Arial"/>
          <w:sz w:val="22"/>
          <w:szCs w:val="22"/>
        </w:rPr>
      </w:pPr>
      <w:r>
        <w:rPr>
          <w:rFonts w:ascii="Arial" w:cs="Arial" w:hAnsi="Arial"/>
          <w:sz w:val="22"/>
          <w:szCs w:val="22"/>
        </w:rPr>
        <w:t>------------------------------------------------------------------------------------------------------------------------------------</w:t>
      </w:r>
    </w:p>
    <w:p>
      <w:pPr>
        <w:pStyle w:val="style0"/>
        <w:ind w:left="-540" w:right="-540"/>
        <w:rPr>
          <w:rFonts w:ascii="Arial" w:cs="Arial" w:hAnsi="Arial"/>
          <w:sz w:val="22"/>
          <w:szCs w:val="22"/>
        </w:rPr>
      </w:pPr>
      <w:r>
        <w:rPr>
          <w:rFonts w:ascii="Arial" w:cs="Arial" w:hAnsi="Arial"/>
          <w:b/>
          <w:sz w:val="22"/>
          <w:szCs w:val="22"/>
          <w:u w:val="single"/>
        </w:rPr>
        <w:t>Objective</w:t>
      </w:r>
      <w:r>
        <w:rPr>
          <w:rFonts w:ascii="Arial" w:cs="Arial" w:hAnsi="Arial"/>
          <w:sz w:val="22"/>
          <w:szCs w:val="22"/>
        </w:rPr>
        <w:t xml:space="preserve">: </w:t>
      </w:r>
    </w:p>
    <w:p>
      <w:pPr>
        <w:pStyle w:val="style0"/>
        <w:ind w:left="-540" w:right="-540" w:firstLine="1260"/>
        <w:rPr>
          <w:rStyle w:val="style4098"/>
          <w:rFonts w:ascii="Arial" w:cs="Arial" w:hAnsi="Arial"/>
          <w:sz w:val="22"/>
          <w:szCs w:val="22"/>
        </w:rPr>
      </w:pPr>
      <w:r>
        <w:rPr>
          <w:rStyle w:val="style4098"/>
          <w:rFonts w:ascii="Arial" w:cs="Arial" w:hAnsi="Arial"/>
          <w:sz w:val="22"/>
          <w:szCs w:val="22"/>
        </w:rPr>
        <w:t xml:space="preserve">To obtain a responsible and challenging position where my experience will help me to </w:t>
      </w:r>
      <w:r>
        <w:rPr>
          <w:rStyle w:val="style4098"/>
          <w:rFonts w:ascii="Arial" w:cs="Arial" w:hAnsi="Arial"/>
          <w:sz w:val="22"/>
          <w:szCs w:val="22"/>
        </w:rPr>
        <w:t xml:space="preserve">provide </w:t>
      </w:r>
      <w:r>
        <w:rPr>
          <w:rStyle w:val="style4098"/>
          <w:rFonts w:ascii="Arial" w:cs="Arial" w:hAnsi="Arial"/>
          <w:sz w:val="22"/>
          <w:szCs w:val="22"/>
        </w:rPr>
        <w:t>innovative solutions resulting in the growth of organization and individual growth.</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u w:val="single"/>
        </w:rPr>
        <w:t>Professional Summary</w:t>
      </w:r>
      <w:r>
        <w:rPr>
          <w:rFonts w:ascii="Arial" w:cs="Arial" w:hAnsi="Arial"/>
          <w:sz w:val="22"/>
          <w:szCs w:val="22"/>
        </w:rPr>
        <w:t>:</w:t>
      </w:r>
    </w:p>
    <w:p>
      <w:pPr>
        <w:pStyle w:val="style0"/>
        <w:ind w:left="-540" w:right="-540"/>
        <w:rPr>
          <w:rFonts w:ascii="Arial" w:cs="Arial" w:hAnsi="Arial"/>
          <w:sz w:val="22"/>
          <w:szCs w:val="22"/>
        </w:rPr>
      </w:pPr>
    </w:p>
    <w:p>
      <w:pPr>
        <w:pStyle w:val="style0"/>
        <w:numPr>
          <w:ilvl w:val="0"/>
          <w:numId w:val="2"/>
        </w:numPr>
        <w:tabs>
          <w:tab w:val="clear" w:pos="720"/>
        </w:tabs>
        <w:suppressAutoHyphens w:val="false"/>
        <w:ind w:left="0" w:right="-540"/>
        <w:jc w:val="both"/>
        <w:rPr>
          <w:rFonts w:ascii="Arial" w:cs="Arial" w:hAnsi="Arial"/>
          <w:sz w:val="22"/>
          <w:szCs w:val="22"/>
        </w:rPr>
      </w:pPr>
      <w:r>
        <w:rPr>
          <w:rFonts w:ascii="Arial" w:cs="Arial" w:hAnsi="Arial"/>
          <w:sz w:val="22"/>
          <w:szCs w:val="22"/>
        </w:rPr>
        <w:t>8</w:t>
      </w:r>
      <w:r>
        <w:rPr>
          <w:rFonts w:ascii="Arial" w:cs="Arial" w:hAnsi="Arial"/>
          <w:sz w:val="22"/>
          <w:szCs w:val="22"/>
        </w:rPr>
        <w:t>+</w:t>
      </w:r>
      <w:r>
        <w:rPr>
          <w:rFonts w:ascii="Arial" w:cs="Arial" w:hAnsi="Arial"/>
          <w:sz w:val="22"/>
          <w:szCs w:val="22"/>
        </w:rPr>
        <w:t xml:space="preserve"> years of experience in Microso</w:t>
      </w:r>
      <w:r>
        <w:rPr>
          <w:rFonts w:ascii="Arial" w:cs="Arial" w:hAnsi="Arial"/>
          <w:sz w:val="22"/>
          <w:szCs w:val="22"/>
        </w:rPr>
        <w:t>ft .NET development process</w:t>
      </w:r>
      <w:r>
        <w:rPr>
          <w:rFonts w:ascii="Arial" w:cs="Arial" w:hAnsi="Arial"/>
          <w:sz w:val="22"/>
          <w:szCs w:val="22"/>
        </w:rPr>
        <w:t>.</w:t>
      </w:r>
    </w:p>
    <w:p>
      <w:pPr>
        <w:pStyle w:val="style0"/>
        <w:numPr>
          <w:ilvl w:val="0"/>
          <w:numId w:val="2"/>
        </w:numPr>
        <w:suppressAutoHyphens w:val="false"/>
        <w:ind w:left="0" w:right="-540"/>
        <w:jc w:val="both"/>
        <w:rPr>
          <w:rFonts w:ascii="Arial" w:cs="Arial" w:hAnsi="Arial"/>
          <w:sz w:val="22"/>
          <w:szCs w:val="22"/>
        </w:rPr>
      </w:pPr>
      <w:r>
        <w:rPr>
          <w:rFonts w:ascii="Arial" w:cs="Arial" w:hAnsi="Arial"/>
          <w:sz w:val="22"/>
          <w:szCs w:val="22"/>
        </w:rPr>
        <w:t xml:space="preserve">Strong </w:t>
      </w:r>
      <w:r>
        <w:rPr>
          <w:rFonts w:ascii="Arial" w:cs="Arial" w:hAnsi="Arial"/>
          <w:sz w:val="22"/>
          <w:szCs w:val="22"/>
        </w:rPr>
        <w:t xml:space="preserve">working knowledge in C#.Net, ASP.Net, </w:t>
      </w:r>
      <w:r>
        <w:rPr>
          <w:rFonts w:ascii="Arial" w:cs="Arial" w:hAnsi="Arial"/>
          <w:sz w:val="22"/>
          <w:szCs w:val="22"/>
          <w:lang w:eastAsia="en-US"/>
        </w:rPr>
        <w:t xml:space="preserve">WCF, </w:t>
      </w:r>
      <w:r>
        <w:rPr>
          <w:rFonts w:ascii="Arial" w:cs="Arial" w:hAnsi="Arial"/>
          <w:sz w:val="22"/>
          <w:szCs w:val="22"/>
          <w:lang w:eastAsia="en-US"/>
        </w:rPr>
        <w:t xml:space="preserve">ASP.Net </w:t>
      </w:r>
      <w:r>
        <w:rPr>
          <w:rFonts w:ascii="Arial" w:cs="Arial" w:hAnsi="Arial"/>
          <w:sz w:val="22"/>
          <w:szCs w:val="22"/>
        </w:rPr>
        <w:t>MVC</w:t>
      </w:r>
      <w:r>
        <w:rPr>
          <w:rFonts w:ascii="Arial" w:cs="Arial" w:hAnsi="Arial"/>
          <w:sz w:val="22"/>
          <w:szCs w:val="22"/>
        </w:rPr>
        <w:t xml:space="preserve">, </w:t>
      </w:r>
      <w:r>
        <w:rPr>
          <w:rFonts w:ascii="Arial" w:cs="Arial" w:hAnsi="Arial"/>
          <w:sz w:val="22"/>
          <w:szCs w:val="22"/>
        </w:rPr>
        <w:t xml:space="preserve">ASP.Net </w:t>
      </w:r>
      <w:r>
        <w:rPr>
          <w:rFonts w:ascii="Arial" w:cs="Arial" w:hAnsi="Arial"/>
          <w:sz w:val="22"/>
          <w:szCs w:val="22"/>
        </w:rPr>
        <w:t>Web</w:t>
      </w:r>
      <w:r>
        <w:rPr>
          <w:rFonts w:ascii="Arial" w:cs="Arial" w:hAnsi="Arial"/>
          <w:sz w:val="22"/>
          <w:szCs w:val="22"/>
        </w:rPr>
        <w:t xml:space="preserve"> </w:t>
      </w:r>
      <w:r>
        <w:rPr>
          <w:rFonts w:ascii="Arial" w:cs="Arial" w:hAnsi="Arial"/>
          <w:sz w:val="22"/>
          <w:szCs w:val="22"/>
        </w:rPr>
        <w:t>API</w:t>
      </w:r>
      <w:r>
        <w:rPr>
          <w:rFonts w:ascii="Arial" w:cs="Arial" w:hAnsi="Arial"/>
          <w:sz w:val="22"/>
          <w:szCs w:val="22"/>
        </w:rPr>
        <w:t xml:space="preserve"> and SQL Server.</w:t>
      </w:r>
    </w:p>
    <w:p>
      <w:pPr>
        <w:pStyle w:val="style0"/>
        <w:numPr>
          <w:ilvl w:val="0"/>
          <w:numId w:val="2"/>
        </w:numPr>
        <w:suppressAutoHyphens w:val="false"/>
        <w:ind w:left="0" w:right="-540"/>
        <w:jc w:val="both"/>
        <w:rPr>
          <w:rFonts w:ascii="Arial" w:cs="Arial" w:hAnsi="Arial"/>
          <w:sz w:val="22"/>
          <w:szCs w:val="22"/>
        </w:rPr>
      </w:pPr>
      <w:r>
        <w:rPr>
          <w:rFonts w:ascii="Arial" w:cs="Arial" w:hAnsi="Arial"/>
          <w:sz w:val="22"/>
          <w:szCs w:val="22"/>
        </w:rPr>
        <w:t>Worked on multiple projects, in fast paced, dynamic and highly demanding environment, with diversified technologies like ASP.Net, ASP.Net MVC</w:t>
      </w:r>
      <w:r>
        <w:rPr>
          <w:rFonts w:ascii="Arial" w:cs="Arial" w:hAnsi="Arial"/>
          <w:sz w:val="22"/>
          <w:szCs w:val="22"/>
        </w:rPr>
        <w:t xml:space="preserve"> and ASP.Net Web API</w:t>
      </w:r>
      <w:r>
        <w:rPr>
          <w:rFonts w:ascii="Arial" w:cs="Arial" w:hAnsi="Arial"/>
          <w:sz w:val="22"/>
          <w:szCs w:val="22"/>
        </w:rPr>
        <w:t>.</w:t>
      </w:r>
    </w:p>
    <w:p>
      <w:pPr>
        <w:pStyle w:val="style0"/>
        <w:numPr>
          <w:ilvl w:val="0"/>
          <w:numId w:val="2"/>
        </w:numPr>
        <w:tabs>
          <w:tab w:val="left" w:leader="none" w:pos="0"/>
        </w:tabs>
        <w:suppressAutoHyphens w:val="false"/>
        <w:ind w:left="0" w:right="-540"/>
        <w:jc w:val="both"/>
        <w:rPr>
          <w:rFonts w:ascii="Arial" w:cs="Arial" w:hAnsi="Arial"/>
          <w:sz w:val="22"/>
          <w:szCs w:val="22"/>
        </w:rPr>
      </w:pPr>
      <w:r>
        <w:rPr>
          <w:rFonts w:ascii="Arial" w:cs="Arial" w:hAnsi="Arial"/>
          <w:sz w:val="22"/>
          <w:szCs w:val="22"/>
        </w:rPr>
        <w:t>Good k</w:t>
      </w:r>
      <w:r>
        <w:rPr>
          <w:rFonts w:ascii="Arial" w:cs="Arial" w:hAnsi="Arial"/>
          <w:sz w:val="22"/>
          <w:szCs w:val="22"/>
        </w:rPr>
        <w:t>nowledge in</w:t>
      </w:r>
      <w:r>
        <w:rPr>
          <w:rFonts w:ascii="Arial" w:cs="Arial" w:hAnsi="Arial"/>
          <w:sz w:val="22"/>
          <w:szCs w:val="22"/>
        </w:rPr>
        <w:t xml:space="preserve"> </w:t>
      </w:r>
      <w:r>
        <w:rPr>
          <w:rFonts w:ascii="Arial" w:cs="Arial" w:hAnsi="Arial"/>
          <w:sz w:val="22"/>
          <w:szCs w:val="22"/>
        </w:rPr>
        <w:t>jQuery</w:t>
      </w:r>
      <w:r>
        <w:rPr>
          <w:rFonts w:ascii="Arial" w:cs="Arial" w:hAnsi="Arial"/>
          <w:sz w:val="22"/>
          <w:szCs w:val="22"/>
        </w:rPr>
        <w:t>, JavaScript, Ajax, CSS and knowledge on Angular.</w:t>
      </w:r>
    </w:p>
    <w:p>
      <w:pPr>
        <w:pStyle w:val="style0"/>
        <w:numPr>
          <w:ilvl w:val="0"/>
          <w:numId w:val="2"/>
        </w:numPr>
        <w:suppressAutoHyphens w:val="false"/>
        <w:ind w:left="0" w:right="-540"/>
        <w:jc w:val="both"/>
        <w:rPr>
          <w:rFonts w:ascii="Arial" w:cs="Arial" w:hAnsi="Arial"/>
          <w:sz w:val="22"/>
          <w:szCs w:val="22"/>
        </w:rPr>
      </w:pPr>
      <w:r>
        <w:rPr>
          <w:rFonts w:ascii="Arial" w:cs="Arial" w:hAnsi="Arial"/>
          <w:sz w:val="22"/>
          <w:szCs w:val="22"/>
        </w:rPr>
        <w:t>Experience on database tables designing and writing SQL queries with Relational Database SQL Server.</w:t>
      </w:r>
    </w:p>
    <w:p>
      <w:pPr>
        <w:pStyle w:val="style0"/>
        <w:numPr>
          <w:ilvl w:val="0"/>
          <w:numId w:val="2"/>
        </w:numPr>
        <w:suppressAutoHyphens w:val="false"/>
        <w:ind w:left="0" w:right="-540"/>
        <w:jc w:val="both"/>
        <w:rPr>
          <w:rFonts w:ascii="Arial" w:cs="Arial" w:hAnsi="Arial"/>
          <w:sz w:val="22"/>
          <w:szCs w:val="22"/>
        </w:rPr>
      </w:pPr>
      <w:r>
        <w:rPr>
          <w:rFonts w:ascii="Arial" w:cs="Arial" w:hAnsi="Arial"/>
          <w:sz w:val="22"/>
          <w:szCs w:val="22"/>
        </w:rPr>
        <w:t>Experience with Software Development Life Cycle (SDLC) and Agile-Scrum methodology.</w:t>
      </w:r>
    </w:p>
    <w:p>
      <w:pPr>
        <w:pStyle w:val="style0"/>
        <w:numPr>
          <w:ilvl w:val="0"/>
          <w:numId w:val="2"/>
        </w:numPr>
        <w:suppressAutoHyphens w:val="false"/>
        <w:ind w:left="0" w:right="-540"/>
        <w:jc w:val="both"/>
        <w:rPr>
          <w:rFonts w:ascii="Arial" w:cs="Arial" w:hAnsi="Arial"/>
          <w:sz w:val="22"/>
          <w:szCs w:val="22"/>
        </w:rPr>
      </w:pPr>
      <w:r>
        <w:rPr>
          <w:rFonts w:ascii="Arial" w:cs="Arial" w:hAnsi="Arial"/>
          <w:sz w:val="22"/>
          <w:szCs w:val="22"/>
        </w:rPr>
        <w:t xml:space="preserve">Experience in using Source Code Control tools like SVN, TFS and Git. </w:t>
      </w:r>
    </w:p>
    <w:p>
      <w:pPr>
        <w:pStyle w:val="style0"/>
        <w:numPr>
          <w:ilvl w:val="0"/>
          <w:numId w:val="2"/>
        </w:numPr>
        <w:tabs>
          <w:tab w:val="left" w:leader="none" w:pos="0"/>
        </w:tabs>
        <w:suppressAutoHyphens w:val="false"/>
        <w:ind w:left="0" w:right="-540"/>
        <w:jc w:val="both"/>
        <w:rPr>
          <w:rFonts w:ascii="Arial" w:cs="Arial" w:hAnsi="Arial"/>
          <w:sz w:val="22"/>
          <w:szCs w:val="22"/>
        </w:rPr>
      </w:pPr>
      <w:r>
        <w:rPr>
          <w:rFonts w:ascii="Arial" w:cs="Arial" w:hAnsi="Arial"/>
          <w:sz w:val="22"/>
          <w:szCs w:val="22"/>
        </w:rPr>
        <w:t>Self-motivated, highly</w:t>
      </w:r>
      <w:r>
        <w:rPr>
          <w:rFonts w:ascii="Arial" w:cs="Arial" w:hAnsi="Arial"/>
          <w:sz w:val="22"/>
          <w:szCs w:val="22"/>
        </w:rPr>
        <w:t xml:space="preserve"> committed to responsibilities. </w:t>
      </w:r>
      <w:r>
        <w:rPr>
          <w:rFonts w:ascii="Arial" w:cs="Arial" w:hAnsi="Arial"/>
          <w:sz w:val="22"/>
          <w:szCs w:val="22"/>
        </w:rPr>
        <w:t>Ability to work independently and with team.</w:t>
      </w:r>
    </w:p>
    <w:p>
      <w:pPr>
        <w:pStyle w:val="style0"/>
        <w:numPr>
          <w:ilvl w:val="0"/>
          <w:numId w:val="2"/>
        </w:numPr>
        <w:tabs>
          <w:tab w:val="left" w:leader="none" w:pos="0"/>
        </w:tabs>
        <w:suppressAutoHyphens w:val="false"/>
        <w:ind w:left="0" w:right="-540"/>
        <w:jc w:val="both"/>
        <w:rPr>
          <w:rFonts w:ascii="Arial" w:cs="Arial" w:hAnsi="Arial"/>
          <w:sz w:val="22"/>
          <w:szCs w:val="22"/>
        </w:rPr>
      </w:pPr>
      <w:r>
        <w:rPr>
          <w:rFonts w:ascii="Arial" w:cs="Arial" w:hAnsi="Arial"/>
          <w:sz w:val="22"/>
          <w:szCs w:val="22"/>
        </w:rPr>
        <w:t>Strong Analytical and programming skills in using technology to develop effective complex business solutions.</w:t>
      </w:r>
    </w:p>
    <w:p>
      <w:pPr>
        <w:pStyle w:val="style0"/>
        <w:suppressAutoHyphens w:val="false"/>
        <w:ind w:left="-540" w:right="-540"/>
        <w:rPr>
          <w:rFonts w:ascii="Arial" w:cs="Arial" w:hAnsi="Arial"/>
          <w:sz w:val="22"/>
          <w:szCs w:val="22"/>
        </w:rPr>
      </w:pPr>
    </w:p>
    <w:p>
      <w:pPr>
        <w:pStyle w:val="style0"/>
        <w:suppressAutoHyphens w:val="false"/>
        <w:ind w:left="-540" w:right="-540"/>
        <w:rPr>
          <w:rFonts w:ascii="Arial" w:cs="Arial" w:hAnsi="Arial"/>
          <w:sz w:val="22"/>
          <w:szCs w:val="22"/>
        </w:rPr>
      </w:pPr>
      <w:r>
        <w:rPr>
          <w:rFonts w:ascii="Arial" w:cs="Arial" w:hAnsi="Arial"/>
          <w:b/>
          <w:sz w:val="22"/>
          <w:szCs w:val="22"/>
          <w:u w:val="single"/>
        </w:rPr>
        <w:t>Education</w:t>
      </w:r>
      <w:r>
        <w:rPr>
          <w:rFonts w:ascii="Arial" w:cs="Arial" w:hAnsi="Arial"/>
          <w:sz w:val="22"/>
          <w:szCs w:val="22"/>
        </w:rPr>
        <w:t>:</w:t>
      </w:r>
    </w:p>
    <w:p>
      <w:pPr>
        <w:pStyle w:val="style0"/>
        <w:suppressAutoHyphens w:val="false"/>
        <w:ind w:left="-540" w:right="-540"/>
        <w:rPr>
          <w:rFonts w:ascii="Arial" w:cs="Arial" w:hAnsi="Arial"/>
          <w:sz w:val="22"/>
          <w:szCs w:val="22"/>
        </w:rPr>
      </w:pPr>
    </w:p>
    <w:p>
      <w:pPr>
        <w:pStyle w:val="style0"/>
        <w:numPr>
          <w:ilvl w:val="0"/>
          <w:numId w:val="8"/>
        </w:numPr>
        <w:ind w:left="0" w:right="-540"/>
        <w:jc w:val="both"/>
        <w:rPr>
          <w:rFonts w:ascii="Arial" w:cs="Arial" w:hAnsi="Arial"/>
          <w:sz w:val="22"/>
          <w:szCs w:val="22"/>
        </w:rPr>
      </w:pPr>
      <w:r>
        <w:rPr>
          <w:rFonts w:ascii="Arial" w:cs="Arial" w:hAnsi="Arial"/>
          <w:sz w:val="22"/>
          <w:szCs w:val="22"/>
        </w:rPr>
        <w:t>Master of Computer Applications from JNT University Hyderabad, India in 2010</w:t>
      </w:r>
      <w:r>
        <w:rPr>
          <w:rFonts w:ascii="Arial" w:cs="Arial" w:hAnsi="Arial"/>
          <w:sz w:val="22"/>
          <w:szCs w:val="22"/>
        </w:rPr>
        <w:t>.</w:t>
      </w:r>
    </w:p>
    <w:p>
      <w:pPr>
        <w:pStyle w:val="style0"/>
        <w:ind w:right="-540"/>
        <w:jc w:val="both"/>
        <w:rPr>
          <w:rFonts w:ascii="Arial" w:cs="Arial" w:hAnsi="Arial"/>
          <w:sz w:val="22"/>
          <w:szCs w:val="22"/>
        </w:rPr>
      </w:pPr>
      <w:r>
        <w:rPr>
          <w:rFonts w:ascii="Arial" w:cs="Arial" w:hAnsi="Arial"/>
          <w:sz w:val="22"/>
          <w:szCs w:val="22"/>
        </w:rPr>
        <w:t xml:space="preserve"> </w:t>
      </w:r>
    </w:p>
    <w:p>
      <w:pPr>
        <w:pStyle w:val="style0"/>
        <w:ind w:left="-540" w:right="-540"/>
        <w:rPr>
          <w:rFonts w:ascii="Arial" w:cs="Arial" w:hAnsi="Arial"/>
          <w:sz w:val="22"/>
          <w:szCs w:val="22"/>
        </w:rPr>
      </w:pPr>
      <w:r>
        <w:rPr>
          <w:rFonts w:ascii="Arial" w:cs="Arial" w:hAnsi="Arial"/>
          <w:b/>
          <w:sz w:val="22"/>
          <w:szCs w:val="22"/>
          <w:u w:val="single"/>
        </w:rPr>
        <w:t>Work History</w:t>
      </w:r>
      <w:r>
        <w:rPr>
          <w:rFonts w:ascii="Arial" w:cs="Arial" w:hAnsi="Arial"/>
          <w:sz w:val="22"/>
          <w:szCs w:val="22"/>
        </w:rPr>
        <w:t>:</w:t>
      </w:r>
    </w:p>
    <w:p>
      <w:pPr>
        <w:pStyle w:val="style0"/>
        <w:ind w:left="-540" w:right="-540"/>
        <w:rPr>
          <w:rFonts w:ascii="Arial" w:cs="Arial" w:hAnsi="Arial"/>
          <w:sz w:val="22"/>
          <w:szCs w:val="22"/>
        </w:rPr>
      </w:pPr>
    </w:p>
    <w:p>
      <w:pPr>
        <w:pStyle w:val="style0"/>
        <w:numPr>
          <w:ilvl w:val="0"/>
          <w:numId w:val="6"/>
        </w:numPr>
        <w:tabs>
          <w:tab w:val="clear" w:pos="720"/>
        </w:tabs>
        <w:suppressAutoHyphens w:val="false"/>
        <w:ind w:left="0" w:right="-540"/>
        <w:jc w:val="both"/>
        <w:rPr>
          <w:rFonts w:ascii="Arial" w:cs="Arial" w:hAnsi="Arial"/>
          <w:sz w:val="22"/>
          <w:szCs w:val="22"/>
        </w:rPr>
      </w:pPr>
      <w:r>
        <w:rPr>
          <w:rFonts w:ascii="Arial" w:cs="Arial" w:hAnsi="Arial"/>
          <w:sz w:val="22"/>
          <w:szCs w:val="22"/>
        </w:rPr>
        <w:t xml:space="preserve">Working as </w:t>
      </w:r>
      <w:r>
        <w:rPr>
          <w:rFonts w:ascii="Arial" w:cs="Arial" w:hAnsi="Arial"/>
          <w:sz w:val="22"/>
          <w:szCs w:val="22"/>
        </w:rPr>
        <w:t xml:space="preserve">a </w:t>
      </w:r>
      <w:r>
        <w:rPr>
          <w:rFonts w:ascii="Arial" w:cs="Arial" w:hAnsi="Arial"/>
          <w:sz w:val="22"/>
          <w:szCs w:val="22"/>
        </w:rPr>
        <w:t>Tech Lead in Tech</w:t>
      </w:r>
      <w:r>
        <w:rPr>
          <w:rFonts w:ascii="Arial" w:cs="Arial" w:hAnsi="Arial"/>
          <w:sz w:val="22"/>
          <w:szCs w:val="22"/>
        </w:rPr>
        <w:t xml:space="preserve"> </w:t>
      </w:r>
      <w:r>
        <w:rPr>
          <w:rFonts w:ascii="Arial" w:cs="Arial" w:hAnsi="Arial"/>
          <w:sz w:val="22"/>
          <w:szCs w:val="22"/>
        </w:rPr>
        <w:t>M</w:t>
      </w:r>
      <w:r>
        <w:rPr>
          <w:rFonts w:ascii="Arial" w:cs="Arial" w:hAnsi="Arial"/>
          <w:sz w:val="22"/>
          <w:szCs w:val="22"/>
        </w:rPr>
        <w:t>ahindra</w:t>
      </w:r>
      <w:r>
        <w:rPr>
          <w:rFonts w:ascii="Arial" w:cs="Arial" w:hAnsi="Arial"/>
          <w:sz w:val="22"/>
          <w:szCs w:val="22"/>
        </w:rPr>
        <w:t xml:space="preserve">, Hyderabad from Feb 2018 to till date. </w:t>
      </w:r>
    </w:p>
    <w:p>
      <w:pPr>
        <w:pStyle w:val="style0"/>
        <w:numPr>
          <w:ilvl w:val="0"/>
          <w:numId w:val="6"/>
        </w:numPr>
        <w:tabs>
          <w:tab w:val="clear" w:pos="720"/>
        </w:tabs>
        <w:suppressAutoHyphens w:val="false"/>
        <w:ind w:left="0" w:right="-540"/>
        <w:jc w:val="both"/>
        <w:rPr>
          <w:rFonts w:ascii="Arial" w:cs="Arial" w:hAnsi="Arial"/>
          <w:sz w:val="22"/>
          <w:szCs w:val="22"/>
        </w:rPr>
      </w:pPr>
      <w:r>
        <w:rPr>
          <w:rFonts w:ascii="Arial" w:cs="Arial" w:hAnsi="Arial"/>
          <w:sz w:val="22"/>
          <w:szCs w:val="22"/>
        </w:rPr>
        <w:t>Worked as</w:t>
      </w:r>
      <w:r>
        <w:rPr>
          <w:rFonts w:ascii="Arial" w:cs="Arial" w:hAnsi="Arial"/>
          <w:sz w:val="22"/>
          <w:szCs w:val="22"/>
        </w:rPr>
        <w:t xml:space="preserve"> Software Engineer in TCS </w:t>
      </w:r>
      <w:r>
        <w:rPr>
          <w:rFonts w:ascii="Arial" w:cs="Arial" w:hAnsi="Arial"/>
          <w:sz w:val="22"/>
          <w:szCs w:val="22"/>
        </w:rPr>
        <w:t xml:space="preserve">as </w:t>
      </w:r>
      <w:r>
        <w:rPr>
          <w:rFonts w:ascii="Arial" w:cs="Arial" w:hAnsi="Arial"/>
          <w:sz w:val="22"/>
          <w:szCs w:val="22"/>
        </w:rPr>
        <w:t xml:space="preserve">BA (business associate), </w:t>
      </w:r>
      <w:r>
        <w:rPr>
          <w:rFonts w:ascii="Arial" w:cs="Arial" w:hAnsi="Arial"/>
          <w:sz w:val="22"/>
          <w:szCs w:val="22"/>
        </w:rPr>
        <w:t>Adibatla</w:t>
      </w:r>
      <w:r>
        <w:rPr>
          <w:rFonts w:ascii="Arial" w:cs="Arial" w:hAnsi="Arial"/>
          <w:sz w:val="22"/>
          <w:szCs w:val="22"/>
        </w:rPr>
        <w:t xml:space="preserve"> through Foray Software Pvt Ltd, Mad</w:t>
      </w:r>
      <w:r>
        <w:rPr>
          <w:rFonts w:ascii="Arial" w:cs="Arial" w:hAnsi="Arial"/>
          <w:sz w:val="22"/>
          <w:szCs w:val="22"/>
        </w:rPr>
        <w:t>hapur from Aug 2016 to Jan 2018</w:t>
      </w:r>
      <w:r>
        <w:rPr>
          <w:rFonts w:ascii="Arial" w:cs="Arial" w:hAnsi="Arial"/>
          <w:sz w:val="22"/>
          <w:szCs w:val="22"/>
        </w:rPr>
        <w:t>.</w:t>
      </w:r>
    </w:p>
    <w:p>
      <w:pPr>
        <w:pStyle w:val="style0"/>
        <w:numPr>
          <w:ilvl w:val="0"/>
          <w:numId w:val="6"/>
        </w:numPr>
        <w:tabs>
          <w:tab w:val="clear" w:pos="720"/>
        </w:tabs>
        <w:suppressAutoHyphens w:val="false"/>
        <w:ind w:left="0" w:right="-540"/>
        <w:jc w:val="both"/>
        <w:rPr>
          <w:rFonts w:ascii="Arial" w:cs="Arial" w:hAnsi="Arial"/>
          <w:sz w:val="22"/>
          <w:szCs w:val="22"/>
        </w:rPr>
      </w:pPr>
      <w:r>
        <w:rPr>
          <w:rFonts w:ascii="Arial" w:cs="Arial" w:hAnsi="Arial"/>
          <w:sz w:val="22"/>
          <w:szCs w:val="22"/>
        </w:rPr>
        <w:t xml:space="preserve">Worked as Software Developer in Vishwas Infosoft Solutions Pvt. Ltd, </w:t>
      </w:r>
      <w:r>
        <w:rPr>
          <w:rFonts w:ascii="Arial" w:cs="Arial" w:hAnsi="Arial"/>
          <w:sz w:val="22"/>
          <w:szCs w:val="22"/>
        </w:rPr>
        <w:t>Secunderabad</w:t>
      </w:r>
      <w:r>
        <w:rPr>
          <w:rFonts w:ascii="Arial" w:cs="Arial" w:hAnsi="Arial"/>
          <w:sz w:val="22"/>
          <w:szCs w:val="22"/>
        </w:rPr>
        <w:t xml:space="preserve"> from Dec 2012 to Dec 2015.</w:t>
      </w:r>
    </w:p>
    <w:p>
      <w:pPr>
        <w:pStyle w:val="style0"/>
        <w:numPr>
          <w:ilvl w:val="0"/>
          <w:numId w:val="6"/>
        </w:numPr>
        <w:tabs>
          <w:tab w:val="clear" w:pos="720"/>
        </w:tabs>
        <w:suppressAutoHyphens w:val="false"/>
        <w:ind w:left="0" w:right="-540"/>
        <w:jc w:val="both"/>
        <w:rPr>
          <w:rFonts w:ascii="Arial" w:cs="Arial" w:hAnsi="Arial"/>
          <w:sz w:val="22"/>
          <w:szCs w:val="22"/>
        </w:rPr>
      </w:pPr>
      <w:r>
        <w:rPr>
          <w:rFonts w:ascii="Arial" w:cs="Arial" w:hAnsi="Arial"/>
          <w:sz w:val="22"/>
          <w:szCs w:val="22"/>
        </w:rPr>
        <w:t>Worked as</w:t>
      </w:r>
      <w:r>
        <w:rPr>
          <w:rFonts w:ascii="Arial" w:cs="Arial" w:hAnsi="Arial"/>
          <w:sz w:val="22"/>
          <w:szCs w:val="22"/>
        </w:rPr>
        <w:t xml:space="preserve"> Sales Co-Ordinate in VSL Electronics Pvt. Ltd, Ameerpet through TTSL (Tata Tele Services Pvt. Ltd), Hyderabad, from Dec 2011 to Nov 2012.</w:t>
      </w:r>
    </w:p>
    <w:p>
      <w:pPr>
        <w:pStyle w:val="style0"/>
        <w:suppressAutoHyphens w:val="false"/>
        <w:ind w:right="-540"/>
        <w:jc w:val="both"/>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u w:val="single"/>
        </w:rPr>
        <w:t>Technical skills</w:t>
      </w:r>
      <w:r>
        <w:rPr>
          <w:rFonts w:ascii="Arial" w:cs="Arial" w:hAnsi="Arial"/>
          <w:sz w:val="22"/>
          <w:szCs w:val="22"/>
        </w:rPr>
        <w:t>:</w:t>
      </w:r>
    </w:p>
    <w:p>
      <w:pPr>
        <w:pStyle w:val="style0"/>
        <w:ind w:left="-540" w:right="-540"/>
        <w:rPr>
          <w:rFonts w:ascii="Arial" w:cs="Arial" w:hAnsi="Arial"/>
          <w:sz w:val="22"/>
          <w:szCs w:val="22"/>
        </w:rPr>
      </w:pPr>
    </w:p>
    <w:p>
      <w:pPr>
        <w:pStyle w:val="style0"/>
        <w:numPr>
          <w:ilvl w:val="0"/>
          <w:numId w:val="4"/>
        </w:numPr>
        <w:tabs>
          <w:tab w:val="left" w:leader="none" w:pos="0"/>
        </w:tabs>
        <w:suppressAutoHyphens w:val="false"/>
        <w:ind w:left="0" w:right="-540"/>
        <w:rPr>
          <w:rFonts w:ascii="Arial" w:cs="Arial" w:hAnsi="Arial"/>
          <w:sz w:val="22"/>
          <w:szCs w:val="22"/>
        </w:rPr>
      </w:pPr>
      <w:r>
        <w:rPr>
          <w:rFonts w:ascii="Arial" w:cs="Arial" w:hAnsi="Arial"/>
          <w:sz w:val="22"/>
          <w:szCs w:val="22"/>
        </w:rPr>
        <w:t>Programming Languages: C#.Net.</w:t>
      </w:r>
    </w:p>
    <w:p>
      <w:pPr>
        <w:pStyle w:val="style0"/>
        <w:numPr>
          <w:ilvl w:val="0"/>
          <w:numId w:val="4"/>
        </w:numPr>
        <w:tabs>
          <w:tab w:val="left" w:leader="none" w:pos="0"/>
        </w:tabs>
        <w:suppressAutoHyphens w:val="false"/>
        <w:ind w:left="0" w:right="-540"/>
        <w:rPr>
          <w:rFonts w:ascii="Arial" w:cs="Arial" w:hAnsi="Arial"/>
          <w:sz w:val="22"/>
          <w:szCs w:val="22"/>
        </w:rPr>
      </w:pPr>
      <w:r>
        <w:rPr>
          <w:rStyle w:val="style4098"/>
          <w:rFonts w:ascii="Arial" w:cs="Arial" w:hAnsi="Arial"/>
          <w:sz w:val="22"/>
          <w:szCs w:val="22"/>
        </w:rPr>
        <w:t xml:space="preserve">UI Technologies: </w:t>
      </w:r>
      <w:r>
        <w:rPr>
          <w:rFonts w:ascii="Arial" w:cs="Arial" w:hAnsi="Arial"/>
          <w:sz w:val="22"/>
          <w:szCs w:val="22"/>
        </w:rPr>
        <w:t>HTML</w:t>
      </w:r>
      <w:r>
        <w:rPr>
          <w:rFonts w:ascii="Arial" w:cs="Arial" w:hAnsi="Arial"/>
          <w:sz w:val="22"/>
          <w:szCs w:val="22"/>
        </w:rPr>
        <w:t>, Angular</w:t>
      </w:r>
      <w:r>
        <w:rPr>
          <w:rFonts w:ascii="Arial" w:cs="Arial" w:hAnsi="Arial"/>
          <w:sz w:val="22"/>
          <w:szCs w:val="22"/>
        </w:rPr>
        <w:t xml:space="preserve">, </w:t>
      </w:r>
      <w:r>
        <w:rPr>
          <w:rStyle w:val="style4098"/>
          <w:rFonts w:ascii="Arial" w:cs="Arial" w:hAnsi="Arial"/>
          <w:sz w:val="22"/>
          <w:szCs w:val="22"/>
        </w:rPr>
        <w:t xml:space="preserve">CSS, </w:t>
      </w:r>
      <w:r>
        <w:rPr>
          <w:rStyle w:val="style4098"/>
          <w:rFonts w:ascii="Arial" w:cs="Arial" w:hAnsi="Arial"/>
          <w:sz w:val="22"/>
          <w:szCs w:val="22"/>
        </w:rPr>
        <w:t>jQuery</w:t>
      </w:r>
      <w:r>
        <w:rPr>
          <w:rStyle w:val="style4098"/>
          <w:rFonts w:ascii="Arial" w:cs="Arial" w:hAnsi="Arial"/>
          <w:sz w:val="22"/>
          <w:szCs w:val="22"/>
        </w:rPr>
        <w:t xml:space="preserve"> and </w:t>
      </w:r>
      <w:r>
        <w:rPr>
          <w:rFonts w:ascii="Arial" w:cs="Arial" w:hAnsi="Arial"/>
          <w:sz w:val="22"/>
          <w:szCs w:val="22"/>
        </w:rPr>
        <w:t>JavaScript.</w:t>
      </w:r>
    </w:p>
    <w:p>
      <w:pPr>
        <w:pStyle w:val="style0"/>
        <w:numPr>
          <w:ilvl w:val="0"/>
          <w:numId w:val="4"/>
        </w:numPr>
        <w:tabs>
          <w:tab w:val="left" w:leader="none" w:pos="0"/>
        </w:tabs>
        <w:suppressAutoHyphens w:val="false"/>
        <w:ind w:left="0" w:right="-540"/>
        <w:rPr>
          <w:rFonts w:ascii="Arial" w:cs="Arial" w:hAnsi="Arial"/>
          <w:sz w:val="22"/>
          <w:szCs w:val="22"/>
        </w:rPr>
      </w:pPr>
      <w:r>
        <w:rPr>
          <w:rFonts w:ascii="Arial" w:cs="Arial" w:hAnsi="Arial"/>
          <w:sz w:val="22"/>
          <w:szCs w:val="22"/>
        </w:rPr>
        <w:t xml:space="preserve">Web Technologies: ASP.Net, </w:t>
      </w:r>
      <w:r>
        <w:rPr>
          <w:rFonts w:ascii="Arial" w:cs="Arial" w:hAnsi="Arial"/>
          <w:sz w:val="22"/>
          <w:szCs w:val="22"/>
        </w:rPr>
        <w:t xml:space="preserve">ASP.Net </w:t>
      </w:r>
      <w:r>
        <w:rPr>
          <w:rFonts w:ascii="Arial" w:cs="Arial" w:hAnsi="Arial"/>
          <w:sz w:val="22"/>
          <w:szCs w:val="22"/>
        </w:rPr>
        <w:t>MVC.</w:t>
      </w:r>
    </w:p>
    <w:p>
      <w:pPr>
        <w:pStyle w:val="style0"/>
        <w:numPr>
          <w:ilvl w:val="0"/>
          <w:numId w:val="5"/>
        </w:numPr>
        <w:tabs>
          <w:tab w:val="left" w:leader="none" w:pos="0"/>
        </w:tabs>
        <w:suppressAutoHyphens w:val="false"/>
        <w:ind w:left="0" w:right="-540"/>
        <w:rPr>
          <w:rFonts w:ascii="Arial" w:cs="Arial" w:hAnsi="Arial"/>
          <w:sz w:val="22"/>
          <w:szCs w:val="22"/>
        </w:rPr>
      </w:pPr>
      <w:r>
        <w:rPr>
          <w:rFonts w:ascii="Arial" w:cs="Arial" w:hAnsi="Arial"/>
          <w:sz w:val="22"/>
          <w:szCs w:val="22"/>
        </w:rPr>
        <w:t>Databases &amp; Tools: S</w:t>
      </w:r>
      <w:r>
        <w:rPr>
          <w:rFonts w:ascii="Arial" w:cs="Arial" w:hAnsi="Arial"/>
          <w:sz w:val="22"/>
          <w:szCs w:val="22"/>
        </w:rPr>
        <w:t>QL</w:t>
      </w:r>
      <w:r>
        <w:rPr>
          <w:rFonts w:ascii="Arial" w:cs="Arial" w:hAnsi="Arial"/>
          <w:sz w:val="22"/>
          <w:szCs w:val="22"/>
        </w:rPr>
        <w:t xml:space="preserve"> Server 2012/14, SQL Server Profiler, IIS</w:t>
      </w:r>
      <w:r>
        <w:rPr>
          <w:rFonts w:ascii="Arial" w:cs="Arial" w:hAnsi="Arial"/>
          <w:sz w:val="22"/>
          <w:szCs w:val="22"/>
        </w:rPr>
        <w:t>, Git,</w:t>
      </w:r>
      <w:r>
        <w:rPr>
          <w:rFonts w:ascii="Arial" w:cs="Arial" w:hAnsi="Arial"/>
          <w:sz w:val="22"/>
          <w:szCs w:val="22"/>
        </w:rPr>
        <w:t xml:space="preserve"> SVN,</w:t>
      </w:r>
      <w:r>
        <w:rPr>
          <w:rFonts w:ascii="Arial" w:cs="Arial" w:hAnsi="Arial"/>
          <w:sz w:val="22"/>
          <w:szCs w:val="22"/>
        </w:rPr>
        <w:t xml:space="preserve"> TFS</w:t>
      </w:r>
      <w:r>
        <w:rPr>
          <w:rFonts w:ascii="Arial" w:cs="Arial" w:hAnsi="Arial"/>
          <w:sz w:val="22"/>
          <w:szCs w:val="22"/>
        </w:rPr>
        <w:t>, Visual Studio 2012/13/15</w:t>
      </w:r>
      <w:r>
        <w:rPr>
          <w:rFonts w:ascii="Arial" w:cs="Arial" w:hAnsi="Arial"/>
          <w:sz w:val="22"/>
          <w:szCs w:val="22"/>
        </w:rPr>
        <w:t xml:space="preserve"> and VS Code</w:t>
      </w:r>
      <w:r>
        <w:rPr>
          <w:rFonts w:ascii="Arial" w:cs="Arial" w:hAnsi="Arial"/>
          <w:sz w:val="22"/>
          <w:szCs w:val="22"/>
        </w:rPr>
        <w:t>.</w:t>
      </w:r>
    </w:p>
    <w:p>
      <w:pPr>
        <w:pStyle w:val="style0"/>
        <w:numPr>
          <w:ilvl w:val="0"/>
          <w:numId w:val="5"/>
        </w:numPr>
        <w:tabs>
          <w:tab w:val="left" w:leader="none" w:pos="0"/>
        </w:tabs>
        <w:suppressAutoHyphens w:val="false"/>
        <w:ind w:left="0" w:right="-540"/>
        <w:rPr>
          <w:rFonts w:ascii="Arial" w:cs="Arial" w:hAnsi="Arial"/>
          <w:sz w:val="22"/>
          <w:szCs w:val="22"/>
        </w:rPr>
      </w:pPr>
      <w:r>
        <w:rPr>
          <w:rFonts w:ascii="Arial" w:cs="Arial" w:hAnsi="Arial"/>
          <w:sz w:val="22"/>
          <w:szCs w:val="22"/>
        </w:rPr>
        <w:t>Operating System: Windows XP/2000/7/8/10.</w:t>
      </w:r>
    </w:p>
    <w:p>
      <w:pPr>
        <w:pStyle w:val="style0"/>
        <w:numPr>
          <w:ilvl w:val="0"/>
          <w:numId w:val="5"/>
        </w:numPr>
        <w:tabs>
          <w:tab w:val="left" w:leader="none" w:pos="0"/>
        </w:tabs>
        <w:suppressAutoHyphens w:val="false"/>
        <w:ind w:left="0" w:right="-540"/>
        <w:rPr>
          <w:rFonts w:ascii="Arial" w:cs="Arial" w:hAnsi="Arial"/>
          <w:sz w:val="22"/>
          <w:szCs w:val="22"/>
        </w:rPr>
      </w:pPr>
      <w:r>
        <w:rPr>
          <w:rStyle w:val="style4098"/>
          <w:rFonts w:ascii="Arial" w:cs="Arial" w:hAnsi="Arial"/>
          <w:sz w:val="22"/>
          <w:szCs w:val="22"/>
        </w:rPr>
        <w:t>Software Methodology: Agile (Scrum</w:t>
      </w:r>
      <w:r>
        <w:rPr>
          <w:rStyle w:val="style4098"/>
          <w:rFonts w:ascii="Arial" w:cs="Arial" w:hAnsi="Arial"/>
          <w:sz w:val="22"/>
          <w:szCs w:val="22"/>
        </w:rPr>
        <w:t>)</w:t>
      </w:r>
      <w:r>
        <w:rPr>
          <w:rStyle w:val="style4098"/>
          <w:rFonts w:ascii="Arial" w:cs="Arial" w:hAnsi="Arial"/>
          <w:sz w:val="22"/>
          <w:szCs w:val="22"/>
        </w:rPr>
        <w:t>.</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u w:val="single"/>
        </w:rPr>
        <w:t>Projects</w:t>
      </w:r>
      <w:r>
        <w:rPr>
          <w:rFonts w:ascii="Arial" w:cs="Arial" w:hAnsi="Arial"/>
          <w:sz w:val="22"/>
          <w:szCs w:val="22"/>
        </w:rPr>
        <w:t>:</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rPr>
        <w:t>Organization:</w:t>
      </w:r>
      <w:r>
        <w:rPr>
          <w:rFonts w:ascii="Arial" w:cs="Arial" w:hAnsi="Arial"/>
          <w:sz w:val="22"/>
          <w:szCs w:val="22"/>
        </w:rPr>
        <w:t xml:space="preserve"> Tech Mahindra</w:t>
      </w:r>
    </w:p>
    <w:p>
      <w:pPr>
        <w:pStyle w:val="style0"/>
        <w:ind w:left="-540" w:right="-540"/>
        <w:rPr>
          <w:rFonts w:ascii="Arial" w:cs="Arial" w:hAnsi="Arial"/>
          <w:sz w:val="22"/>
          <w:szCs w:val="22"/>
        </w:rPr>
      </w:pPr>
      <w:r>
        <w:rPr>
          <w:rFonts w:ascii="Arial" w:cs="Arial" w:hAnsi="Arial"/>
          <w:sz w:val="22"/>
          <w:szCs w:val="22"/>
        </w:rPr>
        <w:t xml:space="preserve">Project: </w:t>
      </w:r>
      <w:r>
        <w:rPr>
          <w:rFonts w:ascii="Arial" w:cs="Arial" w:hAnsi="Arial"/>
          <w:sz w:val="22"/>
          <w:szCs w:val="22"/>
        </w:rPr>
        <w:t>TerraScan</w:t>
      </w:r>
      <w:r>
        <w:rPr>
          <w:rFonts w:ascii="Arial" w:cs="Arial" w:hAnsi="Arial"/>
          <w:sz w:val="22"/>
          <w:szCs w:val="22"/>
        </w:rPr>
        <w:t xml:space="preserve"> T2</w:t>
      </w:r>
    </w:p>
    <w:p>
      <w:pPr>
        <w:pStyle w:val="style0"/>
        <w:ind w:left="-540" w:right="-540"/>
        <w:rPr>
          <w:rFonts w:ascii="Arial" w:cs="Arial" w:hAnsi="Arial"/>
          <w:sz w:val="22"/>
          <w:szCs w:val="22"/>
        </w:rPr>
      </w:pPr>
      <w:r>
        <w:rPr>
          <w:rFonts w:ascii="Arial" w:cs="Arial" w:hAnsi="Arial"/>
          <w:sz w:val="22"/>
          <w:szCs w:val="22"/>
          <w:lang w:eastAsia="en-US"/>
        </w:rPr>
        <w:t>Technologies</w:t>
      </w:r>
      <w:r>
        <w:rPr>
          <w:rFonts w:ascii="Arial" w:cs="Arial" w:hAnsi="Arial"/>
          <w:sz w:val="22"/>
          <w:szCs w:val="22"/>
        </w:rPr>
        <w:t xml:space="preserve">: Windows Forms, C#.Net, </w:t>
      </w:r>
      <w:r>
        <w:rPr>
          <w:rFonts w:ascii="Arial" w:cs="Arial" w:hAnsi="Arial"/>
          <w:sz w:val="22"/>
          <w:szCs w:val="22"/>
          <w:lang w:val="en-US"/>
        </w:rPr>
        <w:t xml:space="preserve">Using </w:t>
      </w:r>
      <w:r>
        <w:rPr>
          <w:rFonts w:ascii="Arial" w:cs="Arial" w:hAnsi="Arial"/>
          <w:sz w:val="22"/>
          <w:szCs w:val="22"/>
        </w:rPr>
        <w:t xml:space="preserve">MVP </w:t>
      </w:r>
      <w:r>
        <w:rPr>
          <w:rFonts w:ascii="Arial" w:cs="Arial" w:hAnsi="Arial"/>
          <w:sz w:val="22"/>
          <w:szCs w:val="22"/>
          <w:lang w:val="en-US"/>
        </w:rPr>
        <w:t>Pattern</w:t>
      </w:r>
      <w:r>
        <w:rPr>
          <w:rFonts w:ascii="Arial" w:cs="Arial" w:hAnsi="Arial"/>
          <w:sz w:val="22"/>
          <w:szCs w:val="22"/>
        </w:rPr>
        <w:t>,</w:t>
      </w:r>
      <w:r>
        <w:rPr>
          <w:rFonts w:ascii="Arial" w:cs="Arial" w:hAnsi="Arial"/>
          <w:sz w:val="22"/>
          <w:szCs w:val="22"/>
        </w:rPr>
        <w:t xml:space="preserve"> WCF Service and</w:t>
      </w:r>
      <w:r>
        <w:rPr>
          <w:rFonts w:ascii="Arial" w:cs="Arial" w:hAnsi="Arial"/>
          <w:sz w:val="22"/>
          <w:szCs w:val="22"/>
        </w:rPr>
        <w:t xml:space="preserve"> TFS</w:t>
      </w:r>
    </w:p>
    <w:p>
      <w:pPr>
        <w:pStyle w:val="style0"/>
        <w:ind w:left="-540" w:right="-540"/>
        <w:rPr>
          <w:rFonts w:ascii="Arial" w:cs="Arial" w:hAnsi="Arial"/>
          <w:sz w:val="22"/>
          <w:szCs w:val="22"/>
        </w:rPr>
      </w:pPr>
      <w:r>
        <w:rPr>
          <w:rFonts w:ascii="Arial" w:cs="Arial" w:hAnsi="Arial"/>
          <w:sz w:val="22"/>
          <w:szCs w:val="22"/>
        </w:rPr>
        <w:t>Data Base: SQL Server</w:t>
      </w:r>
      <w:r>
        <w:rPr>
          <w:rFonts w:ascii="Arial" w:cs="Arial" w:hAnsi="Arial"/>
          <w:sz w:val="22"/>
          <w:szCs w:val="22"/>
        </w:rPr>
        <w:br/>
      </w:r>
      <w:r>
        <w:rPr>
          <w:rFonts w:ascii="Arial" w:cs="Arial" w:hAnsi="Arial"/>
          <w:sz w:val="22"/>
          <w:szCs w:val="22"/>
        </w:rPr>
        <w:t>Team Size: 6</w:t>
      </w:r>
    </w:p>
    <w:p>
      <w:pPr>
        <w:pStyle w:val="style0"/>
        <w:ind w:left="-540" w:right="-540"/>
        <w:rPr>
          <w:rFonts w:ascii="Arial" w:cs="Arial" w:hAnsi="Arial"/>
          <w:sz w:val="22"/>
          <w:szCs w:val="22"/>
        </w:rPr>
      </w:pPr>
      <w:r>
        <w:rPr>
          <w:rFonts w:ascii="Arial" w:cs="Arial" w:hAnsi="Arial"/>
          <w:sz w:val="22"/>
          <w:szCs w:val="22"/>
        </w:rPr>
        <w:t>Role: Tech Lead</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u w:val="single"/>
        </w:rPr>
        <w:t>Project Description</w:t>
      </w:r>
      <w:r>
        <w:rPr>
          <w:rFonts w:ascii="Arial" w:cs="Arial" w:hAnsi="Arial"/>
          <w:sz w:val="22"/>
          <w:szCs w:val="22"/>
        </w:rPr>
        <w:t>:</w:t>
      </w:r>
    </w:p>
    <w:p>
      <w:pPr>
        <w:pStyle w:val="style0"/>
        <w:ind w:left="-540" w:right="-540" w:firstLine="540"/>
        <w:rPr>
          <w:rFonts w:ascii="Arial" w:cs="Arial" w:hAnsi="Arial"/>
          <w:color w:val="000000"/>
          <w:sz w:val="22"/>
          <w:szCs w:val="22"/>
          <w:shd w:val="clear" w:color="auto" w:fill="ffffff"/>
        </w:rPr>
      </w:pPr>
      <w:r>
        <w:rPr>
          <w:rFonts w:ascii="Arial" w:cs="Arial" w:hAnsi="Arial"/>
          <w:color w:val="000000"/>
          <w:sz w:val="22"/>
          <w:szCs w:val="22"/>
          <w:shd w:val="clear" w:color="auto" w:fill="ffffff"/>
        </w:rPr>
        <w:t xml:space="preserve">The </w:t>
      </w:r>
      <w:r>
        <w:rPr>
          <w:rFonts w:ascii="Arial" w:cs="Arial" w:hAnsi="Arial"/>
          <w:color w:val="000000"/>
          <w:sz w:val="22"/>
          <w:szCs w:val="22"/>
          <w:shd w:val="clear" w:color="auto" w:fill="ffffff"/>
        </w:rPr>
        <w:t>TerraScan</w:t>
      </w:r>
      <w:r>
        <w:rPr>
          <w:rFonts w:ascii="Arial" w:cs="Arial" w:hAnsi="Arial"/>
          <w:color w:val="000000"/>
          <w:sz w:val="22"/>
          <w:szCs w:val="22"/>
          <w:shd w:val="clear" w:color="auto" w:fill="ffffff"/>
        </w:rPr>
        <w:t xml:space="preserve"> T2 from Thomson Reuters is a fully integrated software package for county government jurisdictions of all sizes. It provides users with tools for high-quality valuation, assessment, tax collection, and distribution. It has two tools named Assessor and Treasurer. Combined, these tools ensure optimum efficiency and easy operation and provide county officials with a complete in-house data processing system that is extremely flexible and easy to use. To do </w:t>
      </w:r>
      <w:r>
        <w:rPr>
          <w:rFonts w:ascii="Arial" w:cs="Arial" w:hAnsi="Arial"/>
          <w:color w:val="000000"/>
          <w:sz w:val="22"/>
          <w:szCs w:val="22"/>
        </w:rPr>
        <w:t>property evaluation, tax assessment and collection.</w:t>
      </w:r>
    </w:p>
    <w:p>
      <w:pPr>
        <w:pStyle w:val="style0"/>
        <w:ind w:left="-540" w:right="-540"/>
        <w:rPr>
          <w:rFonts w:ascii="Arial" w:cs="Arial" w:hAnsi="Arial"/>
          <w:color w:val="000000"/>
          <w:sz w:val="22"/>
          <w:szCs w:val="22"/>
          <w:shd w:val="clear" w:color="auto" w:fill="ffffff"/>
        </w:rPr>
      </w:pPr>
    </w:p>
    <w:p>
      <w:pPr>
        <w:pStyle w:val="style0"/>
        <w:suppressAutoHyphens w:val="false"/>
        <w:ind w:left="-540" w:right="-540"/>
        <w:jc w:val="both"/>
        <w:rPr>
          <w:rFonts w:ascii="Arial" w:cs="Arial" w:hAnsi="Arial"/>
          <w:sz w:val="22"/>
          <w:szCs w:val="22"/>
        </w:rPr>
      </w:pPr>
      <w:r>
        <w:rPr>
          <w:rFonts w:ascii="Arial" w:cs="Arial" w:hAnsi="Arial"/>
          <w:sz w:val="22"/>
          <w:szCs w:val="22"/>
          <w:u w:val="single"/>
        </w:rPr>
        <w:t>Responsibilities</w:t>
      </w:r>
      <w:r>
        <w:rPr>
          <w:rFonts w:ascii="Arial" w:cs="Arial" w:hAnsi="Arial"/>
          <w:sz w:val="22"/>
          <w:szCs w:val="22"/>
        </w:rPr>
        <w: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Create and design windo</w:t>
      </w:r>
      <w:r>
        <w:rPr>
          <w:rFonts w:ascii="Arial" w:cs="Arial" w:hAnsi="Arial"/>
          <w:sz w:val="22"/>
          <w:szCs w:val="22"/>
        </w:rPr>
        <w:t>ws form and database scripts (SP</w:t>
      </w:r>
      <w:r>
        <w:rPr>
          <w:rFonts w:ascii="Arial" w:cs="Arial" w:hAnsi="Arial"/>
          <w:sz w:val="22"/>
          <w:szCs w:val="22"/>
        </w:rPr>
        <w:t>’s).</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Implementing business logic code using C#.Net.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Implemented WCF service for database interactions.</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Involved in unit testing and bug fixing.</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Involved in project deployment process.</w:t>
      </w:r>
    </w:p>
    <w:p>
      <w:pPr>
        <w:pStyle w:val="style0"/>
        <w:tabs>
          <w:tab w:val="left" w:leader="none" w:pos="0"/>
        </w:tabs>
        <w:suppressAutoHyphens w:val="false"/>
        <w:ind w:right="-540"/>
        <w:jc w:val="both"/>
        <w:rPr>
          <w:rFonts w:ascii="Arial" w:cs="Arial" w:hAnsi="Arial"/>
          <w:sz w:val="22"/>
          <w:szCs w:val="22"/>
        </w:rPr>
      </w:pPr>
    </w:p>
    <w:p>
      <w:pPr>
        <w:pStyle w:val="style0"/>
        <w:ind w:left="-540" w:right="-540"/>
        <w:rPr>
          <w:rFonts w:ascii="Arial" w:cs="Arial" w:hAnsi="Arial"/>
          <w:b/>
          <w:sz w:val="22"/>
          <w:szCs w:val="22"/>
        </w:rPr>
      </w:pPr>
      <w:r>
        <w:rPr>
          <w:rFonts w:ascii="Arial" w:cs="Arial" w:hAnsi="Arial"/>
          <w:b/>
          <w:sz w:val="22"/>
          <w:szCs w:val="22"/>
        </w:rPr>
        <w:t>Organization:</w:t>
      </w:r>
      <w:r>
        <w:rPr>
          <w:rFonts w:ascii="Arial" w:cs="Arial" w:hAnsi="Arial"/>
          <w:sz w:val="22"/>
          <w:szCs w:val="22"/>
        </w:rPr>
        <w:t xml:space="preserve"> </w:t>
      </w:r>
      <w:r>
        <w:rPr>
          <w:rFonts w:ascii="Arial" w:cs="Arial" w:hAnsi="Arial"/>
          <w:sz w:val="22"/>
          <w:szCs w:val="22"/>
        </w:rPr>
        <w:t>Tata Consultancy Services</w:t>
      </w:r>
    </w:p>
    <w:p>
      <w:pPr>
        <w:pStyle w:val="style0"/>
        <w:ind w:left="-540" w:right="-540"/>
        <w:rPr>
          <w:rFonts w:ascii="Arial" w:cs="Arial" w:hAnsi="Arial"/>
          <w:sz w:val="22"/>
          <w:szCs w:val="22"/>
        </w:rPr>
      </w:pPr>
      <w:r>
        <w:rPr>
          <w:rFonts w:ascii="Arial" w:cs="Arial" w:hAnsi="Arial"/>
          <w:sz w:val="22"/>
          <w:szCs w:val="22"/>
        </w:rPr>
        <w:t>Project: CPOR</w:t>
      </w:r>
    </w:p>
    <w:p>
      <w:pPr>
        <w:pStyle w:val="style0"/>
        <w:ind w:left="-540" w:right="-540"/>
        <w:rPr>
          <w:rFonts w:ascii="Arial" w:cs="Arial" w:hAnsi="Arial"/>
          <w:sz w:val="22"/>
          <w:szCs w:val="22"/>
        </w:rPr>
      </w:pPr>
      <w:r>
        <w:rPr>
          <w:rFonts w:ascii="Arial" w:cs="Arial" w:hAnsi="Arial"/>
          <w:sz w:val="22"/>
          <w:szCs w:val="22"/>
          <w:lang w:eastAsia="en-US"/>
        </w:rPr>
        <w:t>Technologies</w:t>
      </w:r>
      <w:r>
        <w:rPr>
          <w:rFonts w:ascii="Arial" w:cs="Arial" w:hAnsi="Arial"/>
          <w:sz w:val="22"/>
          <w:szCs w:val="22"/>
        </w:rPr>
        <w:t xml:space="preserve">: </w:t>
      </w:r>
      <w:r>
        <w:rPr>
          <w:rFonts w:ascii="Arial" w:cs="Arial" w:hAnsi="Arial"/>
          <w:sz w:val="22"/>
          <w:szCs w:val="22"/>
        </w:rPr>
        <w:t xml:space="preserve">ASP.Net </w:t>
      </w:r>
      <w:r>
        <w:rPr>
          <w:rFonts w:ascii="Arial" w:cs="Arial" w:hAnsi="Arial"/>
          <w:sz w:val="22"/>
          <w:szCs w:val="22"/>
        </w:rPr>
        <w:t>MVC</w:t>
      </w:r>
      <w:r>
        <w:rPr>
          <w:rFonts w:ascii="Arial" w:cs="Arial" w:hAnsi="Arial"/>
          <w:sz w:val="22"/>
          <w:szCs w:val="22"/>
        </w:rPr>
        <w:t xml:space="preserve">, C#.Net, </w:t>
      </w:r>
      <w:r>
        <w:rPr>
          <w:rFonts w:ascii="Arial" w:cs="Arial" w:hAnsi="Arial"/>
          <w:sz w:val="22"/>
          <w:szCs w:val="22"/>
        </w:rPr>
        <w:t>Web</w:t>
      </w:r>
      <w:r>
        <w:rPr>
          <w:rFonts w:ascii="Arial" w:cs="Arial" w:hAnsi="Arial"/>
          <w:sz w:val="22"/>
          <w:szCs w:val="22"/>
        </w:rPr>
        <w:t xml:space="preserve"> </w:t>
      </w:r>
      <w:r>
        <w:rPr>
          <w:rFonts w:ascii="Arial" w:cs="Arial" w:hAnsi="Arial"/>
          <w:sz w:val="22"/>
          <w:szCs w:val="22"/>
        </w:rPr>
        <w:t>API</w:t>
      </w:r>
      <w:r>
        <w:rPr>
          <w:rFonts w:ascii="Arial" w:cs="Arial" w:hAnsi="Arial"/>
          <w:sz w:val="22"/>
          <w:szCs w:val="22"/>
        </w:rPr>
        <w:t xml:space="preserve">, CSS, </w:t>
      </w:r>
      <w:r>
        <w:rPr>
          <w:rFonts w:ascii="Arial" w:cs="Arial" w:hAnsi="Arial"/>
          <w:sz w:val="22"/>
          <w:szCs w:val="22"/>
        </w:rPr>
        <w:t>jQuery</w:t>
      </w:r>
      <w:r>
        <w:rPr>
          <w:rFonts w:ascii="Arial" w:cs="Arial" w:hAnsi="Arial"/>
          <w:sz w:val="22"/>
          <w:szCs w:val="22"/>
        </w:rPr>
        <w:t>,</w:t>
      </w:r>
      <w:r>
        <w:rPr>
          <w:rFonts w:ascii="Arial" w:cs="Arial" w:hAnsi="Arial"/>
          <w:sz w:val="22"/>
          <w:szCs w:val="22"/>
        </w:rPr>
        <w:t xml:space="preserve"> JavaScript</w:t>
      </w:r>
      <w:r>
        <w:rPr>
          <w:rFonts w:ascii="Arial" w:cs="Arial" w:hAnsi="Arial"/>
          <w:sz w:val="22"/>
          <w:szCs w:val="22"/>
        </w:rPr>
        <w:t xml:space="preserve"> and</w:t>
      </w:r>
      <w:r>
        <w:rPr>
          <w:rFonts w:ascii="Arial" w:cs="Arial" w:hAnsi="Arial"/>
          <w:sz w:val="22"/>
          <w:szCs w:val="22"/>
        </w:rPr>
        <w:t xml:space="preserve"> TFS</w:t>
      </w:r>
      <w:r>
        <w:rPr>
          <w:rFonts w:ascii="Arial" w:cs="Arial" w:hAnsi="Arial"/>
          <w:sz w:val="22"/>
          <w:szCs w:val="22"/>
        </w:rPr>
        <w:t>.</w:t>
      </w:r>
    </w:p>
    <w:p>
      <w:pPr>
        <w:pStyle w:val="style0"/>
        <w:ind w:left="-540" w:right="-540"/>
        <w:rPr>
          <w:rFonts w:ascii="Arial" w:cs="Arial" w:hAnsi="Arial"/>
          <w:sz w:val="22"/>
          <w:szCs w:val="22"/>
        </w:rPr>
      </w:pPr>
      <w:r>
        <w:rPr>
          <w:rFonts w:ascii="Arial" w:cs="Arial" w:hAnsi="Arial"/>
          <w:sz w:val="22"/>
          <w:szCs w:val="22"/>
        </w:rPr>
        <w:t>Data Base: SQL Server</w:t>
      </w:r>
      <w:r>
        <w:rPr>
          <w:rFonts w:ascii="Arial" w:cs="Arial" w:hAnsi="Arial"/>
          <w:sz w:val="22"/>
          <w:szCs w:val="22"/>
        </w:rPr>
        <w:br/>
      </w:r>
      <w:r>
        <w:rPr>
          <w:rFonts w:ascii="Arial" w:cs="Arial" w:hAnsi="Arial"/>
          <w:sz w:val="22"/>
          <w:szCs w:val="22"/>
        </w:rPr>
        <w:t>Team Size: 3</w:t>
      </w:r>
    </w:p>
    <w:p>
      <w:pPr>
        <w:pStyle w:val="style0"/>
        <w:ind w:left="-540" w:right="-540"/>
        <w:rPr>
          <w:rFonts w:ascii="Arial" w:cs="Arial" w:hAnsi="Arial"/>
          <w:sz w:val="22"/>
          <w:szCs w:val="22"/>
        </w:rPr>
      </w:pPr>
      <w:r>
        <w:rPr>
          <w:rFonts w:ascii="Arial" w:cs="Arial" w:hAnsi="Arial"/>
          <w:sz w:val="22"/>
          <w:szCs w:val="22"/>
        </w:rPr>
        <w:t>Role: Team Member</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u w:val="single"/>
        </w:rPr>
        <w:t>Project Description</w:t>
      </w:r>
      <w:r>
        <w:rPr>
          <w:rFonts w:ascii="Arial" w:cs="Arial" w:hAnsi="Arial"/>
          <w:sz w:val="22"/>
          <w:szCs w:val="22"/>
        </w:rPr>
        <w:t>:</w:t>
      </w:r>
    </w:p>
    <w:p>
      <w:pPr>
        <w:pStyle w:val="style0"/>
        <w:ind w:left="-540" w:right="-540" w:firstLine="540"/>
        <w:rPr>
          <w:rFonts w:ascii="Arial" w:cs="Arial" w:hAnsi="Arial"/>
          <w:sz w:val="22"/>
          <w:szCs w:val="22"/>
          <w:lang w:eastAsia="en-US"/>
        </w:rPr>
      </w:pPr>
      <w:r>
        <w:rPr>
          <w:rFonts w:ascii="Arial" w:cs="Arial" w:hAnsi="Arial"/>
          <w:color w:val="000000"/>
          <w:sz w:val="22"/>
          <w:szCs w:val="22"/>
          <w:shd w:val="clear" w:color="auto" w:fill="ffffff"/>
        </w:rPr>
        <w:t xml:space="preserve">The </w:t>
      </w:r>
      <w:r>
        <w:rPr>
          <w:rFonts w:ascii="Arial" w:cs="Arial" w:hAnsi="Arial"/>
          <w:sz w:val="22"/>
          <w:szCs w:val="22"/>
        </w:rPr>
        <w:t>CPOR</w:t>
      </w:r>
      <w:r>
        <w:rPr>
          <w:rFonts w:ascii="Arial" w:cs="Arial" w:hAnsi="Arial"/>
          <w:color w:val="000000"/>
          <w:sz w:val="22"/>
          <w:szCs w:val="22"/>
          <w:shd w:val="clear" w:color="auto" w:fill="ffffff"/>
        </w:rPr>
        <w:t xml:space="preserve"> from</w:t>
      </w:r>
      <w:r>
        <w:rPr>
          <w:rFonts w:ascii="Arial" w:cs="Arial" w:hAnsi="Arial"/>
          <w:sz w:val="22"/>
          <w:szCs w:val="22"/>
        </w:rPr>
        <w:t xml:space="preserve"> Ericson,</w:t>
      </w:r>
      <w:r>
        <w:rPr>
          <w:rFonts w:ascii="Arial" w:cs="Arial" w:hAnsi="Arial"/>
          <w:sz w:val="22"/>
          <w:szCs w:val="22"/>
        </w:rPr>
        <w:t xml:space="preserve"> Register the global tool that will be used for receiving &amp; registering incoming Customer Purchase Orders (CPO), and later support in validation of relevant information on the CPO against associated Sales documents. Project Administrator is the job role that will register the CPOs into the system via non-EDI channel. EDI orders will also be registered in the system in a no-touch flow. Information on CPOs registered will be made available to any consuming systems. </w:t>
      </w:r>
    </w:p>
    <w:p>
      <w:pPr>
        <w:pStyle w:val="style0"/>
        <w:ind w:left="-540" w:right="-540"/>
        <w:rPr>
          <w:rFonts w:ascii="Arial" w:cs="Arial" w:hAnsi="Arial"/>
          <w:sz w:val="22"/>
          <w:szCs w:val="22"/>
          <w:lang w:eastAsia="en-US"/>
        </w:rPr>
      </w:pPr>
    </w:p>
    <w:p>
      <w:pPr>
        <w:pStyle w:val="style0"/>
        <w:ind w:left="-540" w:right="-540"/>
        <w:rPr>
          <w:rFonts w:ascii="Arial" w:cs="Arial" w:hAnsi="Arial"/>
          <w:color w:val="000000"/>
          <w:sz w:val="22"/>
          <w:szCs w:val="22"/>
          <w:lang w:eastAsia="en-US"/>
        </w:rPr>
      </w:pPr>
      <w:r>
        <w:rPr>
          <w:rFonts w:ascii="Arial" w:cs="Arial" w:hAnsi="Arial"/>
          <w:color w:val="000000"/>
          <w:sz w:val="22"/>
          <w:szCs w:val="22"/>
          <w:lang w:eastAsia="en-US"/>
        </w:rPr>
        <w:t>C</w:t>
      </w:r>
      <w:r>
        <w:rPr>
          <w:rFonts w:ascii="Arial" w:cs="Arial" w:hAnsi="Arial"/>
          <w:color w:val="000000"/>
          <w:sz w:val="22"/>
          <w:szCs w:val="22"/>
          <w:lang w:eastAsia="en-US"/>
        </w:rPr>
        <w:t>PO-Register service will provide a way to push customer POs data to CPOR database. The service will process the XML formatted file and save the same into CPOR database.</w:t>
      </w:r>
    </w:p>
    <w:p>
      <w:pPr>
        <w:pStyle w:val="style0"/>
        <w:ind w:left="-540" w:right="-540"/>
        <w:rPr>
          <w:rFonts w:ascii="Arial" w:cs="Arial" w:hAnsi="Arial"/>
          <w:color w:val="000000"/>
          <w:sz w:val="22"/>
          <w:szCs w:val="22"/>
          <w:lang w:eastAsia="en-US"/>
        </w:rPr>
      </w:pPr>
    </w:p>
    <w:p>
      <w:pPr>
        <w:pStyle w:val="style0"/>
        <w:suppressAutoHyphens w:val="false"/>
        <w:ind w:left="-540" w:right="-540"/>
        <w:jc w:val="both"/>
        <w:rPr>
          <w:rFonts w:ascii="Arial" w:cs="Arial" w:hAnsi="Arial"/>
          <w:sz w:val="22"/>
          <w:szCs w:val="22"/>
        </w:rPr>
      </w:pPr>
      <w:r>
        <w:rPr>
          <w:rFonts w:ascii="Arial" w:cs="Arial" w:hAnsi="Arial"/>
          <w:sz w:val="22"/>
          <w:szCs w:val="22"/>
          <w:u w:val="single"/>
        </w:rPr>
        <w:t>Responsibilities</w:t>
      </w:r>
      <w:r>
        <w:rPr>
          <w:rFonts w:ascii="Arial" w:cs="Arial" w:hAnsi="Arial"/>
          <w:sz w:val="22"/>
          <w:szCs w:val="22"/>
        </w:rPr>
        <w: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Create and design web pages.</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Implementing business logic code using C#.Net.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Implemented PDF upload, extracting the data and register into data base for MTN customer.</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Implemented windows service, extracting the data and register into data base for XML documents.</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Involved in unit testing and bug fixing.</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Involved in project deployment process.</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rPr>
        <w:t>Organization:</w:t>
      </w:r>
      <w:r>
        <w:rPr>
          <w:rFonts w:ascii="Arial" w:cs="Arial" w:hAnsi="Arial"/>
          <w:sz w:val="22"/>
          <w:szCs w:val="22"/>
        </w:rPr>
        <w:t xml:space="preserve"> </w:t>
      </w:r>
      <w:r>
        <w:rPr>
          <w:rFonts w:ascii="Arial" w:cs="Arial" w:hAnsi="Arial"/>
          <w:sz w:val="22"/>
          <w:szCs w:val="22"/>
        </w:rPr>
        <w:t>Vishwas Infosoft Solutions Pvt. Ltd</w:t>
      </w:r>
    </w:p>
    <w:p>
      <w:pPr>
        <w:pStyle w:val="style0"/>
        <w:ind w:left="-540" w:right="-540"/>
        <w:rPr>
          <w:rFonts w:ascii="Arial" w:cs="Arial" w:hAnsi="Arial"/>
          <w:sz w:val="22"/>
          <w:szCs w:val="22"/>
        </w:rPr>
      </w:pPr>
      <w:r>
        <w:rPr>
          <w:rFonts w:ascii="Arial" w:cs="Arial" w:hAnsi="Arial"/>
          <w:sz w:val="22"/>
          <w:szCs w:val="22"/>
        </w:rPr>
        <w:t xml:space="preserve">Project: </w:t>
      </w:r>
      <w:r>
        <w:rPr>
          <w:rFonts w:ascii="Arial" w:cs="Arial" w:hAnsi="Arial"/>
          <w:sz w:val="22"/>
          <w:szCs w:val="22"/>
        </w:rPr>
        <w:t>AutoTip</w:t>
      </w:r>
      <w:r>
        <w:rPr>
          <w:rFonts w:ascii="Arial" w:cs="Arial" w:hAnsi="Arial"/>
          <w:sz w:val="22"/>
          <w:szCs w:val="22"/>
        </w:rPr>
        <w:br/>
      </w:r>
      <w:r>
        <w:rPr>
          <w:rFonts w:ascii="Arial" w:cs="Arial" w:hAnsi="Arial"/>
          <w:sz w:val="22"/>
          <w:szCs w:val="22"/>
          <w:lang w:eastAsia="en-US"/>
        </w:rPr>
        <w:t>Technologies</w:t>
      </w:r>
      <w:r>
        <w:rPr>
          <w:rFonts w:ascii="Arial" w:cs="Arial" w:hAnsi="Arial"/>
          <w:sz w:val="22"/>
          <w:szCs w:val="22"/>
        </w:rPr>
        <w:t>: MVC</w:t>
      </w:r>
      <w:r>
        <w:rPr>
          <w:rFonts w:ascii="Arial" w:cs="Arial" w:hAnsi="Arial"/>
          <w:sz w:val="22"/>
          <w:szCs w:val="22"/>
        </w:rPr>
        <w:t xml:space="preserve">, C#.Net, Entity Framework, CSS, </w:t>
      </w:r>
      <w:r>
        <w:rPr>
          <w:rFonts w:ascii="Arial" w:cs="Arial" w:hAnsi="Arial"/>
          <w:sz w:val="22"/>
          <w:szCs w:val="22"/>
        </w:rPr>
        <w:t>jQuery</w:t>
      </w:r>
      <w:r>
        <w:rPr>
          <w:rFonts w:ascii="Arial" w:cs="Arial" w:hAnsi="Arial"/>
          <w:sz w:val="22"/>
          <w:szCs w:val="22"/>
        </w:rPr>
        <w:t>,</w:t>
      </w:r>
      <w:r>
        <w:rPr>
          <w:rFonts w:ascii="Arial" w:cs="Arial" w:hAnsi="Arial"/>
          <w:sz w:val="22"/>
          <w:szCs w:val="22"/>
        </w:rPr>
        <w:t xml:space="preserve"> JavaScript</w:t>
      </w:r>
      <w:r>
        <w:rPr>
          <w:rFonts w:ascii="Arial" w:cs="Arial" w:hAnsi="Arial"/>
          <w:sz w:val="22"/>
          <w:szCs w:val="22"/>
        </w:rPr>
        <w:t xml:space="preserve"> and</w:t>
      </w:r>
      <w:r>
        <w:rPr>
          <w:rFonts w:ascii="Arial" w:cs="Arial" w:hAnsi="Arial"/>
          <w:sz w:val="22"/>
          <w:szCs w:val="22"/>
        </w:rPr>
        <w:t xml:space="preserve"> TFS</w:t>
      </w:r>
      <w:r>
        <w:rPr>
          <w:rFonts w:ascii="Arial" w:cs="Arial" w:hAnsi="Arial"/>
          <w:sz w:val="22"/>
          <w:szCs w:val="22"/>
        </w:rPr>
        <w:t>.</w:t>
      </w:r>
    </w:p>
    <w:p>
      <w:pPr>
        <w:pStyle w:val="style0"/>
        <w:ind w:left="-540" w:right="-540"/>
        <w:rPr>
          <w:rFonts w:ascii="Arial" w:cs="Arial" w:hAnsi="Arial"/>
          <w:sz w:val="22"/>
          <w:szCs w:val="22"/>
        </w:rPr>
      </w:pPr>
      <w:r>
        <w:rPr>
          <w:rFonts w:ascii="Arial" w:cs="Arial" w:hAnsi="Arial"/>
          <w:sz w:val="22"/>
          <w:szCs w:val="22"/>
        </w:rPr>
        <w:t>Data Base:</w:t>
      </w:r>
      <w:r>
        <w:rPr>
          <w:rFonts w:ascii="Arial" w:cs="Arial" w:hAnsi="Arial"/>
          <w:b/>
          <w:sz w:val="22"/>
          <w:szCs w:val="22"/>
        </w:rPr>
        <w:t xml:space="preserve"> </w:t>
      </w:r>
      <w:r>
        <w:rPr>
          <w:rFonts w:ascii="Arial" w:cs="Arial" w:hAnsi="Arial"/>
          <w:sz w:val="22"/>
          <w:szCs w:val="22"/>
        </w:rPr>
        <w:t>SQL Server</w:t>
      </w:r>
      <w:r>
        <w:rPr>
          <w:rFonts w:ascii="Arial" w:cs="Arial" w:hAnsi="Arial"/>
          <w:sz w:val="22"/>
          <w:szCs w:val="22"/>
        </w:rPr>
        <w:br/>
      </w:r>
      <w:r>
        <w:rPr>
          <w:rFonts w:ascii="Arial" w:cs="Arial" w:hAnsi="Arial"/>
          <w:sz w:val="22"/>
          <w:szCs w:val="22"/>
        </w:rPr>
        <w:t>Team Size: 5</w:t>
      </w:r>
    </w:p>
    <w:p>
      <w:pPr>
        <w:pStyle w:val="style0"/>
        <w:ind w:left="-540" w:right="-540"/>
        <w:rPr>
          <w:rFonts w:ascii="Arial" w:cs="Arial" w:hAnsi="Arial"/>
          <w:sz w:val="22"/>
          <w:szCs w:val="22"/>
        </w:rPr>
      </w:pPr>
      <w:r>
        <w:rPr>
          <w:rFonts w:ascii="Arial" w:cs="Arial" w:hAnsi="Arial"/>
          <w:sz w:val="22"/>
          <w:szCs w:val="22"/>
        </w:rPr>
        <w:t>Role: Team Member</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u w:val="single"/>
        </w:rPr>
        <w:t>Project Description</w:t>
      </w:r>
      <w:r>
        <w:rPr>
          <w:rFonts w:ascii="Arial" w:cs="Arial" w:hAnsi="Arial"/>
          <w:sz w:val="22"/>
          <w:szCs w:val="22"/>
        </w:rPr>
        <w:t>:</w:t>
      </w:r>
    </w:p>
    <w:p>
      <w:pPr>
        <w:pStyle w:val="style0"/>
        <w:ind w:left="-540" w:right="-540"/>
        <w:rPr>
          <w:rFonts w:ascii="Arial" w:cs="Arial" w:hAnsi="Arial"/>
          <w:sz w:val="22"/>
          <w:szCs w:val="22"/>
        </w:rPr>
      </w:pPr>
      <w:r>
        <w:rPr>
          <w:rFonts w:ascii="Arial" w:cs="Arial" w:hAnsi="Arial"/>
          <w:sz w:val="22"/>
          <w:szCs w:val="22"/>
        </w:rPr>
        <w:tab/>
      </w:r>
      <w:r>
        <w:rPr>
          <w:rFonts w:ascii="Arial" w:cs="Arial" w:hAnsi="Arial"/>
          <w:sz w:val="22"/>
          <w:szCs w:val="22"/>
        </w:rPr>
        <w:t>AutoTip</w:t>
      </w:r>
      <w:r>
        <w:rPr>
          <w:rFonts w:ascii="Arial" w:cs="Arial" w:hAnsi="Arial"/>
          <w:sz w:val="22"/>
          <w:szCs w:val="22"/>
        </w:rPr>
        <w:t xml:space="preserve"> application is a web application for restaurants. </w:t>
      </w:r>
      <w:r>
        <w:rPr>
          <w:rFonts w:ascii="Arial" w:cs="Arial" w:hAnsi="Arial"/>
          <w:sz w:val="22"/>
          <w:szCs w:val="22"/>
        </w:rPr>
        <w:t>AutoTip</w:t>
      </w:r>
      <w:r>
        <w:rPr>
          <w:rFonts w:ascii="Arial" w:cs="Arial" w:hAnsi="Arial"/>
          <w:sz w:val="22"/>
          <w:szCs w:val="22"/>
        </w:rPr>
        <w:t xml:space="preserve"> application is mainly implemented for distributes the collected tip amount to each employee based on their employee tip rate.</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rPr>
        <w:t>Restaurant collects</w:t>
      </w:r>
      <w:r>
        <w:rPr>
          <w:rFonts w:ascii="Arial" w:cs="Arial" w:hAnsi="Arial"/>
          <w:sz w:val="22"/>
          <w:szCs w:val="22"/>
        </w:rPr>
        <w:t xml:space="preserve"> the cash tip, charge tip and service charge from customers</w:t>
      </w:r>
      <w:r>
        <w:rPr>
          <w:rFonts w:ascii="Arial" w:cs="Arial" w:hAnsi="Arial"/>
          <w:sz w:val="22"/>
          <w:szCs w:val="22"/>
        </w:rPr>
        <w:t xml:space="preserve"> </w:t>
      </w:r>
      <w:r>
        <w:rPr>
          <w:rFonts w:ascii="Arial" w:cs="Arial" w:hAnsi="Arial"/>
          <w:sz w:val="22"/>
          <w:szCs w:val="22"/>
        </w:rPr>
        <w:t>/</w:t>
      </w:r>
      <w:r>
        <w:rPr>
          <w:rFonts w:ascii="Arial" w:cs="Arial" w:hAnsi="Arial"/>
          <w:sz w:val="22"/>
          <w:szCs w:val="22"/>
        </w:rPr>
        <w:t xml:space="preserve"> </w:t>
      </w:r>
      <w:r>
        <w:rPr>
          <w:rFonts w:ascii="Arial" w:cs="Arial" w:hAnsi="Arial"/>
          <w:sz w:val="22"/>
          <w:szCs w:val="22"/>
        </w:rPr>
        <w:t>visitors.</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rPr>
        <w:t>AutoTip</w:t>
      </w:r>
      <w:r>
        <w:rPr>
          <w:rFonts w:ascii="Arial" w:cs="Arial" w:hAnsi="Arial"/>
          <w:sz w:val="22"/>
          <w:szCs w:val="22"/>
        </w:rPr>
        <w:t xml:space="preserve"> application is maintains restaurants details, employees and employees tip and charge tip details.</w:t>
      </w:r>
    </w:p>
    <w:p>
      <w:pPr>
        <w:pStyle w:val="style0"/>
        <w:ind w:left="-540" w:right="-540"/>
        <w:rPr>
          <w:rFonts w:ascii="Arial" w:cs="Arial" w:hAnsi="Arial"/>
          <w:sz w:val="22"/>
          <w:szCs w:val="22"/>
        </w:rPr>
      </w:pPr>
    </w:p>
    <w:p>
      <w:pPr>
        <w:pStyle w:val="style0"/>
        <w:suppressAutoHyphens w:val="false"/>
        <w:ind w:left="-540" w:right="-540"/>
        <w:jc w:val="both"/>
        <w:rPr>
          <w:rFonts w:ascii="Arial" w:cs="Arial" w:hAnsi="Arial"/>
          <w:sz w:val="22"/>
          <w:szCs w:val="22"/>
        </w:rPr>
      </w:pPr>
      <w:r>
        <w:rPr>
          <w:rFonts w:ascii="Arial" w:cs="Arial" w:hAnsi="Arial"/>
          <w:sz w:val="22"/>
          <w:szCs w:val="22"/>
          <w:u w:val="single"/>
        </w:rPr>
        <w:t>Responsibilities</w:t>
      </w:r>
      <w:r>
        <w:rPr>
          <w:rFonts w:ascii="Arial" w:cs="Arial" w:hAnsi="Arial"/>
          <w:sz w:val="22"/>
          <w:szCs w:val="22"/>
        </w:rPr>
        <w:t>:</w:t>
      </w:r>
    </w:p>
    <w:p>
      <w:pPr>
        <w:pStyle w:val="style0"/>
        <w:numPr>
          <w:ilvl w:val="0"/>
          <w:numId w:val="9"/>
        </w:numPr>
        <w:suppressAutoHyphens w:val="false"/>
        <w:ind w:left="0" w:right="-540"/>
        <w:rPr>
          <w:rFonts w:ascii="Arial" w:cs="Arial" w:hAnsi="Arial"/>
          <w:sz w:val="22"/>
          <w:szCs w:val="22"/>
          <w:lang w:eastAsia="en-US"/>
        </w:rPr>
      </w:pPr>
      <w:r>
        <w:rPr>
          <w:rFonts w:ascii="Arial" w:cs="Arial" w:hAnsi="Arial"/>
          <w:sz w:val="22"/>
          <w:szCs w:val="22"/>
          <w:lang w:eastAsia="en-US"/>
        </w:rPr>
        <w:t>Involved in Requirement gathering and design document.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lang w:eastAsia="en-US"/>
        </w:rPr>
        <w:t>Responsible for understanding user requirements, designing, developing application.</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Create and design web pages.</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Implementing business logic code using C#.Net.</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 xml:space="preserve">Implemented admin and employee module for </w:t>
      </w:r>
      <w:r>
        <w:rPr>
          <w:rFonts w:ascii="Arial" w:cs="Arial" w:hAnsi="Arial"/>
          <w:sz w:val="22"/>
          <w:szCs w:val="22"/>
        </w:rPr>
        <w:t>AutoTip</w:t>
      </w:r>
      <w:r>
        <w:rPr>
          <w:rFonts w:ascii="Arial" w:cs="Arial" w:hAnsi="Arial"/>
          <w:sz w:val="22"/>
          <w:szCs w:val="22"/>
        </w:rPr>
        <w:t xml:space="preserve"> application.</w:t>
      </w:r>
    </w:p>
    <w:p>
      <w:pPr>
        <w:pStyle w:val="style0"/>
        <w:numPr>
          <w:ilvl w:val="0"/>
          <w:numId w:val="12"/>
        </w:numPr>
        <w:tabs>
          <w:tab w:val="left" w:leader="none" w:pos="0"/>
        </w:tabs>
        <w:suppressAutoHyphens w:val="false"/>
        <w:ind w:left="0" w:right="-540"/>
        <w:jc w:val="both"/>
        <w:rPr>
          <w:rFonts w:ascii="Arial" w:cs="Arial" w:hAnsi="Arial"/>
          <w:sz w:val="22"/>
          <w:szCs w:val="22"/>
        </w:rPr>
      </w:pPr>
      <w:r>
        <w:rPr>
          <w:rFonts w:ascii="Arial" w:cs="Arial" w:hAnsi="Arial"/>
          <w:sz w:val="22"/>
          <w:szCs w:val="22"/>
        </w:rPr>
        <w:t>Involved in unit testing and bug fixing.</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b/>
          <w:sz w:val="22"/>
          <w:szCs w:val="22"/>
        </w:rPr>
        <w:t>Organization:</w:t>
      </w:r>
      <w:r>
        <w:rPr>
          <w:rFonts w:ascii="Arial" w:cs="Arial" w:hAnsi="Arial"/>
          <w:sz w:val="22"/>
          <w:szCs w:val="22"/>
        </w:rPr>
        <w:t xml:space="preserve"> </w:t>
      </w:r>
      <w:r>
        <w:rPr>
          <w:rFonts w:ascii="Arial" w:cs="Arial" w:hAnsi="Arial"/>
          <w:sz w:val="22"/>
          <w:szCs w:val="22"/>
        </w:rPr>
        <w:t>Vishwas Infosoft Solutions Pvt. Ltd</w:t>
      </w:r>
    </w:p>
    <w:p>
      <w:pPr>
        <w:pStyle w:val="style0"/>
        <w:ind w:left="-540" w:right="-540"/>
        <w:rPr>
          <w:rFonts w:ascii="Arial" w:cs="Arial" w:hAnsi="Arial"/>
          <w:sz w:val="22"/>
          <w:szCs w:val="22"/>
        </w:rPr>
      </w:pPr>
      <w:r>
        <w:rPr>
          <w:rFonts w:ascii="Arial" w:cs="Arial" w:hAnsi="Arial"/>
          <w:sz w:val="22"/>
          <w:szCs w:val="22"/>
        </w:rPr>
        <w:t>Project</w:t>
      </w:r>
      <w:r>
        <w:rPr>
          <w:rFonts w:ascii="Arial" w:cs="Arial" w:hAnsi="Arial"/>
          <w:sz w:val="22"/>
          <w:szCs w:val="22"/>
        </w:rPr>
        <w:t xml:space="preserve">: Vishwas </w:t>
      </w:r>
      <w:r>
        <w:rPr>
          <w:rFonts w:ascii="Arial" w:cs="Arial" w:hAnsi="Arial"/>
          <w:sz w:val="22"/>
          <w:szCs w:val="22"/>
        </w:rPr>
        <w:t>eDoc</w:t>
      </w:r>
      <w:r>
        <w:rPr>
          <w:rFonts w:ascii="Arial" w:cs="Arial" w:hAnsi="Arial"/>
          <w:sz w:val="22"/>
          <w:szCs w:val="22"/>
        </w:rPr>
        <w:t xml:space="preserve"> Suite Lite Pro</w:t>
      </w:r>
      <w:r>
        <w:rPr>
          <w:rFonts w:ascii="Arial" w:cs="Arial" w:hAnsi="Arial"/>
          <w:sz w:val="22"/>
          <w:szCs w:val="22"/>
        </w:rPr>
        <w:br/>
      </w:r>
      <w:r>
        <w:rPr>
          <w:rFonts w:ascii="Arial" w:cs="Arial" w:hAnsi="Arial"/>
          <w:sz w:val="22"/>
          <w:szCs w:val="22"/>
          <w:lang w:eastAsia="en-US"/>
        </w:rPr>
        <w:t>Technologies</w:t>
      </w:r>
      <w:r>
        <w:rPr>
          <w:rFonts w:ascii="Arial" w:cs="Arial" w:hAnsi="Arial"/>
          <w:sz w:val="22"/>
          <w:szCs w:val="22"/>
        </w:rPr>
        <w:t>: Asp.Net, C#.Net,</w:t>
      </w:r>
      <w:r>
        <w:rPr>
          <w:rFonts w:ascii="Arial" w:cs="Arial" w:hAnsi="Arial"/>
          <w:sz w:val="22"/>
          <w:szCs w:val="22"/>
        </w:rPr>
        <w:t xml:space="preserve"> </w:t>
      </w:r>
      <w:r>
        <w:rPr>
          <w:rFonts w:ascii="Arial" w:cs="Arial" w:hAnsi="Arial"/>
          <w:sz w:val="22"/>
          <w:szCs w:val="22"/>
        </w:rPr>
        <w:t>Entity Framework</w:t>
      </w:r>
      <w:r>
        <w:rPr>
          <w:rFonts w:ascii="Arial" w:cs="Arial" w:hAnsi="Arial"/>
          <w:sz w:val="22"/>
          <w:szCs w:val="22"/>
        </w:rPr>
        <w:t>,</w:t>
      </w:r>
      <w:r>
        <w:rPr>
          <w:rFonts w:ascii="Arial" w:cs="Arial" w:hAnsi="Arial"/>
          <w:sz w:val="22"/>
          <w:szCs w:val="22"/>
        </w:rPr>
        <w:t xml:space="preserve"> CSS, </w:t>
      </w:r>
      <w:r>
        <w:rPr>
          <w:rFonts w:ascii="Arial" w:cs="Arial" w:hAnsi="Arial"/>
          <w:sz w:val="22"/>
          <w:szCs w:val="22"/>
        </w:rPr>
        <w:t>jQuery</w:t>
      </w:r>
      <w:r>
        <w:rPr>
          <w:rFonts w:ascii="Arial" w:cs="Arial" w:hAnsi="Arial"/>
          <w:sz w:val="22"/>
          <w:szCs w:val="22"/>
        </w:rPr>
        <w:t>,</w:t>
      </w:r>
      <w:r>
        <w:rPr>
          <w:rFonts w:ascii="Arial" w:cs="Arial" w:hAnsi="Arial"/>
          <w:sz w:val="22"/>
          <w:szCs w:val="22"/>
        </w:rPr>
        <w:t xml:space="preserve"> JavaScript</w:t>
      </w:r>
      <w:r>
        <w:rPr>
          <w:rFonts w:ascii="Arial" w:cs="Arial" w:hAnsi="Arial"/>
          <w:sz w:val="22"/>
          <w:szCs w:val="22"/>
        </w:rPr>
        <w:t xml:space="preserve"> and</w:t>
      </w:r>
      <w:r>
        <w:rPr>
          <w:rFonts w:ascii="Arial" w:cs="Arial" w:hAnsi="Arial"/>
          <w:sz w:val="22"/>
          <w:szCs w:val="22"/>
        </w:rPr>
        <w:t xml:space="preserve"> TFS</w:t>
      </w:r>
      <w:r>
        <w:rPr>
          <w:rFonts w:ascii="Arial" w:cs="Arial" w:hAnsi="Arial"/>
          <w:sz w:val="22"/>
          <w:szCs w:val="22"/>
        </w:rPr>
        <w:t>.</w:t>
      </w:r>
    </w:p>
    <w:p>
      <w:pPr>
        <w:pStyle w:val="style0"/>
        <w:ind w:left="-540" w:right="-540"/>
        <w:rPr>
          <w:rFonts w:ascii="Arial" w:cs="Arial" w:hAnsi="Arial"/>
          <w:sz w:val="22"/>
          <w:szCs w:val="22"/>
        </w:rPr>
      </w:pPr>
      <w:r>
        <w:rPr>
          <w:rFonts w:ascii="Arial" w:cs="Arial" w:hAnsi="Arial"/>
          <w:sz w:val="22"/>
          <w:szCs w:val="22"/>
        </w:rPr>
        <w:t>Data Base:</w:t>
      </w:r>
      <w:r>
        <w:rPr>
          <w:rFonts w:ascii="Arial" w:cs="Arial" w:hAnsi="Arial"/>
          <w:b/>
          <w:sz w:val="22"/>
          <w:szCs w:val="22"/>
        </w:rPr>
        <w:t xml:space="preserve"> </w:t>
      </w:r>
      <w:r>
        <w:rPr>
          <w:rFonts w:ascii="Arial" w:cs="Arial" w:hAnsi="Arial"/>
          <w:sz w:val="22"/>
          <w:szCs w:val="22"/>
        </w:rPr>
        <w:t>SQL Server</w:t>
      </w:r>
      <w:r>
        <w:rPr>
          <w:rFonts w:ascii="Arial" w:cs="Arial" w:hAnsi="Arial"/>
          <w:sz w:val="22"/>
          <w:szCs w:val="22"/>
        </w:rPr>
        <w:br/>
      </w:r>
      <w:r>
        <w:rPr>
          <w:rFonts w:ascii="Arial" w:cs="Arial" w:hAnsi="Arial"/>
          <w:sz w:val="22"/>
          <w:szCs w:val="22"/>
        </w:rPr>
        <w:t>Team Size: 4</w:t>
      </w:r>
    </w:p>
    <w:p>
      <w:pPr>
        <w:pStyle w:val="style0"/>
        <w:ind w:left="-540" w:right="-540"/>
        <w:rPr>
          <w:rFonts w:ascii="Arial" w:cs="Arial" w:hAnsi="Arial"/>
          <w:sz w:val="22"/>
          <w:szCs w:val="22"/>
        </w:rPr>
      </w:pPr>
      <w:r>
        <w:rPr>
          <w:rFonts w:ascii="Arial" w:cs="Arial" w:hAnsi="Arial"/>
          <w:sz w:val="22"/>
          <w:szCs w:val="22"/>
        </w:rPr>
        <w:t>Role: Team Member</w:t>
      </w:r>
    </w:p>
    <w:p>
      <w:pPr>
        <w:pStyle w:val="style0"/>
        <w:ind w:left="-540" w:right="-540"/>
        <w:rPr>
          <w:rFonts w:ascii="Arial" w:cs="Arial" w:hAnsi="Arial"/>
          <w:sz w:val="22"/>
          <w:szCs w:val="22"/>
        </w:rPr>
      </w:pPr>
    </w:p>
    <w:p>
      <w:pPr>
        <w:pStyle w:val="style0"/>
        <w:ind w:left="-540" w:right="-540"/>
        <w:rPr>
          <w:rFonts w:ascii="Arial" w:cs="Arial" w:hAnsi="Arial"/>
          <w:sz w:val="22"/>
          <w:szCs w:val="22"/>
        </w:rPr>
      </w:pPr>
      <w:r>
        <w:rPr>
          <w:rFonts w:ascii="Arial" w:cs="Arial" w:hAnsi="Arial"/>
          <w:sz w:val="22"/>
          <w:szCs w:val="22"/>
          <w:u w:val="single"/>
        </w:rPr>
        <w:t>Project Description</w:t>
      </w:r>
      <w:r>
        <w:rPr>
          <w:rFonts w:ascii="Arial" w:cs="Arial" w:hAnsi="Arial"/>
          <w:sz w:val="22"/>
          <w:szCs w:val="22"/>
        </w:rPr>
        <w:t>:</w:t>
      </w:r>
    </w:p>
    <w:p>
      <w:pPr>
        <w:pStyle w:val="style0"/>
        <w:ind w:left="-540" w:right="-540" w:firstLine="540"/>
        <w:jc w:val="both"/>
        <w:rPr>
          <w:rFonts w:ascii="Arial" w:cs="Arial" w:hAnsi="Arial"/>
          <w:sz w:val="22"/>
          <w:szCs w:val="22"/>
        </w:rPr>
      </w:pPr>
      <w:r>
        <w:rPr>
          <w:rFonts w:ascii="Arial" w:cs="Arial" w:hAnsi="Arial"/>
          <w:sz w:val="22"/>
          <w:szCs w:val="22"/>
        </w:rPr>
        <w:t xml:space="preserve">Vishwas </w:t>
      </w:r>
      <w:r>
        <w:rPr>
          <w:rFonts w:ascii="Arial" w:cs="Arial" w:hAnsi="Arial"/>
          <w:sz w:val="22"/>
          <w:szCs w:val="22"/>
        </w:rPr>
        <w:t>eDoc</w:t>
      </w:r>
      <w:r>
        <w:rPr>
          <w:rFonts w:ascii="Arial" w:cs="Arial" w:hAnsi="Arial"/>
          <w:sz w:val="22"/>
          <w:szCs w:val="22"/>
        </w:rPr>
        <w:t xml:space="preserve"> Suite Lite Pro is a web application for Doctors to quickly review the medical history of Patient for the effective treatment. It also follows the business flow of the hospital and allows the management to control the flow of patients like creating appointments to doctors, viewing the patient queue of each doctor. It holds all the patient data like prescription, test, follow-up dates etc. Patients are facilitated with remainders about the consumption of tablets, about their next visit.</w:t>
      </w:r>
    </w:p>
    <w:p>
      <w:pPr>
        <w:pStyle w:val="style0"/>
        <w:ind w:left="-540" w:right="-540" w:firstLine="540"/>
        <w:jc w:val="both"/>
        <w:rPr>
          <w:rFonts w:ascii="Arial" w:cs="Arial" w:hAnsi="Arial"/>
          <w:sz w:val="22"/>
          <w:szCs w:val="22"/>
        </w:rPr>
      </w:pPr>
    </w:p>
    <w:p>
      <w:pPr>
        <w:pStyle w:val="style0"/>
        <w:ind w:left="-540" w:right="-540"/>
        <w:jc w:val="both"/>
        <w:rPr>
          <w:rFonts w:ascii="Arial" w:cs="Arial" w:hAnsi="Arial"/>
          <w:sz w:val="22"/>
          <w:szCs w:val="22"/>
        </w:rPr>
      </w:pPr>
      <w:r>
        <w:rPr>
          <w:rFonts w:ascii="Arial" w:cs="Arial" w:hAnsi="Arial"/>
          <w:sz w:val="22"/>
          <w:szCs w:val="22"/>
          <w:u w:val="single"/>
        </w:rPr>
        <w:t>Responsibilities</w:t>
      </w:r>
      <w:r>
        <w:rPr>
          <w:rFonts w:ascii="Arial" w:cs="Arial" w:hAnsi="Arial"/>
          <w:sz w:val="22"/>
          <w:szCs w:val="22"/>
        </w:rPr>
        <w:t>:</w:t>
      </w:r>
    </w:p>
    <w:p>
      <w:pPr>
        <w:pStyle w:val="style0"/>
        <w:numPr>
          <w:ilvl w:val="0"/>
          <w:numId w:val="7"/>
        </w:numPr>
        <w:tabs>
          <w:tab w:val="left" w:leader="none" w:pos="0"/>
        </w:tabs>
        <w:suppressAutoHyphens w:val="false"/>
        <w:ind w:left="0" w:right="-540"/>
        <w:jc w:val="both"/>
        <w:rPr>
          <w:rFonts w:ascii="Arial" w:cs="Arial" w:hAnsi="Arial"/>
          <w:sz w:val="22"/>
          <w:szCs w:val="22"/>
        </w:rPr>
      </w:pPr>
      <w:r>
        <w:rPr>
          <w:rFonts w:ascii="Arial" w:cs="Arial" w:hAnsi="Arial"/>
          <w:sz w:val="22"/>
          <w:szCs w:val="22"/>
        </w:rPr>
        <w:t>Created business and data objects using C# for performing implementation of business logic.</w:t>
      </w:r>
    </w:p>
    <w:p>
      <w:pPr>
        <w:pStyle w:val="style0"/>
        <w:numPr>
          <w:ilvl w:val="0"/>
          <w:numId w:val="7"/>
        </w:numPr>
        <w:tabs>
          <w:tab w:val="left" w:leader="none" w:pos="0"/>
        </w:tabs>
        <w:suppressAutoHyphens w:val="false"/>
        <w:ind w:left="0" w:right="-540"/>
        <w:jc w:val="both"/>
        <w:rPr>
          <w:rFonts w:ascii="Arial" w:cs="Arial" w:hAnsi="Arial"/>
          <w:sz w:val="22"/>
          <w:szCs w:val="22"/>
        </w:rPr>
      </w:pPr>
      <w:r>
        <w:rPr>
          <w:rFonts w:ascii="Arial" w:cs="Arial" w:hAnsi="Arial"/>
          <w:sz w:val="22"/>
          <w:szCs w:val="22"/>
        </w:rPr>
        <w:t>Created Web forms application to upload images using web cam.</w:t>
      </w:r>
    </w:p>
    <w:p>
      <w:pPr>
        <w:pStyle w:val="style0"/>
        <w:numPr>
          <w:ilvl w:val="0"/>
          <w:numId w:val="7"/>
        </w:numPr>
        <w:tabs>
          <w:tab w:val="left" w:leader="none" w:pos="0"/>
        </w:tabs>
        <w:suppressAutoHyphens w:val="false"/>
        <w:ind w:left="0" w:right="-540"/>
        <w:jc w:val="both"/>
        <w:rPr>
          <w:rFonts w:ascii="Arial" w:cs="Arial" w:hAnsi="Arial"/>
          <w:sz w:val="22"/>
          <w:szCs w:val="22"/>
        </w:rPr>
      </w:pPr>
      <w:r>
        <w:rPr>
          <w:rFonts w:ascii="Arial" w:cs="Arial" w:hAnsi="Arial"/>
          <w:sz w:val="22"/>
          <w:szCs w:val="22"/>
        </w:rPr>
        <w:t>Designing and Creating Reports Module reports using Crystal Reports.</w:t>
      </w:r>
    </w:p>
    <w:p>
      <w:pPr>
        <w:pStyle w:val="style0"/>
        <w:numPr>
          <w:ilvl w:val="0"/>
          <w:numId w:val="7"/>
        </w:numPr>
        <w:tabs>
          <w:tab w:val="left" w:leader="none" w:pos="0"/>
        </w:tabs>
        <w:suppressAutoHyphens w:val="false"/>
        <w:ind w:left="0" w:right="-540"/>
        <w:jc w:val="both"/>
        <w:rPr>
          <w:rFonts w:ascii="Arial" w:cs="Arial" w:hAnsi="Arial"/>
          <w:b/>
          <w:sz w:val="22"/>
          <w:szCs w:val="22"/>
        </w:rPr>
      </w:pPr>
      <w:r>
        <w:rPr>
          <w:rFonts w:ascii="Arial" w:cs="Arial" w:hAnsi="Arial"/>
          <w:sz w:val="22"/>
          <w:szCs w:val="22"/>
        </w:rPr>
        <w:t>Involved in Unit testing and Bug fixing.</w:t>
      </w:r>
      <w:r>
        <w:rPr>
          <w:rFonts w:ascii="Arial" w:cs="Arial" w:hAnsi="Arial"/>
          <w:b/>
          <w:sz w:val="22"/>
          <w:szCs w:val="22"/>
        </w:rPr>
        <w:t xml:space="preserve"> </w:t>
      </w:r>
    </w:p>
    <w:sectPr>
      <w:pgSz w:w="12240" w:h="15840" w:orient="portrait"/>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002020204"/>
    <w:charset w:val="00"/>
    <w:family w:val="swiss"/>
    <w:pitch w:val="variable"/>
    <w:sig w:usb0="00000687" w:usb1="00000000" w:usb2="00000000" w:usb3="00000000" w:csb0="0000009F" w:csb1="00000000"/>
  </w:font>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1">
    <w:nsid w:val="00000001"/>
    <w:multiLevelType w:val="hybridMultilevel"/>
    <w:tmpl w:val="95ECF1AC"/>
    <w:styleLink w:val="style4099"/>
    <w:lvl w:ilvl="0" w:tplc="09CE8C06">
      <w:start w:val="1"/>
      <w:numFmt w:val="bullet"/>
      <w:lvlText w:val="•"/>
      <w:lvlJc w:val="left"/>
      <w:pPr>
        <w:ind w:left="1100"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1" w:tplc="5E00A668">
      <w:start w:val="1"/>
      <w:numFmt w:val="bullet"/>
      <w:lvlText w:val="•"/>
      <w:lvlJc w:val="left"/>
      <w:pPr>
        <w:tabs>
          <w:tab w:val="left" w:leader="none" w:pos="1100"/>
        </w:tabs>
        <w:ind w:left="107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2" w:tplc="6ED41848">
      <w:start w:val="1"/>
      <w:numFmt w:val="bullet"/>
      <w:lvlText w:val="•"/>
      <w:lvlJc w:val="left"/>
      <w:pPr>
        <w:tabs>
          <w:tab w:val="left" w:leader="none" w:pos="1100"/>
        </w:tabs>
        <w:ind w:left="179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3" w:tplc="D3DADAF4">
      <w:start w:val="1"/>
      <w:numFmt w:val="bullet"/>
      <w:lvlText w:val="•"/>
      <w:lvlJc w:val="left"/>
      <w:pPr>
        <w:tabs>
          <w:tab w:val="left" w:leader="none" w:pos="1100"/>
        </w:tabs>
        <w:ind w:left="251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4" w:tplc="78501502">
      <w:start w:val="1"/>
      <w:numFmt w:val="bullet"/>
      <w:lvlText w:val="•"/>
      <w:lvlJc w:val="left"/>
      <w:pPr>
        <w:tabs>
          <w:tab w:val="left" w:leader="none" w:pos="1100"/>
        </w:tabs>
        <w:ind w:left="323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5" w:tplc="74508C72">
      <w:start w:val="1"/>
      <w:numFmt w:val="bullet"/>
      <w:lvlText w:val="•"/>
      <w:lvlJc w:val="left"/>
      <w:pPr>
        <w:tabs>
          <w:tab w:val="left" w:leader="none" w:pos="1100"/>
        </w:tabs>
        <w:ind w:left="395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6" w:tplc="679C3254">
      <w:start w:val="1"/>
      <w:numFmt w:val="bullet"/>
      <w:lvlText w:val="•"/>
      <w:lvlJc w:val="left"/>
      <w:pPr>
        <w:tabs>
          <w:tab w:val="left" w:leader="none" w:pos="1100"/>
        </w:tabs>
        <w:ind w:left="467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7" w:tplc="364A1A84">
      <w:start w:val="1"/>
      <w:numFmt w:val="bullet"/>
      <w:lvlText w:val="•"/>
      <w:lvlJc w:val="left"/>
      <w:pPr>
        <w:tabs>
          <w:tab w:val="left" w:leader="none" w:pos="1100"/>
        </w:tabs>
        <w:ind w:left="539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lvl w:ilvl="8" w:tplc="ADF07A86">
      <w:start w:val="1"/>
      <w:numFmt w:val="bullet"/>
      <w:lvlText w:val="•"/>
      <w:lvlJc w:val="left"/>
      <w:pPr>
        <w:tabs>
          <w:tab w:val="left" w:leader="none" w:pos="1100"/>
        </w:tabs>
        <w:ind w:left="6111" w:hanging="351"/>
      </w:pPr>
      <w:rPr>
        <w:rFonts w:ascii="Trebuchet MS" w:cs="Trebuchet MS" w:eastAsia="Trebuchet MS" w:hAnsi="Trebuchet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ECCCD540"/>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89C82926"/>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B2665F1C"/>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712E64B2"/>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F8349DAA"/>
    <w:lvl w:ilvl="0">
      <w:start w:val="1"/>
      <w:numFmt w:val="bullet"/>
      <w:lvlText w:val=""/>
      <w:lvlJc w:val="left"/>
      <w:pPr>
        <w:tabs>
          <w:tab w:val="left" w:leader="none" w:pos="720"/>
        </w:tabs>
        <w:ind w:left="720" w:hanging="360"/>
      </w:pPr>
      <w:rPr>
        <w:rFonts w:ascii="Symbol" w:hAnsi="Symbol" w:hint="default"/>
      </w:rPr>
    </w:lvl>
    <w:lvl w:ilvl="1" w:tentative="1">
      <w:start w:val="1"/>
      <w:numFmt w:val="bullet"/>
      <w:lvlText w:val="o"/>
      <w:lvlJc w:val="left"/>
      <w:pPr>
        <w:tabs>
          <w:tab w:val="left" w:leader="none" w:pos="1440"/>
        </w:tabs>
        <w:ind w:left="1440" w:hanging="360"/>
      </w:pPr>
      <w:rPr>
        <w:rFonts w:ascii="Courier New" w:cs="Courier New" w:hAnsi="Courier New"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cs="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cs="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nsid w:val="00000008"/>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9">
    <w:nsid w:val="00000009"/>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0">
    <w:nsid w:val="0000000A"/>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1">
    <w:nsid w:val="0000000B"/>
    <w:multiLevelType w:val="hybridMultilevel"/>
    <w:tmpl w:val="95ECF1AC"/>
    <w:numStyleLink w:val="style4099"/>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 w:numId="8">
    <w:abstractNumId w:val="7"/>
  </w:num>
  <w:num w:numId="9">
    <w:abstractNumId w:val="8"/>
  </w:num>
  <w:num w:numId="10">
    <w:abstractNumId w:val="9"/>
  </w:num>
  <w:num w:numId="11">
    <w:abstractNumId w:val="10"/>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uppressAutoHyphens/>
      <w:spacing w:after="0" w:lineRule="auto" w:line="240"/>
    </w:pPr>
    <w:rPr>
      <w:rFonts w:ascii="Times New Roman" w:cs="Times New Roman" w:eastAsia="Times New Roman" w:hAnsi="Times New Roman"/>
      <w:sz w:val="24"/>
      <w:szCs w:val="24"/>
      <w:lang w:eastAsia="ar-SA"/>
    </w:rPr>
  </w:style>
  <w:style w:type="paragraph" w:styleId="style1">
    <w:name w:val="heading 1"/>
    <w:basedOn w:val="style0"/>
    <w:next w:val="style0"/>
    <w:link w:val="style4097"/>
    <w:qFormat/>
    <w:pPr>
      <w:keepNext/>
      <w:tabs>
        <w:tab w:val="left" w:leader="none" w:pos="432"/>
      </w:tabs>
      <w:ind w:left="432" w:hanging="432"/>
      <w:outlineLvl w:val="0"/>
    </w:pPr>
    <w:rPr>
      <w:b/>
      <w:bCs/>
      <w:sz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d233a81-d7c0-47c6-819f-afff73abd219"/>
    <w:basedOn w:val="style65"/>
    <w:next w:val="style4097"/>
    <w:link w:val="style1"/>
    <w:rPr>
      <w:rFonts w:ascii="Times New Roman" w:cs="Times New Roman" w:eastAsia="Times New Roman" w:hAnsi="Times New Roman"/>
      <w:b/>
      <w:bCs/>
      <w:sz w:val="26"/>
      <w:szCs w:val="24"/>
      <w:lang w:eastAsia="ar-SA"/>
    </w:rPr>
  </w:style>
  <w:style w:type="character" w:styleId="style85">
    <w:name w:val="Hyperlink"/>
    <w:basedOn w:val="style65"/>
    <w:next w:val="style85"/>
    <w:uiPriority w:val="99"/>
    <w:rPr>
      <w:color w:val="0000ff"/>
      <w:u w:val="single"/>
    </w:rPr>
  </w:style>
  <w:style w:type="character" w:customStyle="1" w:styleId="style4098">
    <w:name w:val="None"/>
    <w:next w:val="style4098"/>
  </w:style>
  <w:style w:type="numbering" w:customStyle="1" w:styleId="style4099">
    <w:name w:val="Imported Style 1"/>
    <w:next w:val="style40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905</Words>
  <Pages>3</Pages>
  <Characters>5473</Characters>
  <Application>WPS Office</Application>
  <DocSecurity>0</DocSecurity>
  <Paragraphs>108</Paragraphs>
  <ScaleCrop>false</ScaleCrop>
  <LinksUpToDate>false</LinksUpToDate>
  <CharactersWithSpaces>6364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2022-03-21T17:51:02Z</dcterms:created>
  <dc:creator>Murali Purama</dc:creator>
  <lastModifiedBy>Redmi Note 8</lastModifiedBy>
  <dcterms:modified xsi:type="dcterms:W3CDTF">2022-03-21T17:51:02Z</dcterms:modified>
  <revision>69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12dafda06243426ba1caecfb68e36d94</vt:lpwstr>
  </property>
</Properties>
</file>