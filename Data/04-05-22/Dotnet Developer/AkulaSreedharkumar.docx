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0F0F0"/>
  <w:body>
    <w:tbl>
      <w:tblPr>
        <w:tblStyle w:val="TableGrid1"/>
        <w:tblW w:w="11296" w:type="dxa"/>
        <w:tblInd w:w="-990" w:type="dxa"/>
        <w:shd w:val="clear" w:color="auto" w:fill="FFFFFF" w:themeFill="background1"/>
        <w:tblLayout w:type="fixed"/>
        <w:tblLook w:val="04A0" w:firstRow="1" w:lastRow="0" w:firstColumn="1" w:lastColumn="0" w:noHBand="0" w:noVBand="1"/>
      </w:tblPr>
      <w:tblGrid>
        <w:gridCol w:w="3550"/>
        <w:gridCol w:w="7746"/>
      </w:tblGrid>
      <w:tr w:rsidR="00730A95" w:rsidRPr="00922A81" w14:paraId="62DA4130" w14:textId="77777777" w:rsidTr="005F3FA3">
        <w:trPr>
          <w:trHeight w:val="2340"/>
        </w:trPr>
        <w:tc>
          <w:tcPr>
            <w:tcW w:w="11296" w:type="dxa"/>
            <w:gridSpan w:val="2"/>
            <w:tcBorders>
              <w:top w:val="nil"/>
              <w:left w:val="nil"/>
              <w:bottom w:val="nil"/>
              <w:right w:val="nil"/>
            </w:tcBorders>
            <w:shd w:val="clear" w:color="auto" w:fill="FFFFFF" w:themeFill="background1"/>
          </w:tcPr>
          <w:p w14:paraId="05AD426F" w14:textId="5061620B" w:rsidR="00730A95" w:rsidRPr="00922A81" w:rsidRDefault="00B36115" w:rsidP="00730A95">
            <w:pPr>
              <w:overflowPunct w:val="0"/>
              <w:autoSpaceDE w:val="0"/>
              <w:autoSpaceDN w:val="0"/>
              <w:adjustRightInd w:val="0"/>
              <w:ind w:left="-108" w:right="-75"/>
              <w:textAlignment w:val="baseline"/>
              <w:rPr>
                <w:rFonts w:cstheme="minorHAnsi"/>
                <w:noProof/>
                <w:color w:val="70AD47"/>
              </w:rPr>
            </w:pPr>
            <w:r w:rsidRPr="00922A81">
              <w:rPr>
                <w:rFonts w:cstheme="minorHAnsi"/>
                <w:noProof/>
                <w:color w:val="70AD47"/>
              </w:rPr>
              <mc:AlternateContent>
                <mc:Choice Requires="wps">
                  <w:drawing>
                    <wp:anchor distT="0" distB="0" distL="114300" distR="114300" simplePos="0" relativeHeight="251660288" behindDoc="0" locked="0" layoutInCell="1" allowOverlap="1" wp14:anchorId="64788B35" wp14:editId="119B3EC6">
                      <wp:simplePos x="0" y="0"/>
                      <wp:positionH relativeFrom="column">
                        <wp:posOffset>13970</wp:posOffset>
                      </wp:positionH>
                      <wp:positionV relativeFrom="paragraph">
                        <wp:posOffset>1066800</wp:posOffset>
                      </wp:positionV>
                      <wp:extent cx="6489700" cy="298450"/>
                      <wp:effectExtent l="0" t="0" r="0" b="0"/>
                      <wp:wrapNone/>
                      <wp:docPr id="6" name="Rectangle 6"/>
                      <wp:cNvGraphicFramePr/>
                      <a:graphic xmlns:a="http://schemas.openxmlformats.org/drawingml/2006/main">
                        <a:graphicData uri="http://schemas.microsoft.com/office/word/2010/wordprocessingShape">
                          <wps:wsp>
                            <wps:cNvSpPr/>
                            <wps:spPr>
                              <a:xfrm>
                                <a:off x="0" y="0"/>
                                <a:ext cx="6489700" cy="298450"/>
                              </a:xfrm>
                              <a:prstGeom prst="rect">
                                <a:avLst/>
                              </a:prstGeom>
                              <a:noFill/>
                              <a:ln w="25400" cap="flat" cmpd="sng" algn="ctr">
                                <a:noFill/>
                                <a:prstDash val="solid"/>
                              </a:ln>
                              <a:effectLst/>
                            </wps:spPr>
                            <wps:txbx>
                              <w:txbxContent>
                                <w:p w14:paraId="1AC97DB8" w14:textId="549C0BFA" w:rsidR="00730A95" w:rsidRPr="00750D8A" w:rsidRDefault="00730A95" w:rsidP="00730A95">
                                  <w:pPr>
                                    <w:spacing w:after="0" w:line="240" w:lineRule="auto"/>
                                    <w:rPr>
                                      <w:rFonts w:cstheme="minorHAnsi"/>
                                      <w:color w:val="000000" w:themeColor="text1"/>
                                      <w:sz w:val="20"/>
                                      <w:szCs w:val="20"/>
                                    </w:rPr>
                                  </w:pPr>
                                  <w:r w:rsidRPr="00750D8A">
                                    <w:rPr>
                                      <w:rFonts w:cstheme="minorHAnsi"/>
                                      <w:noProof/>
                                      <w:color w:val="000000" w:themeColor="text1"/>
                                      <w:sz w:val="20"/>
                                      <w:szCs w:val="20"/>
                                    </w:rPr>
                                    <w:drawing>
                                      <wp:inline distT="0" distB="0" distL="0" distR="0" wp14:anchorId="5526EA1C" wp14:editId="50F0131B">
                                        <wp:extent cx="171450" cy="17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8">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Pr="00750D8A">
                                    <w:rPr>
                                      <w:rFonts w:cstheme="minorHAnsi"/>
                                      <w:color w:val="000000" w:themeColor="text1"/>
                                      <w:sz w:val="20"/>
                                      <w:szCs w:val="20"/>
                                      <w:lang w:val="en-GB"/>
                                    </w:rPr>
                                    <w:t>+91-</w:t>
                                  </w:r>
                                  <w:r w:rsidR="00B36115">
                                    <w:rPr>
                                      <w:rFonts w:cstheme="minorHAnsi"/>
                                      <w:color w:val="000000" w:themeColor="text1"/>
                                      <w:sz w:val="20"/>
                                      <w:szCs w:val="20"/>
                                    </w:rPr>
                                    <w:t xml:space="preserve">9849324167 </w:t>
                                  </w:r>
                                  <w:r w:rsidR="00B46536">
                                    <w:rPr>
                                      <w:rFonts w:cstheme="minorHAnsi"/>
                                      <w:color w:val="000000" w:themeColor="text1"/>
                                      <w:sz w:val="20"/>
                                      <w:szCs w:val="20"/>
                                    </w:rPr>
                                    <w:t xml:space="preserve"> </w:t>
                                  </w:r>
                                  <w:r w:rsidRPr="00750D8A">
                                    <w:rPr>
                                      <w:rFonts w:cstheme="minorHAnsi"/>
                                      <w:noProof/>
                                      <w:color w:val="000000" w:themeColor="text1"/>
                                      <w:sz w:val="20"/>
                                      <w:szCs w:val="20"/>
                                    </w:rPr>
                                    <w:drawing>
                                      <wp:inline distT="0" distB="0" distL="0" distR="0" wp14:anchorId="068E2773" wp14:editId="168C293E">
                                        <wp:extent cx="171450" cy="171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18x18icon.png"/>
                                                <pic:cNvPicPr/>
                                              </pic:nvPicPr>
                                              <pic:blipFill>
                                                <a:blip r:embed="rId9">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Pr="00750D8A">
                                    <w:rPr>
                                      <w:rFonts w:cstheme="minorHAnsi"/>
                                      <w:color w:val="000000" w:themeColor="text1"/>
                                      <w:sz w:val="20"/>
                                      <w:szCs w:val="20"/>
                                      <w:lang w:val="en-GB"/>
                                    </w:rPr>
                                    <w:t xml:space="preserve"> </w:t>
                                  </w:r>
                                  <w:r w:rsidR="00B36115">
                                    <w:rPr>
                                      <w:rFonts w:cstheme="minorHAnsi"/>
                                      <w:color w:val="000000" w:themeColor="text1"/>
                                      <w:sz w:val="20"/>
                                      <w:szCs w:val="20"/>
                                    </w:rPr>
                                    <w:t>a.sreedharkumar</w:t>
                                  </w:r>
                                  <w:r w:rsidR="00B46536">
                                    <w:rPr>
                                      <w:rFonts w:cstheme="minorHAnsi"/>
                                      <w:color w:val="000000" w:themeColor="text1"/>
                                      <w:sz w:val="20"/>
                                      <w:szCs w:val="20"/>
                                    </w:rPr>
                                    <w:t>@gmail.com</w:t>
                                  </w:r>
                                </w:p>
                                <w:p w14:paraId="3EE8C81F" w14:textId="77777777" w:rsidR="00730A95" w:rsidRPr="00750D8A" w:rsidRDefault="00730A95" w:rsidP="00730A95">
                                  <w:pPr>
                                    <w:jc w:val="center"/>
                                    <w:rPr>
                                      <w:rFonts w:cstheme="minorHAnsi"/>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88B35" id="Rectangle 6" o:spid="_x0000_s1026" style="position:absolute;left:0;text-align:left;margin-left:1.1pt;margin-top:84pt;width:511pt;height:2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" filled="f" stroked="f" strokeweight="2pt">
                      <v:textbox>
                        <w:txbxContent>
                          <w:p w14:paraId="1AC97DB8" w14:textId="549C0BFA" w:rsidR="00730A95" w:rsidRPr="00750D8A" w:rsidRDefault="00730A95" w:rsidP="00730A95">
                            <w:pPr>
                              <w:spacing w:after="0" w:line="240" w:lineRule="auto"/>
                              <w:rPr>
                                <w:rFonts w:cstheme="minorHAnsi"/>
                                <w:color w:val="000000" w:themeColor="text1"/>
                                <w:sz w:val="20"/>
                                <w:szCs w:val="20"/>
                              </w:rPr>
                            </w:pPr>
                            <w:r w:rsidRPr="00750D8A">
                              <w:rPr>
                                <w:rFonts w:cstheme="minorHAnsi"/>
                                <w:noProof/>
                                <w:color w:val="000000" w:themeColor="text1"/>
                                <w:sz w:val="20"/>
                                <w:szCs w:val="20"/>
                              </w:rPr>
                              <w:drawing>
                                <wp:inline distT="0" distB="0" distL="0" distR="0" wp14:anchorId="5526EA1C" wp14:editId="50F0131B">
                                  <wp:extent cx="171450" cy="17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18x18icon.png"/>
                                          <pic:cNvPicPr/>
                                        </pic:nvPicPr>
                                        <pic:blipFill>
                                          <a:blip r:embed="rId8">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Pr="00750D8A">
                              <w:rPr>
                                <w:rFonts w:cstheme="minorHAnsi"/>
                                <w:color w:val="000000" w:themeColor="text1"/>
                                <w:sz w:val="20"/>
                                <w:szCs w:val="20"/>
                                <w:lang w:val="en-GB"/>
                              </w:rPr>
                              <w:t>+91-</w:t>
                            </w:r>
                            <w:r w:rsidR="00B36115">
                              <w:rPr>
                                <w:rFonts w:cstheme="minorHAnsi"/>
                                <w:color w:val="000000" w:themeColor="text1"/>
                                <w:sz w:val="20"/>
                                <w:szCs w:val="20"/>
                              </w:rPr>
                              <w:t xml:space="preserve">9849324167 </w:t>
                            </w:r>
                            <w:r w:rsidR="00B46536">
                              <w:rPr>
                                <w:rFonts w:cstheme="minorHAnsi"/>
                                <w:color w:val="000000" w:themeColor="text1"/>
                                <w:sz w:val="20"/>
                                <w:szCs w:val="20"/>
                              </w:rPr>
                              <w:t xml:space="preserve"> </w:t>
                            </w:r>
                            <w:r w:rsidRPr="00750D8A">
                              <w:rPr>
                                <w:rFonts w:cstheme="minorHAnsi"/>
                                <w:noProof/>
                                <w:color w:val="000000" w:themeColor="text1"/>
                                <w:sz w:val="20"/>
                                <w:szCs w:val="20"/>
                              </w:rPr>
                              <w:drawing>
                                <wp:inline distT="0" distB="0" distL="0" distR="0" wp14:anchorId="068E2773" wp14:editId="168C293E">
                                  <wp:extent cx="171450" cy="171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l18x18icon.png"/>
                                          <pic:cNvPicPr/>
                                        </pic:nvPicPr>
                                        <pic:blipFill>
                                          <a:blip r:embed="rId9">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Pr="00750D8A">
                              <w:rPr>
                                <w:rFonts w:cstheme="minorHAnsi"/>
                                <w:color w:val="000000" w:themeColor="text1"/>
                                <w:sz w:val="20"/>
                                <w:szCs w:val="20"/>
                                <w:lang w:val="en-GB"/>
                              </w:rPr>
                              <w:t xml:space="preserve"> </w:t>
                            </w:r>
                            <w:r w:rsidR="00B36115">
                              <w:rPr>
                                <w:rFonts w:cstheme="minorHAnsi"/>
                                <w:color w:val="000000" w:themeColor="text1"/>
                                <w:sz w:val="20"/>
                                <w:szCs w:val="20"/>
                              </w:rPr>
                              <w:t>a.sreedharkumar</w:t>
                            </w:r>
                            <w:r w:rsidR="00B46536">
                              <w:rPr>
                                <w:rFonts w:cstheme="minorHAnsi"/>
                                <w:color w:val="000000" w:themeColor="text1"/>
                                <w:sz w:val="20"/>
                                <w:szCs w:val="20"/>
                              </w:rPr>
                              <w:t>@gmail.com</w:t>
                            </w:r>
                          </w:p>
                          <w:p w14:paraId="3EE8C81F" w14:textId="77777777" w:rsidR="00730A95" w:rsidRPr="00750D8A" w:rsidRDefault="00730A95" w:rsidP="00730A95">
                            <w:pPr>
                              <w:jc w:val="center"/>
                              <w:rPr>
                                <w:rFonts w:cstheme="minorHAnsi"/>
                              </w:rPr>
                            </w:pPr>
                          </w:p>
                        </w:txbxContent>
                      </v:textbox>
                    </v:rect>
                  </w:pict>
                </mc:Fallback>
              </mc:AlternateContent>
            </w:r>
            <w:r w:rsidRPr="00922A81">
              <w:rPr>
                <w:rFonts w:cstheme="minorHAnsi"/>
                <w:noProof/>
                <w:color w:val="70AD47"/>
              </w:rPr>
              <mc:AlternateContent>
                <mc:Choice Requires="wps">
                  <w:drawing>
                    <wp:anchor distT="0" distB="0" distL="114300" distR="114300" simplePos="0" relativeHeight="251659264" behindDoc="0" locked="0" layoutInCell="1" allowOverlap="1" wp14:anchorId="4C9AE040" wp14:editId="23EE94D5">
                      <wp:simplePos x="0" y="0"/>
                      <wp:positionH relativeFrom="column">
                        <wp:posOffset>96520</wp:posOffset>
                      </wp:positionH>
                      <wp:positionV relativeFrom="paragraph">
                        <wp:posOffset>1</wp:posOffset>
                      </wp:positionV>
                      <wp:extent cx="6567805" cy="8953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7805" cy="895350"/>
                              </a:xfrm>
                              <a:prstGeom prst="rect">
                                <a:avLst/>
                              </a:prstGeom>
                              <a:noFill/>
                              <a:ln w="9525">
                                <a:noFill/>
                                <a:miter lim="800000"/>
                                <a:headEnd/>
                                <a:tailEnd/>
                              </a:ln>
                            </wps:spPr>
                            <wps:txbx>
                              <w:txbxContent>
                                <w:p w14:paraId="164ADAAB" w14:textId="01C8E231" w:rsidR="00750D8A" w:rsidRPr="00750D8A" w:rsidRDefault="00B36115" w:rsidP="00750D8A">
                                  <w:pPr>
                                    <w:spacing w:after="0" w:line="240" w:lineRule="auto"/>
                                    <w:jc w:val="center"/>
                                    <w:rPr>
                                      <w:rFonts w:cstheme="minorHAnsi"/>
                                      <w:b/>
                                      <w:bCs/>
                                      <w:color w:val="000000" w:themeColor="text1"/>
                                      <w:sz w:val="40"/>
                                      <w:szCs w:val="24"/>
                                    </w:rPr>
                                  </w:pPr>
                                  <w:r>
                                    <w:rPr>
                                      <w:rFonts w:cstheme="minorHAnsi"/>
                                      <w:b/>
                                      <w:bCs/>
                                      <w:color w:val="000000" w:themeColor="text1"/>
                                      <w:sz w:val="40"/>
                                      <w:szCs w:val="24"/>
                                    </w:rPr>
                                    <w:t>Sreedhar Kumar Akula</w:t>
                                  </w:r>
                                </w:p>
                                <w:p w14:paraId="37B9CC2A" w14:textId="77777777" w:rsidR="007C1D66" w:rsidRDefault="007C1D66" w:rsidP="007C1D66">
                                  <w:pPr>
                                    <w:overflowPunct w:val="0"/>
                                    <w:autoSpaceDE w:val="0"/>
                                    <w:autoSpaceDN w:val="0"/>
                                    <w:adjustRightInd w:val="0"/>
                                    <w:spacing w:after="0" w:line="240" w:lineRule="auto"/>
                                    <w:jc w:val="center"/>
                                    <w:textAlignment w:val="baseline"/>
                                    <w:rPr>
                                      <w:rFonts w:cstheme="minorHAnsi"/>
                                      <w:b/>
                                      <w:i/>
                                      <w:sz w:val="20"/>
                                      <w:szCs w:val="19"/>
                                      <w:lang w:val="en-GB"/>
                                    </w:rPr>
                                  </w:pPr>
                                </w:p>
                                <w:p w14:paraId="485F9B97" w14:textId="3EBB06C5" w:rsidR="00730A95" w:rsidRPr="00B678E8" w:rsidRDefault="00D265D8" w:rsidP="00B678E8">
                                  <w:pPr>
                                    <w:overflowPunct w:val="0"/>
                                    <w:autoSpaceDE w:val="0"/>
                                    <w:autoSpaceDN w:val="0"/>
                                    <w:adjustRightInd w:val="0"/>
                                    <w:spacing w:after="0" w:line="240" w:lineRule="auto"/>
                                    <w:jc w:val="center"/>
                                    <w:textAlignment w:val="baseline"/>
                                    <w:rPr>
                                      <w:rFonts w:cstheme="minorHAnsi"/>
                                      <w:b/>
                                      <w:iCs/>
                                      <w:sz w:val="20"/>
                                      <w:szCs w:val="19"/>
                                      <w:lang w:val="en-GB"/>
                                    </w:rPr>
                                  </w:pPr>
                                  <w:r>
                                    <w:rPr>
                                      <w:rFonts w:cstheme="minorHAnsi"/>
                                      <w:b/>
                                      <w:iCs/>
                                      <w:sz w:val="20"/>
                                      <w:szCs w:val="19"/>
                                      <w:lang w:val="en-GB"/>
                                    </w:rPr>
                                    <w:t>Dotnet Developer</w:t>
                                  </w:r>
                                  <w:r w:rsidR="007C1D66" w:rsidRPr="00CB6B7D">
                                    <w:rPr>
                                      <w:rFonts w:cstheme="minorHAnsi"/>
                                      <w:b/>
                                      <w:iCs/>
                                      <w:sz w:val="20"/>
                                      <w:szCs w:val="19"/>
                                      <w:lang w:val="en-GB"/>
                                    </w:rPr>
                                    <w:t xml:space="preserve"> </w:t>
                                  </w:r>
                                </w:p>
                                <w:p w14:paraId="16E0D037" w14:textId="77777777" w:rsidR="00730A95" w:rsidRPr="00FC1344" w:rsidRDefault="00730A95" w:rsidP="00730A95">
                                  <w:pPr>
                                    <w:spacing w:after="0" w:line="240" w:lineRule="auto"/>
                                    <w:jc w:val="center"/>
                                    <w:rPr>
                                      <w:rFonts w:cstheme="minorHAnsi"/>
                                      <w:i/>
                                      <w:color w:val="FFFFFF" w:themeColor="background1"/>
                                      <w:sz w:val="20"/>
                                      <w:szCs w:val="20"/>
                                      <w:lang w:val="en-GB"/>
                                    </w:rPr>
                                  </w:pPr>
                                  <w:r w:rsidRPr="00FC1344">
                                    <w:rPr>
                                      <w:rFonts w:cstheme="minorHAnsi"/>
                                      <w:i/>
                                      <w:color w:val="FFFFFF" w:themeColor="background1"/>
                                      <w:sz w:val="20"/>
                                      <w:szCs w:val="20"/>
                                      <w:lang w:val="en-GB"/>
                                    </w:rPr>
                                    <w:br/>
                                  </w:r>
                                </w:p>
                                <w:p w14:paraId="49A09816" w14:textId="77777777" w:rsidR="00730A95" w:rsidRPr="00FC1344" w:rsidRDefault="00730A95" w:rsidP="00730A95">
                                  <w:pPr>
                                    <w:rPr>
                                      <w:rFonts w:cstheme="minorHAns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9AE040" id="_x0000_t202" coordsize="21600,21600" o:spt="202" path="m,l,21600r21600,l21600,xe">
                      <v:stroke joinstyle="miter"/>
                      <v:path gradientshapeok="t" o:connecttype="rect"/>
                    </v:shapetype>
                    <v:shape id="Text Box 2" o:spid="_x0000_s1027" type="#_x0000_t202" style="position:absolute;left:0;text-align:left;margin-left:7.6pt;margin-top:0;width:517.15pt;height: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" filled="f" stroked="f">
                      <v:textbox>
                        <w:txbxContent>
                          <w:p w14:paraId="164ADAAB" w14:textId="01C8E231" w:rsidR="00750D8A" w:rsidRPr="00750D8A" w:rsidRDefault="00B36115" w:rsidP="00750D8A">
                            <w:pPr>
                              <w:spacing w:after="0" w:line="240" w:lineRule="auto"/>
                              <w:jc w:val="center"/>
                              <w:rPr>
                                <w:rFonts w:cstheme="minorHAnsi"/>
                                <w:b/>
                                <w:bCs/>
                                <w:color w:val="000000" w:themeColor="text1"/>
                                <w:sz w:val="40"/>
                                <w:szCs w:val="24"/>
                              </w:rPr>
                            </w:pPr>
                            <w:r>
                              <w:rPr>
                                <w:rFonts w:cstheme="minorHAnsi"/>
                                <w:b/>
                                <w:bCs/>
                                <w:color w:val="000000" w:themeColor="text1"/>
                                <w:sz w:val="40"/>
                                <w:szCs w:val="24"/>
                              </w:rPr>
                              <w:t>Sreedhar Kumar Akula</w:t>
                            </w:r>
                          </w:p>
                          <w:p w14:paraId="37B9CC2A" w14:textId="77777777" w:rsidR="007C1D66" w:rsidRDefault="007C1D66" w:rsidP="007C1D66">
                            <w:pPr>
                              <w:overflowPunct w:val="0"/>
                              <w:autoSpaceDE w:val="0"/>
                              <w:autoSpaceDN w:val="0"/>
                              <w:adjustRightInd w:val="0"/>
                              <w:spacing w:after="0" w:line="240" w:lineRule="auto"/>
                              <w:jc w:val="center"/>
                              <w:textAlignment w:val="baseline"/>
                              <w:rPr>
                                <w:rFonts w:cstheme="minorHAnsi"/>
                                <w:b/>
                                <w:i/>
                                <w:sz w:val="20"/>
                                <w:szCs w:val="19"/>
                                <w:lang w:val="en-GB"/>
                              </w:rPr>
                            </w:pPr>
                          </w:p>
                          <w:p w14:paraId="485F9B97" w14:textId="3EBB06C5" w:rsidR="00730A95" w:rsidRPr="00B678E8" w:rsidRDefault="00D265D8" w:rsidP="00B678E8">
                            <w:pPr>
                              <w:overflowPunct w:val="0"/>
                              <w:autoSpaceDE w:val="0"/>
                              <w:autoSpaceDN w:val="0"/>
                              <w:adjustRightInd w:val="0"/>
                              <w:spacing w:after="0" w:line="240" w:lineRule="auto"/>
                              <w:jc w:val="center"/>
                              <w:textAlignment w:val="baseline"/>
                              <w:rPr>
                                <w:rFonts w:cstheme="minorHAnsi"/>
                                <w:b/>
                                <w:iCs/>
                                <w:sz w:val="20"/>
                                <w:szCs w:val="19"/>
                                <w:lang w:val="en-GB"/>
                              </w:rPr>
                            </w:pPr>
                            <w:r>
                              <w:rPr>
                                <w:rFonts w:cstheme="minorHAnsi"/>
                                <w:b/>
                                <w:iCs/>
                                <w:sz w:val="20"/>
                                <w:szCs w:val="19"/>
                                <w:lang w:val="en-GB"/>
                              </w:rPr>
                              <w:t>Dotnet Developer</w:t>
                            </w:r>
                            <w:r w:rsidR="007C1D66" w:rsidRPr="00CB6B7D">
                              <w:rPr>
                                <w:rFonts w:cstheme="minorHAnsi"/>
                                <w:b/>
                                <w:iCs/>
                                <w:sz w:val="20"/>
                                <w:szCs w:val="19"/>
                                <w:lang w:val="en-GB"/>
                              </w:rPr>
                              <w:t xml:space="preserve"> </w:t>
                            </w:r>
                          </w:p>
                          <w:p w14:paraId="16E0D037" w14:textId="77777777" w:rsidR="00730A95" w:rsidRPr="00FC1344" w:rsidRDefault="00730A95" w:rsidP="00730A95">
                            <w:pPr>
                              <w:spacing w:after="0" w:line="240" w:lineRule="auto"/>
                              <w:jc w:val="center"/>
                              <w:rPr>
                                <w:rFonts w:cstheme="minorHAnsi"/>
                                <w:i/>
                                <w:color w:val="FFFFFF" w:themeColor="background1"/>
                                <w:sz w:val="20"/>
                                <w:szCs w:val="20"/>
                                <w:lang w:val="en-GB"/>
                              </w:rPr>
                            </w:pPr>
                            <w:r w:rsidRPr="00FC1344">
                              <w:rPr>
                                <w:rFonts w:cstheme="minorHAnsi"/>
                                <w:i/>
                                <w:color w:val="FFFFFF" w:themeColor="background1"/>
                                <w:sz w:val="20"/>
                                <w:szCs w:val="20"/>
                                <w:lang w:val="en-GB"/>
                              </w:rPr>
                              <w:br/>
                            </w:r>
                          </w:p>
                          <w:p w14:paraId="49A09816" w14:textId="77777777" w:rsidR="00730A95" w:rsidRPr="00FC1344" w:rsidRDefault="00730A95" w:rsidP="00730A95">
                            <w:pPr>
                              <w:rPr>
                                <w:rFonts w:cstheme="minorHAnsi"/>
                              </w:rPr>
                            </w:pPr>
                          </w:p>
                        </w:txbxContent>
                      </v:textbox>
                    </v:shape>
                  </w:pict>
                </mc:Fallback>
              </mc:AlternateContent>
            </w:r>
            <w:r w:rsidR="00730A95" w:rsidRPr="00922A81">
              <w:rPr>
                <w:rFonts w:cstheme="minorHAnsi"/>
                <w:noProof/>
                <w:color w:val="70AD47"/>
              </w:rPr>
              <w:drawing>
                <wp:inline distT="0" distB="0" distL="0" distR="0" wp14:anchorId="1EEA420C" wp14:editId="13B0D072">
                  <wp:extent cx="7239000" cy="124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blue-blankphoto.jpg"/>
                          <pic:cNvPicPr/>
                        </pic:nvPicPr>
                        <pic:blipFill rotWithShape="1">
                          <a:blip r:embed="rId10">
                            <a:duotone>
                              <a:schemeClr val="accent5">
                                <a:shade val="45000"/>
                                <a:satMod val="135000"/>
                              </a:schemeClr>
                              <a:prstClr val="white"/>
                            </a:duotone>
                            <a:extLst>
                              <a:ext uri="{28A0092B-C50C-407E-A947-70E740481C1C}">
                                <a14:useLocalDpi xmlns:a14="http://schemas.microsoft.com/office/drawing/2010/main" val="0"/>
                              </a:ext>
                            </a:extLst>
                          </a:blip>
                          <a:srcRect r="4611"/>
                          <a:stretch/>
                        </pic:blipFill>
                        <pic:spPr bwMode="auto">
                          <a:xfrm>
                            <a:off x="0" y="0"/>
                            <a:ext cx="7372997" cy="1267638"/>
                          </a:xfrm>
                          <a:prstGeom prst="rect">
                            <a:avLst/>
                          </a:prstGeom>
                          <a:ln>
                            <a:noFill/>
                          </a:ln>
                          <a:extLst>
                            <a:ext uri="{53640926-AAD7-44D8-BBD7-CCE9431645EC}">
                              <a14:shadowObscured xmlns:a14="http://schemas.microsoft.com/office/drawing/2010/main"/>
                            </a:ext>
                          </a:extLst>
                        </pic:spPr>
                      </pic:pic>
                    </a:graphicData>
                  </a:graphic>
                </wp:inline>
              </w:drawing>
            </w:r>
          </w:p>
        </w:tc>
      </w:tr>
      <w:tr w:rsidR="00730A95" w:rsidRPr="00922A81" w14:paraId="2B77E527" w14:textId="77777777" w:rsidTr="005F3FA3">
        <w:trPr>
          <w:trHeight w:val="233"/>
        </w:trPr>
        <w:tc>
          <w:tcPr>
            <w:tcW w:w="11296" w:type="dxa"/>
            <w:gridSpan w:val="2"/>
            <w:tcBorders>
              <w:top w:val="nil"/>
              <w:left w:val="nil"/>
              <w:bottom w:val="nil"/>
              <w:right w:val="nil"/>
            </w:tcBorders>
            <w:shd w:val="clear" w:color="auto" w:fill="DAEEF3" w:themeFill="accent5" w:themeFillTint="33"/>
          </w:tcPr>
          <w:p w14:paraId="6A03B65C" w14:textId="2BDBBD06" w:rsidR="00730A95" w:rsidRPr="00922A81" w:rsidRDefault="00730A95" w:rsidP="002D76FB">
            <w:pPr>
              <w:overflowPunct w:val="0"/>
              <w:autoSpaceDE w:val="0"/>
              <w:autoSpaceDN w:val="0"/>
              <w:adjustRightInd w:val="0"/>
              <w:jc w:val="center"/>
              <w:textAlignment w:val="baseline"/>
              <w:rPr>
                <w:rFonts w:cstheme="minorHAnsi"/>
                <w:noProof/>
                <w:color w:val="70AD47"/>
              </w:rPr>
            </w:pPr>
            <w:r w:rsidRPr="00922A81">
              <w:rPr>
                <w:rFonts w:cstheme="minorHAnsi"/>
                <w:b/>
                <w:sz w:val="20"/>
                <w:szCs w:val="20"/>
                <w:lang w:val="en"/>
              </w:rPr>
              <w:t xml:space="preserve"> </w:t>
            </w:r>
            <w:r w:rsidR="00D265D8">
              <w:rPr>
                <w:rFonts w:cstheme="minorHAnsi"/>
                <w:b/>
                <w:sz w:val="20"/>
                <w:szCs w:val="20"/>
                <w:lang w:val="en"/>
              </w:rPr>
              <w:t>Software Development</w:t>
            </w:r>
            <w:r w:rsidRPr="002D76FB">
              <w:rPr>
                <w:rFonts w:cstheme="minorHAnsi"/>
                <w:b/>
                <w:sz w:val="20"/>
                <w:szCs w:val="20"/>
                <w:lang w:val="en"/>
              </w:rPr>
              <w:t xml:space="preserve"> ||</w:t>
            </w:r>
            <w:r w:rsidR="001178C4">
              <w:rPr>
                <w:rFonts w:cstheme="minorHAnsi"/>
                <w:b/>
                <w:sz w:val="20"/>
                <w:szCs w:val="20"/>
                <w:lang w:val="en"/>
              </w:rPr>
              <w:t xml:space="preserve"> </w:t>
            </w:r>
            <w:r w:rsidR="00D265D8">
              <w:rPr>
                <w:rFonts w:cstheme="minorHAnsi"/>
                <w:b/>
                <w:sz w:val="20"/>
                <w:szCs w:val="20"/>
                <w:lang w:val="en"/>
              </w:rPr>
              <w:t xml:space="preserve">Team </w:t>
            </w:r>
            <w:r w:rsidR="002D76FB" w:rsidRPr="002D76FB">
              <w:rPr>
                <w:rFonts w:cstheme="minorHAnsi"/>
                <w:b/>
                <w:sz w:val="20"/>
                <w:szCs w:val="20"/>
                <w:lang w:val="en"/>
              </w:rPr>
              <w:t>Management</w:t>
            </w:r>
            <w:r w:rsidRPr="002D76FB">
              <w:rPr>
                <w:rFonts w:cstheme="minorHAnsi"/>
                <w:b/>
                <w:sz w:val="20"/>
                <w:szCs w:val="20"/>
                <w:lang w:val="en"/>
              </w:rPr>
              <w:t xml:space="preserve">|| </w:t>
            </w:r>
            <w:r w:rsidR="002B35EB">
              <w:rPr>
                <w:rFonts w:cstheme="minorHAnsi"/>
                <w:b/>
                <w:sz w:val="20"/>
                <w:szCs w:val="20"/>
                <w:lang w:val="en"/>
              </w:rPr>
              <w:t>Process Management &amp; Excelle</w:t>
            </w:r>
            <w:r w:rsidR="00882B76">
              <w:rPr>
                <w:rFonts w:cstheme="minorHAnsi"/>
                <w:b/>
                <w:sz w:val="20"/>
                <w:szCs w:val="20"/>
                <w:lang w:val="en"/>
              </w:rPr>
              <w:t>nce</w:t>
            </w:r>
          </w:p>
        </w:tc>
      </w:tr>
      <w:tr w:rsidR="00730A95" w:rsidRPr="00922A81" w14:paraId="6E889E19" w14:textId="77777777" w:rsidTr="005F3FA3">
        <w:trPr>
          <w:trHeight w:val="531"/>
        </w:trPr>
        <w:tc>
          <w:tcPr>
            <w:tcW w:w="3550" w:type="dxa"/>
            <w:tcBorders>
              <w:top w:val="nil"/>
              <w:left w:val="nil"/>
              <w:bottom w:val="nil"/>
              <w:right w:val="nil"/>
            </w:tcBorders>
            <w:shd w:val="clear" w:color="auto" w:fill="FFFFFF" w:themeFill="background1"/>
          </w:tcPr>
          <w:p w14:paraId="319EDB11" w14:textId="77777777" w:rsidR="00730A95" w:rsidRPr="00922A81" w:rsidRDefault="00730A95" w:rsidP="00730A95">
            <w:pPr>
              <w:rPr>
                <w:rFonts w:cstheme="minorHAnsi"/>
              </w:rPr>
            </w:pPr>
            <w:r w:rsidRPr="00922A81">
              <w:rPr>
                <w:rFonts w:cstheme="minorHAnsi"/>
                <w:noProof/>
                <w:color w:val="F0563D"/>
                <w:sz w:val="28"/>
                <w:szCs w:val="28"/>
              </w:rPr>
              <w:drawing>
                <wp:inline distT="0" distB="0" distL="0" distR="0" wp14:anchorId="0F3D3E09" wp14:editId="6D8F2900">
                  <wp:extent cx="230588" cy="230588"/>
                  <wp:effectExtent l="0" t="0" r="0" b="0"/>
                  <wp:docPr id="1028" name="Picture 4" descr="Z:\Approved_ResDev_Repository\Formats\Visual Resume Formats 2015-16\Icons\careertimeline24x24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Z:\Approved_ResDev_Repository\Formats\Visual Resume Formats 2015-16\Icons\careertimeline24x24ico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673" cy="231673"/>
                          </a:xfrm>
                          <a:prstGeom prst="rect">
                            <a:avLst/>
                          </a:prstGeom>
                          <a:noFill/>
                        </pic:spPr>
                      </pic:pic>
                    </a:graphicData>
                  </a:graphic>
                </wp:inline>
              </w:drawing>
            </w:r>
            <w:r w:rsidRPr="00922A81">
              <w:rPr>
                <w:rFonts w:cstheme="minorHAnsi"/>
                <w:color w:val="F0563D"/>
                <w:sz w:val="28"/>
                <w:szCs w:val="28"/>
              </w:rPr>
              <w:t xml:space="preserve"> </w:t>
            </w:r>
            <w:r w:rsidRPr="00922A81">
              <w:rPr>
                <w:rFonts w:cstheme="minorHAnsi"/>
                <w:color w:val="31849B" w:themeColor="accent5" w:themeShade="BF"/>
                <w:sz w:val="28"/>
                <w:szCs w:val="28"/>
              </w:rPr>
              <w:t>Timeline</w:t>
            </w:r>
          </w:p>
        </w:tc>
        <w:tc>
          <w:tcPr>
            <w:tcW w:w="7746" w:type="dxa"/>
            <w:vMerge w:val="restart"/>
            <w:tcBorders>
              <w:top w:val="nil"/>
              <w:left w:val="nil"/>
              <w:bottom w:val="nil"/>
              <w:right w:val="nil"/>
            </w:tcBorders>
            <w:shd w:val="clear" w:color="auto" w:fill="FFFFFF" w:themeFill="background1"/>
          </w:tcPr>
          <w:p w14:paraId="7B110679" w14:textId="77777777" w:rsidR="00477461" w:rsidRDefault="00477461" w:rsidP="00730A95">
            <w:pPr>
              <w:overflowPunct w:val="0"/>
              <w:autoSpaceDE w:val="0"/>
              <w:autoSpaceDN w:val="0"/>
              <w:adjustRightInd w:val="0"/>
              <w:textAlignment w:val="baseline"/>
              <w:rPr>
                <w:rFonts w:cstheme="minorHAnsi"/>
                <w:color w:val="31849B" w:themeColor="accent5" w:themeShade="BF"/>
                <w:sz w:val="28"/>
                <w:szCs w:val="28"/>
              </w:rPr>
            </w:pPr>
          </w:p>
          <w:p w14:paraId="3D1AEA98" w14:textId="77777777" w:rsidR="00477461" w:rsidRDefault="00477461" w:rsidP="00730A95">
            <w:pPr>
              <w:overflowPunct w:val="0"/>
              <w:autoSpaceDE w:val="0"/>
              <w:autoSpaceDN w:val="0"/>
              <w:adjustRightInd w:val="0"/>
              <w:textAlignment w:val="baseline"/>
              <w:rPr>
                <w:rFonts w:cstheme="minorHAnsi"/>
                <w:color w:val="31849B" w:themeColor="accent5" w:themeShade="BF"/>
                <w:sz w:val="28"/>
                <w:szCs w:val="28"/>
              </w:rPr>
            </w:pPr>
          </w:p>
          <w:p w14:paraId="3646E31C" w14:textId="57323B54" w:rsidR="00730A95" w:rsidRPr="00922A81" w:rsidRDefault="00730A95" w:rsidP="00730A95">
            <w:pPr>
              <w:overflowPunct w:val="0"/>
              <w:autoSpaceDE w:val="0"/>
              <w:autoSpaceDN w:val="0"/>
              <w:adjustRightInd w:val="0"/>
              <w:textAlignment w:val="baseline"/>
              <w:rPr>
                <w:rFonts w:cstheme="minorHAnsi"/>
                <w:color w:val="31849B" w:themeColor="accent5" w:themeShade="BF"/>
                <w:sz w:val="6"/>
                <w:szCs w:val="28"/>
              </w:rPr>
            </w:pPr>
            <w:r w:rsidRPr="00922A81">
              <w:rPr>
                <w:rFonts w:cstheme="minorHAnsi"/>
                <w:noProof/>
                <w:color w:val="31849B" w:themeColor="accent5" w:themeShade="BF"/>
              </w:rPr>
              <w:drawing>
                <wp:inline distT="0" distB="0" distL="0" distR="0" wp14:anchorId="7554B624" wp14:editId="721A743F">
                  <wp:extent cx="219075" cy="219075"/>
                  <wp:effectExtent l="0" t="0" r="9525" b="9525"/>
                  <wp:docPr id="9" name="Picture 9" descr="knowledg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knowledge24x24ic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922A81">
              <w:rPr>
                <w:rFonts w:cstheme="minorHAnsi"/>
                <w:color w:val="31849B" w:themeColor="accent5" w:themeShade="BF"/>
                <w:sz w:val="28"/>
                <w:szCs w:val="28"/>
              </w:rPr>
              <w:t xml:space="preserve"> Profile Summary </w:t>
            </w:r>
          </w:p>
          <w:p w14:paraId="4F93290E" w14:textId="13CDF640" w:rsidR="00E21414" w:rsidRPr="00016342" w:rsidRDefault="00E21414" w:rsidP="00A60BBB">
            <w:pPr>
              <w:pStyle w:val="ListParagraph"/>
              <w:numPr>
                <w:ilvl w:val="0"/>
                <w:numId w:val="2"/>
              </w:numPr>
              <w:rPr>
                <w:rFonts w:cstheme="minorHAnsi"/>
                <w:sz w:val="20"/>
                <w:szCs w:val="20"/>
              </w:rPr>
            </w:pPr>
            <w:r w:rsidRPr="00016342">
              <w:rPr>
                <w:rFonts w:cstheme="minorHAnsi"/>
                <w:sz w:val="20"/>
                <w:szCs w:val="20"/>
              </w:rPr>
              <w:t xml:space="preserve">An achievement-oriented professional with </w:t>
            </w:r>
            <w:r w:rsidRPr="00016342">
              <w:rPr>
                <w:rFonts w:cstheme="minorHAnsi"/>
                <w:b/>
                <w:sz w:val="20"/>
                <w:szCs w:val="20"/>
              </w:rPr>
              <w:t xml:space="preserve">over </w:t>
            </w:r>
            <w:r w:rsidR="00B36115">
              <w:rPr>
                <w:rFonts w:cstheme="minorHAnsi"/>
                <w:b/>
                <w:sz w:val="20"/>
                <w:szCs w:val="20"/>
              </w:rPr>
              <w:t>10</w:t>
            </w:r>
            <w:r w:rsidR="00176555">
              <w:rPr>
                <w:rFonts w:cstheme="minorHAnsi"/>
                <w:b/>
                <w:sz w:val="20"/>
                <w:szCs w:val="20"/>
              </w:rPr>
              <w:t>+</w:t>
            </w:r>
            <w:r w:rsidRPr="00016342">
              <w:rPr>
                <w:rFonts w:cstheme="minorHAnsi"/>
                <w:b/>
                <w:sz w:val="20"/>
                <w:szCs w:val="20"/>
              </w:rPr>
              <w:t xml:space="preserve"> years</w:t>
            </w:r>
            <w:r w:rsidRPr="00016342">
              <w:rPr>
                <w:rFonts w:cstheme="minorHAnsi"/>
                <w:sz w:val="20"/>
                <w:szCs w:val="20"/>
              </w:rPr>
              <w:t xml:space="preserve"> of experience in </w:t>
            </w:r>
            <w:r w:rsidR="00F20988" w:rsidRPr="0055136C">
              <w:rPr>
                <w:rFonts w:cstheme="minorHAnsi"/>
                <w:b/>
                <w:bCs/>
                <w:sz w:val="20"/>
                <w:szCs w:val="20"/>
              </w:rPr>
              <w:t>Application Development</w:t>
            </w:r>
            <w:r w:rsidRPr="00016342">
              <w:rPr>
                <w:rFonts w:cstheme="minorHAnsi"/>
                <w:b/>
                <w:sz w:val="20"/>
                <w:szCs w:val="20"/>
              </w:rPr>
              <w:t xml:space="preserve"> and Team </w:t>
            </w:r>
            <w:r w:rsidR="00477461">
              <w:rPr>
                <w:rFonts w:cstheme="minorHAnsi"/>
                <w:b/>
                <w:sz w:val="20"/>
                <w:szCs w:val="20"/>
              </w:rPr>
              <w:t>Management</w:t>
            </w:r>
          </w:p>
          <w:p w14:paraId="45BC121D" w14:textId="0F71DCDC" w:rsidR="00D312E2" w:rsidRPr="00F522AB" w:rsidRDefault="00D312E2" w:rsidP="00A60BBB">
            <w:pPr>
              <w:pStyle w:val="ListParagraph"/>
              <w:numPr>
                <w:ilvl w:val="0"/>
                <w:numId w:val="2"/>
              </w:numPr>
              <w:rPr>
                <w:rFonts w:cstheme="minorHAnsi"/>
                <w:color w:val="000000" w:themeColor="text1"/>
                <w:sz w:val="20"/>
                <w:szCs w:val="20"/>
              </w:rPr>
            </w:pPr>
            <w:r w:rsidRPr="005028CB">
              <w:rPr>
                <w:rFonts w:cstheme="minorHAnsi"/>
                <w:color w:val="000000" w:themeColor="text1"/>
                <w:sz w:val="20"/>
              </w:rPr>
              <w:t xml:space="preserve">Headed end-to-end execution, delivery complex programs / projects </w:t>
            </w:r>
            <w:r w:rsidRPr="00F522AB">
              <w:rPr>
                <w:rFonts w:cstheme="minorHAnsi"/>
                <w:sz w:val="20"/>
              </w:rPr>
              <w:t xml:space="preserve"> </w:t>
            </w:r>
          </w:p>
          <w:p w14:paraId="04367203" w14:textId="1A44C2C9" w:rsidR="00730A95" w:rsidRDefault="00407610" w:rsidP="00A60BBB">
            <w:pPr>
              <w:pStyle w:val="ListParagraph"/>
              <w:numPr>
                <w:ilvl w:val="0"/>
                <w:numId w:val="2"/>
              </w:numPr>
              <w:rPr>
                <w:rFonts w:cstheme="minorHAnsi"/>
                <w:sz w:val="20"/>
              </w:rPr>
            </w:pPr>
            <w:r w:rsidRPr="00033259">
              <w:rPr>
                <w:rFonts w:cstheme="minorHAnsi"/>
                <w:sz w:val="20"/>
              </w:rPr>
              <w:t xml:space="preserve">Experienced in </w:t>
            </w:r>
            <w:r w:rsidR="00477461">
              <w:rPr>
                <w:rFonts w:cstheme="minorHAnsi"/>
                <w:sz w:val="20"/>
              </w:rPr>
              <w:t>working with</w:t>
            </w:r>
            <w:r w:rsidR="00F522AB">
              <w:rPr>
                <w:rFonts w:cstheme="minorHAnsi"/>
                <w:sz w:val="20"/>
              </w:rPr>
              <w:t xml:space="preserve"> </w:t>
            </w:r>
            <w:r w:rsidRPr="006E7F77">
              <w:rPr>
                <w:rFonts w:cstheme="minorHAnsi"/>
                <w:sz w:val="20"/>
              </w:rPr>
              <w:t>Scrum</w:t>
            </w:r>
            <w:r w:rsidRPr="00033259">
              <w:rPr>
                <w:rFonts w:cstheme="minorHAnsi"/>
                <w:sz w:val="20"/>
              </w:rPr>
              <w:t xml:space="preserve">, </w:t>
            </w:r>
            <w:r w:rsidRPr="006E7F77">
              <w:rPr>
                <w:rFonts w:cstheme="minorHAnsi"/>
                <w:sz w:val="20"/>
              </w:rPr>
              <w:t>Agile</w:t>
            </w:r>
            <w:r w:rsidR="00033259">
              <w:rPr>
                <w:rFonts w:cstheme="minorHAnsi"/>
                <w:b/>
                <w:bCs/>
                <w:sz w:val="20"/>
              </w:rPr>
              <w:t xml:space="preserve"> </w:t>
            </w:r>
            <w:r w:rsidR="00033259" w:rsidRPr="00033259">
              <w:rPr>
                <w:rFonts w:cstheme="minorHAnsi"/>
                <w:sz w:val="20"/>
              </w:rPr>
              <w:t xml:space="preserve">&amp; </w:t>
            </w:r>
            <w:r w:rsidR="00033259">
              <w:rPr>
                <w:rFonts w:cstheme="minorHAnsi"/>
                <w:sz w:val="20"/>
              </w:rPr>
              <w:t>Waterfall</w:t>
            </w:r>
            <w:r w:rsidR="00F522AB">
              <w:rPr>
                <w:rFonts w:cstheme="minorHAnsi"/>
                <w:sz w:val="20"/>
              </w:rPr>
              <w:t xml:space="preserve"> SDLCs</w:t>
            </w:r>
          </w:p>
          <w:p w14:paraId="41599C0A" w14:textId="5AF16AEA" w:rsidR="003866F6" w:rsidRPr="00477461" w:rsidRDefault="00EE56B4" w:rsidP="00A60BBB">
            <w:pPr>
              <w:pStyle w:val="ListParagraph"/>
              <w:numPr>
                <w:ilvl w:val="0"/>
                <w:numId w:val="2"/>
              </w:numPr>
              <w:rPr>
                <w:rFonts w:cstheme="minorHAnsi"/>
                <w:sz w:val="20"/>
              </w:rPr>
            </w:pPr>
            <w:r>
              <w:rPr>
                <w:rFonts w:cstheme="minorHAnsi"/>
                <w:sz w:val="20"/>
              </w:rPr>
              <w:t>Successfully m</w:t>
            </w:r>
            <w:r w:rsidR="003866F6">
              <w:rPr>
                <w:rFonts w:cstheme="minorHAnsi"/>
                <w:sz w:val="20"/>
              </w:rPr>
              <w:t>anag</w:t>
            </w:r>
            <w:r>
              <w:rPr>
                <w:rFonts w:cstheme="minorHAnsi"/>
                <w:sz w:val="20"/>
              </w:rPr>
              <w:t>ed</w:t>
            </w:r>
            <w:r w:rsidR="003866F6">
              <w:rPr>
                <w:rFonts w:cstheme="minorHAnsi"/>
                <w:sz w:val="20"/>
              </w:rPr>
              <w:t xml:space="preserve"> a </w:t>
            </w:r>
            <w:r w:rsidR="003866F6" w:rsidRPr="006E7F77">
              <w:rPr>
                <w:rFonts w:cstheme="minorHAnsi"/>
                <w:sz w:val="20"/>
              </w:rPr>
              <w:t xml:space="preserve">team of </w:t>
            </w:r>
            <w:r w:rsidR="00F522AB" w:rsidRPr="006E7F77">
              <w:rPr>
                <w:rFonts w:cstheme="minorHAnsi"/>
                <w:sz w:val="20"/>
              </w:rPr>
              <w:t>8</w:t>
            </w:r>
            <w:r w:rsidR="003866F6" w:rsidRPr="006E7F77">
              <w:rPr>
                <w:rFonts w:cstheme="minorHAnsi"/>
                <w:sz w:val="20"/>
              </w:rPr>
              <w:t xml:space="preserve"> members</w:t>
            </w:r>
          </w:p>
          <w:p w14:paraId="7A9F814D" w14:textId="5B99F7E3" w:rsidR="00477461" w:rsidRDefault="00477461" w:rsidP="00A60BBB">
            <w:pPr>
              <w:pStyle w:val="ListParagraph"/>
              <w:numPr>
                <w:ilvl w:val="0"/>
                <w:numId w:val="2"/>
              </w:numPr>
              <w:rPr>
                <w:rFonts w:cstheme="minorHAnsi"/>
                <w:sz w:val="20"/>
              </w:rPr>
            </w:pPr>
            <w:r w:rsidRPr="00477461">
              <w:rPr>
                <w:rFonts w:cstheme="minorHAnsi"/>
                <w:sz w:val="20"/>
              </w:rPr>
              <w:t>Worked on Domains Such Health</w:t>
            </w:r>
            <w:r w:rsidR="00B36115">
              <w:rPr>
                <w:rFonts w:cstheme="minorHAnsi"/>
                <w:sz w:val="20"/>
              </w:rPr>
              <w:t xml:space="preserve"> and</w:t>
            </w:r>
            <w:r w:rsidRPr="00477461">
              <w:rPr>
                <w:rFonts w:cstheme="minorHAnsi"/>
                <w:sz w:val="20"/>
              </w:rPr>
              <w:t xml:space="preserve"> Insurance</w:t>
            </w:r>
          </w:p>
          <w:p w14:paraId="5A74096A" w14:textId="3A7FB497" w:rsidR="00F26D5F" w:rsidRDefault="00F26D5F" w:rsidP="00A60BBB">
            <w:pPr>
              <w:pStyle w:val="ListParagraph"/>
              <w:numPr>
                <w:ilvl w:val="0"/>
                <w:numId w:val="2"/>
              </w:numPr>
              <w:rPr>
                <w:rFonts w:cstheme="minorHAnsi"/>
                <w:sz w:val="20"/>
              </w:rPr>
            </w:pPr>
            <w:r>
              <w:rPr>
                <w:rFonts w:cstheme="minorHAnsi"/>
                <w:sz w:val="20"/>
              </w:rPr>
              <w:t>Hands-on experience in cloud Technologies like Microsoft Azure</w:t>
            </w:r>
          </w:p>
          <w:p w14:paraId="503FD0AF" w14:textId="2C1D0F83" w:rsidR="00A60BBB" w:rsidRDefault="00A60BBB" w:rsidP="00A60BBB">
            <w:pPr>
              <w:pStyle w:val="ListParagraph"/>
              <w:numPr>
                <w:ilvl w:val="0"/>
                <w:numId w:val="2"/>
              </w:numPr>
              <w:rPr>
                <w:rFonts w:cstheme="minorHAnsi"/>
                <w:sz w:val="20"/>
              </w:rPr>
            </w:pPr>
            <w:r>
              <w:rPr>
                <w:rFonts w:cstheme="minorHAnsi"/>
                <w:sz w:val="20"/>
              </w:rPr>
              <w:t>Predominantly worked on Microsoft Technologies.</w:t>
            </w:r>
          </w:p>
          <w:p w14:paraId="71E8DD1E" w14:textId="7DB6C34A" w:rsidR="00A60BBB" w:rsidRDefault="00A60BBB" w:rsidP="00A60BBB">
            <w:pPr>
              <w:pStyle w:val="ListParagraph"/>
              <w:numPr>
                <w:ilvl w:val="0"/>
                <w:numId w:val="2"/>
              </w:numPr>
              <w:rPr>
                <w:rFonts w:cstheme="minorHAnsi"/>
                <w:sz w:val="20"/>
              </w:rPr>
            </w:pPr>
            <w:r>
              <w:rPr>
                <w:rFonts w:cstheme="minorHAnsi"/>
                <w:sz w:val="20"/>
              </w:rPr>
              <w:t>Have good exposure in working with Microsoft as a client</w:t>
            </w:r>
          </w:p>
          <w:p w14:paraId="41C6DC8C" w14:textId="77777777" w:rsidR="00A60BBB" w:rsidRPr="00A60BBB" w:rsidRDefault="00A60BBB" w:rsidP="00A60BBB">
            <w:pPr>
              <w:pStyle w:val="NoSpacing"/>
              <w:numPr>
                <w:ilvl w:val="0"/>
                <w:numId w:val="2"/>
              </w:numPr>
              <w:spacing w:line="276" w:lineRule="auto"/>
              <w:rPr>
                <w:rFonts w:asciiTheme="minorHAnsi" w:eastAsiaTheme="minorHAnsi" w:hAnsiTheme="minorHAnsi" w:cstheme="minorHAnsi"/>
                <w:sz w:val="20"/>
                <w:szCs w:val="22"/>
                <w:lang w:eastAsia="en-US"/>
              </w:rPr>
            </w:pPr>
            <w:r w:rsidRPr="00A60BBB">
              <w:rPr>
                <w:rFonts w:asciiTheme="minorHAnsi" w:eastAsiaTheme="minorHAnsi" w:hAnsiTheme="minorHAnsi" w:cstheme="minorHAnsi"/>
                <w:sz w:val="20"/>
                <w:szCs w:val="22"/>
                <w:lang w:eastAsia="en-US"/>
              </w:rPr>
              <w:t>Responsible for understanding the business &amp; the technology of the existing developed system.</w:t>
            </w:r>
          </w:p>
          <w:p w14:paraId="0507C87F" w14:textId="77777777" w:rsidR="00A60BBB" w:rsidRPr="00A60BBB" w:rsidRDefault="00A60BBB" w:rsidP="00A60BBB">
            <w:pPr>
              <w:pStyle w:val="ListParagraph"/>
              <w:numPr>
                <w:ilvl w:val="0"/>
                <w:numId w:val="2"/>
              </w:numPr>
              <w:rPr>
                <w:rFonts w:cstheme="minorHAnsi"/>
                <w:sz w:val="20"/>
              </w:rPr>
            </w:pPr>
            <w:r w:rsidRPr="00A60BBB">
              <w:rPr>
                <w:rFonts w:cstheme="minorHAnsi"/>
                <w:sz w:val="20"/>
              </w:rPr>
              <w:t>Involved in sprint planning, backlog grooming and retro meetings.</w:t>
            </w:r>
          </w:p>
          <w:p w14:paraId="16A35741" w14:textId="77777777" w:rsidR="00A60BBB" w:rsidRPr="00A60BBB" w:rsidRDefault="00A60BBB" w:rsidP="00A60BBB">
            <w:pPr>
              <w:pStyle w:val="ListParagraph"/>
              <w:numPr>
                <w:ilvl w:val="0"/>
                <w:numId w:val="2"/>
              </w:numPr>
              <w:rPr>
                <w:rFonts w:cstheme="minorHAnsi"/>
                <w:sz w:val="20"/>
              </w:rPr>
            </w:pPr>
            <w:r w:rsidRPr="00A60BBB">
              <w:rPr>
                <w:rFonts w:cstheme="minorHAnsi"/>
                <w:sz w:val="20"/>
              </w:rPr>
              <w:t>Improved the application performance by fixing bugs in the application and worked on issues reported.</w:t>
            </w:r>
          </w:p>
          <w:p w14:paraId="1357050C" w14:textId="72CC407E" w:rsidR="00A60BBB" w:rsidRDefault="00A60BBB" w:rsidP="00A60BBB">
            <w:pPr>
              <w:pStyle w:val="ListParagraph"/>
              <w:numPr>
                <w:ilvl w:val="0"/>
                <w:numId w:val="2"/>
              </w:numPr>
              <w:tabs>
                <w:tab w:val="left" w:pos="1980"/>
                <w:tab w:val="left" w:pos="2160"/>
                <w:tab w:val="left" w:pos="3240"/>
                <w:tab w:val="left" w:pos="3420"/>
                <w:tab w:val="left" w:pos="3600"/>
              </w:tabs>
              <w:spacing w:line="276" w:lineRule="auto"/>
              <w:jc w:val="both"/>
              <w:rPr>
                <w:rFonts w:cstheme="minorHAnsi"/>
                <w:sz w:val="20"/>
              </w:rPr>
            </w:pPr>
            <w:r w:rsidRPr="00A60BBB">
              <w:rPr>
                <w:rFonts w:cstheme="minorHAnsi"/>
                <w:sz w:val="20"/>
              </w:rPr>
              <w:t>Involved in discussions with the Client on various issues.</w:t>
            </w:r>
          </w:p>
          <w:p w14:paraId="20D31E02" w14:textId="5E32EC7F" w:rsidR="00970E50" w:rsidRPr="00970E50" w:rsidRDefault="00970E50" w:rsidP="00A60BBB">
            <w:pPr>
              <w:pStyle w:val="ListParagraph"/>
              <w:numPr>
                <w:ilvl w:val="0"/>
                <w:numId w:val="2"/>
              </w:numPr>
              <w:tabs>
                <w:tab w:val="left" w:pos="1980"/>
                <w:tab w:val="left" w:pos="2160"/>
                <w:tab w:val="left" w:pos="3240"/>
                <w:tab w:val="left" w:pos="3420"/>
                <w:tab w:val="left" w:pos="3600"/>
              </w:tabs>
              <w:spacing w:line="276" w:lineRule="auto"/>
              <w:jc w:val="both"/>
              <w:rPr>
                <w:rFonts w:cstheme="minorHAnsi"/>
                <w:sz w:val="20"/>
                <w:szCs w:val="20"/>
              </w:rPr>
            </w:pPr>
            <w:r w:rsidRPr="00970E50">
              <w:rPr>
                <w:rFonts w:ascii="Calibri" w:hAnsi="Calibri"/>
                <w:sz w:val="20"/>
                <w:szCs w:val="20"/>
              </w:rPr>
              <w:t>Familiar with CMMI Level 3 Processes, Involved in CMMI level 3 implementation and assessment as ATM for 4 times.</w:t>
            </w:r>
          </w:p>
          <w:p w14:paraId="676EDE7F" w14:textId="77777777" w:rsidR="00A60BBB" w:rsidRPr="00922A81" w:rsidRDefault="00A60BBB" w:rsidP="00A60BBB">
            <w:pPr>
              <w:pStyle w:val="ListParagraph"/>
              <w:ind w:left="360"/>
              <w:rPr>
                <w:rFonts w:cstheme="minorHAnsi"/>
                <w:sz w:val="20"/>
              </w:rPr>
            </w:pPr>
          </w:p>
          <w:p w14:paraId="37C07D03" w14:textId="5F9FD8C0" w:rsidR="00730A95" w:rsidRPr="00922A81" w:rsidRDefault="00730A95" w:rsidP="00730A95">
            <w:pPr>
              <w:tabs>
                <w:tab w:val="left" w:pos="-90"/>
              </w:tabs>
              <w:spacing w:before="20" w:after="20"/>
              <w:ind w:left="357"/>
              <w:jc w:val="both"/>
              <w:rPr>
                <w:rFonts w:cstheme="minorHAnsi"/>
                <w:sz w:val="20"/>
                <w:lang w:val="en-GB"/>
              </w:rPr>
            </w:pPr>
          </w:p>
        </w:tc>
      </w:tr>
      <w:tr w:rsidR="00730A95" w:rsidRPr="005028CB" w14:paraId="4F5918C5" w14:textId="77777777" w:rsidTr="005F3FA3">
        <w:trPr>
          <w:trHeight w:val="6083"/>
        </w:trPr>
        <w:tc>
          <w:tcPr>
            <w:tcW w:w="3550" w:type="dxa"/>
            <w:tcBorders>
              <w:top w:val="nil"/>
              <w:left w:val="nil"/>
              <w:bottom w:val="nil"/>
              <w:right w:val="nil"/>
            </w:tcBorders>
            <w:shd w:val="clear" w:color="auto" w:fill="FFFFFF" w:themeFill="background1"/>
          </w:tcPr>
          <w:p w14:paraId="0A262643" w14:textId="61695317" w:rsidR="00730A95" w:rsidRPr="00922A81" w:rsidRDefault="00D51218" w:rsidP="00730A95">
            <w:pPr>
              <w:tabs>
                <w:tab w:val="left" w:pos="90"/>
              </w:tabs>
              <w:rPr>
                <w:rFonts w:cstheme="minorHAnsi"/>
              </w:rPr>
            </w:pPr>
            <w:r w:rsidRPr="00922A81">
              <w:rPr>
                <w:rFonts w:cstheme="minorHAnsi"/>
                <w:noProof/>
              </w:rPr>
              <w:drawing>
                <wp:anchor distT="0" distB="0" distL="114300" distR="114300" simplePos="0" relativeHeight="251661312" behindDoc="0" locked="0" layoutInCell="1" allowOverlap="1" wp14:anchorId="6A6200B7" wp14:editId="28BE1617">
                  <wp:simplePos x="0" y="0"/>
                  <wp:positionH relativeFrom="column">
                    <wp:posOffset>39370</wp:posOffset>
                  </wp:positionH>
                  <wp:positionV relativeFrom="paragraph">
                    <wp:posOffset>15875</wp:posOffset>
                  </wp:positionV>
                  <wp:extent cx="2095500" cy="2857500"/>
                  <wp:effectExtent l="0" t="0" r="0" b="0"/>
                  <wp:wrapNone/>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720" behindDoc="0" locked="0" layoutInCell="1" allowOverlap="1" wp14:anchorId="065B6C2B" wp14:editId="296FDE87">
                  <wp:simplePos x="0" y="0"/>
                  <wp:positionH relativeFrom="column">
                    <wp:posOffset>1480820</wp:posOffset>
                  </wp:positionH>
                  <wp:positionV relativeFrom="paragraph">
                    <wp:posOffset>1273175</wp:posOffset>
                  </wp:positionV>
                  <wp:extent cx="737175" cy="444336"/>
                  <wp:effectExtent l="0" t="0" r="6350" b="0"/>
                  <wp:wrapNone/>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Picture 29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39929" cy="445996"/>
                          </a:xfrm>
                          <a:prstGeom prst="rect">
                            <a:avLst/>
                          </a:prstGeom>
                        </pic:spPr>
                      </pic:pic>
                    </a:graphicData>
                  </a:graphic>
                  <wp14:sizeRelH relativeFrom="page">
                    <wp14:pctWidth>0</wp14:pctWidth>
                  </wp14:sizeRelH>
                  <wp14:sizeRelV relativeFrom="page">
                    <wp14:pctHeight>0</wp14:pctHeight>
                  </wp14:sizeRelV>
                </wp:anchor>
              </w:drawing>
            </w:r>
            <w:r w:rsidR="004C49A8">
              <w:rPr>
                <w:noProof/>
              </w:rPr>
              <w:drawing>
                <wp:anchor distT="0" distB="0" distL="114300" distR="114300" simplePos="0" relativeHeight="251680768" behindDoc="0" locked="0" layoutInCell="1" allowOverlap="1" wp14:anchorId="09FF4451" wp14:editId="7606743E">
                  <wp:simplePos x="0" y="0"/>
                  <wp:positionH relativeFrom="column">
                    <wp:posOffset>-11430</wp:posOffset>
                  </wp:positionH>
                  <wp:positionV relativeFrom="paragraph">
                    <wp:posOffset>641985</wp:posOffset>
                  </wp:positionV>
                  <wp:extent cx="565150" cy="328295"/>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5150" cy="328295"/>
                          </a:xfrm>
                          <a:prstGeom prst="rect">
                            <a:avLst/>
                          </a:prstGeom>
                        </pic:spPr>
                      </pic:pic>
                    </a:graphicData>
                  </a:graphic>
                  <wp14:sizeRelH relativeFrom="page">
                    <wp14:pctWidth>0</wp14:pctWidth>
                  </wp14:sizeRelH>
                  <wp14:sizeRelV relativeFrom="page">
                    <wp14:pctHeight>0</wp14:pctHeight>
                  </wp14:sizeRelV>
                </wp:anchor>
              </w:drawing>
            </w:r>
            <w:r w:rsidR="00F26D5F">
              <w:rPr>
                <w:noProof/>
              </w:rPr>
              <w:drawing>
                <wp:anchor distT="0" distB="0" distL="114300" distR="114300" simplePos="0" relativeHeight="251677696" behindDoc="0" locked="0" layoutInCell="1" allowOverlap="1" wp14:anchorId="59518A64" wp14:editId="10033115">
                  <wp:simplePos x="0" y="0"/>
                  <wp:positionH relativeFrom="column">
                    <wp:posOffset>-8255</wp:posOffset>
                  </wp:positionH>
                  <wp:positionV relativeFrom="paragraph">
                    <wp:posOffset>1965325</wp:posOffset>
                  </wp:positionV>
                  <wp:extent cx="650813" cy="314325"/>
                  <wp:effectExtent l="0" t="0" r="0" b="0"/>
                  <wp:wrapNone/>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Picture 29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50813" cy="314325"/>
                          </a:xfrm>
                          <a:prstGeom prst="rect">
                            <a:avLst/>
                          </a:prstGeom>
                        </pic:spPr>
                      </pic:pic>
                    </a:graphicData>
                  </a:graphic>
                  <wp14:sizeRelH relativeFrom="page">
                    <wp14:pctWidth>0</wp14:pctWidth>
                  </wp14:sizeRelH>
                  <wp14:sizeRelV relativeFrom="page">
                    <wp14:pctHeight>0</wp14:pctHeight>
                  </wp14:sizeRelV>
                </wp:anchor>
              </w:drawing>
            </w:r>
          </w:p>
        </w:tc>
        <w:tc>
          <w:tcPr>
            <w:tcW w:w="7746" w:type="dxa"/>
            <w:vMerge/>
            <w:tcBorders>
              <w:top w:val="nil"/>
              <w:left w:val="nil"/>
              <w:bottom w:val="nil"/>
              <w:right w:val="nil"/>
            </w:tcBorders>
            <w:shd w:val="clear" w:color="auto" w:fill="FFFFFF" w:themeFill="background1"/>
          </w:tcPr>
          <w:p w14:paraId="74969182" w14:textId="77777777" w:rsidR="00730A95" w:rsidRPr="00922A81" w:rsidRDefault="00730A95" w:rsidP="00730A95">
            <w:pPr>
              <w:tabs>
                <w:tab w:val="left" w:pos="90"/>
              </w:tabs>
              <w:rPr>
                <w:rFonts w:cstheme="minorHAnsi"/>
              </w:rPr>
            </w:pPr>
          </w:p>
        </w:tc>
      </w:tr>
      <w:tr w:rsidR="00730A95" w:rsidRPr="00922A81" w14:paraId="3E49CDD6" w14:textId="77777777" w:rsidTr="005F3FA3">
        <w:trPr>
          <w:trHeight w:val="413"/>
        </w:trPr>
        <w:tc>
          <w:tcPr>
            <w:tcW w:w="11296" w:type="dxa"/>
            <w:gridSpan w:val="2"/>
            <w:tcBorders>
              <w:top w:val="nil"/>
              <w:left w:val="nil"/>
              <w:bottom w:val="nil"/>
              <w:right w:val="nil"/>
            </w:tcBorders>
            <w:shd w:val="clear" w:color="auto" w:fill="FFFFFF" w:themeFill="background1"/>
          </w:tcPr>
          <w:p w14:paraId="281810D0" w14:textId="6E0AE429" w:rsidR="00730A95" w:rsidRPr="00922A81" w:rsidRDefault="00730A95" w:rsidP="00730A95">
            <w:pPr>
              <w:overflowPunct w:val="0"/>
              <w:autoSpaceDE w:val="0"/>
              <w:autoSpaceDN w:val="0"/>
              <w:adjustRightInd w:val="0"/>
              <w:jc w:val="both"/>
              <w:textAlignment w:val="baseline"/>
              <w:rPr>
                <w:rFonts w:cstheme="minorHAnsi"/>
                <w:noProof/>
              </w:rPr>
            </w:pPr>
            <w:r w:rsidRPr="00922A81">
              <w:rPr>
                <w:rFonts w:cstheme="minorHAnsi"/>
                <w:noProof/>
              </w:rPr>
              <mc:AlternateContent>
                <mc:Choice Requires="wps">
                  <w:drawing>
                    <wp:anchor distT="0" distB="0" distL="114300" distR="114300" simplePos="0" relativeHeight="251670528" behindDoc="0" locked="0" layoutInCell="1" allowOverlap="1" wp14:anchorId="56AB6B75" wp14:editId="56DD000E">
                      <wp:simplePos x="0" y="0"/>
                      <wp:positionH relativeFrom="column">
                        <wp:posOffset>4725670</wp:posOffset>
                      </wp:positionH>
                      <wp:positionV relativeFrom="paragraph">
                        <wp:posOffset>210397</wp:posOffset>
                      </wp:positionV>
                      <wp:extent cx="2377440" cy="1735666"/>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377440" cy="1735666"/>
                              </a:xfrm>
                              <a:prstGeom prst="rect">
                                <a:avLst/>
                              </a:prstGeom>
                              <a:noFill/>
                              <a:ln w="6350">
                                <a:noFill/>
                              </a:ln>
                              <a:effectLst/>
                            </wps:spPr>
                            <wps:txbx>
                              <w:txbxContent>
                                <w:p w14:paraId="700BFCC6" w14:textId="77777777" w:rsidR="00730A95" w:rsidRPr="008059AE" w:rsidRDefault="00730A95" w:rsidP="00730A95">
                                  <w:pPr>
                                    <w:numPr>
                                      <w:ilvl w:val="0"/>
                                      <w:numId w:val="3"/>
                                    </w:numPr>
                                    <w:spacing w:after="0"/>
                                    <w:jc w:val="both"/>
                                    <w:rPr>
                                      <w:rFonts w:cstheme="minorHAnsi"/>
                                      <w:b/>
                                      <w:sz w:val="18"/>
                                      <w:szCs w:val="18"/>
                                    </w:rPr>
                                  </w:pPr>
                                  <w:r w:rsidRPr="008059AE">
                                    <w:rPr>
                                      <w:rFonts w:cstheme="minorHAnsi"/>
                                      <w:b/>
                                      <w:sz w:val="18"/>
                                      <w:szCs w:val="18"/>
                                    </w:rPr>
                                    <w:t>Process</w:t>
                                  </w:r>
                                  <w:r w:rsidR="00BE5AC3" w:rsidRPr="008059AE">
                                    <w:rPr>
                                      <w:rFonts w:cstheme="minorHAnsi"/>
                                      <w:b/>
                                      <w:sz w:val="18"/>
                                      <w:szCs w:val="18"/>
                                    </w:rPr>
                                    <w:t xml:space="preserve"> Improvements </w:t>
                                  </w:r>
                                </w:p>
                                <w:p w14:paraId="26417A15" w14:textId="7CF5A8BE" w:rsidR="00730A95" w:rsidRPr="008059AE" w:rsidRDefault="00BD7B8B" w:rsidP="00730A95">
                                  <w:pPr>
                                    <w:numPr>
                                      <w:ilvl w:val="0"/>
                                      <w:numId w:val="3"/>
                                    </w:numPr>
                                    <w:spacing w:after="0"/>
                                    <w:jc w:val="both"/>
                                    <w:rPr>
                                      <w:rFonts w:cstheme="minorHAnsi"/>
                                      <w:b/>
                                      <w:sz w:val="18"/>
                                      <w:szCs w:val="18"/>
                                    </w:rPr>
                                  </w:pPr>
                                  <w:r>
                                    <w:rPr>
                                      <w:rFonts w:cstheme="minorHAnsi"/>
                                      <w:b/>
                                      <w:sz w:val="18"/>
                                      <w:szCs w:val="18"/>
                                    </w:rPr>
                                    <w:t>Optimization</w:t>
                                  </w:r>
                                </w:p>
                                <w:p w14:paraId="3AC3C627" w14:textId="19427B99" w:rsidR="002D76FB" w:rsidRPr="008059AE" w:rsidRDefault="00BD7B8B" w:rsidP="002D76FB">
                                  <w:pPr>
                                    <w:numPr>
                                      <w:ilvl w:val="0"/>
                                      <w:numId w:val="3"/>
                                    </w:numPr>
                                    <w:spacing w:after="0"/>
                                    <w:jc w:val="both"/>
                                    <w:rPr>
                                      <w:rFonts w:cstheme="minorHAnsi"/>
                                      <w:b/>
                                      <w:spacing w:val="-6"/>
                                      <w:sz w:val="18"/>
                                      <w:szCs w:val="18"/>
                                      <w:lang w:val="en-GB"/>
                                    </w:rPr>
                                  </w:pPr>
                                  <w:r>
                                    <w:rPr>
                                      <w:rFonts w:cstheme="minorHAnsi"/>
                                      <w:b/>
                                      <w:spacing w:val="-6"/>
                                      <w:sz w:val="18"/>
                                      <w:szCs w:val="18"/>
                                      <w:lang w:val="en"/>
                                    </w:rPr>
                                    <w:t>Code Review</w:t>
                                  </w:r>
                                </w:p>
                                <w:p w14:paraId="3371BABA" w14:textId="77777777" w:rsidR="00730A95" w:rsidRPr="008059AE" w:rsidRDefault="00730A95" w:rsidP="00730A95">
                                  <w:pPr>
                                    <w:numPr>
                                      <w:ilvl w:val="0"/>
                                      <w:numId w:val="3"/>
                                    </w:numPr>
                                    <w:spacing w:after="0"/>
                                    <w:jc w:val="both"/>
                                    <w:rPr>
                                      <w:rFonts w:cstheme="minorHAnsi"/>
                                      <w:b/>
                                      <w:sz w:val="18"/>
                                      <w:szCs w:val="18"/>
                                    </w:rPr>
                                  </w:pPr>
                                  <w:r w:rsidRPr="008059AE">
                                    <w:rPr>
                                      <w:rFonts w:cstheme="minorHAnsi"/>
                                      <w:b/>
                                      <w:sz w:val="18"/>
                                      <w:szCs w:val="18"/>
                                    </w:rPr>
                                    <w:t>Continuous Improvement</w:t>
                                  </w:r>
                                </w:p>
                                <w:p w14:paraId="65C36453" w14:textId="1B9DDB06" w:rsidR="002D76FB" w:rsidRPr="008059AE" w:rsidRDefault="002D76FB" w:rsidP="00730A95">
                                  <w:pPr>
                                    <w:numPr>
                                      <w:ilvl w:val="0"/>
                                      <w:numId w:val="3"/>
                                    </w:numPr>
                                    <w:spacing w:after="0"/>
                                    <w:jc w:val="both"/>
                                    <w:rPr>
                                      <w:rFonts w:cstheme="minorHAnsi"/>
                                      <w:b/>
                                      <w:sz w:val="18"/>
                                      <w:szCs w:val="18"/>
                                    </w:rPr>
                                  </w:pPr>
                                  <w:r w:rsidRPr="008059AE">
                                    <w:rPr>
                                      <w:rFonts w:cstheme="minorHAnsi"/>
                                      <w:b/>
                                      <w:sz w:val="18"/>
                                      <w:szCs w:val="18"/>
                                    </w:rPr>
                                    <w:t>Quality Management</w:t>
                                  </w:r>
                                </w:p>
                                <w:p w14:paraId="7FAFF00C" w14:textId="77777777" w:rsidR="00730A95" w:rsidRPr="002D76FB" w:rsidRDefault="00730A95" w:rsidP="00730A95">
                                  <w:pPr>
                                    <w:spacing w:line="240" w:lineRule="auto"/>
                                    <w:jc w:val="both"/>
                                    <w:rPr>
                                      <w:rFonts w:cstheme="minorHAnsi"/>
                                      <w:sz w:val="20"/>
                                      <w:szCs w:val="20"/>
                                    </w:rPr>
                                  </w:pPr>
                                </w:p>
                                <w:p w14:paraId="1B98E796" w14:textId="77777777" w:rsidR="00730A95" w:rsidRPr="002D76FB" w:rsidRDefault="00730A95" w:rsidP="00730A95">
                                  <w:pPr>
                                    <w:spacing w:line="240" w:lineRule="auto"/>
                                    <w:jc w:val="both"/>
                                    <w:rPr>
                                      <w:rFonts w:cstheme="minorHAnsi"/>
                                      <w:sz w:val="20"/>
                                      <w:szCs w:val="20"/>
                                    </w:rPr>
                                  </w:pPr>
                                </w:p>
                                <w:p w14:paraId="53F91645" w14:textId="77777777" w:rsidR="00730A95" w:rsidRPr="002D76FB" w:rsidRDefault="00730A95" w:rsidP="00730A95">
                                  <w:pPr>
                                    <w:jc w:val="both"/>
                                    <w:rPr>
                                      <w:rFonts w:cstheme="minorHAnsi"/>
                                      <w:sz w:val="20"/>
                                      <w:szCs w:val="20"/>
                                      <w:lang w:val="en-IN" w:eastAsia="en-GB"/>
                                    </w:rPr>
                                  </w:pPr>
                                </w:p>
                                <w:p w14:paraId="15D8386D" w14:textId="77777777" w:rsidR="00730A95" w:rsidRPr="002D76FB" w:rsidRDefault="00730A95" w:rsidP="00730A95">
                                  <w:pPr>
                                    <w:jc w:val="both"/>
                                    <w:rPr>
                                      <w:rFonts w:cstheme="minorHAnsi"/>
                                      <w:sz w:val="20"/>
                                      <w:szCs w:val="20"/>
                                      <w:lang w:val="en-IN" w:eastAsia="en-GB"/>
                                    </w:rPr>
                                  </w:pPr>
                                </w:p>
                                <w:p w14:paraId="22F95B88" w14:textId="77777777" w:rsidR="00730A95" w:rsidRPr="002D76FB" w:rsidRDefault="00730A95" w:rsidP="00730A95">
                                  <w:pPr>
                                    <w:jc w:val="both"/>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B6B75" id="Text Box 27" o:spid="_x0000_s1028" type="#_x0000_t202" style="position:absolute;left:0;text-align:left;margin-left:372.1pt;margin-top:16.55pt;width:187.2pt;height:136.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" filled="f" stroked="f" strokeweight=".5pt">
                      <v:textbox>
                        <w:txbxContent>
                          <w:p w14:paraId="700BFCC6" w14:textId="77777777" w:rsidR="00730A95" w:rsidRPr="008059AE" w:rsidRDefault="00730A95" w:rsidP="00730A95">
                            <w:pPr>
                              <w:numPr>
                                <w:ilvl w:val="0"/>
                                <w:numId w:val="3"/>
                              </w:numPr>
                              <w:spacing w:after="0"/>
                              <w:jc w:val="both"/>
                              <w:rPr>
                                <w:rFonts w:cstheme="minorHAnsi"/>
                                <w:b/>
                                <w:sz w:val="18"/>
                                <w:szCs w:val="18"/>
                              </w:rPr>
                            </w:pPr>
                            <w:r w:rsidRPr="008059AE">
                              <w:rPr>
                                <w:rFonts w:cstheme="minorHAnsi"/>
                                <w:b/>
                                <w:sz w:val="18"/>
                                <w:szCs w:val="18"/>
                              </w:rPr>
                              <w:t>Process</w:t>
                            </w:r>
                            <w:r w:rsidR="00BE5AC3" w:rsidRPr="008059AE">
                              <w:rPr>
                                <w:rFonts w:cstheme="minorHAnsi"/>
                                <w:b/>
                                <w:sz w:val="18"/>
                                <w:szCs w:val="18"/>
                              </w:rPr>
                              <w:t xml:space="preserve"> Improvements </w:t>
                            </w:r>
                          </w:p>
                          <w:p w14:paraId="26417A15" w14:textId="7CF5A8BE" w:rsidR="00730A95" w:rsidRPr="008059AE" w:rsidRDefault="00BD7B8B" w:rsidP="00730A95">
                            <w:pPr>
                              <w:numPr>
                                <w:ilvl w:val="0"/>
                                <w:numId w:val="3"/>
                              </w:numPr>
                              <w:spacing w:after="0"/>
                              <w:jc w:val="both"/>
                              <w:rPr>
                                <w:rFonts w:cstheme="minorHAnsi"/>
                                <w:b/>
                                <w:sz w:val="18"/>
                                <w:szCs w:val="18"/>
                              </w:rPr>
                            </w:pPr>
                            <w:r>
                              <w:rPr>
                                <w:rFonts w:cstheme="minorHAnsi"/>
                                <w:b/>
                                <w:sz w:val="18"/>
                                <w:szCs w:val="18"/>
                              </w:rPr>
                              <w:t>Optimization</w:t>
                            </w:r>
                          </w:p>
                          <w:p w14:paraId="3AC3C627" w14:textId="19427B99" w:rsidR="002D76FB" w:rsidRPr="008059AE" w:rsidRDefault="00BD7B8B" w:rsidP="002D76FB">
                            <w:pPr>
                              <w:numPr>
                                <w:ilvl w:val="0"/>
                                <w:numId w:val="3"/>
                              </w:numPr>
                              <w:spacing w:after="0"/>
                              <w:jc w:val="both"/>
                              <w:rPr>
                                <w:rFonts w:cstheme="minorHAnsi"/>
                                <w:b/>
                                <w:spacing w:val="-6"/>
                                <w:sz w:val="18"/>
                                <w:szCs w:val="18"/>
                                <w:lang w:val="en-GB"/>
                              </w:rPr>
                            </w:pPr>
                            <w:r>
                              <w:rPr>
                                <w:rFonts w:cstheme="minorHAnsi"/>
                                <w:b/>
                                <w:spacing w:val="-6"/>
                                <w:sz w:val="18"/>
                                <w:szCs w:val="18"/>
                                <w:lang w:val="en"/>
                              </w:rPr>
                              <w:t>Code Review</w:t>
                            </w:r>
                          </w:p>
                          <w:p w14:paraId="3371BABA" w14:textId="77777777" w:rsidR="00730A95" w:rsidRPr="008059AE" w:rsidRDefault="00730A95" w:rsidP="00730A95">
                            <w:pPr>
                              <w:numPr>
                                <w:ilvl w:val="0"/>
                                <w:numId w:val="3"/>
                              </w:numPr>
                              <w:spacing w:after="0"/>
                              <w:jc w:val="both"/>
                              <w:rPr>
                                <w:rFonts w:cstheme="minorHAnsi"/>
                                <w:b/>
                                <w:sz w:val="18"/>
                                <w:szCs w:val="18"/>
                              </w:rPr>
                            </w:pPr>
                            <w:r w:rsidRPr="008059AE">
                              <w:rPr>
                                <w:rFonts w:cstheme="minorHAnsi"/>
                                <w:b/>
                                <w:sz w:val="18"/>
                                <w:szCs w:val="18"/>
                              </w:rPr>
                              <w:t>Continuous Improvement</w:t>
                            </w:r>
                          </w:p>
                          <w:p w14:paraId="65C36453" w14:textId="1B9DDB06" w:rsidR="002D76FB" w:rsidRPr="008059AE" w:rsidRDefault="002D76FB" w:rsidP="00730A95">
                            <w:pPr>
                              <w:numPr>
                                <w:ilvl w:val="0"/>
                                <w:numId w:val="3"/>
                              </w:numPr>
                              <w:spacing w:after="0"/>
                              <w:jc w:val="both"/>
                              <w:rPr>
                                <w:rFonts w:cstheme="minorHAnsi"/>
                                <w:b/>
                                <w:sz w:val="18"/>
                                <w:szCs w:val="18"/>
                              </w:rPr>
                            </w:pPr>
                            <w:r w:rsidRPr="008059AE">
                              <w:rPr>
                                <w:rFonts w:cstheme="minorHAnsi"/>
                                <w:b/>
                                <w:sz w:val="18"/>
                                <w:szCs w:val="18"/>
                              </w:rPr>
                              <w:t>Quality Management</w:t>
                            </w:r>
                          </w:p>
                          <w:p w14:paraId="7FAFF00C" w14:textId="77777777" w:rsidR="00730A95" w:rsidRPr="002D76FB" w:rsidRDefault="00730A95" w:rsidP="00730A95">
                            <w:pPr>
                              <w:spacing w:line="240" w:lineRule="auto"/>
                              <w:jc w:val="both"/>
                              <w:rPr>
                                <w:rFonts w:cstheme="minorHAnsi"/>
                                <w:sz w:val="20"/>
                                <w:szCs w:val="20"/>
                              </w:rPr>
                            </w:pPr>
                          </w:p>
                          <w:p w14:paraId="1B98E796" w14:textId="77777777" w:rsidR="00730A95" w:rsidRPr="002D76FB" w:rsidRDefault="00730A95" w:rsidP="00730A95">
                            <w:pPr>
                              <w:spacing w:line="240" w:lineRule="auto"/>
                              <w:jc w:val="both"/>
                              <w:rPr>
                                <w:rFonts w:cstheme="minorHAnsi"/>
                                <w:sz w:val="20"/>
                                <w:szCs w:val="20"/>
                              </w:rPr>
                            </w:pPr>
                          </w:p>
                          <w:p w14:paraId="53F91645" w14:textId="77777777" w:rsidR="00730A95" w:rsidRPr="002D76FB" w:rsidRDefault="00730A95" w:rsidP="00730A95">
                            <w:pPr>
                              <w:jc w:val="both"/>
                              <w:rPr>
                                <w:rFonts w:cstheme="minorHAnsi"/>
                                <w:sz w:val="20"/>
                                <w:szCs w:val="20"/>
                                <w:lang w:val="en-IN" w:eastAsia="en-GB"/>
                              </w:rPr>
                            </w:pPr>
                          </w:p>
                          <w:p w14:paraId="15D8386D" w14:textId="77777777" w:rsidR="00730A95" w:rsidRPr="002D76FB" w:rsidRDefault="00730A95" w:rsidP="00730A95">
                            <w:pPr>
                              <w:jc w:val="both"/>
                              <w:rPr>
                                <w:rFonts w:cstheme="minorHAnsi"/>
                                <w:sz w:val="20"/>
                                <w:szCs w:val="20"/>
                                <w:lang w:val="en-IN" w:eastAsia="en-GB"/>
                              </w:rPr>
                            </w:pPr>
                          </w:p>
                          <w:p w14:paraId="22F95B88" w14:textId="77777777" w:rsidR="00730A95" w:rsidRPr="002D76FB" w:rsidRDefault="00730A95" w:rsidP="00730A95">
                            <w:pPr>
                              <w:jc w:val="both"/>
                              <w:rPr>
                                <w:rFonts w:cstheme="minorHAnsi"/>
                              </w:rPr>
                            </w:pPr>
                          </w:p>
                        </w:txbxContent>
                      </v:textbox>
                    </v:shape>
                  </w:pict>
                </mc:Fallback>
              </mc:AlternateContent>
            </w:r>
            <w:r w:rsidRPr="00922A81">
              <w:rPr>
                <w:rFonts w:cstheme="minorHAnsi"/>
                <w:noProof/>
                <w:color w:val="F0563D"/>
                <w:sz w:val="28"/>
                <w:szCs w:val="28"/>
              </w:rPr>
              <w:drawing>
                <wp:inline distT="0" distB="0" distL="0" distR="0" wp14:anchorId="67A75A3E" wp14:editId="6CE55CA5">
                  <wp:extent cx="219075" cy="219075"/>
                  <wp:effectExtent l="0" t="0" r="9525" b="9525"/>
                  <wp:docPr id="31" name="Picture 31" descr="core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re24x24icon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922A81">
              <w:rPr>
                <w:rFonts w:cstheme="minorHAnsi"/>
                <w:color w:val="F0563D"/>
                <w:sz w:val="28"/>
                <w:szCs w:val="28"/>
              </w:rPr>
              <w:t xml:space="preserve"> </w:t>
            </w:r>
            <w:r w:rsidRPr="00922A81">
              <w:rPr>
                <w:rFonts w:cstheme="minorHAnsi"/>
                <w:color w:val="31849B" w:themeColor="accent5" w:themeShade="BF"/>
                <w:sz w:val="28"/>
                <w:szCs w:val="28"/>
              </w:rPr>
              <w:t>Competency Matrix</w:t>
            </w:r>
            <w:r w:rsidRPr="00922A81">
              <w:t xml:space="preserve"> </w:t>
            </w:r>
          </w:p>
        </w:tc>
      </w:tr>
      <w:tr w:rsidR="00730A95" w:rsidRPr="00922A81" w14:paraId="796B5EC9" w14:textId="77777777" w:rsidTr="005F3FA3">
        <w:trPr>
          <w:trHeight w:val="2293"/>
        </w:trPr>
        <w:tc>
          <w:tcPr>
            <w:tcW w:w="11296" w:type="dxa"/>
            <w:gridSpan w:val="2"/>
            <w:tcBorders>
              <w:top w:val="nil"/>
              <w:left w:val="nil"/>
              <w:bottom w:val="nil"/>
              <w:right w:val="nil"/>
            </w:tcBorders>
            <w:shd w:val="clear" w:color="auto" w:fill="FFFFFF" w:themeFill="background1"/>
          </w:tcPr>
          <w:p w14:paraId="306A4F27" w14:textId="2A3FD63E" w:rsidR="00730A95" w:rsidRPr="00922A81" w:rsidRDefault="00F3079C" w:rsidP="00730A95">
            <w:pPr>
              <w:overflowPunct w:val="0"/>
              <w:autoSpaceDE w:val="0"/>
              <w:autoSpaceDN w:val="0"/>
              <w:adjustRightInd w:val="0"/>
              <w:jc w:val="both"/>
              <w:textAlignment w:val="baseline"/>
              <w:rPr>
                <w:rFonts w:cstheme="minorHAnsi"/>
                <w:noProof/>
              </w:rPr>
            </w:pPr>
            <w:r w:rsidRPr="00922A81">
              <w:rPr>
                <w:rFonts w:cstheme="minorHAnsi"/>
                <w:noProof/>
              </w:rPr>
              <mc:AlternateContent>
                <mc:Choice Requires="wps">
                  <w:drawing>
                    <wp:anchor distT="0" distB="0" distL="114300" distR="114300" simplePos="0" relativeHeight="251669504" behindDoc="0" locked="0" layoutInCell="1" allowOverlap="1" wp14:anchorId="6AC7F64A" wp14:editId="507BDE6B">
                      <wp:simplePos x="0" y="0"/>
                      <wp:positionH relativeFrom="column">
                        <wp:posOffset>1270</wp:posOffset>
                      </wp:positionH>
                      <wp:positionV relativeFrom="paragraph">
                        <wp:posOffset>9738</wp:posOffset>
                      </wp:positionV>
                      <wp:extent cx="2266950" cy="13208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266950" cy="1320800"/>
                              </a:xfrm>
                              <a:prstGeom prst="rect">
                                <a:avLst/>
                              </a:prstGeom>
                              <a:noFill/>
                              <a:ln w="6350">
                                <a:noFill/>
                              </a:ln>
                              <a:effectLst/>
                            </wps:spPr>
                            <wps:txbx>
                              <w:txbxContent>
                                <w:p w14:paraId="2610AA36" w14:textId="77777777" w:rsidR="00BD7B8B" w:rsidRPr="00BD7B8B" w:rsidRDefault="00BD7B8B" w:rsidP="00BD7B8B">
                                  <w:pPr>
                                    <w:pStyle w:val="trt0xe"/>
                                    <w:numPr>
                                      <w:ilvl w:val="0"/>
                                      <w:numId w:val="21"/>
                                    </w:numPr>
                                    <w:shd w:val="clear" w:color="auto" w:fill="FFFFFF"/>
                                    <w:spacing w:before="0" w:beforeAutospacing="0" w:after="60" w:afterAutospacing="0"/>
                                    <w:rPr>
                                      <w:rFonts w:asciiTheme="minorHAnsi" w:eastAsiaTheme="minorHAnsi" w:hAnsiTheme="minorHAnsi" w:cstheme="minorHAnsi"/>
                                      <w:b/>
                                      <w:spacing w:val="-6"/>
                                      <w:sz w:val="18"/>
                                      <w:szCs w:val="18"/>
                                      <w:lang w:val="en" w:eastAsia="en-US"/>
                                    </w:rPr>
                                  </w:pPr>
                                  <w:r w:rsidRPr="00BD7B8B">
                                    <w:rPr>
                                      <w:rFonts w:asciiTheme="minorHAnsi" w:eastAsiaTheme="minorHAnsi" w:hAnsiTheme="minorHAnsi" w:cstheme="minorHAnsi"/>
                                      <w:b/>
                                      <w:spacing w:val="-6"/>
                                      <w:sz w:val="18"/>
                                      <w:szCs w:val="18"/>
                                      <w:lang w:val="en" w:eastAsia="en-US"/>
                                    </w:rPr>
                                    <w:t>Object-Oriented Design (OOD) ...</w:t>
                                  </w:r>
                                </w:p>
                                <w:p w14:paraId="685EA717" w14:textId="6DD6F9EA" w:rsidR="00BD7B8B" w:rsidRPr="00BD7B8B" w:rsidRDefault="00BD7B8B" w:rsidP="00BD7B8B">
                                  <w:pPr>
                                    <w:pStyle w:val="trt0xe"/>
                                    <w:numPr>
                                      <w:ilvl w:val="0"/>
                                      <w:numId w:val="21"/>
                                    </w:numPr>
                                    <w:shd w:val="clear" w:color="auto" w:fill="FFFFFF"/>
                                    <w:spacing w:before="0" w:beforeAutospacing="0" w:after="60" w:afterAutospacing="0"/>
                                    <w:rPr>
                                      <w:rFonts w:asciiTheme="minorHAnsi" w:eastAsiaTheme="minorHAnsi" w:hAnsiTheme="minorHAnsi" w:cstheme="minorHAnsi"/>
                                      <w:b/>
                                      <w:spacing w:val="-6"/>
                                      <w:sz w:val="18"/>
                                      <w:szCs w:val="18"/>
                                      <w:lang w:val="en" w:eastAsia="en-US"/>
                                    </w:rPr>
                                  </w:pPr>
                                  <w:r w:rsidRPr="00BD7B8B">
                                    <w:rPr>
                                      <w:rFonts w:asciiTheme="minorHAnsi" w:eastAsiaTheme="minorHAnsi" w:hAnsiTheme="minorHAnsi" w:cstheme="minorHAnsi"/>
                                      <w:b/>
                                      <w:spacing w:val="-6"/>
                                      <w:sz w:val="18"/>
                                      <w:szCs w:val="18"/>
                                      <w:lang w:val="en" w:eastAsia="en-US"/>
                                    </w:rPr>
                                    <w:t xml:space="preserve">Software </w:t>
                                  </w:r>
                                  <w:r>
                                    <w:rPr>
                                      <w:rFonts w:asciiTheme="minorHAnsi" w:eastAsiaTheme="minorHAnsi" w:hAnsiTheme="minorHAnsi" w:cstheme="minorHAnsi"/>
                                      <w:b/>
                                      <w:spacing w:val="-6"/>
                                      <w:sz w:val="18"/>
                                      <w:szCs w:val="18"/>
                                      <w:lang w:val="en" w:eastAsia="en-US"/>
                                    </w:rPr>
                                    <w:t xml:space="preserve">Development </w:t>
                                  </w:r>
                                  <w:r w:rsidRPr="00BD7B8B">
                                    <w:rPr>
                                      <w:rFonts w:asciiTheme="minorHAnsi" w:eastAsiaTheme="minorHAnsi" w:hAnsiTheme="minorHAnsi" w:cstheme="minorHAnsi"/>
                                      <w:b/>
                                      <w:spacing w:val="-6"/>
                                      <w:sz w:val="18"/>
                                      <w:szCs w:val="18"/>
                                      <w:lang w:val="en" w:eastAsia="en-US"/>
                                    </w:rPr>
                                    <w:t xml:space="preserve">and Debugging. </w:t>
                                  </w:r>
                                </w:p>
                                <w:p w14:paraId="123D1685" w14:textId="2FE8CE2B" w:rsidR="00BD7B8B" w:rsidRPr="00BD7B8B" w:rsidRDefault="00BD7B8B" w:rsidP="00BD7B8B">
                                  <w:pPr>
                                    <w:pStyle w:val="trt0xe"/>
                                    <w:numPr>
                                      <w:ilvl w:val="0"/>
                                      <w:numId w:val="21"/>
                                    </w:numPr>
                                    <w:shd w:val="clear" w:color="auto" w:fill="FFFFFF"/>
                                    <w:spacing w:before="0" w:beforeAutospacing="0" w:after="60" w:afterAutospacing="0"/>
                                    <w:rPr>
                                      <w:rFonts w:asciiTheme="minorHAnsi" w:eastAsiaTheme="minorHAnsi" w:hAnsiTheme="minorHAnsi" w:cstheme="minorHAnsi"/>
                                      <w:b/>
                                      <w:spacing w:val="-6"/>
                                      <w:sz w:val="18"/>
                                      <w:szCs w:val="18"/>
                                      <w:lang w:val="en" w:eastAsia="en-US"/>
                                    </w:rPr>
                                  </w:pPr>
                                  <w:r w:rsidRPr="00BD7B8B">
                                    <w:rPr>
                                      <w:rFonts w:asciiTheme="minorHAnsi" w:eastAsiaTheme="minorHAnsi" w:hAnsiTheme="minorHAnsi" w:cstheme="minorHAnsi"/>
                                      <w:b/>
                                      <w:spacing w:val="-6"/>
                                      <w:sz w:val="18"/>
                                      <w:szCs w:val="18"/>
                                      <w:lang w:val="en" w:eastAsia="en-US"/>
                                    </w:rPr>
                                    <w:t xml:space="preserve">Problem Solving and Logical Thinking. </w:t>
                                  </w:r>
                                </w:p>
                                <w:p w14:paraId="4C9594C7" w14:textId="1AF55FA0" w:rsidR="00BD7B8B" w:rsidRPr="00BD7B8B" w:rsidRDefault="00BD7B8B" w:rsidP="00BD7B8B">
                                  <w:pPr>
                                    <w:pStyle w:val="trt0xe"/>
                                    <w:numPr>
                                      <w:ilvl w:val="0"/>
                                      <w:numId w:val="21"/>
                                    </w:numPr>
                                    <w:shd w:val="clear" w:color="auto" w:fill="FFFFFF"/>
                                    <w:spacing w:before="0" w:beforeAutospacing="0" w:after="60" w:afterAutospacing="0"/>
                                    <w:rPr>
                                      <w:rFonts w:asciiTheme="minorHAnsi" w:eastAsiaTheme="minorHAnsi" w:hAnsiTheme="minorHAnsi" w:cstheme="minorHAnsi"/>
                                      <w:b/>
                                      <w:spacing w:val="-6"/>
                                      <w:sz w:val="18"/>
                                      <w:szCs w:val="18"/>
                                      <w:lang w:val="en" w:eastAsia="en-US"/>
                                    </w:rPr>
                                  </w:pPr>
                                  <w:r w:rsidRPr="00BD7B8B">
                                    <w:rPr>
                                      <w:rFonts w:asciiTheme="minorHAnsi" w:eastAsiaTheme="minorHAnsi" w:hAnsiTheme="minorHAnsi" w:cstheme="minorHAnsi"/>
                                      <w:b/>
                                      <w:spacing w:val="-6"/>
                                      <w:sz w:val="18"/>
                                      <w:szCs w:val="18"/>
                                      <w:lang w:val="en" w:eastAsia="en-US"/>
                                    </w:rPr>
                                    <w:t xml:space="preserve">Written and Verbal Communication. </w:t>
                                  </w:r>
                                </w:p>
                                <w:p w14:paraId="2179736E" w14:textId="43C70B58" w:rsidR="00BD7B8B" w:rsidRPr="00BD7B8B" w:rsidRDefault="00BD7B8B" w:rsidP="00BD7B8B">
                                  <w:pPr>
                                    <w:pStyle w:val="trt0xe"/>
                                    <w:numPr>
                                      <w:ilvl w:val="0"/>
                                      <w:numId w:val="21"/>
                                    </w:numPr>
                                    <w:shd w:val="clear" w:color="auto" w:fill="FFFFFF"/>
                                    <w:spacing w:before="0" w:beforeAutospacing="0" w:after="60" w:afterAutospacing="0"/>
                                    <w:rPr>
                                      <w:rFonts w:asciiTheme="minorHAnsi" w:eastAsiaTheme="minorHAnsi" w:hAnsiTheme="minorHAnsi" w:cstheme="minorHAnsi"/>
                                      <w:b/>
                                      <w:spacing w:val="-6"/>
                                      <w:sz w:val="18"/>
                                      <w:szCs w:val="18"/>
                                      <w:lang w:val="en" w:eastAsia="en-US"/>
                                    </w:rPr>
                                  </w:pPr>
                                  <w:r w:rsidRPr="00BD7B8B">
                                    <w:rPr>
                                      <w:rFonts w:asciiTheme="minorHAnsi" w:eastAsiaTheme="minorHAnsi" w:hAnsiTheme="minorHAnsi" w:cstheme="minorHAnsi"/>
                                      <w:b/>
                                      <w:spacing w:val="-6"/>
                                      <w:sz w:val="18"/>
                                      <w:szCs w:val="18"/>
                                      <w:lang w:val="en" w:eastAsia="en-US"/>
                                    </w:rPr>
                                    <w:t xml:space="preserve">Teamwork. </w:t>
                                  </w:r>
                                </w:p>
                                <w:p w14:paraId="4EC1079E" w14:textId="77777777" w:rsidR="00730A95" w:rsidRPr="002D76FB" w:rsidRDefault="00730A95" w:rsidP="00730A95">
                                  <w:pPr>
                                    <w:jc w:val="both"/>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7F64A" id="Text Box 24" o:spid="_x0000_s1029" type="#_x0000_t202" style="position:absolute;left:0;text-align:left;margin-left:.1pt;margin-top:.75pt;width:178.5pt;height:10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" filled="f" stroked="f" strokeweight=".5pt">
                      <v:textbox>
                        <w:txbxContent>
                          <w:p w14:paraId="2610AA36" w14:textId="77777777" w:rsidR="00BD7B8B" w:rsidRPr="00BD7B8B" w:rsidRDefault="00BD7B8B" w:rsidP="00BD7B8B">
                            <w:pPr>
                              <w:pStyle w:val="trt0xe"/>
                              <w:numPr>
                                <w:ilvl w:val="0"/>
                                <w:numId w:val="21"/>
                              </w:numPr>
                              <w:shd w:val="clear" w:color="auto" w:fill="FFFFFF"/>
                              <w:spacing w:before="0" w:beforeAutospacing="0" w:after="60" w:afterAutospacing="0"/>
                              <w:rPr>
                                <w:rFonts w:asciiTheme="minorHAnsi" w:eastAsiaTheme="minorHAnsi" w:hAnsiTheme="minorHAnsi" w:cstheme="minorHAnsi"/>
                                <w:b/>
                                <w:spacing w:val="-6"/>
                                <w:sz w:val="18"/>
                                <w:szCs w:val="18"/>
                                <w:lang w:val="en" w:eastAsia="en-US"/>
                              </w:rPr>
                            </w:pPr>
                            <w:r w:rsidRPr="00BD7B8B">
                              <w:rPr>
                                <w:rFonts w:asciiTheme="minorHAnsi" w:eastAsiaTheme="minorHAnsi" w:hAnsiTheme="minorHAnsi" w:cstheme="minorHAnsi"/>
                                <w:b/>
                                <w:spacing w:val="-6"/>
                                <w:sz w:val="18"/>
                                <w:szCs w:val="18"/>
                                <w:lang w:val="en" w:eastAsia="en-US"/>
                              </w:rPr>
                              <w:t>Object-Oriented Design (OOD) ...</w:t>
                            </w:r>
                          </w:p>
                          <w:p w14:paraId="685EA717" w14:textId="6DD6F9EA" w:rsidR="00BD7B8B" w:rsidRPr="00BD7B8B" w:rsidRDefault="00BD7B8B" w:rsidP="00BD7B8B">
                            <w:pPr>
                              <w:pStyle w:val="trt0xe"/>
                              <w:numPr>
                                <w:ilvl w:val="0"/>
                                <w:numId w:val="21"/>
                              </w:numPr>
                              <w:shd w:val="clear" w:color="auto" w:fill="FFFFFF"/>
                              <w:spacing w:before="0" w:beforeAutospacing="0" w:after="60" w:afterAutospacing="0"/>
                              <w:rPr>
                                <w:rFonts w:asciiTheme="minorHAnsi" w:eastAsiaTheme="minorHAnsi" w:hAnsiTheme="minorHAnsi" w:cstheme="minorHAnsi"/>
                                <w:b/>
                                <w:spacing w:val="-6"/>
                                <w:sz w:val="18"/>
                                <w:szCs w:val="18"/>
                                <w:lang w:val="en" w:eastAsia="en-US"/>
                              </w:rPr>
                            </w:pPr>
                            <w:r w:rsidRPr="00BD7B8B">
                              <w:rPr>
                                <w:rFonts w:asciiTheme="minorHAnsi" w:eastAsiaTheme="minorHAnsi" w:hAnsiTheme="minorHAnsi" w:cstheme="minorHAnsi"/>
                                <w:b/>
                                <w:spacing w:val="-6"/>
                                <w:sz w:val="18"/>
                                <w:szCs w:val="18"/>
                                <w:lang w:val="en" w:eastAsia="en-US"/>
                              </w:rPr>
                              <w:t xml:space="preserve">Software </w:t>
                            </w:r>
                            <w:r>
                              <w:rPr>
                                <w:rFonts w:asciiTheme="minorHAnsi" w:eastAsiaTheme="minorHAnsi" w:hAnsiTheme="minorHAnsi" w:cstheme="minorHAnsi"/>
                                <w:b/>
                                <w:spacing w:val="-6"/>
                                <w:sz w:val="18"/>
                                <w:szCs w:val="18"/>
                                <w:lang w:val="en" w:eastAsia="en-US"/>
                              </w:rPr>
                              <w:t xml:space="preserve">Development </w:t>
                            </w:r>
                            <w:r w:rsidRPr="00BD7B8B">
                              <w:rPr>
                                <w:rFonts w:asciiTheme="minorHAnsi" w:eastAsiaTheme="minorHAnsi" w:hAnsiTheme="minorHAnsi" w:cstheme="minorHAnsi"/>
                                <w:b/>
                                <w:spacing w:val="-6"/>
                                <w:sz w:val="18"/>
                                <w:szCs w:val="18"/>
                                <w:lang w:val="en" w:eastAsia="en-US"/>
                              </w:rPr>
                              <w:t xml:space="preserve">and Debugging. </w:t>
                            </w:r>
                          </w:p>
                          <w:p w14:paraId="123D1685" w14:textId="2FE8CE2B" w:rsidR="00BD7B8B" w:rsidRPr="00BD7B8B" w:rsidRDefault="00BD7B8B" w:rsidP="00BD7B8B">
                            <w:pPr>
                              <w:pStyle w:val="trt0xe"/>
                              <w:numPr>
                                <w:ilvl w:val="0"/>
                                <w:numId w:val="21"/>
                              </w:numPr>
                              <w:shd w:val="clear" w:color="auto" w:fill="FFFFFF"/>
                              <w:spacing w:before="0" w:beforeAutospacing="0" w:after="60" w:afterAutospacing="0"/>
                              <w:rPr>
                                <w:rFonts w:asciiTheme="minorHAnsi" w:eastAsiaTheme="minorHAnsi" w:hAnsiTheme="minorHAnsi" w:cstheme="minorHAnsi"/>
                                <w:b/>
                                <w:spacing w:val="-6"/>
                                <w:sz w:val="18"/>
                                <w:szCs w:val="18"/>
                                <w:lang w:val="en" w:eastAsia="en-US"/>
                              </w:rPr>
                            </w:pPr>
                            <w:r w:rsidRPr="00BD7B8B">
                              <w:rPr>
                                <w:rFonts w:asciiTheme="minorHAnsi" w:eastAsiaTheme="minorHAnsi" w:hAnsiTheme="minorHAnsi" w:cstheme="minorHAnsi"/>
                                <w:b/>
                                <w:spacing w:val="-6"/>
                                <w:sz w:val="18"/>
                                <w:szCs w:val="18"/>
                                <w:lang w:val="en" w:eastAsia="en-US"/>
                              </w:rPr>
                              <w:t xml:space="preserve">Problem Solving and Logical Thinking. </w:t>
                            </w:r>
                          </w:p>
                          <w:p w14:paraId="4C9594C7" w14:textId="1AF55FA0" w:rsidR="00BD7B8B" w:rsidRPr="00BD7B8B" w:rsidRDefault="00BD7B8B" w:rsidP="00BD7B8B">
                            <w:pPr>
                              <w:pStyle w:val="trt0xe"/>
                              <w:numPr>
                                <w:ilvl w:val="0"/>
                                <w:numId w:val="21"/>
                              </w:numPr>
                              <w:shd w:val="clear" w:color="auto" w:fill="FFFFFF"/>
                              <w:spacing w:before="0" w:beforeAutospacing="0" w:after="60" w:afterAutospacing="0"/>
                              <w:rPr>
                                <w:rFonts w:asciiTheme="minorHAnsi" w:eastAsiaTheme="minorHAnsi" w:hAnsiTheme="minorHAnsi" w:cstheme="minorHAnsi"/>
                                <w:b/>
                                <w:spacing w:val="-6"/>
                                <w:sz w:val="18"/>
                                <w:szCs w:val="18"/>
                                <w:lang w:val="en" w:eastAsia="en-US"/>
                              </w:rPr>
                            </w:pPr>
                            <w:r w:rsidRPr="00BD7B8B">
                              <w:rPr>
                                <w:rFonts w:asciiTheme="minorHAnsi" w:eastAsiaTheme="minorHAnsi" w:hAnsiTheme="minorHAnsi" w:cstheme="minorHAnsi"/>
                                <w:b/>
                                <w:spacing w:val="-6"/>
                                <w:sz w:val="18"/>
                                <w:szCs w:val="18"/>
                                <w:lang w:val="en" w:eastAsia="en-US"/>
                              </w:rPr>
                              <w:t xml:space="preserve">Written and Verbal Communication. </w:t>
                            </w:r>
                          </w:p>
                          <w:p w14:paraId="2179736E" w14:textId="43C70B58" w:rsidR="00BD7B8B" w:rsidRPr="00BD7B8B" w:rsidRDefault="00BD7B8B" w:rsidP="00BD7B8B">
                            <w:pPr>
                              <w:pStyle w:val="trt0xe"/>
                              <w:numPr>
                                <w:ilvl w:val="0"/>
                                <w:numId w:val="21"/>
                              </w:numPr>
                              <w:shd w:val="clear" w:color="auto" w:fill="FFFFFF"/>
                              <w:spacing w:before="0" w:beforeAutospacing="0" w:after="60" w:afterAutospacing="0"/>
                              <w:rPr>
                                <w:rFonts w:asciiTheme="minorHAnsi" w:eastAsiaTheme="minorHAnsi" w:hAnsiTheme="minorHAnsi" w:cstheme="minorHAnsi"/>
                                <w:b/>
                                <w:spacing w:val="-6"/>
                                <w:sz w:val="18"/>
                                <w:szCs w:val="18"/>
                                <w:lang w:val="en" w:eastAsia="en-US"/>
                              </w:rPr>
                            </w:pPr>
                            <w:r w:rsidRPr="00BD7B8B">
                              <w:rPr>
                                <w:rFonts w:asciiTheme="minorHAnsi" w:eastAsiaTheme="minorHAnsi" w:hAnsiTheme="minorHAnsi" w:cstheme="minorHAnsi"/>
                                <w:b/>
                                <w:spacing w:val="-6"/>
                                <w:sz w:val="18"/>
                                <w:szCs w:val="18"/>
                                <w:lang w:val="en" w:eastAsia="en-US"/>
                              </w:rPr>
                              <w:t xml:space="preserve">Teamwork. </w:t>
                            </w:r>
                          </w:p>
                          <w:p w14:paraId="4EC1079E" w14:textId="77777777" w:rsidR="00730A95" w:rsidRPr="002D76FB" w:rsidRDefault="00730A95" w:rsidP="00730A95">
                            <w:pPr>
                              <w:jc w:val="both"/>
                              <w:rPr>
                                <w:rFonts w:cstheme="minorHAnsi"/>
                              </w:rPr>
                            </w:pPr>
                          </w:p>
                        </w:txbxContent>
                      </v:textbox>
                    </v:shape>
                  </w:pict>
                </mc:Fallback>
              </mc:AlternateContent>
            </w:r>
            <w:r w:rsidR="00265101" w:rsidRPr="00922A81">
              <w:rPr>
                <w:rFonts w:cstheme="minorHAnsi"/>
                <w:noProof/>
              </w:rPr>
              <w:drawing>
                <wp:anchor distT="0" distB="0" distL="114300" distR="114300" simplePos="0" relativeHeight="251662336" behindDoc="0" locked="0" layoutInCell="1" allowOverlap="1" wp14:anchorId="5343E936" wp14:editId="054E516B">
                  <wp:simplePos x="0" y="0"/>
                  <wp:positionH relativeFrom="column">
                    <wp:posOffset>2199005</wp:posOffset>
                  </wp:positionH>
                  <wp:positionV relativeFrom="paragraph">
                    <wp:posOffset>1270</wp:posOffset>
                  </wp:positionV>
                  <wp:extent cx="2486025" cy="1600200"/>
                  <wp:effectExtent l="76200" t="0" r="85725" b="0"/>
                  <wp:wrapNone/>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14:sizeRelH relativeFrom="page">
                    <wp14:pctWidth>0</wp14:pctWidth>
                  </wp14:sizeRelH>
                  <wp14:sizeRelV relativeFrom="page">
                    <wp14:pctHeight>0</wp14:pctHeight>
                  </wp14:sizeRelV>
                </wp:anchor>
              </w:drawing>
            </w:r>
            <w:r w:rsidR="00730A95" w:rsidRPr="00922A81">
              <w:rPr>
                <w:rFonts w:cstheme="minorHAnsi"/>
                <w:noProof/>
              </w:rPr>
              <w:t xml:space="preserve">                                                    </w:t>
            </w:r>
          </w:p>
        </w:tc>
      </w:tr>
      <w:tr w:rsidR="00730A95" w:rsidRPr="00922A81" w14:paraId="10062999" w14:textId="77777777" w:rsidTr="005F3FA3">
        <w:trPr>
          <w:trHeight w:val="458"/>
        </w:trPr>
        <w:tc>
          <w:tcPr>
            <w:tcW w:w="11296" w:type="dxa"/>
            <w:gridSpan w:val="2"/>
            <w:tcBorders>
              <w:top w:val="nil"/>
              <w:left w:val="nil"/>
              <w:bottom w:val="nil"/>
              <w:right w:val="nil"/>
            </w:tcBorders>
            <w:shd w:val="clear" w:color="auto" w:fill="FFFFFF" w:themeFill="background1"/>
          </w:tcPr>
          <w:p w14:paraId="29AF5728" w14:textId="1DCB4F32" w:rsidR="008059AE" w:rsidRDefault="00607E6E" w:rsidP="008059AE">
            <w:pPr>
              <w:overflowPunct w:val="0"/>
              <w:autoSpaceDE w:val="0"/>
              <w:autoSpaceDN w:val="0"/>
              <w:adjustRightInd w:val="0"/>
              <w:textAlignment w:val="baseline"/>
              <w:rPr>
                <w:rFonts w:cstheme="minorHAnsi"/>
                <w:color w:val="31849B" w:themeColor="accent5" w:themeShade="BF"/>
                <w:sz w:val="28"/>
                <w:szCs w:val="28"/>
              </w:rPr>
            </w:pPr>
            <w:r w:rsidRPr="00922A81">
              <w:rPr>
                <w:noProof/>
              </w:rPr>
              <w:drawing>
                <wp:anchor distT="0" distB="0" distL="114300" distR="114300" simplePos="0" relativeHeight="251675648" behindDoc="0" locked="0" layoutInCell="1" allowOverlap="1" wp14:anchorId="06F2A917" wp14:editId="35029C8F">
                  <wp:simplePos x="0" y="0"/>
                  <wp:positionH relativeFrom="column">
                    <wp:posOffset>5716270</wp:posOffset>
                  </wp:positionH>
                  <wp:positionV relativeFrom="paragraph">
                    <wp:posOffset>237491</wp:posOffset>
                  </wp:positionV>
                  <wp:extent cx="1152525" cy="1041400"/>
                  <wp:effectExtent l="0" t="0" r="9525" b="6350"/>
                  <wp:wrapNone/>
                  <wp:docPr id="8" name="Picture 8" descr="Image result for Tools And Ass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ools And Asset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52525" cy="1041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36115">
              <w:rPr>
                <w:noProof/>
              </w:rPr>
              <w:pict w14:anchorId="66ED2CFF">
                <v:shape id="Picture 4" o:spid="_x0000_i1029" type="#_x0000_t75" alt="softskills24x24icons" style="width:18.3pt;height:18.3pt;visibility:visible;mso-wrap-style:square;mso-width-percent:0;mso-height-percent:0;mso-width-percent:0;mso-height-percent:0">
                  <v:imagedata r:id="rId28" o:title="softskills24x24icons"/>
                </v:shape>
              </w:pict>
            </w:r>
            <w:r w:rsidR="00707673" w:rsidRPr="00922A81">
              <w:rPr>
                <w:rFonts w:cstheme="minorHAnsi"/>
                <w:color w:val="31849B" w:themeColor="accent5" w:themeShade="BF"/>
                <w:sz w:val="28"/>
                <w:szCs w:val="28"/>
              </w:rPr>
              <w:t xml:space="preserve"> Soft Skills</w:t>
            </w:r>
          </w:p>
          <w:p w14:paraId="6D8DBA1E" w14:textId="09FFC51C" w:rsidR="00607E6E" w:rsidRDefault="00607E6E" w:rsidP="008059AE">
            <w:pPr>
              <w:overflowPunct w:val="0"/>
              <w:autoSpaceDE w:val="0"/>
              <w:autoSpaceDN w:val="0"/>
              <w:adjustRightInd w:val="0"/>
              <w:textAlignment w:val="baseline"/>
              <w:rPr>
                <w:rFonts w:cstheme="minorHAnsi"/>
                <w:color w:val="31849B" w:themeColor="accent5" w:themeShade="BF"/>
                <w:sz w:val="28"/>
                <w:szCs w:val="28"/>
              </w:rPr>
            </w:pPr>
            <w:r w:rsidRPr="00922A81">
              <w:rPr>
                <w:rFonts w:cstheme="minorHAnsi"/>
                <w:noProof/>
              </w:rPr>
              <w:drawing>
                <wp:anchor distT="0" distB="0" distL="114300" distR="114300" simplePos="0" relativeHeight="251681792" behindDoc="0" locked="0" layoutInCell="1" allowOverlap="1" wp14:anchorId="04A4713B" wp14:editId="5B202951">
                  <wp:simplePos x="0" y="0"/>
                  <wp:positionH relativeFrom="column">
                    <wp:posOffset>1058</wp:posOffset>
                  </wp:positionH>
                  <wp:positionV relativeFrom="paragraph">
                    <wp:posOffset>6350</wp:posOffset>
                  </wp:positionV>
                  <wp:extent cx="5232400" cy="643255"/>
                  <wp:effectExtent l="0" t="0" r="0" b="444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232400" cy="643255"/>
                          </a:xfrm>
                          <a:prstGeom prst="rect">
                            <a:avLst/>
                          </a:prstGeom>
                        </pic:spPr>
                      </pic:pic>
                    </a:graphicData>
                  </a:graphic>
                  <wp14:sizeRelH relativeFrom="margin">
                    <wp14:pctWidth>0</wp14:pctWidth>
                  </wp14:sizeRelH>
                  <wp14:sizeRelV relativeFrom="margin">
                    <wp14:pctHeight>0</wp14:pctHeight>
                  </wp14:sizeRelV>
                </wp:anchor>
              </w:drawing>
            </w:r>
          </w:p>
          <w:p w14:paraId="1CBAF5D9" w14:textId="72FBB3C0" w:rsidR="00607E6E" w:rsidRDefault="00607E6E" w:rsidP="008059AE">
            <w:pPr>
              <w:overflowPunct w:val="0"/>
              <w:autoSpaceDE w:val="0"/>
              <w:autoSpaceDN w:val="0"/>
              <w:adjustRightInd w:val="0"/>
              <w:textAlignment w:val="baseline"/>
              <w:rPr>
                <w:rFonts w:cstheme="minorHAnsi"/>
                <w:color w:val="31849B" w:themeColor="accent5" w:themeShade="BF"/>
                <w:sz w:val="28"/>
                <w:szCs w:val="28"/>
              </w:rPr>
            </w:pPr>
          </w:p>
          <w:p w14:paraId="3E9C92E2" w14:textId="77777777" w:rsidR="00607E6E" w:rsidRDefault="00607E6E" w:rsidP="008059AE">
            <w:pPr>
              <w:overflowPunct w:val="0"/>
              <w:autoSpaceDE w:val="0"/>
              <w:autoSpaceDN w:val="0"/>
              <w:adjustRightInd w:val="0"/>
              <w:textAlignment w:val="baseline"/>
              <w:rPr>
                <w:rFonts w:cstheme="minorHAnsi"/>
                <w:color w:val="31849B" w:themeColor="accent5" w:themeShade="BF"/>
                <w:sz w:val="28"/>
                <w:szCs w:val="28"/>
              </w:rPr>
            </w:pPr>
          </w:p>
          <w:p w14:paraId="631AA3AE" w14:textId="3DCC40D8" w:rsidR="00730A95" w:rsidRPr="00922A81" w:rsidRDefault="00730A95" w:rsidP="00730A95">
            <w:pPr>
              <w:overflowPunct w:val="0"/>
              <w:autoSpaceDE w:val="0"/>
              <w:autoSpaceDN w:val="0"/>
              <w:adjustRightInd w:val="0"/>
              <w:jc w:val="both"/>
              <w:textAlignment w:val="baseline"/>
              <w:rPr>
                <w:rFonts w:cstheme="minorHAnsi"/>
                <w:noProof/>
                <w:sz w:val="2"/>
              </w:rPr>
            </w:pPr>
            <w:r w:rsidRPr="00922A81">
              <w:rPr>
                <w:rFonts w:cstheme="minorHAnsi"/>
                <w:noProof/>
              </w:rPr>
              <w:t xml:space="preserve">    </w:t>
            </w:r>
            <w:r w:rsidR="00F52E5D" w:rsidRPr="00922A81">
              <w:rPr>
                <w:noProof/>
              </w:rPr>
              <w:t xml:space="preserve"> </w:t>
            </w:r>
          </w:p>
        </w:tc>
      </w:tr>
      <w:tr w:rsidR="00730A95" w:rsidRPr="00922A81" w14:paraId="5E5F95F1" w14:textId="77777777" w:rsidTr="00B66564">
        <w:trPr>
          <w:trHeight w:val="378"/>
        </w:trPr>
        <w:tc>
          <w:tcPr>
            <w:tcW w:w="11296" w:type="dxa"/>
            <w:gridSpan w:val="2"/>
            <w:tcBorders>
              <w:top w:val="nil"/>
              <w:left w:val="nil"/>
              <w:bottom w:val="nil"/>
              <w:right w:val="nil"/>
            </w:tcBorders>
            <w:shd w:val="clear" w:color="auto" w:fill="FFFFFF" w:themeFill="background1"/>
          </w:tcPr>
          <w:p w14:paraId="670DB7F7" w14:textId="77777777" w:rsidR="00B36115" w:rsidRDefault="00B36115" w:rsidP="00730A95">
            <w:pPr>
              <w:jc w:val="both"/>
              <w:rPr>
                <w:rFonts w:cstheme="minorHAnsi"/>
                <w:color w:val="31849B" w:themeColor="accent5" w:themeShade="BF"/>
              </w:rPr>
            </w:pPr>
          </w:p>
          <w:p w14:paraId="7993E0AD" w14:textId="77777777" w:rsidR="00B36115" w:rsidRDefault="00B36115" w:rsidP="00730A95">
            <w:pPr>
              <w:jc w:val="both"/>
              <w:rPr>
                <w:rFonts w:cstheme="minorHAnsi"/>
                <w:color w:val="31849B" w:themeColor="accent5" w:themeShade="BF"/>
              </w:rPr>
            </w:pPr>
          </w:p>
          <w:p w14:paraId="7D779804" w14:textId="77777777" w:rsidR="003C7B0A" w:rsidRDefault="003C7B0A" w:rsidP="00730A95">
            <w:pPr>
              <w:jc w:val="both"/>
              <w:rPr>
                <w:rFonts w:cstheme="minorHAnsi"/>
                <w:color w:val="31849B" w:themeColor="accent5" w:themeShade="BF"/>
              </w:rPr>
            </w:pPr>
          </w:p>
          <w:p w14:paraId="587739C4" w14:textId="44C02152" w:rsidR="00730A95" w:rsidRPr="00922A81" w:rsidRDefault="00730A95" w:rsidP="00730A95">
            <w:pPr>
              <w:jc w:val="both"/>
              <w:rPr>
                <w:rFonts w:cstheme="minorHAnsi"/>
                <w:color w:val="31849B" w:themeColor="accent5" w:themeShade="BF"/>
                <w:sz w:val="28"/>
                <w:szCs w:val="28"/>
              </w:rPr>
            </w:pPr>
            <w:r w:rsidRPr="00922A81">
              <w:rPr>
                <w:rFonts w:cstheme="minorHAnsi"/>
                <w:noProof/>
                <w:color w:val="31849B" w:themeColor="accent5" w:themeShade="BF"/>
              </w:rPr>
              <w:drawing>
                <wp:inline distT="0" distB="0" distL="0" distR="0" wp14:anchorId="7E8A4883" wp14:editId="079748ED">
                  <wp:extent cx="142875" cy="142875"/>
                  <wp:effectExtent l="0" t="0" r="9525" b="9525"/>
                  <wp:docPr id="398" name="Picture 398" descr="exp24x24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xp24x24icon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922A81">
              <w:rPr>
                <w:rFonts w:cstheme="minorHAnsi"/>
                <w:color w:val="31849B" w:themeColor="accent5" w:themeShade="BF"/>
              </w:rPr>
              <w:t xml:space="preserve"> </w:t>
            </w:r>
            <w:r w:rsidRPr="00922A81">
              <w:rPr>
                <w:rFonts w:cstheme="minorHAnsi"/>
                <w:color w:val="31849B" w:themeColor="accent5" w:themeShade="BF"/>
                <w:sz w:val="28"/>
                <w:szCs w:val="28"/>
              </w:rPr>
              <w:t>Organizational Experience</w:t>
            </w:r>
          </w:p>
          <w:p w14:paraId="2B96DC03" w14:textId="77777777" w:rsidR="00C13567" w:rsidRDefault="00C13567" w:rsidP="004E4203">
            <w:pPr>
              <w:shd w:val="clear" w:color="auto" w:fill="FFFFFF" w:themeFill="background1"/>
              <w:ind w:left="360" w:hanging="360"/>
              <w:contextualSpacing/>
              <w:jc w:val="center"/>
              <w:rPr>
                <w:rFonts w:cstheme="minorHAnsi"/>
                <w:b/>
                <w:bCs/>
                <w:spacing w:val="-2"/>
                <w:sz w:val="20"/>
                <w:lang w:val="en-GB"/>
              </w:rPr>
            </w:pPr>
          </w:p>
          <w:p w14:paraId="66B8A36A" w14:textId="34CC0DAE" w:rsidR="004E4203" w:rsidRPr="00421858" w:rsidRDefault="001526B9" w:rsidP="004E4203">
            <w:pPr>
              <w:shd w:val="clear" w:color="auto" w:fill="FFFFFF" w:themeFill="background1"/>
              <w:ind w:left="360" w:hanging="360"/>
              <w:contextualSpacing/>
              <w:jc w:val="center"/>
              <w:rPr>
                <w:rFonts w:cstheme="minorHAnsi"/>
                <w:b/>
                <w:bCs/>
                <w:spacing w:val="-2"/>
                <w:sz w:val="20"/>
                <w:lang w:val="en-GB"/>
              </w:rPr>
            </w:pPr>
            <w:r>
              <w:rPr>
                <w:rFonts w:cstheme="minorHAnsi"/>
                <w:b/>
                <w:bCs/>
                <w:spacing w:val="-2"/>
                <w:sz w:val="20"/>
                <w:lang w:val="en-GB"/>
              </w:rPr>
              <w:t xml:space="preserve">Since </w:t>
            </w:r>
            <w:r w:rsidR="003C7B0A">
              <w:rPr>
                <w:rFonts w:cstheme="minorHAnsi"/>
                <w:b/>
                <w:bCs/>
                <w:spacing w:val="-2"/>
                <w:sz w:val="20"/>
                <w:lang w:val="en-GB"/>
              </w:rPr>
              <w:t>Jan</w:t>
            </w:r>
            <w:r w:rsidR="004E4203" w:rsidRPr="00421858">
              <w:rPr>
                <w:rFonts w:cstheme="minorHAnsi"/>
                <w:b/>
                <w:bCs/>
                <w:spacing w:val="-2"/>
                <w:sz w:val="20"/>
                <w:lang w:val="en-GB"/>
              </w:rPr>
              <w:t>’</w:t>
            </w:r>
            <w:r w:rsidR="004E4203">
              <w:rPr>
                <w:rFonts w:cstheme="minorHAnsi"/>
                <w:b/>
                <w:bCs/>
                <w:spacing w:val="-2"/>
                <w:sz w:val="20"/>
                <w:lang w:val="en-GB"/>
              </w:rPr>
              <w:t>2021</w:t>
            </w:r>
            <w:r w:rsidR="004E4203" w:rsidRPr="00421858">
              <w:rPr>
                <w:rFonts w:cstheme="minorHAnsi"/>
                <w:b/>
                <w:bCs/>
                <w:spacing w:val="-2"/>
                <w:sz w:val="20"/>
                <w:lang w:val="en-GB"/>
              </w:rPr>
              <w:t xml:space="preserve"> – </w:t>
            </w:r>
            <w:r w:rsidR="004E4203">
              <w:rPr>
                <w:rFonts w:cstheme="minorHAnsi"/>
                <w:b/>
                <w:bCs/>
                <w:spacing w:val="-2"/>
                <w:sz w:val="20"/>
                <w:lang w:val="en-GB"/>
              </w:rPr>
              <w:t>Till Date:</w:t>
            </w:r>
            <w:r w:rsidR="004E4203" w:rsidRPr="00421858">
              <w:rPr>
                <w:rFonts w:cstheme="minorHAnsi"/>
                <w:b/>
                <w:bCs/>
                <w:spacing w:val="-2"/>
                <w:sz w:val="20"/>
                <w:lang w:val="en-GB"/>
              </w:rPr>
              <w:t xml:space="preserve"> </w:t>
            </w:r>
            <w:r w:rsidR="00D91A4B" w:rsidRPr="00D91A4B">
              <w:rPr>
                <w:b/>
                <w:bCs/>
                <w:sz w:val="20"/>
                <w:szCs w:val="20"/>
              </w:rPr>
              <w:t>Value momentum Software Services Pvt Ltd</w:t>
            </w:r>
            <w:r w:rsidR="00D91A4B">
              <w:t>.</w:t>
            </w:r>
            <w:r w:rsidR="004E4203" w:rsidRPr="00421858">
              <w:rPr>
                <w:rFonts w:cstheme="minorHAnsi"/>
                <w:b/>
                <w:bCs/>
                <w:spacing w:val="-2"/>
                <w:sz w:val="20"/>
                <w:lang w:val="en-GB"/>
              </w:rPr>
              <w:t xml:space="preserve"> as T</w:t>
            </w:r>
            <w:r w:rsidR="004E4203">
              <w:rPr>
                <w:rFonts w:cstheme="minorHAnsi"/>
                <w:b/>
                <w:bCs/>
                <w:spacing w:val="-2"/>
                <w:sz w:val="20"/>
                <w:lang w:val="en-GB"/>
              </w:rPr>
              <w:t>echnical</w:t>
            </w:r>
            <w:r w:rsidR="004E4203" w:rsidRPr="00421858">
              <w:rPr>
                <w:rFonts w:cstheme="minorHAnsi"/>
                <w:b/>
                <w:bCs/>
                <w:spacing w:val="-2"/>
                <w:sz w:val="20"/>
                <w:lang w:val="en-GB"/>
              </w:rPr>
              <w:t xml:space="preserve"> Lead</w:t>
            </w:r>
            <w:r w:rsidR="004E4203" w:rsidRPr="00421858">
              <w:rPr>
                <w:rFonts w:cstheme="minorHAnsi"/>
                <w:b/>
                <w:bCs/>
                <w:spacing w:val="-2"/>
                <w:sz w:val="20"/>
                <w:lang w:val="en-GB"/>
              </w:rPr>
              <w:tab/>
            </w:r>
          </w:p>
          <w:p w14:paraId="29DE44A8" w14:textId="1A851F55" w:rsidR="00D32B31" w:rsidRDefault="0046211A" w:rsidP="00800EFD">
            <w:pPr>
              <w:shd w:val="clear" w:color="auto" w:fill="FFFFFF" w:themeFill="background1"/>
              <w:ind w:left="360" w:hanging="360"/>
              <w:contextualSpacing/>
              <w:rPr>
                <w:rFonts w:cstheme="minorHAnsi"/>
                <w:b/>
                <w:bCs/>
                <w:spacing w:val="-2"/>
                <w:sz w:val="20"/>
                <w:lang w:val="en-GB"/>
              </w:rPr>
            </w:pPr>
            <w:r>
              <w:rPr>
                <w:rFonts w:cstheme="minorHAnsi"/>
                <w:noProof/>
              </w:rPr>
              <w:pict w14:anchorId="793B902E">
                <v:rect id="_x0000_i1030" alt="" style="width:433.3pt;height:.05pt;mso-width-percent:0;mso-height-percent:0;mso-width-percent:0;mso-height-percent:0" o:hralign="center" o:hrstd="t" o:hr="t" fillcolor="#a0a0a0" stroked="f"/>
              </w:pict>
            </w:r>
          </w:p>
          <w:p w14:paraId="000FCC63" w14:textId="77777777" w:rsidR="00800EFD" w:rsidRPr="00800EFD" w:rsidRDefault="00800EFD" w:rsidP="00800EFD">
            <w:pPr>
              <w:shd w:val="clear" w:color="auto" w:fill="FFFFFF" w:themeFill="background1"/>
              <w:ind w:left="360" w:hanging="360"/>
              <w:contextualSpacing/>
              <w:rPr>
                <w:rFonts w:cstheme="minorHAnsi"/>
                <w:b/>
                <w:bCs/>
                <w:spacing w:val="-2"/>
                <w:sz w:val="20"/>
                <w:lang w:val="en-GB"/>
              </w:rPr>
            </w:pPr>
          </w:p>
          <w:p w14:paraId="6431C243" w14:textId="6418E38B" w:rsidR="00730A95" w:rsidRPr="00922A81" w:rsidRDefault="00730A95" w:rsidP="00730A95">
            <w:pPr>
              <w:spacing w:after="20"/>
              <w:jc w:val="both"/>
              <w:rPr>
                <w:rFonts w:cstheme="minorHAnsi"/>
                <w:b/>
                <w:spacing w:val="-2"/>
                <w:sz w:val="20"/>
              </w:rPr>
            </w:pPr>
            <w:r w:rsidRPr="00922A81">
              <w:rPr>
                <w:rFonts w:cstheme="minorHAnsi"/>
                <w:b/>
                <w:spacing w:val="-2"/>
                <w:sz w:val="20"/>
              </w:rPr>
              <w:t>Key Result Areas</w:t>
            </w:r>
          </w:p>
          <w:p w14:paraId="51DBF973" w14:textId="4C0CB14B" w:rsidR="00E60466" w:rsidRPr="00E60466" w:rsidRDefault="00E60466" w:rsidP="00E60466">
            <w:pPr>
              <w:pStyle w:val="ListParagraph"/>
              <w:numPr>
                <w:ilvl w:val="0"/>
                <w:numId w:val="20"/>
              </w:numPr>
              <w:tabs>
                <w:tab w:val="left" w:pos="2880"/>
              </w:tabs>
              <w:autoSpaceDE w:val="0"/>
              <w:autoSpaceDN w:val="0"/>
              <w:adjustRightInd w:val="0"/>
              <w:rPr>
                <w:rFonts w:cstheme="minorHAnsi"/>
                <w:spacing w:val="2"/>
                <w:sz w:val="20"/>
              </w:rPr>
            </w:pPr>
            <w:r w:rsidRPr="00E60466">
              <w:rPr>
                <w:rFonts w:cstheme="minorHAnsi"/>
                <w:spacing w:val="2"/>
                <w:sz w:val="20"/>
              </w:rPr>
              <w:t>Rich experience in development projects using Agile methodologies.</w:t>
            </w:r>
          </w:p>
          <w:p w14:paraId="10B1704F" w14:textId="61E91FFF" w:rsidR="00E60466" w:rsidRPr="00E60466" w:rsidRDefault="00E60466" w:rsidP="00E60466">
            <w:pPr>
              <w:pStyle w:val="ListParagraph"/>
              <w:numPr>
                <w:ilvl w:val="0"/>
                <w:numId w:val="20"/>
              </w:numPr>
              <w:tabs>
                <w:tab w:val="left" w:pos="2880"/>
              </w:tabs>
              <w:autoSpaceDE w:val="0"/>
              <w:autoSpaceDN w:val="0"/>
              <w:adjustRightInd w:val="0"/>
              <w:rPr>
                <w:rFonts w:cstheme="minorHAnsi"/>
                <w:spacing w:val="2"/>
                <w:sz w:val="20"/>
              </w:rPr>
            </w:pPr>
            <w:r w:rsidRPr="00E60466">
              <w:rPr>
                <w:rFonts w:cstheme="minorHAnsi"/>
                <w:spacing w:val="2"/>
                <w:sz w:val="20"/>
              </w:rPr>
              <w:t>Skilled in Agile Development.</w:t>
            </w:r>
          </w:p>
          <w:p w14:paraId="06F3B2F7" w14:textId="4E9087F3" w:rsidR="00E60466" w:rsidRPr="00E60466" w:rsidRDefault="00E60466" w:rsidP="00E60466">
            <w:pPr>
              <w:pStyle w:val="ListParagraph"/>
              <w:numPr>
                <w:ilvl w:val="0"/>
                <w:numId w:val="20"/>
              </w:numPr>
              <w:tabs>
                <w:tab w:val="left" w:pos="2880"/>
              </w:tabs>
              <w:autoSpaceDE w:val="0"/>
              <w:autoSpaceDN w:val="0"/>
              <w:adjustRightInd w:val="0"/>
              <w:rPr>
                <w:rFonts w:cstheme="minorHAnsi"/>
                <w:spacing w:val="2"/>
                <w:sz w:val="20"/>
              </w:rPr>
            </w:pPr>
            <w:r w:rsidRPr="00E60466">
              <w:rPr>
                <w:rFonts w:cstheme="minorHAnsi"/>
                <w:spacing w:val="2"/>
                <w:sz w:val="20"/>
              </w:rPr>
              <w:t>Possess good communication skills and handled many knowledge transfer sessions.</w:t>
            </w:r>
          </w:p>
          <w:p w14:paraId="4E2559F0" w14:textId="6FFD5A02" w:rsidR="00E60466" w:rsidRPr="00E60466" w:rsidRDefault="00E60466" w:rsidP="00E60466">
            <w:pPr>
              <w:pStyle w:val="ListParagraph"/>
              <w:numPr>
                <w:ilvl w:val="0"/>
                <w:numId w:val="20"/>
              </w:numPr>
              <w:tabs>
                <w:tab w:val="left" w:pos="2880"/>
              </w:tabs>
              <w:autoSpaceDE w:val="0"/>
              <w:autoSpaceDN w:val="0"/>
              <w:adjustRightInd w:val="0"/>
              <w:rPr>
                <w:rFonts w:cstheme="minorHAnsi"/>
                <w:spacing w:val="2"/>
                <w:sz w:val="20"/>
              </w:rPr>
            </w:pPr>
            <w:r w:rsidRPr="00E60466">
              <w:rPr>
                <w:rFonts w:cstheme="minorHAnsi"/>
                <w:spacing w:val="2"/>
                <w:sz w:val="20"/>
              </w:rPr>
              <w:t>Involving in design, testing, implementation, and support of application software.</w:t>
            </w:r>
          </w:p>
          <w:p w14:paraId="566D7EB0" w14:textId="09F82C79" w:rsidR="00D312E2" w:rsidRDefault="00E60466" w:rsidP="00E60466">
            <w:pPr>
              <w:numPr>
                <w:ilvl w:val="0"/>
                <w:numId w:val="20"/>
              </w:numPr>
              <w:spacing w:after="20"/>
              <w:jc w:val="both"/>
              <w:rPr>
                <w:rFonts w:cstheme="minorHAnsi"/>
                <w:spacing w:val="2"/>
                <w:sz w:val="20"/>
              </w:rPr>
            </w:pPr>
            <w:r w:rsidRPr="00E26579">
              <w:rPr>
                <w:rFonts w:cstheme="minorHAnsi"/>
                <w:spacing w:val="2"/>
                <w:sz w:val="20"/>
              </w:rPr>
              <w:t>Capable of learning new technologies and apply them as per requirement</w:t>
            </w:r>
          </w:p>
          <w:p w14:paraId="41A20ACB" w14:textId="01145E9B" w:rsidR="00D312E2" w:rsidRDefault="00D312E2" w:rsidP="008975C2">
            <w:pPr>
              <w:numPr>
                <w:ilvl w:val="0"/>
                <w:numId w:val="1"/>
              </w:numPr>
              <w:spacing w:after="20"/>
              <w:jc w:val="both"/>
              <w:rPr>
                <w:rFonts w:cstheme="minorHAnsi"/>
                <w:spacing w:val="2"/>
                <w:sz w:val="20"/>
              </w:rPr>
            </w:pPr>
            <w:r w:rsidRPr="00D312E2">
              <w:rPr>
                <w:rFonts w:cstheme="minorHAnsi"/>
                <w:spacing w:val="2"/>
                <w:sz w:val="20"/>
              </w:rPr>
              <w:t xml:space="preserve">Providing technical guidance &amp; assistance to teams through full product lifecycles; managing day-to-day activities of the development team(s) </w:t>
            </w:r>
          </w:p>
          <w:p w14:paraId="3801C04C" w14:textId="77777777" w:rsidR="00730A95" w:rsidRPr="00922A81" w:rsidRDefault="00730A95" w:rsidP="00730A95">
            <w:pPr>
              <w:spacing w:after="20"/>
              <w:jc w:val="both"/>
              <w:rPr>
                <w:rFonts w:cstheme="minorHAnsi"/>
                <w:color w:val="31849B" w:themeColor="accent5" w:themeShade="BF"/>
                <w:sz w:val="14"/>
                <w:szCs w:val="28"/>
              </w:rPr>
            </w:pPr>
          </w:p>
          <w:p w14:paraId="3B3F2D74" w14:textId="45431D9C" w:rsidR="00902522" w:rsidRPr="00902522" w:rsidRDefault="00910023" w:rsidP="00902522">
            <w:pPr>
              <w:pStyle w:val="ListParagraph"/>
              <w:numPr>
                <w:ilvl w:val="0"/>
                <w:numId w:val="25"/>
              </w:numPr>
              <w:jc w:val="both"/>
              <w:rPr>
                <w:rFonts w:cstheme="minorHAnsi"/>
                <w:color w:val="31849B" w:themeColor="accent5" w:themeShade="BF"/>
                <w:sz w:val="28"/>
                <w:szCs w:val="28"/>
              </w:rPr>
            </w:pPr>
            <w:r w:rsidRPr="00902522">
              <w:rPr>
                <w:rFonts w:cstheme="minorHAnsi"/>
                <w:color w:val="31849B" w:themeColor="accent5" w:themeShade="BF"/>
                <w:sz w:val="28"/>
                <w:szCs w:val="28"/>
              </w:rPr>
              <w:t>Previous Experience</w:t>
            </w:r>
          </w:p>
          <w:p w14:paraId="25657D0F" w14:textId="77777777" w:rsidR="00C13567" w:rsidRDefault="00C13567" w:rsidP="00421858">
            <w:pPr>
              <w:shd w:val="clear" w:color="auto" w:fill="FFFFFF" w:themeFill="background1"/>
              <w:ind w:left="360" w:hanging="360"/>
              <w:contextualSpacing/>
              <w:jc w:val="center"/>
              <w:rPr>
                <w:rFonts w:cstheme="minorHAnsi"/>
                <w:b/>
                <w:bCs/>
                <w:spacing w:val="-2"/>
                <w:sz w:val="20"/>
                <w:lang w:val="en-GB"/>
              </w:rPr>
            </w:pPr>
          </w:p>
          <w:p w14:paraId="0CDF74AB" w14:textId="558333C2" w:rsidR="00421858" w:rsidRPr="001526B9" w:rsidRDefault="009F0399" w:rsidP="00421858">
            <w:pPr>
              <w:shd w:val="clear" w:color="auto" w:fill="FFFFFF" w:themeFill="background1"/>
              <w:ind w:left="360" w:hanging="360"/>
              <w:contextualSpacing/>
              <w:jc w:val="center"/>
              <w:rPr>
                <w:rFonts w:cstheme="minorHAnsi"/>
                <w:b/>
                <w:bCs/>
                <w:spacing w:val="-2"/>
                <w:sz w:val="20"/>
                <w:lang w:val="en-GB"/>
              </w:rPr>
            </w:pPr>
            <w:r>
              <w:rPr>
                <w:rFonts w:cstheme="minorHAnsi"/>
                <w:b/>
                <w:bCs/>
                <w:spacing w:val="-2"/>
                <w:sz w:val="20"/>
                <w:lang w:val="en-GB"/>
              </w:rPr>
              <w:t>Feb</w:t>
            </w:r>
            <w:r w:rsidR="00291EC3">
              <w:rPr>
                <w:rFonts w:cstheme="minorHAnsi"/>
                <w:b/>
                <w:bCs/>
                <w:spacing w:val="-2"/>
                <w:sz w:val="20"/>
                <w:lang w:val="en-GB"/>
              </w:rPr>
              <w:t xml:space="preserve"> </w:t>
            </w:r>
            <w:r w:rsidR="00421858">
              <w:rPr>
                <w:rFonts w:cstheme="minorHAnsi"/>
                <w:b/>
                <w:bCs/>
                <w:spacing w:val="-2"/>
                <w:sz w:val="20"/>
                <w:lang w:val="en-GB"/>
              </w:rPr>
              <w:t>’</w:t>
            </w:r>
            <w:r>
              <w:rPr>
                <w:rFonts w:cstheme="minorHAnsi"/>
                <w:b/>
                <w:bCs/>
                <w:spacing w:val="-2"/>
                <w:sz w:val="20"/>
                <w:lang w:val="en-GB"/>
              </w:rPr>
              <w:t>201</w:t>
            </w:r>
            <w:r w:rsidR="00902522">
              <w:rPr>
                <w:rFonts w:cstheme="minorHAnsi"/>
                <w:b/>
                <w:bCs/>
                <w:spacing w:val="-2"/>
                <w:sz w:val="20"/>
                <w:lang w:val="en-GB"/>
              </w:rPr>
              <w:t>1</w:t>
            </w:r>
            <w:r w:rsidR="00421858">
              <w:rPr>
                <w:rFonts w:cstheme="minorHAnsi"/>
                <w:b/>
                <w:bCs/>
                <w:spacing w:val="-2"/>
                <w:sz w:val="20"/>
                <w:lang w:val="en-GB"/>
              </w:rPr>
              <w:t xml:space="preserve"> – </w:t>
            </w:r>
            <w:r w:rsidR="00936234">
              <w:rPr>
                <w:rFonts w:cstheme="minorHAnsi"/>
                <w:b/>
                <w:bCs/>
                <w:spacing w:val="-2"/>
                <w:sz w:val="20"/>
                <w:lang w:val="en-GB"/>
              </w:rPr>
              <w:t>March</w:t>
            </w:r>
            <w:r w:rsidR="00291EC3">
              <w:rPr>
                <w:rFonts w:cstheme="minorHAnsi"/>
                <w:b/>
                <w:bCs/>
                <w:spacing w:val="-2"/>
                <w:sz w:val="20"/>
                <w:lang w:val="en-GB"/>
              </w:rPr>
              <w:t xml:space="preserve"> </w:t>
            </w:r>
            <w:r w:rsidR="00421858">
              <w:rPr>
                <w:rFonts w:cstheme="minorHAnsi"/>
                <w:b/>
                <w:bCs/>
                <w:spacing w:val="-2"/>
                <w:sz w:val="20"/>
                <w:lang w:val="en-GB"/>
              </w:rPr>
              <w:t>’</w:t>
            </w:r>
            <w:r w:rsidR="00D51218">
              <w:rPr>
                <w:rFonts w:cstheme="minorHAnsi"/>
                <w:b/>
                <w:bCs/>
                <w:spacing w:val="-2"/>
                <w:sz w:val="20"/>
                <w:lang w:val="en-GB"/>
              </w:rPr>
              <w:t>2013</w:t>
            </w:r>
            <w:r w:rsidR="00421858">
              <w:rPr>
                <w:rFonts w:cstheme="minorHAnsi"/>
                <w:b/>
                <w:bCs/>
                <w:spacing w:val="-2"/>
                <w:sz w:val="20"/>
                <w:lang w:val="en-GB"/>
              </w:rPr>
              <w:t>:</w:t>
            </w:r>
            <w:r w:rsidR="00D51218">
              <w:rPr>
                <w:rFonts w:cstheme="minorHAnsi"/>
                <w:b/>
                <w:bCs/>
                <w:spacing w:val="-2"/>
                <w:sz w:val="20"/>
                <w:lang w:val="en-GB"/>
              </w:rPr>
              <w:t xml:space="preserve"> Athen Tech Pvt.</w:t>
            </w:r>
            <w:r w:rsidR="00623665">
              <w:rPr>
                <w:rFonts w:cstheme="minorHAnsi"/>
                <w:b/>
                <w:bCs/>
                <w:spacing w:val="-2"/>
                <w:sz w:val="20"/>
                <w:lang w:val="en-GB"/>
              </w:rPr>
              <w:t xml:space="preserve"> </w:t>
            </w:r>
            <w:r w:rsidR="00D51218">
              <w:rPr>
                <w:rFonts w:cstheme="minorHAnsi"/>
                <w:b/>
                <w:bCs/>
                <w:spacing w:val="-2"/>
                <w:sz w:val="20"/>
                <w:lang w:val="en-GB"/>
              </w:rPr>
              <w:t>Ltd</w:t>
            </w:r>
            <w:r w:rsidR="00421858">
              <w:rPr>
                <w:rFonts w:cstheme="minorHAnsi"/>
                <w:b/>
                <w:bCs/>
                <w:spacing w:val="-2"/>
                <w:sz w:val="20"/>
                <w:lang w:val="en-GB"/>
              </w:rPr>
              <w:t xml:space="preserve">. as </w:t>
            </w:r>
            <w:r w:rsidR="00970E50" w:rsidRPr="00970E50">
              <w:rPr>
                <w:rFonts w:ascii="Calibri" w:hAnsi="Calibri" w:cs="Calibri"/>
                <w:b/>
                <w:bCs/>
                <w:sz w:val="20"/>
                <w:szCs w:val="20"/>
              </w:rPr>
              <w:t>Software Engineer</w:t>
            </w:r>
          </w:p>
          <w:p w14:paraId="738B7F3D" w14:textId="0AEB66B1" w:rsidR="00910023" w:rsidRPr="00922A81" w:rsidRDefault="00902522" w:rsidP="00910023">
            <w:pPr>
              <w:shd w:val="clear" w:color="auto" w:fill="FFFFFF" w:themeFill="background1"/>
              <w:ind w:left="360" w:hanging="360"/>
              <w:contextualSpacing/>
              <w:jc w:val="center"/>
              <w:rPr>
                <w:rFonts w:cstheme="minorHAnsi"/>
                <w:b/>
                <w:bCs/>
                <w:spacing w:val="-2"/>
                <w:sz w:val="20"/>
              </w:rPr>
            </w:pPr>
            <w:r>
              <w:rPr>
                <w:rFonts w:cstheme="minorHAnsi"/>
                <w:noProof/>
              </w:rPr>
              <w:pict w14:anchorId="57721946">
                <v:rect id="_x0000_i1086" alt="" style="width:414.45pt;height:.05pt;mso-width-percent:0;mso-height-percent:0;mso-width-percent:0;mso-height-percent:0" o:hrpct="921" o:hralign="center" o:hrstd="t" o:hr="t" fillcolor="#a0a0a0" stroked="f"/>
              </w:pict>
            </w:r>
          </w:p>
          <w:p w14:paraId="0E4C9128" w14:textId="54ECCC61" w:rsidR="00730A95" w:rsidRDefault="00902522" w:rsidP="00902522">
            <w:pPr>
              <w:shd w:val="clear" w:color="auto" w:fill="FFFFFF" w:themeFill="background1"/>
              <w:ind w:left="360" w:hanging="360"/>
              <w:contextualSpacing/>
              <w:rPr>
                <w:rFonts w:cstheme="minorHAnsi"/>
                <w:noProof/>
              </w:rPr>
            </w:pPr>
            <w:r>
              <w:rPr>
                <w:rFonts w:cstheme="minorHAnsi"/>
                <w:b/>
                <w:bCs/>
                <w:spacing w:val="-2"/>
                <w:sz w:val="20"/>
                <w:lang w:val="en-GB"/>
              </w:rPr>
              <w:t xml:space="preserve">                                                                 </w:t>
            </w:r>
            <w:r w:rsidR="00623665">
              <w:rPr>
                <w:rFonts w:cstheme="minorHAnsi"/>
                <w:b/>
                <w:bCs/>
                <w:spacing w:val="-2"/>
                <w:sz w:val="20"/>
                <w:lang w:val="en-GB"/>
              </w:rPr>
              <w:t>Feb</w:t>
            </w:r>
            <w:r w:rsidR="00291EC3">
              <w:rPr>
                <w:rFonts w:cstheme="minorHAnsi"/>
                <w:b/>
                <w:bCs/>
                <w:spacing w:val="-2"/>
                <w:sz w:val="20"/>
                <w:lang w:val="en-GB"/>
              </w:rPr>
              <w:t xml:space="preserve"> </w:t>
            </w:r>
            <w:r w:rsidR="00421858" w:rsidRPr="00421858">
              <w:rPr>
                <w:rFonts w:cstheme="minorHAnsi"/>
                <w:b/>
                <w:bCs/>
                <w:spacing w:val="-2"/>
                <w:sz w:val="20"/>
                <w:lang w:val="en-GB"/>
              </w:rPr>
              <w:t>’</w:t>
            </w:r>
            <w:r w:rsidR="00936234">
              <w:rPr>
                <w:rFonts w:cstheme="minorHAnsi"/>
                <w:b/>
                <w:bCs/>
                <w:spacing w:val="-2"/>
                <w:sz w:val="20"/>
                <w:lang w:val="en-GB"/>
              </w:rPr>
              <w:t>201</w:t>
            </w:r>
            <w:r w:rsidR="00623665">
              <w:rPr>
                <w:rFonts w:cstheme="minorHAnsi"/>
                <w:b/>
                <w:bCs/>
                <w:spacing w:val="-2"/>
                <w:sz w:val="20"/>
                <w:lang w:val="en-GB"/>
              </w:rPr>
              <w:t>3</w:t>
            </w:r>
            <w:r w:rsidR="00421858" w:rsidRPr="00421858">
              <w:rPr>
                <w:rFonts w:cstheme="minorHAnsi"/>
                <w:b/>
                <w:bCs/>
                <w:spacing w:val="-2"/>
                <w:sz w:val="20"/>
                <w:lang w:val="en-GB"/>
              </w:rPr>
              <w:t xml:space="preserve">– </w:t>
            </w:r>
            <w:r w:rsidR="00623665">
              <w:rPr>
                <w:rFonts w:cstheme="minorHAnsi"/>
                <w:b/>
                <w:bCs/>
                <w:spacing w:val="-2"/>
                <w:sz w:val="20"/>
                <w:lang w:val="en-GB"/>
              </w:rPr>
              <w:t>Jan</w:t>
            </w:r>
            <w:r w:rsidR="00421858" w:rsidRPr="00421858">
              <w:rPr>
                <w:rFonts w:cstheme="minorHAnsi"/>
                <w:b/>
                <w:bCs/>
                <w:spacing w:val="-2"/>
                <w:sz w:val="20"/>
                <w:lang w:val="en-GB"/>
              </w:rPr>
              <w:t>’</w:t>
            </w:r>
            <w:r w:rsidR="00936234">
              <w:rPr>
                <w:rFonts w:cstheme="minorHAnsi"/>
                <w:b/>
                <w:bCs/>
                <w:spacing w:val="-2"/>
                <w:sz w:val="20"/>
                <w:lang w:val="en-GB"/>
              </w:rPr>
              <w:t>2021</w:t>
            </w:r>
            <w:r w:rsidR="00623665">
              <w:rPr>
                <w:rFonts w:cstheme="minorHAnsi"/>
                <w:b/>
                <w:bCs/>
                <w:spacing w:val="-2"/>
                <w:sz w:val="20"/>
                <w:lang w:val="en-GB"/>
              </w:rPr>
              <w:t xml:space="preserve">: Icrea Infotech Pvt. Ltd </w:t>
            </w:r>
            <w:r w:rsidR="00421858" w:rsidRPr="00421858">
              <w:rPr>
                <w:rFonts w:cstheme="minorHAnsi"/>
                <w:b/>
                <w:bCs/>
                <w:spacing w:val="-2"/>
                <w:sz w:val="20"/>
                <w:lang w:val="en-GB"/>
              </w:rPr>
              <w:t xml:space="preserve">as </w:t>
            </w:r>
            <w:r w:rsidRPr="00902522">
              <w:rPr>
                <w:rFonts w:ascii="Calibri" w:hAnsi="Calibri" w:cs="Calibri"/>
                <w:b/>
                <w:bCs/>
                <w:sz w:val="20"/>
                <w:szCs w:val="20"/>
              </w:rPr>
              <w:t>Project Lead</w:t>
            </w:r>
            <w:r>
              <w:rPr>
                <w:rFonts w:cstheme="minorHAnsi"/>
                <w:noProof/>
              </w:rPr>
              <w:t xml:space="preserve"> </w:t>
            </w:r>
          </w:p>
          <w:p w14:paraId="3D0AB21B" w14:textId="2B039825" w:rsidR="00902522" w:rsidRPr="00D32B31" w:rsidRDefault="00902522" w:rsidP="00902522">
            <w:pPr>
              <w:shd w:val="clear" w:color="auto" w:fill="FFFFFF" w:themeFill="background1"/>
              <w:ind w:left="360" w:hanging="360"/>
              <w:contextualSpacing/>
              <w:rPr>
                <w:rFonts w:cstheme="minorHAnsi"/>
                <w:b/>
                <w:bCs/>
                <w:spacing w:val="-2"/>
                <w:sz w:val="20"/>
              </w:rPr>
            </w:pPr>
            <w:r>
              <w:rPr>
                <w:rFonts w:cstheme="minorHAnsi"/>
                <w:noProof/>
              </w:rPr>
              <w:pict w14:anchorId="2A6976E9">
                <v:rect id="_x0000_i1089" alt="" style="width:414.45pt;height:.05pt;mso-width-percent:0;mso-height-percent:0;mso-width-percent:0;mso-height-percent:0" o:hrpct="921" o:hralign="center" o:hrstd="t" o:hr="t" fillcolor="#a0a0a0" stroked="f"/>
              </w:pict>
            </w:r>
          </w:p>
        </w:tc>
      </w:tr>
      <w:tr w:rsidR="00730A95" w:rsidRPr="00922A81" w14:paraId="455E74FA" w14:textId="77777777" w:rsidTr="00B66564">
        <w:trPr>
          <w:trHeight w:val="602"/>
        </w:trPr>
        <w:tc>
          <w:tcPr>
            <w:tcW w:w="11296" w:type="dxa"/>
            <w:gridSpan w:val="2"/>
            <w:tcBorders>
              <w:top w:val="nil"/>
              <w:left w:val="nil"/>
              <w:bottom w:val="single" w:sz="4" w:space="0" w:color="auto"/>
              <w:right w:val="nil"/>
            </w:tcBorders>
            <w:shd w:val="clear" w:color="auto" w:fill="FFFFFF" w:themeFill="background1"/>
          </w:tcPr>
          <w:p w14:paraId="23AB0A38" w14:textId="0A78DCDF" w:rsidR="00455BDE" w:rsidRPr="00150E8C" w:rsidRDefault="00455BDE" w:rsidP="00150E8C">
            <w:pPr>
              <w:shd w:val="clear" w:color="auto" w:fill="FFFFFF" w:themeFill="background1"/>
              <w:spacing w:after="20"/>
              <w:contextualSpacing/>
              <w:jc w:val="both"/>
              <w:rPr>
                <w:rFonts w:cstheme="minorHAnsi"/>
                <w:sz w:val="20"/>
                <w:lang w:val="en-GB"/>
              </w:rPr>
            </w:pPr>
          </w:p>
          <w:p w14:paraId="0E5E8759" w14:textId="1537996B" w:rsidR="00150E8C" w:rsidRPr="00150E8C" w:rsidRDefault="00455BDE" w:rsidP="00150E8C">
            <w:pPr>
              <w:numPr>
                <w:ilvl w:val="0"/>
                <w:numId w:val="5"/>
              </w:numPr>
              <w:shd w:val="clear" w:color="auto" w:fill="FFFFFF" w:themeFill="background1"/>
              <w:tabs>
                <w:tab w:val="clear" w:pos="720"/>
                <w:tab w:val="num" w:pos="322"/>
              </w:tabs>
              <w:spacing w:after="20"/>
              <w:ind w:hanging="720"/>
              <w:contextualSpacing/>
              <w:jc w:val="both"/>
              <w:rPr>
                <w:rFonts w:cstheme="minorHAnsi"/>
                <w:color w:val="31849B" w:themeColor="accent5" w:themeShade="BF"/>
                <w:sz w:val="28"/>
                <w:szCs w:val="28"/>
              </w:rPr>
            </w:pPr>
            <w:r w:rsidRPr="00455BDE">
              <w:rPr>
                <w:rFonts w:cstheme="minorHAnsi"/>
                <w:color w:val="31849B" w:themeColor="accent5" w:themeShade="BF"/>
                <w:sz w:val="28"/>
                <w:szCs w:val="28"/>
              </w:rPr>
              <w:t>Technical Skills</w:t>
            </w:r>
          </w:p>
          <w:p w14:paraId="1F3FEDA4" w14:textId="5A57621B" w:rsidR="00455BDE" w:rsidRPr="00B66564" w:rsidRDefault="00455BDE" w:rsidP="003B765F">
            <w:pPr>
              <w:pStyle w:val="ListParagraph"/>
              <w:numPr>
                <w:ilvl w:val="0"/>
                <w:numId w:val="24"/>
              </w:numPr>
              <w:spacing w:after="40"/>
              <w:rPr>
                <w:rFonts w:cstheme="minorHAnsi"/>
                <w:spacing w:val="2"/>
                <w:sz w:val="20"/>
              </w:rPr>
            </w:pPr>
            <w:r w:rsidRPr="00B66564">
              <w:rPr>
                <w:rFonts w:cstheme="minorHAnsi"/>
                <w:b/>
                <w:spacing w:val="2"/>
                <w:sz w:val="20"/>
              </w:rPr>
              <w:t>Requirements, user st</w:t>
            </w:r>
            <w:r w:rsidR="007E22BE" w:rsidRPr="00B66564">
              <w:rPr>
                <w:rFonts w:cstheme="minorHAnsi"/>
                <w:b/>
                <w:spacing w:val="2"/>
                <w:sz w:val="20"/>
              </w:rPr>
              <w:t>ories and general collaboration</w:t>
            </w:r>
            <w:r w:rsidR="007E22BE" w:rsidRPr="00B66564">
              <w:rPr>
                <w:rFonts w:cstheme="minorHAnsi"/>
                <w:spacing w:val="2"/>
                <w:sz w:val="20"/>
              </w:rPr>
              <w:t xml:space="preserve">: </w:t>
            </w:r>
            <w:r w:rsidR="00B06DDE" w:rsidRPr="00B66564">
              <w:rPr>
                <w:rFonts w:cstheme="minorHAnsi"/>
                <w:spacing w:val="2"/>
                <w:sz w:val="20"/>
              </w:rPr>
              <w:t>Azure DevOps</w:t>
            </w:r>
            <w:r w:rsidRPr="00B66564">
              <w:rPr>
                <w:rFonts w:cstheme="minorHAnsi"/>
                <w:spacing w:val="2"/>
                <w:sz w:val="20"/>
              </w:rPr>
              <w:t>, JIRA</w:t>
            </w:r>
          </w:p>
          <w:p w14:paraId="1367E3CB" w14:textId="50938151" w:rsidR="005B3CBC" w:rsidRPr="00B66564" w:rsidRDefault="007E22BE" w:rsidP="003B765F">
            <w:pPr>
              <w:pStyle w:val="ListParagraph"/>
              <w:numPr>
                <w:ilvl w:val="0"/>
                <w:numId w:val="24"/>
              </w:numPr>
              <w:spacing w:after="40"/>
              <w:rPr>
                <w:rFonts w:cstheme="minorHAnsi"/>
                <w:spacing w:val="2"/>
                <w:sz w:val="20"/>
              </w:rPr>
            </w:pPr>
            <w:r w:rsidRPr="00B66564">
              <w:rPr>
                <w:rFonts w:cstheme="minorHAnsi"/>
                <w:b/>
                <w:spacing w:val="2"/>
                <w:sz w:val="20"/>
              </w:rPr>
              <w:t>Programming Languages</w:t>
            </w:r>
            <w:r w:rsidRPr="00B66564">
              <w:rPr>
                <w:rFonts w:cstheme="minorHAnsi"/>
                <w:spacing w:val="2"/>
                <w:sz w:val="20"/>
              </w:rPr>
              <w:t xml:space="preserve">: </w:t>
            </w:r>
            <w:r w:rsidR="00B06DDE" w:rsidRPr="00B66564">
              <w:rPr>
                <w:rFonts w:cstheme="minorHAnsi"/>
                <w:spacing w:val="2"/>
                <w:sz w:val="20"/>
              </w:rPr>
              <w:t>C#,</w:t>
            </w:r>
            <w:r w:rsidR="00455BDE" w:rsidRPr="00B66564">
              <w:rPr>
                <w:rFonts w:cstheme="minorHAnsi"/>
                <w:spacing w:val="2"/>
                <w:sz w:val="20"/>
              </w:rPr>
              <w:t xml:space="preserve"> HTML, XML, VB</w:t>
            </w:r>
            <w:r w:rsidR="008C6B86" w:rsidRPr="00B66564">
              <w:rPr>
                <w:rFonts w:cstheme="minorHAnsi"/>
                <w:spacing w:val="2"/>
                <w:sz w:val="20"/>
              </w:rPr>
              <w:t>,</w:t>
            </w:r>
            <w:r w:rsidR="00280C26" w:rsidRPr="00B66564">
              <w:rPr>
                <w:rFonts w:cstheme="minorHAnsi"/>
                <w:spacing w:val="2"/>
                <w:sz w:val="20"/>
              </w:rPr>
              <w:t xml:space="preserve"> </w:t>
            </w:r>
            <w:r w:rsidR="00D32B31" w:rsidRPr="00B66564">
              <w:rPr>
                <w:rFonts w:cstheme="minorHAnsi"/>
                <w:spacing w:val="2"/>
                <w:sz w:val="20"/>
              </w:rPr>
              <w:t>ASP,</w:t>
            </w:r>
            <w:r w:rsidR="008C6B86" w:rsidRPr="00B66564">
              <w:rPr>
                <w:rFonts w:cstheme="minorHAnsi"/>
                <w:spacing w:val="2"/>
                <w:sz w:val="20"/>
              </w:rPr>
              <w:t xml:space="preserve"> and</w:t>
            </w:r>
            <w:r w:rsidR="00EA71B5" w:rsidRPr="00B66564">
              <w:rPr>
                <w:rFonts w:cstheme="minorHAnsi"/>
                <w:spacing w:val="2"/>
                <w:sz w:val="20"/>
              </w:rPr>
              <w:t xml:space="preserve"> .NET</w:t>
            </w:r>
          </w:p>
          <w:p w14:paraId="359C57DA" w14:textId="77777777" w:rsidR="005B3CBC" w:rsidRPr="00B66564" w:rsidRDefault="005B3CBC" w:rsidP="003B765F">
            <w:pPr>
              <w:pStyle w:val="ListParagraph"/>
              <w:numPr>
                <w:ilvl w:val="0"/>
                <w:numId w:val="24"/>
              </w:numPr>
              <w:spacing w:line="360" w:lineRule="auto"/>
              <w:rPr>
                <w:rFonts w:ascii="Calibri" w:hAnsi="Calibri" w:cs="Calibri"/>
              </w:rPr>
            </w:pPr>
            <w:r w:rsidRPr="00B66564">
              <w:rPr>
                <w:rFonts w:ascii="Calibri" w:hAnsi="Calibri" w:cs="Calibri"/>
                <w:b/>
                <w:sz w:val="20"/>
                <w:szCs w:val="20"/>
              </w:rPr>
              <w:t>Scripting Languages</w:t>
            </w:r>
            <w:r w:rsidRPr="00B66564">
              <w:rPr>
                <w:rFonts w:ascii="Calibri" w:hAnsi="Calibri" w:cs="Calibri"/>
              </w:rPr>
              <w:t xml:space="preserve">: </w:t>
            </w:r>
            <w:r w:rsidRPr="00B66564">
              <w:rPr>
                <w:rFonts w:ascii="Calibri" w:hAnsi="Calibri" w:cs="Calibri"/>
                <w:sz w:val="20"/>
                <w:szCs w:val="20"/>
              </w:rPr>
              <w:t>jQuery, JavaScript, Angular.js, Angular 8, 7, 6.</w:t>
            </w:r>
          </w:p>
          <w:p w14:paraId="6F7E4C37" w14:textId="4E3AA6F5" w:rsidR="005B3CBC" w:rsidRPr="00B66564" w:rsidRDefault="005B3CBC" w:rsidP="003B765F">
            <w:pPr>
              <w:pStyle w:val="ListParagraph"/>
              <w:numPr>
                <w:ilvl w:val="0"/>
                <w:numId w:val="24"/>
              </w:numPr>
              <w:spacing w:line="360" w:lineRule="auto"/>
              <w:rPr>
                <w:rFonts w:ascii="Calibri" w:hAnsi="Calibri" w:cs="Calibri"/>
              </w:rPr>
            </w:pPr>
            <w:r w:rsidRPr="00B66564">
              <w:rPr>
                <w:rFonts w:ascii="Calibri" w:hAnsi="Calibri" w:cs="Calibri"/>
                <w:b/>
                <w:bCs/>
                <w:sz w:val="20"/>
                <w:szCs w:val="20"/>
              </w:rPr>
              <w:t>Database</w:t>
            </w:r>
            <w:r w:rsidRPr="00B66564">
              <w:rPr>
                <w:rFonts w:ascii="Calibri" w:hAnsi="Calibri" w:cs="Calibri"/>
              </w:rPr>
              <w:t xml:space="preserve">:  </w:t>
            </w:r>
            <w:r w:rsidRPr="00B66564">
              <w:rPr>
                <w:rFonts w:ascii="Calibri" w:hAnsi="Calibri" w:cs="Calibri"/>
                <w:sz w:val="20"/>
                <w:szCs w:val="20"/>
              </w:rPr>
              <w:t xml:space="preserve">SQL Server, Entity Framework, </w:t>
            </w:r>
            <w:r w:rsidRPr="00B66564">
              <w:rPr>
                <w:rFonts w:ascii="Calibri" w:eastAsia="Arial" w:hAnsi="Calibri" w:cs="Arial"/>
                <w:bCs/>
                <w:sz w:val="20"/>
                <w:szCs w:val="20"/>
              </w:rPr>
              <w:t>Post</w:t>
            </w:r>
            <w:r w:rsidR="00D32B31">
              <w:rPr>
                <w:rFonts w:ascii="Calibri" w:eastAsia="Arial" w:hAnsi="Calibri" w:cs="Arial"/>
                <w:bCs/>
                <w:sz w:val="20"/>
                <w:szCs w:val="20"/>
              </w:rPr>
              <w:t>g</w:t>
            </w:r>
            <w:r w:rsidRPr="00B66564">
              <w:rPr>
                <w:rFonts w:ascii="Calibri" w:eastAsia="Arial" w:hAnsi="Calibri" w:cs="Arial"/>
                <w:bCs/>
                <w:sz w:val="20"/>
                <w:szCs w:val="20"/>
              </w:rPr>
              <w:t xml:space="preserve">re </w:t>
            </w:r>
            <w:r w:rsidR="00D32B31" w:rsidRPr="00B66564">
              <w:rPr>
                <w:rFonts w:ascii="Calibri" w:eastAsia="Arial" w:hAnsi="Calibri" w:cs="Arial"/>
                <w:bCs/>
                <w:sz w:val="20"/>
                <w:szCs w:val="20"/>
              </w:rPr>
              <w:t>S</w:t>
            </w:r>
            <w:r w:rsidR="00D32B31">
              <w:rPr>
                <w:rFonts w:ascii="Calibri" w:eastAsia="Arial" w:hAnsi="Calibri" w:cs="Arial"/>
                <w:bCs/>
                <w:sz w:val="20"/>
                <w:szCs w:val="20"/>
              </w:rPr>
              <w:t>q</w:t>
            </w:r>
            <w:r w:rsidR="00D32B31" w:rsidRPr="00B66564">
              <w:rPr>
                <w:rFonts w:ascii="Calibri" w:eastAsia="Arial" w:hAnsi="Calibri" w:cs="Arial"/>
                <w:bCs/>
                <w:sz w:val="20"/>
                <w:szCs w:val="20"/>
              </w:rPr>
              <w:t>l</w:t>
            </w:r>
            <w:r w:rsidRPr="00B66564">
              <w:rPr>
                <w:rFonts w:ascii="Calibri" w:hAnsi="Calibri" w:cs="Calibri"/>
                <w:sz w:val="20"/>
                <w:szCs w:val="20"/>
              </w:rPr>
              <w:t xml:space="preserve"> and Peta Poco</w:t>
            </w:r>
          </w:p>
          <w:p w14:paraId="50E4AAEE" w14:textId="23ACBC6D" w:rsidR="005B3CBC" w:rsidRPr="00B66564" w:rsidRDefault="005B3CBC" w:rsidP="003B765F">
            <w:pPr>
              <w:pStyle w:val="ListParagraph"/>
              <w:numPr>
                <w:ilvl w:val="0"/>
                <w:numId w:val="24"/>
              </w:numPr>
              <w:spacing w:line="360" w:lineRule="auto"/>
              <w:rPr>
                <w:rFonts w:ascii="Calibri" w:hAnsi="Calibri" w:cs="Calibri"/>
                <w:sz w:val="20"/>
                <w:szCs w:val="20"/>
              </w:rPr>
            </w:pPr>
            <w:r w:rsidRPr="00B66564">
              <w:rPr>
                <w:rFonts w:ascii="Calibri" w:hAnsi="Calibri" w:cs="Calibri"/>
                <w:b/>
                <w:sz w:val="20"/>
                <w:szCs w:val="20"/>
              </w:rPr>
              <w:t>Web Technologies</w:t>
            </w:r>
            <w:r w:rsidRPr="00B66564">
              <w:rPr>
                <w:rFonts w:ascii="Calibri" w:hAnsi="Calibri" w:cs="Calibri"/>
              </w:rPr>
              <w:t>:</w:t>
            </w:r>
            <w:r w:rsidRPr="00B66564">
              <w:rPr>
                <w:rFonts w:ascii="Calibri" w:hAnsi="Calibri" w:cs="Calibri"/>
              </w:rPr>
              <w:t xml:space="preserve"> </w:t>
            </w:r>
            <w:r w:rsidRPr="00B66564">
              <w:rPr>
                <w:rFonts w:ascii="Calibri" w:hAnsi="Calibri" w:cs="Calibri"/>
                <w:sz w:val="20"/>
                <w:szCs w:val="20"/>
              </w:rPr>
              <w:t>HTML, HTML5, XHTML, CSS and CSS3, Kendo UI</w:t>
            </w:r>
          </w:p>
          <w:p w14:paraId="745AE4AE" w14:textId="655B954D" w:rsidR="00D32B31" w:rsidRDefault="00B66564" w:rsidP="003B765F">
            <w:pPr>
              <w:pStyle w:val="ListParagraph"/>
              <w:numPr>
                <w:ilvl w:val="0"/>
                <w:numId w:val="24"/>
              </w:numPr>
              <w:spacing w:line="360" w:lineRule="auto"/>
              <w:rPr>
                <w:rFonts w:ascii="Calibri" w:hAnsi="Calibri" w:cs="Calibri"/>
                <w:sz w:val="20"/>
                <w:szCs w:val="20"/>
              </w:rPr>
            </w:pPr>
            <w:r w:rsidRPr="00B66564">
              <w:rPr>
                <w:rFonts w:ascii="Calibri" w:hAnsi="Calibri" w:cs="Calibri"/>
                <w:b/>
                <w:bCs/>
                <w:sz w:val="20"/>
                <w:szCs w:val="20"/>
              </w:rPr>
              <w:t>Web Designing</w:t>
            </w:r>
            <w:r w:rsidRPr="00B66564">
              <w:rPr>
                <w:rFonts w:ascii="Calibri" w:hAnsi="Calibri" w:cs="Calibri"/>
                <w:sz w:val="20"/>
                <w:szCs w:val="20"/>
              </w:rPr>
              <w:t>:     Bootstrap Framework</w:t>
            </w:r>
          </w:p>
          <w:p w14:paraId="66373875" w14:textId="4707B56C" w:rsidR="00D32B31" w:rsidRPr="00D32B31" w:rsidRDefault="00D32B31" w:rsidP="003B765F">
            <w:pPr>
              <w:pStyle w:val="ListParagraph"/>
              <w:numPr>
                <w:ilvl w:val="0"/>
                <w:numId w:val="24"/>
              </w:numPr>
              <w:spacing w:line="360" w:lineRule="auto"/>
              <w:rPr>
                <w:rFonts w:ascii="Calibri" w:hAnsi="Calibri" w:cs="Calibri"/>
                <w:sz w:val="20"/>
                <w:szCs w:val="20"/>
              </w:rPr>
            </w:pPr>
            <w:r w:rsidRPr="00D32B31">
              <w:rPr>
                <w:rFonts w:cstheme="minorHAnsi"/>
                <w:b/>
                <w:spacing w:val="2"/>
                <w:sz w:val="20"/>
              </w:rPr>
              <w:t>Configuration Management</w:t>
            </w:r>
            <w:r w:rsidRPr="00D32B31">
              <w:rPr>
                <w:rFonts w:cstheme="minorHAnsi"/>
                <w:spacing w:val="2"/>
                <w:sz w:val="20"/>
              </w:rPr>
              <w:t>: SVN, TFS and GIT</w:t>
            </w:r>
            <w:r w:rsidR="00D91A4B">
              <w:rPr>
                <w:rFonts w:cstheme="minorHAnsi"/>
                <w:spacing w:val="2"/>
                <w:sz w:val="20"/>
              </w:rPr>
              <w:t>,</w:t>
            </w:r>
            <w:r w:rsidR="00D91A4B" w:rsidRPr="00D91A4B">
              <w:rPr>
                <w:rFonts w:cstheme="minorHAnsi"/>
                <w:spacing w:val="2"/>
                <w:sz w:val="20"/>
                <w:szCs w:val="20"/>
              </w:rPr>
              <w:t xml:space="preserve"> </w:t>
            </w:r>
            <w:r w:rsidR="00D91A4B" w:rsidRPr="00D91A4B">
              <w:rPr>
                <w:sz w:val="20"/>
                <w:szCs w:val="20"/>
              </w:rPr>
              <w:t>Azure Repos</w:t>
            </w:r>
          </w:p>
          <w:p w14:paraId="68ADE5AE" w14:textId="43EC95AF" w:rsidR="00D32B31" w:rsidRPr="00D32B31" w:rsidRDefault="00D32B31" w:rsidP="003B765F">
            <w:pPr>
              <w:pStyle w:val="ListParagraph"/>
              <w:numPr>
                <w:ilvl w:val="0"/>
                <w:numId w:val="24"/>
              </w:numPr>
              <w:spacing w:line="360" w:lineRule="auto"/>
              <w:rPr>
                <w:rFonts w:ascii="Calibri" w:hAnsi="Calibri" w:cs="Calibri"/>
                <w:sz w:val="20"/>
                <w:szCs w:val="20"/>
              </w:rPr>
            </w:pPr>
            <w:r w:rsidRPr="00D32B31">
              <w:rPr>
                <w:rFonts w:cstheme="minorHAnsi"/>
                <w:b/>
                <w:spacing w:val="2"/>
                <w:sz w:val="20"/>
              </w:rPr>
              <w:t>Tools</w:t>
            </w:r>
            <w:r w:rsidRPr="00D32B31">
              <w:rPr>
                <w:rFonts w:cstheme="minorHAnsi"/>
                <w:spacing w:val="2"/>
                <w:sz w:val="20"/>
              </w:rPr>
              <w:t xml:space="preserve">: </w:t>
            </w:r>
            <w:r w:rsidRPr="003B765F">
              <w:rPr>
                <w:rFonts w:cstheme="minorHAnsi"/>
                <w:spacing w:val="2"/>
                <w:sz w:val="20"/>
                <w:szCs w:val="20"/>
              </w:rPr>
              <w:t>Visual Studio, Visual Studio Code, SOAP UI, Postman, MS Visio</w:t>
            </w:r>
          </w:p>
          <w:p w14:paraId="2565E78B" w14:textId="53AAFCB2" w:rsidR="00D32B31" w:rsidRPr="00B66564" w:rsidRDefault="00D32B31" w:rsidP="003B765F">
            <w:pPr>
              <w:pStyle w:val="ListParagraph"/>
              <w:numPr>
                <w:ilvl w:val="0"/>
                <w:numId w:val="24"/>
              </w:numPr>
              <w:spacing w:line="360" w:lineRule="auto"/>
              <w:rPr>
                <w:rFonts w:ascii="Calibri" w:hAnsi="Calibri" w:cs="Calibri"/>
                <w:sz w:val="20"/>
                <w:szCs w:val="20"/>
              </w:rPr>
            </w:pPr>
            <w:r w:rsidRPr="001526B9">
              <w:rPr>
                <w:rFonts w:cstheme="minorHAnsi"/>
                <w:b/>
                <w:spacing w:val="2"/>
                <w:sz w:val="20"/>
              </w:rPr>
              <w:t>Operating System</w:t>
            </w:r>
            <w:r>
              <w:rPr>
                <w:rFonts w:cstheme="minorHAnsi"/>
                <w:spacing w:val="2"/>
                <w:sz w:val="20"/>
              </w:rPr>
              <w:t xml:space="preserve">: </w:t>
            </w:r>
            <w:r w:rsidRPr="00455BDE">
              <w:rPr>
                <w:rFonts w:cstheme="minorHAnsi"/>
                <w:spacing w:val="2"/>
                <w:sz w:val="20"/>
              </w:rPr>
              <w:t>Windows</w:t>
            </w:r>
          </w:p>
          <w:p w14:paraId="3C21E903" w14:textId="27276904" w:rsidR="00B06DDE" w:rsidRPr="00455BDE" w:rsidRDefault="00B06DDE" w:rsidP="00B06DDE">
            <w:pPr>
              <w:tabs>
                <w:tab w:val="left" w:pos="2880"/>
              </w:tabs>
              <w:autoSpaceDE w:val="0"/>
              <w:autoSpaceDN w:val="0"/>
              <w:adjustRightInd w:val="0"/>
              <w:rPr>
                <w:rFonts w:cstheme="minorHAnsi"/>
                <w:spacing w:val="2"/>
                <w:sz w:val="20"/>
              </w:rPr>
            </w:pPr>
            <w:r w:rsidRPr="00B06DDE">
              <w:rPr>
                <w:rFonts w:cstheme="minorHAnsi"/>
                <w:b/>
                <w:spacing w:val="2"/>
                <w:sz w:val="20"/>
              </w:rPr>
              <w:t>Technologies:</w:t>
            </w:r>
            <w:r>
              <w:rPr>
                <w:rFonts w:cstheme="minorHAnsi"/>
                <w:b/>
                <w:spacing w:val="2"/>
                <w:sz w:val="20"/>
              </w:rPr>
              <w:t xml:space="preserve"> </w:t>
            </w:r>
            <w:r w:rsidRPr="00B06DDE">
              <w:rPr>
                <w:rFonts w:cstheme="minorHAnsi"/>
                <w:spacing w:val="2"/>
                <w:sz w:val="20"/>
              </w:rPr>
              <w:t>D</w:t>
            </w:r>
            <w:r w:rsidR="006E7F77">
              <w:rPr>
                <w:rFonts w:cstheme="minorHAnsi"/>
                <w:spacing w:val="2"/>
                <w:sz w:val="20"/>
              </w:rPr>
              <w:t>otnet</w:t>
            </w:r>
            <w:r w:rsidRPr="00B06DDE">
              <w:rPr>
                <w:rFonts w:cstheme="minorHAnsi"/>
                <w:spacing w:val="2"/>
                <w:sz w:val="20"/>
              </w:rPr>
              <w:t xml:space="preserve"> </w:t>
            </w:r>
            <w:r w:rsidR="00B66564" w:rsidRPr="00B06DDE">
              <w:rPr>
                <w:rFonts w:cstheme="minorHAnsi"/>
                <w:spacing w:val="2"/>
                <w:sz w:val="20"/>
              </w:rPr>
              <w:t>C</w:t>
            </w:r>
            <w:r w:rsidR="00B66564">
              <w:rPr>
                <w:rFonts w:cstheme="minorHAnsi"/>
                <w:spacing w:val="2"/>
                <w:sz w:val="20"/>
              </w:rPr>
              <w:t>ore</w:t>
            </w:r>
            <w:r w:rsidR="00B66564" w:rsidRPr="00B06DDE">
              <w:rPr>
                <w:rFonts w:cstheme="minorHAnsi"/>
                <w:spacing w:val="2"/>
                <w:sz w:val="20"/>
              </w:rPr>
              <w:t>, HTML</w:t>
            </w:r>
            <w:r w:rsidR="00623665" w:rsidRPr="00B06DDE">
              <w:rPr>
                <w:rFonts w:cstheme="minorHAnsi"/>
                <w:spacing w:val="2"/>
                <w:sz w:val="20"/>
              </w:rPr>
              <w:t xml:space="preserve">, </w:t>
            </w:r>
            <w:r w:rsidR="00623665">
              <w:rPr>
                <w:rFonts w:cstheme="minorHAnsi"/>
                <w:spacing w:val="2"/>
                <w:sz w:val="20"/>
              </w:rPr>
              <w:t>JavaScript</w:t>
            </w:r>
            <w:r w:rsidR="00C13567">
              <w:rPr>
                <w:rFonts w:cstheme="minorHAnsi"/>
                <w:spacing w:val="2"/>
                <w:sz w:val="20"/>
              </w:rPr>
              <w:t>, Jquery</w:t>
            </w:r>
            <w:r w:rsidR="00623665">
              <w:rPr>
                <w:rFonts w:cstheme="minorHAnsi"/>
                <w:spacing w:val="2"/>
                <w:sz w:val="20"/>
              </w:rPr>
              <w:t>,</w:t>
            </w:r>
            <w:r w:rsidR="00C13567">
              <w:rPr>
                <w:rFonts w:cstheme="minorHAnsi"/>
                <w:spacing w:val="2"/>
                <w:sz w:val="20"/>
              </w:rPr>
              <w:t xml:space="preserve"> Angularjs, Angular 8/7/6</w:t>
            </w:r>
            <w:r w:rsidR="00623665">
              <w:rPr>
                <w:rFonts w:cstheme="minorHAnsi"/>
                <w:spacing w:val="2"/>
                <w:sz w:val="20"/>
              </w:rPr>
              <w:t xml:space="preserve"> .</w:t>
            </w:r>
            <w:r w:rsidRPr="00B06DDE">
              <w:rPr>
                <w:rFonts w:cstheme="minorHAnsi"/>
                <w:spacing w:val="2"/>
                <w:sz w:val="20"/>
              </w:rPr>
              <w:t>Net (C#), VB.Net, A</w:t>
            </w:r>
            <w:r w:rsidR="006E7F77">
              <w:rPr>
                <w:rFonts w:cstheme="minorHAnsi"/>
                <w:spacing w:val="2"/>
                <w:sz w:val="20"/>
              </w:rPr>
              <w:t>sp</w:t>
            </w:r>
            <w:r w:rsidRPr="00B06DDE">
              <w:rPr>
                <w:rFonts w:cstheme="minorHAnsi"/>
                <w:spacing w:val="2"/>
                <w:sz w:val="20"/>
              </w:rPr>
              <w:t>.N</w:t>
            </w:r>
            <w:r w:rsidR="006E7F77">
              <w:rPr>
                <w:rFonts w:cstheme="minorHAnsi"/>
                <w:spacing w:val="2"/>
                <w:sz w:val="20"/>
              </w:rPr>
              <w:t>et</w:t>
            </w:r>
            <w:r w:rsidRPr="00B06DDE">
              <w:rPr>
                <w:rFonts w:cstheme="minorHAnsi"/>
                <w:spacing w:val="2"/>
                <w:sz w:val="20"/>
              </w:rPr>
              <w:t xml:space="preserve">, MVC, </w:t>
            </w:r>
            <w:r w:rsidR="00D91A4B" w:rsidRPr="00D91A4B">
              <w:rPr>
                <w:rFonts w:ascii="Calibri" w:hAnsi="Calibri" w:cs="Calibri"/>
                <w:sz w:val="20"/>
                <w:szCs w:val="20"/>
              </w:rPr>
              <w:t>ADO.Net, WebApi</w:t>
            </w:r>
            <w:r w:rsidR="00D91A4B">
              <w:rPr>
                <w:rFonts w:ascii="Calibri" w:hAnsi="Calibri" w:cs="Calibri"/>
                <w:sz w:val="20"/>
                <w:szCs w:val="20"/>
              </w:rPr>
              <w:t xml:space="preserve">, </w:t>
            </w:r>
            <w:r w:rsidR="006E7F77">
              <w:rPr>
                <w:rFonts w:cstheme="minorHAnsi"/>
                <w:spacing w:val="2"/>
                <w:sz w:val="20"/>
              </w:rPr>
              <w:t>Entity</w:t>
            </w:r>
            <w:r w:rsidRPr="00B06DDE">
              <w:rPr>
                <w:rFonts w:cstheme="minorHAnsi"/>
                <w:spacing w:val="2"/>
                <w:sz w:val="20"/>
              </w:rPr>
              <w:t xml:space="preserve"> F</w:t>
            </w:r>
            <w:r w:rsidR="006E7F77">
              <w:rPr>
                <w:rFonts w:cstheme="minorHAnsi"/>
                <w:spacing w:val="2"/>
                <w:sz w:val="20"/>
              </w:rPr>
              <w:t>ramework</w:t>
            </w:r>
            <w:r w:rsidRPr="00B06DDE">
              <w:rPr>
                <w:rFonts w:cstheme="minorHAnsi"/>
                <w:spacing w:val="2"/>
                <w:sz w:val="20"/>
              </w:rPr>
              <w:t>, LINQ, W</w:t>
            </w:r>
            <w:r w:rsidR="006E7F77">
              <w:rPr>
                <w:rFonts w:cstheme="minorHAnsi"/>
                <w:spacing w:val="2"/>
                <w:sz w:val="20"/>
              </w:rPr>
              <w:t xml:space="preserve">eb </w:t>
            </w:r>
            <w:r w:rsidRPr="00B06DDE">
              <w:rPr>
                <w:rFonts w:cstheme="minorHAnsi"/>
                <w:spacing w:val="2"/>
                <w:sz w:val="20"/>
              </w:rPr>
              <w:t>API,</w:t>
            </w:r>
            <w:r w:rsidR="00623665">
              <w:rPr>
                <w:rFonts w:cstheme="minorHAnsi"/>
                <w:spacing w:val="2"/>
                <w:sz w:val="20"/>
              </w:rPr>
              <w:t xml:space="preserve"> </w:t>
            </w:r>
            <w:r w:rsidRPr="00B06DDE">
              <w:rPr>
                <w:rFonts w:cstheme="minorHAnsi"/>
                <w:spacing w:val="2"/>
                <w:sz w:val="20"/>
              </w:rPr>
              <w:t>S</w:t>
            </w:r>
            <w:r w:rsidR="006E7F77">
              <w:rPr>
                <w:rFonts w:cstheme="minorHAnsi"/>
                <w:spacing w:val="2"/>
                <w:sz w:val="20"/>
              </w:rPr>
              <w:t>ql</w:t>
            </w:r>
            <w:r w:rsidRPr="00B06DDE">
              <w:rPr>
                <w:rFonts w:cstheme="minorHAnsi"/>
                <w:spacing w:val="2"/>
                <w:sz w:val="20"/>
              </w:rPr>
              <w:t xml:space="preserve"> </w:t>
            </w:r>
            <w:r w:rsidR="006E7F77">
              <w:rPr>
                <w:rFonts w:cstheme="minorHAnsi"/>
                <w:spacing w:val="2"/>
                <w:sz w:val="20"/>
              </w:rPr>
              <w:t>server</w:t>
            </w:r>
            <w:r w:rsidRPr="00B06DDE">
              <w:rPr>
                <w:rFonts w:cstheme="minorHAnsi"/>
                <w:spacing w:val="2"/>
                <w:sz w:val="20"/>
              </w:rPr>
              <w:t>,</w:t>
            </w:r>
            <w:r w:rsidR="00B66564">
              <w:rPr>
                <w:rFonts w:cstheme="minorHAnsi"/>
                <w:spacing w:val="2"/>
                <w:sz w:val="20"/>
              </w:rPr>
              <w:t xml:space="preserve"> </w:t>
            </w:r>
            <w:r w:rsidRPr="00B06DDE">
              <w:rPr>
                <w:rFonts w:cstheme="minorHAnsi"/>
                <w:spacing w:val="2"/>
                <w:sz w:val="20"/>
              </w:rPr>
              <w:t>AZURE</w:t>
            </w:r>
            <w:r w:rsidR="00B66564">
              <w:rPr>
                <w:rFonts w:cstheme="minorHAnsi"/>
                <w:spacing w:val="2"/>
                <w:sz w:val="20"/>
              </w:rPr>
              <w:t xml:space="preserve"> </w:t>
            </w:r>
            <w:r w:rsidRPr="00B06DDE">
              <w:rPr>
                <w:rFonts w:cstheme="minorHAnsi"/>
                <w:spacing w:val="2"/>
                <w:sz w:val="20"/>
              </w:rPr>
              <w:t>W</w:t>
            </w:r>
            <w:r w:rsidR="006E7F77">
              <w:rPr>
                <w:rFonts w:cstheme="minorHAnsi"/>
                <w:spacing w:val="2"/>
                <w:sz w:val="20"/>
              </w:rPr>
              <w:t>eb</w:t>
            </w:r>
            <w:r w:rsidRPr="00B06DDE">
              <w:rPr>
                <w:rFonts w:cstheme="minorHAnsi"/>
                <w:spacing w:val="2"/>
                <w:sz w:val="20"/>
              </w:rPr>
              <w:t xml:space="preserve"> A</w:t>
            </w:r>
            <w:r w:rsidR="006E7F77">
              <w:rPr>
                <w:rFonts w:cstheme="minorHAnsi"/>
                <w:spacing w:val="2"/>
                <w:sz w:val="20"/>
              </w:rPr>
              <w:t>pp</w:t>
            </w:r>
            <w:r w:rsidRPr="00B06DDE">
              <w:rPr>
                <w:rFonts w:cstheme="minorHAnsi"/>
                <w:spacing w:val="2"/>
                <w:sz w:val="20"/>
              </w:rPr>
              <w:t>,</w:t>
            </w:r>
            <w:r w:rsidR="00B66564">
              <w:rPr>
                <w:rFonts w:cstheme="minorHAnsi"/>
                <w:spacing w:val="2"/>
                <w:sz w:val="20"/>
              </w:rPr>
              <w:t xml:space="preserve"> </w:t>
            </w:r>
            <w:r w:rsidRPr="00B06DDE">
              <w:rPr>
                <w:rFonts w:cstheme="minorHAnsi"/>
                <w:spacing w:val="2"/>
                <w:sz w:val="20"/>
              </w:rPr>
              <w:t>N</w:t>
            </w:r>
            <w:r w:rsidR="006E7F77">
              <w:rPr>
                <w:rFonts w:cstheme="minorHAnsi"/>
                <w:spacing w:val="2"/>
                <w:sz w:val="20"/>
              </w:rPr>
              <w:t>otification Hub</w:t>
            </w:r>
            <w:r w:rsidRPr="00B06DDE">
              <w:rPr>
                <w:rFonts w:cstheme="minorHAnsi"/>
                <w:spacing w:val="2"/>
                <w:sz w:val="20"/>
              </w:rPr>
              <w:t>,</w:t>
            </w:r>
            <w:r w:rsidR="00B66564">
              <w:rPr>
                <w:rFonts w:cstheme="minorHAnsi"/>
                <w:spacing w:val="2"/>
                <w:sz w:val="20"/>
              </w:rPr>
              <w:t xml:space="preserve"> </w:t>
            </w:r>
            <w:r w:rsidRPr="00B06DDE">
              <w:rPr>
                <w:rFonts w:cstheme="minorHAnsi"/>
                <w:spacing w:val="2"/>
                <w:sz w:val="20"/>
              </w:rPr>
              <w:t>W</w:t>
            </w:r>
            <w:r w:rsidR="006E7F77">
              <w:rPr>
                <w:rFonts w:cstheme="minorHAnsi"/>
                <w:spacing w:val="2"/>
                <w:sz w:val="20"/>
              </w:rPr>
              <w:t>eb Job,</w:t>
            </w:r>
            <w:r w:rsidR="00B66564">
              <w:rPr>
                <w:rFonts w:cstheme="minorHAnsi"/>
                <w:spacing w:val="2"/>
                <w:sz w:val="20"/>
              </w:rPr>
              <w:t xml:space="preserve"> </w:t>
            </w:r>
            <w:r w:rsidRPr="00B06DDE">
              <w:rPr>
                <w:rFonts w:cstheme="minorHAnsi"/>
                <w:spacing w:val="2"/>
                <w:sz w:val="20"/>
              </w:rPr>
              <w:t>F</w:t>
            </w:r>
            <w:r w:rsidR="006E7F77">
              <w:rPr>
                <w:rFonts w:cstheme="minorHAnsi"/>
                <w:spacing w:val="2"/>
                <w:sz w:val="20"/>
              </w:rPr>
              <w:t>unctions</w:t>
            </w:r>
            <w:r w:rsidRPr="00B06DDE">
              <w:rPr>
                <w:rFonts w:cstheme="minorHAnsi"/>
                <w:spacing w:val="2"/>
                <w:sz w:val="20"/>
              </w:rPr>
              <w:t>,</w:t>
            </w:r>
            <w:r w:rsidR="006E7F77" w:rsidRPr="00B06DDE">
              <w:rPr>
                <w:rFonts w:cstheme="minorHAnsi"/>
                <w:spacing w:val="2"/>
                <w:sz w:val="20"/>
              </w:rPr>
              <w:t xml:space="preserve"> </w:t>
            </w:r>
            <w:r w:rsidRPr="00B06DDE">
              <w:rPr>
                <w:rFonts w:cstheme="minorHAnsi"/>
                <w:spacing w:val="2"/>
                <w:sz w:val="20"/>
              </w:rPr>
              <w:t>JIRA,</w:t>
            </w:r>
            <w:r w:rsidR="00B66564">
              <w:rPr>
                <w:rFonts w:cstheme="minorHAnsi"/>
                <w:spacing w:val="2"/>
                <w:sz w:val="20"/>
              </w:rPr>
              <w:t xml:space="preserve"> </w:t>
            </w:r>
            <w:r w:rsidRPr="00B06DDE">
              <w:rPr>
                <w:rFonts w:cstheme="minorHAnsi"/>
                <w:spacing w:val="2"/>
                <w:sz w:val="20"/>
              </w:rPr>
              <w:t xml:space="preserve">GIT, Microsoft Unit Testing </w:t>
            </w:r>
            <w:r w:rsidR="00D32B31" w:rsidRPr="00B06DDE">
              <w:rPr>
                <w:rFonts w:cstheme="minorHAnsi"/>
                <w:spacing w:val="2"/>
                <w:sz w:val="20"/>
              </w:rPr>
              <w:t>Framework</w:t>
            </w:r>
          </w:p>
          <w:p w14:paraId="6AA51ACF" w14:textId="77777777" w:rsidR="00730A95" w:rsidRDefault="00730A95" w:rsidP="00730A95">
            <w:pPr>
              <w:jc w:val="both"/>
              <w:rPr>
                <w:rFonts w:cstheme="minorHAnsi"/>
                <w:color w:val="3FBCEC"/>
                <w:sz w:val="16"/>
                <w:szCs w:val="28"/>
              </w:rPr>
            </w:pPr>
          </w:p>
          <w:p w14:paraId="5D43864E" w14:textId="77777777" w:rsidR="00730A95" w:rsidRPr="00922A81" w:rsidRDefault="00730A95" w:rsidP="00730A95">
            <w:pPr>
              <w:jc w:val="both"/>
              <w:rPr>
                <w:rFonts w:cstheme="minorHAnsi"/>
                <w:color w:val="31849B" w:themeColor="accent5" w:themeShade="BF"/>
                <w:sz w:val="28"/>
                <w:szCs w:val="28"/>
              </w:rPr>
            </w:pPr>
            <w:r w:rsidRPr="00922A81">
              <w:rPr>
                <w:rFonts w:cstheme="minorHAnsi"/>
                <w:noProof/>
                <w:color w:val="31849B" w:themeColor="accent5" w:themeShade="BF"/>
                <w:sz w:val="28"/>
                <w:szCs w:val="28"/>
              </w:rPr>
              <w:drawing>
                <wp:inline distT="0" distB="0" distL="0" distR="0" wp14:anchorId="2E39070C" wp14:editId="5CD0340B">
                  <wp:extent cx="372139" cy="310115"/>
                  <wp:effectExtent l="0" t="0" r="8890" b="0"/>
                  <wp:docPr id="2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31" cstate="print">
                            <a:duotone>
                              <a:schemeClr val="bg2">
                                <a:shade val="45000"/>
                                <a:satMod val="135000"/>
                              </a:schemeClr>
                              <a:prstClr val="white"/>
                            </a:duotone>
                            <a:extLst>
                              <a:ext uri="{BEBA8EAE-BF5A-486C-A8C5-ECC9F3942E4B}">
                                <a14:imgProps xmlns:a14="http://schemas.microsoft.com/office/drawing/2010/main">
                                  <a14:imgLayer r:embed="rId32">
                                    <a14:imgEffect>
                                      <a14:sharpenSoften amount="-50000"/>
                                    </a14:imgEffect>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371811" cy="309842"/>
                          </a:xfrm>
                          <a:prstGeom prst="rect">
                            <a:avLst/>
                          </a:prstGeom>
                          <a:noFill/>
                          <a:ln>
                            <a:noFill/>
                          </a:ln>
                          <a:effectLst/>
                        </pic:spPr>
                      </pic:pic>
                    </a:graphicData>
                  </a:graphic>
                </wp:inline>
              </w:drawing>
            </w:r>
            <w:r w:rsidRPr="00922A81">
              <w:rPr>
                <w:rFonts w:cstheme="minorHAnsi"/>
                <w:color w:val="31849B" w:themeColor="accent5" w:themeShade="BF"/>
                <w:sz w:val="28"/>
                <w:szCs w:val="28"/>
              </w:rPr>
              <w:t xml:space="preserve"> Education</w:t>
            </w:r>
          </w:p>
          <w:p w14:paraId="5C36A233" w14:textId="77777777" w:rsidR="00623665" w:rsidRPr="00623665" w:rsidRDefault="00623665" w:rsidP="00623665">
            <w:pPr>
              <w:numPr>
                <w:ilvl w:val="0"/>
                <w:numId w:val="23"/>
              </w:numPr>
              <w:spacing w:line="360" w:lineRule="auto"/>
              <w:rPr>
                <w:rFonts w:ascii="Calibri" w:hAnsi="Calibri" w:cs="Calibri"/>
                <w:bCs/>
                <w:sz w:val="20"/>
                <w:szCs w:val="20"/>
              </w:rPr>
            </w:pPr>
            <w:r w:rsidRPr="00623665">
              <w:rPr>
                <w:rFonts w:ascii="Calibri" w:hAnsi="Calibri" w:cs="Calibri"/>
                <w:bCs/>
                <w:sz w:val="20"/>
                <w:szCs w:val="20"/>
              </w:rPr>
              <w:t xml:space="preserve">MCA from </w:t>
            </w:r>
            <w:r w:rsidRPr="00623665">
              <w:rPr>
                <w:rFonts w:ascii="Calibri" w:hAnsi="Calibri" w:cs="Calibri"/>
                <w:b/>
                <w:bCs/>
                <w:sz w:val="20"/>
                <w:szCs w:val="20"/>
              </w:rPr>
              <w:t>Ramappa Engineering College</w:t>
            </w:r>
            <w:r w:rsidRPr="00623665">
              <w:rPr>
                <w:rFonts w:ascii="Calibri" w:hAnsi="Calibri" w:cs="Calibri"/>
                <w:bCs/>
                <w:sz w:val="20"/>
                <w:szCs w:val="20"/>
              </w:rPr>
              <w:t xml:space="preserve"> affiliated to Jawaharlal Nehru Technology University (JNTU), Hyderabad with 77 % in 2010.</w:t>
            </w:r>
          </w:p>
          <w:p w14:paraId="260FC0A6" w14:textId="77777777" w:rsidR="00730A95" w:rsidRPr="00922A81" w:rsidRDefault="00730A95" w:rsidP="00910023">
            <w:pPr>
              <w:contextualSpacing/>
              <w:jc w:val="both"/>
              <w:rPr>
                <w:rFonts w:cstheme="minorHAnsi"/>
                <w:sz w:val="20"/>
                <w:szCs w:val="20"/>
              </w:rPr>
            </w:pPr>
          </w:p>
        </w:tc>
      </w:tr>
      <w:tr w:rsidR="00730A95" w:rsidRPr="00922A81" w14:paraId="50FE72FF" w14:textId="77777777" w:rsidTr="00B66564">
        <w:trPr>
          <w:trHeight w:val="828"/>
        </w:trPr>
        <w:tc>
          <w:tcPr>
            <w:tcW w:w="11296" w:type="dxa"/>
            <w:gridSpan w:val="2"/>
            <w:tcBorders>
              <w:top w:val="single" w:sz="4" w:space="0" w:color="auto"/>
              <w:left w:val="nil"/>
              <w:bottom w:val="nil"/>
              <w:right w:val="nil"/>
            </w:tcBorders>
            <w:shd w:val="clear" w:color="auto" w:fill="92CDDC" w:themeFill="accent5" w:themeFillTint="99"/>
          </w:tcPr>
          <w:p w14:paraId="53BA6F0A" w14:textId="708B08A0" w:rsidR="00730A95" w:rsidRPr="00922A81" w:rsidRDefault="00730A95" w:rsidP="00730A95">
            <w:pPr>
              <w:spacing w:line="276" w:lineRule="auto"/>
              <w:jc w:val="both"/>
              <w:rPr>
                <w:rFonts w:cstheme="minorHAnsi"/>
                <w:b/>
                <w:sz w:val="20"/>
                <w:szCs w:val="20"/>
              </w:rPr>
            </w:pPr>
            <w:r w:rsidRPr="00922A81">
              <w:rPr>
                <w:rFonts w:cstheme="minorHAnsi"/>
                <w:b/>
                <w:noProof/>
                <w:color w:val="FFFFFF" w:themeColor="background1"/>
                <w:sz w:val="28"/>
                <w:szCs w:val="28"/>
              </w:rPr>
              <w:drawing>
                <wp:inline distT="0" distB="0" distL="0" distR="0" wp14:anchorId="3A697E49" wp14:editId="7C1E8CC2">
                  <wp:extent cx="209550" cy="209550"/>
                  <wp:effectExtent l="0" t="0" r="0" b="0"/>
                  <wp:docPr id="1035" name="Picture 11" descr="Z:\Approved_ResDev_Repository\Formats\Visual Resume Formats 2015-16\Icons\personal-details24x24ic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 name="Picture 11" descr="Z:\Approved_ResDev_Repository\Formats\Visual Resume Formats 2015-16\Icons\personal-details24x24ico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0902" cy="210902"/>
                          </a:xfrm>
                          <a:prstGeom prst="rect">
                            <a:avLst/>
                          </a:prstGeom>
                          <a:noFill/>
                        </pic:spPr>
                      </pic:pic>
                    </a:graphicData>
                  </a:graphic>
                </wp:inline>
              </w:drawing>
            </w:r>
            <w:r w:rsidRPr="00922A81">
              <w:rPr>
                <w:rFonts w:cstheme="minorHAnsi"/>
                <w:b/>
                <w:color w:val="FFFFFF" w:themeColor="background1"/>
                <w:sz w:val="28"/>
                <w:szCs w:val="28"/>
              </w:rPr>
              <w:t xml:space="preserve"> </w:t>
            </w:r>
            <w:r w:rsidRPr="00922A81">
              <w:rPr>
                <w:rFonts w:cstheme="minorHAnsi"/>
                <w:b/>
                <w:sz w:val="28"/>
                <w:szCs w:val="28"/>
              </w:rPr>
              <w:t>Personal Description</w:t>
            </w:r>
          </w:p>
          <w:p w14:paraId="6DEF5644" w14:textId="11CD5AAE" w:rsidR="00176555" w:rsidRDefault="00730A95" w:rsidP="00730A95">
            <w:pPr>
              <w:rPr>
                <w:rFonts w:cstheme="minorHAnsi"/>
                <w:sz w:val="20"/>
                <w:szCs w:val="20"/>
              </w:rPr>
            </w:pPr>
            <w:r w:rsidRPr="00922A81">
              <w:rPr>
                <w:rFonts w:cstheme="minorHAnsi"/>
                <w:b/>
                <w:sz w:val="20"/>
                <w:szCs w:val="20"/>
                <w:lang w:val="en-GB"/>
              </w:rPr>
              <w:t>Date of Birth:</w:t>
            </w:r>
            <w:r w:rsidRPr="00922A81">
              <w:rPr>
                <w:rFonts w:cstheme="minorHAnsi"/>
                <w:sz w:val="20"/>
                <w:szCs w:val="20"/>
                <w:lang w:val="en-GB"/>
              </w:rPr>
              <w:tab/>
            </w:r>
            <w:r w:rsidR="00176555">
              <w:rPr>
                <w:rFonts w:cstheme="minorHAnsi"/>
                <w:sz w:val="20"/>
                <w:szCs w:val="20"/>
                <w:lang w:val="en-GB"/>
              </w:rPr>
              <w:t xml:space="preserve">   </w:t>
            </w:r>
            <w:r w:rsidR="00B2511B">
              <w:rPr>
                <w:rFonts w:cstheme="minorHAnsi"/>
                <w:sz w:val="20"/>
                <w:szCs w:val="20"/>
                <w:lang w:val="en-GB"/>
              </w:rPr>
              <w:t>0</w:t>
            </w:r>
            <w:r w:rsidR="00D32B31">
              <w:rPr>
                <w:rFonts w:cstheme="minorHAnsi"/>
                <w:sz w:val="20"/>
                <w:szCs w:val="20"/>
                <w:lang w:val="en-GB"/>
              </w:rPr>
              <w:t>2</w:t>
            </w:r>
            <w:r w:rsidR="00D32B31">
              <w:rPr>
                <w:rFonts w:cstheme="minorHAnsi"/>
                <w:sz w:val="20"/>
                <w:szCs w:val="20"/>
                <w:vertAlign w:val="superscript"/>
                <w:lang w:val="en-GB"/>
              </w:rPr>
              <w:t>nd</w:t>
            </w:r>
            <w:r w:rsidR="00D32B31" w:rsidRPr="00922A81">
              <w:rPr>
                <w:rFonts w:cstheme="minorHAnsi"/>
                <w:sz w:val="20"/>
                <w:szCs w:val="20"/>
                <w:lang w:val="en-GB"/>
              </w:rPr>
              <w:t xml:space="preserve"> </w:t>
            </w:r>
            <w:r w:rsidR="00D32B31">
              <w:rPr>
                <w:rFonts w:cstheme="minorHAnsi"/>
                <w:sz w:val="20"/>
                <w:szCs w:val="20"/>
              </w:rPr>
              <w:t xml:space="preserve">Feb </w:t>
            </w:r>
            <w:r w:rsidR="00B2511B">
              <w:rPr>
                <w:rFonts w:cstheme="minorHAnsi"/>
                <w:sz w:val="20"/>
                <w:szCs w:val="20"/>
              </w:rPr>
              <w:t>19</w:t>
            </w:r>
            <w:r w:rsidR="00D32B31">
              <w:rPr>
                <w:rFonts w:cstheme="minorHAnsi"/>
                <w:sz w:val="20"/>
                <w:szCs w:val="20"/>
              </w:rPr>
              <w:t>85</w:t>
            </w:r>
          </w:p>
          <w:p w14:paraId="6AD77946" w14:textId="77777777" w:rsidR="00176555" w:rsidRDefault="00C13567" w:rsidP="00176555">
            <w:pPr>
              <w:spacing w:line="360" w:lineRule="auto"/>
              <w:rPr>
                <w:rFonts w:ascii="Calibri" w:hAnsi="Calibri" w:cs="Calibri"/>
                <w:sz w:val="20"/>
                <w:szCs w:val="20"/>
              </w:rPr>
            </w:pPr>
            <w:r w:rsidRPr="00C13567">
              <w:rPr>
                <w:rFonts w:ascii="Calibri" w:hAnsi="Calibri" w:cs="Calibri"/>
                <w:b/>
                <w:bCs/>
                <w:sz w:val="20"/>
                <w:szCs w:val="20"/>
              </w:rPr>
              <w:t>Marital Status</w:t>
            </w:r>
            <w:r w:rsidRPr="00C13567">
              <w:rPr>
                <w:rFonts w:ascii="Calibri" w:hAnsi="Calibri" w:cs="Calibri"/>
                <w:sz w:val="20"/>
                <w:szCs w:val="20"/>
              </w:rPr>
              <w:t>:</w:t>
            </w:r>
            <w:r w:rsidRPr="00C13567">
              <w:rPr>
                <w:rFonts w:ascii="Calibri" w:hAnsi="Calibri" w:cs="Calibri"/>
                <w:sz w:val="20"/>
                <w:szCs w:val="20"/>
              </w:rPr>
              <w:tab/>
            </w:r>
            <w:r w:rsidR="00176555">
              <w:rPr>
                <w:rFonts w:ascii="Calibri" w:hAnsi="Calibri" w:cs="Calibri"/>
                <w:sz w:val="20"/>
                <w:szCs w:val="20"/>
              </w:rPr>
              <w:t xml:space="preserve">   </w:t>
            </w:r>
            <w:r w:rsidRPr="00C13567">
              <w:rPr>
                <w:rFonts w:ascii="Calibri" w:hAnsi="Calibri" w:cs="Calibri"/>
                <w:sz w:val="20"/>
                <w:szCs w:val="20"/>
              </w:rPr>
              <w:t>Married</w:t>
            </w:r>
          </w:p>
          <w:p w14:paraId="592AF42B" w14:textId="73D91A6B" w:rsidR="00176555" w:rsidRDefault="00C13567" w:rsidP="00176555">
            <w:pPr>
              <w:spacing w:line="360" w:lineRule="auto"/>
              <w:rPr>
                <w:rFonts w:ascii="Calibri" w:hAnsi="Calibri" w:cs="Calibri"/>
                <w:sz w:val="20"/>
                <w:szCs w:val="20"/>
              </w:rPr>
            </w:pPr>
            <w:r w:rsidRPr="00C13567">
              <w:rPr>
                <w:rFonts w:ascii="Calibri" w:hAnsi="Calibri" w:cs="Calibri"/>
                <w:b/>
                <w:bCs/>
                <w:sz w:val="20"/>
                <w:szCs w:val="20"/>
              </w:rPr>
              <w:t>Gender</w:t>
            </w:r>
            <w:r w:rsidRPr="00C13567">
              <w:rPr>
                <w:rFonts w:ascii="Calibri" w:hAnsi="Calibri" w:cs="Calibri"/>
                <w:sz w:val="20"/>
                <w:szCs w:val="20"/>
              </w:rPr>
              <w:t>:</w:t>
            </w:r>
            <w:r w:rsidR="00176555">
              <w:rPr>
                <w:rFonts w:ascii="Calibri" w:hAnsi="Calibri" w:cs="Calibri"/>
                <w:sz w:val="20"/>
                <w:szCs w:val="20"/>
              </w:rPr>
              <w:t xml:space="preserve">  </w:t>
            </w:r>
            <w:r w:rsidRPr="00C13567">
              <w:rPr>
                <w:rFonts w:ascii="Calibri" w:hAnsi="Calibri" w:cs="Calibri"/>
                <w:sz w:val="20"/>
                <w:szCs w:val="20"/>
              </w:rPr>
              <w:tab/>
            </w:r>
            <w:r w:rsidR="00176555">
              <w:rPr>
                <w:rFonts w:ascii="Calibri" w:hAnsi="Calibri" w:cs="Calibri"/>
                <w:sz w:val="20"/>
                <w:szCs w:val="20"/>
              </w:rPr>
              <w:t xml:space="preserve">   </w:t>
            </w:r>
            <w:r w:rsidRPr="00C13567">
              <w:rPr>
                <w:rFonts w:ascii="Calibri" w:hAnsi="Calibri" w:cs="Calibri"/>
                <w:sz w:val="20"/>
                <w:szCs w:val="20"/>
              </w:rPr>
              <w:t>Male</w:t>
            </w:r>
          </w:p>
          <w:p w14:paraId="43D0E4C4" w14:textId="67238825" w:rsidR="00730A95" w:rsidRPr="00176555" w:rsidRDefault="00730A95" w:rsidP="00176555">
            <w:pPr>
              <w:spacing w:line="360" w:lineRule="auto"/>
              <w:rPr>
                <w:rFonts w:ascii="Calibri" w:hAnsi="Calibri" w:cs="Calibri"/>
                <w:sz w:val="20"/>
                <w:szCs w:val="20"/>
              </w:rPr>
            </w:pPr>
            <w:r w:rsidRPr="00922A81">
              <w:rPr>
                <w:rFonts w:cstheme="minorHAnsi"/>
                <w:b/>
                <w:sz w:val="20"/>
                <w:szCs w:val="20"/>
                <w:lang w:val="en-GB"/>
              </w:rPr>
              <w:t>Languages Known:</w:t>
            </w:r>
            <w:r w:rsidR="00176555">
              <w:rPr>
                <w:rFonts w:cstheme="minorHAnsi"/>
                <w:b/>
                <w:sz w:val="20"/>
                <w:szCs w:val="20"/>
                <w:lang w:val="en-GB"/>
              </w:rPr>
              <w:t xml:space="preserve"> </w:t>
            </w:r>
            <w:r w:rsidR="00B2511B" w:rsidRPr="00B2511B">
              <w:rPr>
                <w:rFonts w:cstheme="minorHAnsi"/>
                <w:sz w:val="20"/>
                <w:szCs w:val="20"/>
                <w:lang w:val="en-GB"/>
              </w:rPr>
              <w:t xml:space="preserve">English, </w:t>
            </w:r>
            <w:r w:rsidR="00D32B31" w:rsidRPr="00B2511B">
              <w:rPr>
                <w:rFonts w:cstheme="minorHAnsi"/>
                <w:sz w:val="20"/>
                <w:szCs w:val="20"/>
                <w:lang w:val="en-GB"/>
              </w:rPr>
              <w:t>Telugu,</w:t>
            </w:r>
            <w:r w:rsidR="00B2511B" w:rsidRPr="00B2511B">
              <w:rPr>
                <w:rFonts w:cstheme="minorHAnsi"/>
                <w:sz w:val="20"/>
                <w:szCs w:val="20"/>
                <w:lang w:val="en-GB"/>
              </w:rPr>
              <w:t xml:space="preserve"> and Hindi</w:t>
            </w:r>
          </w:p>
          <w:p w14:paraId="3FE50BB2" w14:textId="6C4DB00C" w:rsidR="00730A95" w:rsidRPr="00922A81" w:rsidRDefault="00730A95" w:rsidP="00265101">
            <w:pPr>
              <w:rPr>
                <w:rFonts w:cstheme="minorHAnsi"/>
                <w:sz w:val="20"/>
                <w:szCs w:val="20"/>
                <w:lang w:val="en-GB"/>
              </w:rPr>
            </w:pPr>
            <w:r w:rsidRPr="00922A81">
              <w:rPr>
                <w:rFonts w:cstheme="minorHAnsi"/>
                <w:b/>
                <w:sz w:val="20"/>
                <w:szCs w:val="20"/>
                <w:lang w:val="en-GB"/>
              </w:rPr>
              <w:t>Address:</w:t>
            </w:r>
            <w:r w:rsidRPr="00922A81">
              <w:rPr>
                <w:rFonts w:cstheme="minorHAnsi"/>
                <w:sz w:val="20"/>
                <w:szCs w:val="20"/>
                <w:lang w:val="en-GB"/>
              </w:rPr>
              <w:tab/>
            </w:r>
            <w:r w:rsidR="00176555">
              <w:rPr>
                <w:rFonts w:cstheme="minorHAnsi"/>
                <w:sz w:val="20"/>
                <w:szCs w:val="20"/>
                <w:lang w:val="en-GB"/>
              </w:rPr>
              <w:t xml:space="preserve">    </w:t>
            </w:r>
            <w:r w:rsidR="00D32B31">
              <w:rPr>
                <w:rFonts w:cstheme="minorHAnsi"/>
                <w:sz w:val="20"/>
                <w:szCs w:val="20"/>
                <w:lang w:val="en-GB"/>
              </w:rPr>
              <w:t>6-1-</w:t>
            </w:r>
            <w:r w:rsidR="00C13567">
              <w:rPr>
                <w:rFonts w:cstheme="minorHAnsi"/>
                <w:sz w:val="20"/>
                <w:szCs w:val="20"/>
                <w:lang w:val="en-GB"/>
              </w:rPr>
              <w:t>506, Khairtabad</w:t>
            </w:r>
            <w:r w:rsidR="00D32B31">
              <w:rPr>
                <w:rFonts w:cstheme="minorHAnsi"/>
                <w:sz w:val="20"/>
                <w:szCs w:val="20"/>
                <w:lang w:val="en-GB"/>
              </w:rPr>
              <w:t>,</w:t>
            </w:r>
            <w:r w:rsidR="00B2511B" w:rsidRPr="00B2511B">
              <w:rPr>
                <w:rFonts w:cstheme="minorHAnsi"/>
                <w:sz w:val="20"/>
                <w:szCs w:val="20"/>
                <w:lang w:val="en-GB"/>
              </w:rPr>
              <w:t xml:space="preserve"> Hyderabad - 5000</w:t>
            </w:r>
            <w:r w:rsidR="00D32B31">
              <w:rPr>
                <w:rFonts w:cstheme="minorHAnsi"/>
                <w:sz w:val="20"/>
                <w:szCs w:val="20"/>
                <w:lang w:val="en-GB"/>
              </w:rPr>
              <w:t>04</w:t>
            </w:r>
          </w:p>
        </w:tc>
      </w:tr>
      <w:tr w:rsidR="00730A95" w:rsidRPr="00922A81" w14:paraId="5BBDDEFD" w14:textId="77777777" w:rsidTr="005F3FA3">
        <w:trPr>
          <w:trHeight w:val="828"/>
        </w:trPr>
        <w:tc>
          <w:tcPr>
            <w:tcW w:w="11296" w:type="dxa"/>
            <w:gridSpan w:val="2"/>
            <w:tcBorders>
              <w:top w:val="nil"/>
              <w:left w:val="nil"/>
              <w:bottom w:val="nil"/>
              <w:right w:val="nil"/>
            </w:tcBorders>
            <w:shd w:val="clear" w:color="auto" w:fill="auto"/>
          </w:tcPr>
          <w:p w14:paraId="46CE63A7" w14:textId="0042FD1C" w:rsidR="00C13567" w:rsidRDefault="005F3FA3" w:rsidP="00730A95">
            <w:pPr>
              <w:shd w:val="clear" w:color="auto" w:fill="FFFFFF" w:themeFill="background1"/>
              <w:jc w:val="both"/>
              <w:rPr>
                <w:rFonts w:cstheme="minorHAnsi"/>
                <w:b/>
                <w:color w:val="0D0D0D" w:themeColor="text1" w:themeTint="F2"/>
                <w:sz w:val="20"/>
                <w:szCs w:val="20"/>
              </w:rPr>
            </w:pPr>
            <w:r>
              <w:rPr>
                <w:rFonts w:cstheme="minorHAnsi"/>
                <w:b/>
                <w:color w:val="0D0D0D" w:themeColor="text1" w:themeTint="F2"/>
                <w:sz w:val="20"/>
                <w:szCs w:val="20"/>
              </w:rPr>
              <w:t xml:space="preserve">For Major Projects, refer to </w:t>
            </w:r>
            <w:r w:rsidRPr="005F3FA3">
              <w:rPr>
                <w:rFonts w:cstheme="minorHAnsi"/>
                <w:b/>
                <w:color w:val="0D0D0D" w:themeColor="text1" w:themeTint="F2"/>
                <w:szCs w:val="20"/>
              </w:rPr>
              <w:t>Annexure</w:t>
            </w:r>
          </w:p>
          <w:p w14:paraId="24F4C116" w14:textId="77777777" w:rsidR="00800EFD" w:rsidRDefault="00800EFD" w:rsidP="00730A95">
            <w:pPr>
              <w:shd w:val="clear" w:color="auto" w:fill="FFFFFF" w:themeFill="background1"/>
              <w:jc w:val="both"/>
              <w:rPr>
                <w:rFonts w:cstheme="minorHAnsi"/>
                <w:b/>
                <w:color w:val="0D0D0D" w:themeColor="text1" w:themeTint="F2"/>
                <w:sz w:val="20"/>
                <w:szCs w:val="20"/>
              </w:rPr>
            </w:pPr>
          </w:p>
          <w:p w14:paraId="4DAE46FF" w14:textId="64259C07" w:rsidR="00E06D6A" w:rsidRPr="00800EFD" w:rsidRDefault="004F7B00" w:rsidP="004F7B00">
            <w:pPr>
              <w:shd w:val="clear" w:color="auto" w:fill="FFFFFF" w:themeFill="background1"/>
              <w:rPr>
                <w:rFonts w:ascii="Calibri" w:eastAsia="Calibri" w:hAnsi="Calibri" w:cs="Times New Roman"/>
                <w:b/>
                <w:sz w:val="20"/>
              </w:rPr>
            </w:pPr>
            <w:r>
              <w:rPr>
                <w:rFonts w:ascii="Calibri" w:eastAsia="Calibri" w:hAnsi="Calibri" w:cs="Times New Roman"/>
                <w:b/>
                <w:sz w:val="36"/>
              </w:rPr>
              <w:t xml:space="preserve">                                                          </w:t>
            </w:r>
            <w:r w:rsidR="005F3FA3" w:rsidRPr="005F3FA3">
              <w:rPr>
                <w:rFonts w:ascii="Calibri" w:eastAsia="Calibri" w:hAnsi="Calibri" w:cs="Times New Roman"/>
                <w:b/>
                <w:sz w:val="36"/>
              </w:rPr>
              <w:t>Annexure</w:t>
            </w:r>
            <w:r w:rsidR="00E06D6A">
              <w:rPr>
                <w:rFonts w:ascii="Calibri" w:eastAsia="Calibri" w:hAnsi="Calibri" w:cs="Times New Roman"/>
                <w:b/>
                <w:sz w:val="20"/>
              </w:rPr>
              <w:t xml:space="preserve">                                                                     </w:t>
            </w:r>
          </w:p>
          <w:p w14:paraId="10C2E501" w14:textId="373B8DF5" w:rsidR="00E06D6A" w:rsidRDefault="00E06D6A" w:rsidP="005F3FA3">
            <w:pPr>
              <w:shd w:val="clear" w:color="auto" w:fill="FFFFFF" w:themeFill="background1"/>
              <w:jc w:val="both"/>
              <w:rPr>
                <w:rFonts w:ascii="Calibri" w:eastAsia="Calibri" w:hAnsi="Calibri" w:cs="Times New Roman"/>
                <w:b/>
                <w:sz w:val="20"/>
              </w:rPr>
            </w:pPr>
            <w:r>
              <w:rPr>
                <w:rFonts w:ascii="Calibri" w:eastAsia="Calibri" w:hAnsi="Calibri" w:cs="Times New Roman"/>
                <w:b/>
                <w:sz w:val="20"/>
              </w:rPr>
              <w:t xml:space="preserve">                                                                                                 </w:t>
            </w:r>
            <w:r w:rsidR="00970E50">
              <w:rPr>
                <w:rFonts w:ascii="Calibri" w:eastAsia="Calibri" w:hAnsi="Calibri" w:cs="Times New Roman"/>
                <w:b/>
                <w:sz w:val="20"/>
              </w:rPr>
              <w:t>August</w:t>
            </w:r>
            <w:r w:rsidR="009C3BF5" w:rsidRPr="005F3FA3">
              <w:rPr>
                <w:rFonts w:ascii="Calibri" w:eastAsia="Calibri" w:hAnsi="Calibri" w:cs="Times New Roman"/>
                <w:b/>
                <w:sz w:val="20"/>
              </w:rPr>
              <w:t xml:space="preserve"> ‘</w:t>
            </w:r>
            <w:r>
              <w:rPr>
                <w:rFonts w:ascii="Calibri" w:eastAsia="Calibri" w:hAnsi="Calibri" w:cs="Times New Roman"/>
                <w:b/>
                <w:sz w:val="20"/>
              </w:rPr>
              <w:t>2021</w:t>
            </w:r>
            <w:r w:rsidRPr="005F3FA3">
              <w:rPr>
                <w:rFonts w:ascii="Calibri" w:eastAsia="Calibri" w:hAnsi="Calibri" w:cs="Times New Roman"/>
                <w:b/>
                <w:sz w:val="20"/>
              </w:rPr>
              <w:t xml:space="preserve"> – </w:t>
            </w:r>
            <w:r>
              <w:rPr>
                <w:rFonts w:ascii="Calibri" w:eastAsia="Calibri" w:hAnsi="Calibri" w:cs="Times New Roman"/>
                <w:b/>
                <w:sz w:val="20"/>
              </w:rPr>
              <w:t>Till Date</w:t>
            </w:r>
          </w:p>
          <w:p w14:paraId="01ABA505" w14:textId="7A4B1DD7" w:rsidR="00111600" w:rsidRDefault="00111600" w:rsidP="005F3FA3">
            <w:pPr>
              <w:shd w:val="clear" w:color="auto" w:fill="FFFFFF" w:themeFill="background1"/>
              <w:jc w:val="both"/>
              <w:rPr>
                <w:rFonts w:ascii="Calibri" w:eastAsia="Calibri" w:hAnsi="Calibri" w:cs="Times New Roman"/>
                <w:b/>
                <w:sz w:val="20"/>
              </w:rPr>
            </w:pPr>
            <w:r>
              <w:rPr>
                <w:rFonts w:ascii="Calibri" w:eastAsia="Calibri" w:hAnsi="Calibri" w:cs="Times New Roman"/>
                <w:b/>
                <w:sz w:val="20"/>
              </w:rPr>
              <w:t>Project: #1</w:t>
            </w:r>
          </w:p>
          <w:p w14:paraId="05254610" w14:textId="39227539" w:rsidR="00654016" w:rsidRPr="005F3FA3" w:rsidRDefault="00654016" w:rsidP="005F3FA3">
            <w:pPr>
              <w:shd w:val="clear" w:color="auto" w:fill="FFFFFF" w:themeFill="background1"/>
              <w:jc w:val="both"/>
              <w:rPr>
                <w:rFonts w:ascii="Calibri" w:eastAsia="Calibri" w:hAnsi="Calibri" w:cs="Times New Roman"/>
                <w:b/>
                <w:sz w:val="20"/>
              </w:rPr>
            </w:pPr>
            <w:r>
              <w:rPr>
                <w:rFonts w:ascii="Calibri" w:eastAsia="Calibri" w:hAnsi="Calibri" w:cs="Times New Roman"/>
                <w:b/>
                <w:sz w:val="20"/>
              </w:rPr>
              <w:t>Insurance Project</w:t>
            </w:r>
          </w:p>
          <w:p w14:paraId="288F849F" w14:textId="7C4006BC" w:rsidR="005F3FA3" w:rsidRPr="005F3FA3" w:rsidRDefault="00E06D6A" w:rsidP="005F3FA3">
            <w:pPr>
              <w:shd w:val="clear" w:color="auto" w:fill="FFFFFF" w:themeFill="background1"/>
              <w:jc w:val="both"/>
              <w:rPr>
                <w:rFonts w:ascii="Calibri" w:eastAsia="Calibri" w:hAnsi="Calibri" w:cs="Times New Roman"/>
                <w:sz w:val="20"/>
                <w:lang w:val="fr-FR"/>
              </w:rPr>
            </w:pPr>
            <w:bookmarkStart w:id="0" w:name="_Hlk91087920"/>
            <w:r w:rsidRPr="005F3FA3">
              <w:rPr>
                <w:rFonts w:ascii="Calibri" w:eastAsia="Calibri" w:hAnsi="Calibri" w:cs="Times New Roman"/>
                <w:b/>
                <w:sz w:val="20"/>
                <w:lang w:val="fr-FR"/>
              </w:rPr>
              <w:t>Client :</w:t>
            </w:r>
            <w:r w:rsidR="005F3FA3" w:rsidRPr="005F3FA3">
              <w:rPr>
                <w:rFonts w:ascii="Calibri" w:eastAsia="Calibri" w:hAnsi="Calibri" w:cs="Times New Roman"/>
                <w:b/>
                <w:sz w:val="20"/>
                <w:lang w:val="fr-FR"/>
              </w:rPr>
              <w:t xml:space="preserve"> </w:t>
            </w:r>
            <w:r w:rsidR="00654016">
              <w:rPr>
                <w:rFonts w:ascii="Calibri" w:eastAsia="Calibri" w:hAnsi="Calibri" w:cs="Times New Roman"/>
                <w:sz w:val="20"/>
                <w:lang w:val="fr-FR"/>
              </w:rPr>
              <w:t>Buckle -Insurance Provider in the U.S</w:t>
            </w:r>
          </w:p>
          <w:bookmarkEnd w:id="0"/>
          <w:p w14:paraId="2D64BF4B" w14:textId="243E686E" w:rsidR="0007447F" w:rsidRDefault="005F3FA3" w:rsidP="005F3FA3">
            <w:pPr>
              <w:shd w:val="clear" w:color="auto" w:fill="FFFFFF" w:themeFill="background1"/>
              <w:jc w:val="both"/>
              <w:rPr>
                <w:rFonts w:ascii="Calibri" w:eastAsia="Calibri" w:hAnsi="Calibri" w:cs="Times New Roman"/>
                <w:sz w:val="20"/>
              </w:rPr>
            </w:pPr>
            <w:r w:rsidRPr="005F3FA3">
              <w:rPr>
                <w:rFonts w:ascii="Calibri" w:eastAsia="Calibri" w:hAnsi="Calibri" w:cs="Times New Roman"/>
                <w:b/>
                <w:sz w:val="20"/>
              </w:rPr>
              <w:t>Description</w:t>
            </w:r>
            <w:r w:rsidRPr="005F3FA3">
              <w:rPr>
                <w:rFonts w:ascii="Calibri" w:eastAsia="Calibri" w:hAnsi="Calibri" w:cs="Times New Roman"/>
                <w:sz w:val="20"/>
              </w:rPr>
              <w:t xml:space="preserve">: </w:t>
            </w:r>
            <w:bookmarkStart w:id="1" w:name="_Hlk91088147"/>
            <w:r w:rsidR="0007447F">
              <w:rPr>
                <w:rFonts w:ascii="Calibri" w:eastAsia="Calibri" w:hAnsi="Calibri" w:cs="Times New Roman"/>
                <w:sz w:val="20"/>
              </w:rPr>
              <w:t xml:space="preserve">Buckle Provides insurance to customers in a single Line of business </w:t>
            </w:r>
            <w:r w:rsidR="00D91A4B">
              <w:rPr>
                <w:rFonts w:ascii="Calibri" w:eastAsia="Calibri" w:hAnsi="Calibri" w:cs="Times New Roman"/>
                <w:sz w:val="20"/>
              </w:rPr>
              <w:t>I.e.</w:t>
            </w:r>
            <w:r w:rsidR="0007447F">
              <w:rPr>
                <w:rFonts w:ascii="Calibri" w:eastAsia="Calibri" w:hAnsi="Calibri" w:cs="Times New Roman"/>
                <w:sz w:val="20"/>
              </w:rPr>
              <w:t>, Automobile. It has both web and Mobile Apps.</w:t>
            </w:r>
          </w:p>
          <w:p w14:paraId="1F84B850" w14:textId="4A644F93" w:rsidR="0007447F" w:rsidRPr="005F3FA3" w:rsidRDefault="0007447F" w:rsidP="005F3FA3">
            <w:pPr>
              <w:shd w:val="clear" w:color="auto" w:fill="FFFFFF" w:themeFill="background1"/>
              <w:jc w:val="both"/>
              <w:rPr>
                <w:rFonts w:ascii="Calibri" w:eastAsia="Calibri" w:hAnsi="Calibri" w:cs="Times New Roman"/>
                <w:sz w:val="20"/>
              </w:rPr>
            </w:pPr>
            <w:r>
              <w:rPr>
                <w:rFonts w:ascii="Calibri" w:eastAsia="Calibri" w:hAnsi="Calibri" w:cs="Times New Roman"/>
                <w:sz w:val="20"/>
              </w:rPr>
              <w:t xml:space="preserve">Buckle provides both Quote </w:t>
            </w:r>
            <w:r w:rsidR="009F288A">
              <w:rPr>
                <w:rFonts w:ascii="Calibri" w:eastAsia="Calibri" w:hAnsi="Calibri" w:cs="Times New Roman"/>
                <w:sz w:val="20"/>
              </w:rPr>
              <w:t>management and</w:t>
            </w:r>
            <w:r>
              <w:rPr>
                <w:rFonts w:ascii="Calibri" w:eastAsia="Calibri" w:hAnsi="Calibri" w:cs="Times New Roman"/>
                <w:sz w:val="20"/>
              </w:rPr>
              <w:t xml:space="preserve"> Policy conversion. The origin of the quote can be</w:t>
            </w:r>
            <w:r w:rsidR="009F288A">
              <w:rPr>
                <w:rFonts w:ascii="Calibri" w:eastAsia="Calibri" w:hAnsi="Calibri" w:cs="Times New Roman"/>
                <w:sz w:val="20"/>
              </w:rPr>
              <w:t xml:space="preserve"> created various </w:t>
            </w:r>
            <w:r w:rsidR="005B3CBC">
              <w:rPr>
                <w:rFonts w:ascii="Calibri" w:eastAsia="Calibri" w:hAnsi="Calibri" w:cs="Times New Roman"/>
                <w:sz w:val="20"/>
              </w:rPr>
              <w:t>sources such as</w:t>
            </w:r>
            <w:r w:rsidR="009F288A">
              <w:rPr>
                <w:rFonts w:ascii="Calibri" w:eastAsia="Calibri" w:hAnsi="Calibri" w:cs="Times New Roman"/>
                <w:sz w:val="20"/>
              </w:rPr>
              <w:t xml:space="preserve"> Lyft Mp,</w:t>
            </w:r>
            <w:r w:rsidR="00D91A4B">
              <w:rPr>
                <w:rFonts w:ascii="Calibri" w:eastAsia="Calibri" w:hAnsi="Calibri" w:cs="Times New Roman"/>
                <w:sz w:val="20"/>
              </w:rPr>
              <w:t xml:space="preserve"> </w:t>
            </w:r>
            <w:r w:rsidR="009F288A">
              <w:rPr>
                <w:rFonts w:ascii="Calibri" w:eastAsia="Calibri" w:hAnsi="Calibri" w:cs="Times New Roman"/>
                <w:sz w:val="20"/>
              </w:rPr>
              <w:t xml:space="preserve">Buckle </w:t>
            </w:r>
            <w:r>
              <w:rPr>
                <w:rFonts w:ascii="Calibri" w:eastAsia="Calibri" w:hAnsi="Calibri" w:cs="Times New Roman"/>
                <w:sz w:val="20"/>
              </w:rPr>
              <w:t xml:space="preserve">The policy administration system is concept One. </w:t>
            </w:r>
          </w:p>
          <w:bookmarkEnd w:id="1"/>
          <w:p w14:paraId="30F70291" w14:textId="3BBE8857" w:rsidR="005F3FA3" w:rsidRDefault="005F3FA3" w:rsidP="005F3FA3">
            <w:pPr>
              <w:shd w:val="clear" w:color="auto" w:fill="FFFFFF" w:themeFill="background1"/>
              <w:jc w:val="both"/>
              <w:rPr>
                <w:rFonts w:ascii="Calibri" w:eastAsia="Calibri" w:hAnsi="Calibri" w:cs="Times New Roman"/>
                <w:b/>
                <w:spacing w:val="-4"/>
                <w:sz w:val="20"/>
              </w:rPr>
            </w:pPr>
            <w:r w:rsidRPr="00EE3A73">
              <w:rPr>
                <w:rFonts w:ascii="Calibri" w:eastAsia="Calibri" w:hAnsi="Calibri" w:cs="Times New Roman"/>
                <w:b/>
                <w:spacing w:val="-4"/>
                <w:sz w:val="20"/>
              </w:rPr>
              <w:t>Environment:</w:t>
            </w:r>
            <w:r w:rsidR="00111600" w:rsidRPr="00111600">
              <w:rPr>
                <w:b/>
                <w:bCs/>
                <w:sz w:val="20"/>
                <w:szCs w:val="20"/>
              </w:rPr>
              <w:t xml:space="preserve"> </w:t>
            </w:r>
            <w:r w:rsidR="00111600" w:rsidRPr="00111600">
              <w:rPr>
                <w:b/>
                <w:bCs/>
                <w:sz w:val="20"/>
                <w:szCs w:val="20"/>
              </w:rPr>
              <w:t>Visual Studio 2019</w:t>
            </w:r>
            <w:r w:rsidR="00111600">
              <w:rPr>
                <w:b/>
                <w:bCs/>
                <w:sz w:val="20"/>
                <w:szCs w:val="20"/>
              </w:rPr>
              <w:t>,</w:t>
            </w:r>
            <w:r w:rsidRPr="00EE3A73">
              <w:rPr>
                <w:rFonts w:ascii="Calibri" w:eastAsia="Calibri" w:hAnsi="Calibri" w:cs="Times New Roman"/>
                <w:b/>
                <w:spacing w:val="-4"/>
                <w:sz w:val="20"/>
              </w:rPr>
              <w:t xml:space="preserve"> </w:t>
            </w:r>
            <w:r w:rsidR="00654016">
              <w:rPr>
                <w:rFonts w:ascii="Calibri" w:eastAsia="Calibri" w:hAnsi="Calibri" w:cs="Times New Roman"/>
                <w:b/>
                <w:spacing w:val="-4"/>
                <w:sz w:val="20"/>
              </w:rPr>
              <w:t>Azure</w:t>
            </w:r>
            <w:r w:rsidRPr="00EE3A73">
              <w:rPr>
                <w:rFonts w:ascii="Calibri" w:eastAsia="Calibri" w:hAnsi="Calibri" w:cs="Times New Roman"/>
                <w:b/>
                <w:spacing w:val="-4"/>
                <w:sz w:val="20"/>
              </w:rPr>
              <w:t xml:space="preserve">, </w:t>
            </w:r>
            <w:r w:rsidR="00654016">
              <w:rPr>
                <w:rFonts w:ascii="Calibri" w:eastAsia="Calibri" w:hAnsi="Calibri" w:cs="Times New Roman"/>
                <w:b/>
                <w:spacing w:val="-4"/>
                <w:sz w:val="20"/>
              </w:rPr>
              <w:t>Web API</w:t>
            </w:r>
            <w:r w:rsidRPr="00EE3A73">
              <w:rPr>
                <w:rFonts w:ascii="Calibri" w:eastAsia="Calibri" w:hAnsi="Calibri" w:cs="Times New Roman"/>
                <w:b/>
                <w:spacing w:val="-4"/>
                <w:sz w:val="20"/>
              </w:rPr>
              <w:t xml:space="preserve">, </w:t>
            </w:r>
            <w:r w:rsidR="00654016">
              <w:rPr>
                <w:rFonts w:ascii="Calibri" w:eastAsia="Calibri" w:hAnsi="Calibri" w:cs="Times New Roman"/>
                <w:b/>
                <w:spacing w:val="-4"/>
                <w:sz w:val="20"/>
              </w:rPr>
              <w:t xml:space="preserve">Dotnet </w:t>
            </w:r>
            <w:r w:rsidR="00111600">
              <w:rPr>
                <w:rFonts w:ascii="Calibri" w:eastAsia="Calibri" w:hAnsi="Calibri" w:cs="Times New Roman"/>
                <w:b/>
                <w:spacing w:val="-4"/>
                <w:sz w:val="20"/>
              </w:rPr>
              <w:t xml:space="preserve">Core, </w:t>
            </w:r>
            <w:r w:rsidR="00111600" w:rsidRPr="00111600">
              <w:rPr>
                <w:b/>
                <w:bCs/>
                <w:sz w:val="20"/>
                <w:szCs w:val="20"/>
              </w:rPr>
              <w:t>Identity Server</w:t>
            </w:r>
            <w:r w:rsidR="00111600">
              <w:rPr>
                <w:b/>
                <w:bCs/>
                <w:sz w:val="20"/>
                <w:szCs w:val="20"/>
              </w:rPr>
              <w:t>4</w:t>
            </w:r>
            <w:r w:rsidR="00111600">
              <w:rPr>
                <w:rFonts w:ascii="Calibri" w:eastAsia="Calibri" w:hAnsi="Calibri" w:cs="Times New Roman"/>
                <w:b/>
                <w:spacing w:val="-4"/>
                <w:sz w:val="20"/>
              </w:rPr>
              <w:t>, C#</w:t>
            </w:r>
            <w:r w:rsidR="00654016">
              <w:rPr>
                <w:rFonts w:ascii="Calibri" w:eastAsia="Calibri" w:hAnsi="Calibri" w:cs="Times New Roman"/>
                <w:b/>
                <w:spacing w:val="-4"/>
                <w:sz w:val="20"/>
              </w:rPr>
              <w:t>,</w:t>
            </w:r>
            <w:r w:rsidR="00970E50">
              <w:rPr>
                <w:rFonts w:ascii="Calibri" w:eastAsia="Calibri" w:hAnsi="Calibri" w:cs="Times New Roman"/>
                <w:b/>
                <w:spacing w:val="-4"/>
                <w:sz w:val="20"/>
              </w:rPr>
              <w:t xml:space="preserve"> Angular:8, </w:t>
            </w:r>
            <w:r w:rsidR="00654016">
              <w:rPr>
                <w:rFonts w:ascii="Calibri" w:eastAsia="Calibri" w:hAnsi="Calibri" w:cs="Times New Roman"/>
                <w:b/>
                <w:spacing w:val="-4"/>
                <w:sz w:val="20"/>
              </w:rPr>
              <w:t>Sql Server</w:t>
            </w:r>
          </w:p>
          <w:p w14:paraId="7DCF7420" w14:textId="1AA6DD8C" w:rsidR="005B3CBC" w:rsidRDefault="005B3CBC" w:rsidP="005F3FA3">
            <w:pPr>
              <w:shd w:val="clear" w:color="auto" w:fill="FFFFFF" w:themeFill="background1"/>
              <w:jc w:val="both"/>
              <w:rPr>
                <w:rFonts w:ascii="Calibri" w:eastAsia="Calibri" w:hAnsi="Calibri" w:cs="Times New Roman"/>
                <w:b/>
                <w:spacing w:val="-4"/>
                <w:sz w:val="20"/>
              </w:rPr>
            </w:pPr>
          </w:p>
          <w:p w14:paraId="0E8E0952" w14:textId="7A0850DF" w:rsidR="005B3CBC" w:rsidRDefault="005B3CBC" w:rsidP="005F3FA3">
            <w:pPr>
              <w:shd w:val="clear" w:color="auto" w:fill="FFFFFF" w:themeFill="background1"/>
              <w:jc w:val="both"/>
              <w:rPr>
                <w:rFonts w:ascii="Calibri" w:eastAsia="Calibri" w:hAnsi="Calibri" w:cs="Times New Roman"/>
                <w:b/>
                <w:spacing w:val="-4"/>
                <w:sz w:val="20"/>
              </w:rPr>
            </w:pPr>
          </w:p>
          <w:p w14:paraId="2C138328" w14:textId="4951273B" w:rsidR="005B3CBC" w:rsidRPr="00111600" w:rsidRDefault="00111600" w:rsidP="005F3FA3">
            <w:pPr>
              <w:shd w:val="clear" w:color="auto" w:fill="FFFFFF" w:themeFill="background1"/>
              <w:jc w:val="both"/>
              <w:rPr>
                <w:rFonts w:ascii="Calibri" w:eastAsia="Calibri" w:hAnsi="Calibri" w:cs="Times New Roman"/>
                <w:b/>
                <w:sz w:val="20"/>
              </w:rPr>
            </w:pPr>
            <w:r>
              <w:rPr>
                <w:rFonts w:ascii="Calibri" w:eastAsia="Calibri" w:hAnsi="Calibri" w:cs="Times New Roman"/>
                <w:b/>
                <w:spacing w:val="-4"/>
                <w:sz w:val="20"/>
              </w:rPr>
              <w:t xml:space="preserve">                                                                                                        </w:t>
            </w:r>
            <w:r w:rsidR="004F7B00">
              <w:rPr>
                <w:rFonts w:ascii="Calibri" w:eastAsia="Calibri" w:hAnsi="Calibri" w:cs="Times New Roman"/>
                <w:b/>
                <w:spacing w:val="-4"/>
                <w:sz w:val="20"/>
              </w:rPr>
              <w:t xml:space="preserve">   </w:t>
            </w:r>
            <w:r>
              <w:rPr>
                <w:rFonts w:ascii="Calibri" w:eastAsia="Calibri" w:hAnsi="Calibri" w:cs="Times New Roman"/>
                <w:b/>
                <w:sz w:val="20"/>
              </w:rPr>
              <w:t>Jan</w:t>
            </w:r>
            <w:r w:rsidRPr="005F3FA3">
              <w:rPr>
                <w:rFonts w:ascii="Calibri" w:eastAsia="Calibri" w:hAnsi="Calibri" w:cs="Times New Roman"/>
                <w:b/>
                <w:sz w:val="20"/>
              </w:rPr>
              <w:t xml:space="preserve"> ‘</w:t>
            </w:r>
            <w:r>
              <w:rPr>
                <w:rFonts w:ascii="Calibri" w:eastAsia="Calibri" w:hAnsi="Calibri" w:cs="Times New Roman"/>
                <w:b/>
                <w:sz w:val="20"/>
              </w:rPr>
              <w:t>2021</w:t>
            </w:r>
            <w:r w:rsidRPr="005F3FA3">
              <w:rPr>
                <w:rFonts w:ascii="Calibri" w:eastAsia="Calibri" w:hAnsi="Calibri" w:cs="Times New Roman"/>
                <w:b/>
                <w:sz w:val="20"/>
              </w:rPr>
              <w:t xml:space="preserve"> –</w:t>
            </w:r>
            <w:r>
              <w:rPr>
                <w:rFonts w:ascii="Calibri" w:eastAsia="Calibri" w:hAnsi="Calibri" w:cs="Times New Roman"/>
                <w:b/>
                <w:sz w:val="20"/>
              </w:rPr>
              <w:t xml:space="preserve"> Till Date</w:t>
            </w:r>
          </w:p>
          <w:p w14:paraId="5F1484FD" w14:textId="4B556446" w:rsidR="005B3CBC" w:rsidRDefault="00111600" w:rsidP="005B3CBC">
            <w:pPr>
              <w:shd w:val="clear" w:color="auto" w:fill="FFFFFF" w:themeFill="background1"/>
              <w:jc w:val="both"/>
              <w:rPr>
                <w:rFonts w:ascii="Calibri" w:eastAsia="Calibri" w:hAnsi="Calibri" w:cs="Times New Roman"/>
                <w:b/>
                <w:sz w:val="20"/>
              </w:rPr>
            </w:pPr>
            <w:r>
              <w:rPr>
                <w:rFonts w:ascii="Calibri" w:eastAsia="Calibri" w:hAnsi="Calibri" w:cs="Times New Roman"/>
                <w:b/>
                <w:sz w:val="20"/>
              </w:rPr>
              <w:t>Project: #</w:t>
            </w:r>
            <w:r>
              <w:rPr>
                <w:rFonts w:ascii="Calibri" w:eastAsia="Calibri" w:hAnsi="Calibri" w:cs="Times New Roman"/>
                <w:b/>
                <w:sz w:val="20"/>
              </w:rPr>
              <w:t>2</w:t>
            </w:r>
            <w:r w:rsidR="005B3CBC" w:rsidRPr="005F3FA3">
              <w:rPr>
                <w:rFonts w:ascii="Calibri" w:eastAsia="Calibri" w:hAnsi="Calibri" w:cs="Times New Roman"/>
                <w:b/>
                <w:sz w:val="20"/>
              </w:rPr>
              <w:tab/>
            </w:r>
            <w:r w:rsidR="005B3CBC" w:rsidRPr="005F3FA3">
              <w:rPr>
                <w:rFonts w:ascii="Calibri" w:eastAsia="Calibri" w:hAnsi="Calibri" w:cs="Times New Roman"/>
                <w:b/>
                <w:sz w:val="20"/>
              </w:rPr>
              <w:tab/>
            </w:r>
          </w:p>
          <w:p w14:paraId="5A3BC5AA" w14:textId="3BDAA54B" w:rsidR="00111600" w:rsidRPr="00111600" w:rsidRDefault="00111600" w:rsidP="005B3CBC">
            <w:pPr>
              <w:shd w:val="clear" w:color="auto" w:fill="FFFFFF" w:themeFill="background1"/>
              <w:jc w:val="both"/>
              <w:rPr>
                <w:rFonts w:ascii="Calibri" w:eastAsia="Calibri" w:hAnsi="Calibri" w:cs="Times New Roman"/>
                <w:b/>
                <w:bCs/>
                <w:sz w:val="20"/>
                <w:szCs w:val="20"/>
              </w:rPr>
            </w:pPr>
            <w:bookmarkStart w:id="2" w:name="_Hlk91088184"/>
            <w:bookmarkStart w:id="3" w:name="_Hlk91088404"/>
            <w:r w:rsidRPr="00111600">
              <w:rPr>
                <w:b/>
                <w:bCs/>
                <w:sz w:val="20"/>
                <w:szCs w:val="20"/>
              </w:rPr>
              <w:t>VGM Group Insurance</w:t>
            </w:r>
            <w:bookmarkEnd w:id="3"/>
            <w:r w:rsidR="005B3CBC" w:rsidRPr="00111600">
              <w:rPr>
                <w:rFonts w:ascii="Calibri" w:eastAsia="Calibri" w:hAnsi="Calibri" w:cs="Times New Roman"/>
                <w:b/>
                <w:bCs/>
                <w:sz w:val="20"/>
                <w:szCs w:val="20"/>
              </w:rPr>
              <w:tab/>
            </w:r>
            <w:bookmarkEnd w:id="2"/>
            <w:r w:rsidR="005B3CBC" w:rsidRPr="00111600">
              <w:rPr>
                <w:rFonts w:ascii="Calibri" w:eastAsia="Calibri" w:hAnsi="Calibri" w:cs="Times New Roman"/>
                <w:b/>
                <w:bCs/>
                <w:sz w:val="20"/>
                <w:szCs w:val="20"/>
              </w:rPr>
              <w:tab/>
            </w:r>
            <w:r w:rsidR="005B3CBC" w:rsidRPr="00111600">
              <w:rPr>
                <w:rFonts w:ascii="Calibri" w:eastAsia="Calibri" w:hAnsi="Calibri" w:cs="Times New Roman"/>
                <w:b/>
                <w:bCs/>
                <w:sz w:val="20"/>
                <w:szCs w:val="20"/>
              </w:rPr>
              <w:tab/>
            </w:r>
          </w:p>
          <w:p w14:paraId="63D7D62A" w14:textId="77777777" w:rsidR="004F7B00" w:rsidRDefault="005B3CBC" w:rsidP="004F7B00">
            <w:pPr>
              <w:shd w:val="clear" w:color="auto" w:fill="FFFFFF" w:themeFill="background1"/>
              <w:jc w:val="both"/>
              <w:rPr>
                <w:rFonts w:ascii="Calibri" w:eastAsia="Calibri" w:hAnsi="Calibri" w:cs="Times New Roman"/>
                <w:sz w:val="20"/>
              </w:rPr>
            </w:pPr>
            <w:r w:rsidRPr="005F3FA3">
              <w:rPr>
                <w:rFonts w:ascii="Calibri" w:eastAsia="Calibri" w:hAnsi="Calibri" w:cs="Times New Roman"/>
                <w:b/>
                <w:sz w:val="20"/>
                <w:lang w:val="fr-FR"/>
              </w:rPr>
              <w:t xml:space="preserve">Client : </w:t>
            </w:r>
            <w:bookmarkStart w:id="4" w:name="_Hlk91088415"/>
            <w:r w:rsidR="00111600">
              <w:rPr>
                <w:rFonts w:ascii="Calibri" w:eastAsia="Calibri" w:hAnsi="Calibri" w:cs="Times New Roman"/>
                <w:sz w:val="20"/>
                <w:lang w:val="fr-FR"/>
              </w:rPr>
              <w:t>VGM</w:t>
            </w:r>
            <w:bookmarkEnd w:id="4"/>
          </w:p>
          <w:p w14:paraId="77EDEC1F" w14:textId="3C88B6C1" w:rsidR="005B3CBC" w:rsidRPr="004F7B00" w:rsidRDefault="005B3CBC" w:rsidP="004F7B00">
            <w:pPr>
              <w:shd w:val="clear" w:color="auto" w:fill="FFFFFF" w:themeFill="background1"/>
              <w:jc w:val="both"/>
              <w:rPr>
                <w:rFonts w:ascii="Calibri" w:eastAsia="Calibri" w:hAnsi="Calibri" w:cs="Times New Roman"/>
                <w:sz w:val="20"/>
              </w:rPr>
            </w:pPr>
            <w:r w:rsidRPr="005F3FA3">
              <w:rPr>
                <w:rFonts w:ascii="Calibri" w:eastAsia="Calibri" w:hAnsi="Calibri" w:cs="Times New Roman"/>
                <w:b/>
                <w:sz w:val="20"/>
              </w:rPr>
              <w:t>Description</w:t>
            </w:r>
            <w:r w:rsidRPr="005F3FA3">
              <w:rPr>
                <w:rFonts w:ascii="Calibri" w:eastAsia="Calibri" w:hAnsi="Calibri" w:cs="Times New Roman"/>
                <w:sz w:val="20"/>
              </w:rPr>
              <w:t xml:space="preserve">: </w:t>
            </w:r>
            <w:bookmarkStart w:id="5" w:name="_Hlk91088552"/>
            <w:r w:rsidR="00111600" w:rsidRPr="00111600">
              <w:rPr>
                <w:sz w:val="20"/>
                <w:szCs w:val="20"/>
              </w:rPr>
              <w:t>VGM Insurance is a unique platform focusing on Commercial Property, Professional &amp; General Liability insurance sector, which is fundamentally different from other insurance sectors. It has several modules like Quoting, Pricing, Endorsement, Renewals etc. By using this application one can enter the details for the property Insurance and a quote will be generated. Premium will be calculated based on the details provided. It has provisions for retrieving details of quotes by name, quote number, Policy number. It also includes rate validation like Coverage’s, Deductibles, and Personal Liability etc.</w:t>
            </w:r>
            <w:bookmarkEnd w:id="5"/>
          </w:p>
          <w:p w14:paraId="7D8854DF" w14:textId="24BD4926" w:rsidR="005B3CBC" w:rsidRDefault="005B3CBC" w:rsidP="005B3CBC">
            <w:pPr>
              <w:shd w:val="clear" w:color="auto" w:fill="FFFFFF" w:themeFill="background1"/>
              <w:jc w:val="both"/>
              <w:rPr>
                <w:rFonts w:ascii="Calibri" w:eastAsia="Calibri" w:hAnsi="Calibri" w:cs="Times New Roman"/>
                <w:b/>
                <w:sz w:val="20"/>
              </w:rPr>
            </w:pPr>
            <w:r w:rsidRPr="005F3FA3">
              <w:rPr>
                <w:rFonts w:ascii="Calibri" w:eastAsia="Calibri" w:hAnsi="Calibri" w:cs="Times New Roman"/>
                <w:b/>
                <w:sz w:val="20"/>
              </w:rPr>
              <w:t>Environment</w:t>
            </w:r>
            <w:bookmarkStart w:id="6" w:name="_Hlk91088209"/>
            <w:r w:rsidRPr="005F3FA3">
              <w:rPr>
                <w:rFonts w:ascii="Calibri" w:eastAsia="Calibri" w:hAnsi="Calibri" w:cs="Times New Roman"/>
                <w:b/>
                <w:sz w:val="20"/>
              </w:rPr>
              <w:t xml:space="preserve">: </w:t>
            </w:r>
            <w:r w:rsidR="00111600" w:rsidRPr="00111600">
              <w:rPr>
                <w:b/>
                <w:bCs/>
                <w:sz w:val="20"/>
                <w:szCs w:val="20"/>
              </w:rPr>
              <w:t xml:space="preserve">Visual Studio 2019, Web API, C#, Angular JS, </w:t>
            </w:r>
            <w:r w:rsidR="00111600" w:rsidRPr="00111600">
              <w:rPr>
                <w:b/>
                <w:bCs/>
                <w:sz w:val="20"/>
                <w:szCs w:val="20"/>
              </w:rPr>
              <w:t>I foundry</w:t>
            </w:r>
            <w:r w:rsidR="00111600" w:rsidRPr="00111600">
              <w:rPr>
                <w:b/>
                <w:bCs/>
                <w:sz w:val="20"/>
                <w:szCs w:val="20"/>
              </w:rPr>
              <w:t>, Identity Server</w:t>
            </w:r>
            <w:r w:rsidR="00111600">
              <w:rPr>
                <w:b/>
                <w:bCs/>
                <w:sz w:val="20"/>
                <w:szCs w:val="20"/>
              </w:rPr>
              <w:t>4</w:t>
            </w:r>
            <w:r w:rsidR="00111600" w:rsidRPr="00111600">
              <w:rPr>
                <w:b/>
                <w:bCs/>
                <w:sz w:val="20"/>
                <w:szCs w:val="20"/>
              </w:rPr>
              <w:t xml:space="preserve">, Concept One, LINQ, Azure (Deployment), Azure Repositories, Azure </w:t>
            </w:r>
            <w:proofErr w:type="spellStart"/>
            <w:r w:rsidR="00111600" w:rsidRPr="00111600">
              <w:rPr>
                <w:b/>
                <w:bCs/>
                <w:sz w:val="20"/>
                <w:szCs w:val="20"/>
              </w:rPr>
              <w:t>Devops</w:t>
            </w:r>
            <w:proofErr w:type="spellEnd"/>
            <w:r w:rsidR="00111600" w:rsidRPr="00111600">
              <w:rPr>
                <w:b/>
                <w:bCs/>
                <w:sz w:val="20"/>
                <w:szCs w:val="20"/>
              </w:rPr>
              <w:t xml:space="preserve"> CI-CD</w:t>
            </w:r>
            <w:bookmarkEnd w:id="6"/>
          </w:p>
          <w:p w14:paraId="722CF9B4" w14:textId="77777777" w:rsidR="005B3CBC" w:rsidRDefault="005B3CBC" w:rsidP="005B3CBC">
            <w:pPr>
              <w:shd w:val="clear" w:color="auto" w:fill="FFFFFF" w:themeFill="background1"/>
              <w:jc w:val="both"/>
              <w:rPr>
                <w:rFonts w:ascii="Calibri" w:eastAsia="Calibri" w:hAnsi="Calibri" w:cs="Times New Roman"/>
                <w:b/>
                <w:sz w:val="20"/>
              </w:rPr>
            </w:pPr>
            <w:r>
              <w:rPr>
                <w:rFonts w:ascii="Calibri" w:eastAsia="Calibri" w:hAnsi="Calibri" w:cs="Times New Roman"/>
                <w:b/>
                <w:sz w:val="20"/>
              </w:rPr>
              <w:t xml:space="preserve">      </w:t>
            </w:r>
          </w:p>
          <w:p w14:paraId="4274509F" w14:textId="15F0DDE9" w:rsidR="005B3CBC" w:rsidRDefault="005B3CBC" w:rsidP="005B3CBC">
            <w:pPr>
              <w:shd w:val="clear" w:color="auto" w:fill="FFFFFF" w:themeFill="background1"/>
              <w:jc w:val="both"/>
              <w:rPr>
                <w:rFonts w:ascii="Calibri" w:eastAsia="Calibri" w:hAnsi="Calibri" w:cs="Times New Roman"/>
                <w:b/>
                <w:sz w:val="20"/>
              </w:rPr>
            </w:pPr>
            <w:r>
              <w:rPr>
                <w:rFonts w:ascii="Calibri" w:eastAsia="Calibri" w:hAnsi="Calibri" w:cs="Times New Roman"/>
                <w:b/>
                <w:sz w:val="20"/>
              </w:rPr>
              <w:t xml:space="preserve">                                                                                            March</w:t>
            </w:r>
            <w:r w:rsidRPr="005F3FA3">
              <w:rPr>
                <w:rFonts w:ascii="Calibri" w:eastAsia="Calibri" w:hAnsi="Calibri" w:cs="Times New Roman"/>
                <w:b/>
                <w:sz w:val="20"/>
              </w:rPr>
              <w:t xml:space="preserve"> ‘</w:t>
            </w:r>
            <w:r>
              <w:rPr>
                <w:rFonts w:ascii="Calibri" w:eastAsia="Calibri" w:hAnsi="Calibri" w:cs="Times New Roman"/>
                <w:b/>
                <w:sz w:val="20"/>
              </w:rPr>
              <w:t>2019</w:t>
            </w:r>
            <w:r w:rsidRPr="005F3FA3">
              <w:rPr>
                <w:rFonts w:ascii="Calibri" w:eastAsia="Calibri" w:hAnsi="Calibri" w:cs="Times New Roman"/>
                <w:b/>
                <w:sz w:val="20"/>
              </w:rPr>
              <w:t xml:space="preserve"> – </w:t>
            </w:r>
            <w:r w:rsidR="002116D1">
              <w:rPr>
                <w:rFonts w:ascii="Calibri" w:eastAsia="Calibri" w:hAnsi="Calibri" w:cs="Times New Roman"/>
                <w:b/>
                <w:sz w:val="20"/>
              </w:rPr>
              <w:t>Jan</w:t>
            </w:r>
            <w:r w:rsidRPr="005F3FA3">
              <w:rPr>
                <w:rFonts w:ascii="Calibri" w:eastAsia="Calibri" w:hAnsi="Calibri" w:cs="Times New Roman"/>
                <w:b/>
                <w:sz w:val="20"/>
              </w:rPr>
              <w:t xml:space="preserve"> ’</w:t>
            </w:r>
            <w:r>
              <w:rPr>
                <w:rFonts w:ascii="Calibri" w:eastAsia="Calibri" w:hAnsi="Calibri" w:cs="Times New Roman"/>
                <w:b/>
                <w:sz w:val="20"/>
              </w:rPr>
              <w:t>2021</w:t>
            </w:r>
          </w:p>
          <w:p w14:paraId="0345C2B3" w14:textId="77777777" w:rsidR="005B3CBC" w:rsidRDefault="005B3CBC" w:rsidP="005B3CBC">
            <w:pPr>
              <w:shd w:val="clear" w:color="auto" w:fill="FFFFFF" w:themeFill="background1"/>
              <w:jc w:val="both"/>
              <w:rPr>
                <w:rFonts w:ascii="Calibri" w:eastAsia="Calibri" w:hAnsi="Calibri" w:cs="Times New Roman"/>
                <w:b/>
                <w:sz w:val="20"/>
              </w:rPr>
            </w:pPr>
          </w:p>
          <w:p w14:paraId="264B05D3" w14:textId="1EE3CD3C" w:rsidR="005B3CBC" w:rsidRPr="005F3FA3" w:rsidRDefault="00800EFD" w:rsidP="00800EFD">
            <w:pPr>
              <w:shd w:val="clear" w:color="auto" w:fill="FFFFFF" w:themeFill="background1"/>
              <w:tabs>
                <w:tab w:val="left" w:pos="940"/>
              </w:tabs>
              <w:jc w:val="both"/>
              <w:rPr>
                <w:rFonts w:ascii="Calibri" w:eastAsia="Calibri" w:hAnsi="Calibri" w:cs="Times New Roman"/>
                <w:b/>
                <w:sz w:val="20"/>
              </w:rPr>
            </w:pPr>
            <w:r>
              <w:rPr>
                <w:rFonts w:ascii="Calibri" w:eastAsia="Calibri" w:hAnsi="Calibri" w:cs="Times New Roman"/>
                <w:b/>
                <w:sz w:val="20"/>
              </w:rPr>
              <w:t>Project: #</w:t>
            </w:r>
            <w:r>
              <w:rPr>
                <w:rFonts w:ascii="Calibri" w:eastAsia="Calibri" w:hAnsi="Calibri" w:cs="Times New Roman"/>
                <w:b/>
                <w:sz w:val="20"/>
              </w:rPr>
              <w:t>3</w:t>
            </w:r>
          </w:p>
          <w:p w14:paraId="52382152" w14:textId="77777777" w:rsidR="004F7B00" w:rsidRDefault="005B3CBC" w:rsidP="004F7B00">
            <w:pPr>
              <w:shd w:val="clear" w:color="auto" w:fill="FFFFFF" w:themeFill="background1"/>
              <w:jc w:val="both"/>
              <w:rPr>
                <w:rFonts w:ascii="Calibri" w:hAnsi="Calibri" w:cs="Calibri"/>
                <w:b/>
                <w:bCs/>
              </w:rPr>
            </w:pPr>
            <w:r w:rsidRPr="005F3FA3">
              <w:rPr>
                <w:rFonts w:ascii="Calibri" w:eastAsia="Calibri" w:hAnsi="Calibri" w:cs="Times New Roman"/>
                <w:b/>
                <w:sz w:val="20"/>
                <w:lang w:val="fr-FR"/>
              </w:rPr>
              <w:t>Client</w:t>
            </w:r>
            <w:r w:rsidR="00800EFD">
              <w:rPr>
                <w:rFonts w:ascii="Calibri" w:eastAsia="Calibri" w:hAnsi="Calibri" w:cs="Times New Roman"/>
                <w:b/>
                <w:sz w:val="20"/>
                <w:lang w:val="fr-FR"/>
              </w:rPr>
              <w:t xml:space="preserve"> : </w:t>
            </w:r>
            <w:r w:rsidR="00800EFD">
              <w:rPr>
                <w:rFonts w:ascii="Calibri" w:hAnsi="Calibri" w:cs="Calibri"/>
                <w:b/>
                <w:bCs/>
              </w:rPr>
              <w:t>Virtual Steth</w:t>
            </w:r>
          </w:p>
          <w:p w14:paraId="32118F92" w14:textId="2D69E30C" w:rsidR="004F7B00" w:rsidRDefault="00800EFD" w:rsidP="004F7B00">
            <w:pPr>
              <w:shd w:val="clear" w:color="auto" w:fill="FFFFFF" w:themeFill="background1"/>
              <w:jc w:val="both"/>
              <w:rPr>
                <w:rFonts w:ascii="Calibri" w:hAnsi="Calibri"/>
                <w:sz w:val="20"/>
                <w:szCs w:val="20"/>
              </w:rPr>
            </w:pPr>
            <w:r w:rsidRPr="005F3FA3">
              <w:rPr>
                <w:rFonts w:ascii="Calibri" w:eastAsia="Calibri" w:hAnsi="Calibri" w:cs="Times New Roman"/>
                <w:b/>
                <w:sz w:val="20"/>
              </w:rPr>
              <w:t>Description</w:t>
            </w:r>
            <w:r w:rsidRPr="005F3FA3">
              <w:rPr>
                <w:rFonts w:ascii="Calibri" w:eastAsia="Calibri" w:hAnsi="Calibri" w:cs="Times New Roman"/>
                <w:sz w:val="20"/>
              </w:rPr>
              <w:t xml:space="preserve">: </w:t>
            </w:r>
            <w:r w:rsidRPr="00800EFD">
              <w:rPr>
                <w:rFonts w:ascii="Calibri" w:hAnsi="Calibri"/>
                <w:sz w:val="20"/>
                <w:szCs w:val="20"/>
              </w:rPr>
              <w:t xml:space="preserve">All information about existing patients and new registrations like financial information including payer, guarantor, and employer information is captured in VIRTUALSTETH Patient demographics. Critical in determining a patient’s eligibility to avail benefits from national and other insurance schemes. When integrated with our systems, the patients can access Patient Portals to update any demographic information by themselves and can make video calls and chat with the doctor. </w:t>
            </w:r>
          </w:p>
          <w:p w14:paraId="6F53423C" w14:textId="77777777" w:rsidR="004F7B00" w:rsidRDefault="004F7B00" w:rsidP="004F7B00">
            <w:pPr>
              <w:shd w:val="clear" w:color="auto" w:fill="FFFFFF" w:themeFill="background1"/>
              <w:jc w:val="both"/>
              <w:rPr>
                <w:rFonts w:ascii="Calibri" w:hAnsi="Calibri"/>
                <w:sz w:val="20"/>
                <w:szCs w:val="20"/>
              </w:rPr>
            </w:pPr>
            <w:r>
              <w:rPr>
                <w:rFonts w:ascii="Calibri" w:hAnsi="Calibri"/>
                <w:sz w:val="20"/>
                <w:szCs w:val="20"/>
              </w:rPr>
              <w:t xml:space="preserve">                   </w:t>
            </w:r>
            <w:r w:rsidR="00800EFD" w:rsidRPr="00800EFD">
              <w:rPr>
                <w:rFonts w:ascii="Calibri" w:hAnsi="Calibri"/>
                <w:sz w:val="20"/>
                <w:szCs w:val="20"/>
              </w:rPr>
              <w:t>VIRTUALSTETH excellently manages appointments through its hassle-free Appointment Scheduler. The provider’s agendas are fed into the Scheduler to effectively manage appointments and visits especially when integrated with. Any change in the bookings is immediately notified staff and patients are via electronically generated e-mails and reminders.</w:t>
            </w:r>
          </w:p>
          <w:p w14:paraId="3B4112CD" w14:textId="316FE9D2" w:rsidR="004F7B00" w:rsidRDefault="004F7B00" w:rsidP="004F7B00">
            <w:pPr>
              <w:shd w:val="clear" w:color="auto" w:fill="FFFFFF" w:themeFill="background1"/>
              <w:jc w:val="both"/>
              <w:rPr>
                <w:rFonts w:ascii="Calibri" w:hAnsi="Calibri"/>
                <w:sz w:val="20"/>
                <w:szCs w:val="20"/>
              </w:rPr>
            </w:pPr>
            <w:r>
              <w:rPr>
                <w:rFonts w:ascii="Calibri" w:hAnsi="Calibri"/>
                <w:sz w:val="20"/>
                <w:szCs w:val="20"/>
              </w:rPr>
              <w:t xml:space="preserve">                 </w:t>
            </w:r>
            <w:r w:rsidR="00800EFD" w:rsidRPr="00800EFD">
              <w:rPr>
                <w:rFonts w:ascii="Calibri" w:hAnsi="Calibri"/>
                <w:sz w:val="20"/>
                <w:szCs w:val="20"/>
              </w:rPr>
              <w:t xml:space="preserve">  Billings are simplified with VIRTUALSTETH with the integration of CPT, ICD codes and Super bill codes to determine patient’s eligibility to avail insurance benefits. As this process is streamlined, it eliminates many hassles of processing claims. Bills and reports are generated on demand. Like demographics and scheduling, Insurance and Claim management is also integrated into VIRTUALSTETH’s systems.</w:t>
            </w:r>
          </w:p>
          <w:p w14:paraId="546047C1" w14:textId="3AB7E10A" w:rsidR="00800EFD" w:rsidRPr="004F7B00" w:rsidRDefault="00800EFD" w:rsidP="004F7B00">
            <w:pPr>
              <w:shd w:val="clear" w:color="auto" w:fill="FFFFFF" w:themeFill="background1"/>
              <w:jc w:val="both"/>
              <w:rPr>
                <w:rFonts w:ascii="Calibri" w:hAnsi="Calibri" w:cs="Calibri"/>
                <w:b/>
                <w:bCs/>
              </w:rPr>
            </w:pPr>
            <w:r w:rsidRPr="00EE3A73">
              <w:rPr>
                <w:rFonts w:ascii="Calibri" w:eastAsia="Calibri" w:hAnsi="Calibri" w:cs="Times New Roman"/>
                <w:b/>
                <w:spacing w:val="-4"/>
                <w:sz w:val="20"/>
              </w:rPr>
              <w:t xml:space="preserve">Environment: </w:t>
            </w:r>
            <w:r w:rsidRPr="0049248A">
              <w:rPr>
                <w:rFonts w:ascii="Calibri" w:eastAsia="Arial" w:hAnsi="Calibri" w:cs="Arial"/>
                <w:b/>
                <w:sz w:val="20"/>
                <w:szCs w:val="20"/>
              </w:rPr>
              <w:t>ASP.Net Core 3.0, Identity server 4.0, Rest API Services, Angular 8, PostgreSQL, Bootstrap framework, and Visual Studio 2019</w:t>
            </w:r>
          </w:p>
          <w:p w14:paraId="05863715" w14:textId="74264F3E" w:rsidR="00800EFD" w:rsidRDefault="00800EFD" w:rsidP="005B3CBC">
            <w:pPr>
              <w:shd w:val="clear" w:color="auto" w:fill="FFFFFF" w:themeFill="background1"/>
              <w:jc w:val="both"/>
              <w:rPr>
                <w:rFonts w:ascii="Calibri" w:eastAsia="Calibri" w:hAnsi="Calibri" w:cs="Times New Roman"/>
                <w:b/>
                <w:sz w:val="20"/>
              </w:rPr>
            </w:pPr>
            <w:r w:rsidRPr="005F3FA3">
              <w:rPr>
                <w:rFonts w:ascii="Calibri" w:eastAsia="Calibri" w:hAnsi="Calibri" w:cs="Times New Roman"/>
                <w:b/>
                <w:sz w:val="20"/>
              </w:rPr>
              <w:t xml:space="preserve"> </w:t>
            </w:r>
          </w:p>
          <w:p w14:paraId="0F5ED01E" w14:textId="372FBDAA" w:rsidR="002116D1" w:rsidRDefault="002116D1" w:rsidP="002116D1">
            <w:pPr>
              <w:shd w:val="clear" w:color="auto" w:fill="FFFFFF" w:themeFill="background1"/>
              <w:jc w:val="both"/>
              <w:rPr>
                <w:rFonts w:ascii="Calibri" w:eastAsia="Calibri" w:hAnsi="Calibri" w:cs="Times New Roman"/>
                <w:b/>
                <w:sz w:val="20"/>
              </w:rPr>
            </w:pPr>
            <w:r>
              <w:rPr>
                <w:rFonts w:ascii="Calibri" w:eastAsia="Calibri" w:hAnsi="Calibri" w:cs="Times New Roman"/>
                <w:b/>
                <w:sz w:val="20"/>
              </w:rPr>
              <w:t xml:space="preserve">                                                                                           </w:t>
            </w:r>
          </w:p>
          <w:p w14:paraId="4362BBDB" w14:textId="014891B3" w:rsidR="002116D1" w:rsidRDefault="002116D1" w:rsidP="002116D1">
            <w:pPr>
              <w:shd w:val="clear" w:color="auto" w:fill="FFFFFF" w:themeFill="background1"/>
              <w:tabs>
                <w:tab w:val="left" w:pos="940"/>
              </w:tabs>
              <w:jc w:val="both"/>
              <w:rPr>
                <w:rFonts w:ascii="Calibri" w:eastAsia="Calibri" w:hAnsi="Calibri" w:cs="Times New Roman"/>
                <w:b/>
                <w:sz w:val="20"/>
              </w:rPr>
            </w:pPr>
            <w:r>
              <w:rPr>
                <w:rFonts w:ascii="Calibri" w:eastAsia="Calibri" w:hAnsi="Calibri" w:cs="Times New Roman"/>
                <w:b/>
                <w:sz w:val="20"/>
              </w:rPr>
              <w:t>Project: #</w:t>
            </w:r>
            <w:r>
              <w:rPr>
                <w:rFonts w:ascii="Calibri" w:eastAsia="Calibri" w:hAnsi="Calibri" w:cs="Times New Roman"/>
                <w:b/>
                <w:sz w:val="20"/>
              </w:rPr>
              <w:t>4</w:t>
            </w:r>
          </w:p>
          <w:p w14:paraId="580A306E" w14:textId="19F0D2D7" w:rsidR="002116D1" w:rsidRPr="002116D1" w:rsidRDefault="002116D1" w:rsidP="002116D1">
            <w:pPr>
              <w:shd w:val="clear" w:color="auto" w:fill="FFFFFF" w:themeFill="background1"/>
              <w:tabs>
                <w:tab w:val="left" w:pos="940"/>
              </w:tabs>
              <w:jc w:val="both"/>
              <w:rPr>
                <w:rFonts w:ascii="Calibri" w:eastAsia="Calibri" w:hAnsi="Calibri" w:cs="Times New Roman"/>
                <w:b/>
                <w:sz w:val="20"/>
                <w:szCs w:val="20"/>
              </w:rPr>
            </w:pPr>
            <w:r w:rsidRPr="002116D1">
              <w:rPr>
                <w:rFonts w:ascii="Calibri" w:hAnsi="Calibri" w:cs="Calibri"/>
                <w:b/>
                <w:bCs/>
                <w:sz w:val="20"/>
                <w:szCs w:val="20"/>
              </w:rPr>
              <w:t>Bundle Assembly Tool (BAT)</w:t>
            </w:r>
          </w:p>
          <w:p w14:paraId="4851EFA1" w14:textId="0A62D13A" w:rsidR="004F7B00" w:rsidRDefault="002116D1" w:rsidP="004F7B00">
            <w:pPr>
              <w:shd w:val="clear" w:color="auto" w:fill="FFFFFF" w:themeFill="background1"/>
              <w:jc w:val="both"/>
              <w:rPr>
                <w:rFonts w:cstheme="minorHAnsi"/>
                <w:color w:val="000000"/>
                <w:sz w:val="20"/>
                <w:szCs w:val="20"/>
                <w:shd w:val="clear" w:color="auto" w:fill="FFFFFF"/>
              </w:rPr>
            </w:pPr>
            <w:r w:rsidRPr="005F3FA3">
              <w:rPr>
                <w:rFonts w:ascii="Calibri" w:eastAsia="Calibri" w:hAnsi="Calibri" w:cs="Times New Roman"/>
                <w:b/>
                <w:sz w:val="20"/>
                <w:lang w:val="fr-FR"/>
              </w:rPr>
              <w:t>Client</w:t>
            </w:r>
            <w:r>
              <w:rPr>
                <w:rFonts w:ascii="Calibri" w:eastAsia="Calibri" w:hAnsi="Calibri" w:cs="Times New Roman"/>
                <w:b/>
                <w:sz w:val="20"/>
                <w:lang w:val="fr-FR"/>
              </w:rPr>
              <w:t xml:space="preserve"> : </w:t>
            </w:r>
            <w:r w:rsidRPr="002116D1">
              <w:rPr>
                <w:rFonts w:cstheme="minorHAnsi"/>
                <w:color w:val="000000"/>
                <w:sz w:val="20"/>
                <w:szCs w:val="20"/>
                <w:shd w:val="clear" w:color="auto" w:fill="FFFFFF"/>
              </w:rPr>
              <w:t>NJII</w:t>
            </w:r>
            <w:r w:rsidR="004F7B00">
              <w:rPr>
                <w:rFonts w:cstheme="minorHAnsi"/>
                <w:color w:val="000000"/>
                <w:sz w:val="20"/>
                <w:szCs w:val="20"/>
                <w:shd w:val="clear" w:color="auto" w:fill="FFFFFF"/>
              </w:rPr>
              <w:t>.</w:t>
            </w:r>
          </w:p>
          <w:p w14:paraId="4A9FE0E7" w14:textId="7283E0BF" w:rsidR="004F7B00" w:rsidRDefault="002116D1" w:rsidP="004F7B00">
            <w:pPr>
              <w:shd w:val="clear" w:color="auto" w:fill="FFFFFF" w:themeFill="background1"/>
              <w:jc w:val="both"/>
              <w:rPr>
                <w:rFonts w:ascii="Calibri" w:hAnsi="Calibri"/>
              </w:rPr>
            </w:pPr>
            <w:r w:rsidRPr="005F3FA3">
              <w:rPr>
                <w:rFonts w:ascii="Calibri" w:eastAsia="Calibri" w:hAnsi="Calibri" w:cs="Times New Roman"/>
                <w:b/>
                <w:sz w:val="20"/>
              </w:rPr>
              <w:t>Description</w:t>
            </w:r>
            <w:r w:rsidRPr="005F3FA3">
              <w:rPr>
                <w:rFonts w:ascii="Calibri" w:eastAsia="Calibri" w:hAnsi="Calibri" w:cs="Times New Roman"/>
                <w:sz w:val="20"/>
              </w:rPr>
              <w:t xml:space="preserve">: </w:t>
            </w:r>
            <w:r w:rsidRPr="008A4A8A">
              <w:rPr>
                <w:rFonts w:ascii="Calibri" w:hAnsi="Calibri"/>
              </w:rPr>
              <w:t>The Bundle Assembly Tool (BAT) is a technology component in the Bundle Assembly Line. The BAT is a web‐based application that enables teams to collaborate during the construction of the bundles.</w:t>
            </w:r>
          </w:p>
          <w:p w14:paraId="75BB50F2" w14:textId="4E631816" w:rsidR="002116D1" w:rsidRPr="0049248A" w:rsidRDefault="002116D1" w:rsidP="004F7B00">
            <w:pPr>
              <w:shd w:val="clear" w:color="auto" w:fill="FFFFFF" w:themeFill="background1"/>
              <w:jc w:val="both"/>
              <w:rPr>
                <w:rFonts w:cstheme="minorHAnsi"/>
                <w:b/>
                <w:color w:val="000000"/>
                <w:sz w:val="20"/>
                <w:szCs w:val="20"/>
                <w:shd w:val="clear" w:color="auto" w:fill="FFFFFF"/>
              </w:rPr>
            </w:pPr>
            <w:r w:rsidRPr="00EE3A73">
              <w:rPr>
                <w:rFonts w:ascii="Calibri" w:eastAsia="Calibri" w:hAnsi="Calibri" w:cs="Times New Roman"/>
                <w:b/>
                <w:spacing w:val="-4"/>
                <w:sz w:val="20"/>
              </w:rPr>
              <w:t xml:space="preserve">Environment: </w:t>
            </w:r>
            <w:r w:rsidRPr="0049248A">
              <w:rPr>
                <w:rFonts w:ascii="Calibri" w:eastAsia="Arial" w:hAnsi="Calibri" w:cs="Arial"/>
                <w:b/>
                <w:sz w:val="20"/>
                <w:szCs w:val="20"/>
              </w:rPr>
              <w:t xml:space="preserve">ASP.Net core 2.0, C#, Rest API Services, Angular 7, Sql </w:t>
            </w:r>
            <w:r w:rsidRPr="0049248A">
              <w:rPr>
                <w:rFonts w:ascii="Calibri" w:eastAsia="Arial" w:hAnsi="Calibri" w:cs="Arial"/>
                <w:b/>
                <w:sz w:val="20"/>
                <w:szCs w:val="20"/>
              </w:rPr>
              <w:t>Server, Bootstrap</w:t>
            </w:r>
            <w:r w:rsidRPr="0049248A">
              <w:rPr>
                <w:rFonts w:ascii="Calibri" w:eastAsia="Arial" w:hAnsi="Calibri" w:cs="Arial"/>
                <w:b/>
                <w:sz w:val="20"/>
                <w:szCs w:val="20"/>
              </w:rPr>
              <w:t xml:space="preserve"> framework and Visual Studio 2017</w:t>
            </w:r>
          </w:p>
          <w:p w14:paraId="7CBAF70E" w14:textId="2E1D5AC9" w:rsidR="00800EFD" w:rsidRDefault="00800EFD" w:rsidP="005B3CBC">
            <w:pPr>
              <w:shd w:val="clear" w:color="auto" w:fill="FFFFFF" w:themeFill="background1"/>
              <w:jc w:val="both"/>
              <w:rPr>
                <w:rFonts w:ascii="Calibri" w:eastAsia="Calibri" w:hAnsi="Calibri" w:cs="Times New Roman"/>
                <w:b/>
                <w:sz w:val="20"/>
              </w:rPr>
            </w:pPr>
          </w:p>
          <w:p w14:paraId="6B490575" w14:textId="6B6351D6" w:rsidR="00800EFD" w:rsidRDefault="00800EFD" w:rsidP="005B3CBC">
            <w:pPr>
              <w:shd w:val="clear" w:color="auto" w:fill="FFFFFF" w:themeFill="background1"/>
              <w:jc w:val="both"/>
              <w:rPr>
                <w:rFonts w:ascii="Calibri" w:eastAsia="Calibri" w:hAnsi="Calibri" w:cs="Times New Roman"/>
                <w:b/>
                <w:sz w:val="20"/>
              </w:rPr>
            </w:pPr>
          </w:p>
          <w:p w14:paraId="5C477427" w14:textId="77777777" w:rsidR="00800EFD" w:rsidRDefault="00800EFD" w:rsidP="005B3CBC">
            <w:pPr>
              <w:shd w:val="clear" w:color="auto" w:fill="FFFFFF" w:themeFill="background1"/>
              <w:jc w:val="both"/>
              <w:rPr>
                <w:rFonts w:ascii="Calibri" w:eastAsia="Calibri" w:hAnsi="Calibri" w:cs="Times New Roman"/>
                <w:b/>
                <w:sz w:val="20"/>
              </w:rPr>
            </w:pPr>
          </w:p>
          <w:p w14:paraId="0F2A3A10" w14:textId="77777777" w:rsidR="005F3FA3" w:rsidRPr="005F3FA3" w:rsidRDefault="005F3FA3" w:rsidP="005F3FA3">
            <w:pPr>
              <w:shd w:val="clear" w:color="auto" w:fill="FFFFFF" w:themeFill="background1"/>
              <w:jc w:val="both"/>
              <w:rPr>
                <w:rFonts w:ascii="Calibri" w:eastAsia="Calibri" w:hAnsi="Calibri" w:cs="Times New Roman"/>
                <w:b/>
                <w:sz w:val="20"/>
              </w:rPr>
            </w:pPr>
          </w:p>
          <w:p w14:paraId="0AAAF677" w14:textId="2E983B9A" w:rsidR="005F3FA3" w:rsidRPr="002D76FB" w:rsidRDefault="005F3FA3" w:rsidP="002D76FB">
            <w:pPr>
              <w:shd w:val="clear" w:color="auto" w:fill="FFFFFF" w:themeFill="background1"/>
              <w:jc w:val="both"/>
              <w:rPr>
                <w:rFonts w:ascii="Calibri" w:eastAsia="Calibri" w:hAnsi="Calibri" w:cs="Times New Roman"/>
                <w:b/>
                <w:sz w:val="20"/>
              </w:rPr>
            </w:pPr>
          </w:p>
        </w:tc>
      </w:tr>
    </w:tbl>
    <w:p w14:paraId="1E206CC0" w14:textId="77777777" w:rsidR="00730A95" w:rsidRPr="00922A81" w:rsidRDefault="00730A95" w:rsidP="00730A95">
      <w:pPr>
        <w:tabs>
          <w:tab w:val="left" w:pos="1920"/>
        </w:tabs>
        <w:spacing w:after="0" w:line="240" w:lineRule="auto"/>
        <w:ind w:left="-426"/>
        <w:rPr>
          <w:rFonts w:asciiTheme="majorHAnsi" w:hAnsiTheme="majorHAnsi"/>
          <w:sz w:val="2"/>
          <w:szCs w:val="20"/>
        </w:rPr>
      </w:pPr>
    </w:p>
    <w:p w14:paraId="5CF8B73F" w14:textId="77777777" w:rsidR="00077065" w:rsidRPr="00922A81" w:rsidRDefault="00077065" w:rsidP="00346100">
      <w:pPr>
        <w:tabs>
          <w:tab w:val="left" w:pos="1920"/>
        </w:tabs>
        <w:spacing w:after="0" w:line="240" w:lineRule="auto"/>
        <w:ind w:left="-426"/>
        <w:rPr>
          <w:rFonts w:asciiTheme="majorHAnsi" w:hAnsiTheme="majorHAnsi"/>
          <w:sz w:val="2"/>
          <w:szCs w:val="20"/>
        </w:rPr>
      </w:pPr>
    </w:p>
    <w:sectPr w:rsidR="00077065" w:rsidRPr="00922A81" w:rsidSect="00BC1502">
      <w:headerReference w:type="even" r:id="rId34"/>
      <w:headerReference w:type="default" r:id="rId35"/>
      <w:footerReference w:type="even" r:id="rId36"/>
      <w:footerReference w:type="default" r:id="rId37"/>
      <w:headerReference w:type="first" r:id="rId38"/>
      <w:footerReference w:type="first" r:id="rId39"/>
      <w:pgSz w:w="12240" w:h="15840"/>
      <w:pgMar w:top="630" w:right="1440" w:bottom="63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D73FE" w14:textId="77777777" w:rsidR="0046211A" w:rsidRDefault="0046211A" w:rsidP="00513EBF">
      <w:pPr>
        <w:spacing w:after="0" w:line="240" w:lineRule="auto"/>
      </w:pPr>
      <w:r>
        <w:separator/>
      </w:r>
    </w:p>
  </w:endnote>
  <w:endnote w:type="continuationSeparator" w:id="0">
    <w:p w14:paraId="4797E614" w14:textId="77777777" w:rsidR="0046211A" w:rsidRDefault="0046211A" w:rsidP="00513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Gautami">
    <w:panose1 w:val="02000500000000000000"/>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8DD50" w14:textId="77777777" w:rsidR="00F62057" w:rsidRDefault="00F620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DD3C2" w14:textId="77777777" w:rsidR="00F62057" w:rsidRDefault="00F620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E6129" w14:textId="77777777" w:rsidR="00F62057" w:rsidRDefault="00F620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33193" w14:textId="77777777" w:rsidR="0046211A" w:rsidRDefault="0046211A" w:rsidP="00513EBF">
      <w:pPr>
        <w:spacing w:after="0" w:line="240" w:lineRule="auto"/>
      </w:pPr>
      <w:r>
        <w:separator/>
      </w:r>
    </w:p>
  </w:footnote>
  <w:footnote w:type="continuationSeparator" w:id="0">
    <w:p w14:paraId="7F850EB7" w14:textId="77777777" w:rsidR="0046211A" w:rsidRDefault="0046211A" w:rsidP="00513E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D2769" w14:textId="77777777" w:rsidR="007C1D66" w:rsidRDefault="007C1D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49CAB" w14:textId="77777777" w:rsidR="007C1D66" w:rsidRDefault="007C1D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4A067" w14:textId="77777777" w:rsidR="007C1D66" w:rsidRDefault="007C1D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39" type="#_x0000_t75" alt="softskills24x24icons" style="width:18.85pt;height:18.85pt;visibility:visible;mso-wrap-style:square" o:bullet="t">
        <v:imagedata r:id="rId1" o:title="softskills24x24icons"/>
      </v:shape>
    </w:pict>
  </w:numPicBullet>
  <w:numPicBullet w:numPicBulletId="1">
    <w:pict>
      <v:shape id="_x0000_i2340" type="#_x0000_t75" alt="knowledge24x24icons" style="width:18.85pt;height:18.85pt;visibility:visible;mso-wrap-style:square" o:bullet="t">
        <v:imagedata r:id="rId2" o:title="knowledge24x24icons"/>
      </v:shape>
    </w:pict>
  </w:numPicBullet>
  <w:numPicBullet w:numPicBulletId="2">
    <w:pict>
      <v:shape id="_x0000_i2341" type="#_x0000_t75" alt="core24x24icons" style="width:18.85pt;height:18.85pt;visibility:visible;mso-wrap-style:square" o:bullet="t">
        <v:imagedata r:id="rId3" o:title="core24x24icons"/>
      </v:shape>
    </w:pict>
  </w:numPicBullet>
  <w:numPicBullet w:numPicBulletId="3">
    <w:pict>
      <v:shape id="_x0000_i2342" type="#_x0000_t75" style="width:9.7pt;height:9.7pt" o:bullet="t">
        <v:imagedata r:id="rId4" o:title="bullet-grey"/>
      </v:shape>
    </w:pict>
  </w:numPicBullet>
  <w:numPicBullet w:numPicBulletId="4">
    <w:pict>
      <v:shape id="_x0000_i2343" type="#_x0000_t75" alt="exp24x24icons" style="width:18pt;height:18pt;visibility:visible;mso-wrap-style:square" o:bullet="t">
        <v:imagedata r:id="rId5" o:title="exp24x24icons"/>
      </v:shape>
    </w:pict>
  </w:numPicBullet>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360"/>
        </w:tabs>
        <w:ind w:left="360" w:hanging="360"/>
      </w:pPr>
      <w:rPr>
        <w:rFonts w:ascii="Symbol" w:hAnsi="Symbol" w:cs="Times New Roman"/>
      </w:rPr>
    </w:lvl>
    <w:lvl w:ilvl="1">
      <w:start w:val="1"/>
      <w:numFmt w:val="bullet"/>
      <w:lvlText w:val="o"/>
      <w:lvlJc w:val="left"/>
      <w:pPr>
        <w:tabs>
          <w:tab w:val="num" w:pos="-360"/>
        </w:tabs>
        <w:ind w:left="1080" w:hanging="360"/>
      </w:pPr>
      <w:rPr>
        <w:rFonts w:ascii="Courier New" w:hAnsi="Courier New" w:cs="Courier New"/>
      </w:rPr>
    </w:lvl>
    <w:lvl w:ilvl="2">
      <w:start w:val="1"/>
      <w:numFmt w:val="bullet"/>
      <w:lvlText w:val=""/>
      <w:lvlJc w:val="left"/>
      <w:pPr>
        <w:tabs>
          <w:tab w:val="num" w:pos="-360"/>
        </w:tabs>
        <w:ind w:left="1800" w:hanging="360"/>
      </w:pPr>
      <w:rPr>
        <w:rFonts w:ascii="Wingdings" w:hAnsi="Wingdings" w:cs="Times New Roman"/>
      </w:rPr>
    </w:lvl>
    <w:lvl w:ilvl="3">
      <w:start w:val="1"/>
      <w:numFmt w:val="bullet"/>
      <w:lvlText w:val=""/>
      <w:lvlJc w:val="left"/>
      <w:pPr>
        <w:tabs>
          <w:tab w:val="num" w:pos="-360"/>
        </w:tabs>
        <w:ind w:left="2520" w:hanging="360"/>
      </w:pPr>
      <w:rPr>
        <w:rFonts w:ascii="Symbol" w:hAnsi="Symbol" w:cs="Times New Roman"/>
      </w:rPr>
    </w:lvl>
    <w:lvl w:ilvl="4">
      <w:start w:val="1"/>
      <w:numFmt w:val="bullet"/>
      <w:lvlText w:val="o"/>
      <w:lvlJc w:val="left"/>
      <w:pPr>
        <w:tabs>
          <w:tab w:val="num" w:pos="-360"/>
        </w:tabs>
        <w:ind w:left="3240" w:hanging="360"/>
      </w:pPr>
      <w:rPr>
        <w:rFonts w:ascii="Courier New" w:hAnsi="Courier New" w:cs="Courier New"/>
      </w:rPr>
    </w:lvl>
    <w:lvl w:ilvl="5">
      <w:start w:val="1"/>
      <w:numFmt w:val="bullet"/>
      <w:lvlText w:val=""/>
      <w:lvlJc w:val="left"/>
      <w:pPr>
        <w:tabs>
          <w:tab w:val="num" w:pos="-360"/>
        </w:tabs>
        <w:ind w:left="3960" w:hanging="360"/>
      </w:pPr>
      <w:rPr>
        <w:rFonts w:ascii="Wingdings" w:hAnsi="Wingdings" w:cs="Times New Roman"/>
      </w:rPr>
    </w:lvl>
    <w:lvl w:ilvl="6">
      <w:start w:val="1"/>
      <w:numFmt w:val="bullet"/>
      <w:lvlText w:val=""/>
      <w:lvlJc w:val="left"/>
      <w:pPr>
        <w:tabs>
          <w:tab w:val="num" w:pos="-360"/>
        </w:tabs>
        <w:ind w:left="4680" w:hanging="360"/>
      </w:pPr>
      <w:rPr>
        <w:rFonts w:ascii="Symbol" w:hAnsi="Symbol" w:cs="Times New Roman"/>
      </w:rPr>
    </w:lvl>
    <w:lvl w:ilvl="7">
      <w:start w:val="1"/>
      <w:numFmt w:val="bullet"/>
      <w:lvlText w:val="o"/>
      <w:lvlJc w:val="left"/>
      <w:pPr>
        <w:tabs>
          <w:tab w:val="num" w:pos="-360"/>
        </w:tabs>
        <w:ind w:left="5400" w:hanging="360"/>
      </w:pPr>
      <w:rPr>
        <w:rFonts w:ascii="Courier New" w:hAnsi="Courier New" w:cs="Courier New"/>
      </w:rPr>
    </w:lvl>
    <w:lvl w:ilvl="8">
      <w:start w:val="1"/>
      <w:numFmt w:val="bullet"/>
      <w:lvlText w:val=""/>
      <w:lvlJc w:val="left"/>
      <w:pPr>
        <w:tabs>
          <w:tab w:val="num" w:pos="-360"/>
        </w:tabs>
        <w:ind w:left="6120" w:hanging="360"/>
      </w:pPr>
      <w:rPr>
        <w:rFonts w:ascii="Wingdings" w:hAnsi="Wingdings" w:cs="Times New Roman"/>
      </w:rPr>
    </w:lvl>
  </w:abstractNum>
  <w:abstractNum w:abstractNumId="2" w15:restartNumberingAfterBreak="0">
    <w:nsid w:val="00000003"/>
    <w:multiLevelType w:val="singleLevel"/>
    <w:tmpl w:val="00000003"/>
    <w:name w:val="WW8Num3"/>
    <w:lvl w:ilvl="0">
      <w:start w:val="1"/>
      <w:numFmt w:val="bullet"/>
      <w:lvlText w:val="q"/>
      <w:lvlJc w:val="left"/>
      <w:pPr>
        <w:tabs>
          <w:tab w:val="num" w:pos="360"/>
        </w:tabs>
        <w:ind w:left="360" w:hanging="360"/>
      </w:pPr>
      <w:rPr>
        <w:rFonts w:ascii="Wingdings" w:hAnsi="Wingdings"/>
        <w:sz w:val="16"/>
      </w:rPr>
    </w:lvl>
  </w:abstractNum>
  <w:abstractNum w:abstractNumId="3" w15:restartNumberingAfterBreak="0">
    <w:nsid w:val="00000005"/>
    <w:multiLevelType w:val="singleLevel"/>
    <w:tmpl w:val="00000005"/>
    <w:name w:val="WW8Num5"/>
    <w:lvl w:ilvl="0">
      <w:start w:val="1"/>
      <w:numFmt w:val="bullet"/>
      <w:lvlText w:val="q"/>
      <w:lvlJc w:val="left"/>
      <w:pPr>
        <w:tabs>
          <w:tab w:val="num" w:pos="360"/>
        </w:tabs>
        <w:ind w:left="360" w:hanging="360"/>
      </w:pPr>
      <w:rPr>
        <w:rFonts w:ascii="Wingdings" w:hAnsi="Wingdings"/>
        <w:sz w:val="16"/>
      </w:rPr>
    </w:lvl>
  </w:abstractNum>
  <w:abstractNum w:abstractNumId="4" w15:restartNumberingAfterBreak="0">
    <w:nsid w:val="00000008"/>
    <w:multiLevelType w:val="singleLevel"/>
    <w:tmpl w:val="00000008"/>
    <w:name w:val="WW8Num8"/>
    <w:lvl w:ilvl="0">
      <w:numFmt w:val="bullet"/>
      <w:lvlText w:val=""/>
      <w:lvlJc w:val="left"/>
      <w:pPr>
        <w:tabs>
          <w:tab w:val="num" w:pos="0"/>
        </w:tabs>
        <w:ind w:left="720" w:hanging="360"/>
      </w:pPr>
      <w:rPr>
        <w:rFonts w:ascii="Symbol" w:hAnsi="Symbol" w:cs="Symbol"/>
        <w:sz w:val="20"/>
        <w:szCs w:val="20"/>
      </w:rPr>
    </w:lvl>
  </w:abstractNum>
  <w:abstractNum w:abstractNumId="5" w15:restartNumberingAfterBreak="0">
    <w:nsid w:val="00F024E5"/>
    <w:multiLevelType w:val="hybridMultilevel"/>
    <w:tmpl w:val="1D5E0D98"/>
    <w:lvl w:ilvl="0" w:tplc="2820A2EC">
      <w:start w:val="1"/>
      <w:numFmt w:val="bullet"/>
      <w:lvlText w:val=""/>
      <w:lvlJc w:val="left"/>
      <w:pPr>
        <w:ind w:left="1440" w:hanging="360"/>
      </w:pPr>
      <w:rPr>
        <w:rFonts w:ascii="Symbol" w:hAnsi="Symbol" w:hint="default"/>
        <w:color w:val="auto"/>
        <w:sz w:val="20"/>
        <w:szCs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CBA5DBC"/>
    <w:multiLevelType w:val="multilevel"/>
    <w:tmpl w:val="716E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4670D3"/>
    <w:multiLevelType w:val="hybridMultilevel"/>
    <w:tmpl w:val="5E74EC46"/>
    <w:lvl w:ilvl="0" w:tplc="C4C2C02C">
      <w:start w:val="1"/>
      <w:numFmt w:val="bullet"/>
      <w:lvlText w:val=""/>
      <w:lvlJc w:val="left"/>
      <w:pPr>
        <w:ind w:left="360" w:hanging="360"/>
      </w:pPr>
      <w:rPr>
        <w:rFonts w:ascii="Symbol" w:hAnsi="Symbol" w:hint="default"/>
        <w:color w:val="auto"/>
        <w:sz w:val="20"/>
        <w:szCs w:val="2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302DCC"/>
    <w:multiLevelType w:val="hybridMultilevel"/>
    <w:tmpl w:val="60AAF550"/>
    <w:lvl w:ilvl="0" w:tplc="C2DCFE86">
      <w:start w:val="1"/>
      <w:numFmt w:val="bullet"/>
      <w:lvlText w:val=""/>
      <w:lvlPicBulletId w:val="2"/>
      <w:lvlJc w:val="left"/>
      <w:pPr>
        <w:tabs>
          <w:tab w:val="num" w:pos="720"/>
        </w:tabs>
        <w:ind w:left="720" w:hanging="360"/>
      </w:pPr>
      <w:rPr>
        <w:rFonts w:ascii="Symbol" w:hAnsi="Symbol" w:hint="default"/>
      </w:rPr>
    </w:lvl>
    <w:lvl w:ilvl="1" w:tplc="02F0268E" w:tentative="1">
      <w:start w:val="1"/>
      <w:numFmt w:val="bullet"/>
      <w:lvlText w:val=""/>
      <w:lvlJc w:val="left"/>
      <w:pPr>
        <w:tabs>
          <w:tab w:val="num" w:pos="1440"/>
        </w:tabs>
        <w:ind w:left="1440" w:hanging="360"/>
      </w:pPr>
      <w:rPr>
        <w:rFonts w:ascii="Symbol" w:hAnsi="Symbol" w:hint="default"/>
      </w:rPr>
    </w:lvl>
    <w:lvl w:ilvl="2" w:tplc="778A6D32" w:tentative="1">
      <w:start w:val="1"/>
      <w:numFmt w:val="bullet"/>
      <w:lvlText w:val=""/>
      <w:lvlJc w:val="left"/>
      <w:pPr>
        <w:tabs>
          <w:tab w:val="num" w:pos="2160"/>
        </w:tabs>
        <w:ind w:left="2160" w:hanging="360"/>
      </w:pPr>
      <w:rPr>
        <w:rFonts w:ascii="Symbol" w:hAnsi="Symbol" w:hint="default"/>
      </w:rPr>
    </w:lvl>
    <w:lvl w:ilvl="3" w:tplc="9B4E6C1C" w:tentative="1">
      <w:start w:val="1"/>
      <w:numFmt w:val="bullet"/>
      <w:lvlText w:val=""/>
      <w:lvlJc w:val="left"/>
      <w:pPr>
        <w:tabs>
          <w:tab w:val="num" w:pos="2880"/>
        </w:tabs>
        <w:ind w:left="2880" w:hanging="360"/>
      </w:pPr>
      <w:rPr>
        <w:rFonts w:ascii="Symbol" w:hAnsi="Symbol" w:hint="default"/>
      </w:rPr>
    </w:lvl>
    <w:lvl w:ilvl="4" w:tplc="E0EE9F28" w:tentative="1">
      <w:start w:val="1"/>
      <w:numFmt w:val="bullet"/>
      <w:lvlText w:val=""/>
      <w:lvlJc w:val="left"/>
      <w:pPr>
        <w:tabs>
          <w:tab w:val="num" w:pos="3600"/>
        </w:tabs>
        <w:ind w:left="3600" w:hanging="360"/>
      </w:pPr>
      <w:rPr>
        <w:rFonts w:ascii="Symbol" w:hAnsi="Symbol" w:hint="default"/>
      </w:rPr>
    </w:lvl>
    <w:lvl w:ilvl="5" w:tplc="42FC324E" w:tentative="1">
      <w:start w:val="1"/>
      <w:numFmt w:val="bullet"/>
      <w:lvlText w:val=""/>
      <w:lvlJc w:val="left"/>
      <w:pPr>
        <w:tabs>
          <w:tab w:val="num" w:pos="4320"/>
        </w:tabs>
        <w:ind w:left="4320" w:hanging="360"/>
      </w:pPr>
      <w:rPr>
        <w:rFonts w:ascii="Symbol" w:hAnsi="Symbol" w:hint="default"/>
      </w:rPr>
    </w:lvl>
    <w:lvl w:ilvl="6" w:tplc="485207A6" w:tentative="1">
      <w:start w:val="1"/>
      <w:numFmt w:val="bullet"/>
      <w:lvlText w:val=""/>
      <w:lvlJc w:val="left"/>
      <w:pPr>
        <w:tabs>
          <w:tab w:val="num" w:pos="5040"/>
        </w:tabs>
        <w:ind w:left="5040" w:hanging="360"/>
      </w:pPr>
      <w:rPr>
        <w:rFonts w:ascii="Symbol" w:hAnsi="Symbol" w:hint="default"/>
      </w:rPr>
    </w:lvl>
    <w:lvl w:ilvl="7" w:tplc="E788FFFC" w:tentative="1">
      <w:start w:val="1"/>
      <w:numFmt w:val="bullet"/>
      <w:lvlText w:val=""/>
      <w:lvlJc w:val="left"/>
      <w:pPr>
        <w:tabs>
          <w:tab w:val="num" w:pos="5760"/>
        </w:tabs>
        <w:ind w:left="5760" w:hanging="360"/>
      </w:pPr>
      <w:rPr>
        <w:rFonts w:ascii="Symbol" w:hAnsi="Symbol" w:hint="default"/>
      </w:rPr>
    </w:lvl>
    <w:lvl w:ilvl="8" w:tplc="1032B842"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1C8E3333"/>
    <w:multiLevelType w:val="hybridMultilevel"/>
    <w:tmpl w:val="4498DA6C"/>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B22DD1"/>
    <w:multiLevelType w:val="hybridMultilevel"/>
    <w:tmpl w:val="EDE8A5EA"/>
    <w:lvl w:ilvl="0" w:tplc="924262C2">
      <w:start w:val="1"/>
      <w:numFmt w:val="bullet"/>
      <w:lvlText w:val=""/>
      <w:lvlPicBulletId w:val="3"/>
      <w:lvlJc w:val="left"/>
      <w:pPr>
        <w:tabs>
          <w:tab w:val="num" w:pos="360"/>
        </w:tabs>
        <w:ind w:left="360" w:hanging="360"/>
      </w:pPr>
      <w:rPr>
        <w:rFonts w:ascii="Symbol" w:hAnsi="Symbol" w:hint="default"/>
        <w:color w:val="auto"/>
        <w:sz w:val="20"/>
        <w:szCs w:val="1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EBB72CA"/>
    <w:multiLevelType w:val="hybridMultilevel"/>
    <w:tmpl w:val="112C1C38"/>
    <w:lvl w:ilvl="0" w:tplc="E782E320">
      <w:start w:val="1"/>
      <w:numFmt w:val="bullet"/>
      <w:lvlText w:val="•"/>
      <w:lvlJc w:val="left"/>
      <w:pPr>
        <w:tabs>
          <w:tab w:val="num" w:pos="720"/>
        </w:tabs>
        <w:ind w:left="720" w:hanging="360"/>
      </w:pPr>
      <w:rPr>
        <w:rFonts w:ascii="Times New Roman" w:hAnsi="Times New Roman" w:hint="default"/>
      </w:rPr>
    </w:lvl>
    <w:lvl w:ilvl="1" w:tplc="D750AF44" w:tentative="1">
      <w:start w:val="1"/>
      <w:numFmt w:val="bullet"/>
      <w:lvlText w:val="•"/>
      <w:lvlJc w:val="left"/>
      <w:pPr>
        <w:tabs>
          <w:tab w:val="num" w:pos="1440"/>
        </w:tabs>
        <w:ind w:left="1440" w:hanging="360"/>
      </w:pPr>
      <w:rPr>
        <w:rFonts w:ascii="Times New Roman" w:hAnsi="Times New Roman" w:hint="default"/>
      </w:rPr>
    </w:lvl>
    <w:lvl w:ilvl="2" w:tplc="4A9E1DAE" w:tentative="1">
      <w:start w:val="1"/>
      <w:numFmt w:val="bullet"/>
      <w:lvlText w:val="•"/>
      <w:lvlJc w:val="left"/>
      <w:pPr>
        <w:tabs>
          <w:tab w:val="num" w:pos="2160"/>
        </w:tabs>
        <w:ind w:left="2160" w:hanging="360"/>
      </w:pPr>
      <w:rPr>
        <w:rFonts w:ascii="Times New Roman" w:hAnsi="Times New Roman" w:hint="default"/>
      </w:rPr>
    </w:lvl>
    <w:lvl w:ilvl="3" w:tplc="E0642146" w:tentative="1">
      <w:start w:val="1"/>
      <w:numFmt w:val="bullet"/>
      <w:lvlText w:val="•"/>
      <w:lvlJc w:val="left"/>
      <w:pPr>
        <w:tabs>
          <w:tab w:val="num" w:pos="2880"/>
        </w:tabs>
        <w:ind w:left="2880" w:hanging="360"/>
      </w:pPr>
      <w:rPr>
        <w:rFonts w:ascii="Times New Roman" w:hAnsi="Times New Roman" w:hint="default"/>
      </w:rPr>
    </w:lvl>
    <w:lvl w:ilvl="4" w:tplc="BC7EA6B0" w:tentative="1">
      <w:start w:val="1"/>
      <w:numFmt w:val="bullet"/>
      <w:lvlText w:val="•"/>
      <w:lvlJc w:val="left"/>
      <w:pPr>
        <w:tabs>
          <w:tab w:val="num" w:pos="3600"/>
        </w:tabs>
        <w:ind w:left="3600" w:hanging="360"/>
      </w:pPr>
      <w:rPr>
        <w:rFonts w:ascii="Times New Roman" w:hAnsi="Times New Roman" w:hint="default"/>
      </w:rPr>
    </w:lvl>
    <w:lvl w:ilvl="5" w:tplc="394470DA" w:tentative="1">
      <w:start w:val="1"/>
      <w:numFmt w:val="bullet"/>
      <w:lvlText w:val="•"/>
      <w:lvlJc w:val="left"/>
      <w:pPr>
        <w:tabs>
          <w:tab w:val="num" w:pos="4320"/>
        </w:tabs>
        <w:ind w:left="4320" w:hanging="360"/>
      </w:pPr>
      <w:rPr>
        <w:rFonts w:ascii="Times New Roman" w:hAnsi="Times New Roman" w:hint="default"/>
      </w:rPr>
    </w:lvl>
    <w:lvl w:ilvl="6" w:tplc="E320E8E2" w:tentative="1">
      <w:start w:val="1"/>
      <w:numFmt w:val="bullet"/>
      <w:lvlText w:val="•"/>
      <w:lvlJc w:val="left"/>
      <w:pPr>
        <w:tabs>
          <w:tab w:val="num" w:pos="5040"/>
        </w:tabs>
        <w:ind w:left="5040" w:hanging="360"/>
      </w:pPr>
      <w:rPr>
        <w:rFonts w:ascii="Times New Roman" w:hAnsi="Times New Roman" w:hint="default"/>
      </w:rPr>
    </w:lvl>
    <w:lvl w:ilvl="7" w:tplc="AA0E6572" w:tentative="1">
      <w:start w:val="1"/>
      <w:numFmt w:val="bullet"/>
      <w:lvlText w:val="•"/>
      <w:lvlJc w:val="left"/>
      <w:pPr>
        <w:tabs>
          <w:tab w:val="num" w:pos="5760"/>
        </w:tabs>
        <w:ind w:left="5760" w:hanging="360"/>
      </w:pPr>
      <w:rPr>
        <w:rFonts w:ascii="Times New Roman" w:hAnsi="Times New Roman" w:hint="default"/>
      </w:rPr>
    </w:lvl>
    <w:lvl w:ilvl="8" w:tplc="30406A94"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1930588"/>
    <w:multiLevelType w:val="hybridMultilevel"/>
    <w:tmpl w:val="0A0CBDB2"/>
    <w:lvl w:ilvl="0" w:tplc="D0F6E402">
      <w:start w:val="1"/>
      <w:numFmt w:val="bullet"/>
      <w:lvlText w:val=""/>
      <w:lvlPicBulletId w:val="0"/>
      <w:lvlJc w:val="left"/>
      <w:pPr>
        <w:tabs>
          <w:tab w:val="num" w:pos="720"/>
        </w:tabs>
        <w:ind w:left="720" w:hanging="360"/>
      </w:pPr>
      <w:rPr>
        <w:rFonts w:ascii="Symbol" w:hAnsi="Symbol" w:hint="default"/>
        <w:sz w:val="36"/>
      </w:rPr>
    </w:lvl>
    <w:lvl w:ilvl="1" w:tplc="7D6AF312" w:tentative="1">
      <w:start w:val="1"/>
      <w:numFmt w:val="bullet"/>
      <w:lvlText w:val=""/>
      <w:lvlJc w:val="left"/>
      <w:pPr>
        <w:tabs>
          <w:tab w:val="num" w:pos="1440"/>
        </w:tabs>
        <w:ind w:left="1440" w:hanging="360"/>
      </w:pPr>
      <w:rPr>
        <w:rFonts w:ascii="Symbol" w:hAnsi="Symbol" w:hint="default"/>
      </w:rPr>
    </w:lvl>
    <w:lvl w:ilvl="2" w:tplc="B28E6420" w:tentative="1">
      <w:start w:val="1"/>
      <w:numFmt w:val="bullet"/>
      <w:lvlText w:val=""/>
      <w:lvlJc w:val="left"/>
      <w:pPr>
        <w:tabs>
          <w:tab w:val="num" w:pos="2160"/>
        </w:tabs>
        <w:ind w:left="2160" w:hanging="360"/>
      </w:pPr>
      <w:rPr>
        <w:rFonts w:ascii="Symbol" w:hAnsi="Symbol" w:hint="default"/>
      </w:rPr>
    </w:lvl>
    <w:lvl w:ilvl="3" w:tplc="AC0241BC" w:tentative="1">
      <w:start w:val="1"/>
      <w:numFmt w:val="bullet"/>
      <w:lvlText w:val=""/>
      <w:lvlJc w:val="left"/>
      <w:pPr>
        <w:tabs>
          <w:tab w:val="num" w:pos="2880"/>
        </w:tabs>
        <w:ind w:left="2880" w:hanging="360"/>
      </w:pPr>
      <w:rPr>
        <w:rFonts w:ascii="Symbol" w:hAnsi="Symbol" w:hint="default"/>
      </w:rPr>
    </w:lvl>
    <w:lvl w:ilvl="4" w:tplc="1984545E" w:tentative="1">
      <w:start w:val="1"/>
      <w:numFmt w:val="bullet"/>
      <w:lvlText w:val=""/>
      <w:lvlJc w:val="left"/>
      <w:pPr>
        <w:tabs>
          <w:tab w:val="num" w:pos="3600"/>
        </w:tabs>
        <w:ind w:left="3600" w:hanging="360"/>
      </w:pPr>
      <w:rPr>
        <w:rFonts w:ascii="Symbol" w:hAnsi="Symbol" w:hint="default"/>
      </w:rPr>
    </w:lvl>
    <w:lvl w:ilvl="5" w:tplc="1E365D02" w:tentative="1">
      <w:start w:val="1"/>
      <w:numFmt w:val="bullet"/>
      <w:lvlText w:val=""/>
      <w:lvlJc w:val="left"/>
      <w:pPr>
        <w:tabs>
          <w:tab w:val="num" w:pos="4320"/>
        </w:tabs>
        <w:ind w:left="4320" w:hanging="360"/>
      </w:pPr>
      <w:rPr>
        <w:rFonts w:ascii="Symbol" w:hAnsi="Symbol" w:hint="default"/>
      </w:rPr>
    </w:lvl>
    <w:lvl w:ilvl="6" w:tplc="79FC5D0E" w:tentative="1">
      <w:start w:val="1"/>
      <w:numFmt w:val="bullet"/>
      <w:lvlText w:val=""/>
      <w:lvlJc w:val="left"/>
      <w:pPr>
        <w:tabs>
          <w:tab w:val="num" w:pos="5040"/>
        </w:tabs>
        <w:ind w:left="5040" w:hanging="360"/>
      </w:pPr>
      <w:rPr>
        <w:rFonts w:ascii="Symbol" w:hAnsi="Symbol" w:hint="default"/>
      </w:rPr>
    </w:lvl>
    <w:lvl w:ilvl="7" w:tplc="7DBE69A2" w:tentative="1">
      <w:start w:val="1"/>
      <w:numFmt w:val="bullet"/>
      <w:lvlText w:val=""/>
      <w:lvlJc w:val="left"/>
      <w:pPr>
        <w:tabs>
          <w:tab w:val="num" w:pos="5760"/>
        </w:tabs>
        <w:ind w:left="5760" w:hanging="360"/>
      </w:pPr>
      <w:rPr>
        <w:rFonts w:ascii="Symbol" w:hAnsi="Symbol" w:hint="default"/>
      </w:rPr>
    </w:lvl>
    <w:lvl w:ilvl="8" w:tplc="D6F8869C"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36AE5D2E"/>
    <w:multiLevelType w:val="hybridMultilevel"/>
    <w:tmpl w:val="FB688684"/>
    <w:lvl w:ilvl="0" w:tplc="40090005">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4" w15:restartNumberingAfterBreak="0">
    <w:nsid w:val="38F0122C"/>
    <w:multiLevelType w:val="hybridMultilevel"/>
    <w:tmpl w:val="893066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D98347B"/>
    <w:multiLevelType w:val="hybridMultilevel"/>
    <w:tmpl w:val="3BD48C38"/>
    <w:lvl w:ilvl="0" w:tplc="D9BEF040">
      <w:start w:val="1"/>
      <w:numFmt w:val="bullet"/>
      <w:lvlText w:val=""/>
      <w:lvlPicBulletId w:val="4"/>
      <w:lvlJc w:val="left"/>
      <w:pPr>
        <w:tabs>
          <w:tab w:val="num" w:pos="720"/>
        </w:tabs>
        <w:ind w:left="720" w:hanging="360"/>
      </w:pPr>
      <w:rPr>
        <w:rFonts w:ascii="Symbol" w:hAnsi="Symbol" w:hint="default"/>
      </w:rPr>
    </w:lvl>
    <w:lvl w:ilvl="1" w:tplc="6922CCB2" w:tentative="1">
      <w:start w:val="1"/>
      <w:numFmt w:val="bullet"/>
      <w:lvlText w:val=""/>
      <w:lvlJc w:val="left"/>
      <w:pPr>
        <w:tabs>
          <w:tab w:val="num" w:pos="1440"/>
        </w:tabs>
        <w:ind w:left="1440" w:hanging="360"/>
      </w:pPr>
      <w:rPr>
        <w:rFonts w:ascii="Symbol" w:hAnsi="Symbol" w:hint="default"/>
      </w:rPr>
    </w:lvl>
    <w:lvl w:ilvl="2" w:tplc="4D563C9A" w:tentative="1">
      <w:start w:val="1"/>
      <w:numFmt w:val="bullet"/>
      <w:lvlText w:val=""/>
      <w:lvlJc w:val="left"/>
      <w:pPr>
        <w:tabs>
          <w:tab w:val="num" w:pos="2160"/>
        </w:tabs>
        <w:ind w:left="2160" w:hanging="360"/>
      </w:pPr>
      <w:rPr>
        <w:rFonts w:ascii="Symbol" w:hAnsi="Symbol" w:hint="default"/>
      </w:rPr>
    </w:lvl>
    <w:lvl w:ilvl="3" w:tplc="4BEC1EF4" w:tentative="1">
      <w:start w:val="1"/>
      <w:numFmt w:val="bullet"/>
      <w:lvlText w:val=""/>
      <w:lvlJc w:val="left"/>
      <w:pPr>
        <w:tabs>
          <w:tab w:val="num" w:pos="2880"/>
        </w:tabs>
        <w:ind w:left="2880" w:hanging="360"/>
      </w:pPr>
      <w:rPr>
        <w:rFonts w:ascii="Symbol" w:hAnsi="Symbol" w:hint="default"/>
      </w:rPr>
    </w:lvl>
    <w:lvl w:ilvl="4" w:tplc="D7D6D786" w:tentative="1">
      <w:start w:val="1"/>
      <w:numFmt w:val="bullet"/>
      <w:lvlText w:val=""/>
      <w:lvlJc w:val="left"/>
      <w:pPr>
        <w:tabs>
          <w:tab w:val="num" w:pos="3600"/>
        </w:tabs>
        <w:ind w:left="3600" w:hanging="360"/>
      </w:pPr>
      <w:rPr>
        <w:rFonts w:ascii="Symbol" w:hAnsi="Symbol" w:hint="default"/>
      </w:rPr>
    </w:lvl>
    <w:lvl w:ilvl="5" w:tplc="C76C30F4" w:tentative="1">
      <w:start w:val="1"/>
      <w:numFmt w:val="bullet"/>
      <w:lvlText w:val=""/>
      <w:lvlJc w:val="left"/>
      <w:pPr>
        <w:tabs>
          <w:tab w:val="num" w:pos="4320"/>
        </w:tabs>
        <w:ind w:left="4320" w:hanging="360"/>
      </w:pPr>
      <w:rPr>
        <w:rFonts w:ascii="Symbol" w:hAnsi="Symbol" w:hint="default"/>
      </w:rPr>
    </w:lvl>
    <w:lvl w:ilvl="6" w:tplc="6EC4EE62" w:tentative="1">
      <w:start w:val="1"/>
      <w:numFmt w:val="bullet"/>
      <w:lvlText w:val=""/>
      <w:lvlJc w:val="left"/>
      <w:pPr>
        <w:tabs>
          <w:tab w:val="num" w:pos="5040"/>
        </w:tabs>
        <w:ind w:left="5040" w:hanging="360"/>
      </w:pPr>
      <w:rPr>
        <w:rFonts w:ascii="Symbol" w:hAnsi="Symbol" w:hint="default"/>
      </w:rPr>
    </w:lvl>
    <w:lvl w:ilvl="7" w:tplc="ED321B4E" w:tentative="1">
      <w:start w:val="1"/>
      <w:numFmt w:val="bullet"/>
      <w:lvlText w:val=""/>
      <w:lvlJc w:val="left"/>
      <w:pPr>
        <w:tabs>
          <w:tab w:val="num" w:pos="5760"/>
        </w:tabs>
        <w:ind w:left="5760" w:hanging="360"/>
      </w:pPr>
      <w:rPr>
        <w:rFonts w:ascii="Symbol" w:hAnsi="Symbol" w:hint="default"/>
      </w:rPr>
    </w:lvl>
    <w:lvl w:ilvl="8" w:tplc="03CE4952"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41551E0D"/>
    <w:multiLevelType w:val="multilevel"/>
    <w:tmpl w:val="0AC6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9C46AF"/>
    <w:multiLevelType w:val="hybridMultilevel"/>
    <w:tmpl w:val="B58A1864"/>
    <w:lvl w:ilvl="0" w:tplc="2820A2EC">
      <w:start w:val="1"/>
      <w:numFmt w:val="bullet"/>
      <w:lvlText w:val=""/>
      <w:lvlJc w:val="left"/>
      <w:pPr>
        <w:ind w:left="360" w:hanging="360"/>
      </w:pPr>
      <w:rPr>
        <w:rFonts w:ascii="Symbol" w:hAnsi="Symbol" w:hint="default"/>
        <w:color w:val="auto"/>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9555539"/>
    <w:multiLevelType w:val="hybridMultilevel"/>
    <w:tmpl w:val="7690FD6A"/>
    <w:lvl w:ilvl="0" w:tplc="F5987880">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9" w15:restartNumberingAfterBreak="0">
    <w:nsid w:val="5E2D2A3D"/>
    <w:multiLevelType w:val="hybridMultilevel"/>
    <w:tmpl w:val="626AD61C"/>
    <w:lvl w:ilvl="0" w:tplc="2820A2EC">
      <w:start w:val="1"/>
      <w:numFmt w:val="bullet"/>
      <w:lvlText w:val=""/>
      <w:lvlJc w:val="left"/>
      <w:pPr>
        <w:ind w:left="360" w:hanging="360"/>
      </w:pPr>
      <w:rPr>
        <w:rFonts w:ascii="Symbol" w:hAnsi="Symbol" w:hint="default"/>
        <w:color w:val="auto"/>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F4647D1"/>
    <w:multiLevelType w:val="hybridMultilevel"/>
    <w:tmpl w:val="B0A8C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334873"/>
    <w:multiLevelType w:val="hybridMultilevel"/>
    <w:tmpl w:val="7458E7C6"/>
    <w:lvl w:ilvl="0" w:tplc="39D40C60">
      <w:start w:val="1"/>
      <w:numFmt w:val="bullet"/>
      <w:lvlText w:val=""/>
      <w:lvlJc w:val="left"/>
    </w:lvl>
    <w:lvl w:ilvl="1" w:tplc="FAE008D2">
      <w:numFmt w:val="decimal"/>
      <w:lvlText w:val=""/>
      <w:lvlJc w:val="left"/>
    </w:lvl>
    <w:lvl w:ilvl="2" w:tplc="D81AF368">
      <w:numFmt w:val="decimal"/>
      <w:lvlText w:val=""/>
      <w:lvlJc w:val="left"/>
    </w:lvl>
    <w:lvl w:ilvl="3" w:tplc="8E607B86">
      <w:numFmt w:val="decimal"/>
      <w:lvlText w:val=""/>
      <w:lvlJc w:val="left"/>
    </w:lvl>
    <w:lvl w:ilvl="4" w:tplc="4CE0ABB2">
      <w:numFmt w:val="decimal"/>
      <w:lvlText w:val=""/>
      <w:lvlJc w:val="left"/>
    </w:lvl>
    <w:lvl w:ilvl="5" w:tplc="6F3CEA96">
      <w:numFmt w:val="decimal"/>
      <w:lvlText w:val=""/>
      <w:lvlJc w:val="left"/>
    </w:lvl>
    <w:lvl w:ilvl="6" w:tplc="2D407ED4">
      <w:numFmt w:val="decimal"/>
      <w:lvlText w:val=""/>
      <w:lvlJc w:val="left"/>
    </w:lvl>
    <w:lvl w:ilvl="7" w:tplc="172AF1DA">
      <w:numFmt w:val="decimal"/>
      <w:lvlText w:val=""/>
      <w:lvlJc w:val="left"/>
    </w:lvl>
    <w:lvl w:ilvl="8" w:tplc="C5E472C0">
      <w:numFmt w:val="decimal"/>
      <w:lvlText w:val=""/>
      <w:lvlJc w:val="left"/>
    </w:lvl>
  </w:abstractNum>
  <w:abstractNum w:abstractNumId="22" w15:restartNumberingAfterBreak="0">
    <w:nsid w:val="69077F92"/>
    <w:multiLevelType w:val="multilevel"/>
    <w:tmpl w:val="BA96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664D90"/>
    <w:multiLevelType w:val="hybridMultilevel"/>
    <w:tmpl w:val="4FDAD4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3234C85"/>
    <w:multiLevelType w:val="hybridMultilevel"/>
    <w:tmpl w:val="2D94F6E0"/>
    <w:lvl w:ilvl="0" w:tplc="C4C2C02C">
      <w:start w:val="1"/>
      <w:numFmt w:val="bullet"/>
      <w:lvlText w:val=""/>
      <w:lvlJc w:val="left"/>
      <w:pPr>
        <w:ind w:left="360" w:hanging="360"/>
      </w:pPr>
      <w:rPr>
        <w:rFonts w:ascii="Symbol" w:hAnsi="Symbol" w:hint="default"/>
        <w:color w:val="auto"/>
        <w:sz w:val="20"/>
        <w:szCs w:val="2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4B0DC51"/>
    <w:multiLevelType w:val="hybridMultilevel"/>
    <w:tmpl w:val="9DE289CC"/>
    <w:lvl w:ilvl="0" w:tplc="D696D840">
      <w:start w:val="1"/>
      <w:numFmt w:val="bullet"/>
      <w:lvlText w:val=""/>
      <w:lvlJc w:val="left"/>
    </w:lvl>
    <w:lvl w:ilvl="1" w:tplc="96E67214">
      <w:numFmt w:val="decimal"/>
      <w:lvlText w:val=""/>
      <w:lvlJc w:val="left"/>
    </w:lvl>
    <w:lvl w:ilvl="2" w:tplc="F2F89F60">
      <w:numFmt w:val="decimal"/>
      <w:lvlText w:val=""/>
      <w:lvlJc w:val="left"/>
    </w:lvl>
    <w:lvl w:ilvl="3" w:tplc="A4886184">
      <w:numFmt w:val="decimal"/>
      <w:lvlText w:val=""/>
      <w:lvlJc w:val="left"/>
    </w:lvl>
    <w:lvl w:ilvl="4" w:tplc="7AAED4EA">
      <w:numFmt w:val="decimal"/>
      <w:lvlText w:val=""/>
      <w:lvlJc w:val="left"/>
    </w:lvl>
    <w:lvl w:ilvl="5" w:tplc="AFB2AC5A">
      <w:numFmt w:val="decimal"/>
      <w:lvlText w:val=""/>
      <w:lvlJc w:val="left"/>
    </w:lvl>
    <w:lvl w:ilvl="6" w:tplc="9DA8DC7E">
      <w:numFmt w:val="decimal"/>
      <w:lvlText w:val=""/>
      <w:lvlJc w:val="left"/>
    </w:lvl>
    <w:lvl w:ilvl="7" w:tplc="60D41ECA">
      <w:numFmt w:val="decimal"/>
      <w:lvlText w:val=""/>
      <w:lvlJc w:val="left"/>
    </w:lvl>
    <w:lvl w:ilvl="8" w:tplc="AA3EC18E">
      <w:numFmt w:val="decimal"/>
      <w:lvlText w:val=""/>
      <w:lvlJc w:val="left"/>
    </w:lvl>
  </w:abstractNum>
  <w:abstractNum w:abstractNumId="26" w15:restartNumberingAfterBreak="0">
    <w:nsid w:val="7FFB26BC"/>
    <w:multiLevelType w:val="hybridMultilevel"/>
    <w:tmpl w:val="73BED0D4"/>
    <w:lvl w:ilvl="0" w:tplc="2820A2EC">
      <w:start w:val="1"/>
      <w:numFmt w:val="bullet"/>
      <w:lvlText w:val=""/>
      <w:lvlJc w:val="left"/>
      <w:pPr>
        <w:ind w:left="360" w:hanging="360"/>
      </w:pPr>
      <w:rPr>
        <w:rFonts w:ascii="Symbol" w:hAnsi="Symbol" w:hint="default"/>
        <w:color w:val="auto"/>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26"/>
  </w:num>
  <w:num w:numId="3">
    <w:abstractNumId w:val="19"/>
  </w:num>
  <w:num w:numId="4">
    <w:abstractNumId w:val="17"/>
  </w:num>
  <w:num w:numId="5">
    <w:abstractNumId w:val="12"/>
  </w:num>
  <w:num w:numId="6">
    <w:abstractNumId w:val="25"/>
  </w:num>
  <w:num w:numId="7">
    <w:abstractNumId w:val="21"/>
  </w:num>
  <w:num w:numId="8">
    <w:abstractNumId w:val="23"/>
  </w:num>
  <w:num w:numId="9">
    <w:abstractNumId w:val="8"/>
  </w:num>
  <w:num w:numId="10">
    <w:abstractNumId w:val="11"/>
  </w:num>
  <w:num w:numId="11">
    <w:abstractNumId w:val="0"/>
  </w:num>
  <w:num w:numId="12">
    <w:abstractNumId w:val="20"/>
  </w:num>
  <w:num w:numId="13">
    <w:abstractNumId w:val="9"/>
  </w:num>
  <w:num w:numId="14">
    <w:abstractNumId w:val="22"/>
  </w:num>
  <w:num w:numId="15">
    <w:abstractNumId w:val="6"/>
  </w:num>
  <w:num w:numId="16">
    <w:abstractNumId w:val="14"/>
  </w:num>
  <w:num w:numId="17">
    <w:abstractNumId w:val="1"/>
  </w:num>
  <w:num w:numId="18">
    <w:abstractNumId w:val="10"/>
  </w:num>
  <w:num w:numId="19">
    <w:abstractNumId w:val="18"/>
  </w:num>
  <w:num w:numId="20">
    <w:abstractNumId w:val="24"/>
  </w:num>
  <w:num w:numId="21">
    <w:abstractNumId w:val="16"/>
  </w:num>
  <w:num w:numId="22">
    <w:abstractNumId w:val="4"/>
  </w:num>
  <w:num w:numId="23">
    <w:abstractNumId w:val="13"/>
  </w:num>
  <w:num w:numId="24">
    <w:abstractNumId w:val="5"/>
  </w:num>
  <w:num w:numId="25">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fr-FR" w:vendorID="64" w:dllVersion="6" w:nlCheck="1" w:checkStyle="1"/>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fr-FR" w:vendorID="64" w:dllVersion="0" w:nlCheck="1" w:checkStyle="0"/>
  <w:activeWritingStyle w:appName="MSWord" w:lang="en-GB" w:vendorID="64" w:dllVersion="0" w:nlCheck="1" w:checkStyle="0"/>
  <w:activeWritingStyle w:appName="MSWord" w:lang="en-IN" w:vendorID="64" w:dllVersion="0" w:nlCheck="1" w:checkStyle="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879"/>
    <w:rsid w:val="00001DA8"/>
    <w:rsid w:val="00002C3E"/>
    <w:rsid w:val="0000317B"/>
    <w:rsid w:val="00010547"/>
    <w:rsid w:val="000109B7"/>
    <w:rsid w:val="000147FB"/>
    <w:rsid w:val="000158A7"/>
    <w:rsid w:val="00016342"/>
    <w:rsid w:val="000166D6"/>
    <w:rsid w:val="0001780F"/>
    <w:rsid w:val="00021A73"/>
    <w:rsid w:val="00022BD5"/>
    <w:rsid w:val="000231A8"/>
    <w:rsid w:val="00023A1A"/>
    <w:rsid w:val="00023D1C"/>
    <w:rsid w:val="00026DCB"/>
    <w:rsid w:val="00033259"/>
    <w:rsid w:val="0003569F"/>
    <w:rsid w:val="0003757F"/>
    <w:rsid w:val="00041A79"/>
    <w:rsid w:val="00043306"/>
    <w:rsid w:val="00043E2B"/>
    <w:rsid w:val="0004410F"/>
    <w:rsid w:val="00045326"/>
    <w:rsid w:val="000550DD"/>
    <w:rsid w:val="00055D58"/>
    <w:rsid w:val="000562F9"/>
    <w:rsid w:val="00065E74"/>
    <w:rsid w:val="000672D4"/>
    <w:rsid w:val="0007109D"/>
    <w:rsid w:val="0007133C"/>
    <w:rsid w:val="0007447F"/>
    <w:rsid w:val="00074731"/>
    <w:rsid w:val="00075669"/>
    <w:rsid w:val="000758B5"/>
    <w:rsid w:val="00077065"/>
    <w:rsid w:val="00077B7E"/>
    <w:rsid w:val="0008208E"/>
    <w:rsid w:val="00085EBC"/>
    <w:rsid w:val="00086ECA"/>
    <w:rsid w:val="000874B9"/>
    <w:rsid w:val="000903CE"/>
    <w:rsid w:val="00091CDA"/>
    <w:rsid w:val="00092A73"/>
    <w:rsid w:val="00093706"/>
    <w:rsid w:val="0009600A"/>
    <w:rsid w:val="000A0010"/>
    <w:rsid w:val="000A0232"/>
    <w:rsid w:val="000A14BB"/>
    <w:rsid w:val="000A15F9"/>
    <w:rsid w:val="000A2C2C"/>
    <w:rsid w:val="000A3310"/>
    <w:rsid w:val="000A49BE"/>
    <w:rsid w:val="000A4FEE"/>
    <w:rsid w:val="000A5E02"/>
    <w:rsid w:val="000A6468"/>
    <w:rsid w:val="000A6E29"/>
    <w:rsid w:val="000A70B1"/>
    <w:rsid w:val="000B33FC"/>
    <w:rsid w:val="000B4309"/>
    <w:rsid w:val="000B63AC"/>
    <w:rsid w:val="000B643F"/>
    <w:rsid w:val="000B6960"/>
    <w:rsid w:val="000B7BC1"/>
    <w:rsid w:val="000B7C5B"/>
    <w:rsid w:val="000C11A6"/>
    <w:rsid w:val="000C1FA5"/>
    <w:rsid w:val="000C2025"/>
    <w:rsid w:val="000C2BC6"/>
    <w:rsid w:val="000C3586"/>
    <w:rsid w:val="000C4452"/>
    <w:rsid w:val="000D0BEB"/>
    <w:rsid w:val="000D3327"/>
    <w:rsid w:val="000E4DBD"/>
    <w:rsid w:val="000E5080"/>
    <w:rsid w:val="000E5A05"/>
    <w:rsid w:val="000E68F1"/>
    <w:rsid w:val="000F3B88"/>
    <w:rsid w:val="001030B7"/>
    <w:rsid w:val="00103437"/>
    <w:rsid w:val="0010753F"/>
    <w:rsid w:val="00110786"/>
    <w:rsid w:val="00110AC2"/>
    <w:rsid w:val="00110D2E"/>
    <w:rsid w:val="00111600"/>
    <w:rsid w:val="00112454"/>
    <w:rsid w:val="00112EC9"/>
    <w:rsid w:val="00115982"/>
    <w:rsid w:val="001178C4"/>
    <w:rsid w:val="001200C0"/>
    <w:rsid w:val="00123E31"/>
    <w:rsid w:val="00125088"/>
    <w:rsid w:val="00131CAB"/>
    <w:rsid w:val="001331E8"/>
    <w:rsid w:val="001361D8"/>
    <w:rsid w:val="00136AB3"/>
    <w:rsid w:val="00136E76"/>
    <w:rsid w:val="001370C3"/>
    <w:rsid w:val="00137EE2"/>
    <w:rsid w:val="00140912"/>
    <w:rsid w:val="001429B2"/>
    <w:rsid w:val="001448BF"/>
    <w:rsid w:val="00145304"/>
    <w:rsid w:val="00145C63"/>
    <w:rsid w:val="00146019"/>
    <w:rsid w:val="00146050"/>
    <w:rsid w:val="00150E8C"/>
    <w:rsid w:val="001526B9"/>
    <w:rsid w:val="00152D05"/>
    <w:rsid w:val="00154FB1"/>
    <w:rsid w:val="00167B69"/>
    <w:rsid w:val="00172942"/>
    <w:rsid w:val="001736B2"/>
    <w:rsid w:val="00173DEF"/>
    <w:rsid w:val="00176555"/>
    <w:rsid w:val="00180D8E"/>
    <w:rsid w:val="00182B6F"/>
    <w:rsid w:val="00187129"/>
    <w:rsid w:val="00192115"/>
    <w:rsid w:val="00193F2A"/>
    <w:rsid w:val="00194701"/>
    <w:rsid w:val="001A27BB"/>
    <w:rsid w:val="001A32FB"/>
    <w:rsid w:val="001A33B8"/>
    <w:rsid w:val="001A43EA"/>
    <w:rsid w:val="001A71BB"/>
    <w:rsid w:val="001B10A9"/>
    <w:rsid w:val="001B204A"/>
    <w:rsid w:val="001B2CDD"/>
    <w:rsid w:val="001B4B1D"/>
    <w:rsid w:val="001B7D94"/>
    <w:rsid w:val="001C11F9"/>
    <w:rsid w:val="001C12DD"/>
    <w:rsid w:val="001C1313"/>
    <w:rsid w:val="001D0E77"/>
    <w:rsid w:val="001D637D"/>
    <w:rsid w:val="001D6FAD"/>
    <w:rsid w:val="001E1498"/>
    <w:rsid w:val="001F30B1"/>
    <w:rsid w:val="001F5193"/>
    <w:rsid w:val="001F6974"/>
    <w:rsid w:val="001F6B83"/>
    <w:rsid w:val="00205FA0"/>
    <w:rsid w:val="00211453"/>
    <w:rsid w:val="002116D1"/>
    <w:rsid w:val="00212506"/>
    <w:rsid w:val="002125DA"/>
    <w:rsid w:val="00214802"/>
    <w:rsid w:val="00216F4C"/>
    <w:rsid w:val="002175D6"/>
    <w:rsid w:val="00220032"/>
    <w:rsid w:val="00220D0D"/>
    <w:rsid w:val="0022233D"/>
    <w:rsid w:val="00226832"/>
    <w:rsid w:val="00230088"/>
    <w:rsid w:val="00230797"/>
    <w:rsid w:val="002307D8"/>
    <w:rsid w:val="002412BB"/>
    <w:rsid w:val="002421F9"/>
    <w:rsid w:val="002422A3"/>
    <w:rsid w:val="00245462"/>
    <w:rsid w:val="002461E4"/>
    <w:rsid w:val="00246733"/>
    <w:rsid w:val="00247323"/>
    <w:rsid w:val="00254985"/>
    <w:rsid w:val="00255183"/>
    <w:rsid w:val="00256520"/>
    <w:rsid w:val="002566D9"/>
    <w:rsid w:val="00260CED"/>
    <w:rsid w:val="002610CF"/>
    <w:rsid w:val="00262B82"/>
    <w:rsid w:val="00265101"/>
    <w:rsid w:val="00265B59"/>
    <w:rsid w:val="0027431D"/>
    <w:rsid w:val="00280C26"/>
    <w:rsid w:val="00281F19"/>
    <w:rsid w:val="00283DEC"/>
    <w:rsid w:val="002844FE"/>
    <w:rsid w:val="00285456"/>
    <w:rsid w:val="00285B58"/>
    <w:rsid w:val="0029070A"/>
    <w:rsid w:val="00290842"/>
    <w:rsid w:val="00291EC3"/>
    <w:rsid w:val="002923A1"/>
    <w:rsid w:val="00296B50"/>
    <w:rsid w:val="002A1DE7"/>
    <w:rsid w:val="002B35EB"/>
    <w:rsid w:val="002C171A"/>
    <w:rsid w:val="002C411D"/>
    <w:rsid w:val="002C6EAA"/>
    <w:rsid w:val="002D0821"/>
    <w:rsid w:val="002D76FB"/>
    <w:rsid w:val="002E2F1D"/>
    <w:rsid w:val="002E3DEB"/>
    <w:rsid w:val="002E542F"/>
    <w:rsid w:val="002F22C5"/>
    <w:rsid w:val="002F4879"/>
    <w:rsid w:val="0030053B"/>
    <w:rsid w:val="00303CD9"/>
    <w:rsid w:val="00306493"/>
    <w:rsid w:val="0032002E"/>
    <w:rsid w:val="003207AE"/>
    <w:rsid w:val="003249AD"/>
    <w:rsid w:val="00331D19"/>
    <w:rsid w:val="00333049"/>
    <w:rsid w:val="0033584E"/>
    <w:rsid w:val="00335A4D"/>
    <w:rsid w:val="00341271"/>
    <w:rsid w:val="00342F15"/>
    <w:rsid w:val="00343BDB"/>
    <w:rsid w:val="003448F5"/>
    <w:rsid w:val="00344E2F"/>
    <w:rsid w:val="00346100"/>
    <w:rsid w:val="003503E1"/>
    <w:rsid w:val="00350D83"/>
    <w:rsid w:val="00354F71"/>
    <w:rsid w:val="00355A69"/>
    <w:rsid w:val="00356D05"/>
    <w:rsid w:val="003571E2"/>
    <w:rsid w:val="0036443A"/>
    <w:rsid w:val="003665A4"/>
    <w:rsid w:val="00367236"/>
    <w:rsid w:val="00367797"/>
    <w:rsid w:val="003726AC"/>
    <w:rsid w:val="00373C66"/>
    <w:rsid w:val="00374967"/>
    <w:rsid w:val="00375A43"/>
    <w:rsid w:val="00376088"/>
    <w:rsid w:val="0038095C"/>
    <w:rsid w:val="00380F39"/>
    <w:rsid w:val="00382D97"/>
    <w:rsid w:val="00384F49"/>
    <w:rsid w:val="003866F6"/>
    <w:rsid w:val="0038685F"/>
    <w:rsid w:val="0038752A"/>
    <w:rsid w:val="00392F39"/>
    <w:rsid w:val="0039361C"/>
    <w:rsid w:val="00393CD4"/>
    <w:rsid w:val="00397FBF"/>
    <w:rsid w:val="003A0964"/>
    <w:rsid w:val="003A1144"/>
    <w:rsid w:val="003A1B53"/>
    <w:rsid w:val="003A4F42"/>
    <w:rsid w:val="003B014B"/>
    <w:rsid w:val="003B18A6"/>
    <w:rsid w:val="003B2F15"/>
    <w:rsid w:val="003B765F"/>
    <w:rsid w:val="003C1ED7"/>
    <w:rsid w:val="003C26B2"/>
    <w:rsid w:val="003C70F1"/>
    <w:rsid w:val="003C74B0"/>
    <w:rsid w:val="003C7B0A"/>
    <w:rsid w:val="003C7C25"/>
    <w:rsid w:val="003D114A"/>
    <w:rsid w:val="003D6273"/>
    <w:rsid w:val="003D7DD6"/>
    <w:rsid w:val="003E0059"/>
    <w:rsid w:val="003E09E2"/>
    <w:rsid w:val="003E45FE"/>
    <w:rsid w:val="003E4A85"/>
    <w:rsid w:val="003E7858"/>
    <w:rsid w:val="003E79B4"/>
    <w:rsid w:val="003F005D"/>
    <w:rsid w:val="003F425D"/>
    <w:rsid w:val="003F741B"/>
    <w:rsid w:val="0040264C"/>
    <w:rsid w:val="00402CFC"/>
    <w:rsid w:val="00406E57"/>
    <w:rsid w:val="00407610"/>
    <w:rsid w:val="00413DE4"/>
    <w:rsid w:val="00421858"/>
    <w:rsid w:val="00422596"/>
    <w:rsid w:val="00423848"/>
    <w:rsid w:val="0042570E"/>
    <w:rsid w:val="00426032"/>
    <w:rsid w:val="00433D92"/>
    <w:rsid w:val="00447D39"/>
    <w:rsid w:val="00450252"/>
    <w:rsid w:val="00452C2D"/>
    <w:rsid w:val="0045456A"/>
    <w:rsid w:val="00455BDE"/>
    <w:rsid w:val="00456D1B"/>
    <w:rsid w:val="00460A90"/>
    <w:rsid w:val="00460D75"/>
    <w:rsid w:val="00460FA1"/>
    <w:rsid w:val="00461CE5"/>
    <w:rsid w:val="0046211A"/>
    <w:rsid w:val="004658F1"/>
    <w:rsid w:val="00466625"/>
    <w:rsid w:val="004667B4"/>
    <w:rsid w:val="00466DB5"/>
    <w:rsid w:val="00476F17"/>
    <w:rsid w:val="00477461"/>
    <w:rsid w:val="00477EC0"/>
    <w:rsid w:val="00481ACB"/>
    <w:rsid w:val="00484AE4"/>
    <w:rsid w:val="00486C19"/>
    <w:rsid w:val="00487E8C"/>
    <w:rsid w:val="0049248A"/>
    <w:rsid w:val="00492FFD"/>
    <w:rsid w:val="004948AE"/>
    <w:rsid w:val="004950C8"/>
    <w:rsid w:val="00496C65"/>
    <w:rsid w:val="00496C66"/>
    <w:rsid w:val="00496D30"/>
    <w:rsid w:val="00497702"/>
    <w:rsid w:val="004A04B6"/>
    <w:rsid w:val="004A204F"/>
    <w:rsid w:val="004A20CB"/>
    <w:rsid w:val="004A450B"/>
    <w:rsid w:val="004A7644"/>
    <w:rsid w:val="004B3BD6"/>
    <w:rsid w:val="004C49A8"/>
    <w:rsid w:val="004C4D4D"/>
    <w:rsid w:val="004D1473"/>
    <w:rsid w:val="004D25AD"/>
    <w:rsid w:val="004D2C6C"/>
    <w:rsid w:val="004D2F71"/>
    <w:rsid w:val="004D4E1C"/>
    <w:rsid w:val="004E200D"/>
    <w:rsid w:val="004E2662"/>
    <w:rsid w:val="004E4203"/>
    <w:rsid w:val="004E51A3"/>
    <w:rsid w:val="004F160E"/>
    <w:rsid w:val="004F4812"/>
    <w:rsid w:val="004F7B00"/>
    <w:rsid w:val="005028CB"/>
    <w:rsid w:val="0050566D"/>
    <w:rsid w:val="00506A01"/>
    <w:rsid w:val="00506A22"/>
    <w:rsid w:val="0050722A"/>
    <w:rsid w:val="005112CC"/>
    <w:rsid w:val="00513EBF"/>
    <w:rsid w:val="0051487A"/>
    <w:rsid w:val="00516865"/>
    <w:rsid w:val="005219E9"/>
    <w:rsid w:val="00532F2F"/>
    <w:rsid w:val="00540226"/>
    <w:rsid w:val="0054354E"/>
    <w:rsid w:val="00543F08"/>
    <w:rsid w:val="00544172"/>
    <w:rsid w:val="0054426A"/>
    <w:rsid w:val="005456ED"/>
    <w:rsid w:val="005476BF"/>
    <w:rsid w:val="0055136C"/>
    <w:rsid w:val="005528E7"/>
    <w:rsid w:val="00553019"/>
    <w:rsid w:val="00554D37"/>
    <w:rsid w:val="005557E7"/>
    <w:rsid w:val="00557B3D"/>
    <w:rsid w:val="00557C86"/>
    <w:rsid w:val="00560F79"/>
    <w:rsid w:val="005628BB"/>
    <w:rsid w:val="00562C54"/>
    <w:rsid w:val="005630DD"/>
    <w:rsid w:val="005648DB"/>
    <w:rsid w:val="005668EB"/>
    <w:rsid w:val="0056767F"/>
    <w:rsid w:val="00571DBC"/>
    <w:rsid w:val="00573515"/>
    <w:rsid w:val="00573E5C"/>
    <w:rsid w:val="00575ECE"/>
    <w:rsid w:val="0057637F"/>
    <w:rsid w:val="005778E9"/>
    <w:rsid w:val="00581EFE"/>
    <w:rsid w:val="005821A9"/>
    <w:rsid w:val="00583354"/>
    <w:rsid w:val="005862B7"/>
    <w:rsid w:val="005A1620"/>
    <w:rsid w:val="005A18CB"/>
    <w:rsid w:val="005A363B"/>
    <w:rsid w:val="005A3FE3"/>
    <w:rsid w:val="005A72DF"/>
    <w:rsid w:val="005B3CBC"/>
    <w:rsid w:val="005C0EA2"/>
    <w:rsid w:val="005C5A94"/>
    <w:rsid w:val="005C6657"/>
    <w:rsid w:val="005C67B6"/>
    <w:rsid w:val="005D471A"/>
    <w:rsid w:val="005D4ACD"/>
    <w:rsid w:val="005D6ABE"/>
    <w:rsid w:val="005E1DD8"/>
    <w:rsid w:val="005E540B"/>
    <w:rsid w:val="005E6D54"/>
    <w:rsid w:val="005F1522"/>
    <w:rsid w:val="005F15B9"/>
    <w:rsid w:val="005F3815"/>
    <w:rsid w:val="005F3FA3"/>
    <w:rsid w:val="00604A23"/>
    <w:rsid w:val="00604EA3"/>
    <w:rsid w:val="00606166"/>
    <w:rsid w:val="00607E6E"/>
    <w:rsid w:val="00610E6A"/>
    <w:rsid w:val="00612363"/>
    <w:rsid w:val="00616EB3"/>
    <w:rsid w:val="006177E7"/>
    <w:rsid w:val="00622FBB"/>
    <w:rsid w:val="00623665"/>
    <w:rsid w:val="00623ED1"/>
    <w:rsid w:val="00633D15"/>
    <w:rsid w:val="00635E11"/>
    <w:rsid w:val="00636788"/>
    <w:rsid w:val="006405DB"/>
    <w:rsid w:val="00645AFD"/>
    <w:rsid w:val="006517F6"/>
    <w:rsid w:val="00652700"/>
    <w:rsid w:val="00652A98"/>
    <w:rsid w:val="00653CD9"/>
    <w:rsid w:val="00654016"/>
    <w:rsid w:val="00654CD2"/>
    <w:rsid w:val="006572D5"/>
    <w:rsid w:val="00672570"/>
    <w:rsid w:val="006729B9"/>
    <w:rsid w:val="00673813"/>
    <w:rsid w:val="0068044C"/>
    <w:rsid w:val="00681ED6"/>
    <w:rsid w:val="006844F2"/>
    <w:rsid w:val="0068471E"/>
    <w:rsid w:val="00690329"/>
    <w:rsid w:val="0069144A"/>
    <w:rsid w:val="00692275"/>
    <w:rsid w:val="00697935"/>
    <w:rsid w:val="006A179B"/>
    <w:rsid w:val="006B00F7"/>
    <w:rsid w:val="006B01CB"/>
    <w:rsid w:val="006B2703"/>
    <w:rsid w:val="006C004C"/>
    <w:rsid w:val="006C04DB"/>
    <w:rsid w:val="006C48AB"/>
    <w:rsid w:val="006C65E4"/>
    <w:rsid w:val="006C72FB"/>
    <w:rsid w:val="006D30E3"/>
    <w:rsid w:val="006D70A3"/>
    <w:rsid w:val="006E37DD"/>
    <w:rsid w:val="006E71B9"/>
    <w:rsid w:val="006E7BB4"/>
    <w:rsid w:val="006E7F77"/>
    <w:rsid w:val="006F0246"/>
    <w:rsid w:val="006F37B0"/>
    <w:rsid w:val="006F76C0"/>
    <w:rsid w:val="007004A6"/>
    <w:rsid w:val="007008C0"/>
    <w:rsid w:val="0070173D"/>
    <w:rsid w:val="0070292D"/>
    <w:rsid w:val="0070567B"/>
    <w:rsid w:val="00707673"/>
    <w:rsid w:val="00715BEA"/>
    <w:rsid w:val="00716165"/>
    <w:rsid w:val="00716248"/>
    <w:rsid w:val="00717BB5"/>
    <w:rsid w:val="00721A83"/>
    <w:rsid w:val="0072339A"/>
    <w:rsid w:val="007261CB"/>
    <w:rsid w:val="00727950"/>
    <w:rsid w:val="007302EC"/>
    <w:rsid w:val="00730A95"/>
    <w:rsid w:val="00731D19"/>
    <w:rsid w:val="007353BA"/>
    <w:rsid w:val="007367FD"/>
    <w:rsid w:val="007405ED"/>
    <w:rsid w:val="0074260D"/>
    <w:rsid w:val="00743B7F"/>
    <w:rsid w:val="00747479"/>
    <w:rsid w:val="00747AAF"/>
    <w:rsid w:val="00750D8A"/>
    <w:rsid w:val="00750EFB"/>
    <w:rsid w:val="00751213"/>
    <w:rsid w:val="0075620D"/>
    <w:rsid w:val="00762A0A"/>
    <w:rsid w:val="00763B4F"/>
    <w:rsid w:val="0076649A"/>
    <w:rsid w:val="007741C0"/>
    <w:rsid w:val="00777CD7"/>
    <w:rsid w:val="0078160F"/>
    <w:rsid w:val="0079465F"/>
    <w:rsid w:val="00794E71"/>
    <w:rsid w:val="00796C7A"/>
    <w:rsid w:val="007A0154"/>
    <w:rsid w:val="007A2FF0"/>
    <w:rsid w:val="007A3456"/>
    <w:rsid w:val="007A3F73"/>
    <w:rsid w:val="007B0AA3"/>
    <w:rsid w:val="007B44BA"/>
    <w:rsid w:val="007B6350"/>
    <w:rsid w:val="007C1D50"/>
    <w:rsid w:val="007C1D66"/>
    <w:rsid w:val="007C61E0"/>
    <w:rsid w:val="007D2F58"/>
    <w:rsid w:val="007D3E82"/>
    <w:rsid w:val="007D43CE"/>
    <w:rsid w:val="007D78E5"/>
    <w:rsid w:val="007D7C08"/>
    <w:rsid w:val="007E1274"/>
    <w:rsid w:val="007E22BE"/>
    <w:rsid w:val="007E37F5"/>
    <w:rsid w:val="007E5BF2"/>
    <w:rsid w:val="007E62E3"/>
    <w:rsid w:val="007E6334"/>
    <w:rsid w:val="007E7B96"/>
    <w:rsid w:val="007F01DA"/>
    <w:rsid w:val="007F0472"/>
    <w:rsid w:val="007F1949"/>
    <w:rsid w:val="007F308E"/>
    <w:rsid w:val="007F4EAA"/>
    <w:rsid w:val="007F4FB3"/>
    <w:rsid w:val="007F70FE"/>
    <w:rsid w:val="007F7BEB"/>
    <w:rsid w:val="00800EFD"/>
    <w:rsid w:val="00803852"/>
    <w:rsid w:val="008059AE"/>
    <w:rsid w:val="00815077"/>
    <w:rsid w:val="0081627B"/>
    <w:rsid w:val="008163F6"/>
    <w:rsid w:val="00821AFF"/>
    <w:rsid w:val="008223DC"/>
    <w:rsid w:val="00822EE4"/>
    <w:rsid w:val="00824230"/>
    <w:rsid w:val="00825095"/>
    <w:rsid w:val="00825966"/>
    <w:rsid w:val="0082600A"/>
    <w:rsid w:val="008300AA"/>
    <w:rsid w:val="008341F5"/>
    <w:rsid w:val="008353AF"/>
    <w:rsid w:val="008354F3"/>
    <w:rsid w:val="00836205"/>
    <w:rsid w:val="008369DF"/>
    <w:rsid w:val="00841B7D"/>
    <w:rsid w:val="0084613F"/>
    <w:rsid w:val="00846E52"/>
    <w:rsid w:val="0084730E"/>
    <w:rsid w:val="00850704"/>
    <w:rsid w:val="00852887"/>
    <w:rsid w:val="00852B02"/>
    <w:rsid w:val="00852BB7"/>
    <w:rsid w:val="00854465"/>
    <w:rsid w:val="00856BDB"/>
    <w:rsid w:val="008579A8"/>
    <w:rsid w:val="00863021"/>
    <w:rsid w:val="00871A8F"/>
    <w:rsid w:val="008722F2"/>
    <w:rsid w:val="00873400"/>
    <w:rsid w:val="008759A9"/>
    <w:rsid w:val="008827A0"/>
    <w:rsid w:val="00882B76"/>
    <w:rsid w:val="00883878"/>
    <w:rsid w:val="00883940"/>
    <w:rsid w:val="0088432D"/>
    <w:rsid w:val="0088603D"/>
    <w:rsid w:val="00890212"/>
    <w:rsid w:val="008905C7"/>
    <w:rsid w:val="00893DA0"/>
    <w:rsid w:val="00895143"/>
    <w:rsid w:val="008975C2"/>
    <w:rsid w:val="008A181F"/>
    <w:rsid w:val="008A5B75"/>
    <w:rsid w:val="008A61CD"/>
    <w:rsid w:val="008B1297"/>
    <w:rsid w:val="008B14CB"/>
    <w:rsid w:val="008B4774"/>
    <w:rsid w:val="008C39EE"/>
    <w:rsid w:val="008C462D"/>
    <w:rsid w:val="008C63FC"/>
    <w:rsid w:val="008C6B86"/>
    <w:rsid w:val="008D64D4"/>
    <w:rsid w:val="008E12B0"/>
    <w:rsid w:val="008E5994"/>
    <w:rsid w:val="008E60C2"/>
    <w:rsid w:val="008F1A48"/>
    <w:rsid w:val="008F1E36"/>
    <w:rsid w:val="008F5F19"/>
    <w:rsid w:val="00901633"/>
    <w:rsid w:val="00902522"/>
    <w:rsid w:val="00910023"/>
    <w:rsid w:val="00910E08"/>
    <w:rsid w:val="009110CE"/>
    <w:rsid w:val="009110F4"/>
    <w:rsid w:val="00911863"/>
    <w:rsid w:val="009144A0"/>
    <w:rsid w:val="00916A4C"/>
    <w:rsid w:val="00922A81"/>
    <w:rsid w:val="009261E3"/>
    <w:rsid w:val="009312B6"/>
    <w:rsid w:val="00932F13"/>
    <w:rsid w:val="009342BF"/>
    <w:rsid w:val="00936234"/>
    <w:rsid w:val="00936431"/>
    <w:rsid w:val="00940683"/>
    <w:rsid w:val="009432B6"/>
    <w:rsid w:val="00943F85"/>
    <w:rsid w:val="009443A0"/>
    <w:rsid w:val="00946983"/>
    <w:rsid w:val="00946AFC"/>
    <w:rsid w:val="00950510"/>
    <w:rsid w:val="0095241E"/>
    <w:rsid w:val="00954C78"/>
    <w:rsid w:val="009550D4"/>
    <w:rsid w:val="009551B5"/>
    <w:rsid w:val="009555E7"/>
    <w:rsid w:val="00957223"/>
    <w:rsid w:val="009626E7"/>
    <w:rsid w:val="009639C8"/>
    <w:rsid w:val="0096429C"/>
    <w:rsid w:val="0096565D"/>
    <w:rsid w:val="00967C0C"/>
    <w:rsid w:val="00970E50"/>
    <w:rsid w:val="0097206A"/>
    <w:rsid w:val="00973619"/>
    <w:rsid w:val="0097409D"/>
    <w:rsid w:val="00976DEF"/>
    <w:rsid w:val="00977290"/>
    <w:rsid w:val="0098331F"/>
    <w:rsid w:val="00983F7D"/>
    <w:rsid w:val="00986F98"/>
    <w:rsid w:val="009902E4"/>
    <w:rsid w:val="009964A2"/>
    <w:rsid w:val="00997116"/>
    <w:rsid w:val="009A0FE6"/>
    <w:rsid w:val="009A45A2"/>
    <w:rsid w:val="009A6432"/>
    <w:rsid w:val="009B12E7"/>
    <w:rsid w:val="009B31D2"/>
    <w:rsid w:val="009B3E96"/>
    <w:rsid w:val="009B409A"/>
    <w:rsid w:val="009C10A0"/>
    <w:rsid w:val="009C3BF5"/>
    <w:rsid w:val="009C605A"/>
    <w:rsid w:val="009C7058"/>
    <w:rsid w:val="009C76AF"/>
    <w:rsid w:val="009D523C"/>
    <w:rsid w:val="009E20C6"/>
    <w:rsid w:val="009E491C"/>
    <w:rsid w:val="009E6CCF"/>
    <w:rsid w:val="009F0399"/>
    <w:rsid w:val="009F249B"/>
    <w:rsid w:val="009F288A"/>
    <w:rsid w:val="009F2935"/>
    <w:rsid w:val="009F3B0F"/>
    <w:rsid w:val="009F4126"/>
    <w:rsid w:val="009F7DB5"/>
    <w:rsid w:val="00A00A9F"/>
    <w:rsid w:val="00A0222E"/>
    <w:rsid w:val="00A02463"/>
    <w:rsid w:val="00A073BC"/>
    <w:rsid w:val="00A10C4E"/>
    <w:rsid w:val="00A10C65"/>
    <w:rsid w:val="00A14921"/>
    <w:rsid w:val="00A156DE"/>
    <w:rsid w:val="00A15AAD"/>
    <w:rsid w:val="00A1786F"/>
    <w:rsid w:val="00A22B8F"/>
    <w:rsid w:val="00A2346E"/>
    <w:rsid w:val="00A278C8"/>
    <w:rsid w:val="00A31E57"/>
    <w:rsid w:val="00A33101"/>
    <w:rsid w:val="00A3433E"/>
    <w:rsid w:val="00A34E80"/>
    <w:rsid w:val="00A37043"/>
    <w:rsid w:val="00A47169"/>
    <w:rsid w:val="00A51064"/>
    <w:rsid w:val="00A514B4"/>
    <w:rsid w:val="00A52B07"/>
    <w:rsid w:val="00A54EB0"/>
    <w:rsid w:val="00A56857"/>
    <w:rsid w:val="00A56B5B"/>
    <w:rsid w:val="00A56C10"/>
    <w:rsid w:val="00A5740A"/>
    <w:rsid w:val="00A60BBB"/>
    <w:rsid w:val="00A63613"/>
    <w:rsid w:val="00A663CA"/>
    <w:rsid w:val="00A67B90"/>
    <w:rsid w:val="00A7048B"/>
    <w:rsid w:val="00A70DEE"/>
    <w:rsid w:val="00A756D9"/>
    <w:rsid w:val="00A8050D"/>
    <w:rsid w:val="00A806F8"/>
    <w:rsid w:val="00A8161F"/>
    <w:rsid w:val="00A83464"/>
    <w:rsid w:val="00A91E89"/>
    <w:rsid w:val="00A92293"/>
    <w:rsid w:val="00A9266E"/>
    <w:rsid w:val="00A952CE"/>
    <w:rsid w:val="00AA0202"/>
    <w:rsid w:val="00AA18F0"/>
    <w:rsid w:val="00AA1B03"/>
    <w:rsid w:val="00AA2046"/>
    <w:rsid w:val="00AA21D1"/>
    <w:rsid w:val="00AA63F5"/>
    <w:rsid w:val="00AB6293"/>
    <w:rsid w:val="00AC1269"/>
    <w:rsid w:val="00AC1FDC"/>
    <w:rsid w:val="00AC3807"/>
    <w:rsid w:val="00AC3A21"/>
    <w:rsid w:val="00AC43C7"/>
    <w:rsid w:val="00AC7134"/>
    <w:rsid w:val="00AD45DA"/>
    <w:rsid w:val="00AE0002"/>
    <w:rsid w:val="00AE0174"/>
    <w:rsid w:val="00AE605C"/>
    <w:rsid w:val="00AE60C8"/>
    <w:rsid w:val="00AE6C60"/>
    <w:rsid w:val="00AE75BA"/>
    <w:rsid w:val="00AF3DFD"/>
    <w:rsid w:val="00B00B1C"/>
    <w:rsid w:val="00B01195"/>
    <w:rsid w:val="00B06DDE"/>
    <w:rsid w:val="00B06E08"/>
    <w:rsid w:val="00B06E66"/>
    <w:rsid w:val="00B166AC"/>
    <w:rsid w:val="00B20EC2"/>
    <w:rsid w:val="00B21C75"/>
    <w:rsid w:val="00B250F7"/>
    <w:rsid w:val="00B2511B"/>
    <w:rsid w:val="00B2513C"/>
    <w:rsid w:val="00B25E07"/>
    <w:rsid w:val="00B26AD6"/>
    <w:rsid w:val="00B27529"/>
    <w:rsid w:val="00B306BE"/>
    <w:rsid w:val="00B309FD"/>
    <w:rsid w:val="00B315B6"/>
    <w:rsid w:val="00B3234C"/>
    <w:rsid w:val="00B3299F"/>
    <w:rsid w:val="00B33C3A"/>
    <w:rsid w:val="00B352A7"/>
    <w:rsid w:val="00B36115"/>
    <w:rsid w:val="00B3647B"/>
    <w:rsid w:val="00B36857"/>
    <w:rsid w:val="00B41112"/>
    <w:rsid w:val="00B41315"/>
    <w:rsid w:val="00B42487"/>
    <w:rsid w:val="00B42850"/>
    <w:rsid w:val="00B46536"/>
    <w:rsid w:val="00B4785A"/>
    <w:rsid w:val="00B610A8"/>
    <w:rsid w:val="00B61A38"/>
    <w:rsid w:val="00B62FF8"/>
    <w:rsid w:val="00B66564"/>
    <w:rsid w:val="00B66FF7"/>
    <w:rsid w:val="00B678E8"/>
    <w:rsid w:val="00B706DA"/>
    <w:rsid w:val="00B70D74"/>
    <w:rsid w:val="00B72BCB"/>
    <w:rsid w:val="00B75B2D"/>
    <w:rsid w:val="00B82383"/>
    <w:rsid w:val="00B83D01"/>
    <w:rsid w:val="00B84E5D"/>
    <w:rsid w:val="00B86173"/>
    <w:rsid w:val="00B902F8"/>
    <w:rsid w:val="00B90B39"/>
    <w:rsid w:val="00B96CC0"/>
    <w:rsid w:val="00BA08BC"/>
    <w:rsid w:val="00BA1C2E"/>
    <w:rsid w:val="00BA245B"/>
    <w:rsid w:val="00BA5092"/>
    <w:rsid w:val="00BB0C39"/>
    <w:rsid w:val="00BB761A"/>
    <w:rsid w:val="00BC0C7E"/>
    <w:rsid w:val="00BC1076"/>
    <w:rsid w:val="00BC1502"/>
    <w:rsid w:val="00BD201B"/>
    <w:rsid w:val="00BD4C42"/>
    <w:rsid w:val="00BD7B8B"/>
    <w:rsid w:val="00BE3FA2"/>
    <w:rsid w:val="00BE5AC3"/>
    <w:rsid w:val="00BF27BD"/>
    <w:rsid w:val="00BF4533"/>
    <w:rsid w:val="00BF78EE"/>
    <w:rsid w:val="00C02E29"/>
    <w:rsid w:val="00C03E82"/>
    <w:rsid w:val="00C113A4"/>
    <w:rsid w:val="00C12648"/>
    <w:rsid w:val="00C13567"/>
    <w:rsid w:val="00C13A05"/>
    <w:rsid w:val="00C14227"/>
    <w:rsid w:val="00C14CF2"/>
    <w:rsid w:val="00C15626"/>
    <w:rsid w:val="00C23E7A"/>
    <w:rsid w:val="00C268E1"/>
    <w:rsid w:val="00C27289"/>
    <w:rsid w:val="00C32EEE"/>
    <w:rsid w:val="00C33916"/>
    <w:rsid w:val="00C34765"/>
    <w:rsid w:val="00C35850"/>
    <w:rsid w:val="00C376CF"/>
    <w:rsid w:val="00C37BD7"/>
    <w:rsid w:val="00C43902"/>
    <w:rsid w:val="00C4558B"/>
    <w:rsid w:val="00C476DE"/>
    <w:rsid w:val="00C50D2C"/>
    <w:rsid w:val="00C52F53"/>
    <w:rsid w:val="00C531E8"/>
    <w:rsid w:val="00C53F86"/>
    <w:rsid w:val="00C55102"/>
    <w:rsid w:val="00C562B9"/>
    <w:rsid w:val="00C563D1"/>
    <w:rsid w:val="00C564CE"/>
    <w:rsid w:val="00C56700"/>
    <w:rsid w:val="00C62598"/>
    <w:rsid w:val="00C72271"/>
    <w:rsid w:val="00C74293"/>
    <w:rsid w:val="00C80FF9"/>
    <w:rsid w:val="00C82823"/>
    <w:rsid w:val="00C82EC6"/>
    <w:rsid w:val="00C84536"/>
    <w:rsid w:val="00C85C9E"/>
    <w:rsid w:val="00C90791"/>
    <w:rsid w:val="00C911CB"/>
    <w:rsid w:val="00C92A10"/>
    <w:rsid w:val="00CA004A"/>
    <w:rsid w:val="00CA0934"/>
    <w:rsid w:val="00CA0A14"/>
    <w:rsid w:val="00CA4124"/>
    <w:rsid w:val="00CB10D9"/>
    <w:rsid w:val="00CB31B5"/>
    <w:rsid w:val="00CB600A"/>
    <w:rsid w:val="00CB6B7D"/>
    <w:rsid w:val="00CC182B"/>
    <w:rsid w:val="00CC1BC5"/>
    <w:rsid w:val="00CC1EB9"/>
    <w:rsid w:val="00CC2E9D"/>
    <w:rsid w:val="00CC53D6"/>
    <w:rsid w:val="00CC541E"/>
    <w:rsid w:val="00CC70DF"/>
    <w:rsid w:val="00CD2AEA"/>
    <w:rsid w:val="00CD4B32"/>
    <w:rsid w:val="00CE1601"/>
    <w:rsid w:val="00CE1811"/>
    <w:rsid w:val="00CE54B9"/>
    <w:rsid w:val="00CF1151"/>
    <w:rsid w:val="00CF132D"/>
    <w:rsid w:val="00CF1C95"/>
    <w:rsid w:val="00CF2CEB"/>
    <w:rsid w:val="00CF45DC"/>
    <w:rsid w:val="00CF4EF8"/>
    <w:rsid w:val="00CF7998"/>
    <w:rsid w:val="00D00AD1"/>
    <w:rsid w:val="00D01335"/>
    <w:rsid w:val="00D039C1"/>
    <w:rsid w:val="00D045DB"/>
    <w:rsid w:val="00D11633"/>
    <w:rsid w:val="00D1197C"/>
    <w:rsid w:val="00D15E6B"/>
    <w:rsid w:val="00D25B86"/>
    <w:rsid w:val="00D265D8"/>
    <w:rsid w:val="00D312E2"/>
    <w:rsid w:val="00D32B31"/>
    <w:rsid w:val="00D342B7"/>
    <w:rsid w:val="00D34D45"/>
    <w:rsid w:val="00D36C36"/>
    <w:rsid w:val="00D43B8A"/>
    <w:rsid w:val="00D4612B"/>
    <w:rsid w:val="00D503EE"/>
    <w:rsid w:val="00D510B9"/>
    <w:rsid w:val="00D51218"/>
    <w:rsid w:val="00D52805"/>
    <w:rsid w:val="00D53177"/>
    <w:rsid w:val="00D62E83"/>
    <w:rsid w:val="00D62F10"/>
    <w:rsid w:val="00D6372A"/>
    <w:rsid w:val="00D6542E"/>
    <w:rsid w:val="00D66827"/>
    <w:rsid w:val="00D6690C"/>
    <w:rsid w:val="00D6732D"/>
    <w:rsid w:val="00D71D44"/>
    <w:rsid w:val="00D7255B"/>
    <w:rsid w:val="00D72D31"/>
    <w:rsid w:val="00D73D00"/>
    <w:rsid w:val="00D74385"/>
    <w:rsid w:val="00D7741B"/>
    <w:rsid w:val="00D84775"/>
    <w:rsid w:val="00D87734"/>
    <w:rsid w:val="00D90A9F"/>
    <w:rsid w:val="00D913C5"/>
    <w:rsid w:val="00D91A4B"/>
    <w:rsid w:val="00D926D4"/>
    <w:rsid w:val="00D92F16"/>
    <w:rsid w:val="00D94A77"/>
    <w:rsid w:val="00D96B8B"/>
    <w:rsid w:val="00DA3637"/>
    <w:rsid w:val="00DB19D3"/>
    <w:rsid w:val="00DB24B7"/>
    <w:rsid w:val="00DB58C5"/>
    <w:rsid w:val="00DB5D1A"/>
    <w:rsid w:val="00DB6F1A"/>
    <w:rsid w:val="00DB75C0"/>
    <w:rsid w:val="00DC0132"/>
    <w:rsid w:val="00DC0A2F"/>
    <w:rsid w:val="00DC13B9"/>
    <w:rsid w:val="00DC2F31"/>
    <w:rsid w:val="00DD17C2"/>
    <w:rsid w:val="00DD3B18"/>
    <w:rsid w:val="00DD3E4D"/>
    <w:rsid w:val="00DE309B"/>
    <w:rsid w:val="00DE3356"/>
    <w:rsid w:val="00DE560A"/>
    <w:rsid w:val="00DF366D"/>
    <w:rsid w:val="00DF511F"/>
    <w:rsid w:val="00E01455"/>
    <w:rsid w:val="00E01C90"/>
    <w:rsid w:val="00E064F7"/>
    <w:rsid w:val="00E06D6A"/>
    <w:rsid w:val="00E06F1E"/>
    <w:rsid w:val="00E16003"/>
    <w:rsid w:val="00E17D18"/>
    <w:rsid w:val="00E20692"/>
    <w:rsid w:val="00E207E5"/>
    <w:rsid w:val="00E21414"/>
    <w:rsid w:val="00E23390"/>
    <w:rsid w:val="00E26579"/>
    <w:rsid w:val="00E27A68"/>
    <w:rsid w:val="00E35C93"/>
    <w:rsid w:val="00E37C50"/>
    <w:rsid w:val="00E41BA2"/>
    <w:rsid w:val="00E4246A"/>
    <w:rsid w:val="00E450D0"/>
    <w:rsid w:val="00E466B8"/>
    <w:rsid w:val="00E50ADC"/>
    <w:rsid w:val="00E5218B"/>
    <w:rsid w:val="00E53225"/>
    <w:rsid w:val="00E569F7"/>
    <w:rsid w:val="00E60466"/>
    <w:rsid w:val="00E61341"/>
    <w:rsid w:val="00E618FF"/>
    <w:rsid w:val="00E642DC"/>
    <w:rsid w:val="00E8209E"/>
    <w:rsid w:val="00E83863"/>
    <w:rsid w:val="00E948E8"/>
    <w:rsid w:val="00E9551E"/>
    <w:rsid w:val="00E97B5C"/>
    <w:rsid w:val="00EA0578"/>
    <w:rsid w:val="00EA2DB4"/>
    <w:rsid w:val="00EA3AF1"/>
    <w:rsid w:val="00EA611F"/>
    <w:rsid w:val="00EA68C4"/>
    <w:rsid w:val="00EA71B5"/>
    <w:rsid w:val="00EB067D"/>
    <w:rsid w:val="00EB16B6"/>
    <w:rsid w:val="00EB3F12"/>
    <w:rsid w:val="00EB48D2"/>
    <w:rsid w:val="00EB4D11"/>
    <w:rsid w:val="00EB651A"/>
    <w:rsid w:val="00EB66DB"/>
    <w:rsid w:val="00EC26E9"/>
    <w:rsid w:val="00EC3261"/>
    <w:rsid w:val="00EC4E04"/>
    <w:rsid w:val="00EC7E17"/>
    <w:rsid w:val="00ED3529"/>
    <w:rsid w:val="00ED45A0"/>
    <w:rsid w:val="00ED49B7"/>
    <w:rsid w:val="00ED7154"/>
    <w:rsid w:val="00ED74BA"/>
    <w:rsid w:val="00EE14D6"/>
    <w:rsid w:val="00EE221C"/>
    <w:rsid w:val="00EE3A73"/>
    <w:rsid w:val="00EE413F"/>
    <w:rsid w:val="00EE56B4"/>
    <w:rsid w:val="00EE7B27"/>
    <w:rsid w:val="00EF5301"/>
    <w:rsid w:val="00EF6396"/>
    <w:rsid w:val="00EF7936"/>
    <w:rsid w:val="00EF79B9"/>
    <w:rsid w:val="00F037B3"/>
    <w:rsid w:val="00F03B25"/>
    <w:rsid w:val="00F07770"/>
    <w:rsid w:val="00F11FC5"/>
    <w:rsid w:val="00F12CE3"/>
    <w:rsid w:val="00F12ED2"/>
    <w:rsid w:val="00F17776"/>
    <w:rsid w:val="00F177B4"/>
    <w:rsid w:val="00F20927"/>
    <w:rsid w:val="00F20988"/>
    <w:rsid w:val="00F23373"/>
    <w:rsid w:val="00F26D5F"/>
    <w:rsid w:val="00F27C7D"/>
    <w:rsid w:val="00F3079C"/>
    <w:rsid w:val="00F350C2"/>
    <w:rsid w:val="00F455E9"/>
    <w:rsid w:val="00F522AB"/>
    <w:rsid w:val="00F52B92"/>
    <w:rsid w:val="00F52E5D"/>
    <w:rsid w:val="00F558CC"/>
    <w:rsid w:val="00F56376"/>
    <w:rsid w:val="00F56978"/>
    <w:rsid w:val="00F577DE"/>
    <w:rsid w:val="00F6004C"/>
    <w:rsid w:val="00F6009C"/>
    <w:rsid w:val="00F61AB9"/>
    <w:rsid w:val="00F62057"/>
    <w:rsid w:val="00F73B4B"/>
    <w:rsid w:val="00F7579D"/>
    <w:rsid w:val="00F75A3F"/>
    <w:rsid w:val="00F762A9"/>
    <w:rsid w:val="00F81336"/>
    <w:rsid w:val="00F819AB"/>
    <w:rsid w:val="00F8429B"/>
    <w:rsid w:val="00F85CC6"/>
    <w:rsid w:val="00F864F2"/>
    <w:rsid w:val="00FA0D33"/>
    <w:rsid w:val="00FA4BFF"/>
    <w:rsid w:val="00FA6B48"/>
    <w:rsid w:val="00FA7CA6"/>
    <w:rsid w:val="00FB062D"/>
    <w:rsid w:val="00FB3B1B"/>
    <w:rsid w:val="00FB4E45"/>
    <w:rsid w:val="00FB4EFE"/>
    <w:rsid w:val="00FB4FA4"/>
    <w:rsid w:val="00FC0211"/>
    <w:rsid w:val="00FC0C8F"/>
    <w:rsid w:val="00FC1344"/>
    <w:rsid w:val="00FC2902"/>
    <w:rsid w:val="00FC2ECC"/>
    <w:rsid w:val="00FC362D"/>
    <w:rsid w:val="00FC51FC"/>
    <w:rsid w:val="00FC6D79"/>
    <w:rsid w:val="00FD250D"/>
    <w:rsid w:val="00FD27AB"/>
    <w:rsid w:val="00FD2FBA"/>
    <w:rsid w:val="00FD315C"/>
    <w:rsid w:val="00FD33A5"/>
    <w:rsid w:val="00FD5456"/>
    <w:rsid w:val="00FD7DB5"/>
    <w:rsid w:val="00FE3A39"/>
    <w:rsid w:val="00FE5C20"/>
    <w:rsid w:val="00FF1722"/>
    <w:rsid w:val="00FF240A"/>
    <w:rsid w:val="00FF243D"/>
    <w:rsid w:val="00FF3E5D"/>
    <w:rsid w:val="00FF5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989EF"/>
  <w15:docId w15:val="{D5320F35-2CFD-41E3-9F46-B35D7CB61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EC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4605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456D1B"/>
    <w:pPr>
      <w:keepNext/>
      <w:spacing w:before="240" w:after="60" w:line="240" w:lineRule="auto"/>
      <w:outlineLvl w:val="2"/>
    </w:pPr>
    <w:rPr>
      <w:rFonts w:ascii="Times New Roman" w:eastAsia="Times New Roman" w:hAnsi="Times New Roman" w:cs="Times New Roman"/>
      <w:b/>
      <w:sz w:val="24"/>
      <w:szCs w:val="20"/>
      <w:lang w:val="en-AU"/>
    </w:rPr>
  </w:style>
  <w:style w:type="paragraph" w:styleId="Heading4">
    <w:name w:val="heading 4"/>
    <w:basedOn w:val="Normal"/>
    <w:next w:val="Normal"/>
    <w:link w:val="Heading4Char"/>
    <w:uiPriority w:val="9"/>
    <w:semiHidden/>
    <w:unhideWhenUsed/>
    <w:qFormat/>
    <w:rsid w:val="00A7048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8133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879"/>
    <w:rPr>
      <w:rFonts w:ascii="Tahoma" w:hAnsi="Tahoma" w:cs="Tahoma"/>
      <w:sz w:val="16"/>
      <w:szCs w:val="16"/>
    </w:rPr>
  </w:style>
  <w:style w:type="paragraph" w:styleId="ListParagraph">
    <w:name w:val="List Paragraph"/>
    <w:aliases w:val="Equipment,Numbered Indented Text,Figure_name,List Paragraph1,lp1,List Paragraph11,List_TIS,Bullet 1,b1,Number_1,List Paragraph2,new,SGLText List Paragraph,Colorful List - Accent 11,Normal Sentence,Ref,List Paragraph Char Char Char"/>
    <w:basedOn w:val="Normal"/>
    <w:link w:val="ListParagraphChar"/>
    <w:qFormat/>
    <w:rsid w:val="00BA5092"/>
    <w:pPr>
      <w:ind w:left="720"/>
      <w:contextualSpacing/>
    </w:pPr>
  </w:style>
  <w:style w:type="character" w:customStyle="1" w:styleId="rvts36">
    <w:name w:val="rvts36"/>
    <w:rsid w:val="00BA5092"/>
  </w:style>
  <w:style w:type="character" w:customStyle="1" w:styleId="rvts58">
    <w:name w:val="rvts58"/>
    <w:rsid w:val="00BA5092"/>
  </w:style>
  <w:style w:type="character" w:customStyle="1" w:styleId="apple-converted-space">
    <w:name w:val="apple-converted-space"/>
    <w:rsid w:val="00BA5092"/>
  </w:style>
  <w:style w:type="paragraph" w:styleId="Header">
    <w:name w:val="header"/>
    <w:basedOn w:val="Normal"/>
    <w:link w:val="HeaderChar"/>
    <w:uiPriority w:val="99"/>
    <w:unhideWhenUsed/>
    <w:rsid w:val="00513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EBF"/>
  </w:style>
  <w:style w:type="paragraph" w:styleId="Footer">
    <w:name w:val="footer"/>
    <w:basedOn w:val="Normal"/>
    <w:link w:val="FooterChar"/>
    <w:unhideWhenUsed/>
    <w:rsid w:val="00513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EBF"/>
  </w:style>
  <w:style w:type="table" w:styleId="TableGrid">
    <w:name w:val="Table Grid"/>
    <w:basedOn w:val="TableNormal"/>
    <w:uiPriority w:val="59"/>
    <w:rsid w:val="00466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FF1722"/>
  </w:style>
  <w:style w:type="character" w:styleId="Hyperlink">
    <w:name w:val="Hyperlink"/>
    <w:basedOn w:val="DefaultParagraphFont"/>
    <w:uiPriority w:val="99"/>
    <w:unhideWhenUsed/>
    <w:rsid w:val="002307D8"/>
    <w:rPr>
      <w:color w:val="0000FF" w:themeColor="hyperlink"/>
      <w:u w:val="single"/>
    </w:rPr>
  </w:style>
  <w:style w:type="character" w:customStyle="1" w:styleId="rvts243">
    <w:name w:val="rvts243"/>
    <w:basedOn w:val="DefaultParagraphFont"/>
    <w:rsid w:val="000231A8"/>
  </w:style>
  <w:style w:type="character" w:customStyle="1" w:styleId="ListParagraphChar">
    <w:name w:val="List Paragraph Char"/>
    <w:aliases w:val="Equipment Char,Numbered Indented Text Char,Figure_name Char,List Paragraph1 Char,lp1 Char,List Paragraph11 Char,List_TIS Char,Bullet 1 Char,b1 Char,Number_1 Char,List Paragraph2 Char,new Char,SGLText List Paragraph Char,Ref Char"/>
    <w:link w:val="ListParagraph"/>
    <w:uiPriority w:val="34"/>
    <w:qFormat/>
    <w:rsid w:val="003C74B0"/>
  </w:style>
  <w:style w:type="paragraph" w:styleId="NormalWeb">
    <w:name w:val="Normal (Web)"/>
    <w:basedOn w:val="Normal"/>
    <w:uiPriority w:val="99"/>
    <w:unhideWhenUsed/>
    <w:rsid w:val="00F11FC5"/>
    <w:pPr>
      <w:spacing w:after="0" w:line="240" w:lineRule="auto"/>
    </w:pPr>
    <w:rPr>
      <w:rFonts w:ascii="Arial" w:eastAsia="Times New Roman" w:hAnsi="Arial" w:cs="Arial"/>
      <w:sz w:val="21"/>
      <w:szCs w:val="21"/>
    </w:rPr>
  </w:style>
  <w:style w:type="character" w:customStyle="1" w:styleId="rvts193">
    <w:name w:val="rvts193"/>
    <w:basedOn w:val="DefaultParagraphFont"/>
    <w:rsid w:val="007D3E82"/>
  </w:style>
  <w:style w:type="paragraph" w:styleId="BodyText">
    <w:name w:val="Body Text"/>
    <w:basedOn w:val="Normal"/>
    <w:link w:val="BodyTextChar"/>
    <w:rsid w:val="00EA611F"/>
    <w:pPr>
      <w:autoSpaceDE w:val="0"/>
      <w:autoSpaceDN w:val="0"/>
      <w:spacing w:after="0" w:line="240" w:lineRule="auto"/>
    </w:pPr>
    <w:rPr>
      <w:rFonts w:ascii="Arial" w:eastAsia="Times New Roman" w:hAnsi="Arial" w:cs="Arial"/>
      <w:b/>
      <w:bCs/>
      <w:sz w:val="20"/>
      <w:szCs w:val="20"/>
    </w:rPr>
  </w:style>
  <w:style w:type="character" w:customStyle="1" w:styleId="BodyTextChar">
    <w:name w:val="Body Text Char"/>
    <w:basedOn w:val="DefaultParagraphFont"/>
    <w:link w:val="BodyText"/>
    <w:rsid w:val="00EA611F"/>
    <w:rPr>
      <w:rFonts w:ascii="Arial" w:eastAsia="Times New Roman" w:hAnsi="Arial" w:cs="Arial"/>
      <w:b/>
      <w:bCs/>
      <w:sz w:val="20"/>
      <w:szCs w:val="20"/>
    </w:rPr>
  </w:style>
  <w:style w:type="paragraph" w:customStyle="1" w:styleId="NormalGaramond">
    <w:name w:val="Normal + Garamond"/>
    <w:aliases w:val="12.5 pt"/>
    <w:basedOn w:val="Normal"/>
    <w:rsid w:val="00EA611F"/>
    <w:pPr>
      <w:tabs>
        <w:tab w:val="left" w:pos="1008"/>
        <w:tab w:val="left" w:pos="1296"/>
      </w:tabs>
      <w:spacing w:after="0" w:line="240" w:lineRule="auto"/>
      <w:jc w:val="both"/>
    </w:pPr>
    <w:rPr>
      <w:rFonts w:ascii="Times New Roman" w:eastAsia="Times New Roman" w:hAnsi="Times New Roman" w:cs="Times New Roman"/>
      <w:sz w:val="20"/>
      <w:szCs w:val="20"/>
    </w:rPr>
  </w:style>
  <w:style w:type="paragraph" w:styleId="BodyText2">
    <w:name w:val="Body Text 2"/>
    <w:basedOn w:val="Normal"/>
    <w:link w:val="BodyText2Char"/>
    <w:uiPriority w:val="99"/>
    <w:semiHidden/>
    <w:unhideWhenUsed/>
    <w:rsid w:val="00456D1B"/>
    <w:pPr>
      <w:spacing w:after="120" w:line="480" w:lineRule="auto"/>
    </w:pPr>
  </w:style>
  <w:style w:type="character" w:customStyle="1" w:styleId="BodyText2Char">
    <w:name w:val="Body Text 2 Char"/>
    <w:basedOn w:val="DefaultParagraphFont"/>
    <w:link w:val="BodyText2"/>
    <w:uiPriority w:val="99"/>
    <w:semiHidden/>
    <w:rsid w:val="00456D1B"/>
  </w:style>
  <w:style w:type="paragraph" w:styleId="PlainText">
    <w:name w:val="Plain Text"/>
    <w:basedOn w:val="Normal"/>
    <w:link w:val="PlainTextChar"/>
    <w:rsid w:val="00456D1B"/>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456D1B"/>
    <w:rPr>
      <w:rFonts w:ascii="Courier New" w:eastAsia="Times New Roman" w:hAnsi="Courier New" w:cs="Times New Roman"/>
      <w:sz w:val="20"/>
      <w:szCs w:val="20"/>
    </w:rPr>
  </w:style>
  <w:style w:type="character" w:customStyle="1" w:styleId="Heading3Char">
    <w:name w:val="Heading 3 Char"/>
    <w:basedOn w:val="DefaultParagraphFont"/>
    <w:link w:val="Heading3"/>
    <w:rsid w:val="00456D1B"/>
    <w:rPr>
      <w:rFonts w:ascii="Times New Roman" w:eastAsia="Times New Roman" w:hAnsi="Times New Roman" w:cs="Times New Roman"/>
      <w:b/>
      <w:sz w:val="24"/>
      <w:szCs w:val="20"/>
      <w:lang w:val="en-AU"/>
    </w:rPr>
  </w:style>
  <w:style w:type="paragraph" w:styleId="BodyTextIndent">
    <w:name w:val="Body Text Indent"/>
    <w:basedOn w:val="Normal"/>
    <w:link w:val="BodyTextIndentChar"/>
    <w:uiPriority w:val="99"/>
    <w:semiHidden/>
    <w:unhideWhenUsed/>
    <w:rsid w:val="00456D1B"/>
    <w:pPr>
      <w:spacing w:after="120"/>
      <w:ind w:left="360"/>
    </w:pPr>
  </w:style>
  <w:style w:type="character" w:customStyle="1" w:styleId="BodyTextIndentChar">
    <w:name w:val="Body Text Indent Char"/>
    <w:basedOn w:val="DefaultParagraphFont"/>
    <w:link w:val="BodyTextIndent"/>
    <w:uiPriority w:val="99"/>
    <w:semiHidden/>
    <w:rsid w:val="00456D1B"/>
  </w:style>
  <w:style w:type="paragraph" w:customStyle="1" w:styleId="Cog-body-table">
    <w:name w:val="Cog-body-table"/>
    <w:basedOn w:val="Normal"/>
    <w:rsid w:val="00152D05"/>
    <w:pPr>
      <w:keepNext/>
      <w:spacing w:before="60" w:after="60" w:line="240" w:lineRule="auto"/>
    </w:pPr>
    <w:rPr>
      <w:rFonts w:ascii="Arial" w:eastAsia="Times New Roman" w:hAnsi="Arial" w:cs="Times New Roman"/>
      <w:sz w:val="18"/>
      <w:szCs w:val="20"/>
    </w:rPr>
  </w:style>
  <w:style w:type="paragraph" w:customStyle="1" w:styleId="Datatesto">
    <w:name w:val="Data_testo"/>
    <w:basedOn w:val="Normal"/>
    <w:rsid w:val="00152D05"/>
    <w:pPr>
      <w:tabs>
        <w:tab w:val="left" w:pos="993"/>
      </w:tabs>
      <w:spacing w:after="120" w:line="240" w:lineRule="auto"/>
      <w:ind w:left="993" w:hanging="993"/>
    </w:pPr>
    <w:rPr>
      <w:rFonts w:ascii="Times New Roman" w:eastAsia="Times New Roman" w:hAnsi="Times New Roman" w:cs="Times New Roman"/>
      <w:szCs w:val="20"/>
    </w:rPr>
  </w:style>
  <w:style w:type="paragraph" w:customStyle="1" w:styleId="Cog-body">
    <w:name w:val="Cog-body"/>
    <w:basedOn w:val="Normal"/>
    <w:rsid w:val="00ED49B7"/>
    <w:pPr>
      <w:keepNext/>
      <w:spacing w:before="60" w:after="60" w:line="260" w:lineRule="atLeast"/>
      <w:jc w:val="both"/>
    </w:pPr>
    <w:rPr>
      <w:rFonts w:ascii="Arial" w:eastAsia="Times New Roman" w:hAnsi="Arial" w:cs="Arial"/>
      <w:sz w:val="20"/>
      <w:szCs w:val="20"/>
    </w:rPr>
  </w:style>
  <w:style w:type="paragraph" w:customStyle="1" w:styleId="TableParagraph">
    <w:name w:val="Table Paragraph"/>
    <w:basedOn w:val="Normal"/>
    <w:uiPriority w:val="1"/>
    <w:qFormat/>
    <w:rsid w:val="00146050"/>
    <w:pPr>
      <w:widowControl w:val="0"/>
      <w:autoSpaceDE w:val="0"/>
      <w:autoSpaceDN w:val="0"/>
      <w:spacing w:after="0" w:line="240" w:lineRule="auto"/>
      <w:ind w:left="107"/>
    </w:pPr>
    <w:rPr>
      <w:rFonts w:ascii="Verdana" w:eastAsia="Verdana" w:hAnsi="Verdana" w:cs="Verdana"/>
    </w:rPr>
  </w:style>
  <w:style w:type="character" w:customStyle="1" w:styleId="Heading2Char">
    <w:name w:val="Heading 2 Char"/>
    <w:basedOn w:val="DefaultParagraphFont"/>
    <w:link w:val="Heading2"/>
    <w:uiPriority w:val="9"/>
    <w:semiHidden/>
    <w:rsid w:val="00146050"/>
    <w:rPr>
      <w:rFonts w:asciiTheme="majorHAnsi" w:eastAsiaTheme="majorEastAsia" w:hAnsiTheme="majorHAnsi" w:cstheme="majorBidi"/>
      <w:color w:val="365F91" w:themeColor="accent1" w:themeShade="BF"/>
      <w:sz w:val="26"/>
      <w:szCs w:val="26"/>
    </w:rPr>
  </w:style>
  <w:style w:type="character" w:customStyle="1" w:styleId="Heading5Char">
    <w:name w:val="Heading 5 Char"/>
    <w:basedOn w:val="DefaultParagraphFont"/>
    <w:link w:val="Heading5"/>
    <w:uiPriority w:val="9"/>
    <w:semiHidden/>
    <w:rsid w:val="00F81336"/>
    <w:rPr>
      <w:rFonts w:asciiTheme="majorHAnsi" w:eastAsiaTheme="majorEastAsia" w:hAnsiTheme="majorHAnsi" w:cstheme="majorBidi"/>
      <w:color w:val="365F91" w:themeColor="accent1" w:themeShade="BF"/>
    </w:rPr>
  </w:style>
  <w:style w:type="character" w:styleId="CommentReference">
    <w:name w:val="annotation reference"/>
    <w:basedOn w:val="DefaultParagraphFont"/>
    <w:uiPriority w:val="99"/>
    <w:semiHidden/>
    <w:unhideWhenUsed/>
    <w:rsid w:val="00F81336"/>
    <w:rPr>
      <w:sz w:val="16"/>
      <w:szCs w:val="16"/>
    </w:rPr>
  </w:style>
  <w:style w:type="paragraph" w:styleId="CommentText">
    <w:name w:val="annotation text"/>
    <w:basedOn w:val="Normal"/>
    <w:link w:val="CommentTextChar"/>
    <w:uiPriority w:val="99"/>
    <w:semiHidden/>
    <w:unhideWhenUsed/>
    <w:rsid w:val="00F81336"/>
    <w:pPr>
      <w:widowControl w:val="0"/>
      <w:autoSpaceDE w:val="0"/>
      <w:autoSpaceDN w:val="0"/>
      <w:adjustRightInd w:val="0"/>
      <w:spacing w:after="0" w:line="240" w:lineRule="auto"/>
    </w:pPr>
    <w:rPr>
      <w:rFonts w:ascii="Verdana" w:eastAsia="Times New Roman" w:hAnsi="Verdana" w:cs="Times New Roman"/>
      <w:sz w:val="20"/>
      <w:szCs w:val="20"/>
    </w:rPr>
  </w:style>
  <w:style w:type="character" w:customStyle="1" w:styleId="CommentTextChar">
    <w:name w:val="Comment Text Char"/>
    <w:basedOn w:val="DefaultParagraphFont"/>
    <w:link w:val="CommentText"/>
    <w:uiPriority w:val="99"/>
    <w:semiHidden/>
    <w:rsid w:val="00F81336"/>
    <w:rPr>
      <w:rFonts w:ascii="Verdana" w:eastAsia="Times New Roman" w:hAnsi="Verdana" w:cs="Times New Roman"/>
      <w:sz w:val="20"/>
      <w:szCs w:val="20"/>
    </w:rPr>
  </w:style>
  <w:style w:type="character" w:customStyle="1" w:styleId="Heading1Char">
    <w:name w:val="Heading 1 Char"/>
    <w:basedOn w:val="DefaultParagraphFont"/>
    <w:link w:val="Heading1"/>
    <w:uiPriority w:val="9"/>
    <w:rsid w:val="00112EC9"/>
    <w:rPr>
      <w:rFonts w:asciiTheme="majorHAnsi" w:eastAsiaTheme="majorEastAsia" w:hAnsiTheme="majorHAnsi" w:cstheme="majorBidi"/>
      <w:color w:val="365F91" w:themeColor="accent1" w:themeShade="BF"/>
      <w:sz w:val="32"/>
      <w:szCs w:val="32"/>
    </w:rPr>
  </w:style>
  <w:style w:type="paragraph" w:customStyle="1" w:styleId="SectionSubtitle">
    <w:name w:val="Section Subtitle"/>
    <w:basedOn w:val="Normal"/>
    <w:next w:val="Normal"/>
    <w:rsid w:val="00CA0A14"/>
    <w:pPr>
      <w:spacing w:before="220" w:after="0" w:line="240" w:lineRule="auto"/>
    </w:pPr>
    <w:rPr>
      <w:rFonts w:ascii="Arial" w:eastAsia="Times New Roman" w:hAnsi="Arial" w:cs="Times New Roman"/>
      <w:b/>
      <w:bCs/>
      <w:szCs w:val="20"/>
    </w:rPr>
  </w:style>
  <w:style w:type="character" w:customStyle="1" w:styleId="bodytextVerdana10pt">
    <w:name w:val="body text + Verdana 10 pt"/>
    <w:rsid w:val="00946983"/>
    <w:rPr>
      <w:rFonts w:ascii="Verdana" w:hAnsi="Verdana"/>
      <w:sz w:val="20"/>
    </w:rPr>
  </w:style>
  <w:style w:type="paragraph" w:customStyle="1" w:styleId="BodyText1">
    <w:name w:val="Body Text1"/>
    <w:basedOn w:val="Normal"/>
    <w:rsid w:val="00946983"/>
    <w:pPr>
      <w:spacing w:after="0" w:line="240" w:lineRule="auto"/>
      <w:outlineLvl w:val="0"/>
    </w:pPr>
    <w:rPr>
      <w:rFonts w:ascii="Verdana" w:eastAsia="Arial Unicode MS" w:hAnsi="Verdana" w:cs="Arial Unicode MS"/>
      <w:sz w:val="20"/>
      <w:szCs w:val="20"/>
      <w:lang w:eastAsia="ja-JP"/>
    </w:rPr>
  </w:style>
  <w:style w:type="paragraph" w:styleId="CommentSubject">
    <w:name w:val="annotation subject"/>
    <w:basedOn w:val="CommentText"/>
    <w:next w:val="CommentText"/>
    <w:link w:val="CommentSubjectChar"/>
    <w:uiPriority w:val="99"/>
    <w:semiHidden/>
    <w:unhideWhenUsed/>
    <w:rsid w:val="00CC1EB9"/>
    <w:pPr>
      <w:widowControl/>
      <w:autoSpaceDE/>
      <w:autoSpaceDN/>
      <w:adjustRightInd/>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CC1EB9"/>
    <w:rPr>
      <w:rFonts w:ascii="Verdana" w:eastAsia="Times New Roman" w:hAnsi="Verdana" w:cs="Times New Roman"/>
      <w:b/>
      <w:bCs/>
      <w:sz w:val="20"/>
      <w:szCs w:val="20"/>
    </w:rPr>
  </w:style>
  <w:style w:type="character" w:customStyle="1" w:styleId="Heading4Char">
    <w:name w:val="Heading 4 Char"/>
    <w:basedOn w:val="DefaultParagraphFont"/>
    <w:link w:val="Heading4"/>
    <w:uiPriority w:val="9"/>
    <w:semiHidden/>
    <w:rsid w:val="00A7048B"/>
    <w:rPr>
      <w:rFonts w:asciiTheme="majorHAnsi" w:eastAsiaTheme="majorEastAsia" w:hAnsiTheme="majorHAnsi" w:cstheme="majorBidi"/>
      <w:b/>
      <w:bCs/>
      <w:i/>
      <w:iCs/>
      <w:color w:val="4F81BD" w:themeColor="accent1"/>
    </w:rPr>
  </w:style>
  <w:style w:type="paragraph" w:customStyle="1" w:styleId="WW-CommentText">
    <w:name w:val="WW-Comment Text"/>
    <w:basedOn w:val="Normal"/>
    <w:rsid w:val="000C4452"/>
    <w:pPr>
      <w:suppressAutoHyphens/>
      <w:autoSpaceDE w:val="0"/>
      <w:spacing w:after="0" w:line="240" w:lineRule="auto"/>
    </w:pPr>
    <w:rPr>
      <w:rFonts w:ascii="Times New Roman" w:eastAsia="Times New Roman" w:hAnsi="Times New Roman" w:cs="Latha"/>
      <w:sz w:val="20"/>
      <w:szCs w:val="20"/>
      <w:lang w:eastAsia="ta-IN" w:bidi="ta-IN"/>
    </w:rPr>
  </w:style>
  <w:style w:type="paragraph" w:customStyle="1" w:styleId="Char1">
    <w:name w:val="Char1"/>
    <w:basedOn w:val="Normal"/>
    <w:rsid w:val="00D7255B"/>
    <w:pPr>
      <w:spacing w:after="160" w:line="240" w:lineRule="exact"/>
    </w:pPr>
    <w:rPr>
      <w:rFonts w:ascii="Verdana" w:eastAsia="Times New Roman" w:hAnsi="Verdana" w:cs="Verdana"/>
      <w:sz w:val="20"/>
      <w:szCs w:val="20"/>
    </w:rPr>
  </w:style>
  <w:style w:type="table" w:customStyle="1" w:styleId="TableGrid1">
    <w:name w:val="Table Grid1"/>
    <w:basedOn w:val="TableNormal"/>
    <w:next w:val="TableGrid"/>
    <w:uiPriority w:val="59"/>
    <w:rsid w:val="00730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vts37">
    <w:name w:val="rvts37"/>
    <w:basedOn w:val="DefaultParagraphFont"/>
    <w:rsid w:val="0010753F"/>
  </w:style>
  <w:style w:type="paragraph" w:styleId="Revision">
    <w:name w:val="Revision"/>
    <w:hidden/>
    <w:uiPriority w:val="99"/>
    <w:semiHidden/>
    <w:rsid w:val="00F03B25"/>
    <w:pPr>
      <w:spacing w:after="0" w:line="240" w:lineRule="auto"/>
    </w:pPr>
  </w:style>
  <w:style w:type="paragraph" w:customStyle="1" w:styleId="trt0xe">
    <w:name w:val="trt0xe"/>
    <w:basedOn w:val="Normal"/>
    <w:rsid w:val="00BD7B8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qFormat/>
    <w:rsid w:val="00A60BBB"/>
    <w:pPr>
      <w:widowControl w:val="0"/>
      <w:suppressAutoHyphens/>
      <w:autoSpaceDE w:val="0"/>
      <w:spacing w:after="0" w:line="240" w:lineRule="auto"/>
    </w:pPr>
    <w:rPr>
      <w:rFonts w:ascii="Verdana" w:eastAsia="Times New Roman" w:hAnsi="Verdana" w:cs="Verdana"/>
      <w:sz w:val="24"/>
      <w:szCs w:val="24"/>
      <w:lang w:eastAsia="ar-SA"/>
    </w:rPr>
  </w:style>
  <w:style w:type="paragraph" w:customStyle="1" w:styleId="Normal0">
    <w:name w:val="Normal_0"/>
    <w:qFormat/>
    <w:rsid w:val="00800EFD"/>
    <w:pPr>
      <w:widowControl w:val="0"/>
      <w:autoSpaceDE w:val="0"/>
      <w:autoSpaceDN w:val="0"/>
      <w:adjustRightInd w:val="0"/>
      <w:spacing w:after="0" w:line="240" w:lineRule="auto"/>
    </w:pPr>
    <w:rPr>
      <w:rFonts w:ascii="Verdana" w:eastAsia="Times New Roman" w:hAnsi="Verdana" w:cs="Gautami"/>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20026">
      <w:bodyDiv w:val="1"/>
      <w:marLeft w:val="0"/>
      <w:marRight w:val="0"/>
      <w:marTop w:val="0"/>
      <w:marBottom w:val="0"/>
      <w:divBdr>
        <w:top w:val="none" w:sz="0" w:space="0" w:color="auto"/>
        <w:left w:val="none" w:sz="0" w:space="0" w:color="auto"/>
        <w:bottom w:val="none" w:sz="0" w:space="0" w:color="auto"/>
        <w:right w:val="none" w:sz="0" w:space="0" w:color="auto"/>
      </w:divBdr>
    </w:div>
    <w:div w:id="127363098">
      <w:bodyDiv w:val="1"/>
      <w:marLeft w:val="0"/>
      <w:marRight w:val="0"/>
      <w:marTop w:val="0"/>
      <w:marBottom w:val="0"/>
      <w:divBdr>
        <w:top w:val="none" w:sz="0" w:space="0" w:color="auto"/>
        <w:left w:val="none" w:sz="0" w:space="0" w:color="auto"/>
        <w:bottom w:val="none" w:sz="0" w:space="0" w:color="auto"/>
        <w:right w:val="none" w:sz="0" w:space="0" w:color="auto"/>
      </w:divBdr>
    </w:div>
    <w:div w:id="277684203">
      <w:bodyDiv w:val="1"/>
      <w:marLeft w:val="0"/>
      <w:marRight w:val="0"/>
      <w:marTop w:val="0"/>
      <w:marBottom w:val="0"/>
      <w:divBdr>
        <w:top w:val="none" w:sz="0" w:space="0" w:color="auto"/>
        <w:left w:val="none" w:sz="0" w:space="0" w:color="auto"/>
        <w:bottom w:val="none" w:sz="0" w:space="0" w:color="auto"/>
        <w:right w:val="none" w:sz="0" w:space="0" w:color="auto"/>
      </w:divBdr>
    </w:div>
    <w:div w:id="299968055">
      <w:bodyDiv w:val="1"/>
      <w:marLeft w:val="0"/>
      <w:marRight w:val="0"/>
      <w:marTop w:val="0"/>
      <w:marBottom w:val="0"/>
      <w:divBdr>
        <w:top w:val="none" w:sz="0" w:space="0" w:color="auto"/>
        <w:left w:val="none" w:sz="0" w:space="0" w:color="auto"/>
        <w:bottom w:val="none" w:sz="0" w:space="0" w:color="auto"/>
        <w:right w:val="none" w:sz="0" w:space="0" w:color="auto"/>
      </w:divBdr>
    </w:div>
    <w:div w:id="309556820">
      <w:bodyDiv w:val="1"/>
      <w:marLeft w:val="0"/>
      <w:marRight w:val="0"/>
      <w:marTop w:val="0"/>
      <w:marBottom w:val="0"/>
      <w:divBdr>
        <w:top w:val="none" w:sz="0" w:space="0" w:color="auto"/>
        <w:left w:val="none" w:sz="0" w:space="0" w:color="auto"/>
        <w:bottom w:val="none" w:sz="0" w:space="0" w:color="auto"/>
        <w:right w:val="none" w:sz="0" w:space="0" w:color="auto"/>
      </w:divBdr>
    </w:div>
    <w:div w:id="428354003">
      <w:bodyDiv w:val="1"/>
      <w:marLeft w:val="0"/>
      <w:marRight w:val="0"/>
      <w:marTop w:val="0"/>
      <w:marBottom w:val="0"/>
      <w:divBdr>
        <w:top w:val="none" w:sz="0" w:space="0" w:color="auto"/>
        <w:left w:val="none" w:sz="0" w:space="0" w:color="auto"/>
        <w:bottom w:val="none" w:sz="0" w:space="0" w:color="auto"/>
        <w:right w:val="none" w:sz="0" w:space="0" w:color="auto"/>
      </w:divBdr>
    </w:div>
    <w:div w:id="528296763">
      <w:bodyDiv w:val="1"/>
      <w:marLeft w:val="0"/>
      <w:marRight w:val="0"/>
      <w:marTop w:val="0"/>
      <w:marBottom w:val="0"/>
      <w:divBdr>
        <w:top w:val="none" w:sz="0" w:space="0" w:color="auto"/>
        <w:left w:val="none" w:sz="0" w:space="0" w:color="auto"/>
        <w:bottom w:val="none" w:sz="0" w:space="0" w:color="auto"/>
        <w:right w:val="none" w:sz="0" w:space="0" w:color="auto"/>
      </w:divBdr>
    </w:div>
    <w:div w:id="533345059">
      <w:bodyDiv w:val="1"/>
      <w:marLeft w:val="0"/>
      <w:marRight w:val="0"/>
      <w:marTop w:val="0"/>
      <w:marBottom w:val="0"/>
      <w:divBdr>
        <w:top w:val="none" w:sz="0" w:space="0" w:color="auto"/>
        <w:left w:val="none" w:sz="0" w:space="0" w:color="auto"/>
        <w:bottom w:val="none" w:sz="0" w:space="0" w:color="auto"/>
        <w:right w:val="none" w:sz="0" w:space="0" w:color="auto"/>
      </w:divBdr>
    </w:div>
    <w:div w:id="564147871">
      <w:bodyDiv w:val="1"/>
      <w:marLeft w:val="0"/>
      <w:marRight w:val="0"/>
      <w:marTop w:val="0"/>
      <w:marBottom w:val="0"/>
      <w:divBdr>
        <w:top w:val="none" w:sz="0" w:space="0" w:color="auto"/>
        <w:left w:val="none" w:sz="0" w:space="0" w:color="auto"/>
        <w:bottom w:val="none" w:sz="0" w:space="0" w:color="auto"/>
        <w:right w:val="none" w:sz="0" w:space="0" w:color="auto"/>
      </w:divBdr>
      <w:divsChild>
        <w:div w:id="1963459268">
          <w:marLeft w:val="547"/>
          <w:marRight w:val="0"/>
          <w:marTop w:val="0"/>
          <w:marBottom w:val="0"/>
          <w:divBdr>
            <w:top w:val="none" w:sz="0" w:space="0" w:color="auto"/>
            <w:left w:val="none" w:sz="0" w:space="0" w:color="auto"/>
            <w:bottom w:val="none" w:sz="0" w:space="0" w:color="auto"/>
            <w:right w:val="none" w:sz="0" w:space="0" w:color="auto"/>
          </w:divBdr>
        </w:div>
      </w:divsChild>
    </w:div>
    <w:div w:id="775291983">
      <w:bodyDiv w:val="1"/>
      <w:marLeft w:val="0"/>
      <w:marRight w:val="0"/>
      <w:marTop w:val="0"/>
      <w:marBottom w:val="0"/>
      <w:divBdr>
        <w:top w:val="none" w:sz="0" w:space="0" w:color="auto"/>
        <w:left w:val="none" w:sz="0" w:space="0" w:color="auto"/>
        <w:bottom w:val="none" w:sz="0" w:space="0" w:color="auto"/>
        <w:right w:val="none" w:sz="0" w:space="0" w:color="auto"/>
      </w:divBdr>
    </w:div>
    <w:div w:id="845441042">
      <w:bodyDiv w:val="1"/>
      <w:marLeft w:val="0"/>
      <w:marRight w:val="0"/>
      <w:marTop w:val="0"/>
      <w:marBottom w:val="0"/>
      <w:divBdr>
        <w:top w:val="none" w:sz="0" w:space="0" w:color="auto"/>
        <w:left w:val="none" w:sz="0" w:space="0" w:color="auto"/>
        <w:bottom w:val="none" w:sz="0" w:space="0" w:color="auto"/>
        <w:right w:val="none" w:sz="0" w:space="0" w:color="auto"/>
      </w:divBdr>
    </w:div>
    <w:div w:id="887690127">
      <w:bodyDiv w:val="1"/>
      <w:marLeft w:val="0"/>
      <w:marRight w:val="0"/>
      <w:marTop w:val="0"/>
      <w:marBottom w:val="0"/>
      <w:divBdr>
        <w:top w:val="none" w:sz="0" w:space="0" w:color="auto"/>
        <w:left w:val="none" w:sz="0" w:space="0" w:color="auto"/>
        <w:bottom w:val="none" w:sz="0" w:space="0" w:color="auto"/>
        <w:right w:val="none" w:sz="0" w:space="0" w:color="auto"/>
      </w:divBdr>
    </w:div>
    <w:div w:id="916791808">
      <w:bodyDiv w:val="1"/>
      <w:marLeft w:val="0"/>
      <w:marRight w:val="0"/>
      <w:marTop w:val="0"/>
      <w:marBottom w:val="0"/>
      <w:divBdr>
        <w:top w:val="none" w:sz="0" w:space="0" w:color="auto"/>
        <w:left w:val="none" w:sz="0" w:space="0" w:color="auto"/>
        <w:bottom w:val="none" w:sz="0" w:space="0" w:color="auto"/>
        <w:right w:val="none" w:sz="0" w:space="0" w:color="auto"/>
      </w:divBdr>
      <w:divsChild>
        <w:div w:id="1770806543">
          <w:marLeft w:val="547"/>
          <w:marRight w:val="0"/>
          <w:marTop w:val="0"/>
          <w:marBottom w:val="0"/>
          <w:divBdr>
            <w:top w:val="none" w:sz="0" w:space="0" w:color="auto"/>
            <w:left w:val="none" w:sz="0" w:space="0" w:color="auto"/>
            <w:bottom w:val="none" w:sz="0" w:space="0" w:color="auto"/>
            <w:right w:val="none" w:sz="0" w:space="0" w:color="auto"/>
          </w:divBdr>
        </w:div>
      </w:divsChild>
    </w:div>
    <w:div w:id="918909083">
      <w:bodyDiv w:val="1"/>
      <w:marLeft w:val="0"/>
      <w:marRight w:val="0"/>
      <w:marTop w:val="0"/>
      <w:marBottom w:val="0"/>
      <w:divBdr>
        <w:top w:val="none" w:sz="0" w:space="0" w:color="auto"/>
        <w:left w:val="none" w:sz="0" w:space="0" w:color="auto"/>
        <w:bottom w:val="none" w:sz="0" w:space="0" w:color="auto"/>
        <w:right w:val="none" w:sz="0" w:space="0" w:color="auto"/>
      </w:divBdr>
    </w:div>
    <w:div w:id="1048651390">
      <w:bodyDiv w:val="1"/>
      <w:marLeft w:val="0"/>
      <w:marRight w:val="0"/>
      <w:marTop w:val="0"/>
      <w:marBottom w:val="0"/>
      <w:divBdr>
        <w:top w:val="none" w:sz="0" w:space="0" w:color="auto"/>
        <w:left w:val="none" w:sz="0" w:space="0" w:color="auto"/>
        <w:bottom w:val="none" w:sz="0" w:space="0" w:color="auto"/>
        <w:right w:val="none" w:sz="0" w:space="0" w:color="auto"/>
      </w:divBdr>
    </w:div>
    <w:div w:id="1051270903">
      <w:bodyDiv w:val="1"/>
      <w:marLeft w:val="0"/>
      <w:marRight w:val="0"/>
      <w:marTop w:val="0"/>
      <w:marBottom w:val="0"/>
      <w:divBdr>
        <w:top w:val="none" w:sz="0" w:space="0" w:color="auto"/>
        <w:left w:val="none" w:sz="0" w:space="0" w:color="auto"/>
        <w:bottom w:val="none" w:sz="0" w:space="0" w:color="auto"/>
        <w:right w:val="none" w:sz="0" w:space="0" w:color="auto"/>
      </w:divBdr>
    </w:div>
    <w:div w:id="1084641163">
      <w:bodyDiv w:val="1"/>
      <w:marLeft w:val="0"/>
      <w:marRight w:val="0"/>
      <w:marTop w:val="0"/>
      <w:marBottom w:val="0"/>
      <w:divBdr>
        <w:top w:val="none" w:sz="0" w:space="0" w:color="auto"/>
        <w:left w:val="none" w:sz="0" w:space="0" w:color="auto"/>
        <w:bottom w:val="none" w:sz="0" w:space="0" w:color="auto"/>
        <w:right w:val="none" w:sz="0" w:space="0" w:color="auto"/>
      </w:divBdr>
    </w:div>
    <w:div w:id="1203984132">
      <w:bodyDiv w:val="1"/>
      <w:marLeft w:val="0"/>
      <w:marRight w:val="0"/>
      <w:marTop w:val="0"/>
      <w:marBottom w:val="0"/>
      <w:divBdr>
        <w:top w:val="none" w:sz="0" w:space="0" w:color="auto"/>
        <w:left w:val="none" w:sz="0" w:space="0" w:color="auto"/>
        <w:bottom w:val="none" w:sz="0" w:space="0" w:color="auto"/>
        <w:right w:val="none" w:sz="0" w:space="0" w:color="auto"/>
      </w:divBdr>
    </w:div>
    <w:div w:id="1295328544">
      <w:bodyDiv w:val="1"/>
      <w:marLeft w:val="0"/>
      <w:marRight w:val="0"/>
      <w:marTop w:val="0"/>
      <w:marBottom w:val="0"/>
      <w:divBdr>
        <w:top w:val="none" w:sz="0" w:space="0" w:color="auto"/>
        <w:left w:val="none" w:sz="0" w:space="0" w:color="auto"/>
        <w:bottom w:val="none" w:sz="0" w:space="0" w:color="auto"/>
        <w:right w:val="none" w:sz="0" w:space="0" w:color="auto"/>
      </w:divBdr>
    </w:div>
    <w:div w:id="1346901401">
      <w:bodyDiv w:val="1"/>
      <w:marLeft w:val="0"/>
      <w:marRight w:val="0"/>
      <w:marTop w:val="0"/>
      <w:marBottom w:val="0"/>
      <w:divBdr>
        <w:top w:val="none" w:sz="0" w:space="0" w:color="auto"/>
        <w:left w:val="none" w:sz="0" w:space="0" w:color="auto"/>
        <w:bottom w:val="none" w:sz="0" w:space="0" w:color="auto"/>
        <w:right w:val="none" w:sz="0" w:space="0" w:color="auto"/>
      </w:divBdr>
    </w:div>
    <w:div w:id="1388187764">
      <w:bodyDiv w:val="1"/>
      <w:marLeft w:val="0"/>
      <w:marRight w:val="0"/>
      <w:marTop w:val="0"/>
      <w:marBottom w:val="0"/>
      <w:divBdr>
        <w:top w:val="none" w:sz="0" w:space="0" w:color="auto"/>
        <w:left w:val="none" w:sz="0" w:space="0" w:color="auto"/>
        <w:bottom w:val="none" w:sz="0" w:space="0" w:color="auto"/>
        <w:right w:val="none" w:sz="0" w:space="0" w:color="auto"/>
      </w:divBdr>
    </w:div>
    <w:div w:id="1615287286">
      <w:bodyDiv w:val="1"/>
      <w:marLeft w:val="0"/>
      <w:marRight w:val="0"/>
      <w:marTop w:val="0"/>
      <w:marBottom w:val="0"/>
      <w:divBdr>
        <w:top w:val="none" w:sz="0" w:space="0" w:color="auto"/>
        <w:left w:val="none" w:sz="0" w:space="0" w:color="auto"/>
        <w:bottom w:val="none" w:sz="0" w:space="0" w:color="auto"/>
        <w:right w:val="none" w:sz="0" w:space="0" w:color="auto"/>
      </w:divBdr>
    </w:div>
    <w:div w:id="1699693883">
      <w:bodyDiv w:val="1"/>
      <w:marLeft w:val="0"/>
      <w:marRight w:val="0"/>
      <w:marTop w:val="0"/>
      <w:marBottom w:val="0"/>
      <w:divBdr>
        <w:top w:val="none" w:sz="0" w:space="0" w:color="auto"/>
        <w:left w:val="none" w:sz="0" w:space="0" w:color="auto"/>
        <w:bottom w:val="none" w:sz="0" w:space="0" w:color="auto"/>
        <w:right w:val="none" w:sz="0" w:space="0" w:color="auto"/>
      </w:divBdr>
    </w:div>
    <w:div w:id="1863742905">
      <w:bodyDiv w:val="1"/>
      <w:marLeft w:val="0"/>
      <w:marRight w:val="0"/>
      <w:marTop w:val="0"/>
      <w:marBottom w:val="0"/>
      <w:divBdr>
        <w:top w:val="none" w:sz="0" w:space="0" w:color="auto"/>
        <w:left w:val="none" w:sz="0" w:space="0" w:color="auto"/>
        <w:bottom w:val="none" w:sz="0" w:space="0" w:color="auto"/>
        <w:right w:val="none" w:sz="0" w:space="0" w:color="auto"/>
      </w:divBdr>
    </w:div>
    <w:div w:id="1950895687">
      <w:bodyDiv w:val="1"/>
      <w:marLeft w:val="0"/>
      <w:marRight w:val="0"/>
      <w:marTop w:val="0"/>
      <w:marBottom w:val="0"/>
      <w:divBdr>
        <w:top w:val="none" w:sz="0" w:space="0" w:color="auto"/>
        <w:left w:val="none" w:sz="0" w:space="0" w:color="auto"/>
        <w:bottom w:val="none" w:sz="0" w:space="0" w:color="auto"/>
        <w:right w:val="none" w:sz="0" w:space="0" w:color="auto"/>
      </w:divBdr>
    </w:div>
    <w:div w:id="2097364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11.jpeg"/><Relationship Id="rId26" Type="http://schemas.microsoft.com/office/2007/relationships/diagramDrawing" Target="diagrams/drawing2.xml"/><Relationship Id="rId39" Type="http://schemas.openxmlformats.org/officeDocument/2006/relationships/footer" Target="footer3.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13.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9.png"/><Relationship Id="rId24" Type="http://schemas.openxmlformats.org/officeDocument/2006/relationships/diagramQuickStyle" Target="diagrams/quickStyle2.xml"/><Relationship Id="rId32" Type="http://schemas.microsoft.com/office/2007/relationships/hdphoto" Target="media/hdphoto1.wdp"/><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Layout" Target="diagrams/layout2.xml"/><Relationship Id="rId28" Type="http://schemas.openxmlformats.org/officeDocument/2006/relationships/image" Target="media/image1.png"/><Relationship Id="rId36" Type="http://schemas.openxmlformats.org/officeDocument/2006/relationships/footer" Target="footer1.xml"/><Relationship Id="rId10" Type="http://schemas.openxmlformats.org/officeDocument/2006/relationships/image" Target="media/image8.jpg"/><Relationship Id="rId19" Type="http://schemas.openxmlformats.org/officeDocument/2006/relationships/image" Target="media/image12.jpe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diagramLayout" Target="diagrams/layout1.xml"/><Relationship Id="rId22" Type="http://schemas.openxmlformats.org/officeDocument/2006/relationships/diagramData" Target="diagrams/data2.xml"/><Relationship Id="rId27" Type="http://schemas.openxmlformats.org/officeDocument/2006/relationships/image" Target="media/image15.jpeg"/><Relationship Id="rId30" Type="http://schemas.openxmlformats.org/officeDocument/2006/relationships/image" Target="media/image17.png"/><Relationship Id="rId35" Type="http://schemas.openxmlformats.org/officeDocument/2006/relationships/header" Target="header2.xml"/><Relationship Id="rId8" Type="http://schemas.openxmlformats.org/officeDocument/2006/relationships/image" Target="media/image6.png"/><Relationship Id="rId3" Type="http://schemas.openxmlformats.org/officeDocument/2006/relationships/styles" Target="styles.xml"/><Relationship Id="rId12" Type="http://schemas.openxmlformats.org/officeDocument/2006/relationships/image" Target="media/image10.png"/><Relationship Id="rId17" Type="http://schemas.microsoft.com/office/2007/relationships/diagramDrawing" Target="diagrams/drawing1.xml"/><Relationship Id="rId25" Type="http://schemas.openxmlformats.org/officeDocument/2006/relationships/diagramColors" Target="diagrams/colors2.xml"/><Relationship Id="rId33" Type="http://schemas.openxmlformats.org/officeDocument/2006/relationships/image" Target="media/image19.png"/><Relationship Id="rId38" Type="http://schemas.openxmlformats.org/officeDocument/2006/relationships/header" Target="header3.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39F72D-E037-4145-8180-996AB856E1EA}" type="doc">
      <dgm:prSet loTypeId="urn:microsoft.com/office/officeart/2009/layout/CircleArrowProcess" loCatId="process" qsTypeId="urn:microsoft.com/office/officeart/2005/8/quickstyle/simple1" qsCatId="simple" csTypeId="urn:microsoft.com/office/officeart/2005/8/colors/accent5_1" csCatId="accent5" phldr="1"/>
      <dgm:spPr/>
      <dgm:t>
        <a:bodyPr/>
        <a:lstStyle/>
        <a:p>
          <a:endParaRPr lang="en-US"/>
        </a:p>
      </dgm:t>
    </dgm:pt>
    <dgm:pt modelId="{89733DF6-DF7A-40EC-B21A-CE89ED9BBB4A}">
      <dgm:prSet phldrT="[Text]" custT="1"/>
      <dgm:spPr>
        <a:xfrm>
          <a:off x="791659" y="500319"/>
          <a:ext cx="636231" cy="287490"/>
        </a:xfrm>
        <a:noFill/>
        <a:ln>
          <a:noFill/>
        </a:ln>
        <a:effectLst/>
      </dgm:spPr>
      <dgm:t>
        <a:bodyPr/>
        <a:lstStyle/>
        <a:p>
          <a:r>
            <a:rPr lang="en-GB" sz="900" b="1"/>
            <a:t>2011-2013</a:t>
          </a:r>
          <a:endParaRPr lang="en-US" sz="900">
            <a:solidFill>
              <a:sysClr val="windowText" lastClr="000000">
                <a:hueOff val="0"/>
                <a:satOff val="0"/>
                <a:lumOff val="0"/>
                <a:alphaOff val="0"/>
              </a:sysClr>
            </a:solidFill>
            <a:latin typeface="Cambria"/>
            <a:ea typeface="+mn-ea"/>
            <a:cs typeface="+mn-cs"/>
          </a:endParaRPr>
        </a:p>
      </dgm:t>
    </dgm:pt>
    <dgm:pt modelId="{66AF4BB2-C901-4E76-B7FE-0D873B8329F1}" type="parTrans" cxnId="{214DB87F-90A8-4A1C-84EB-F2F973462A12}">
      <dgm:prSet/>
      <dgm:spPr/>
      <dgm:t>
        <a:bodyPr/>
        <a:lstStyle/>
        <a:p>
          <a:endParaRPr lang="en-US" sz="900"/>
        </a:p>
      </dgm:t>
    </dgm:pt>
    <dgm:pt modelId="{B54A0AF2-4852-4273-B8B2-4213E9D13691}" type="sibTrans" cxnId="{214DB87F-90A8-4A1C-84EB-F2F973462A12}">
      <dgm:prSet/>
      <dgm:spPr/>
      <dgm:t>
        <a:bodyPr/>
        <a:lstStyle/>
        <a:p>
          <a:endParaRPr lang="en-US" sz="900"/>
        </a:p>
      </dgm:t>
    </dgm:pt>
    <dgm:pt modelId="{C40E7E63-6BD2-4F07-B956-9463E5700EA7}">
      <dgm:prSet/>
      <dgm:spPr/>
      <dgm:t>
        <a:bodyPr/>
        <a:lstStyle/>
        <a:p>
          <a:r>
            <a:rPr lang="en-GB" b="1"/>
            <a:t>2013 - 2021</a:t>
          </a:r>
          <a:endParaRPr lang="en-US"/>
        </a:p>
      </dgm:t>
    </dgm:pt>
    <dgm:pt modelId="{5E665188-C5B7-49BF-9D73-073540BE9230}" type="parTrans" cxnId="{7462EF07-F8A2-4716-8192-79B0377B4AD2}">
      <dgm:prSet/>
      <dgm:spPr/>
      <dgm:t>
        <a:bodyPr/>
        <a:lstStyle/>
        <a:p>
          <a:endParaRPr lang="en-US"/>
        </a:p>
      </dgm:t>
    </dgm:pt>
    <dgm:pt modelId="{08B85220-DEE2-4472-B5DC-CF6B952C6B62}" type="sibTrans" cxnId="{7462EF07-F8A2-4716-8192-79B0377B4AD2}">
      <dgm:prSet/>
      <dgm:spPr/>
      <dgm:t>
        <a:bodyPr/>
        <a:lstStyle/>
        <a:p>
          <a:endParaRPr lang="en-US"/>
        </a:p>
      </dgm:t>
    </dgm:pt>
    <dgm:pt modelId="{B6CF02C7-3090-40C6-87C8-2BE355878C82}">
      <dgm:prSet/>
      <dgm:spPr/>
      <dgm:t>
        <a:bodyPr/>
        <a:lstStyle/>
        <a:p>
          <a:r>
            <a:rPr lang="en-US"/>
            <a:t>Since -2021</a:t>
          </a:r>
        </a:p>
      </dgm:t>
    </dgm:pt>
    <dgm:pt modelId="{A71381A4-46E0-49FE-B1C9-81A2215BEAF5}" type="parTrans" cxnId="{05F8C5B7-6E41-4CD0-A6A4-086887E3C7FD}">
      <dgm:prSet/>
      <dgm:spPr/>
      <dgm:t>
        <a:bodyPr/>
        <a:lstStyle/>
        <a:p>
          <a:endParaRPr lang="en-US"/>
        </a:p>
      </dgm:t>
    </dgm:pt>
    <dgm:pt modelId="{6454C83B-F753-45C2-AF74-780F4D37E911}" type="sibTrans" cxnId="{05F8C5B7-6E41-4CD0-A6A4-086887E3C7FD}">
      <dgm:prSet/>
      <dgm:spPr/>
      <dgm:t>
        <a:bodyPr/>
        <a:lstStyle/>
        <a:p>
          <a:endParaRPr lang="en-US"/>
        </a:p>
      </dgm:t>
    </dgm:pt>
    <dgm:pt modelId="{44A1A502-0F7B-48B6-87B2-6C07C7F25C3B}" type="pres">
      <dgm:prSet presAssocID="{6F39F72D-E037-4145-8180-996AB856E1EA}" presName="Name0" presStyleCnt="0">
        <dgm:presLayoutVars>
          <dgm:chMax val="7"/>
          <dgm:chPref val="7"/>
          <dgm:dir/>
          <dgm:animLvl val="lvl"/>
        </dgm:presLayoutVars>
      </dgm:prSet>
      <dgm:spPr/>
    </dgm:pt>
    <dgm:pt modelId="{94494833-FA19-420E-931E-FBB5A735E34C}" type="pres">
      <dgm:prSet presAssocID="{89733DF6-DF7A-40EC-B21A-CE89ED9BBB4A}" presName="Accent1" presStyleCnt="0"/>
      <dgm:spPr/>
    </dgm:pt>
    <dgm:pt modelId="{0336766D-A472-47DC-A129-2E48F7B75D0D}" type="pres">
      <dgm:prSet presAssocID="{89733DF6-DF7A-40EC-B21A-CE89ED9BBB4A}" presName="Accent" presStyleLbl="node1" presStyleIdx="0" presStyleCnt="3"/>
      <dgm:spPr>
        <a:xfrm>
          <a:off x="594574" y="126980"/>
          <a:ext cx="1030788" cy="1030840"/>
        </a:xfrm>
        <a:prstGeom prst="circularArrow">
          <a:avLst>
            <a:gd name="adj1" fmla="val 10980"/>
            <a:gd name="adj2" fmla="val 1142322"/>
            <a:gd name="adj3" fmla="val 4500000"/>
            <a:gd name="adj4" fmla="val 10800000"/>
            <a:gd name="adj5" fmla="val 12500"/>
          </a:avLst>
        </a:prstGeom>
        <a:solidFill>
          <a:sysClr val="window" lastClr="FFFFFF">
            <a:hueOff val="0"/>
            <a:satOff val="0"/>
            <a:lumOff val="0"/>
            <a:alphaOff val="0"/>
          </a:sysClr>
        </a:solidFill>
        <a:ln w="25400" cap="flat" cmpd="sng" algn="ctr">
          <a:solidFill>
            <a:srgbClr val="4BACC6">
              <a:shade val="80000"/>
              <a:hueOff val="0"/>
              <a:satOff val="0"/>
              <a:lumOff val="0"/>
              <a:alphaOff val="0"/>
            </a:srgbClr>
          </a:solidFill>
          <a:prstDash val="solid"/>
        </a:ln>
        <a:effectLst/>
      </dgm:spPr>
    </dgm:pt>
    <dgm:pt modelId="{ECFBCFFA-445F-42CA-96CE-2C935446FA19}" type="pres">
      <dgm:prSet presAssocID="{89733DF6-DF7A-40EC-B21A-CE89ED9BBB4A}" presName="Parent1" presStyleLbl="revTx" presStyleIdx="0" presStyleCnt="3" custScaleX="110603">
        <dgm:presLayoutVars>
          <dgm:chMax val="1"/>
          <dgm:chPref val="1"/>
          <dgm:bulletEnabled val="1"/>
        </dgm:presLayoutVars>
      </dgm:prSet>
      <dgm:spPr>
        <a:prstGeom prst="rect">
          <a:avLst/>
        </a:prstGeom>
      </dgm:spPr>
    </dgm:pt>
    <dgm:pt modelId="{22076293-00EC-470D-83A8-6B972A6D6B3E}" type="pres">
      <dgm:prSet presAssocID="{C40E7E63-6BD2-4F07-B956-9463E5700EA7}" presName="Accent2" presStyleCnt="0"/>
      <dgm:spPr/>
    </dgm:pt>
    <dgm:pt modelId="{92A9E4ED-BDDE-4481-B66C-70D7C2BBE64C}" type="pres">
      <dgm:prSet presAssocID="{C40E7E63-6BD2-4F07-B956-9463E5700EA7}" presName="Accent" presStyleLbl="node1" presStyleIdx="1" presStyleCnt="3"/>
      <dgm:spPr/>
    </dgm:pt>
    <dgm:pt modelId="{0335ADF2-4F13-44B3-A7CA-E5D78A1A72A5}" type="pres">
      <dgm:prSet presAssocID="{C40E7E63-6BD2-4F07-B956-9463E5700EA7}" presName="Parent2" presStyleLbl="revTx" presStyleIdx="1" presStyleCnt="3">
        <dgm:presLayoutVars>
          <dgm:chMax val="1"/>
          <dgm:chPref val="1"/>
          <dgm:bulletEnabled val="1"/>
        </dgm:presLayoutVars>
      </dgm:prSet>
      <dgm:spPr/>
    </dgm:pt>
    <dgm:pt modelId="{975AFCA2-C467-4345-9F8A-F6B1FECBF10E}" type="pres">
      <dgm:prSet presAssocID="{B6CF02C7-3090-40C6-87C8-2BE355878C82}" presName="Accent3" presStyleCnt="0"/>
      <dgm:spPr/>
    </dgm:pt>
    <dgm:pt modelId="{E30B7E91-A36A-4AB6-8EE3-E6CAC44324DF}" type="pres">
      <dgm:prSet presAssocID="{B6CF02C7-3090-40C6-87C8-2BE355878C82}" presName="Accent" presStyleLbl="node1" presStyleIdx="2" presStyleCnt="3"/>
      <dgm:spPr/>
    </dgm:pt>
    <dgm:pt modelId="{8662C463-D023-4F39-9ACF-67F256C1FF01}" type="pres">
      <dgm:prSet presAssocID="{B6CF02C7-3090-40C6-87C8-2BE355878C82}" presName="Parent3" presStyleLbl="revTx" presStyleIdx="2" presStyleCnt="3">
        <dgm:presLayoutVars>
          <dgm:chMax val="1"/>
          <dgm:chPref val="1"/>
          <dgm:bulletEnabled val="1"/>
        </dgm:presLayoutVars>
      </dgm:prSet>
      <dgm:spPr/>
    </dgm:pt>
  </dgm:ptLst>
  <dgm:cxnLst>
    <dgm:cxn modelId="{7462EF07-F8A2-4716-8192-79B0377B4AD2}" srcId="{6F39F72D-E037-4145-8180-996AB856E1EA}" destId="{C40E7E63-6BD2-4F07-B956-9463E5700EA7}" srcOrd="1" destOrd="0" parTransId="{5E665188-C5B7-49BF-9D73-073540BE9230}" sibTransId="{08B85220-DEE2-4472-B5DC-CF6B952C6B62}"/>
    <dgm:cxn modelId="{43594B41-5F7C-4405-9E5C-C361A2D26AE8}" type="presOf" srcId="{6F39F72D-E037-4145-8180-996AB856E1EA}" destId="{44A1A502-0F7B-48B6-87B2-6C07C7F25C3B}" srcOrd="0" destOrd="0" presId="urn:microsoft.com/office/officeart/2009/layout/CircleArrowProcess"/>
    <dgm:cxn modelId="{214DB87F-90A8-4A1C-84EB-F2F973462A12}" srcId="{6F39F72D-E037-4145-8180-996AB856E1EA}" destId="{89733DF6-DF7A-40EC-B21A-CE89ED9BBB4A}" srcOrd="0" destOrd="0" parTransId="{66AF4BB2-C901-4E76-B7FE-0D873B8329F1}" sibTransId="{B54A0AF2-4852-4273-B8B2-4213E9D13691}"/>
    <dgm:cxn modelId="{68EC9395-7CAA-4FB2-9B99-AB8608BD1317}" type="presOf" srcId="{C40E7E63-6BD2-4F07-B956-9463E5700EA7}" destId="{0335ADF2-4F13-44B3-A7CA-E5D78A1A72A5}" srcOrd="0" destOrd="0" presId="urn:microsoft.com/office/officeart/2009/layout/CircleArrowProcess"/>
    <dgm:cxn modelId="{05F8C5B7-6E41-4CD0-A6A4-086887E3C7FD}" srcId="{6F39F72D-E037-4145-8180-996AB856E1EA}" destId="{B6CF02C7-3090-40C6-87C8-2BE355878C82}" srcOrd="2" destOrd="0" parTransId="{A71381A4-46E0-49FE-B1C9-81A2215BEAF5}" sibTransId="{6454C83B-F753-45C2-AF74-780F4D37E911}"/>
    <dgm:cxn modelId="{C82CB9C7-0D52-4FB7-8AC3-A029AA81A856}" type="presOf" srcId="{89733DF6-DF7A-40EC-B21A-CE89ED9BBB4A}" destId="{ECFBCFFA-445F-42CA-96CE-2C935446FA19}" srcOrd="0" destOrd="0" presId="urn:microsoft.com/office/officeart/2009/layout/CircleArrowProcess"/>
    <dgm:cxn modelId="{47FEE5D9-77A4-46F0-AA24-D37824D09410}" type="presOf" srcId="{B6CF02C7-3090-40C6-87C8-2BE355878C82}" destId="{8662C463-D023-4F39-9ACF-67F256C1FF01}" srcOrd="0" destOrd="0" presId="urn:microsoft.com/office/officeart/2009/layout/CircleArrowProcess"/>
    <dgm:cxn modelId="{6DE3406C-C6ED-4DDF-BA39-EB8449390AEA}" type="presParOf" srcId="{44A1A502-0F7B-48B6-87B2-6C07C7F25C3B}" destId="{94494833-FA19-420E-931E-FBB5A735E34C}" srcOrd="0" destOrd="0" presId="urn:microsoft.com/office/officeart/2009/layout/CircleArrowProcess"/>
    <dgm:cxn modelId="{5294D855-79F8-4E3D-BC40-FC978F24E962}" type="presParOf" srcId="{94494833-FA19-420E-931E-FBB5A735E34C}" destId="{0336766D-A472-47DC-A129-2E48F7B75D0D}" srcOrd="0" destOrd="0" presId="urn:microsoft.com/office/officeart/2009/layout/CircleArrowProcess"/>
    <dgm:cxn modelId="{FD70B4EF-EED4-4A01-8D97-164DC6D295C7}" type="presParOf" srcId="{44A1A502-0F7B-48B6-87B2-6C07C7F25C3B}" destId="{ECFBCFFA-445F-42CA-96CE-2C935446FA19}" srcOrd="1" destOrd="0" presId="urn:microsoft.com/office/officeart/2009/layout/CircleArrowProcess"/>
    <dgm:cxn modelId="{6DF3B19D-0B22-4673-B82A-3ECF4AABC582}" type="presParOf" srcId="{44A1A502-0F7B-48B6-87B2-6C07C7F25C3B}" destId="{22076293-00EC-470D-83A8-6B972A6D6B3E}" srcOrd="2" destOrd="0" presId="urn:microsoft.com/office/officeart/2009/layout/CircleArrowProcess"/>
    <dgm:cxn modelId="{7400421D-FABF-43D5-9650-06E5CC30F041}" type="presParOf" srcId="{22076293-00EC-470D-83A8-6B972A6D6B3E}" destId="{92A9E4ED-BDDE-4481-B66C-70D7C2BBE64C}" srcOrd="0" destOrd="0" presId="urn:microsoft.com/office/officeart/2009/layout/CircleArrowProcess"/>
    <dgm:cxn modelId="{E8D60AC7-AC47-4B0C-B3C5-60EEDFE6EA62}" type="presParOf" srcId="{44A1A502-0F7B-48B6-87B2-6C07C7F25C3B}" destId="{0335ADF2-4F13-44B3-A7CA-E5D78A1A72A5}" srcOrd="3" destOrd="0" presId="urn:microsoft.com/office/officeart/2009/layout/CircleArrowProcess"/>
    <dgm:cxn modelId="{7D7322EB-C89A-4285-BAB0-F1370A8D8D44}" type="presParOf" srcId="{44A1A502-0F7B-48B6-87B2-6C07C7F25C3B}" destId="{975AFCA2-C467-4345-9F8A-F6B1FECBF10E}" srcOrd="4" destOrd="0" presId="urn:microsoft.com/office/officeart/2009/layout/CircleArrowProcess"/>
    <dgm:cxn modelId="{0DE46DA8-E18A-49FE-A4EF-534A39270B9D}" type="presParOf" srcId="{975AFCA2-C467-4345-9F8A-F6B1FECBF10E}" destId="{E30B7E91-A36A-4AB6-8EE3-E6CAC44324DF}" srcOrd="0" destOrd="0" presId="urn:microsoft.com/office/officeart/2009/layout/CircleArrowProcess"/>
    <dgm:cxn modelId="{48621808-95C0-4E5C-83A8-7726CFC0C537}" type="presParOf" srcId="{44A1A502-0F7B-48B6-87B2-6C07C7F25C3B}" destId="{8662C463-D023-4F39-9ACF-67F256C1FF01}" srcOrd="5" destOrd="0" presId="urn:microsoft.com/office/officeart/2009/layout/CircleArrowProcess"/>
  </dgm:cxnLst>
  <dgm:bg>
    <a:noFill/>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5CD0669-9F67-485A-B52D-5A73FC48868A}" type="doc">
      <dgm:prSet loTypeId="urn:microsoft.com/office/officeart/2005/8/layout/arrow6" loCatId="relationship" qsTypeId="urn:microsoft.com/office/officeart/2005/8/quickstyle/simple3" qsCatId="simple" csTypeId="urn:microsoft.com/office/officeart/2005/8/colors/accent1_2" csCatId="accent1" phldr="1"/>
      <dgm:spPr/>
    </dgm:pt>
    <dgm:pt modelId="{BC4369A8-8F08-4862-A513-EE244552B6F5}">
      <dgm:prSet phldrT="[Text]" custT="1"/>
      <dgm:spPr>
        <a:xfrm>
          <a:off x="986631" y="18759"/>
          <a:ext cx="1672250" cy="1554194"/>
        </a:xfrm>
        <a:gradFill rotWithShape="0">
          <a:gsLst>
            <a:gs pos="0">
              <a:srgbClr val="4F81BD">
                <a:alpha val="50000"/>
                <a:hueOff val="0"/>
                <a:satOff val="0"/>
                <a:lumOff val="0"/>
                <a:alphaOff val="0"/>
                <a:tint val="50000"/>
                <a:satMod val="300000"/>
              </a:srgbClr>
            </a:gs>
            <a:gs pos="35000">
              <a:srgbClr val="4F81BD">
                <a:alpha val="50000"/>
                <a:hueOff val="0"/>
                <a:satOff val="0"/>
                <a:lumOff val="0"/>
                <a:alphaOff val="0"/>
                <a:tint val="37000"/>
                <a:satMod val="300000"/>
              </a:srgbClr>
            </a:gs>
            <a:gs pos="100000">
              <a:srgbClr val="4F81BD">
                <a:alpha val="50000"/>
                <a:hueOff val="0"/>
                <a:satOff val="0"/>
                <a:lumOff val="0"/>
                <a:alphaOff val="0"/>
                <a:tint val="15000"/>
                <a:satMod val="350000"/>
              </a:srgbClr>
            </a:gs>
          </a:gsLst>
          <a:lin ang="16200000" scaled="1"/>
        </a:gradFill>
        <a:ln>
          <a:noFill/>
        </a:ln>
        <a:effectLst/>
        <a:scene3d>
          <a:camera prst="orthographicFront"/>
          <a:lightRig rig="flat" dir="t"/>
        </a:scene3d>
        <a:sp3d prstMaterial="dkEdge">
          <a:bevelT w="8200" h="38100"/>
        </a:sp3d>
      </dgm:spPr>
      <dgm:t>
        <a:bodyPr/>
        <a:lstStyle/>
        <a:p>
          <a:r>
            <a:rPr lang="en-US" sz="1100">
              <a:solidFill>
                <a:sysClr val="windowText" lastClr="000000">
                  <a:hueOff val="0"/>
                  <a:satOff val="0"/>
                  <a:lumOff val="0"/>
                  <a:alphaOff val="0"/>
                </a:sysClr>
              </a:solidFill>
              <a:latin typeface="Cambria"/>
              <a:ea typeface="+mn-ea"/>
              <a:cs typeface="+mn-cs"/>
            </a:rPr>
            <a:t>Leadership</a:t>
          </a:r>
        </a:p>
      </dgm:t>
    </dgm:pt>
    <dgm:pt modelId="{36661B0E-B84A-4BA7-BCAC-578396ED6704}" type="parTrans" cxnId="{5F68D885-E5C2-4386-842F-7143BBF6C19A}">
      <dgm:prSet/>
      <dgm:spPr/>
      <dgm:t>
        <a:bodyPr/>
        <a:lstStyle/>
        <a:p>
          <a:endParaRPr lang="en-US" sz="1400"/>
        </a:p>
      </dgm:t>
    </dgm:pt>
    <dgm:pt modelId="{A9C2F855-945A-4D17-92F4-076A627E0AF6}" type="sibTrans" cxnId="{5F68D885-E5C2-4386-842F-7143BBF6C19A}">
      <dgm:prSet/>
      <dgm:spPr/>
      <dgm:t>
        <a:bodyPr/>
        <a:lstStyle/>
        <a:p>
          <a:endParaRPr lang="en-US" sz="1400"/>
        </a:p>
      </dgm:t>
    </dgm:pt>
    <dgm:pt modelId="{C81A5201-814A-4D76-8887-06BB1D477E0F}">
      <dgm:prSet phldrT="[Text]" custT="1"/>
      <dgm:spPr>
        <a:xfrm>
          <a:off x="0" y="23002"/>
          <a:ext cx="1661977" cy="1554194"/>
        </a:xfrm>
        <a:gradFill rotWithShape="0">
          <a:gsLst>
            <a:gs pos="0">
              <a:srgbClr val="4F81BD">
                <a:alpha val="50000"/>
                <a:hueOff val="0"/>
                <a:satOff val="0"/>
                <a:lumOff val="0"/>
                <a:alphaOff val="0"/>
                <a:tint val="50000"/>
                <a:satMod val="300000"/>
              </a:srgbClr>
            </a:gs>
            <a:gs pos="35000">
              <a:srgbClr val="4F81BD">
                <a:alpha val="50000"/>
                <a:hueOff val="0"/>
                <a:satOff val="0"/>
                <a:lumOff val="0"/>
                <a:alphaOff val="0"/>
                <a:tint val="37000"/>
                <a:satMod val="300000"/>
              </a:srgbClr>
            </a:gs>
            <a:gs pos="100000">
              <a:srgbClr val="4F81BD">
                <a:alpha val="50000"/>
                <a:hueOff val="0"/>
                <a:satOff val="0"/>
                <a:lumOff val="0"/>
                <a:alphaOff val="0"/>
                <a:tint val="15000"/>
                <a:satMod val="350000"/>
              </a:srgbClr>
            </a:gs>
          </a:gsLst>
          <a:lin ang="16200000" scaled="1"/>
        </a:gradFill>
        <a:ln>
          <a:noFill/>
        </a:ln>
        <a:effectLst/>
        <a:scene3d>
          <a:camera prst="orthographicFront"/>
          <a:lightRig rig="flat" dir="t"/>
        </a:scene3d>
        <a:sp3d prstMaterial="dkEdge">
          <a:bevelT w="8200" h="38100"/>
        </a:sp3d>
      </dgm:spPr>
      <dgm:t>
        <a:bodyPr/>
        <a:lstStyle/>
        <a:p>
          <a:r>
            <a:rPr lang="en-US" sz="1100">
              <a:solidFill>
                <a:sysClr val="windowText" lastClr="000000">
                  <a:hueOff val="0"/>
                  <a:satOff val="0"/>
                  <a:lumOff val="0"/>
                  <a:alphaOff val="0"/>
                </a:sysClr>
              </a:solidFill>
              <a:latin typeface="Cambria"/>
              <a:ea typeface="+mn-ea"/>
              <a:cs typeface="+mn-cs"/>
            </a:rPr>
            <a:t>Core</a:t>
          </a:r>
        </a:p>
      </dgm:t>
    </dgm:pt>
    <dgm:pt modelId="{1D34F23C-3BD5-4439-9701-878505A39949}" type="sibTrans" cxnId="{DB588953-BDD2-4510-B336-61D46B534069}">
      <dgm:prSet/>
      <dgm:spPr/>
      <dgm:t>
        <a:bodyPr/>
        <a:lstStyle/>
        <a:p>
          <a:endParaRPr lang="en-US" sz="1400"/>
        </a:p>
      </dgm:t>
    </dgm:pt>
    <dgm:pt modelId="{706BD287-CA0B-4BFB-8F9A-6E26531F7EDC}" type="parTrans" cxnId="{DB588953-BDD2-4510-B336-61D46B534069}">
      <dgm:prSet/>
      <dgm:spPr/>
      <dgm:t>
        <a:bodyPr/>
        <a:lstStyle/>
        <a:p>
          <a:endParaRPr lang="en-US" sz="1400"/>
        </a:p>
      </dgm:t>
    </dgm:pt>
    <dgm:pt modelId="{E200F3D4-AF77-4436-BB0C-F09C6FD1162D}" type="pres">
      <dgm:prSet presAssocID="{25CD0669-9F67-485A-B52D-5A73FC48868A}" presName="compositeShape" presStyleCnt="0">
        <dgm:presLayoutVars>
          <dgm:chMax val="2"/>
          <dgm:dir/>
          <dgm:resizeHandles val="exact"/>
        </dgm:presLayoutVars>
      </dgm:prSet>
      <dgm:spPr/>
    </dgm:pt>
    <dgm:pt modelId="{5C9ECC70-FD70-4BA7-8FE6-4F229E1DCE3B}" type="pres">
      <dgm:prSet presAssocID="{25CD0669-9F67-485A-B52D-5A73FC48868A}" presName="ribbon" presStyleLbl="node1" presStyleIdx="0" presStyleCnt="1"/>
      <dgm:spPr/>
    </dgm:pt>
    <dgm:pt modelId="{B149FA95-95F9-47B0-A296-44E0D3E53DAB}" type="pres">
      <dgm:prSet presAssocID="{25CD0669-9F67-485A-B52D-5A73FC48868A}" presName="leftArrowText" presStyleLbl="node1" presStyleIdx="0" presStyleCnt="1">
        <dgm:presLayoutVars>
          <dgm:chMax val="0"/>
          <dgm:bulletEnabled val="1"/>
        </dgm:presLayoutVars>
      </dgm:prSet>
      <dgm:spPr>
        <a:prstGeom prst="ellipse">
          <a:avLst/>
        </a:prstGeom>
      </dgm:spPr>
    </dgm:pt>
    <dgm:pt modelId="{85CF11C4-E23D-460F-A4C7-085B3293C646}" type="pres">
      <dgm:prSet presAssocID="{25CD0669-9F67-485A-B52D-5A73FC48868A}" presName="rightArrowText" presStyleLbl="node1" presStyleIdx="0" presStyleCnt="1">
        <dgm:presLayoutVars>
          <dgm:chMax val="0"/>
          <dgm:bulletEnabled val="1"/>
        </dgm:presLayoutVars>
      </dgm:prSet>
      <dgm:spPr>
        <a:prstGeom prst="ellipse">
          <a:avLst/>
        </a:prstGeom>
      </dgm:spPr>
    </dgm:pt>
  </dgm:ptLst>
  <dgm:cxnLst>
    <dgm:cxn modelId="{DB588953-BDD2-4510-B336-61D46B534069}" srcId="{25CD0669-9F67-485A-B52D-5A73FC48868A}" destId="{C81A5201-814A-4D76-8887-06BB1D477E0F}" srcOrd="0" destOrd="0" parTransId="{706BD287-CA0B-4BFB-8F9A-6E26531F7EDC}" sibTransId="{1D34F23C-3BD5-4439-9701-878505A39949}"/>
    <dgm:cxn modelId="{23FB8A53-708F-41E7-A887-458632E96EA2}" type="presOf" srcId="{C81A5201-814A-4D76-8887-06BB1D477E0F}" destId="{B149FA95-95F9-47B0-A296-44E0D3E53DAB}" srcOrd="0" destOrd="0" presId="urn:microsoft.com/office/officeart/2005/8/layout/arrow6"/>
    <dgm:cxn modelId="{C091177F-54FE-47D8-9890-466D764700EF}" type="presOf" srcId="{25CD0669-9F67-485A-B52D-5A73FC48868A}" destId="{E200F3D4-AF77-4436-BB0C-F09C6FD1162D}" srcOrd="0" destOrd="0" presId="urn:microsoft.com/office/officeart/2005/8/layout/arrow6"/>
    <dgm:cxn modelId="{5F68D885-E5C2-4386-842F-7143BBF6C19A}" srcId="{25CD0669-9F67-485A-B52D-5A73FC48868A}" destId="{BC4369A8-8F08-4862-A513-EE244552B6F5}" srcOrd="1" destOrd="0" parTransId="{36661B0E-B84A-4BA7-BCAC-578396ED6704}" sibTransId="{A9C2F855-945A-4D17-92F4-076A627E0AF6}"/>
    <dgm:cxn modelId="{0783D9F1-928B-4BA5-A10C-C9B176458E21}" type="presOf" srcId="{BC4369A8-8F08-4862-A513-EE244552B6F5}" destId="{85CF11C4-E23D-460F-A4C7-085B3293C646}" srcOrd="0" destOrd="0" presId="urn:microsoft.com/office/officeart/2005/8/layout/arrow6"/>
    <dgm:cxn modelId="{42DDE083-C53F-41F9-B244-490240FA3A64}" type="presParOf" srcId="{E200F3D4-AF77-4436-BB0C-F09C6FD1162D}" destId="{5C9ECC70-FD70-4BA7-8FE6-4F229E1DCE3B}" srcOrd="0" destOrd="0" presId="urn:microsoft.com/office/officeart/2005/8/layout/arrow6"/>
    <dgm:cxn modelId="{68D564A4-0606-4893-8562-5C878C985A79}" type="presParOf" srcId="{E200F3D4-AF77-4436-BB0C-F09C6FD1162D}" destId="{B149FA95-95F9-47B0-A296-44E0D3E53DAB}" srcOrd="1" destOrd="0" presId="urn:microsoft.com/office/officeart/2005/8/layout/arrow6"/>
    <dgm:cxn modelId="{F96A6942-3E0C-48B4-893C-CC4101CC2615}" type="presParOf" srcId="{E200F3D4-AF77-4436-BB0C-F09C6FD1162D}" destId="{85CF11C4-E23D-460F-A4C7-085B3293C646}" srcOrd="2" destOrd="0" presId="urn:microsoft.com/office/officeart/2005/8/layout/arrow6"/>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36766D-A472-47DC-A129-2E48F7B75D0D}">
      <dsp:nvSpPr>
        <dsp:cNvPr id="0" name=""/>
        <dsp:cNvSpPr/>
      </dsp:nvSpPr>
      <dsp:spPr>
        <a:xfrm>
          <a:off x="644785" y="269606"/>
          <a:ext cx="1115853" cy="1116023"/>
        </a:xfrm>
        <a:prstGeom prst="circularArrow">
          <a:avLst>
            <a:gd name="adj1" fmla="val 10980"/>
            <a:gd name="adj2" fmla="val 1142322"/>
            <a:gd name="adj3" fmla="val 4500000"/>
            <a:gd name="adj4" fmla="val 10800000"/>
            <a:gd name="adj5" fmla="val 12500"/>
          </a:avLst>
        </a:prstGeom>
        <a:solidFill>
          <a:sysClr val="window" lastClr="FFFFFF">
            <a:hueOff val="0"/>
            <a:satOff val="0"/>
            <a:lumOff val="0"/>
            <a:alphaOff val="0"/>
          </a:sysClr>
        </a:solidFill>
        <a:ln w="25400" cap="flat" cmpd="sng" algn="ctr">
          <a:solidFill>
            <a:srgbClr val="4BACC6">
              <a:shade val="80000"/>
              <a:hueOff val="0"/>
              <a:satOff val="0"/>
              <a:lumOff val="0"/>
              <a:alphaOff val="0"/>
            </a:srgbClr>
          </a:solidFill>
          <a:prstDash val="solid"/>
        </a:ln>
        <a:effectLst/>
      </dsp:spPr>
      <dsp:style>
        <a:lnRef idx="2">
          <a:scrgbClr r="0" g="0" b="0"/>
        </a:lnRef>
        <a:fillRef idx="1">
          <a:scrgbClr r="0" g="0" b="0"/>
        </a:fillRef>
        <a:effectRef idx="0">
          <a:scrgbClr r="0" g="0" b="0"/>
        </a:effectRef>
        <a:fontRef idx="minor">
          <a:schemeClr val="lt1"/>
        </a:fontRef>
      </dsp:style>
    </dsp:sp>
    <dsp:sp modelId="{ECFBCFFA-445F-42CA-96CE-2C935446FA19}">
      <dsp:nvSpPr>
        <dsp:cNvPr id="0" name=""/>
        <dsp:cNvSpPr/>
      </dsp:nvSpPr>
      <dsp:spPr>
        <a:xfrm>
          <a:off x="858553" y="672524"/>
          <a:ext cx="685803" cy="3099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b="1" kern="1200"/>
            <a:t>2011-2013</a:t>
          </a:r>
          <a:endParaRPr lang="en-US" sz="900" kern="1200">
            <a:solidFill>
              <a:sysClr val="windowText" lastClr="000000">
                <a:hueOff val="0"/>
                <a:satOff val="0"/>
                <a:lumOff val="0"/>
                <a:alphaOff val="0"/>
              </a:sysClr>
            </a:solidFill>
            <a:latin typeface="Cambria"/>
            <a:ea typeface="+mn-ea"/>
            <a:cs typeface="+mn-cs"/>
          </a:endParaRPr>
        </a:p>
      </dsp:txBody>
      <dsp:txXfrm>
        <a:off x="858553" y="672524"/>
        <a:ext cx="685803" cy="309955"/>
      </dsp:txXfrm>
    </dsp:sp>
    <dsp:sp modelId="{92A9E4ED-BDDE-4481-B66C-70D7C2BBE64C}">
      <dsp:nvSpPr>
        <dsp:cNvPr id="0" name=""/>
        <dsp:cNvSpPr/>
      </dsp:nvSpPr>
      <dsp:spPr>
        <a:xfrm>
          <a:off x="334860" y="910844"/>
          <a:ext cx="1115853" cy="1116023"/>
        </a:xfrm>
        <a:prstGeom prst="leftCircularArrow">
          <a:avLst>
            <a:gd name="adj1" fmla="val 10980"/>
            <a:gd name="adj2" fmla="val 1142322"/>
            <a:gd name="adj3" fmla="val 6300000"/>
            <a:gd name="adj4" fmla="val 18900000"/>
            <a:gd name="adj5" fmla="val 12500"/>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335ADF2-4F13-44B3-A7CA-E5D78A1A72A5}">
      <dsp:nvSpPr>
        <dsp:cNvPr id="0" name=""/>
        <dsp:cNvSpPr/>
      </dsp:nvSpPr>
      <dsp:spPr>
        <a:xfrm>
          <a:off x="582758" y="1317472"/>
          <a:ext cx="620058" cy="3099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b="1" kern="1200"/>
            <a:t>2013 - 2021</a:t>
          </a:r>
          <a:endParaRPr lang="en-US" sz="1000" kern="1200"/>
        </a:p>
      </dsp:txBody>
      <dsp:txXfrm>
        <a:off x="582758" y="1317472"/>
        <a:ext cx="620058" cy="309955"/>
      </dsp:txXfrm>
    </dsp:sp>
    <dsp:sp modelId="{E30B7E91-A36A-4AB6-8EE3-E6CAC44324DF}">
      <dsp:nvSpPr>
        <dsp:cNvPr id="0" name=""/>
        <dsp:cNvSpPr/>
      </dsp:nvSpPr>
      <dsp:spPr>
        <a:xfrm>
          <a:off x="724204" y="1628818"/>
          <a:ext cx="958691" cy="959075"/>
        </a:xfrm>
        <a:prstGeom prst="blockArc">
          <a:avLst>
            <a:gd name="adj1" fmla="val 13500000"/>
            <a:gd name="adj2" fmla="val 10800000"/>
            <a:gd name="adj3" fmla="val 12740"/>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662C463-D023-4F39-9ACF-67F256C1FF01}">
      <dsp:nvSpPr>
        <dsp:cNvPr id="0" name=""/>
        <dsp:cNvSpPr/>
      </dsp:nvSpPr>
      <dsp:spPr>
        <a:xfrm>
          <a:off x="892892" y="1963347"/>
          <a:ext cx="620058" cy="30995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Since -2021</a:t>
          </a:r>
        </a:p>
      </dsp:txBody>
      <dsp:txXfrm>
        <a:off x="892892" y="1963347"/>
        <a:ext cx="620058" cy="30995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9ECC70-FD70-4BA7-8FE6-4F229E1DCE3B}">
      <dsp:nvSpPr>
        <dsp:cNvPr id="0" name=""/>
        <dsp:cNvSpPr/>
      </dsp:nvSpPr>
      <dsp:spPr>
        <a:xfrm>
          <a:off x="0" y="302895"/>
          <a:ext cx="2486025" cy="994410"/>
        </a:xfrm>
        <a:prstGeom prst="leftRightRibb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149FA95-95F9-47B0-A296-44E0D3E53DAB}">
      <dsp:nvSpPr>
        <dsp:cNvPr id="0" name=""/>
        <dsp:cNvSpPr/>
      </dsp:nvSpPr>
      <dsp:spPr>
        <a:xfrm>
          <a:off x="298323" y="476916"/>
          <a:ext cx="820388" cy="487260"/>
        </a:xfrm>
        <a:prstGeom prst="ellipse">
          <a:avLst/>
        </a:prstGeom>
        <a:noFill/>
        <a:ln>
          <a:noFill/>
        </a:ln>
        <a:effectLst/>
        <a:scene3d>
          <a:camera prst="orthographicFront"/>
          <a:lightRig rig="flat" dir="t"/>
        </a:scene3d>
        <a:sp3d/>
      </dsp:spPr>
      <dsp:style>
        <a:lnRef idx="0">
          <a:scrgbClr r="0" g="0" b="0"/>
        </a:lnRef>
        <a:fillRef idx="2">
          <a:scrgbClr r="0" g="0" b="0"/>
        </a:fillRef>
        <a:effectRef idx="1">
          <a:scrgbClr r="0" g="0" b="0"/>
        </a:effectRef>
        <a:fontRef idx="minor">
          <a:schemeClr val="dk1"/>
        </a:fontRef>
      </dsp:style>
      <dsp:txBody>
        <a:bodyPr spcFirstLastPara="0" vert="horz" wrap="square" lIns="0" tIns="39116" rIns="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ambria"/>
              <a:ea typeface="+mn-ea"/>
              <a:cs typeface="+mn-cs"/>
            </a:rPr>
            <a:t>Core</a:t>
          </a:r>
        </a:p>
      </dsp:txBody>
      <dsp:txXfrm>
        <a:off x="418466" y="548274"/>
        <a:ext cx="580102" cy="344544"/>
      </dsp:txXfrm>
    </dsp:sp>
    <dsp:sp modelId="{85CF11C4-E23D-460F-A4C7-085B3293C646}">
      <dsp:nvSpPr>
        <dsp:cNvPr id="0" name=""/>
        <dsp:cNvSpPr/>
      </dsp:nvSpPr>
      <dsp:spPr>
        <a:xfrm>
          <a:off x="1243012" y="636022"/>
          <a:ext cx="969549" cy="487260"/>
        </a:xfrm>
        <a:prstGeom prst="ellipse">
          <a:avLst/>
        </a:prstGeom>
        <a:noFill/>
        <a:ln>
          <a:noFill/>
        </a:ln>
        <a:effectLst/>
        <a:scene3d>
          <a:camera prst="orthographicFront"/>
          <a:lightRig rig="flat" dir="t"/>
        </a:scene3d>
        <a:sp3d/>
      </dsp:spPr>
      <dsp:style>
        <a:lnRef idx="0">
          <a:scrgbClr r="0" g="0" b="0"/>
        </a:lnRef>
        <a:fillRef idx="2">
          <a:scrgbClr r="0" g="0" b="0"/>
        </a:fillRef>
        <a:effectRef idx="1">
          <a:scrgbClr r="0" g="0" b="0"/>
        </a:effectRef>
        <a:fontRef idx="minor">
          <a:schemeClr val="dk1"/>
        </a:fontRef>
      </dsp:style>
      <dsp:txBody>
        <a:bodyPr spcFirstLastPara="0" vert="horz" wrap="square" lIns="0" tIns="39116" rIns="0" bIns="41910"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hueOff val="0"/>
                  <a:satOff val="0"/>
                  <a:lumOff val="0"/>
                  <a:alphaOff val="0"/>
                </a:sysClr>
              </a:solidFill>
              <a:latin typeface="Cambria"/>
              <a:ea typeface="+mn-ea"/>
              <a:cs typeface="+mn-cs"/>
            </a:rPr>
            <a:t>Leadership</a:t>
          </a:r>
        </a:p>
      </dsp:txBody>
      <dsp:txXfrm>
        <a:off x="1384999" y="707380"/>
        <a:ext cx="685575" cy="344544"/>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arrow6">
  <dgm:title val=""/>
  <dgm:desc val=""/>
  <dgm:catLst>
    <dgm:cat type="relationship" pri="4000"/>
    <dgm:cat type="process" pri="29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Lst>
      <dgm:cxnLst>
        <dgm:cxn modelId="3" srcId="0" destId="1" srcOrd="0" destOrd="0"/>
        <dgm:cxn modelId="4" srcId="0" destId="2" srcOrd="1" destOrd="0"/>
      </dgm:cxnLst>
      <dgm:bg/>
      <dgm:whole/>
    </dgm:dataModel>
  </dgm:clrData>
  <dgm:layoutNode name="compositeShape">
    <dgm:varLst>
      <dgm:chMax val="2"/>
      <dgm:dir/>
      <dgm:resizeHandles val="exact"/>
    </dgm:varLst>
    <dgm:alg type="composite">
      <dgm:param type="horzAlign" val="ctr"/>
      <dgm:param type="vertAlign" val="mid"/>
      <dgm:param type="ar" val="2.5"/>
    </dgm:alg>
    <dgm:shape xmlns:r="http://schemas.openxmlformats.org/officeDocument/2006/relationships" r:blip="">
      <dgm:adjLst/>
    </dgm:shape>
    <dgm:presOf/>
    <dgm:constrLst>
      <dgm:constr type="primFontSz" for="des" ptType="node" op="equ"/>
      <dgm:constr type="w" for="ch" forName="ribbon" refType="h" refFor="ch" refForName="ribbon" fact="2.5"/>
      <dgm:constr type="h" for="ch" forName="leftArrowText" refType="h" fact="0.49"/>
      <dgm:constr type="ctrY" for="ch" forName="leftArrowText" refType="ctrY" refFor="ch" refForName="ribbon"/>
      <dgm:constr type="ctrYOff" for="ch" forName="leftArrowText" refType="h" refFor="ch" refForName="ribbon" fact="-0.08"/>
      <dgm:constr type="l" for="ch" forName="leftArrowText" refType="w" refFor="ch" refForName="ribbon" fact="0.12"/>
      <dgm:constr type="r" for="ch" forName="leftArrowText" refType="w" refFor="ch" refForName="ribbon" fact="0.45"/>
      <dgm:constr type="h" for="ch" forName="rightArrowText" refType="h" fact="0.49"/>
      <dgm:constr type="ctrY" for="ch" forName="rightArrowText" refType="ctrY" refFor="ch" refForName="ribbon"/>
      <dgm:constr type="ctrYOff" for="ch" forName="rightArrowText" refType="h" refFor="ch" refForName="ribbon" fact="0.08"/>
      <dgm:constr type="l" for="ch" forName="rightArrowText" refType="w" refFor="ch" refForName="ribbon" fact="0.5"/>
      <dgm:constr type="r" for="ch" forName="rightArrowText" refType="w" refFor="ch" refForName="ribbon" fact="0.89"/>
    </dgm:constrLst>
    <dgm:ruleLst/>
    <dgm:choose name="Name0">
      <dgm:if name="Name1" axis="ch" ptType="node" func="cnt" op="gte" val="1">
        <dgm:layoutNode name="ribbon" styleLbl="node1">
          <dgm:alg type="sp"/>
          <dgm:shape xmlns:r="http://schemas.openxmlformats.org/officeDocument/2006/relationships" type="leftRightRibbon" r:blip="">
            <dgm:adjLst/>
          </dgm:shape>
          <dgm:presOf/>
          <dgm:constrLst/>
          <dgm:ruleLst/>
        </dgm:layoutNode>
        <dgm:layoutNode name="leftArrowText" styleLbl="node1">
          <dgm:varLst>
            <dgm:chMax val="0"/>
            <dgm:bulletEnabled val="1"/>
          </dgm:varLst>
          <dgm:alg type="tx">
            <dgm:param type="txAnchorVertCh" val="mid"/>
          </dgm:alg>
          <dgm:shape xmlns:r="http://schemas.openxmlformats.org/officeDocument/2006/relationships" type="rect" r:blip="" hideGeom="1">
            <dgm:adjLst/>
          </dgm:shape>
          <dgm:choose name="Name2">
            <dgm:if name="Name3" func="var" arg="dir" op="equ" val="norm">
              <dgm:presOf axis="ch desOrSelf" ptType="node node" st="1 1" cnt="1 0"/>
            </dgm:if>
            <dgm:else name="Name4">
              <dgm:presOf axis="ch desOrSelf" ptType="node node" st="2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layoutNode name="rightArrowText" styleLbl="node1">
          <dgm:varLst>
            <dgm:chMax val="0"/>
            <dgm:bulletEnabled val="1"/>
          </dgm:varLst>
          <dgm:alg type="tx">
            <dgm:param type="txAnchorVertCh" val="mid"/>
          </dgm:alg>
          <dgm:shape xmlns:r="http://schemas.openxmlformats.org/officeDocument/2006/relationships" type="rect" r:blip="" hideGeom="1">
            <dgm:adjLst/>
          </dgm:shape>
          <dgm:choose name="Name5">
            <dgm:if name="Name6" func="var" arg="dir" op="equ" val="norm">
              <dgm:presOf axis="ch desOrSelf" ptType="node node" st="2 1" cnt="1 0"/>
            </dgm:if>
            <dgm:else name="Name7">
              <dgm:presOf axis="ch desOrSelf" ptType="node node" st="1 1" cnt="1 0"/>
            </dgm:else>
          </dgm:choose>
          <dgm:constrLst>
            <dgm:constr type="primFontSz" val="65"/>
            <dgm:constr type="tMarg" refType="primFontSz" fact="0.28"/>
            <dgm:constr type="lMarg"/>
            <dgm:constr type="bMarg" refType="primFontSz" fact="0.3"/>
            <dgm:constr type="rMarg"/>
          </dgm:constrLst>
          <dgm:ruleLst>
            <dgm:rule type="primFontSz" val="5" fact="NaN" max="NaN"/>
          </dgm:ruleLst>
        </dgm:layoutNode>
      </dgm:if>
      <dgm:else name="Name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96EE98-6103-4579-BBBC-E3294BA38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Preeti Arora</dc:creator>
  <cp:lastModifiedBy>Sreedhar Akula</cp:lastModifiedBy>
  <cp:revision>6</cp:revision>
  <cp:lastPrinted>2015-10-09T08:46:00Z</cp:lastPrinted>
  <dcterms:created xsi:type="dcterms:W3CDTF">2021-12-22T12:15:00Z</dcterms:created>
  <dcterms:modified xsi:type="dcterms:W3CDTF">2021-12-22T12:42:00Z</dcterms:modified>
</cp:coreProperties>
</file>